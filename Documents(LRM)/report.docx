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8754849"/>
        <w:docPartObj>
          <w:docPartGallery w:val="Cover Pages"/>
          <w:docPartUnique/>
        </w:docPartObj>
      </w:sdtPr>
      <w:sdtContent>
        <w:p w14:paraId="65C8A6C4" w14:textId="1732D3A5" w:rsidR="00F95814" w:rsidRDefault="00F95814">
          <w:r>
            <w:rPr>
              <w:noProof/>
            </w:rPr>
            <mc:AlternateContent>
              <mc:Choice Requires="wps">
                <w:drawing>
                  <wp:anchor distT="0" distB="0" distL="114300" distR="114300" simplePos="0" relativeHeight="251661312" behindDoc="0" locked="0" layoutInCell="1" allowOverlap="1" wp14:anchorId="5DB2A96F" wp14:editId="2A1AE74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89E2478" w14:textId="77777777" w:rsidR="00782585" w:rsidRPr="00376257" w:rsidRDefault="00782585" w:rsidP="00A13AE6"/>
                              <w:tbl>
                                <w:tblPr>
                                  <w:tblStyle w:val="TableGrid"/>
                                  <w:tblW w:w="9511"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1829"/>
                                  <w:gridCol w:w="1830"/>
                                  <w:gridCol w:w="1845"/>
                                  <w:gridCol w:w="2174"/>
                                </w:tblGrid>
                                <w:tr w:rsidR="00782585" w14:paraId="735B7866" w14:textId="5E11C01D" w:rsidTr="00834314">
                                  <w:tc>
                                    <w:tcPr>
                                      <w:tcW w:w="1833" w:type="dxa"/>
                                    </w:tcPr>
                                    <w:p w14:paraId="35E9B67C" w14:textId="77777777" w:rsidR="00782585" w:rsidRPr="006204BE" w:rsidRDefault="00782585" w:rsidP="008C3C06">
                                      <w:pPr>
                                        <w:jc w:val="center"/>
                                        <w:rPr>
                                          <w:rFonts w:cs="Times New Roman"/>
                                          <w:sz w:val="22"/>
                                        </w:rPr>
                                      </w:pPr>
                                      <w:r w:rsidRPr="006204BE">
                                        <w:rPr>
                                          <w:rFonts w:cs="Times New Roman"/>
                                          <w:sz w:val="22"/>
                                        </w:rPr>
                                        <w:t>Shanqi Lu</w:t>
                                      </w:r>
                                    </w:p>
                                  </w:tc>
                                  <w:tc>
                                    <w:tcPr>
                                      <w:tcW w:w="1829" w:type="dxa"/>
                                    </w:tcPr>
                                    <w:p w14:paraId="620A70F0" w14:textId="77777777" w:rsidR="00782585" w:rsidRPr="006204BE" w:rsidRDefault="00782585" w:rsidP="008C3C06">
                                      <w:pPr>
                                        <w:jc w:val="center"/>
                                        <w:rPr>
                                          <w:rFonts w:cs="Times New Roman"/>
                                          <w:sz w:val="22"/>
                                        </w:rPr>
                                      </w:pPr>
                                      <w:r w:rsidRPr="006204BE">
                                        <w:rPr>
                                          <w:rFonts w:cs="Times New Roman"/>
                                          <w:sz w:val="22"/>
                                        </w:rPr>
                                        <w:t>Jiafei Song</w:t>
                                      </w:r>
                                    </w:p>
                                  </w:tc>
                                  <w:tc>
                                    <w:tcPr>
                                      <w:tcW w:w="1830" w:type="dxa"/>
                                    </w:tcPr>
                                    <w:p w14:paraId="459B8260" w14:textId="77777777" w:rsidR="00782585" w:rsidRPr="006204BE" w:rsidRDefault="00782585" w:rsidP="008C3C06">
                                      <w:pPr>
                                        <w:jc w:val="center"/>
                                        <w:rPr>
                                          <w:rFonts w:cs="Times New Roman"/>
                                          <w:sz w:val="22"/>
                                        </w:rPr>
                                      </w:pPr>
                                      <w:r w:rsidRPr="006204BE">
                                        <w:rPr>
                                          <w:rFonts w:cs="Times New Roman"/>
                                          <w:sz w:val="22"/>
                                        </w:rPr>
                                        <w:t>Zihan Jiao</w:t>
                                      </w:r>
                                    </w:p>
                                  </w:tc>
                                  <w:tc>
                                    <w:tcPr>
                                      <w:tcW w:w="1845" w:type="dxa"/>
                                    </w:tcPr>
                                    <w:p w14:paraId="79E578E2" w14:textId="77777777" w:rsidR="00782585" w:rsidRPr="006204BE" w:rsidRDefault="00782585" w:rsidP="008C3C06">
                                      <w:pPr>
                                        <w:jc w:val="center"/>
                                        <w:rPr>
                                          <w:rFonts w:cs="Times New Roman"/>
                                          <w:sz w:val="22"/>
                                        </w:rPr>
                                      </w:pPr>
                                      <w:r w:rsidRPr="006204BE">
                                        <w:rPr>
                                          <w:rFonts w:cs="Times New Roman"/>
                                          <w:sz w:val="22"/>
                                        </w:rPr>
                                        <w:t>Yanan Zhang</w:t>
                                      </w:r>
                                    </w:p>
                                  </w:tc>
                                  <w:tc>
                                    <w:tcPr>
                                      <w:tcW w:w="2174" w:type="dxa"/>
                                    </w:tcPr>
                                    <w:p w14:paraId="6A0407E0" w14:textId="7549E1AB" w:rsidR="00782585" w:rsidRPr="006204BE" w:rsidRDefault="00782585" w:rsidP="008C3C06">
                                      <w:pPr>
                                        <w:jc w:val="center"/>
                                        <w:rPr>
                                          <w:rFonts w:cs="Times New Roman" w:hint="eastAsia"/>
                                          <w:sz w:val="22"/>
                                        </w:rPr>
                                      </w:pPr>
                                      <w:r>
                                        <w:rPr>
                                          <w:rFonts w:cs="Times New Roman" w:hint="eastAsia"/>
                                          <w:sz w:val="22"/>
                                        </w:rPr>
                                        <w:t>Hyoyoon Kate Kim</w:t>
                                      </w:r>
                                    </w:p>
                                  </w:tc>
                                </w:tr>
                                <w:tr w:rsidR="00782585" w14:paraId="000A3C2C" w14:textId="37AF196E" w:rsidTr="00834314">
                                  <w:tc>
                                    <w:tcPr>
                                      <w:tcW w:w="1833" w:type="dxa"/>
                                    </w:tcPr>
                                    <w:p w14:paraId="1726DC77" w14:textId="77777777" w:rsidR="00782585" w:rsidRPr="006204BE" w:rsidRDefault="00782585" w:rsidP="008C3C06">
                                      <w:pPr>
                                        <w:jc w:val="center"/>
                                        <w:rPr>
                                          <w:rFonts w:cs="Times New Roman"/>
                                          <w:sz w:val="22"/>
                                        </w:rPr>
                                      </w:pPr>
                                      <w:r w:rsidRPr="006204BE">
                                        <w:rPr>
                                          <w:rFonts w:cs="Times New Roman"/>
                                          <w:sz w:val="22"/>
                                        </w:rPr>
                                        <w:t>sl4017</w:t>
                                      </w:r>
                                    </w:p>
                                  </w:tc>
                                  <w:tc>
                                    <w:tcPr>
                                      <w:tcW w:w="1829" w:type="dxa"/>
                                    </w:tcPr>
                                    <w:p w14:paraId="48E47B00" w14:textId="77777777" w:rsidR="00782585" w:rsidRPr="006204BE" w:rsidRDefault="00782585" w:rsidP="008C3C06">
                                      <w:pPr>
                                        <w:jc w:val="center"/>
                                        <w:rPr>
                                          <w:rFonts w:cs="Times New Roman"/>
                                          <w:sz w:val="22"/>
                                        </w:rPr>
                                      </w:pPr>
                                      <w:r w:rsidRPr="006204BE">
                                        <w:rPr>
                                          <w:rFonts w:cs="Times New Roman"/>
                                          <w:sz w:val="22"/>
                                        </w:rPr>
                                        <w:t>js4984</w:t>
                                      </w:r>
                                    </w:p>
                                  </w:tc>
                                  <w:tc>
                                    <w:tcPr>
                                      <w:tcW w:w="1830" w:type="dxa"/>
                                    </w:tcPr>
                                    <w:p w14:paraId="004F8A91" w14:textId="77777777" w:rsidR="00782585" w:rsidRPr="006204BE" w:rsidRDefault="00782585" w:rsidP="008C3C06">
                                      <w:pPr>
                                        <w:jc w:val="center"/>
                                        <w:rPr>
                                          <w:rFonts w:cs="Times New Roman"/>
                                          <w:sz w:val="22"/>
                                        </w:rPr>
                                      </w:pPr>
                                      <w:r w:rsidRPr="006204BE">
                                        <w:rPr>
                                          <w:rFonts w:cs="Times New Roman"/>
                                          <w:sz w:val="22"/>
                                        </w:rPr>
                                        <w:t>zj2203</w:t>
                                      </w:r>
                                    </w:p>
                                  </w:tc>
                                  <w:tc>
                                    <w:tcPr>
                                      <w:tcW w:w="1845" w:type="dxa"/>
                                    </w:tcPr>
                                    <w:p w14:paraId="06838ECF" w14:textId="77777777" w:rsidR="00782585" w:rsidRPr="006204BE" w:rsidRDefault="00782585" w:rsidP="008C3C06">
                                      <w:pPr>
                                        <w:jc w:val="center"/>
                                        <w:rPr>
                                          <w:rFonts w:cs="Times New Roman"/>
                                          <w:sz w:val="22"/>
                                        </w:rPr>
                                      </w:pPr>
                                      <w:r w:rsidRPr="006204BE">
                                        <w:rPr>
                                          <w:rFonts w:cs="Times New Roman"/>
                                          <w:sz w:val="22"/>
                                        </w:rPr>
                                        <w:t>yz3054</w:t>
                                      </w:r>
                                    </w:p>
                                  </w:tc>
                                  <w:tc>
                                    <w:tcPr>
                                      <w:tcW w:w="2174" w:type="dxa"/>
                                    </w:tcPr>
                                    <w:p w14:paraId="536F70DE" w14:textId="2E6341FA" w:rsidR="00782585" w:rsidRPr="006204BE" w:rsidRDefault="00782585" w:rsidP="008C3C06">
                                      <w:pPr>
                                        <w:jc w:val="center"/>
                                        <w:rPr>
                                          <w:rFonts w:cs="Times New Roman" w:hint="eastAsia"/>
                                          <w:sz w:val="22"/>
                                        </w:rPr>
                                      </w:pPr>
                                      <w:r>
                                        <w:rPr>
                                          <w:rFonts w:cs="Times New Roman" w:hint="eastAsia"/>
                                          <w:sz w:val="22"/>
                                        </w:rPr>
                                        <w:t>hk2870</w:t>
                                      </w:r>
                                    </w:p>
                                  </w:tc>
                                </w:tr>
                              </w:tbl>
                              <w:p w14:paraId="23B322D6" w14:textId="77777777" w:rsidR="00782585" w:rsidRPr="00376257" w:rsidRDefault="00782585" w:rsidP="00A13AE6"/>
                              <w:p w14:paraId="47F89C92" w14:textId="256E040D" w:rsidR="00782585" w:rsidRDefault="00782585">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DB2A96F"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p w14:paraId="089E2478" w14:textId="77777777" w:rsidR="00782585" w:rsidRPr="00376257" w:rsidRDefault="00782585" w:rsidP="00A13AE6"/>
                        <w:tbl>
                          <w:tblPr>
                            <w:tblStyle w:val="TableGrid"/>
                            <w:tblW w:w="9511"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1829"/>
                            <w:gridCol w:w="1830"/>
                            <w:gridCol w:w="1845"/>
                            <w:gridCol w:w="2174"/>
                          </w:tblGrid>
                          <w:tr w:rsidR="00782585" w14:paraId="735B7866" w14:textId="5E11C01D" w:rsidTr="00834314">
                            <w:tc>
                              <w:tcPr>
                                <w:tcW w:w="1833" w:type="dxa"/>
                              </w:tcPr>
                              <w:p w14:paraId="35E9B67C" w14:textId="77777777" w:rsidR="00782585" w:rsidRPr="006204BE" w:rsidRDefault="00782585" w:rsidP="008C3C06">
                                <w:pPr>
                                  <w:jc w:val="center"/>
                                  <w:rPr>
                                    <w:rFonts w:cs="Times New Roman"/>
                                    <w:sz w:val="22"/>
                                  </w:rPr>
                                </w:pPr>
                                <w:r w:rsidRPr="006204BE">
                                  <w:rPr>
                                    <w:rFonts w:cs="Times New Roman"/>
                                    <w:sz w:val="22"/>
                                  </w:rPr>
                                  <w:t>Shanqi Lu</w:t>
                                </w:r>
                              </w:p>
                            </w:tc>
                            <w:tc>
                              <w:tcPr>
                                <w:tcW w:w="1829" w:type="dxa"/>
                              </w:tcPr>
                              <w:p w14:paraId="620A70F0" w14:textId="77777777" w:rsidR="00782585" w:rsidRPr="006204BE" w:rsidRDefault="00782585" w:rsidP="008C3C06">
                                <w:pPr>
                                  <w:jc w:val="center"/>
                                  <w:rPr>
                                    <w:rFonts w:cs="Times New Roman"/>
                                    <w:sz w:val="22"/>
                                  </w:rPr>
                                </w:pPr>
                                <w:r w:rsidRPr="006204BE">
                                  <w:rPr>
                                    <w:rFonts w:cs="Times New Roman"/>
                                    <w:sz w:val="22"/>
                                  </w:rPr>
                                  <w:t>Jiafei Song</w:t>
                                </w:r>
                              </w:p>
                            </w:tc>
                            <w:tc>
                              <w:tcPr>
                                <w:tcW w:w="1830" w:type="dxa"/>
                              </w:tcPr>
                              <w:p w14:paraId="459B8260" w14:textId="77777777" w:rsidR="00782585" w:rsidRPr="006204BE" w:rsidRDefault="00782585" w:rsidP="008C3C06">
                                <w:pPr>
                                  <w:jc w:val="center"/>
                                  <w:rPr>
                                    <w:rFonts w:cs="Times New Roman"/>
                                    <w:sz w:val="22"/>
                                  </w:rPr>
                                </w:pPr>
                                <w:r w:rsidRPr="006204BE">
                                  <w:rPr>
                                    <w:rFonts w:cs="Times New Roman"/>
                                    <w:sz w:val="22"/>
                                  </w:rPr>
                                  <w:t>Zihan Jiao</w:t>
                                </w:r>
                              </w:p>
                            </w:tc>
                            <w:tc>
                              <w:tcPr>
                                <w:tcW w:w="1845" w:type="dxa"/>
                              </w:tcPr>
                              <w:p w14:paraId="79E578E2" w14:textId="77777777" w:rsidR="00782585" w:rsidRPr="006204BE" w:rsidRDefault="00782585" w:rsidP="008C3C06">
                                <w:pPr>
                                  <w:jc w:val="center"/>
                                  <w:rPr>
                                    <w:rFonts w:cs="Times New Roman"/>
                                    <w:sz w:val="22"/>
                                  </w:rPr>
                                </w:pPr>
                                <w:r w:rsidRPr="006204BE">
                                  <w:rPr>
                                    <w:rFonts w:cs="Times New Roman"/>
                                    <w:sz w:val="22"/>
                                  </w:rPr>
                                  <w:t>Yanan Zhang</w:t>
                                </w:r>
                              </w:p>
                            </w:tc>
                            <w:tc>
                              <w:tcPr>
                                <w:tcW w:w="2174" w:type="dxa"/>
                              </w:tcPr>
                              <w:p w14:paraId="6A0407E0" w14:textId="7549E1AB" w:rsidR="00782585" w:rsidRPr="006204BE" w:rsidRDefault="00782585" w:rsidP="008C3C06">
                                <w:pPr>
                                  <w:jc w:val="center"/>
                                  <w:rPr>
                                    <w:rFonts w:cs="Times New Roman" w:hint="eastAsia"/>
                                    <w:sz w:val="22"/>
                                  </w:rPr>
                                </w:pPr>
                                <w:r>
                                  <w:rPr>
                                    <w:rFonts w:cs="Times New Roman" w:hint="eastAsia"/>
                                    <w:sz w:val="22"/>
                                  </w:rPr>
                                  <w:t>Hyoyoon Kate Kim</w:t>
                                </w:r>
                              </w:p>
                            </w:tc>
                          </w:tr>
                          <w:tr w:rsidR="00782585" w14:paraId="000A3C2C" w14:textId="37AF196E" w:rsidTr="00834314">
                            <w:tc>
                              <w:tcPr>
                                <w:tcW w:w="1833" w:type="dxa"/>
                              </w:tcPr>
                              <w:p w14:paraId="1726DC77" w14:textId="77777777" w:rsidR="00782585" w:rsidRPr="006204BE" w:rsidRDefault="00782585" w:rsidP="008C3C06">
                                <w:pPr>
                                  <w:jc w:val="center"/>
                                  <w:rPr>
                                    <w:rFonts w:cs="Times New Roman"/>
                                    <w:sz w:val="22"/>
                                  </w:rPr>
                                </w:pPr>
                                <w:r w:rsidRPr="006204BE">
                                  <w:rPr>
                                    <w:rFonts w:cs="Times New Roman"/>
                                    <w:sz w:val="22"/>
                                  </w:rPr>
                                  <w:t>sl4017</w:t>
                                </w:r>
                              </w:p>
                            </w:tc>
                            <w:tc>
                              <w:tcPr>
                                <w:tcW w:w="1829" w:type="dxa"/>
                              </w:tcPr>
                              <w:p w14:paraId="48E47B00" w14:textId="77777777" w:rsidR="00782585" w:rsidRPr="006204BE" w:rsidRDefault="00782585" w:rsidP="008C3C06">
                                <w:pPr>
                                  <w:jc w:val="center"/>
                                  <w:rPr>
                                    <w:rFonts w:cs="Times New Roman"/>
                                    <w:sz w:val="22"/>
                                  </w:rPr>
                                </w:pPr>
                                <w:r w:rsidRPr="006204BE">
                                  <w:rPr>
                                    <w:rFonts w:cs="Times New Roman"/>
                                    <w:sz w:val="22"/>
                                  </w:rPr>
                                  <w:t>js4984</w:t>
                                </w:r>
                              </w:p>
                            </w:tc>
                            <w:tc>
                              <w:tcPr>
                                <w:tcW w:w="1830" w:type="dxa"/>
                              </w:tcPr>
                              <w:p w14:paraId="004F8A91" w14:textId="77777777" w:rsidR="00782585" w:rsidRPr="006204BE" w:rsidRDefault="00782585" w:rsidP="008C3C06">
                                <w:pPr>
                                  <w:jc w:val="center"/>
                                  <w:rPr>
                                    <w:rFonts w:cs="Times New Roman"/>
                                    <w:sz w:val="22"/>
                                  </w:rPr>
                                </w:pPr>
                                <w:r w:rsidRPr="006204BE">
                                  <w:rPr>
                                    <w:rFonts w:cs="Times New Roman"/>
                                    <w:sz w:val="22"/>
                                  </w:rPr>
                                  <w:t>zj2203</w:t>
                                </w:r>
                              </w:p>
                            </w:tc>
                            <w:tc>
                              <w:tcPr>
                                <w:tcW w:w="1845" w:type="dxa"/>
                              </w:tcPr>
                              <w:p w14:paraId="06838ECF" w14:textId="77777777" w:rsidR="00782585" w:rsidRPr="006204BE" w:rsidRDefault="00782585" w:rsidP="008C3C06">
                                <w:pPr>
                                  <w:jc w:val="center"/>
                                  <w:rPr>
                                    <w:rFonts w:cs="Times New Roman"/>
                                    <w:sz w:val="22"/>
                                  </w:rPr>
                                </w:pPr>
                                <w:r w:rsidRPr="006204BE">
                                  <w:rPr>
                                    <w:rFonts w:cs="Times New Roman"/>
                                    <w:sz w:val="22"/>
                                  </w:rPr>
                                  <w:t>yz3054</w:t>
                                </w:r>
                              </w:p>
                            </w:tc>
                            <w:tc>
                              <w:tcPr>
                                <w:tcW w:w="2174" w:type="dxa"/>
                              </w:tcPr>
                              <w:p w14:paraId="536F70DE" w14:textId="2E6341FA" w:rsidR="00782585" w:rsidRPr="006204BE" w:rsidRDefault="00782585" w:rsidP="008C3C06">
                                <w:pPr>
                                  <w:jc w:val="center"/>
                                  <w:rPr>
                                    <w:rFonts w:cs="Times New Roman" w:hint="eastAsia"/>
                                    <w:sz w:val="22"/>
                                  </w:rPr>
                                </w:pPr>
                                <w:r>
                                  <w:rPr>
                                    <w:rFonts w:cs="Times New Roman" w:hint="eastAsia"/>
                                    <w:sz w:val="22"/>
                                  </w:rPr>
                                  <w:t>hk2870</w:t>
                                </w:r>
                              </w:p>
                            </w:tc>
                          </w:tr>
                        </w:tbl>
                        <w:p w14:paraId="23B322D6" w14:textId="77777777" w:rsidR="00782585" w:rsidRPr="00376257" w:rsidRDefault="00782585" w:rsidP="00A13AE6"/>
                        <w:p w14:paraId="47F89C92" w14:textId="256E040D" w:rsidR="00782585" w:rsidRDefault="00782585">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5288F53" wp14:editId="600F43E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5339C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4AC220C" wp14:editId="1AA3043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00014D4" w14:textId="4D0E9414" w:rsidR="00782585" w:rsidRDefault="00782585">
                                    <w:pPr>
                                      <w:pStyle w:val="NoSpacing"/>
                                      <w:spacing w:after="900"/>
                                      <w:rPr>
                                        <w:rFonts w:asciiTheme="majorHAnsi" w:hAnsiTheme="majorHAnsi"/>
                                        <w:i/>
                                        <w:caps/>
                                        <w:color w:val="262626" w:themeColor="text1" w:themeTint="D9"/>
                                        <w:sz w:val="120"/>
                                        <w:szCs w:val="120"/>
                                      </w:rPr>
                                    </w:pPr>
                                    <w:r>
                                      <w:rPr>
                                        <w:rFonts w:asciiTheme="majorHAnsi" w:hAnsiTheme="majorHAnsi" w:hint="eastAsia"/>
                                        <w:i/>
                                        <w:caps/>
                                        <w:color w:val="262626" w:themeColor="text1" w:themeTint="D9"/>
                                        <w:sz w:val="120"/>
                                        <w:szCs w:val="120"/>
                                      </w:rPr>
                                      <w:t>Liva</w:t>
                                    </w:r>
                                  </w:p>
                                </w:sdtContent>
                              </w:sdt>
                              <w:sdt>
                                <w:sdtPr>
                                  <w:rPr>
                                    <w:i/>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2BB658" w14:textId="1397D3CA" w:rsidR="00782585" w:rsidRPr="00F95814" w:rsidRDefault="00782585">
                                    <w:pPr>
                                      <w:pStyle w:val="NoSpacing"/>
                                      <w:rPr>
                                        <w:i/>
                                        <w:color w:val="262626" w:themeColor="text1" w:themeTint="D9"/>
                                        <w:sz w:val="36"/>
                                        <w:szCs w:val="36"/>
                                      </w:rPr>
                                    </w:pPr>
                                    <w:r w:rsidRPr="00F95814">
                                      <w:rPr>
                                        <w:rFonts w:hint="eastAsia"/>
                                        <w:i/>
                                        <w:color w:val="262626" w:themeColor="text1" w:themeTint="D9"/>
                                        <w:sz w:val="36"/>
                                        <w:szCs w:val="36"/>
                                      </w:rPr>
                                      <w:t>A Lite Version of Java</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4AC220C" id="Text Box 38" o:spid="_x0000_s1027" type="#_x0000_t202" alt="Title: Title and subtitle" style="position:absolute;margin-left:0;margin-top:0;width:544.7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vSET8CAAB0BAAADgAAAGRycy9lMm9Eb2MueG1srFRdb9owFH2ftP9g+X2EwAo0IlSsFdMk1FaC&#10;qs/GcUgkx/ZsQ8J+/Y4doFW3p2kvjn2/7zn3Zn7XNZIchXW1VjlNB0NKhOK6qNU+py/b1ZcZ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00014D4" w14:textId="4D0E9414" w:rsidR="00782585" w:rsidRDefault="00782585">
                              <w:pPr>
                                <w:pStyle w:val="NoSpacing"/>
                                <w:spacing w:after="900"/>
                                <w:rPr>
                                  <w:rFonts w:asciiTheme="majorHAnsi" w:hAnsiTheme="majorHAnsi"/>
                                  <w:i/>
                                  <w:caps/>
                                  <w:color w:val="262626" w:themeColor="text1" w:themeTint="D9"/>
                                  <w:sz w:val="120"/>
                                  <w:szCs w:val="120"/>
                                </w:rPr>
                              </w:pPr>
                              <w:r>
                                <w:rPr>
                                  <w:rFonts w:asciiTheme="majorHAnsi" w:hAnsiTheme="majorHAnsi" w:hint="eastAsia"/>
                                  <w:i/>
                                  <w:caps/>
                                  <w:color w:val="262626" w:themeColor="text1" w:themeTint="D9"/>
                                  <w:sz w:val="120"/>
                                  <w:szCs w:val="120"/>
                                </w:rPr>
                                <w:t>Liva</w:t>
                              </w:r>
                            </w:p>
                          </w:sdtContent>
                        </w:sdt>
                        <w:sdt>
                          <w:sdtPr>
                            <w:rPr>
                              <w:i/>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E2BB658" w14:textId="1397D3CA" w:rsidR="00782585" w:rsidRPr="00F95814" w:rsidRDefault="00782585">
                              <w:pPr>
                                <w:pStyle w:val="NoSpacing"/>
                                <w:rPr>
                                  <w:i/>
                                  <w:color w:val="262626" w:themeColor="text1" w:themeTint="D9"/>
                                  <w:sz w:val="36"/>
                                  <w:szCs w:val="36"/>
                                </w:rPr>
                              </w:pPr>
                              <w:r w:rsidRPr="00F95814">
                                <w:rPr>
                                  <w:rFonts w:hint="eastAsia"/>
                                  <w:i/>
                                  <w:color w:val="262626" w:themeColor="text1" w:themeTint="D9"/>
                                  <w:sz w:val="36"/>
                                  <w:szCs w:val="36"/>
                                </w:rPr>
                                <w:t>A Lite Version of Java</w:t>
                              </w:r>
                            </w:p>
                          </w:sdtContent>
                        </w:sdt>
                      </w:txbxContent>
                    </v:textbox>
                    <w10:wrap anchorx="page" anchory="page"/>
                  </v:shape>
                </w:pict>
              </mc:Fallback>
            </mc:AlternateContent>
          </w:r>
        </w:p>
        <w:p w14:paraId="73A697CD" w14:textId="7AE6AF36" w:rsidR="00F95814" w:rsidRDefault="00F95814">
          <w:pPr>
            <w:rPr>
              <w:rFonts w:ascii="PT Serif" w:eastAsiaTheme="majorEastAsia" w:hAnsi="PT Serif" w:cstheme="majorBidi"/>
              <w:b/>
              <w:color w:val="000000" w:themeColor="text1"/>
              <w:sz w:val="28"/>
              <w:szCs w:val="32"/>
            </w:rPr>
          </w:pPr>
          <w:r>
            <w:br w:type="page"/>
          </w:r>
        </w:p>
      </w:sdtContent>
    </w:sdt>
    <w:p w14:paraId="668D3E8B" w14:textId="77777777" w:rsidR="00F95814" w:rsidRDefault="00F95814" w:rsidP="00146AAF">
      <w:pPr>
        <w:pStyle w:val="Heading1"/>
      </w:pPr>
    </w:p>
    <w:sdt>
      <w:sdtPr>
        <w:id w:val="-1788424822"/>
        <w:docPartObj>
          <w:docPartGallery w:val="Table of Contents"/>
          <w:docPartUnique/>
        </w:docPartObj>
      </w:sdtPr>
      <w:sdtEndPr>
        <w:rPr>
          <w:rFonts w:asciiTheme="minorHAnsi" w:eastAsiaTheme="minorEastAsia" w:hAnsiTheme="minorHAnsi" w:cstheme="minorBidi"/>
          <w:b/>
          <w:noProof/>
          <w:color w:val="auto"/>
          <w:sz w:val="24"/>
          <w:szCs w:val="24"/>
          <w:lang w:eastAsia="zh-CN"/>
        </w:rPr>
      </w:sdtEndPr>
      <w:sdtContent>
        <w:p w14:paraId="4C8C06D4" w14:textId="0465A690" w:rsidR="00782585" w:rsidRDefault="00782585">
          <w:pPr>
            <w:pStyle w:val="TOCHeading"/>
          </w:pPr>
          <w:r>
            <w:t>Table of Contents</w:t>
          </w:r>
        </w:p>
        <w:p w14:paraId="507345FC" w14:textId="77777777" w:rsidR="00782585" w:rsidRDefault="00782585">
          <w:pPr>
            <w:pStyle w:val="TOC1"/>
            <w:tabs>
              <w:tab w:val="right" w:leader="dot" w:pos="9350"/>
            </w:tabs>
            <w:rPr>
              <w:b w:val="0"/>
              <w:bCs w:val="0"/>
              <w:noProof/>
            </w:rPr>
          </w:pPr>
          <w:r>
            <w:rPr>
              <w:b w:val="0"/>
              <w:bCs w:val="0"/>
            </w:rPr>
            <w:fldChar w:fldCharType="begin"/>
          </w:r>
          <w:r>
            <w:instrText xml:space="preserve"> TOC \o "1-3" \h \z \u </w:instrText>
          </w:r>
          <w:r>
            <w:rPr>
              <w:b w:val="0"/>
              <w:bCs w:val="0"/>
            </w:rPr>
            <w:fldChar w:fldCharType="separate"/>
          </w:r>
          <w:hyperlink w:anchor="_Toc458718514" w:history="1">
            <w:r w:rsidRPr="00272121">
              <w:rPr>
                <w:rStyle w:val="Hyperlink"/>
                <w:noProof/>
              </w:rPr>
              <w:t>Chapter 1 Introduction</w:t>
            </w:r>
            <w:r>
              <w:rPr>
                <w:noProof/>
                <w:webHidden/>
              </w:rPr>
              <w:tab/>
            </w:r>
            <w:r>
              <w:rPr>
                <w:noProof/>
                <w:webHidden/>
              </w:rPr>
              <w:fldChar w:fldCharType="begin"/>
            </w:r>
            <w:r>
              <w:rPr>
                <w:noProof/>
                <w:webHidden/>
              </w:rPr>
              <w:instrText xml:space="preserve"> PAGEREF _Toc458718514 \h </w:instrText>
            </w:r>
            <w:r>
              <w:rPr>
                <w:noProof/>
                <w:webHidden/>
              </w:rPr>
            </w:r>
            <w:r>
              <w:rPr>
                <w:noProof/>
                <w:webHidden/>
              </w:rPr>
              <w:fldChar w:fldCharType="separate"/>
            </w:r>
            <w:r>
              <w:rPr>
                <w:noProof/>
                <w:webHidden/>
              </w:rPr>
              <w:t>3</w:t>
            </w:r>
            <w:r>
              <w:rPr>
                <w:noProof/>
                <w:webHidden/>
              </w:rPr>
              <w:fldChar w:fldCharType="end"/>
            </w:r>
          </w:hyperlink>
        </w:p>
        <w:p w14:paraId="7150C610" w14:textId="77777777" w:rsidR="00782585" w:rsidRDefault="00782585">
          <w:pPr>
            <w:pStyle w:val="TOC1"/>
            <w:tabs>
              <w:tab w:val="right" w:leader="dot" w:pos="9350"/>
            </w:tabs>
            <w:rPr>
              <w:b w:val="0"/>
              <w:bCs w:val="0"/>
              <w:noProof/>
            </w:rPr>
          </w:pPr>
          <w:hyperlink w:anchor="_Toc458718515" w:history="1">
            <w:r w:rsidRPr="00272121">
              <w:rPr>
                <w:rStyle w:val="Hyperlink"/>
                <w:noProof/>
              </w:rPr>
              <w:t>Chapter 2 Language Tutorial</w:t>
            </w:r>
            <w:r>
              <w:rPr>
                <w:noProof/>
                <w:webHidden/>
              </w:rPr>
              <w:tab/>
            </w:r>
            <w:r>
              <w:rPr>
                <w:noProof/>
                <w:webHidden/>
              </w:rPr>
              <w:fldChar w:fldCharType="begin"/>
            </w:r>
            <w:r>
              <w:rPr>
                <w:noProof/>
                <w:webHidden/>
              </w:rPr>
              <w:instrText xml:space="preserve"> PAGEREF _Toc458718515 \h </w:instrText>
            </w:r>
            <w:r>
              <w:rPr>
                <w:noProof/>
                <w:webHidden/>
              </w:rPr>
            </w:r>
            <w:r>
              <w:rPr>
                <w:noProof/>
                <w:webHidden/>
              </w:rPr>
              <w:fldChar w:fldCharType="separate"/>
            </w:r>
            <w:r>
              <w:rPr>
                <w:noProof/>
                <w:webHidden/>
              </w:rPr>
              <w:t>3</w:t>
            </w:r>
            <w:r>
              <w:rPr>
                <w:noProof/>
                <w:webHidden/>
              </w:rPr>
              <w:fldChar w:fldCharType="end"/>
            </w:r>
          </w:hyperlink>
        </w:p>
        <w:p w14:paraId="42CB34C5" w14:textId="77777777" w:rsidR="00782585" w:rsidRDefault="00782585">
          <w:pPr>
            <w:pStyle w:val="TOC2"/>
            <w:tabs>
              <w:tab w:val="right" w:leader="dot" w:pos="9350"/>
            </w:tabs>
            <w:rPr>
              <w:b w:val="0"/>
              <w:bCs w:val="0"/>
              <w:noProof/>
              <w:sz w:val="24"/>
              <w:szCs w:val="24"/>
            </w:rPr>
          </w:pPr>
          <w:hyperlink w:anchor="_Toc458718516" w:history="1">
            <w:r w:rsidRPr="00272121">
              <w:rPr>
                <w:rStyle w:val="Hyperlink"/>
                <w:noProof/>
              </w:rPr>
              <w:t>2.1 Environment Setup</w:t>
            </w:r>
            <w:r>
              <w:rPr>
                <w:noProof/>
                <w:webHidden/>
              </w:rPr>
              <w:tab/>
            </w:r>
            <w:r>
              <w:rPr>
                <w:noProof/>
                <w:webHidden/>
              </w:rPr>
              <w:fldChar w:fldCharType="begin"/>
            </w:r>
            <w:r>
              <w:rPr>
                <w:noProof/>
                <w:webHidden/>
              </w:rPr>
              <w:instrText xml:space="preserve"> PAGEREF _Toc458718516 \h </w:instrText>
            </w:r>
            <w:r>
              <w:rPr>
                <w:noProof/>
                <w:webHidden/>
              </w:rPr>
            </w:r>
            <w:r>
              <w:rPr>
                <w:noProof/>
                <w:webHidden/>
              </w:rPr>
              <w:fldChar w:fldCharType="separate"/>
            </w:r>
            <w:r>
              <w:rPr>
                <w:noProof/>
                <w:webHidden/>
              </w:rPr>
              <w:t>3</w:t>
            </w:r>
            <w:r>
              <w:rPr>
                <w:noProof/>
                <w:webHidden/>
              </w:rPr>
              <w:fldChar w:fldCharType="end"/>
            </w:r>
          </w:hyperlink>
        </w:p>
        <w:p w14:paraId="08B44535" w14:textId="77777777" w:rsidR="00782585" w:rsidRDefault="00782585">
          <w:pPr>
            <w:pStyle w:val="TOC2"/>
            <w:tabs>
              <w:tab w:val="right" w:leader="dot" w:pos="9350"/>
            </w:tabs>
            <w:rPr>
              <w:b w:val="0"/>
              <w:bCs w:val="0"/>
              <w:noProof/>
              <w:sz w:val="24"/>
              <w:szCs w:val="24"/>
            </w:rPr>
          </w:pPr>
          <w:hyperlink w:anchor="_Toc458718517" w:history="1">
            <w:r w:rsidRPr="00272121">
              <w:rPr>
                <w:rStyle w:val="Hyperlink"/>
                <w:noProof/>
              </w:rPr>
              <w:t>2.2 Run and test</w:t>
            </w:r>
            <w:r>
              <w:rPr>
                <w:noProof/>
                <w:webHidden/>
              </w:rPr>
              <w:tab/>
            </w:r>
            <w:r>
              <w:rPr>
                <w:noProof/>
                <w:webHidden/>
              </w:rPr>
              <w:fldChar w:fldCharType="begin"/>
            </w:r>
            <w:r>
              <w:rPr>
                <w:noProof/>
                <w:webHidden/>
              </w:rPr>
              <w:instrText xml:space="preserve"> PAGEREF _Toc458718517 \h </w:instrText>
            </w:r>
            <w:r>
              <w:rPr>
                <w:noProof/>
                <w:webHidden/>
              </w:rPr>
            </w:r>
            <w:r>
              <w:rPr>
                <w:noProof/>
                <w:webHidden/>
              </w:rPr>
              <w:fldChar w:fldCharType="separate"/>
            </w:r>
            <w:r>
              <w:rPr>
                <w:noProof/>
                <w:webHidden/>
              </w:rPr>
              <w:t>3</w:t>
            </w:r>
            <w:r>
              <w:rPr>
                <w:noProof/>
                <w:webHidden/>
              </w:rPr>
              <w:fldChar w:fldCharType="end"/>
            </w:r>
          </w:hyperlink>
        </w:p>
        <w:p w14:paraId="06CFBB5A" w14:textId="77777777" w:rsidR="00782585" w:rsidRDefault="00782585">
          <w:pPr>
            <w:pStyle w:val="TOC2"/>
            <w:tabs>
              <w:tab w:val="right" w:leader="dot" w:pos="9350"/>
            </w:tabs>
            <w:rPr>
              <w:b w:val="0"/>
              <w:bCs w:val="0"/>
              <w:noProof/>
              <w:sz w:val="24"/>
              <w:szCs w:val="24"/>
            </w:rPr>
          </w:pPr>
          <w:hyperlink w:anchor="_Toc458718518" w:history="1">
            <w:r w:rsidRPr="00272121">
              <w:rPr>
                <w:rStyle w:val="Hyperlink"/>
                <w:noProof/>
              </w:rPr>
              <w:t>2.3 Hello World</w:t>
            </w:r>
            <w:r>
              <w:rPr>
                <w:noProof/>
                <w:webHidden/>
              </w:rPr>
              <w:tab/>
            </w:r>
            <w:r>
              <w:rPr>
                <w:noProof/>
                <w:webHidden/>
              </w:rPr>
              <w:fldChar w:fldCharType="begin"/>
            </w:r>
            <w:r>
              <w:rPr>
                <w:noProof/>
                <w:webHidden/>
              </w:rPr>
              <w:instrText xml:space="preserve"> PAGEREF _Toc458718518 \h </w:instrText>
            </w:r>
            <w:r>
              <w:rPr>
                <w:noProof/>
                <w:webHidden/>
              </w:rPr>
            </w:r>
            <w:r>
              <w:rPr>
                <w:noProof/>
                <w:webHidden/>
              </w:rPr>
              <w:fldChar w:fldCharType="separate"/>
            </w:r>
            <w:r>
              <w:rPr>
                <w:noProof/>
                <w:webHidden/>
              </w:rPr>
              <w:t>4</w:t>
            </w:r>
            <w:r>
              <w:rPr>
                <w:noProof/>
                <w:webHidden/>
              </w:rPr>
              <w:fldChar w:fldCharType="end"/>
            </w:r>
          </w:hyperlink>
        </w:p>
        <w:p w14:paraId="6A532EE7" w14:textId="77777777" w:rsidR="00782585" w:rsidRDefault="00782585">
          <w:pPr>
            <w:pStyle w:val="TOC2"/>
            <w:tabs>
              <w:tab w:val="right" w:leader="dot" w:pos="9350"/>
            </w:tabs>
            <w:rPr>
              <w:b w:val="0"/>
              <w:bCs w:val="0"/>
              <w:noProof/>
              <w:sz w:val="24"/>
              <w:szCs w:val="24"/>
            </w:rPr>
          </w:pPr>
          <w:hyperlink w:anchor="_Toc458718519" w:history="1">
            <w:r w:rsidRPr="00272121">
              <w:rPr>
                <w:rStyle w:val="Hyperlink"/>
                <w:noProof/>
              </w:rPr>
              <w:t>2.4 Another small program</w:t>
            </w:r>
            <w:r>
              <w:rPr>
                <w:noProof/>
                <w:webHidden/>
              </w:rPr>
              <w:tab/>
            </w:r>
            <w:r>
              <w:rPr>
                <w:noProof/>
                <w:webHidden/>
              </w:rPr>
              <w:fldChar w:fldCharType="begin"/>
            </w:r>
            <w:r>
              <w:rPr>
                <w:noProof/>
                <w:webHidden/>
              </w:rPr>
              <w:instrText xml:space="preserve"> PAGEREF _Toc458718519 \h </w:instrText>
            </w:r>
            <w:r>
              <w:rPr>
                <w:noProof/>
                <w:webHidden/>
              </w:rPr>
            </w:r>
            <w:r>
              <w:rPr>
                <w:noProof/>
                <w:webHidden/>
              </w:rPr>
              <w:fldChar w:fldCharType="separate"/>
            </w:r>
            <w:r>
              <w:rPr>
                <w:noProof/>
                <w:webHidden/>
              </w:rPr>
              <w:t>5</w:t>
            </w:r>
            <w:r>
              <w:rPr>
                <w:noProof/>
                <w:webHidden/>
              </w:rPr>
              <w:fldChar w:fldCharType="end"/>
            </w:r>
          </w:hyperlink>
        </w:p>
        <w:p w14:paraId="143B5180" w14:textId="77777777" w:rsidR="00782585" w:rsidRDefault="00782585">
          <w:pPr>
            <w:pStyle w:val="TOC1"/>
            <w:tabs>
              <w:tab w:val="right" w:leader="dot" w:pos="9350"/>
            </w:tabs>
            <w:rPr>
              <w:b w:val="0"/>
              <w:bCs w:val="0"/>
              <w:noProof/>
            </w:rPr>
          </w:pPr>
          <w:hyperlink w:anchor="_Toc458718520" w:history="1">
            <w:r w:rsidRPr="00272121">
              <w:rPr>
                <w:rStyle w:val="Hyperlink"/>
                <w:noProof/>
              </w:rPr>
              <w:t>Chapter 3 Language Manual</w:t>
            </w:r>
            <w:r>
              <w:rPr>
                <w:noProof/>
                <w:webHidden/>
              </w:rPr>
              <w:tab/>
            </w:r>
            <w:r>
              <w:rPr>
                <w:noProof/>
                <w:webHidden/>
              </w:rPr>
              <w:fldChar w:fldCharType="begin"/>
            </w:r>
            <w:r>
              <w:rPr>
                <w:noProof/>
                <w:webHidden/>
              </w:rPr>
              <w:instrText xml:space="preserve"> PAGEREF _Toc458718520 \h </w:instrText>
            </w:r>
            <w:r>
              <w:rPr>
                <w:noProof/>
                <w:webHidden/>
              </w:rPr>
            </w:r>
            <w:r>
              <w:rPr>
                <w:noProof/>
                <w:webHidden/>
              </w:rPr>
              <w:fldChar w:fldCharType="separate"/>
            </w:r>
            <w:r>
              <w:rPr>
                <w:noProof/>
                <w:webHidden/>
              </w:rPr>
              <w:t>6</w:t>
            </w:r>
            <w:r>
              <w:rPr>
                <w:noProof/>
                <w:webHidden/>
              </w:rPr>
              <w:fldChar w:fldCharType="end"/>
            </w:r>
          </w:hyperlink>
        </w:p>
        <w:p w14:paraId="42B25F76" w14:textId="77777777" w:rsidR="00782585" w:rsidRDefault="00782585">
          <w:pPr>
            <w:pStyle w:val="TOC2"/>
            <w:tabs>
              <w:tab w:val="right" w:leader="dot" w:pos="9350"/>
            </w:tabs>
            <w:rPr>
              <w:b w:val="0"/>
              <w:bCs w:val="0"/>
              <w:noProof/>
              <w:sz w:val="24"/>
              <w:szCs w:val="24"/>
            </w:rPr>
          </w:pPr>
          <w:hyperlink w:anchor="_Toc458718521" w:history="1">
            <w:r w:rsidRPr="00272121">
              <w:rPr>
                <w:rStyle w:val="Hyperlink"/>
                <w:noProof/>
              </w:rPr>
              <w:t>3.1 INTRODUCTION</w:t>
            </w:r>
            <w:r>
              <w:rPr>
                <w:noProof/>
                <w:webHidden/>
              </w:rPr>
              <w:tab/>
            </w:r>
            <w:r>
              <w:rPr>
                <w:noProof/>
                <w:webHidden/>
              </w:rPr>
              <w:fldChar w:fldCharType="begin"/>
            </w:r>
            <w:r>
              <w:rPr>
                <w:noProof/>
                <w:webHidden/>
              </w:rPr>
              <w:instrText xml:space="preserve"> PAGEREF _Toc458718521 \h </w:instrText>
            </w:r>
            <w:r>
              <w:rPr>
                <w:noProof/>
                <w:webHidden/>
              </w:rPr>
            </w:r>
            <w:r>
              <w:rPr>
                <w:noProof/>
                <w:webHidden/>
              </w:rPr>
              <w:fldChar w:fldCharType="separate"/>
            </w:r>
            <w:r>
              <w:rPr>
                <w:noProof/>
                <w:webHidden/>
              </w:rPr>
              <w:t>6</w:t>
            </w:r>
            <w:r>
              <w:rPr>
                <w:noProof/>
                <w:webHidden/>
              </w:rPr>
              <w:fldChar w:fldCharType="end"/>
            </w:r>
          </w:hyperlink>
        </w:p>
        <w:p w14:paraId="5005020A" w14:textId="77777777" w:rsidR="00782585" w:rsidRDefault="00782585">
          <w:pPr>
            <w:pStyle w:val="TOC2"/>
            <w:tabs>
              <w:tab w:val="right" w:leader="dot" w:pos="9350"/>
            </w:tabs>
            <w:rPr>
              <w:b w:val="0"/>
              <w:bCs w:val="0"/>
              <w:noProof/>
              <w:sz w:val="24"/>
              <w:szCs w:val="24"/>
            </w:rPr>
          </w:pPr>
          <w:hyperlink w:anchor="_Toc458718522" w:history="1">
            <w:r w:rsidRPr="00272121">
              <w:rPr>
                <w:rStyle w:val="Hyperlink"/>
                <w:noProof/>
              </w:rPr>
              <w:t>3.2 LEXICAL CONVENTIONS</w:t>
            </w:r>
            <w:r>
              <w:rPr>
                <w:noProof/>
                <w:webHidden/>
              </w:rPr>
              <w:tab/>
            </w:r>
            <w:r>
              <w:rPr>
                <w:noProof/>
                <w:webHidden/>
              </w:rPr>
              <w:fldChar w:fldCharType="begin"/>
            </w:r>
            <w:r>
              <w:rPr>
                <w:noProof/>
                <w:webHidden/>
              </w:rPr>
              <w:instrText xml:space="preserve"> PAGEREF _Toc458718522 \h </w:instrText>
            </w:r>
            <w:r>
              <w:rPr>
                <w:noProof/>
                <w:webHidden/>
              </w:rPr>
            </w:r>
            <w:r>
              <w:rPr>
                <w:noProof/>
                <w:webHidden/>
              </w:rPr>
              <w:fldChar w:fldCharType="separate"/>
            </w:r>
            <w:r>
              <w:rPr>
                <w:noProof/>
                <w:webHidden/>
              </w:rPr>
              <w:t>6</w:t>
            </w:r>
            <w:r>
              <w:rPr>
                <w:noProof/>
                <w:webHidden/>
              </w:rPr>
              <w:fldChar w:fldCharType="end"/>
            </w:r>
          </w:hyperlink>
        </w:p>
        <w:p w14:paraId="6B2C211B" w14:textId="77777777" w:rsidR="00782585" w:rsidRDefault="00782585">
          <w:pPr>
            <w:pStyle w:val="TOC3"/>
            <w:tabs>
              <w:tab w:val="right" w:leader="dot" w:pos="9350"/>
            </w:tabs>
            <w:rPr>
              <w:noProof/>
              <w:sz w:val="24"/>
              <w:szCs w:val="24"/>
            </w:rPr>
          </w:pPr>
          <w:hyperlink w:anchor="_Toc458718523" w:history="1">
            <w:r w:rsidRPr="00272121">
              <w:rPr>
                <w:rStyle w:val="Hyperlink"/>
                <w:noProof/>
              </w:rPr>
              <w:t>3.2.1 White Space</w:t>
            </w:r>
            <w:r>
              <w:rPr>
                <w:noProof/>
                <w:webHidden/>
              </w:rPr>
              <w:tab/>
            </w:r>
            <w:r>
              <w:rPr>
                <w:noProof/>
                <w:webHidden/>
              </w:rPr>
              <w:fldChar w:fldCharType="begin"/>
            </w:r>
            <w:r>
              <w:rPr>
                <w:noProof/>
                <w:webHidden/>
              </w:rPr>
              <w:instrText xml:space="preserve"> PAGEREF _Toc458718523 \h </w:instrText>
            </w:r>
            <w:r>
              <w:rPr>
                <w:noProof/>
                <w:webHidden/>
              </w:rPr>
            </w:r>
            <w:r>
              <w:rPr>
                <w:noProof/>
                <w:webHidden/>
              </w:rPr>
              <w:fldChar w:fldCharType="separate"/>
            </w:r>
            <w:r>
              <w:rPr>
                <w:noProof/>
                <w:webHidden/>
              </w:rPr>
              <w:t>6</w:t>
            </w:r>
            <w:r>
              <w:rPr>
                <w:noProof/>
                <w:webHidden/>
              </w:rPr>
              <w:fldChar w:fldCharType="end"/>
            </w:r>
          </w:hyperlink>
        </w:p>
        <w:p w14:paraId="16FF0318" w14:textId="77777777" w:rsidR="00782585" w:rsidRDefault="00782585">
          <w:pPr>
            <w:pStyle w:val="TOC3"/>
            <w:tabs>
              <w:tab w:val="right" w:leader="dot" w:pos="9350"/>
            </w:tabs>
            <w:rPr>
              <w:noProof/>
              <w:sz w:val="24"/>
              <w:szCs w:val="24"/>
            </w:rPr>
          </w:pPr>
          <w:hyperlink w:anchor="_Toc458718524" w:history="1">
            <w:r w:rsidRPr="00272121">
              <w:rPr>
                <w:rStyle w:val="Hyperlink"/>
                <w:noProof/>
              </w:rPr>
              <w:t>3.2.2 Comments</w:t>
            </w:r>
            <w:r>
              <w:rPr>
                <w:noProof/>
                <w:webHidden/>
              </w:rPr>
              <w:tab/>
            </w:r>
            <w:r>
              <w:rPr>
                <w:noProof/>
                <w:webHidden/>
              </w:rPr>
              <w:fldChar w:fldCharType="begin"/>
            </w:r>
            <w:r>
              <w:rPr>
                <w:noProof/>
                <w:webHidden/>
              </w:rPr>
              <w:instrText xml:space="preserve"> PAGEREF _Toc458718524 \h </w:instrText>
            </w:r>
            <w:r>
              <w:rPr>
                <w:noProof/>
                <w:webHidden/>
              </w:rPr>
            </w:r>
            <w:r>
              <w:rPr>
                <w:noProof/>
                <w:webHidden/>
              </w:rPr>
              <w:fldChar w:fldCharType="separate"/>
            </w:r>
            <w:r>
              <w:rPr>
                <w:noProof/>
                <w:webHidden/>
              </w:rPr>
              <w:t>7</w:t>
            </w:r>
            <w:r>
              <w:rPr>
                <w:noProof/>
                <w:webHidden/>
              </w:rPr>
              <w:fldChar w:fldCharType="end"/>
            </w:r>
          </w:hyperlink>
        </w:p>
        <w:p w14:paraId="502673FA" w14:textId="77777777" w:rsidR="00782585" w:rsidRDefault="00782585">
          <w:pPr>
            <w:pStyle w:val="TOC3"/>
            <w:tabs>
              <w:tab w:val="right" w:leader="dot" w:pos="9350"/>
            </w:tabs>
            <w:rPr>
              <w:noProof/>
              <w:sz w:val="24"/>
              <w:szCs w:val="24"/>
            </w:rPr>
          </w:pPr>
          <w:hyperlink w:anchor="_Toc458718525" w:history="1">
            <w:r w:rsidRPr="00272121">
              <w:rPr>
                <w:rStyle w:val="Hyperlink"/>
                <w:noProof/>
              </w:rPr>
              <w:t>3.2.3 Identifiers</w:t>
            </w:r>
            <w:r>
              <w:rPr>
                <w:noProof/>
                <w:webHidden/>
              </w:rPr>
              <w:tab/>
            </w:r>
            <w:r>
              <w:rPr>
                <w:noProof/>
                <w:webHidden/>
              </w:rPr>
              <w:fldChar w:fldCharType="begin"/>
            </w:r>
            <w:r>
              <w:rPr>
                <w:noProof/>
                <w:webHidden/>
              </w:rPr>
              <w:instrText xml:space="preserve"> PAGEREF _Toc458718525 \h </w:instrText>
            </w:r>
            <w:r>
              <w:rPr>
                <w:noProof/>
                <w:webHidden/>
              </w:rPr>
            </w:r>
            <w:r>
              <w:rPr>
                <w:noProof/>
                <w:webHidden/>
              </w:rPr>
              <w:fldChar w:fldCharType="separate"/>
            </w:r>
            <w:r>
              <w:rPr>
                <w:noProof/>
                <w:webHidden/>
              </w:rPr>
              <w:t>7</w:t>
            </w:r>
            <w:r>
              <w:rPr>
                <w:noProof/>
                <w:webHidden/>
              </w:rPr>
              <w:fldChar w:fldCharType="end"/>
            </w:r>
          </w:hyperlink>
        </w:p>
        <w:p w14:paraId="6E3C29DD" w14:textId="77777777" w:rsidR="00782585" w:rsidRDefault="00782585">
          <w:pPr>
            <w:pStyle w:val="TOC3"/>
            <w:tabs>
              <w:tab w:val="right" w:leader="dot" w:pos="9350"/>
            </w:tabs>
            <w:rPr>
              <w:noProof/>
              <w:sz w:val="24"/>
              <w:szCs w:val="24"/>
            </w:rPr>
          </w:pPr>
          <w:hyperlink w:anchor="_Toc458718526" w:history="1">
            <w:r w:rsidRPr="00272121">
              <w:rPr>
                <w:rStyle w:val="Hyperlink"/>
                <w:noProof/>
              </w:rPr>
              <w:t>3.2.4 Keyword</w:t>
            </w:r>
            <w:r>
              <w:rPr>
                <w:noProof/>
                <w:webHidden/>
              </w:rPr>
              <w:tab/>
            </w:r>
            <w:r>
              <w:rPr>
                <w:noProof/>
                <w:webHidden/>
              </w:rPr>
              <w:fldChar w:fldCharType="begin"/>
            </w:r>
            <w:r>
              <w:rPr>
                <w:noProof/>
                <w:webHidden/>
              </w:rPr>
              <w:instrText xml:space="preserve"> PAGEREF _Toc458718526 \h </w:instrText>
            </w:r>
            <w:r>
              <w:rPr>
                <w:noProof/>
                <w:webHidden/>
              </w:rPr>
            </w:r>
            <w:r>
              <w:rPr>
                <w:noProof/>
                <w:webHidden/>
              </w:rPr>
              <w:fldChar w:fldCharType="separate"/>
            </w:r>
            <w:r>
              <w:rPr>
                <w:noProof/>
                <w:webHidden/>
              </w:rPr>
              <w:t>7</w:t>
            </w:r>
            <w:r>
              <w:rPr>
                <w:noProof/>
                <w:webHidden/>
              </w:rPr>
              <w:fldChar w:fldCharType="end"/>
            </w:r>
          </w:hyperlink>
        </w:p>
        <w:p w14:paraId="151F00A5" w14:textId="77777777" w:rsidR="00782585" w:rsidRDefault="00782585">
          <w:pPr>
            <w:pStyle w:val="TOC3"/>
            <w:tabs>
              <w:tab w:val="right" w:leader="dot" w:pos="9350"/>
            </w:tabs>
            <w:rPr>
              <w:noProof/>
              <w:sz w:val="24"/>
              <w:szCs w:val="24"/>
            </w:rPr>
          </w:pPr>
          <w:hyperlink w:anchor="_Toc458718527" w:history="1">
            <w:r w:rsidRPr="00272121">
              <w:rPr>
                <w:rStyle w:val="Hyperlink"/>
                <w:noProof/>
              </w:rPr>
              <w:t>3.2.5 Literals</w:t>
            </w:r>
            <w:r>
              <w:rPr>
                <w:noProof/>
                <w:webHidden/>
              </w:rPr>
              <w:tab/>
            </w:r>
            <w:r>
              <w:rPr>
                <w:noProof/>
                <w:webHidden/>
              </w:rPr>
              <w:fldChar w:fldCharType="begin"/>
            </w:r>
            <w:r>
              <w:rPr>
                <w:noProof/>
                <w:webHidden/>
              </w:rPr>
              <w:instrText xml:space="preserve"> PAGEREF _Toc458718527 \h </w:instrText>
            </w:r>
            <w:r>
              <w:rPr>
                <w:noProof/>
                <w:webHidden/>
              </w:rPr>
            </w:r>
            <w:r>
              <w:rPr>
                <w:noProof/>
                <w:webHidden/>
              </w:rPr>
              <w:fldChar w:fldCharType="separate"/>
            </w:r>
            <w:r>
              <w:rPr>
                <w:noProof/>
                <w:webHidden/>
              </w:rPr>
              <w:t>7</w:t>
            </w:r>
            <w:r>
              <w:rPr>
                <w:noProof/>
                <w:webHidden/>
              </w:rPr>
              <w:fldChar w:fldCharType="end"/>
            </w:r>
          </w:hyperlink>
        </w:p>
        <w:p w14:paraId="61686912" w14:textId="77777777" w:rsidR="00782585" w:rsidRDefault="00782585">
          <w:pPr>
            <w:pStyle w:val="TOC3"/>
            <w:tabs>
              <w:tab w:val="right" w:leader="dot" w:pos="9350"/>
            </w:tabs>
            <w:rPr>
              <w:noProof/>
              <w:sz w:val="24"/>
              <w:szCs w:val="24"/>
            </w:rPr>
          </w:pPr>
          <w:hyperlink w:anchor="_Toc458718528" w:history="1">
            <w:r w:rsidRPr="00272121">
              <w:rPr>
                <w:rStyle w:val="Hyperlink"/>
                <w:noProof/>
              </w:rPr>
              <w:t>3.2.6 Separators</w:t>
            </w:r>
            <w:r>
              <w:rPr>
                <w:noProof/>
                <w:webHidden/>
              </w:rPr>
              <w:tab/>
            </w:r>
            <w:r>
              <w:rPr>
                <w:noProof/>
                <w:webHidden/>
              </w:rPr>
              <w:fldChar w:fldCharType="begin"/>
            </w:r>
            <w:r>
              <w:rPr>
                <w:noProof/>
                <w:webHidden/>
              </w:rPr>
              <w:instrText xml:space="preserve"> PAGEREF _Toc458718528 \h </w:instrText>
            </w:r>
            <w:r>
              <w:rPr>
                <w:noProof/>
                <w:webHidden/>
              </w:rPr>
            </w:r>
            <w:r>
              <w:rPr>
                <w:noProof/>
                <w:webHidden/>
              </w:rPr>
              <w:fldChar w:fldCharType="separate"/>
            </w:r>
            <w:r>
              <w:rPr>
                <w:noProof/>
                <w:webHidden/>
              </w:rPr>
              <w:t>8</w:t>
            </w:r>
            <w:r>
              <w:rPr>
                <w:noProof/>
                <w:webHidden/>
              </w:rPr>
              <w:fldChar w:fldCharType="end"/>
            </w:r>
          </w:hyperlink>
        </w:p>
        <w:p w14:paraId="7D93BB0A" w14:textId="77777777" w:rsidR="00782585" w:rsidRDefault="00782585">
          <w:pPr>
            <w:pStyle w:val="TOC3"/>
            <w:tabs>
              <w:tab w:val="right" w:leader="dot" w:pos="9350"/>
            </w:tabs>
            <w:rPr>
              <w:noProof/>
              <w:sz w:val="24"/>
              <w:szCs w:val="24"/>
            </w:rPr>
          </w:pPr>
          <w:hyperlink w:anchor="_Toc458718529" w:history="1">
            <w:r w:rsidRPr="00272121">
              <w:rPr>
                <w:rStyle w:val="Hyperlink"/>
                <w:noProof/>
              </w:rPr>
              <w:t>3.2.7 Operators</w:t>
            </w:r>
            <w:r>
              <w:rPr>
                <w:noProof/>
                <w:webHidden/>
              </w:rPr>
              <w:tab/>
            </w:r>
            <w:r>
              <w:rPr>
                <w:noProof/>
                <w:webHidden/>
              </w:rPr>
              <w:fldChar w:fldCharType="begin"/>
            </w:r>
            <w:r>
              <w:rPr>
                <w:noProof/>
                <w:webHidden/>
              </w:rPr>
              <w:instrText xml:space="preserve"> PAGEREF _Toc458718529 \h </w:instrText>
            </w:r>
            <w:r>
              <w:rPr>
                <w:noProof/>
                <w:webHidden/>
              </w:rPr>
            </w:r>
            <w:r>
              <w:rPr>
                <w:noProof/>
                <w:webHidden/>
              </w:rPr>
              <w:fldChar w:fldCharType="separate"/>
            </w:r>
            <w:r>
              <w:rPr>
                <w:noProof/>
                <w:webHidden/>
              </w:rPr>
              <w:t>9</w:t>
            </w:r>
            <w:r>
              <w:rPr>
                <w:noProof/>
                <w:webHidden/>
              </w:rPr>
              <w:fldChar w:fldCharType="end"/>
            </w:r>
          </w:hyperlink>
        </w:p>
        <w:p w14:paraId="277B773B" w14:textId="77777777" w:rsidR="00782585" w:rsidRDefault="00782585">
          <w:pPr>
            <w:pStyle w:val="TOC2"/>
            <w:tabs>
              <w:tab w:val="right" w:leader="dot" w:pos="9350"/>
            </w:tabs>
            <w:rPr>
              <w:b w:val="0"/>
              <w:bCs w:val="0"/>
              <w:noProof/>
              <w:sz w:val="24"/>
              <w:szCs w:val="24"/>
            </w:rPr>
          </w:pPr>
          <w:hyperlink w:anchor="_Toc458718530" w:history="1">
            <w:r w:rsidRPr="00272121">
              <w:rPr>
                <w:rStyle w:val="Hyperlink"/>
                <w:noProof/>
              </w:rPr>
              <w:t>3.3 Types</w:t>
            </w:r>
            <w:r>
              <w:rPr>
                <w:noProof/>
                <w:webHidden/>
              </w:rPr>
              <w:tab/>
            </w:r>
            <w:r>
              <w:rPr>
                <w:noProof/>
                <w:webHidden/>
              </w:rPr>
              <w:fldChar w:fldCharType="begin"/>
            </w:r>
            <w:r>
              <w:rPr>
                <w:noProof/>
                <w:webHidden/>
              </w:rPr>
              <w:instrText xml:space="preserve"> PAGEREF _Toc458718530 \h </w:instrText>
            </w:r>
            <w:r>
              <w:rPr>
                <w:noProof/>
                <w:webHidden/>
              </w:rPr>
            </w:r>
            <w:r>
              <w:rPr>
                <w:noProof/>
                <w:webHidden/>
              </w:rPr>
              <w:fldChar w:fldCharType="separate"/>
            </w:r>
            <w:r>
              <w:rPr>
                <w:noProof/>
                <w:webHidden/>
              </w:rPr>
              <w:t>9</w:t>
            </w:r>
            <w:r>
              <w:rPr>
                <w:noProof/>
                <w:webHidden/>
              </w:rPr>
              <w:fldChar w:fldCharType="end"/>
            </w:r>
          </w:hyperlink>
        </w:p>
        <w:p w14:paraId="4699CB01" w14:textId="77777777" w:rsidR="00782585" w:rsidRDefault="00782585">
          <w:pPr>
            <w:pStyle w:val="TOC3"/>
            <w:tabs>
              <w:tab w:val="right" w:leader="dot" w:pos="9350"/>
            </w:tabs>
            <w:rPr>
              <w:noProof/>
              <w:sz w:val="24"/>
              <w:szCs w:val="24"/>
            </w:rPr>
          </w:pPr>
          <w:hyperlink w:anchor="_Toc458718531" w:history="1">
            <w:r w:rsidRPr="00272121">
              <w:rPr>
                <w:rStyle w:val="Hyperlink"/>
                <w:noProof/>
              </w:rPr>
              <w:t>3.3.1 Primitive Types</w:t>
            </w:r>
            <w:r>
              <w:rPr>
                <w:noProof/>
                <w:webHidden/>
              </w:rPr>
              <w:tab/>
            </w:r>
            <w:r>
              <w:rPr>
                <w:noProof/>
                <w:webHidden/>
              </w:rPr>
              <w:fldChar w:fldCharType="begin"/>
            </w:r>
            <w:r>
              <w:rPr>
                <w:noProof/>
                <w:webHidden/>
              </w:rPr>
              <w:instrText xml:space="preserve"> PAGEREF _Toc458718531 \h </w:instrText>
            </w:r>
            <w:r>
              <w:rPr>
                <w:noProof/>
                <w:webHidden/>
              </w:rPr>
            </w:r>
            <w:r>
              <w:rPr>
                <w:noProof/>
                <w:webHidden/>
              </w:rPr>
              <w:fldChar w:fldCharType="separate"/>
            </w:r>
            <w:r>
              <w:rPr>
                <w:noProof/>
                <w:webHidden/>
              </w:rPr>
              <w:t>9</w:t>
            </w:r>
            <w:r>
              <w:rPr>
                <w:noProof/>
                <w:webHidden/>
              </w:rPr>
              <w:fldChar w:fldCharType="end"/>
            </w:r>
          </w:hyperlink>
        </w:p>
        <w:p w14:paraId="150DC486" w14:textId="77777777" w:rsidR="00782585" w:rsidRDefault="00782585">
          <w:pPr>
            <w:pStyle w:val="TOC3"/>
            <w:tabs>
              <w:tab w:val="right" w:leader="dot" w:pos="9350"/>
            </w:tabs>
            <w:rPr>
              <w:noProof/>
              <w:sz w:val="24"/>
              <w:szCs w:val="24"/>
            </w:rPr>
          </w:pPr>
          <w:hyperlink w:anchor="_Toc458718532" w:history="1">
            <w:r w:rsidRPr="00272121">
              <w:rPr>
                <w:rStyle w:val="Hyperlink"/>
                <w:noProof/>
              </w:rPr>
              <w:t>3.3.2 Reference Types</w:t>
            </w:r>
            <w:r>
              <w:rPr>
                <w:noProof/>
                <w:webHidden/>
              </w:rPr>
              <w:tab/>
            </w:r>
            <w:r>
              <w:rPr>
                <w:noProof/>
                <w:webHidden/>
              </w:rPr>
              <w:fldChar w:fldCharType="begin"/>
            </w:r>
            <w:r>
              <w:rPr>
                <w:noProof/>
                <w:webHidden/>
              </w:rPr>
              <w:instrText xml:space="preserve"> PAGEREF _Toc458718532 \h </w:instrText>
            </w:r>
            <w:r>
              <w:rPr>
                <w:noProof/>
                <w:webHidden/>
              </w:rPr>
            </w:r>
            <w:r>
              <w:rPr>
                <w:noProof/>
                <w:webHidden/>
              </w:rPr>
              <w:fldChar w:fldCharType="separate"/>
            </w:r>
            <w:r>
              <w:rPr>
                <w:noProof/>
                <w:webHidden/>
              </w:rPr>
              <w:t>10</w:t>
            </w:r>
            <w:r>
              <w:rPr>
                <w:noProof/>
                <w:webHidden/>
              </w:rPr>
              <w:fldChar w:fldCharType="end"/>
            </w:r>
          </w:hyperlink>
        </w:p>
        <w:p w14:paraId="4C391661" w14:textId="77777777" w:rsidR="00782585" w:rsidRDefault="00782585">
          <w:pPr>
            <w:pStyle w:val="TOC2"/>
            <w:tabs>
              <w:tab w:val="right" w:leader="dot" w:pos="9350"/>
            </w:tabs>
            <w:rPr>
              <w:b w:val="0"/>
              <w:bCs w:val="0"/>
              <w:noProof/>
              <w:sz w:val="24"/>
              <w:szCs w:val="24"/>
            </w:rPr>
          </w:pPr>
          <w:hyperlink w:anchor="_Toc458718533" w:history="1">
            <w:r w:rsidRPr="00272121">
              <w:rPr>
                <w:rStyle w:val="Hyperlink"/>
                <w:noProof/>
              </w:rPr>
              <w:t>3.4 Expressions</w:t>
            </w:r>
            <w:r>
              <w:rPr>
                <w:noProof/>
                <w:webHidden/>
              </w:rPr>
              <w:tab/>
            </w:r>
            <w:r>
              <w:rPr>
                <w:noProof/>
                <w:webHidden/>
              </w:rPr>
              <w:fldChar w:fldCharType="begin"/>
            </w:r>
            <w:r>
              <w:rPr>
                <w:noProof/>
                <w:webHidden/>
              </w:rPr>
              <w:instrText xml:space="preserve"> PAGEREF _Toc458718533 \h </w:instrText>
            </w:r>
            <w:r>
              <w:rPr>
                <w:noProof/>
                <w:webHidden/>
              </w:rPr>
            </w:r>
            <w:r>
              <w:rPr>
                <w:noProof/>
                <w:webHidden/>
              </w:rPr>
              <w:fldChar w:fldCharType="separate"/>
            </w:r>
            <w:r>
              <w:rPr>
                <w:noProof/>
                <w:webHidden/>
              </w:rPr>
              <w:t>11</w:t>
            </w:r>
            <w:r>
              <w:rPr>
                <w:noProof/>
                <w:webHidden/>
              </w:rPr>
              <w:fldChar w:fldCharType="end"/>
            </w:r>
          </w:hyperlink>
        </w:p>
        <w:p w14:paraId="451C6EF0" w14:textId="77777777" w:rsidR="00782585" w:rsidRDefault="00782585">
          <w:pPr>
            <w:pStyle w:val="TOC3"/>
            <w:tabs>
              <w:tab w:val="right" w:leader="dot" w:pos="9350"/>
            </w:tabs>
            <w:rPr>
              <w:noProof/>
              <w:sz w:val="24"/>
              <w:szCs w:val="24"/>
            </w:rPr>
          </w:pPr>
          <w:hyperlink w:anchor="_Toc458718534" w:history="1">
            <w:r w:rsidRPr="00272121">
              <w:rPr>
                <w:rStyle w:val="Hyperlink"/>
                <w:noProof/>
              </w:rPr>
              <w:t>3.4</w:t>
            </w:r>
            <w:r w:rsidRPr="00272121">
              <w:rPr>
                <w:rStyle w:val="Hyperlink"/>
                <w:rFonts w:cs="Helvetica"/>
                <w:noProof/>
              </w:rPr>
              <w:t>.</w:t>
            </w:r>
            <w:r w:rsidRPr="00272121">
              <w:rPr>
                <w:rStyle w:val="Hyperlink"/>
                <w:noProof/>
              </w:rPr>
              <w:t>1 Evaluation, Denotation, and Result</w:t>
            </w:r>
            <w:r>
              <w:rPr>
                <w:noProof/>
                <w:webHidden/>
              </w:rPr>
              <w:tab/>
            </w:r>
            <w:r>
              <w:rPr>
                <w:noProof/>
                <w:webHidden/>
              </w:rPr>
              <w:fldChar w:fldCharType="begin"/>
            </w:r>
            <w:r>
              <w:rPr>
                <w:noProof/>
                <w:webHidden/>
              </w:rPr>
              <w:instrText xml:space="preserve"> PAGEREF _Toc458718534 \h </w:instrText>
            </w:r>
            <w:r>
              <w:rPr>
                <w:noProof/>
                <w:webHidden/>
              </w:rPr>
            </w:r>
            <w:r>
              <w:rPr>
                <w:noProof/>
                <w:webHidden/>
              </w:rPr>
              <w:fldChar w:fldCharType="separate"/>
            </w:r>
            <w:r>
              <w:rPr>
                <w:noProof/>
                <w:webHidden/>
              </w:rPr>
              <w:t>11</w:t>
            </w:r>
            <w:r>
              <w:rPr>
                <w:noProof/>
                <w:webHidden/>
              </w:rPr>
              <w:fldChar w:fldCharType="end"/>
            </w:r>
          </w:hyperlink>
        </w:p>
        <w:p w14:paraId="6ED8D602" w14:textId="77777777" w:rsidR="00782585" w:rsidRDefault="00782585">
          <w:pPr>
            <w:pStyle w:val="TOC3"/>
            <w:tabs>
              <w:tab w:val="right" w:leader="dot" w:pos="9350"/>
            </w:tabs>
            <w:rPr>
              <w:noProof/>
              <w:sz w:val="24"/>
              <w:szCs w:val="24"/>
            </w:rPr>
          </w:pPr>
          <w:hyperlink w:anchor="_Toc458718535" w:history="1">
            <w:r w:rsidRPr="00272121">
              <w:rPr>
                <w:rStyle w:val="Hyperlink"/>
                <w:noProof/>
              </w:rPr>
              <w:t>3.4</w:t>
            </w:r>
            <w:r w:rsidRPr="00272121">
              <w:rPr>
                <w:rStyle w:val="Hyperlink"/>
                <w:rFonts w:cs="Helvetica"/>
                <w:noProof/>
              </w:rPr>
              <w:t>.</w:t>
            </w:r>
            <w:r w:rsidRPr="00272121">
              <w:rPr>
                <w:rStyle w:val="Hyperlink"/>
                <w:noProof/>
              </w:rPr>
              <w:t>2 Type of an Expression</w:t>
            </w:r>
            <w:r>
              <w:rPr>
                <w:noProof/>
                <w:webHidden/>
              </w:rPr>
              <w:tab/>
            </w:r>
            <w:r>
              <w:rPr>
                <w:noProof/>
                <w:webHidden/>
              </w:rPr>
              <w:fldChar w:fldCharType="begin"/>
            </w:r>
            <w:r>
              <w:rPr>
                <w:noProof/>
                <w:webHidden/>
              </w:rPr>
              <w:instrText xml:space="preserve"> PAGEREF _Toc458718535 \h </w:instrText>
            </w:r>
            <w:r>
              <w:rPr>
                <w:noProof/>
                <w:webHidden/>
              </w:rPr>
            </w:r>
            <w:r>
              <w:rPr>
                <w:noProof/>
                <w:webHidden/>
              </w:rPr>
              <w:fldChar w:fldCharType="separate"/>
            </w:r>
            <w:r>
              <w:rPr>
                <w:noProof/>
                <w:webHidden/>
              </w:rPr>
              <w:t>12</w:t>
            </w:r>
            <w:r>
              <w:rPr>
                <w:noProof/>
                <w:webHidden/>
              </w:rPr>
              <w:fldChar w:fldCharType="end"/>
            </w:r>
          </w:hyperlink>
        </w:p>
        <w:p w14:paraId="0F970F5A" w14:textId="77777777" w:rsidR="00782585" w:rsidRDefault="00782585">
          <w:pPr>
            <w:pStyle w:val="TOC3"/>
            <w:tabs>
              <w:tab w:val="right" w:leader="dot" w:pos="9350"/>
            </w:tabs>
            <w:rPr>
              <w:noProof/>
              <w:sz w:val="24"/>
              <w:szCs w:val="24"/>
            </w:rPr>
          </w:pPr>
          <w:hyperlink w:anchor="_Toc458718536" w:history="1">
            <w:r w:rsidRPr="00272121">
              <w:rPr>
                <w:rStyle w:val="Hyperlink"/>
                <w:noProof/>
              </w:rPr>
              <w:t>3.4</w:t>
            </w:r>
            <w:r w:rsidRPr="00272121">
              <w:rPr>
                <w:rStyle w:val="Hyperlink"/>
                <w:rFonts w:cs="Helvetica"/>
                <w:noProof/>
              </w:rPr>
              <w:t>.</w:t>
            </w:r>
            <w:r w:rsidRPr="00272121">
              <w:rPr>
                <w:rStyle w:val="Hyperlink"/>
                <w:noProof/>
              </w:rPr>
              <w:t>3 Evaluation Order</w:t>
            </w:r>
            <w:r>
              <w:rPr>
                <w:noProof/>
                <w:webHidden/>
              </w:rPr>
              <w:tab/>
            </w:r>
            <w:r>
              <w:rPr>
                <w:noProof/>
                <w:webHidden/>
              </w:rPr>
              <w:fldChar w:fldCharType="begin"/>
            </w:r>
            <w:r>
              <w:rPr>
                <w:noProof/>
                <w:webHidden/>
              </w:rPr>
              <w:instrText xml:space="preserve"> PAGEREF _Toc458718536 \h </w:instrText>
            </w:r>
            <w:r>
              <w:rPr>
                <w:noProof/>
                <w:webHidden/>
              </w:rPr>
            </w:r>
            <w:r>
              <w:rPr>
                <w:noProof/>
                <w:webHidden/>
              </w:rPr>
              <w:fldChar w:fldCharType="separate"/>
            </w:r>
            <w:r>
              <w:rPr>
                <w:noProof/>
                <w:webHidden/>
              </w:rPr>
              <w:t>12</w:t>
            </w:r>
            <w:r>
              <w:rPr>
                <w:noProof/>
                <w:webHidden/>
              </w:rPr>
              <w:fldChar w:fldCharType="end"/>
            </w:r>
          </w:hyperlink>
        </w:p>
        <w:p w14:paraId="3134B6A7" w14:textId="77777777" w:rsidR="00782585" w:rsidRDefault="00782585">
          <w:pPr>
            <w:pStyle w:val="TOC3"/>
            <w:tabs>
              <w:tab w:val="right" w:leader="dot" w:pos="9350"/>
            </w:tabs>
            <w:rPr>
              <w:noProof/>
              <w:sz w:val="24"/>
              <w:szCs w:val="24"/>
            </w:rPr>
          </w:pPr>
          <w:hyperlink w:anchor="_Toc458718537" w:history="1">
            <w:r w:rsidRPr="00272121">
              <w:rPr>
                <w:rStyle w:val="Hyperlink"/>
                <w:noProof/>
              </w:rPr>
              <w:t>3.4</w:t>
            </w:r>
            <w:r w:rsidRPr="00272121">
              <w:rPr>
                <w:rStyle w:val="Hyperlink"/>
                <w:rFonts w:cs="Helvetica"/>
                <w:noProof/>
              </w:rPr>
              <w:t>.</w:t>
            </w:r>
            <w:r w:rsidRPr="00272121">
              <w:rPr>
                <w:rStyle w:val="Hyperlink"/>
                <w:noProof/>
              </w:rPr>
              <w:t>4 Lexical Literals</w:t>
            </w:r>
            <w:r>
              <w:rPr>
                <w:noProof/>
                <w:webHidden/>
              </w:rPr>
              <w:tab/>
            </w:r>
            <w:r>
              <w:rPr>
                <w:noProof/>
                <w:webHidden/>
              </w:rPr>
              <w:fldChar w:fldCharType="begin"/>
            </w:r>
            <w:r>
              <w:rPr>
                <w:noProof/>
                <w:webHidden/>
              </w:rPr>
              <w:instrText xml:space="preserve"> PAGEREF _Toc458718537 \h </w:instrText>
            </w:r>
            <w:r>
              <w:rPr>
                <w:noProof/>
                <w:webHidden/>
              </w:rPr>
            </w:r>
            <w:r>
              <w:rPr>
                <w:noProof/>
                <w:webHidden/>
              </w:rPr>
              <w:fldChar w:fldCharType="separate"/>
            </w:r>
            <w:r>
              <w:rPr>
                <w:noProof/>
                <w:webHidden/>
              </w:rPr>
              <w:t>13</w:t>
            </w:r>
            <w:r>
              <w:rPr>
                <w:noProof/>
                <w:webHidden/>
              </w:rPr>
              <w:fldChar w:fldCharType="end"/>
            </w:r>
          </w:hyperlink>
        </w:p>
        <w:p w14:paraId="4E4FFF08" w14:textId="77777777" w:rsidR="00782585" w:rsidRDefault="00782585">
          <w:pPr>
            <w:pStyle w:val="TOC3"/>
            <w:tabs>
              <w:tab w:val="right" w:leader="dot" w:pos="9350"/>
            </w:tabs>
            <w:rPr>
              <w:noProof/>
              <w:sz w:val="24"/>
              <w:szCs w:val="24"/>
            </w:rPr>
          </w:pPr>
          <w:hyperlink w:anchor="_Toc458718538" w:history="1">
            <w:r w:rsidRPr="00272121">
              <w:rPr>
                <w:rStyle w:val="Hyperlink"/>
                <w:noProof/>
              </w:rPr>
              <w:t>3.4</w:t>
            </w:r>
            <w:r w:rsidRPr="00272121">
              <w:rPr>
                <w:rStyle w:val="Hyperlink"/>
                <w:rFonts w:cs="Helvetica"/>
                <w:noProof/>
              </w:rPr>
              <w:t>.</w:t>
            </w:r>
            <w:r w:rsidRPr="00272121">
              <w:rPr>
                <w:rStyle w:val="Hyperlink"/>
                <w:noProof/>
              </w:rPr>
              <w:t>5 The Arithmetic Operations</w:t>
            </w:r>
            <w:r>
              <w:rPr>
                <w:noProof/>
                <w:webHidden/>
              </w:rPr>
              <w:tab/>
            </w:r>
            <w:r>
              <w:rPr>
                <w:noProof/>
                <w:webHidden/>
              </w:rPr>
              <w:fldChar w:fldCharType="begin"/>
            </w:r>
            <w:r>
              <w:rPr>
                <w:noProof/>
                <w:webHidden/>
              </w:rPr>
              <w:instrText xml:space="preserve"> PAGEREF _Toc458718538 \h </w:instrText>
            </w:r>
            <w:r>
              <w:rPr>
                <w:noProof/>
                <w:webHidden/>
              </w:rPr>
            </w:r>
            <w:r>
              <w:rPr>
                <w:noProof/>
                <w:webHidden/>
              </w:rPr>
              <w:fldChar w:fldCharType="separate"/>
            </w:r>
            <w:r>
              <w:rPr>
                <w:noProof/>
                <w:webHidden/>
              </w:rPr>
              <w:t>13</w:t>
            </w:r>
            <w:r>
              <w:rPr>
                <w:noProof/>
                <w:webHidden/>
              </w:rPr>
              <w:fldChar w:fldCharType="end"/>
            </w:r>
          </w:hyperlink>
        </w:p>
        <w:p w14:paraId="6DF7B1FE" w14:textId="77777777" w:rsidR="00782585" w:rsidRDefault="00782585">
          <w:pPr>
            <w:pStyle w:val="TOC3"/>
            <w:tabs>
              <w:tab w:val="right" w:leader="dot" w:pos="9350"/>
            </w:tabs>
            <w:rPr>
              <w:noProof/>
              <w:sz w:val="24"/>
              <w:szCs w:val="24"/>
            </w:rPr>
          </w:pPr>
          <w:hyperlink w:anchor="_Toc458718539" w:history="1">
            <w:r w:rsidRPr="00272121">
              <w:rPr>
                <w:rStyle w:val="Hyperlink"/>
                <w:noProof/>
              </w:rPr>
              <w:t>3.4</w:t>
            </w:r>
            <w:r w:rsidRPr="00272121">
              <w:rPr>
                <w:rStyle w:val="Hyperlink"/>
                <w:rFonts w:cs="Helvetica"/>
                <w:noProof/>
              </w:rPr>
              <w:t>.</w:t>
            </w:r>
            <w:r w:rsidRPr="00272121">
              <w:rPr>
                <w:rStyle w:val="Hyperlink"/>
                <w:noProof/>
              </w:rPr>
              <w:t>6 The Relational Operations</w:t>
            </w:r>
            <w:r>
              <w:rPr>
                <w:noProof/>
                <w:webHidden/>
              </w:rPr>
              <w:tab/>
            </w:r>
            <w:r>
              <w:rPr>
                <w:noProof/>
                <w:webHidden/>
              </w:rPr>
              <w:fldChar w:fldCharType="begin"/>
            </w:r>
            <w:r>
              <w:rPr>
                <w:noProof/>
                <w:webHidden/>
              </w:rPr>
              <w:instrText xml:space="preserve"> PAGEREF _Toc458718539 \h </w:instrText>
            </w:r>
            <w:r>
              <w:rPr>
                <w:noProof/>
                <w:webHidden/>
              </w:rPr>
            </w:r>
            <w:r>
              <w:rPr>
                <w:noProof/>
                <w:webHidden/>
              </w:rPr>
              <w:fldChar w:fldCharType="separate"/>
            </w:r>
            <w:r>
              <w:rPr>
                <w:noProof/>
                <w:webHidden/>
              </w:rPr>
              <w:t>13</w:t>
            </w:r>
            <w:r>
              <w:rPr>
                <w:noProof/>
                <w:webHidden/>
              </w:rPr>
              <w:fldChar w:fldCharType="end"/>
            </w:r>
          </w:hyperlink>
        </w:p>
        <w:p w14:paraId="5274402E" w14:textId="77777777" w:rsidR="00782585" w:rsidRDefault="00782585">
          <w:pPr>
            <w:pStyle w:val="TOC3"/>
            <w:tabs>
              <w:tab w:val="right" w:leader="dot" w:pos="9350"/>
            </w:tabs>
            <w:rPr>
              <w:noProof/>
              <w:sz w:val="24"/>
              <w:szCs w:val="24"/>
            </w:rPr>
          </w:pPr>
          <w:hyperlink w:anchor="_Toc458718540" w:history="1">
            <w:r w:rsidRPr="00272121">
              <w:rPr>
                <w:rStyle w:val="Hyperlink"/>
                <w:noProof/>
              </w:rPr>
              <w:t>3.4.7 The Bitwise and Conditional Operations:</w:t>
            </w:r>
            <w:r>
              <w:rPr>
                <w:noProof/>
                <w:webHidden/>
              </w:rPr>
              <w:tab/>
            </w:r>
            <w:r>
              <w:rPr>
                <w:noProof/>
                <w:webHidden/>
              </w:rPr>
              <w:fldChar w:fldCharType="begin"/>
            </w:r>
            <w:r>
              <w:rPr>
                <w:noProof/>
                <w:webHidden/>
              </w:rPr>
              <w:instrText xml:space="preserve"> PAGEREF _Toc458718540 \h </w:instrText>
            </w:r>
            <w:r>
              <w:rPr>
                <w:noProof/>
                <w:webHidden/>
              </w:rPr>
            </w:r>
            <w:r>
              <w:rPr>
                <w:noProof/>
                <w:webHidden/>
              </w:rPr>
              <w:fldChar w:fldCharType="separate"/>
            </w:r>
            <w:r>
              <w:rPr>
                <w:noProof/>
                <w:webHidden/>
              </w:rPr>
              <w:t>14</w:t>
            </w:r>
            <w:r>
              <w:rPr>
                <w:noProof/>
                <w:webHidden/>
              </w:rPr>
              <w:fldChar w:fldCharType="end"/>
            </w:r>
          </w:hyperlink>
        </w:p>
        <w:p w14:paraId="50CEF58F" w14:textId="77777777" w:rsidR="00782585" w:rsidRDefault="00782585">
          <w:pPr>
            <w:pStyle w:val="TOC3"/>
            <w:tabs>
              <w:tab w:val="right" w:leader="dot" w:pos="9350"/>
            </w:tabs>
            <w:rPr>
              <w:noProof/>
              <w:sz w:val="24"/>
              <w:szCs w:val="24"/>
            </w:rPr>
          </w:pPr>
          <w:hyperlink w:anchor="_Toc458718541" w:history="1">
            <w:r w:rsidRPr="00272121">
              <w:rPr>
                <w:rStyle w:val="Hyperlink"/>
                <w:noProof/>
              </w:rPr>
              <w:t>3.4.8 Method Invocation Expressions</w:t>
            </w:r>
            <w:r>
              <w:rPr>
                <w:noProof/>
                <w:webHidden/>
              </w:rPr>
              <w:tab/>
            </w:r>
            <w:r>
              <w:rPr>
                <w:noProof/>
                <w:webHidden/>
              </w:rPr>
              <w:fldChar w:fldCharType="begin"/>
            </w:r>
            <w:r>
              <w:rPr>
                <w:noProof/>
                <w:webHidden/>
              </w:rPr>
              <w:instrText xml:space="preserve"> PAGEREF _Toc458718541 \h </w:instrText>
            </w:r>
            <w:r>
              <w:rPr>
                <w:noProof/>
                <w:webHidden/>
              </w:rPr>
            </w:r>
            <w:r>
              <w:rPr>
                <w:noProof/>
                <w:webHidden/>
              </w:rPr>
              <w:fldChar w:fldCharType="separate"/>
            </w:r>
            <w:r>
              <w:rPr>
                <w:noProof/>
                <w:webHidden/>
              </w:rPr>
              <w:t>14</w:t>
            </w:r>
            <w:r>
              <w:rPr>
                <w:noProof/>
                <w:webHidden/>
              </w:rPr>
              <w:fldChar w:fldCharType="end"/>
            </w:r>
          </w:hyperlink>
        </w:p>
        <w:p w14:paraId="2EAF486A" w14:textId="77777777" w:rsidR="00782585" w:rsidRDefault="00782585">
          <w:pPr>
            <w:pStyle w:val="TOC3"/>
            <w:tabs>
              <w:tab w:val="right" w:leader="dot" w:pos="9350"/>
            </w:tabs>
            <w:rPr>
              <w:noProof/>
              <w:sz w:val="24"/>
              <w:szCs w:val="24"/>
            </w:rPr>
          </w:pPr>
          <w:hyperlink w:anchor="_Toc458718542" w:history="1">
            <w:r w:rsidRPr="00272121">
              <w:rPr>
                <w:rStyle w:val="Hyperlink"/>
                <w:noProof/>
              </w:rPr>
              <w:t>3.4.9 Array Access Expressions</w:t>
            </w:r>
            <w:r>
              <w:rPr>
                <w:noProof/>
                <w:webHidden/>
              </w:rPr>
              <w:tab/>
            </w:r>
            <w:r>
              <w:rPr>
                <w:noProof/>
                <w:webHidden/>
              </w:rPr>
              <w:fldChar w:fldCharType="begin"/>
            </w:r>
            <w:r>
              <w:rPr>
                <w:noProof/>
                <w:webHidden/>
              </w:rPr>
              <w:instrText xml:space="preserve"> PAGEREF _Toc458718542 \h </w:instrText>
            </w:r>
            <w:r>
              <w:rPr>
                <w:noProof/>
                <w:webHidden/>
              </w:rPr>
            </w:r>
            <w:r>
              <w:rPr>
                <w:noProof/>
                <w:webHidden/>
              </w:rPr>
              <w:fldChar w:fldCharType="separate"/>
            </w:r>
            <w:r>
              <w:rPr>
                <w:noProof/>
                <w:webHidden/>
              </w:rPr>
              <w:t>14</w:t>
            </w:r>
            <w:r>
              <w:rPr>
                <w:noProof/>
                <w:webHidden/>
              </w:rPr>
              <w:fldChar w:fldCharType="end"/>
            </w:r>
          </w:hyperlink>
        </w:p>
        <w:p w14:paraId="1579DFB4" w14:textId="77777777" w:rsidR="00782585" w:rsidRDefault="00782585">
          <w:pPr>
            <w:pStyle w:val="TOC3"/>
            <w:tabs>
              <w:tab w:val="right" w:leader="dot" w:pos="9350"/>
            </w:tabs>
            <w:rPr>
              <w:noProof/>
              <w:sz w:val="24"/>
              <w:szCs w:val="24"/>
            </w:rPr>
          </w:pPr>
          <w:hyperlink w:anchor="_Toc458718543" w:history="1">
            <w:r w:rsidRPr="00272121">
              <w:rPr>
                <w:rStyle w:val="Hyperlink"/>
                <w:noProof/>
              </w:rPr>
              <w:t>3.4.10 Assignment</w:t>
            </w:r>
            <w:r>
              <w:rPr>
                <w:noProof/>
                <w:webHidden/>
              </w:rPr>
              <w:tab/>
            </w:r>
            <w:r>
              <w:rPr>
                <w:noProof/>
                <w:webHidden/>
              </w:rPr>
              <w:fldChar w:fldCharType="begin"/>
            </w:r>
            <w:r>
              <w:rPr>
                <w:noProof/>
                <w:webHidden/>
              </w:rPr>
              <w:instrText xml:space="preserve"> PAGEREF _Toc458718543 \h </w:instrText>
            </w:r>
            <w:r>
              <w:rPr>
                <w:noProof/>
                <w:webHidden/>
              </w:rPr>
            </w:r>
            <w:r>
              <w:rPr>
                <w:noProof/>
                <w:webHidden/>
              </w:rPr>
              <w:fldChar w:fldCharType="separate"/>
            </w:r>
            <w:r>
              <w:rPr>
                <w:noProof/>
                <w:webHidden/>
              </w:rPr>
              <w:t>15</w:t>
            </w:r>
            <w:r>
              <w:rPr>
                <w:noProof/>
                <w:webHidden/>
              </w:rPr>
              <w:fldChar w:fldCharType="end"/>
            </w:r>
          </w:hyperlink>
        </w:p>
        <w:p w14:paraId="7F87C405" w14:textId="77777777" w:rsidR="00782585" w:rsidRDefault="00782585">
          <w:pPr>
            <w:pStyle w:val="TOC2"/>
            <w:tabs>
              <w:tab w:val="right" w:leader="dot" w:pos="9350"/>
            </w:tabs>
            <w:rPr>
              <w:b w:val="0"/>
              <w:bCs w:val="0"/>
              <w:noProof/>
              <w:sz w:val="24"/>
              <w:szCs w:val="24"/>
            </w:rPr>
          </w:pPr>
          <w:hyperlink w:anchor="_Toc458718544" w:history="1">
            <w:r w:rsidRPr="00272121">
              <w:rPr>
                <w:rStyle w:val="Hyperlink"/>
                <w:noProof/>
              </w:rPr>
              <w:t>3.5 Statements</w:t>
            </w:r>
            <w:r>
              <w:rPr>
                <w:noProof/>
                <w:webHidden/>
              </w:rPr>
              <w:tab/>
            </w:r>
            <w:r>
              <w:rPr>
                <w:noProof/>
                <w:webHidden/>
              </w:rPr>
              <w:fldChar w:fldCharType="begin"/>
            </w:r>
            <w:r>
              <w:rPr>
                <w:noProof/>
                <w:webHidden/>
              </w:rPr>
              <w:instrText xml:space="preserve"> PAGEREF _Toc458718544 \h </w:instrText>
            </w:r>
            <w:r>
              <w:rPr>
                <w:noProof/>
                <w:webHidden/>
              </w:rPr>
            </w:r>
            <w:r>
              <w:rPr>
                <w:noProof/>
                <w:webHidden/>
              </w:rPr>
              <w:fldChar w:fldCharType="separate"/>
            </w:r>
            <w:r>
              <w:rPr>
                <w:noProof/>
                <w:webHidden/>
              </w:rPr>
              <w:t>15</w:t>
            </w:r>
            <w:r>
              <w:rPr>
                <w:noProof/>
                <w:webHidden/>
              </w:rPr>
              <w:fldChar w:fldCharType="end"/>
            </w:r>
          </w:hyperlink>
        </w:p>
        <w:p w14:paraId="1677E689" w14:textId="77777777" w:rsidR="00782585" w:rsidRDefault="00782585">
          <w:pPr>
            <w:pStyle w:val="TOC3"/>
            <w:tabs>
              <w:tab w:val="right" w:leader="dot" w:pos="9350"/>
            </w:tabs>
            <w:rPr>
              <w:noProof/>
              <w:sz w:val="24"/>
              <w:szCs w:val="24"/>
            </w:rPr>
          </w:pPr>
          <w:hyperlink w:anchor="_Toc458718545" w:history="1">
            <w:r w:rsidRPr="00272121">
              <w:rPr>
                <w:rStyle w:val="Hyperlink"/>
                <w:noProof/>
              </w:rPr>
              <w:t>3.5.1 Expression Statements</w:t>
            </w:r>
            <w:r>
              <w:rPr>
                <w:noProof/>
                <w:webHidden/>
              </w:rPr>
              <w:tab/>
            </w:r>
            <w:r>
              <w:rPr>
                <w:noProof/>
                <w:webHidden/>
              </w:rPr>
              <w:fldChar w:fldCharType="begin"/>
            </w:r>
            <w:r>
              <w:rPr>
                <w:noProof/>
                <w:webHidden/>
              </w:rPr>
              <w:instrText xml:space="preserve"> PAGEREF _Toc458718545 \h </w:instrText>
            </w:r>
            <w:r>
              <w:rPr>
                <w:noProof/>
                <w:webHidden/>
              </w:rPr>
            </w:r>
            <w:r>
              <w:rPr>
                <w:noProof/>
                <w:webHidden/>
              </w:rPr>
              <w:fldChar w:fldCharType="separate"/>
            </w:r>
            <w:r>
              <w:rPr>
                <w:noProof/>
                <w:webHidden/>
              </w:rPr>
              <w:t>15</w:t>
            </w:r>
            <w:r>
              <w:rPr>
                <w:noProof/>
                <w:webHidden/>
              </w:rPr>
              <w:fldChar w:fldCharType="end"/>
            </w:r>
          </w:hyperlink>
        </w:p>
        <w:p w14:paraId="10D3CCD8" w14:textId="77777777" w:rsidR="00782585" w:rsidRDefault="00782585">
          <w:pPr>
            <w:pStyle w:val="TOC2"/>
            <w:tabs>
              <w:tab w:val="right" w:leader="dot" w:pos="9350"/>
            </w:tabs>
            <w:rPr>
              <w:b w:val="0"/>
              <w:bCs w:val="0"/>
              <w:noProof/>
              <w:sz w:val="24"/>
              <w:szCs w:val="24"/>
            </w:rPr>
          </w:pPr>
          <w:hyperlink w:anchor="_Toc458718546" w:history="1">
            <w:r>
              <w:rPr>
                <w:noProof/>
                <w:webHidden/>
              </w:rPr>
              <w:tab/>
            </w:r>
            <w:r>
              <w:rPr>
                <w:noProof/>
                <w:webHidden/>
              </w:rPr>
              <w:fldChar w:fldCharType="begin"/>
            </w:r>
            <w:r>
              <w:rPr>
                <w:noProof/>
                <w:webHidden/>
              </w:rPr>
              <w:instrText xml:space="preserve"> PAGEREF _Toc458718546 \h </w:instrText>
            </w:r>
            <w:r>
              <w:rPr>
                <w:noProof/>
                <w:webHidden/>
              </w:rPr>
            </w:r>
            <w:r>
              <w:rPr>
                <w:noProof/>
                <w:webHidden/>
              </w:rPr>
              <w:fldChar w:fldCharType="separate"/>
            </w:r>
            <w:r>
              <w:rPr>
                <w:noProof/>
                <w:webHidden/>
              </w:rPr>
              <w:t>16</w:t>
            </w:r>
            <w:r>
              <w:rPr>
                <w:noProof/>
                <w:webHidden/>
              </w:rPr>
              <w:fldChar w:fldCharType="end"/>
            </w:r>
          </w:hyperlink>
        </w:p>
        <w:p w14:paraId="2866415A" w14:textId="77777777" w:rsidR="00782585" w:rsidRDefault="00782585">
          <w:pPr>
            <w:pStyle w:val="TOC3"/>
            <w:tabs>
              <w:tab w:val="right" w:leader="dot" w:pos="9350"/>
            </w:tabs>
            <w:rPr>
              <w:noProof/>
              <w:sz w:val="24"/>
              <w:szCs w:val="24"/>
            </w:rPr>
          </w:pPr>
          <w:hyperlink w:anchor="_Toc458718547" w:history="1">
            <w:r w:rsidRPr="00272121">
              <w:rPr>
                <w:rStyle w:val="Hyperlink"/>
                <w:noProof/>
              </w:rPr>
              <w:t>3.5.2 Declaration Statements</w:t>
            </w:r>
            <w:r>
              <w:rPr>
                <w:noProof/>
                <w:webHidden/>
              </w:rPr>
              <w:tab/>
            </w:r>
            <w:r>
              <w:rPr>
                <w:noProof/>
                <w:webHidden/>
              </w:rPr>
              <w:fldChar w:fldCharType="begin"/>
            </w:r>
            <w:r>
              <w:rPr>
                <w:noProof/>
                <w:webHidden/>
              </w:rPr>
              <w:instrText xml:space="preserve"> PAGEREF _Toc458718547 \h </w:instrText>
            </w:r>
            <w:r>
              <w:rPr>
                <w:noProof/>
                <w:webHidden/>
              </w:rPr>
            </w:r>
            <w:r>
              <w:rPr>
                <w:noProof/>
                <w:webHidden/>
              </w:rPr>
              <w:fldChar w:fldCharType="separate"/>
            </w:r>
            <w:r>
              <w:rPr>
                <w:noProof/>
                <w:webHidden/>
              </w:rPr>
              <w:t>16</w:t>
            </w:r>
            <w:r>
              <w:rPr>
                <w:noProof/>
                <w:webHidden/>
              </w:rPr>
              <w:fldChar w:fldCharType="end"/>
            </w:r>
          </w:hyperlink>
        </w:p>
        <w:p w14:paraId="75E5ED16" w14:textId="77777777" w:rsidR="00782585" w:rsidRDefault="00782585">
          <w:pPr>
            <w:pStyle w:val="TOC3"/>
            <w:tabs>
              <w:tab w:val="right" w:leader="dot" w:pos="9350"/>
            </w:tabs>
            <w:rPr>
              <w:noProof/>
              <w:sz w:val="24"/>
              <w:szCs w:val="24"/>
            </w:rPr>
          </w:pPr>
          <w:hyperlink w:anchor="_Toc458718548" w:history="1">
            <w:r w:rsidRPr="00272121">
              <w:rPr>
                <w:rStyle w:val="Hyperlink"/>
                <w:noProof/>
              </w:rPr>
              <w:t>3.5.3 Control Flow Statements</w:t>
            </w:r>
            <w:r>
              <w:rPr>
                <w:noProof/>
                <w:webHidden/>
              </w:rPr>
              <w:tab/>
            </w:r>
            <w:r>
              <w:rPr>
                <w:noProof/>
                <w:webHidden/>
              </w:rPr>
              <w:fldChar w:fldCharType="begin"/>
            </w:r>
            <w:r>
              <w:rPr>
                <w:noProof/>
                <w:webHidden/>
              </w:rPr>
              <w:instrText xml:space="preserve"> PAGEREF _Toc458718548 \h </w:instrText>
            </w:r>
            <w:r>
              <w:rPr>
                <w:noProof/>
                <w:webHidden/>
              </w:rPr>
            </w:r>
            <w:r>
              <w:rPr>
                <w:noProof/>
                <w:webHidden/>
              </w:rPr>
              <w:fldChar w:fldCharType="separate"/>
            </w:r>
            <w:r>
              <w:rPr>
                <w:noProof/>
                <w:webHidden/>
              </w:rPr>
              <w:t>16</w:t>
            </w:r>
            <w:r>
              <w:rPr>
                <w:noProof/>
                <w:webHidden/>
              </w:rPr>
              <w:fldChar w:fldCharType="end"/>
            </w:r>
          </w:hyperlink>
        </w:p>
        <w:p w14:paraId="10C56B91" w14:textId="77777777" w:rsidR="00782585" w:rsidRDefault="00782585">
          <w:pPr>
            <w:pStyle w:val="TOC3"/>
            <w:tabs>
              <w:tab w:val="right" w:leader="dot" w:pos="9350"/>
            </w:tabs>
            <w:rPr>
              <w:noProof/>
              <w:sz w:val="24"/>
              <w:szCs w:val="24"/>
            </w:rPr>
          </w:pPr>
          <w:hyperlink w:anchor="_Toc458718549" w:history="1">
            <w:r w:rsidRPr="00272121">
              <w:rPr>
                <w:rStyle w:val="Hyperlink"/>
                <w:noProof/>
              </w:rPr>
              <w:t>3.5.4 Method Creation and Method Call</w:t>
            </w:r>
            <w:r>
              <w:rPr>
                <w:noProof/>
                <w:webHidden/>
              </w:rPr>
              <w:tab/>
            </w:r>
            <w:r>
              <w:rPr>
                <w:noProof/>
                <w:webHidden/>
              </w:rPr>
              <w:fldChar w:fldCharType="begin"/>
            </w:r>
            <w:r>
              <w:rPr>
                <w:noProof/>
                <w:webHidden/>
              </w:rPr>
              <w:instrText xml:space="preserve"> PAGEREF _Toc458718549 \h </w:instrText>
            </w:r>
            <w:r>
              <w:rPr>
                <w:noProof/>
                <w:webHidden/>
              </w:rPr>
            </w:r>
            <w:r>
              <w:rPr>
                <w:noProof/>
                <w:webHidden/>
              </w:rPr>
              <w:fldChar w:fldCharType="separate"/>
            </w:r>
            <w:r>
              <w:rPr>
                <w:noProof/>
                <w:webHidden/>
              </w:rPr>
              <w:t>18</w:t>
            </w:r>
            <w:r>
              <w:rPr>
                <w:noProof/>
                <w:webHidden/>
              </w:rPr>
              <w:fldChar w:fldCharType="end"/>
            </w:r>
          </w:hyperlink>
        </w:p>
        <w:p w14:paraId="00BC55D9" w14:textId="77777777" w:rsidR="00782585" w:rsidRDefault="00782585">
          <w:pPr>
            <w:pStyle w:val="TOC3"/>
            <w:tabs>
              <w:tab w:val="right" w:leader="dot" w:pos="9350"/>
            </w:tabs>
            <w:rPr>
              <w:noProof/>
              <w:sz w:val="24"/>
              <w:szCs w:val="24"/>
            </w:rPr>
          </w:pPr>
          <w:hyperlink w:anchor="_Toc458718550" w:history="1">
            <w:r w:rsidRPr="00272121">
              <w:rPr>
                <w:rStyle w:val="Hyperlink"/>
                <w:noProof/>
              </w:rPr>
              <w:t>3.5.5 Print to Console</w:t>
            </w:r>
            <w:r>
              <w:rPr>
                <w:noProof/>
                <w:webHidden/>
              </w:rPr>
              <w:tab/>
            </w:r>
            <w:r>
              <w:rPr>
                <w:noProof/>
                <w:webHidden/>
              </w:rPr>
              <w:fldChar w:fldCharType="begin"/>
            </w:r>
            <w:r>
              <w:rPr>
                <w:noProof/>
                <w:webHidden/>
              </w:rPr>
              <w:instrText xml:space="preserve"> PAGEREF _Toc458718550 \h </w:instrText>
            </w:r>
            <w:r>
              <w:rPr>
                <w:noProof/>
                <w:webHidden/>
              </w:rPr>
            </w:r>
            <w:r>
              <w:rPr>
                <w:noProof/>
                <w:webHidden/>
              </w:rPr>
              <w:fldChar w:fldCharType="separate"/>
            </w:r>
            <w:r>
              <w:rPr>
                <w:noProof/>
                <w:webHidden/>
              </w:rPr>
              <w:t>20</w:t>
            </w:r>
            <w:r>
              <w:rPr>
                <w:noProof/>
                <w:webHidden/>
              </w:rPr>
              <w:fldChar w:fldCharType="end"/>
            </w:r>
          </w:hyperlink>
        </w:p>
        <w:p w14:paraId="543613D6" w14:textId="77777777" w:rsidR="00782585" w:rsidRDefault="00782585">
          <w:pPr>
            <w:pStyle w:val="TOC3"/>
            <w:tabs>
              <w:tab w:val="right" w:leader="dot" w:pos="9350"/>
            </w:tabs>
            <w:rPr>
              <w:noProof/>
              <w:sz w:val="24"/>
              <w:szCs w:val="24"/>
            </w:rPr>
          </w:pPr>
          <w:hyperlink w:anchor="_Toc458718551" w:history="1">
            <w:r w:rsidRPr="00272121">
              <w:rPr>
                <w:rStyle w:val="Hyperlink"/>
                <w:noProof/>
              </w:rPr>
              <w:t>3.5.6 Empty Statement</w:t>
            </w:r>
            <w:r>
              <w:rPr>
                <w:noProof/>
                <w:webHidden/>
              </w:rPr>
              <w:tab/>
            </w:r>
            <w:r>
              <w:rPr>
                <w:noProof/>
                <w:webHidden/>
              </w:rPr>
              <w:fldChar w:fldCharType="begin"/>
            </w:r>
            <w:r>
              <w:rPr>
                <w:noProof/>
                <w:webHidden/>
              </w:rPr>
              <w:instrText xml:space="preserve"> PAGEREF _Toc458718551 \h </w:instrText>
            </w:r>
            <w:r>
              <w:rPr>
                <w:noProof/>
                <w:webHidden/>
              </w:rPr>
            </w:r>
            <w:r>
              <w:rPr>
                <w:noProof/>
                <w:webHidden/>
              </w:rPr>
              <w:fldChar w:fldCharType="separate"/>
            </w:r>
            <w:r>
              <w:rPr>
                <w:noProof/>
                <w:webHidden/>
              </w:rPr>
              <w:t>20</w:t>
            </w:r>
            <w:r>
              <w:rPr>
                <w:noProof/>
                <w:webHidden/>
              </w:rPr>
              <w:fldChar w:fldCharType="end"/>
            </w:r>
          </w:hyperlink>
        </w:p>
        <w:p w14:paraId="39A3E6D0" w14:textId="77777777" w:rsidR="00782585" w:rsidRDefault="00782585">
          <w:pPr>
            <w:pStyle w:val="TOC2"/>
            <w:tabs>
              <w:tab w:val="right" w:leader="dot" w:pos="9350"/>
            </w:tabs>
            <w:rPr>
              <w:b w:val="0"/>
              <w:bCs w:val="0"/>
              <w:noProof/>
              <w:sz w:val="24"/>
              <w:szCs w:val="24"/>
            </w:rPr>
          </w:pPr>
          <w:hyperlink w:anchor="_Toc458718552" w:history="1">
            <w:r w:rsidRPr="00272121">
              <w:rPr>
                <w:rStyle w:val="Hyperlink"/>
                <w:noProof/>
              </w:rPr>
              <w:t>3.6 Classes</w:t>
            </w:r>
            <w:r>
              <w:rPr>
                <w:noProof/>
                <w:webHidden/>
              </w:rPr>
              <w:tab/>
            </w:r>
            <w:r>
              <w:rPr>
                <w:noProof/>
                <w:webHidden/>
              </w:rPr>
              <w:fldChar w:fldCharType="begin"/>
            </w:r>
            <w:r>
              <w:rPr>
                <w:noProof/>
                <w:webHidden/>
              </w:rPr>
              <w:instrText xml:space="preserve"> PAGEREF _Toc458718552 \h </w:instrText>
            </w:r>
            <w:r>
              <w:rPr>
                <w:noProof/>
                <w:webHidden/>
              </w:rPr>
            </w:r>
            <w:r>
              <w:rPr>
                <w:noProof/>
                <w:webHidden/>
              </w:rPr>
              <w:fldChar w:fldCharType="separate"/>
            </w:r>
            <w:r>
              <w:rPr>
                <w:noProof/>
                <w:webHidden/>
              </w:rPr>
              <w:t>20</w:t>
            </w:r>
            <w:r>
              <w:rPr>
                <w:noProof/>
                <w:webHidden/>
              </w:rPr>
              <w:fldChar w:fldCharType="end"/>
            </w:r>
          </w:hyperlink>
        </w:p>
        <w:p w14:paraId="5FDA9858" w14:textId="77777777" w:rsidR="00782585" w:rsidRDefault="00782585">
          <w:pPr>
            <w:pStyle w:val="TOC3"/>
            <w:tabs>
              <w:tab w:val="right" w:leader="dot" w:pos="9350"/>
            </w:tabs>
            <w:rPr>
              <w:noProof/>
              <w:sz w:val="24"/>
              <w:szCs w:val="24"/>
            </w:rPr>
          </w:pPr>
          <w:hyperlink w:anchor="_Toc458718553" w:history="1">
            <w:r w:rsidRPr="00272121">
              <w:rPr>
                <w:rStyle w:val="Hyperlink"/>
                <w:noProof/>
              </w:rPr>
              <w:t>3.6.1 Class Declarations</w:t>
            </w:r>
            <w:r>
              <w:rPr>
                <w:noProof/>
                <w:webHidden/>
              </w:rPr>
              <w:tab/>
            </w:r>
            <w:r>
              <w:rPr>
                <w:noProof/>
                <w:webHidden/>
              </w:rPr>
              <w:fldChar w:fldCharType="begin"/>
            </w:r>
            <w:r>
              <w:rPr>
                <w:noProof/>
                <w:webHidden/>
              </w:rPr>
              <w:instrText xml:space="preserve"> PAGEREF _Toc458718553 \h </w:instrText>
            </w:r>
            <w:r>
              <w:rPr>
                <w:noProof/>
                <w:webHidden/>
              </w:rPr>
            </w:r>
            <w:r>
              <w:rPr>
                <w:noProof/>
                <w:webHidden/>
              </w:rPr>
              <w:fldChar w:fldCharType="separate"/>
            </w:r>
            <w:r>
              <w:rPr>
                <w:noProof/>
                <w:webHidden/>
              </w:rPr>
              <w:t>20</w:t>
            </w:r>
            <w:r>
              <w:rPr>
                <w:noProof/>
                <w:webHidden/>
              </w:rPr>
              <w:fldChar w:fldCharType="end"/>
            </w:r>
          </w:hyperlink>
        </w:p>
        <w:p w14:paraId="60135F8D" w14:textId="77777777" w:rsidR="00782585" w:rsidRDefault="00782585">
          <w:pPr>
            <w:pStyle w:val="TOC3"/>
            <w:tabs>
              <w:tab w:val="right" w:leader="dot" w:pos="9350"/>
            </w:tabs>
            <w:rPr>
              <w:noProof/>
              <w:sz w:val="24"/>
              <w:szCs w:val="24"/>
            </w:rPr>
          </w:pPr>
          <w:hyperlink w:anchor="_Toc458718554" w:history="1">
            <w:r w:rsidRPr="00272121">
              <w:rPr>
                <w:rStyle w:val="Hyperlink"/>
                <w:noProof/>
              </w:rPr>
              <w:t>3.6.2 Object Instantiation</w:t>
            </w:r>
            <w:r>
              <w:rPr>
                <w:noProof/>
                <w:webHidden/>
              </w:rPr>
              <w:tab/>
            </w:r>
            <w:r>
              <w:rPr>
                <w:noProof/>
                <w:webHidden/>
              </w:rPr>
              <w:fldChar w:fldCharType="begin"/>
            </w:r>
            <w:r>
              <w:rPr>
                <w:noProof/>
                <w:webHidden/>
              </w:rPr>
              <w:instrText xml:space="preserve"> PAGEREF _Toc458718554 \h </w:instrText>
            </w:r>
            <w:r>
              <w:rPr>
                <w:noProof/>
                <w:webHidden/>
              </w:rPr>
            </w:r>
            <w:r>
              <w:rPr>
                <w:noProof/>
                <w:webHidden/>
              </w:rPr>
              <w:fldChar w:fldCharType="separate"/>
            </w:r>
            <w:r>
              <w:rPr>
                <w:noProof/>
                <w:webHidden/>
              </w:rPr>
              <w:t>21</w:t>
            </w:r>
            <w:r>
              <w:rPr>
                <w:noProof/>
                <w:webHidden/>
              </w:rPr>
              <w:fldChar w:fldCharType="end"/>
            </w:r>
          </w:hyperlink>
        </w:p>
        <w:p w14:paraId="6245A087" w14:textId="77777777" w:rsidR="00782585" w:rsidRDefault="00782585">
          <w:pPr>
            <w:pStyle w:val="TOC3"/>
            <w:tabs>
              <w:tab w:val="right" w:leader="dot" w:pos="9350"/>
            </w:tabs>
            <w:rPr>
              <w:noProof/>
              <w:sz w:val="24"/>
              <w:szCs w:val="24"/>
            </w:rPr>
          </w:pPr>
          <w:hyperlink w:anchor="_Toc458718555" w:history="1">
            <w:r w:rsidRPr="00272121">
              <w:rPr>
                <w:rStyle w:val="Hyperlink"/>
                <w:noProof/>
              </w:rPr>
              <w:t>3.6.3 Inheritance</w:t>
            </w:r>
            <w:r>
              <w:rPr>
                <w:noProof/>
                <w:webHidden/>
              </w:rPr>
              <w:tab/>
            </w:r>
            <w:r>
              <w:rPr>
                <w:noProof/>
                <w:webHidden/>
              </w:rPr>
              <w:fldChar w:fldCharType="begin"/>
            </w:r>
            <w:r>
              <w:rPr>
                <w:noProof/>
                <w:webHidden/>
              </w:rPr>
              <w:instrText xml:space="preserve"> PAGEREF _Toc458718555 \h </w:instrText>
            </w:r>
            <w:r>
              <w:rPr>
                <w:noProof/>
                <w:webHidden/>
              </w:rPr>
            </w:r>
            <w:r>
              <w:rPr>
                <w:noProof/>
                <w:webHidden/>
              </w:rPr>
              <w:fldChar w:fldCharType="separate"/>
            </w:r>
            <w:r>
              <w:rPr>
                <w:noProof/>
                <w:webHidden/>
              </w:rPr>
              <w:t>21</w:t>
            </w:r>
            <w:r>
              <w:rPr>
                <w:noProof/>
                <w:webHidden/>
              </w:rPr>
              <w:fldChar w:fldCharType="end"/>
            </w:r>
          </w:hyperlink>
        </w:p>
        <w:p w14:paraId="242C41FF" w14:textId="77777777" w:rsidR="00782585" w:rsidRDefault="00782585">
          <w:pPr>
            <w:pStyle w:val="TOC1"/>
            <w:tabs>
              <w:tab w:val="right" w:leader="dot" w:pos="9350"/>
            </w:tabs>
            <w:rPr>
              <w:b w:val="0"/>
              <w:bCs w:val="0"/>
              <w:noProof/>
            </w:rPr>
          </w:pPr>
          <w:hyperlink w:anchor="_Toc458718556" w:history="1">
            <w:r w:rsidRPr="00272121">
              <w:rPr>
                <w:rStyle w:val="Hyperlink"/>
                <w:noProof/>
              </w:rPr>
              <w:t>4 Project Plan</w:t>
            </w:r>
            <w:r>
              <w:rPr>
                <w:noProof/>
                <w:webHidden/>
              </w:rPr>
              <w:tab/>
            </w:r>
            <w:r>
              <w:rPr>
                <w:noProof/>
                <w:webHidden/>
              </w:rPr>
              <w:fldChar w:fldCharType="begin"/>
            </w:r>
            <w:r>
              <w:rPr>
                <w:noProof/>
                <w:webHidden/>
              </w:rPr>
              <w:instrText xml:space="preserve"> PAGEREF _Toc458718556 \h </w:instrText>
            </w:r>
            <w:r>
              <w:rPr>
                <w:noProof/>
                <w:webHidden/>
              </w:rPr>
            </w:r>
            <w:r>
              <w:rPr>
                <w:noProof/>
                <w:webHidden/>
              </w:rPr>
              <w:fldChar w:fldCharType="separate"/>
            </w:r>
            <w:r>
              <w:rPr>
                <w:noProof/>
                <w:webHidden/>
              </w:rPr>
              <w:t>22</w:t>
            </w:r>
            <w:r>
              <w:rPr>
                <w:noProof/>
                <w:webHidden/>
              </w:rPr>
              <w:fldChar w:fldCharType="end"/>
            </w:r>
          </w:hyperlink>
        </w:p>
        <w:p w14:paraId="50EC9D24" w14:textId="77777777" w:rsidR="00782585" w:rsidRDefault="00782585">
          <w:pPr>
            <w:pStyle w:val="TOC2"/>
            <w:tabs>
              <w:tab w:val="right" w:leader="dot" w:pos="9350"/>
            </w:tabs>
            <w:rPr>
              <w:b w:val="0"/>
              <w:bCs w:val="0"/>
              <w:noProof/>
              <w:sz w:val="24"/>
              <w:szCs w:val="24"/>
            </w:rPr>
          </w:pPr>
          <w:hyperlink w:anchor="_Toc458718557" w:history="1">
            <w:r w:rsidRPr="00272121">
              <w:rPr>
                <w:rStyle w:val="Hyperlink"/>
                <w:noProof/>
              </w:rPr>
              <w:t>4.1 Plan</w:t>
            </w:r>
            <w:r>
              <w:rPr>
                <w:noProof/>
                <w:webHidden/>
              </w:rPr>
              <w:tab/>
            </w:r>
            <w:r>
              <w:rPr>
                <w:noProof/>
                <w:webHidden/>
              </w:rPr>
              <w:fldChar w:fldCharType="begin"/>
            </w:r>
            <w:r>
              <w:rPr>
                <w:noProof/>
                <w:webHidden/>
              </w:rPr>
              <w:instrText xml:space="preserve"> PAGEREF _Toc458718557 \h </w:instrText>
            </w:r>
            <w:r>
              <w:rPr>
                <w:noProof/>
                <w:webHidden/>
              </w:rPr>
            </w:r>
            <w:r>
              <w:rPr>
                <w:noProof/>
                <w:webHidden/>
              </w:rPr>
              <w:fldChar w:fldCharType="separate"/>
            </w:r>
            <w:r>
              <w:rPr>
                <w:noProof/>
                <w:webHidden/>
              </w:rPr>
              <w:t>22</w:t>
            </w:r>
            <w:r>
              <w:rPr>
                <w:noProof/>
                <w:webHidden/>
              </w:rPr>
              <w:fldChar w:fldCharType="end"/>
            </w:r>
          </w:hyperlink>
        </w:p>
        <w:p w14:paraId="20554F30" w14:textId="77777777" w:rsidR="00782585" w:rsidRDefault="00782585">
          <w:pPr>
            <w:pStyle w:val="TOC2"/>
            <w:tabs>
              <w:tab w:val="right" w:leader="dot" w:pos="9350"/>
            </w:tabs>
            <w:rPr>
              <w:b w:val="0"/>
              <w:bCs w:val="0"/>
              <w:noProof/>
              <w:sz w:val="24"/>
              <w:szCs w:val="24"/>
            </w:rPr>
          </w:pPr>
          <w:hyperlink w:anchor="_Toc458718558" w:history="1">
            <w:r w:rsidRPr="00272121">
              <w:rPr>
                <w:rStyle w:val="Hyperlink"/>
                <w:noProof/>
              </w:rPr>
              <w:t>4.2 Timeline</w:t>
            </w:r>
            <w:r>
              <w:rPr>
                <w:noProof/>
                <w:webHidden/>
              </w:rPr>
              <w:tab/>
            </w:r>
            <w:r>
              <w:rPr>
                <w:noProof/>
                <w:webHidden/>
              </w:rPr>
              <w:fldChar w:fldCharType="begin"/>
            </w:r>
            <w:r>
              <w:rPr>
                <w:noProof/>
                <w:webHidden/>
              </w:rPr>
              <w:instrText xml:space="preserve"> PAGEREF _Toc458718558 \h </w:instrText>
            </w:r>
            <w:r>
              <w:rPr>
                <w:noProof/>
                <w:webHidden/>
              </w:rPr>
            </w:r>
            <w:r>
              <w:rPr>
                <w:noProof/>
                <w:webHidden/>
              </w:rPr>
              <w:fldChar w:fldCharType="separate"/>
            </w:r>
            <w:r>
              <w:rPr>
                <w:noProof/>
                <w:webHidden/>
              </w:rPr>
              <w:t>22</w:t>
            </w:r>
            <w:r>
              <w:rPr>
                <w:noProof/>
                <w:webHidden/>
              </w:rPr>
              <w:fldChar w:fldCharType="end"/>
            </w:r>
          </w:hyperlink>
        </w:p>
        <w:p w14:paraId="03CBA781" w14:textId="77777777" w:rsidR="00782585" w:rsidRDefault="00782585">
          <w:pPr>
            <w:pStyle w:val="TOC2"/>
            <w:tabs>
              <w:tab w:val="right" w:leader="dot" w:pos="9350"/>
            </w:tabs>
            <w:rPr>
              <w:b w:val="0"/>
              <w:bCs w:val="0"/>
              <w:noProof/>
              <w:sz w:val="24"/>
              <w:szCs w:val="24"/>
            </w:rPr>
          </w:pPr>
          <w:hyperlink w:anchor="_Toc458718559" w:history="1">
            <w:r w:rsidRPr="00272121">
              <w:rPr>
                <w:rStyle w:val="Hyperlink"/>
                <w:noProof/>
              </w:rPr>
              <w:t>4.3 Roles and Responsibilities.</w:t>
            </w:r>
            <w:r>
              <w:rPr>
                <w:noProof/>
                <w:webHidden/>
              </w:rPr>
              <w:tab/>
            </w:r>
            <w:r>
              <w:rPr>
                <w:noProof/>
                <w:webHidden/>
              </w:rPr>
              <w:fldChar w:fldCharType="begin"/>
            </w:r>
            <w:r>
              <w:rPr>
                <w:noProof/>
                <w:webHidden/>
              </w:rPr>
              <w:instrText xml:space="preserve"> PAGEREF _Toc458718559 \h </w:instrText>
            </w:r>
            <w:r>
              <w:rPr>
                <w:noProof/>
                <w:webHidden/>
              </w:rPr>
            </w:r>
            <w:r>
              <w:rPr>
                <w:noProof/>
                <w:webHidden/>
              </w:rPr>
              <w:fldChar w:fldCharType="separate"/>
            </w:r>
            <w:r>
              <w:rPr>
                <w:noProof/>
                <w:webHidden/>
              </w:rPr>
              <w:t>23</w:t>
            </w:r>
            <w:r>
              <w:rPr>
                <w:noProof/>
                <w:webHidden/>
              </w:rPr>
              <w:fldChar w:fldCharType="end"/>
            </w:r>
          </w:hyperlink>
        </w:p>
        <w:p w14:paraId="36E5A2C8" w14:textId="77777777" w:rsidR="00782585" w:rsidRDefault="00782585">
          <w:pPr>
            <w:pStyle w:val="TOC2"/>
            <w:tabs>
              <w:tab w:val="right" w:leader="dot" w:pos="9350"/>
            </w:tabs>
            <w:rPr>
              <w:b w:val="0"/>
              <w:bCs w:val="0"/>
              <w:noProof/>
              <w:sz w:val="24"/>
              <w:szCs w:val="24"/>
            </w:rPr>
          </w:pPr>
          <w:hyperlink w:anchor="_Toc458718560" w:history="1">
            <w:r w:rsidRPr="00272121">
              <w:rPr>
                <w:rStyle w:val="Hyperlink"/>
                <w:noProof/>
              </w:rPr>
              <w:t>4.4 Software Environment</w:t>
            </w:r>
            <w:r>
              <w:rPr>
                <w:noProof/>
                <w:webHidden/>
              </w:rPr>
              <w:tab/>
            </w:r>
            <w:r>
              <w:rPr>
                <w:noProof/>
                <w:webHidden/>
              </w:rPr>
              <w:fldChar w:fldCharType="begin"/>
            </w:r>
            <w:r>
              <w:rPr>
                <w:noProof/>
                <w:webHidden/>
              </w:rPr>
              <w:instrText xml:space="preserve"> PAGEREF _Toc458718560 \h </w:instrText>
            </w:r>
            <w:r>
              <w:rPr>
                <w:noProof/>
                <w:webHidden/>
              </w:rPr>
            </w:r>
            <w:r>
              <w:rPr>
                <w:noProof/>
                <w:webHidden/>
              </w:rPr>
              <w:fldChar w:fldCharType="separate"/>
            </w:r>
            <w:r>
              <w:rPr>
                <w:noProof/>
                <w:webHidden/>
              </w:rPr>
              <w:t>23</w:t>
            </w:r>
            <w:r>
              <w:rPr>
                <w:noProof/>
                <w:webHidden/>
              </w:rPr>
              <w:fldChar w:fldCharType="end"/>
            </w:r>
          </w:hyperlink>
        </w:p>
        <w:p w14:paraId="22A29EDC" w14:textId="77777777" w:rsidR="00782585" w:rsidRDefault="00782585">
          <w:pPr>
            <w:pStyle w:val="TOC2"/>
            <w:tabs>
              <w:tab w:val="right" w:leader="dot" w:pos="9350"/>
            </w:tabs>
            <w:rPr>
              <w:b w:val="0"/>
              <w:bCs w:val="0"/>
              <w:noProof/>
              <w:sz w:val="24"/>
              <w:szCs w:val="24"/>
            </w:rPr>
          </w:pPr>
          <w:hyperlink w:anchor="_Toc458718561" w:history="1">
            <w:r w:rsidRPr="00272121">
              <w:rPr>
                <w:rStyle w:val="Hyperlink"/>
                <w:noProof/>
              </w:rPr>
              <w:t>4.5 Project Prolog</w:t>
            </w:r>
            <w:r>
              <w:rPr>
                <w:noProof/>
                <w:webHidden/>
              </w:rPr>
              <w:tab/>
            </w:r>
            <w:r>
              <w:rPr>
                <w:noProof/>
                <w:webHidden/>
              </w:rPr>
              <w:fldChar w:fldCharType="begin"/>
            </w:r>
            <w:r>
              <w:rPr>
                <w:noProof/>
                <w:webHidden/>
              </w:rPr>
              <w:instrText xml:space="preserve"> PAGEREF _Toc458718561 \h </w:instrText>
            </w:r>
            <w:r>
              <w:rPr>
                <w:noProof/>
                <w:webHidden/>
              </w:rPr>
            </w:r>
            <w:r>
              <w:rPr>
                <w:noProof/>
                <w:webHidden/>
              </w:rPr>
              <w:fldChar w:fldCharType="separate"/>
            </w:r>
            <w:r>
              <w:rPr>
                <w:noProof/>
                <w:webHidden/>
              </w:rPr>
              <w:t>23</w:t>
            </w:r>
            <w:r>
              <w:rPr>
                <w:noProof/>
                <w:webHidden/>
              </w:rPr>
              <w:fldChar w:fldCharType="end"/>
            </w:r>
          </w:hyperlink>
        </w:p>
        <w:p w14:paraId="53B52D58" w14:textId="77777777" w:rsidR="00782585" w:rsidRDefault="00782585">
          <w:pPr>
            <w:pStyle w:val="TOC1"/>
            <w:tabs>
              <w:tab w:val="right" w:leader="dot" w:pos="9350"/>
            </w:tabs>
            <w:rPr>
              <w:b w:val="0"/>
              <w:bCs w:val="0"/>
              <w:noProof/>
            </w:rPr>
          </w:pPr>
          <w:hyperlink w:anchor="_Toc458718562" w:history="1">
            <w:r w:rsidRPr="00272121">
              <w:rPr>
                <w:rStyle w:val="Hyperlink"/>
                <w:noProof/>
              </w:rPr>
              <w:t>5.  Architecture Design</w:t>
            </w:r>
            <w:r>
              <w:rPr>
                <w:noProof/>
                <w:webHidden/>
              </w:rPr>
              <w:tab/>
            </w:r>
            <w:r>
              <w:rPr>
                <w:noProof/>
                <w:webHidden/>
              </w:rPr>
              <w:fldChar w:fldCharType="begin"/>
            </w:r>
            <w:r>
              <w:rPr>
                <w:noProof/>
                <w:webHidden/>
              </w:rPr>
              <w:instrText xml:space="preserve"> PAGEREF _Toc458718562 \h </w:instrText>
            </w:r>
            <w:r>
              <w:rPr>
                <w:noProof/>
                <w:webHidden/>
              </w:rPr>
            </w:r>
            <w:r>
              <w:rPr>
                <w:noProof/>
                <w:webHidden/>
              </w:rPr>
              <w:fldChar w:fldCharType="separate"/>
            </w:r>
            <w:r>
              <w:rPr>
                <w:noProof/>
                <w:webHidden/>
              </w:rPr>
              <w:t>24</w:t>
            </w:r>
            <w:r>
              <w:rPr>
                <w:noProof/>
                <w:webHidden/>
              </w:rPr>
              <w:fldChar w:fldCharType="end"/>
            </w:r>
          </w:hyperlink>
        </w:p>
        <w:p w14:paraId="6899777C" w14:textId="77777777" w:rsidR="00782585" w:rsidRDefault="00782585">
          <w:pPr>
            <w:pStyle w:val="TOC2"/>
            <w:tabs>
              <w:tab w:val="right" w:leader="dot" w:pos="9350"/>
            </w:tabs>
            <w:rPr>
              <w:b w:val="0"/>
              <w:bCs w:val="0"/>
              <w:noProof/>
              <w:sz w:val="24"/>
              <w:szCs w:val="24"/>
            </w:rPr>
          </w:pPr>
          <w:hyperlink w:anchor="_Toc458718563" w:history="1">
            <w:r w:rsidRPr="00272121">
              <w:rPr>
                <w:rStyle w:val="Hyperlink"/>
                <w:noProof/>
              </w:rPr>
              <w:t>5.1 Overview</w:t>
            </w:r>
            <w:r>
              <w:rPr>
                <w:noProof/>
                <w:webHidden/>
              </w:rPr>
              <w:tab/>
            </w:r>
            <w:r>
              <w:rPr>
                <w:noProof/>
                <w:webHidden/>
              </w:rPr>
              <w:fldChar w:fldCharType="begin"/>
            </w:r>
            <w:r>
              <w:rPr>
                <w:noProof/>
                <w:webHidden/>
              </w:rPr>
              <w:instrText xml:space="preserve"> PAGEREF _Toc458718563 \h </w:instrText>
            </w:r>
            <w:r>
              <w:rPr>
                <w:noProof/>
                <w:webHidden/>
              </w:rPr>
            </w:r>
            <w:r>
              <w:rPr>
                <w:noProof/>
                <w:webHidden/>
              </w:rPr>
              <w:fldChar w:fldCharType="separate"/>
            </w:r>
            <w:r>
              <w:rPr>
                <w:noProof/>
                <w:webHidden/>
              </w:rPr>
              <w:t>24</w:t>
            </w:r>
            <w:r>
              <w:rPr>
                <w:noProof/>
                <w:webHidden/>
              </w:rPr>
              <w:fldChar w:fldCharType="end"/>
            </w:r>
          </w:hyperlink>
        </w:p>
        <w:p w14:paraId="6289CD2D" w14:textId="77777777" w:rsidR="00782585" w:rsidRDefault="00782585">
          <w:pPr>
            <w:pStyle w:val="TOC2"/>
            <w:tabs>
              <w:tab w:val="right" w:leader="dot" w:pos="9350"/>
            </w:tabs>
            <w:rPr>
              <w:b w:val="0"/>
              <w:bCs w:val="0"/>
              <w:noProof/>
              <w:sz w:val="24"/>
              <w:szCs w:val="24"/>
            </w:rPr>
          </w:pPr>
          <w:hyperlink w:anchor="_Toc458718564" w:history="1">
            <w:r w:rsidRPr="00272121">
              <w:rPr>
                <w:rStyle w:val="Hyperlink"/>
                <w:noProof/>
              </w:rPr>
              <w:t>5.2 The scanner</w:t>
            </w:r>
            <w:r>
              <w:rPr>
                <w:noProof/>
                <w:webHidden/>
              </w:rPr>
              <w:tab/>
            </w:r>
            <w:r>
              <w:rPr>
                <w:noProof/>
                <w:webHidden/>
              </w:rPr>
              <w:fldChar w:fldCharType="begin"/>
            </w:r>
            <w:r>
              <w:rPr>
                <w:noProof/>
                <w:webHidden/>
              </w:rPr>
              <w:instrText xml:space="preserve"> PAGEREF _Toc458718564 \h </w:instrText>
            </w:r>
            <w:r>
              <w:rPr>
                <w:noProof/>
                <w:webHidden/>
              </w:rPr>
            </w:r>
            <w:r>
              <w:rPr>
                <w:noProof/>
                <w:webHidden/>
              </w:rPr>
              <w:fldChar w:fldCharType="separate"/>
            </w:r>
            <w:r>
              <w:rPr>
                <w:noProof/>
                <w:webHidden/>
              </w:rPr>
              <w:t>24</w:t>
            </w:r>
            <w:r>
              <w:rPr>
                <w:noProof/>
                <w:webHidden/>
              </w:rPr>
              <w:fldChar w:fldCharType="end"/>
            </w:r>
          </w:hyperlink>
        </w:p>
        <w:p w14:paraId="5B911E39" w14:textId="77777777" w:rsidR="00782585" w:rsidRDefault="00782585">
          <w:pPr>
            <w:pStyle w:val="TOC2"/>
            <w:tabs>
              <w:tab w:val="right" w:leader="dot" w:pos="9350"/>
            </w:tabs>
            <w:rPr>
              <w:b w:val="0"/>
              <w:bCs w:val="0"/>
              <w:noProof/>
              <w:sz w:val="24"/>
              <w:szCs w:val="24"/>
            </w:rPr>
          </w:pPr>
          <w:hyperlink w:anchor="_Toc458718565" w:history="1">
            <w:r w:rsidRPr="00272121">
              <w:rPr>
                <w:rStyle w:val="Hyperlink"/>
                <w:noProof/>
              </w:rPr>
              <w:t>5.3 The Parser</w:t>
            </w:r>
            <w:r>
              <w:rPr>
                <w:noProof/>
                <w:webHidden/>
              </w:rPr>
              <w:tab/>
            </w:r>
            <w:r>
              <w:rPr>
                <w:noProof/>
                <w:webHidden/>
              </w:rPr>
              <w:fldChar w:fldCharType="begin"/>
            </w:r>
            <w:r>
              <w:rPr>
                <w:noProof/>
                <w:webHidden/>
              </w:rPr>
              <w:instrText xml:space="preserve"> PAGEREF _Toc458718565 \h </w:instrText>
            </w:r>
            <w:r>
              <w:rPr>
                <w:noProof/>
                <w:webHidden/>
              </w:rPr>
            </w:r>
            <w:r>
              <w:rPr>
                <w:noProof/>
                <w:webHidden/>
              </w:rPr>
              <w:fldChar w:fldCharType="separate"/>
            </w:r>
            <w:r>
              <w:rPr>
                <w:noProof/>
                <w:webHidden/>
              </w:rPr>
              <w:t>24</w:t>
            </w:r>
            <w:r>
              <w:rPr>
                <w:noProof/>
                <w:webHidden/>
              </w:rPr>
              <w:fldChar w:fldCharType="end"/>
            </w:r>
          </w:hyperlink>
        </w:p>
        <w:p w14:paraId="6941599B" w14:textId="77777777" w:rsidR="00782585" w:rsidRDefault="00782585">
          <w:pPr>
            <w:pStyle w:val="TOC2"/>
            <w:tabs>
              <w:tab w:val="right" w:leader="dot" w:pos="9350"/>
            </w:tabs>
            <w:rPr>
              <w:b w:val="0"/>
              <w:bCs w:val="0"/>
              <w:noProof/>
              <w:sz w:val="24"/>
              <w:szCs w:val="24"/>
            </w:rPr>
          </w:pPr>
          <w:hyperlink w:anchor="_Toc458718566" w:history="1">
            <w:r w:rsidRPr="00272121">
              <w:rPr>
                <w:rStyle w:val="Hyperlink"/>
                <w:noProof/>
              </w:rPr>
              <w:t>5.4 The Semantic Checker</w:t>
            </w:r>
            <w:r>
              <w:rPr>
                <w:noProof/>
                <w:webHidden/>
              </w:rPr>
              <w:tab/>
            </w:r>
            <w:r>
              <w:rPr>
                <w:noProof/>
                <w:webHidden/>
              </w:rPr>
              <w:fldChar w:fldCharType="begin"/>
            </w:r>
            <w:r>
              <w:rPr>
                <w:noProof/>
                <w:webHidden/>
              </w:rPr>
              <w:instrText xml:space="preserve"> PAGEREF _Toc458718566 \h </w:instrText>
            </w:r>
            <w:r>
              <w:rPr>
                <w:noProof/>
                <w:webHidden/>
              </w:rPr>
            </w:r>
            <w:r>
              <w:rPr>
                <w:noProof/>
                <w:webHidden/>
              </w:rPr>
              <w:fldChar w:fldCharType="separate"/>
            </w:r>
            <w:r>
              <w:rPr>
                <w:noProof/>
                <w:webHidden/>
              </w:rPr>
              <w:t>25</w:t>
            </w:r>
            <w:r>
              <w:rPr>
                <w:noProof/>
                <w:webHidden/>
              </w:rPr>
              <w:fldChar w:fldCharType="end"/>
            </w:r>
          </w:hyperlink>
        </w:p>
        <w:p w14:paraId="0B17748A" w14:textId="77777777" w:rsidR="00782585" w:rsidRDefault="00782585">
          <w:pPr>
            <w:pStyle w:val="TOC2"/>
            <w:tabs>
              <w:tab w:val="right" w:leader="dot" w:pos="9350"/>
            </w:tabs>
            <w:rPr>
              <w:b w:val="0"/>
              <w:bCs w:val="0"/>
              <w:noProof/>
              <w:sz w:val="24"/>
              <w:szCs w:val="24"/>
            </w:rPr>
          </w:pPr>
          <w:hyperlink w:anchor="_Toc458718567" w:history="1">
            <w:r w:rsidRPr="00272121">
              <w:rPr>
                <w:rStyle w:val="Hyperlink"/>
                <w:noProof/>
              </w:rPr>
              <w:t>5.5 The Code Generator</w:t>
            </w:r>
            <w:r>
              <w:rPr>
                <w:noProof/>
                <w:webHidden/>
              </w:rPr>
              <w:tab/>
            </w:r>
            <w:r>
              <w:rPr>
                <w:noProof/>
                <w:webHidden/>
              </w:rPr>
              <w:fldChar w:fldCharType="begin"/>
            </w:r>
            <w:r>
              <w:rPr>
                <w:noProof/>
                <w:webHidden/>
              </w:rPr>
              <w:instrText xml:space="preserve"> PAGEREF _Toc458718567 \h </w:instrText>
            </w:r>
            <w:r>
              <w:rPr>
                <w:noProof/>
                <w:webHidden/>
              </w:rPr>
            </w:r>
            <w:r>
              <w:rPr>
                <w:noProof/>
                <w:webHidden/>
              </w:rPr>
              <w:fldChar w:fldCharType="separate"/>
            </w:r>
            <w:r>
              <w:rPr>
                <w:noProof/>
                <w:webHidden/>
              </w:rPr>
              <w:t>26</w:t>
            </w:r>
            <w:r>
              <w:rPr>
                <w:noProof/>
                <w:webHidden/>
              </w:rPr>
              <w:fldChar w:fldCharType="end"/>
            </w:r>
          </w:hyperlink>
        </w:p>
        <w:p w14:paraId="1DDE94D2" w14:textId="77777777" w:rsidR="00782585" w:rsidRDefault="00782585">
          <w:pPr>
            <w:pStyle w:val="TOC1"/>
            <w:tabs>
              <w:tab w:val="right" w:leader="dot" w:pos="9350"/>
            </w:tabs>
            <w:rPr>
              <w:b w:val="0"/>
              <w:bCs w:val="0"/>
              <w:noProof/>
            </w:rPr>
          </w:pPr>
          <w:hyperlink w:anchor="_Toc458718568" w:history="1">
            <w:r w:rsidRPr="00272121">
              <w:rPr>
                <w:rStyle w:val="Hyperlink"/>
                <w:noProof/>
              </w:rPr>
              <w:t>Chapter 6 TEST PLAN</w:t>
            </w:r>
            <w:r>
              <w:rPr>
                <w:noProof/>
                <w:webHidden/>
              </w:rPr>
              <w:tab/>
            </w:r>
            <w:r>
              <w:rPr>
                <w:noProof/>
                <w:webHidden/>
              </w:rPr>
              <w:fldChar w:fldCharType="begin"/>
            </w:r>
            <w:r>
              <w:rPr>
                <w:noProof/>
                <w:webHidden/>
              </w:rPr>
              <w:instrText xml:space="preserve"> PAGEREF _Toc458718568 \h </w:instrText>
            </w:r>
            <w:r>
              <w:rPr>
                <w:noProof/>
                <w:webHidden/>
              </w:rPr>
            </w:r>
            <w:r>
              <w:rPr>
                <w:noProof/>
                <w:webHidden/>
              </w:rPr>
              <w:fldChar w:fldCharType="separate"/>
            </w:r>
            <w:r>
              <w:rPr>
                <w:noProof/>
                <w:webHidden/>
              </w:rPr>
              <w:t>26</w:t>
            </w:r>
            <w:r>
              <w:rPr>
                <w:noProof/>
                <w:webHidden/>
              </w:rPr>
              <w:fldChar w:fldCharType="end"/>
            </w:r>
          </w:hyperlink>
        </w:p>
        <w:p w14:paraId="7F000916" w14:textId="77777777" w:rsidR="00782585" w:rsidRDefault="00782585">
          <w:pPr>
            <w:pStyle w:val="TOC2"/>
            <w:tabs>
              <w:tab w:val="right" w:leader="dot" w:pos="9350"/>
            </w:tabs>
            <w:rPr>
              <w:b w:val="0"/>
              <w:bCs w:val="0"/>
              <w:noProof/>
              <w:sz w:val="24"/>
              <w:szCs w:val="24"/>
            </w:rPr>
          </w:pPr>
          <w:hyperlink w:anchor="_Toc458718569" w:history="1">
            <w:r w:rsidRPr="00272121">
              <w:rPr>
                <w:rStyle w:val="Hyperlink"/>
                <w:noProof/>
              </w:rPr>
              <w:t>6.1 Reason for chosing test cases</w:t>
            </w:r>
            <w:r>
              <w:rPr>
                <w:noProof/>
                <w:webHidden/>
              </w:rPr>
              <w:tab/>
            </w:r>
            <w:r>
              <w:rPr>
                <w:noProof/>
                <w:webHidden/>
              </w:rPr>
              <w:fldChar w:fldCharType="begin"/>
            </w:r>
            <w:r>
              <w:rPr>
                <w:noProof/>
                <w:webHidden/>
              </w:rPr>
              <w:instrText xml:space="preserve"> PAGEREF _Toc458718569 \h </w:instrText>
            </w:r>
            <w:r>
              <w:rPr>
                <w:noProof/>
                <w:webHidden/>
              </w:rPr>
            </w:r>
            <w:r>
              <w:rPr>
                <w:noProof/>
                <w:webHidden/>
              </w:rPr>
              <w:fldChar w:fldCharType="separate"/>
            </w:r>
            <w:r>
              <w:rPr>
                <w:noProof/>
                <w:webHidden/>
              </w:rPr>
              <w:t>26</w:t>
            </w:r>
            <w:r>
              <w:rPr>
                <w:noProof/>
                <w:webHidden/>
              </w:rPr>
              <w:fldChar w:fldCharType="end"/>
            </w:r>
          </w:hyperlink>
        </w:p>
        <w:p w14:paraId="3F69982A" w14:textId="77777777" w:rsidR="00782585" w:rsidRDefault="00782585">
          <w:pPr>
            <w:pStyle w:val="TOC2"/>
            <w:tabs>
              <w:tab w:val="right" w:leader="dot" w:pos="9350"/>
            </w:tabs>
            <w:rPr>
              <w:b w:val="0"/>
              <w:bCs w:val="0"/>
              <w:noProof/>
              <w:sz w:val="24"/>
              <w:szCs w:val="24"/>
            </w:rPr>
          </w:pPr>
          <w:hyperlink w:anchor="_Toc458718570" w:history="1">
            <w:r w:rsidRPr="00272121">
              <w:rPr>
                <w:rStyle w:val="Hyperlink"/>
                <w:noProof/>
              </w:rPr>
              <w:t>6.2 Unit testing</w:t>
            </w:r>
            <w:r>
              <w:rPr>
                <w:noProof/>
                <w:webHidden/>
              </w:rPr>
              <w:tab/>
            </w:r>
            <w:r>
              <w:rPr>
                <w:noProof/>
                <w:webHidden/>
              </w:rPr>
              <w:fldChar w:fldCharType="begin"/>
            </w:r>
            <w:r>
              <w:rPr>
                <w:noProof/>
                <w:webHidden/>
              </w:rPr>
              <w:instrText xml:space="preserve"> PAGEREF _Toc458718570 \h </w:instrText>
            </w:r>
            <w:r>
              <w:rPr>
                <w:noProof/>
                <w:webHidden/>
              </w:rPr>
            </w:r>
            <w:r>
              <w:rPr>
                <w:noProof/>
                <w:webHidden/>
              </w:rPr>
              <w:fldChar w:fldCharType="separate"/>
            </w:r>
            <w:r>
              <w:rPr>
                <w:noProof/>
                <w:webHidden/>
              </w:rPr>
              <w:t>27</w:t>
            </w:r>
            <w:r>
              <w:rPr>
                <w:noProof/>
                <w:webHidden/>
              </w:rPr>
              <w:fldChar w:fldCharType="end"/>
            </w:r>
          </w:hyperlink>
        </w:p>
        <w:p w14:paraId="50FF50CF" w14:textId="77777777" w:rsidR="00782585" w:rsidRDefault="00782585">
          <w:pPr>
            <w:pStyle w:val="TOC2"/>
            <w:tabs>
              <w:tab w:val="right" w:leader="dot" w:pos="9350"/>
            </w:tabs>
            <w:rPr>
              <w:b w:val="0"/>
              <w:bCs w:val="0"/>
              <w:noProof/>
              <w:sz w:val="24"/>
              <w:szCs w:val="24"/>
            </w:rPr>
          </w:pPr>
          <w:hyperlink w:anchor="_Toc458718571" w:history="1">
            <w:r w:rsidRPr="00272121">
              <w:rPr>
                <w:rStyle w:val="Hyperlink"/>
                <w:noProof/>
              </w:rPr>
              <w:t>6.3 Integration testing</w:t>
            </w:r>
            <w:r>
              <w:rPr>
                <w:noProof/>
                <w:webHidden/>
              </w:rPr>
              <w:tab/>
            </w:r>
            <w:r>
              <w:rPr>
                <w:noProof/>
                <w:webHidden/>
              </w:rPr>
              <w:fldChar w:fldCharType="begin"/>
            </w:r>
            <w:r>
              <w:rPr>
                <w:noProof/>
                <w:webHidden/>
              </w:rPr>
              <w:instrText xml:space="preserve"> PAGEREF _Toc458718571 \h </w:instrText>
            </w:r>
            <w:r>
              <w:rPr>
                <w:noProof/>
                <w:webHidden/>
              </w:rPr>
            </w:r>
            <w:r>
              <w:rPr>
                <w:noProof/>
                <w:webHidden/>
              </w:rPr>
              <w:fldChar w:fldCharType="separate"/>
            </w:r>
            <w:r>
              <w:rPr>
                <w:noProof/>
                <w:webHidden/>
              </w:rPr>
              <w:t>27</w:t>
            </w:r>
            <w:r>
              <w:rPr>
                <w:noProof/>
                <w:webHidden/>
              </w:rPr>
              <w:fldChar w:fldCharType="end"/>
            </w:r>
          </w:hyperlink>
        </w:p>
        <w:p w14:paraId="6DCBEEF6" w14:textId="77777777" w:rsidR="00782585" w:rsidRDefault="00782585">
          <w:pPr>
            <w:pStyle w:val="TOC2"/>
            <w:tabs>
              <w:tab w:val="right" w:leader="dot" w:pos="9350"/>
            </w:tabs>
            <w:rPr>
              <w:b w:val="0"/>
              <w:bCs w:val="0"/>
              <w:noProof/>
              <w:sz w:val="24"/>
              <w:szCs w:val="24"/>
            </w:rPr>
          </w:pPr>
          <w:hyperlink w:anchor="_Toc458718572" w:history="1">
            <w:r w:rsidRPr="00272121">
              <w:rPr>
                <w:rStyle w:val="Hyperlink"/>
                <w:noProof/>
              </w:rPr>
              <w:t>6.4 Automation</w:t>
            </w:r>
            <w:r>
              <w:rPr>
                <w:noProof/>
                <w:webHidden/>
              </w:rPr>
              <w:tab/>
            </w:r>
            <w:r>
              <w:rPr>
                <w:noProof/>
                <w:webHidden/>
              </w:rPr>
              <w:fldChar w:fldCharType="begin"/>
            </w:r>
            <w:r>
              <w:rPr>
                <w:noProof/>
                <w:webHidden/>
              </w:rPr>
              <w:instrText xml:space="preserve"> PAGEREF _Toc458718572 \h </w:instrText>
            </w:r>
            <w:r>
              <w:rPr>
                <w:noProof/>
                <w:webHidden/>
              </w:rPr>
            </w:r>
            <w:r>
              <w:rPr>
                <w:noProof/>
                <w:webHidden/>
              </w:rPr>
              <w:fldChar w:fldCharType="separate"/>
            </w:r>
            <w:r>
              <w:rPr>
                <w:noProof/>
                <w:webHidden/>
              </w:rPr>
              <w:t>27</w:t>
            </w:r>
            <w:r>
              <w:rPr>
                <w:noProof/>
                <w:webHidden/>
              </w:rPr>
              <w:fldChar w:fldCharType="end"/>
            </w:r>
          </w:hyperlink>
        </w:p>
        <w:p w14:paraId="439B446F" w14:textId="77777777" w:rsidR="00782585" w:rsidRDefault="00782585">
          <w:pPr>
            <w:pStyle w:val="TOC2"/>
            <w:tabs>
              <w:tab w:val="right" w:leader="dot" w:pos="9350"/>
            </w:tabs>
            <w:rPr>
              <w:b w:val="0"/>
              <w:bCs w:val="0"/>
              <w:noProof/>
              <w:sz w:val="24"/>
              <w:szCs w:val="24"/>
            </w:rPr>
          </w:pPr>
          <w:hyperlink w:anchor="_Toc458718573" w:history="1">
            <w:r w:rsidRPr="00272121">
              <w:rPr>
                <w:rStyle w:val="Hyperlink"/>
                <w:noProof/>
              </w:rPr>
              <w:t>6.5 Representative source language programs</w:t>
            </w:r>
            <w:r>
              <w:rPr>
                <w:noProof/>
                <w:webHidden/>
              </w:rPr>
              <w:tab/>
            </w:r>
            <w:r>
              <w:rPr>
                <w:noProof/>
                <w:webHidden/>
              </w:rPr>
              <w:fldChar w:fldCharType="begin"/>
            </w:r>
            <w:r>
              <w:rPr>
                <w:noProof/>
                <w:webHidden/>
              </w:rPr>
              <w:instrText xml:space="preserve"> PAGEREF _Toc458718573 \h </w:instrText>
            </w:r>
            <w:r>
              <w:rPr>
                <w:noProof/>
                <w:webHidden/>
              </w:rPr>
            </w:r>
            <w:r>
              <w:rPr>
                <w:noProof/>
                <w:webHidden/>
              </w:rPr>
              <w:fldChar w:fldCharType="separate"/>
            </w:r>
            <w:r>
              <w:rPr>
                <w:noProof/>
                <w:webHidden/>
              </w:rPr>
              <w:t>27</w:t>
            </w:r>
            <w:r>
              <w:rPr>
                <w:noProof/>
                <w:webHidden/>
              </w:rPr>
              <w:fldChar w:fldCharType="end"/>
            </w:r>
          </w:hyperlink>
        </w:p>
        <w:p w14:paraId="369D33E9" w14:textId="77777777" w:rsidR="00782585" w:rsidRDefault="00782585">
          <w:pPr>
            <w:pStyle w:val="TOC1"/>
            <w:tabs>
              <w:tab w:val="right" w:leader="dot" w:pos="9350"/>
            </w:tabs>
            <w:rPr>
              <w:b w:val="0"/>
              <w:bCs w:val="0"/>
              <w:noProof/>
            </w:rPr>
          </w:pPr>
          <w:hyperlink w:anchor="_Toc458718574" w:history="1">
            <w:r w:rsidRPr="00272121">
              <w:rPr>
                <w:rStyle w:val="Hyperlink"/>
                <w:noProof/>
              </w:rPr>
              <w:t>Chapter 7 Lessons Learned</w:t>
            </w:r>
            <w:r>
              <w:rPr>
                <w:noProof/>
                <w:webHidden/>
              </w:rPr>
              <w:tab/>
            </w:r>
            <w:r>
              <w:rPr>
                <w:noProof/>
                <w:webHidden/>
              </w:rPr>
              <w:fldChar w:fldCharType="begin"/>
            </w:r>
            <w:r>
              <w:rPr>
                <w:noProof/>
                <w:webHidden/>
              </w:rPr>
              <w:instrText xml:space="preserve"> PAGEREF _Toc458718574 \h </w:instrText>
            </w:r>
            <w:r>
              <w:rPr>
                <w:noProof/>
                <w:webHidden/>
              </w:rPr>
            </w:r>
            <w:r>
              <w:rPr>
                <w:noProof/>
                <w:webHidden/>
              </w:rPr>
              <w:fldChar w:fldCharType="separate"/>
            </w:r>
            <w:r>
              <w:rPr>
                <w:noProof/>
                <w:webHidden/>
              </w:rPr>
              <w:t>53</w:t>
            </w:r>
            <w:r>
              <w:rPr>
                <w:noProof/>
                <w:webHidden/>
              </w:rPr>
              <w:fldChar w:fldCharType="end"/>
            </w:r>
          </w:hyperlink>
        </w:p>
        <w:p w14:paraId="47DD4677" w14:textId="77777777" w:rsidR="00782585" w:rsidRDefault="00782585">
          <w:pPr>
            <w:pStyle w:val="TOC1"/>
            <w:tabs>
              <w:tab w:val="right" w:leader="dot" w:pos="9350"/>
            </w:tabs>
            <w:rPr>
              <w:b w:val="0"/>
              <w:bCs w:val="0"/>
              <w:noProof/>
            </w:rPr>
          </w:pPr>
          <w:hyperlink w:anchor="_Toc458718575" w:history="1">
            <w:r w:rsidRPr="00272121">
              <w:rPr>
                <w:rStyle w:val="Hyperlink"/>
                <w:noProof/>
              </w:rPr>
              <w:t>Chapter 8 Appendix</w:t>
            </w:r>
            <w:r>
              <w:rPr>
                <w:noProof/>
                <w:webHidden/>
              </w:rPr>
              <w:tab/>
            </w:r>
            <w:r>
              <w:rPr>
                <w:noProof/>
                <w:webHidden/>
              </w:rPr>
              <w:fldChar w:fldCharType="begin"/>
            </w:r>
            <w:r>
              <w:rPr>
                <w:noProof/>
                <w:webHidden/>
              </w:rPr>
              <w:instrText xml:space="preserve"> PAGEREF _Toc458718575 \h </w:instrText>
            </w:r>
            <w:r>
              <w:rPr>
                <w:noProof/>
                <w:webHidden/>
              </w:rPr>
            </w:r>
            <w:r>
              <w:rPr>
                <w:noProof/>
                <w:webHidden/>
              </w:rPr>
              <w:fldChar w:fldCharType="separate"/>
            </w:r>
            <w:r>
              <w:rPr>
                <w:noProof/>
                <w:webHidden/>
              </w:rPr>
              <w:t>55</w:t>
            </w:r>
            <w:r>
              <w:rPr>
                <w:noProof/>
                <w:webHidden/>
              </w:rPr>
              <w:fldChar w:fldCharType="end"/>
            </w:r>
          </w:hyperlink>
        </w:p>
        <w:p w14:paraId="32EEE1E9" w14:textId="0EE50E63" w:rsidR="00782585" w:rsidRDefault="00782585">
          <w:r>
            <w:rPr>
              <w:b/>
              <w:bCs/>
              <w:noProof/>
            </w:rPr>
            <w:fldChar w:fldCharType="end"/>
          </w:r>
        </w:p>
      </w:sdtContent>
    </w:sdt>
    <w:p w14:paraId="1AF8F70C" w14:textId="015D7B11" w:rsidR="00904B41" w:rsidRPr="005605E3" w:rsidRDefault="00F95814" w:rsidP="00361FA8">
      <w:pPr>
        <w:rPr>
          <w:rFonts w:ascii="PT Serif" w:eastAsiaTheme="majorEastAsia" w:hAnsi="PT Serif" w:cstheme="majorBidi" w:hint="eastAsia"/>
          <w:b/>
          <w:color w:val="000000" w:themeColor="text1"/>
          <w:sz w:val="28"/>
          <w:szCs w:val="32"/>
        </w:rPr>
      </w:pPr>
      <w:bookmarkStart w:id="0" w:name="_GoBack"/>
      <w:bookmarkEnd w:id="0"/>
      <w:r>
        <w:br w:type="page"/>
      </w:r>
    </w:p>
    <w:p w14:paraId="4B8F61B3" w14:textId="1E7697E5" w:rsidR="00904B41" w:rsidRDefault="00850957" w:rsidP="00850957">
      <w:pPr>
        <w:pStyle w:val="Heading1"/>
      </w:pPr>
      <w:bookmarkStart w:id="1" w:name="_Toc458718514"/>
      <w:r>
        <w:rPr>
          <w:rFonts w:hint="eastAsia"/>
        </w:rPr>
        <w:lastRenderedPageBreak/>
        <w:t>Chapter</w:t>
      </w:r>
      <w:r w:rsidR="00B24361">
        <w:rPr>
          <w:rFonts w:hint="eastAsia"/>
        </w:rPr>
        <w:t xml:space="preserve"> </w:t>
      </w:r>
      <w:r>
        <w:rPr>
          <w:rFonts w:hint="eastAsia"/>
        </w:rPr>
        <w:t>1</w:t>
      </w:r>
      <w:r w:rsidR="00904B41">
        <w:rPr>
          <w:rFonts w:hint="eastAsia"/>
        </w:rPr>
        <w:t xml:space="preserve"> Introduction</w:t>
      </w:r>
      <w:bookmarkEnd w:id="1"/>
    </w:p>
    <w:p w14:paraId="56A3E944" w14:textId="77777777" w:rsidR="00904B41" w:rsidRDefault="00904B41" w:rsidP="00904B41">
      <w:pPr>
        <w:jc w:val="both"/>
      </w:pPr>
    </w:p>
    <w:p w14:paraId="6938BC5A" w14:textId="469B68E7" w:rsidR="00904B41" w:rsidRDefault="00904B41" w:rsidP="00904B41">
      <w:pPr>
        <w:jc w:val="both"/>
      </w:pPr>
      <w:r>
        <w:rPr>
          <w:rFonts w:hint="eastAsia"/>
        </w:rPr>
        <w:t xml:space="preserve">Liva is a general-purpose programming language and a lite version of Java. Having realized that the focus of this project should be applying compiler design theories in practice </w:t>
      </w:r>
      <w:r>
        <w:t>r</w:t>
      </w:r>
      <w:r>
        <w:rPr>
          <w:rFonts w:hint="eastAsia"/>
        </w:rPr>
        <w:t>ather than innovation, we decided to develop a language that has</w:t>
      </w:r>
      <w:r>
        <w:t xml:space="preserve"> </w:t>
      </w:r>
      <w:r>
        <w:rPr>
          <w:rFonts w:hint="eastAsia"/>
        </w:rPr>
        <w:t xml:space="preserve">the </w:t>
      </w:r>
      <w:r>
        <w:t>similar</w:t>
      </w:r>
      <w:r>
        <w:rPr>
          <w:rFonts w:hint="eastAsia"/>
        </w:rPr>
        <w:t xml:space="preserve"> syntax and abstract data types in Java. Past projects related to </w:t>
      </w:r>
      <w:r>
        <w:t>general</w:t>
      </w:r>
      <w:r>
        <w:rPr>
          <w:rFonts w:hint="eastAsia"/>
        </w:rPr>
        <w:t xml:space="preserve">-purpose languages all have their own interesting </w:t>
      </w:r>
      <w:r>
        <w:t>features</w:t>
      </w:r>
      <w:r>
        <w:rPr>
          <w:rFonts w:hint="eastAsia"/>
        </w:rPr>
        <w:t xml:space="preserve"> </w:t>
      </w:r>
      <w:r>
        <w:t>like</w:t>
      </w:r>
      <w:r>
        <w:rPr>
          <w:rFonts w:hint="eastAsia"/>
        </w:rPr>
        <w:t xml:space="preserve"> Cpi (2013) implemented a data type called </w:t>
      </w:r>
      <w:r>
        <w:t>“</w:t>
      </w:r>
      <w:r>
        <w:rPr>
          <w:rFonts w:hint="eastAsia"/>
        </w:rPr>
        <w:t>struct</w:t>
      </w:r>
      <w:r>
        <w:t>”</w:t>
      </w:r>
      <w:r>
        <w:rPr>
          <w:rFonts w:hint="eastAsia"/>
        </w:rPr>
        <w:t xml:space="preserve"> and Dice (2015) developed their own version of inheritance mechanism. Our preference is to develop </w:t>
      </w:r>
      <w:r>
        <w:t xml:space="preserve">some basic features and </w:t>
      </w:r>
      <w:r>
        <w:rPr>
          <w:rFonts w:hint="eastAsia"/>
        </w:rPr>
        <w:t xml:space="preserve">object-oriented model </w:t>
      </w:r>
      <w:r>
        <w:t>that resembles</w:t>
      </w:r>
      <w:r w:rsidR="00FB3AA7">
        <w:rPr>
          <w:rFonts w:hint="eastAsia"/>
        </w:rPr>
        <w:t xml:space="preserve"> Java</w:t>
      </w:r>
      <w:r>
        <w:t xml:space="preserve">. </w:t>
      </w:r>
      <w:r>
        <w:rPr>
          <w:rFonts w:hint="eastAsia"/>
        </w:rPr>
        <w:t>This language is compiled down to LLVM.</w:t>
      </w:r>
    </w:p>
    <w:p w14:paraId="409EC30E" w14:textId="77777777" w:rsidR="00904B41" w:rsidRDefault="00904B41" w:rsidP="00904B41">
      <w:pPr>
        <w:jc w:val="both"/>
      </w:pPr>
    </w:p>
    <w:p w14:paraId="25ADBB51" w14:textId="77777777" w:rsidR="00904B41" w:rsidRDefault="00904B41" w:rsidP="00904B41">
      <w:pPr>
        <w:jc w:val="both"/>
      </w:pPr>
      <w:r>
        <w:rPr>
          <w:rFonts w:hint="eastAsia"/>
        </w:rPr>
        <w:t xml:space="preserve">Unlike </w:t>
      </w:r>
      <w:r>
        <w:t>domain</w:t>
      </w:r>
      <w:r>
        <w:rPr>
          <w:rFonts w:hint="eastAsia"/>
        </w:rPr>
        <w:t xml:space="preserve">-specific </w:t>
      </w:r>
      <w:r>
        <w:t>programming</w:t>
      </w:r>
      <w:r>
        <w:rPr>
          <w:rFonts w:hint="eastAsia"/>
        </w:rPr>
        <w:t xml:space="preserve"> languages are designed for </w:t>
      </w:r>
      <w:r>
        <w:t>specific</w:t>
      </w:r>
      <w:r>
        <w:rPr>
          <w:rFonts w:hint="eastAsia"/>
        </w:rPr>
        <w:t xml:space="preserve"> fields, our language is designed for general purpose, hence serving as a portable language that runs on many platforms as long as LLVM is runnable. Programs </w:t>
      </w:r>
      <w:r>
        <w:t>written</w:t>
      </w:r>
      <w:r>
        <w:rPr>
          <w:rFonts w:hint="eastAsia"/>
        </w:rPr>
        <w:t xml:space="preserve"> in Liva will look like Java in many ways including variable declaration </w:t>
      </w:r>
      <w:r>
        <w:t>and class</w:t>
      </w:r>
      <w:r>
        <w:rPr>
          <w:rFonts w:hint="eastAsia"/>
        </w:rPr>
        <w:t xml:space="preserve"> declaration. Common algorithms like GCD can be easily implemented using our language. </w:t>
      </w:r>
    </w:p>
    <w:p w14:paraId="14F7D3FE" w14:textId="77777777" w:rsidR="00904B41" w:rsidRDefault="00904B41" w:rsidP="00904B41">
      <w:pPr>
        <w:jc w:val="both"/>
      </w:pPr>
    </w:p>
    <w:p w14:paraId="5C2A4540" w14:textId="77777777" w:rsidR="00904B41" w:rsidRDefault="00904B41" w:rsidP="00361FA8">
      <w:pPr>
        <w:rPr>
          <w:rFonts w:hint="eastAsia"/>
          <w:b/>
        </w:rPr>
      </w:pPr>
    </w:p>
    <w:p w14:paraId="5CAF8370" w14:textId="77777777" w:rsidR="00904B41" w:rsidRDefault="00904B41" w:rsidP="00361FA8">
      <w:pPr>
        <w:rPr>
          <w:rFonts w:hint="eastAsia"/>
          <w:b/>
        </w:rPr>
      </w:pPr>
    </w:p>
    <w:p w14:paraId="54523BB3" w14:textId="77777777" w:rsidR="00904B41" w:rsidRDefault="00904B41" w:rsidP="00361FA8">
      <w:pPr>
        <w:rPr>
          <w:rFonts w:hint="eastAsia"/>
          <w:b/>
        </w:rPr>
      </w:pPr>
    </w:p>
    <w:p w14:paraId="71C91DF6" w14:textId="77777777" w:rsidR="00904B41" w:rsidRDefault="00904B41" w:rsidP="00361FA8">
      <w:pPr>
        <w:rPr>
          <w:rFonts w:hint="eastAsia"/>
          <w:b/>
        </w:rPr>
      </w:pPr>
    </w:p>
    <w:p w14:paraId="39D38BB2" w14:textId="46ADFA1E" w:rsidR="00361FA8" w:rsidRDefault="00B861CD" w:rsidP="00850957">
      <w:pPr>
        <w:pStyle w:val="Heading1"/>
      </w:pPr>
      <w:bookmarkStart w:id="2" w:name="_Toc458718515"/>
      <w:r>
        <w:t>Chapter</w:t>
      </w:r>
      <w:r w:rsidR="00B24361">
        <w:rPr>
          <w:rFonts w:hint="eastAsia"/>
        </w:rPr>
        <w:t xml:space="preserve"> </w:t>
      </w:r>
      <w:r>
        <w:t>2</w:t>
      </w:r>
      <w:r w:rsidR="00361FA8">
        <w:t xml:space="preserve"> </w:t>
      </w:r>
      <w:r w:rsidR="00361FA8" w:rsidRPr="004A13DA">
        <w:t>Language Tutorial</w:t>
      </w:r>
      <w:bookmarkEnd w:id="2"/>
    </w:p>
    <w:p w14:paraId="7A46F0BF" w14:textId="77777777" w:rsidR="005605E3" w:rsidRDefault="005605E3" w:rsidP="00850957">
      <w:pPr>
        <w:pStyle w:val="Heading2"/>
        <w:rPr>
          <w:rFonts w:hint="eastAsia"/>
        </w:rPr>
      </w:pPr>
    </w:p>
    <w:p w14:paraId="03A30761" w14:textId="77777777" w:rsidR="00361FA8" w:rsidRDefault="00361FA8" w:rsidP="00850957">
      <w:pPr>
        <w:pStyle w:val="Heading2"/>
        <w:rPr>
          <w:rFonts w:hint="eastAsia"/>
        </w:rPr>
      </w:pPr>
      <w:bookmarkStart w:id="3" w:name="_Toc458718516"/>
      <w:r w:rsidRPr="00704685">
        <w:t>2.1 Environment Setup</w:t>
      </w:r>
      <w:bookmarkEnd w:id="3"/>
    </w:p>
    <w:p w14:paraId="0E8ECAB9" w14:textId="77777777" w:rsidR="005605E3" w:rsidRPr="005605E3" w:rsidRDefault="005605E3" w:rsidP="005605E3">
      <w:pPr>
        <w:rPr>
          <w:rFonts w:hint="eastAsia"/>
        </w:rPr>
      </w:pPr>
    </w:p>
    <w:p w14:paraId="2C6FF431" w14:textId="03173CF0" w:rsidR="00361FA8" w:rsidRPr="00850957" w:rsidRDefault="00444974" w:rsidP="006C76F1">
      <w:pPr>
        <w:autoSpaceDE w:val="0"/>
        <w:autoSpaceDN w:val="0"/>
        <w:adjustRightInd w:val="0"/>
        <w:jc w:val="both"/>
        <w:rPr>
          <w:rFonts w:cs="cmr10"/>
        </w:rPr>
      </w:pPr>
      <w:r>
        <w:rPr>
          <w:rFonts w:cs="cmr10"/>
        </w:rPr>
        <w:t>This</w:t>
      </w:r>
      <w:r w:rsidR="00361FA8" w:rsidRPr="00850957">
        <w:rPr>
          <w:rFonts w:cs="cmr10"/>
        </w:rPr>
        <w:t xml:space="preserve"> compiler has been built a</w:t>
      </w:r>
      <w:r>
        <w:rPr>
          <w:rFonts w:cs="cmr10" w:hint="eastAsia"/>
        </w:rPr>
        <w:t>nd</w:t>
      </w:r>
      <w:r w:rsidR="00361FA8" w:rsidRPr="00850957">
        <w:rPr>
          <w:rFonts w:cs="cmr10"/>
        </w:rPr>
        <w:t xml:space="preserve"> tested </w:t>
      </w:r>
      <w:r>
        <w:rPr>
          <w:rFonts w:cs="cmr10" w:hint="eastAsia"/>
        </w:rPr>
        <w:t>o</w:t>
      </w:r>
      <w:r>
        <w:rPr>
          <w:rFonts w:cs="cmr10"/>
        </w:rPr>
        <w:t>n</w:t>
      </w:r>
      <w:r w:rsidR="00361FA8" w:rsidRPr="00850957">
        <w:rPr>
          <w:rFonts w:cs="cmr10"/>
        </w:rPr>
        <w:t xml:space="preserve"> Ubuntu 16.04 </w:t>
      </w:r>
      <w:r>
        <w:rPr>
          <w:rFonts w:cs="cmr10" w:hint="eastAsia"/>
        </w:rPr>
        <w:t>and OSX</w:t>
      </w:r>
      <w:r w:rsidR="00361FA8" w:rsidRPr="00850957">
        <w:rPr>
          <w:rFonts w:cs="cmr10"/>
        </w:rPr>
        <w:t>.</w:t>
      </w:r>
      <w:r w:rsidR="006C76F1">
        <w:rPr>
          <w:rFonts w:cs="cmr10" w:hint="eastAsia"/>
        </w:rPr>
        <w:t xml:space="preserve"> </w:t>
      </w:r>
      <w:r w:rsidR="0051786F">
        <w:rPr>
          <w:rFonts w:cs="cmr10"/>
        </w:rPr>
        <w:t>Prerequisites</w:t>
      </w:r>
      <w:r w:rsidR="0051786F">
        <w:rPr>
          <w:rFonts w:cs="cmr10" w:hint="eastAsia"/>
        </w:rPr>
        <w:t xml:space="preserve"> include OCaml, LLVM, Opam, etc. </w:t>
      </w:r>
      <w:r w:rsidR="006C76F1">
        <w:rPr>
          <w:rFonts w:cs="cmr10"/>
        </w:rPr>
        <w:t>I</w:t>
      </w:r>
      <w:r w:rsidR="00361FA8" w:rsidRPr="00850957">
        <w:rPr>
          <w:rFonts w:cs="cmr10"/>
        </w:rPr>
        <w:t>nstruction</w:t>
      </w:r>
      <w:r w:rsidR="006C76F1">
        <w:rPr>
          <w:rFonts w:cs="cmr10" w:hint="eastAsia"/>
        </w:rPr>
        <w:t>s</w:t>
      </w:r>
      <w:r w:rsidR="00361FA8" w:rsidRPr="00850957">
        <w:rPr>
          <w:rFonts w:cs="cmr10"/>
        </w:rPr>
        <w:t xml:space="preserve"> on how to install </w:t>
      </w:r>
      <w:r w:rsidR="0051786F">
        <w:rPr>
          <w:rFonts w:cs="cmr10" w:hint="eastAsia"/>
        </w:rPr>
        <w:t xml:space="preserve">the </w:t>
      </w:r>
      <w:r w:rsidR="0051786F">
        <w:rPr>
          <w:rFonts w:cs="cmr10"/>
        </w:rPr>
        <w:t>necessary</w:t>
      </w:r>
      <w:r w:rsidR="0051786F">
        <w:rPr>
          <w:rFonts w:cs="cmr10" w:hint="eastAsia"/>
        </w:rPr>
        <w:t xml:space="preserve"> packages </w:t>
      </w:r>
      <w:r w:rsidR="00361FA8" w:rsidRPr="00850957">
        <w:rPr>
          <w:rFonts w:cs="cmr10"/>
        </w:rPr>
        <w:t>under Ubuntu 16.04 is shown below:</w:t>
      </w:r>
    </w:p>
    <w:p w14:paraId="5DF7BC50" w14:textId="77777777" w:rsidR="00361FA8" w:rsidRPr="00850957" w:rsidRDefault="00361FA8" w:rsidP="00361FA8">
      <w:pPr>
        <w:autoSpaceDE w:val="0"/>
        <w:autoSpaceDN w:val="0"/>
        <w:adjustRightInd w:val="0"/>
        <w:rPr>
          <w:rFonts w:cs="cmr10"/>
        </w:rPr>
      </w:pPr>
    </w:p>
    <w:p w14:paraId="040031F7" w14:textId="77777777" w:rsidR="00361FA8" w:rsidRPr="00850957" w:rsidRDefault="00361FA8" w:rsidP="00361FA8">
      <w:pPr>
        <w:autoSpaceDE w:val="0"/>
        <w:autoSpaceDN w:val="0"/>
        <w:adjustRightInd w:val="0"/>
        <w:rPr>
          <w:rFonts w:cs="cmr10"/>
        </w:rPr>
      </w:pPr>
      <w:r w:rsidRPr="00850957">
        <w:rPr>
          <w:rFonts w:cs="cmr10"/>
        </w:rPr>
        <w:t>sudo apt-get install -y ocaml m4 llvm opam</w:t>
      </w:r>
    </w:p>
    <w:p w14:paraId="16898F99" w14:textId="77777777" w:rsidR="00361FA8" w:rsidRPr="00850957" w:rsidRDefault="00361FA8" w:rsidP="00361FA8">
      <w:pPr>
        <w:autoSpaceDE w:val="0"/>
        <w:autoSpaceDN w:val="0"/>
        <w:adjustRightInd w:val="0"/>
        <w:rPr>
          <w:rFonts w:cs="cmr10"/>
        </w:rPr>
      </w:pPr>
      <w:r w:rsidRPr="00850957">
        <w:rPr>
          <w:rFonts w:cs="cmr10"/>
        </w:rPr>
        <w:t>opam init</w:t>
      </w:r>
    </w:p>
    <w:p w14:paraId="3656A345" w14:textId="77777777" w:rsidR="00361FA8" w:rsidRPr="00850957" w:rsidRDefault="00361FA8" w:rsidP="00361FA8">
      <w:pPr>
        <w:autoSpaceDE w:val="0"/>
        <w:autoSpaceDN w:val="0"/>
        <w:adjustRightInd w:val="0"/>
        <w:rPr>
          <w:rFonts w:cs="cmr10"/>
        </w:rPr>
      </w:pPr>
      <w:r w:rsidRPr="00850957">
        <w:rPr>
          <w:rFonts w:cs="cmr10"/>
        </w:rPr>
        <w:t>opam install llvm.3.6 ocamlfind</w:t>
      </w:r>
    </w:p>
    <w:p w14:paraId="34C25ADE" w14:textId="77777777" w:rsidR="00361FA8" w:rsidRPr="00850957" w:rsidRDefault="00361FA8" w:rsidP="00361FA8">
      <w:pPr>
        <w:autoSpaceDE w:val="0"/>
        <w:autoSpaceDN w:val="0"/>
        <w:adjustRightInd w:val="0"/>
        <w:rPr>
          <w:rFonts w:cs="cmr10"/>
        </w:rPr>
      </w:pPr>
      <w:r w:rsidRPr="00850957">
        <w:rPr>
          <w:rFonts w:cs="cmr10"/>
        </w:rPr>
        <w:t>eval `opam config env`</w:t>
      </w:r>
    </w:p>
    <w:p w14:paraId="1F24D775" w14:textId="77777777" w:rsidR="00361FA8" w:rsidRPr="00850957" w:rsidRDefault="00361FA8" w:rsidP="00361FA8">
      <w:pPr>
        <w:autoSpaceDE w:val="0"/>
        <w:autoSpaceDN w:val="0"/>
        <w:adjustRightInd w:val="0"/>
        <w:rPr>
          <w:rFonts w:cs="cmr10"/>
        </w:rPr>
      </w:pPr>
    </w:p>
    <w:p w14:paraId="636A710E" w14:textId="5DF1FE60" w:rsidR="00361FA8" w:rsidRPr="00850957" w:rsidRDefault="00361FA8" w:rsidP="00361FA8">
      <w:pPr>
        <w:autoSpaceDE w:val="0"/>
        <w:autoSpaceDN w:val="0"/>
        <w:adjustRightInd w:val="0"/>
        <w:rPr>
          <w:rFonts w:cs="cmr10"/>
        </w:rPr>
      </w:pPr>
      <w:r w:rsidRPr="00850957">
        <w:rPr>
          <w:rFonts w:cs="cmr10"/>
        </w:rPr>
        <w:t xml:space="preserve">For installation under OS X, please refer to the MicroC compiler’s README file which can be found at </w:t>
      </w:r>
      <w:hyperlink r:id="rId8" w:history="1">
        <w:r w:rsidRPr="00850957">
          <w:rPr>
            <w:rStyle w:val="Hyperlink"/>
            <w:rFonts w:cs="cmr10"/>
          </w:rPr>
          <w:t>http://www.cs.columbia.edu/~sedwards/classes/2016/4115-summer/index.html</w:t>
        </w:r>
      </w:hyperlink>
    </w:p>
    <w:p w14:paraId="057FFFDB" w14:textId="77777777" w:rsidR="00361FA8" w:rsidRDefault="00361FA8" w:rsidP="00361FA8">
      <w:pPr>
        <w:autoSpaceDE w:val="0"/>
        <w:autoSpaceDN w:val="0"/>
        <w:adjustRightInd w:val="0"/>
        <w:rPr>
          <w:rFonts w:ascii="cmr10" w:hAnsi="cmr10" w:cs="cmr10"/>
          <w:sz w:val="20"/>
          <w:szCs w:val="20"/>
        </w:rPr>
      </w:pPr>
    </w:p>
    <w:p w14:paraId="1A8718E7" w14:textId="77777777" w:rsidR="00361FA8" w:rsidRPr="00F352BC" w:rsidRDefault="00361FA8" w:rsidP="00850957">
      <w:pPr>
        <w:pStyle w:val="Heading2"/>
      </w:pPr>
      <w:bookmarkStart w:id="4" w:name="_Toc458718517"/>
      <w:r w:rsidRPr="00F352BC">
        <w:t>2.2 Run and test</w:t>
      </w:r>
      <w:bookmarkEnd w:id="4"/>
    </w:p>
    <w:p w14:paraId="4BD30D11" w14:textId="77777777" w:rsidR="00361FA8" w:rsidRDefault="00361FA8" w:rsidP="00361FA8">
      <w:pPr>
        <w:autoSpaceDE w:val="0"/>
        <w:autoSpaceDN w:val="0"/>
        <w:adjustRightInd w:val="0"/>
        <w:rPr>
          <w:rFonts w:ascii="cmr10" w:hAnsi="cmr10" w:cs="cmr10"/>
          <w:sz w:val="20"/>
          <w:szCs w:val="20"/>
        </w:rPr>
      </w:pPr>
    </w:p>
    <w:p w14:paraId="4C7DACA8" w14:textId="66BB33D4" w:rsidR="00361FA8" w:rsidRPr="00850957" w:rsidRDefault="00DF0F95" w:rsidP="00361FA8">
      <w:pPr>
        <w:autoSpaceDE w:val="0"/>
        <w:autoSpaceDN w:val="0"/>
        <w:adjustRightInd w:val="0"/>
        <w:rPr>
          <w:rFonts w:cs="cmr10"/>
        </w:rPr>
      </w:pPr>
      <w:r>
        <w:rPr>
          <w:rFonts w:cs="cmr10" w:hint="eastAsia"/>
        </w:rPr>
        <w:t xml:space="preserve">First, make sure that you are in the </w:t>
      </w:r>
      <w:r>
        <w:rPr>
          <w:rFonts w:cs="cmr10"/>
        </w:rPr>
        <w:t>“Liva” root directory.</w:t>
      </w:r>
      <w:r>
        <w:rPr>
          <w:rFonts w:cs="cmr10" w:hint="eastAsia"/>
        </w:rPr>
        <w:t xml:space="preserve"> </w:t>
      </w:r>
      <w:r w:rsidR="00361FA8" w:rsidRPr="00850957">
        <w:rPr>
          <w:rFonts w:cs="cmr10"/>
        </w:rPr>
        <w:t>To test the compiler</w:t>
      </w:r>
      <w:r>
        <w:rPr>
          <w:rFonts w:cs="cmr10" w:hint="eastAsia"/>
        </w:rPr>
        <w:t xml:space="preserve"> using the test suit</w:t>
      </w:r>
      <w:r w:rsidR="00361FA8" w:rsidRPr="00850957">
        <w:rPr>
          <w:rFonts w:cs="cmr10"/>
        </w:rPr>
        <w:t>, follow the instructions below:</w:t>
      </w:r>
    </w:p>
    <w:p w14:paraId="0C5595FB" w14:textId="77777777" w:rsidR="00361FA8" w:rsidRPr="00850957" w:rsidRDefault="00361FA8" w:rsidP="00361FA8">
      <w:pPr>
        <w:autoSpaceDE w:val="0"/>
        <w:autoSpaceDN w:val="0"/>
        <w:adjustRightInd w:val="0"/>
        <w:rPr>
          <w:rFonts w:cs="cmr10"/>
        </w:rPr>
      </w:pPr>
      <w:r w:rsidRPr="00850957">
        <w:rPr>
          <w:rFonts w:cs="cmr10"/>
        </w:rPr>
        <w:t>$ make liva</w:t>
      </w:r>
    </w:p>
    <w:p w14:paraId="4A6775B5" w14:textId="77777777" w:rsidR="00361FA8" w:rsidRPr="00850957" w:rsidRDefault="00361FA8" w:rsidP="00361FA8">
      <w:pPr>
        <w:autoSpaceDE w:val="0"/>
        <w:autoSpaceDN w:val="0"/>
        <w:adjustRightInd w:val="0"/>
        <w:rPr>
          <w:rFonts w:cs="cmr10"/>
        </w:rPr>
      </w:pPr>
      <w:r w:rsidRPr="00850957">
        <w:rPr>
          <w:rFonts w:cs="cmr10"/>
        </w:rPr>
        <w:lastRenderedPageBreak/>
        <w:t>-ocamlfind ocamlopt -c -package llvm ast.ml</w:t>
      </w:r>
    </w:p>
    <w:p w14:paraId="7E1B6B14" w14:textId="77777777" w:rsidR="00361FA8" w:rsidRPr="00850957" w:rsidRDefault="00361FA8" w:rsidP="00361FA8">
      <w:pPr>
        <w:autoSpaceDE w:val="0"/>
        <w:autoSpaceDN w:val="0"/>
        <w:adjustRightInd w:val="0"/>
        <w:rPr>
          <w:rFonts w:cs="cmr10"/>
        </w:rPr>
      </w:pPr>
      <w:r w:rsidRPr="00850957">
        <w:rPr>
          <w:rFonts w:cs="cmr10"/>
        </w:rPr>
        <w:t>-ocamlfind ocamlopt -c -package llvm sast.ml</w:t>
      </w:r>
    </w:p>
    <w:p w14:paraId="7CE7E5A8" w14:textId="77777777" w:rsidR="00361FA8" w:rsidRPr="00850957" w:rsidRDefault="00361FA8" w:rsidP="00361FA8">
      <w:pPr>
        <w:autoSpaceDE w:val="0"/>
        <w:autoSpaceDN w:val="0"/>
        <w:adjustRightInd w:val="0"/>
        <w:rPr>
          <w:rFonts w:cs="cmr10"/>
        </w:rPr>
      </w:pPr>
      <w:r w:rsidRPr="00850957">
        <w:rPr>
          <w:rFonts w:cs="cmr10"/>
        </w:rPr>
        <w:t>-ocamlyacc parser.mly</w:t>
      </w:r>
    </w:p>
    <w:p w14:paraId="676266EC" w14:textId="77777777" w:rsidR="00361FA8" w:rsidRPr="00850957" w:rsidRDefault="00361FA8" w:rsidP="00361FA8">
      <w:pPr>
        <w:autoSpaceDE w:val="0"/>
        <w:autoSpaceDN w:val="0"/>
        <w:adjustRightInd w:val="0"/>
        <w:rPr>
          <w:rFonts w:cs="cmr10"/>
        </w:rPr>
      </w:pPr>
      <w:r w:rsidRPr="00850957">
        <w:rPr>
          <w:rFonts w:cs="cmr10"/>
        </w:rPr>
        <w:t>-ocamlc -c ast.ml</w:t>
      </w:r>
    </w:p>
    <w:p w14:paraId="4513668B" w14:textId="77777777" w:rsidR="00361FA8" w:rsidRPr="00850957" w:rsidRDefault="00361FA8" w:rsidP="00361FA8">
      <w:pPr>
        <w:autoSpaceDE w:val="0"/>
        <w:autoSpaceDN w:val="0"/>
        <w:adjustRightInd w:val="0"/>
        <w:rPr>
          <w:rFonts w:cs="cmr10"/>
        </w:rPr>
      </w:pPr>
      <w:r w:rsidRPr="00850957">
        <w:rPr>
          <w:rFonts w:cs="cmr10"/>
        </w:rPr>
        <w:t>-ocamlc -c parser.mli</w:t>
      </w:r>
    </w:p>
    <w:p w14:paraId="1451B12C" w14:textId="77777777" w:rsidR="00361FA8" w:rsidRPr="00850957" w:rsidRDefault="00361FA8" w:rsidP="00361FA8">
      <w:pPr>
        <w:autoSpaceDE w:val="0"/>
        <w:autoSpaceDN w:val="0"/>
        <w:adjustRightInd w:val="0"/>
        <w:rPr>
          <w:rFonts w:cs="cmr10"/>
        </w:rPr>
      </w:pPr>
      <w:r w:rsidRPr="00850957">
        <w:rPr>
          <w:rFonts w:cs="cmr10"/>
        </w:rPr>
        <w:t>-ocamlfind ocamlopt -c -package llvm parser.ml</w:t>
      </w:r>
    </w:p>
    <w:p w14:paraId="1D06B430" w14:textId="77777777" w:rsidR="00361FA8" w:rsidRPr="00850957" w:rsidRDefault="00361FA8" w:rsidP="00361FA8">
      <w:pPr>
        <w:autoSpaceDE w:val="0"/>
        <w:autoSpaceDN w:val="0"/>
        <w:adjustRightInd w:val="0"/>
        <w:rPr>
          <w:rFonts w:cs="cmr10"/>
        </w:rPr>
      </w:pPr>
      <w:r w:rsidRPr="00850957">
        <w:rPr>
          <w:rFonts w:cs="cmr10"/>
        </w:rPr>
        <w:t>-ocamllex scanner.mll</w:t>
      </w:r>
    </w:p>
    <w:p w14:paraId="253B48B1" w14:textId="77777777" w:rsidR="00361FA8" w:rsidRPr="00850957" w:rsidRDefault="00361FA8" w:rsidP="00361FA8">
      <w:pPr>
        <w:autoSpaceDE w:val="0"/>
        <w:autoSpaceDN w:val="0"/>
        <w:adjustRightInd w:val="0"/>
        <w:rPr>
          <w:rFonts w:cs="cmr10"/>
        </w:rPr>
      </w:pPr>
      <w:r w:rsidRPr="00850957">
        <w:rPr>
          <w:rFonts w:cs="cmr10"/>
        </w:rPr>
        <w:t>127 states, 6605 transitions, table size 27182 bytes</w:t>
      </w:r>
    </w:p>
    <w:p w14:paraId="6E606B11" w14:textId="77777777" w:rsidR="00361FA8" w:rsidRPr="00850957" w:rsidRDefault="00361FA8" w:rsidP="00361FA8">
      <w:pPr>
        <w:autoSpaceDE w:val="0"/>
        <w:autoSpaceDN w:val="0"/>
        <w:adjustRightInd w:val="0"/>
        <w:rPr>
          <w:rFonts w:cs="cmr10"/>
        </w:rPr>
      </w:pPr>
      <w:r w:rsidRPr="00850957">
        <w:rPr>
          <w:rFonts w:cs="cmr10"/>
        </w:rPr>
        <w:t>-ocamlfind ocamlopt -c -package llvm scanner.ml</w:t>
      </w:r>
    </w:p>
    <w:p w14:paraId="03F850EF" w14:textId="77777777" w:rsidR="00361FA8" w:rsidRPr="00850957" w:rsidRDefault="00361FA8" w:rsidP="00361FA8">
      <w:pPr>
        <w:autoSpaceDE w:val="0"/>
        <w:autoSpaceDN w:val="0"/>
        <w:adjustRightInd w:val="0"/>
        <w:rPr>
          <w:rFonts w:cs="cmr10"/>
        </w:rPr>
      </w:pPr>
      <w:r w:rsidRPr="00850957">
        <w:rPr>
          <w:rFonts w:cs="cmr10"/>
        </w:rPr>
        <w:t>-ocamlfind ocamlopt -c -package llvm semant.ml</w:t>
      </w:r>
    </w:p>
    <w:p w14:paraId="684587B6" w14:textId="77777777" w:rsidR="00361FA8" w:rsidRPr="00850957" w:rsidRDefault="00361FA8" w:rsidP="00361FA8">
      <w:pPr>
        <w:autoSpaceDE w:val="0"/>
        <w:autoSpaceDN w:val="0"/>
        <w:adjustRightInd w:val="0"/>
        <w:rPr>
          <w:rFonts w:cs="cmr10"/>
        </w:rPr>
      </w:pPr>
      <w:r w:rsidRPr="00850957">
        <w:rPr>
          <w:rFonts w:cs="cmr10"/>
        </w:rPr>
        <w:t>-ocamlfind ocamlopt -c -package llvm codegen.ml</w:t>
      </w:r>
    </w:p>
    <w:p w14:paraId="4E74355F" w14:textId="77777777" w:rsidR="00361FA8" w:rsidRPr="00850957" w:rsidRDefault="00361FA8" w:rsidP="00361FA8">
      <w:pPr>
        <w:autoSpaceDE w:val="0"/>
        <w:autoSpaceDN w:val="0"/>
        <w:adjustRightInd w:val="0"/>
        <w:rPr>
          <w:rFonts w:cs="cmr10"/>
        </w:rPr>
      </w:pPr>
      <w:r w:rsidRPr="00850957">
        <w:rPr>
          <w:rFonts w:cs="cmr10"/>
        </w:rPr>
        <w:t>-ocamlfind ocamlopt -c -package llvm liva.ml</w:t>
      </w:r>
    </w:p>
    <w:p w14:paraId="5B3058B3" w14:textId="77777777" w:rsidR="00361FA8" w:rsidRPr="00850957" w:rsidRDefault="00361FA8" w:rsidP="00361FA8">
      <w:pPr>
        <w:autoSpaceDE w:val="0"/>
        <w:autoSpaceDN w:val="0"/>
        <w:adjustRightInd w:val="0"/>
        <w:rPr>
          <w:rFonts w:cs="cmr10"/>
        </w:rPr>
      </w:pPr>
      <w:r w:rsidRPr="00850957">
        <w:rPr>
          <w:rFonts w:cs="cmr10"/>
        </w:rPr>
        <w:t>-ocamlfind ocamlopt -linkpkg -package llvm -package llvm.analysis ast.cmx sast.cmx parser.cmx -scanner.cmx semant.cmx codegen.cmx liva.cmx  -o liva</w:t>
      </w:r>
    </w:p>
    <w:p w14:paraId="68C7A70A" w14:textId="77777777" w:rsidR="00361FA8" w:rsidRPr="00850957" w:rsidRDefault="00361FA8" w:rsidP="00361FA8">
      <w:pPr>
        <w:autoSpaceDE w:val="0"/>
        <w:autoSpaceDN w:val="0"/>
        <w:adjustRightInd w:val="0"/>
        <w:rPr>
          <w:rFonts w:cs="cmr10"/>
        </w:rPr>
      </w:pPr>
    </w:p>
    <w:p w14:paraId="4E600692" w14:textId="77777777" w:rsidR="00361FA8" w:rsidRPr="00850957" w:rsidRDefault="00361FA8" w:rsidP="00361FA8">
      <w:pPr>
        <w:autoSpaceDE w:val="0"/>
        <w:autoSpaceDN w:val="0"/>
        <w:adjustRightInd w:val="0"/>
        <w:rPr>
          <w:rFonts w:cs="cmr10"/>
        </w:rPr>
      </w:pPr>
    </w:p>
    <w:p w14:paraId="54E8E402" w14:textId="4DE32C6A" w:rsidR="00361FA8" w:rsidRPr="00850957" w:rsidRDefault="00361FA8" w:rsidP="00361FA8">
      <w:pPr>
        <w:autoSpaceDE w:val="0"/>
        <w:autoSpaceDN w:val="0"/>
        <w:adjustRightInd w:val="0"/>
        <w:rPr>
          <w:rFonts w:cs="cmr10"/>
        </w:rPr>
      </w:pPr>
      <w:r w:rsidRPr="00850957">
        <w:rPr>
          <w:rFonts w:cs="cmr10"/>
        </w:rPr>
        <w:t xml:space="preserve">You may need </w:t>
      </w:r>
      <w:r w:rsidR="00ED5F27">
        <w:rPr>
          <w:rFonts w:cs="cmr10" w:hint="eastAsia"/>
        </w:rPr>
        <w:t xml:space="preserve">to </w:t>
      </w:r>
      <w:r w:rsidRPr="00850957">
        <w:rPr>
          <w:rFonts w:cs="cmr10"/>
        </w:rPr>
        <w:t xml:space="preserve">run </w:t>
      </w:r>
      <w:r w:rsidR="007B26F1">
        <w:rPr>
          <w:rFonts w:cs="cmr10"/>
        </w:rPr>
        <w:t>“</w:t>
      </w:r>
      <w:r w:rsidRPr="00850957">
        <w:rPr>
          <w:rFonts w:cs="cmr10"/>
        </w:rPr>
        <w:t>chmod +x testall.sh</w:t>
      </w:r>
      <w:r w:rsidR="007B26F1">
        <w:rPr>
          <w:rFonts w:cs="cmr10"/>
        </w:rPr>
        <w:t>”</w:t>
      </w:r>
      <w:r w:rsidRPr="00850957">
        <w:rPr>
          <w:rFonts w:cs="cmr10"/>
        </w:rPr>
        <w:t xml:space="preserve"> to unlock the shell script.</w:t>
      </w:r>
    </w:p>
    <w:p w14:paraId="057FF9D2" w14:textId="77777777" w:rsidR="00361FA8" w:rsidRPr="00850957" w:rsidRDefault="00361FA8" w:rsidP="00361FA8">
      <w:pPr>
        <w:autoSpaceDE w:val="0"/>
        <w:autoSpaceDN w:val="0"/>
        <w:adjustRightInd w:val="0"/>
        <w:rPr>
          <w:rFonts w:cs="cmr10"/>
        </w:rPr>
      </w:pPr>
      <w:r w:rsidRPr="00850957">
        <w:rPr>
          <w:rFonts w:cs="cmr10"/>
        </w:rPr>
        <w:t>$ ./testall.sh</w:t>
      </w:r>
    </w:p>
    <w:p w14:paraId="199F9FA5" w14:textId="77777777" w:rsidR="00361FA8" w:rsidRPr="00850957" w:rsidRDefault="00361FA8" w:rsidP="00361FA8">
      <w:pPr>
        <w:autoSpaceDE w:val="0"/>
        <w:autoSpaceDN w:val="0"/>
        <w:adjustRightInd w:val="0"/>
        <w:rPr>
          <w:rFonts w:cs="cmr10"/>
        </w:rPr>
      </w:pPr>
      <w:r w:rsidRPr="00850957">
        <w:rPr>
          <w:rFonts w:cs="cmr10"/>
        </w:rPr>
        <w:t>-n test-add...</w:t>
      </w:r>
    </w:p>
    <w:p w14:paraId="1BBC32D1" w14:textId="77777777" w:rsidR="00361FA8" w:rsidRPr="00850957" w:rsidRDefault="00361FA8" w:rsidP="00361FA8">
      <w:pPr>
        <w:autoSpaceDE w:val="0"/>
        <w:autoSpaceDN w:val="0"/>
        <w:adjustRightInd w:val="0"/>
        <w:rPr>
          <w:rFonts w:cs="cmr10"/>
        </w:rPr>
      </w:pPr>
      <w:r w:rsidRPr="00850957">
        <w:rPr>
          <w:rFonts w:cs="cmr10"/>
        </w:rPr>
        <w:t>OK</w:t>
      </w:r>
    </w:p>
    <w:p w14:paraId="1DF64668" w14:textId="77777777" w:rsidR="00361FA8" w:rsidRPr="00850957" w:rsidRDefault="00361FA8" w:rsidP="00361FA8">
      <w:pPr>
        <w:autoSpaceDE w:val="0"/>
        <w:autoSpaceDN w:val="0"/>
        <w:adjustRightInd w:val="0"/>
        <w:rPr>
          <w:rFonts w:cs="cmr10"/>
        </w:rPr>
      </w:pPr>
      <w:r w:rsidRPr="00850957">
        <w:rPr>
          <w:rFonts w:cs="cmr10"/>
        </w:rPr>
        <w:t>-n test-and...</w:t>
      </w:r>
    </w:p>
    <w:p w14:paraId="0BF7CC64" w14:textId="77777777" w:rsidR="00361FA8" w:rsidRPr="00850957" w:rsidRDefault="00361FA8" w:rsidP="00361FA8">
      <w:pPr>
        <w:autoSpaceDE w:val="0"/>
        <w:autoSpaceDN w:val="0"/>
        <w:adjustRightInd w:val="0"/>
        <w:rPr>
          <w:rFonts w:cs="cmr10"/>
        </w:rPr>
      </w:pPr>
      <w:r w:rsidRPr="00850957">
        <w:rPr>
          <w:rFonts w:cs="cmr10"/>
        </w:rPr>
        <w:t>OK</w:t>
      </w:r>
    </w:p>
    <w:p w14:paraId="3C68CC2E" w14:textId="77777777" w:rsidR="00361FA8" w:rsidRPr="00850957" w:rsidRDefault="00361FA8" w:rsidP="00361FA8">
      <w:pPr>
        <w:autoSpaceDE w:val="0"/>
        <w:autoSpaceDN w:val="0"/>
        <w:adjustRightInd w:val="0"/>
        <w:rPr>
          <w:rFonts w:cs="cmr10"/>
        </w:rPr>
      </w:pPr>
      <w:r w:rsidRPr="00850957">
        <w:rPr>
          <w:rFonts w:cs="cmr10"/>
        </w:rPr>
        <w:t>...</w:t>
      </w:r>
    </w:p>
    <w:p w14:paraId="1B6DCEDD" w14:textId="77777777" w:rsidR="00361FA8" w:rsidRPr="00850957" w:rsidRDefault="00361FA8" w:rsidP="00361FA8">
      <w:pPr>
        <w:autoSpaceDE w:val="0"/>
        <w:autoSpaceDN w:val="0"/>
        <w:adjustRightInd w:val="0"/>
        <w:rPr>
          <w:rFonts w:cs="cmr10"/>
        </w:rPr>
      </w:pPr>
      <w:r w:rsidRPr="00850957">
        <w:rPr>
          <w:rFonts w:cs="cmr10"/>
        </w:rPr>
        <w:t>-n fail-sub...</w:t>
      </w:r>
    </w:p>
    <w:p w14:paraId="5EA5B911" w14:textId="77777777" w:rsidR="00361FA8" w:rsidRPr="00850957" w:rsidRDefault="00361FA8" w:rsidP="00361FA8">
      <w:pPr>
        <w:autoSpaceDE w:val="0"/>
        <w:autoSpaceDN w:val="0"/>
        <w:adjustRightInd w:val="0"/>
        <w:rPr>
          <w:rFonts w:cs="cmr10"/>
        </w:rPr>
      </w:pPr>
      <w:r w:rsidRPr="00850957">
        <w:rPr>
          <w:rFonts w:cs="cmr10"/>
        </w:rPr>
        <w:t>OK</w:t>
      </w:r>
    </w:p>
    <w:p w14:paraId="16B9B7A4" w14:textId="77777777" w:rsidR="00361FA8" w:rsidRPr="00850957" w:rsidRDefault="00361FA8" w:rsidP="00361FA8">
      <w:pPr>
        <w:autoSpaceDE w:val="0"/>
        <w:autoSpaceDN w:val="0"/>
        <w:adjustRightInd w:val="0"/>
        <w:rPr>
          <w:rFonts w:cs="cmr10"/>
        </w:rPr>
      </w:pPr>
      <w:r w:rsidRPr="00850957">
        <w:rPr>
          <w:rFonts w:cs="cmr10"/>
        </w:rPr>
        <w:t>-n fail-while1...</w:t>
      </w:r>
    </w:p>
    <w:p w14:paraId="6DC6C8B8" w14:textId="77777777" w:rsidR="00361FA8" w:rsidRPr="00850957" w:rsidRDefault="00361FA8" w:rsidP="00361FA8">
      <w:pPr>
        <w:autoSpaceDE w:val="0"/>
        <w:autoSpaceDN w:val="0"/>
        <w:adjustRightInd w:val="0"/>
        <w:rPr>
          <w:rFonts w:cs="cmr10"/>
        </w:rPr>
      </w:pPr>
      <w:r w:rsidRPr="00850957">
        <w:rPr>
          <w:rFonts w:cs="cmr10"/>
        </w:rPr>
        <w:t>OK</w:t>
      </w:r>
    </w:p>
    <w:p w14:paraId="7E0F393F" w14:textId="77777777" w:rsidR="00361FA8" w:rsidRPr="00850957" w:rsidRDefault="00361FA8" w:rsidP="00361FA8">
      <w:pPr>
        <w:autoSpaceDE w:val="0"/>
        <w:autoSpaceDN w:val="0"/>
        <w:adjustRightInd w:val="0"/>
        <w:rPr>
          <w:rFonts w:cs="cmr10"/>
        </w:rPr>
      </w:pPr>
    </w:p>
    <w:p w14:paraId="189D0BE6" w14:textId="77777777" w:rsidR="00BD58D6" w:rsidRDefault="00BD58D6" w:rsidP="007A31F5">
      <w:pPr>
        <w:pStyle w:val="Heading2"/>
        <w:rPr>
          <w:rFonts w:hint="eastAsia"/>
        </w:rPr>
      </w:pPr>
    </w:p>
    <w:p w14:paraId="0A3D0FD2" w14:textId="77777777" w:rsidR="00BD58D6" w:rsidRDefault="00BD58D6" w:rsidP="00BD58D6">
      <w:pPr>
        <w:pStyle w:val="Heading2"/>
        <w:rPr>
          <w:rFonts w:hint="eastAsia"/>
        </w:rPr>
      </w:pPr>
      <w:bookmarkStart w:id="5" w:name="_Toc458718518"/>
      <w:r w:rsidRPr="00DC5F32">
        <w:t>2.3 Hello World</w:t>
      </w:r>
      <w:bookmarkEnd w:id="5"/>
    </w:p>
    <w:p w14:paraId="3384F61D" w14:textId="77777777" w:rsidR="00185F60" w:rsidRPr="00185F60" w:rsidRDefault="00185F60" w:rsidP="00185F60">
      <w:pPr>
        <w:rPr>
          <w:rFonts w:hint="eastAsia"/>
        </w:rPr>
      </w:pPr>
    </w:p>
    <w:p w14:paraId="63949E9D" w14:textId="0B7F1A9A" w:rsidR="00BD58D6" w:rsidRDefault="00BD58D6" w:rsidP="00BD58D6">
      <w:pPr>
        <w:autoSpaceDE w:val="0"/>
        <w:autoSpaceDN w:val="0"/>
        <w:adjustRightInd w:val="0"/>
        <w:rPr>
          <w:rFonts w:cs="ArialMT"/>
          <w:color w:val="000000"/>
        </w:rPr>
      </w:pPr>
      <w:r w:rsidRPr="00850957">
        <w:rPr>
          <w:rFonts w:cs="ArialMT"/>
          <w:color w:val="000000"/>
        </w:rPr>
        <w:t xml:space="preserve">To test </w:t>
      </w:r>
      <w:r>
        <w:rPr>
          <w:rFonts w:cs="ArialMT" w:hint="eastAsia"/>
          <w:color w:val="000000"/>
        </w:rPr>
        <w:t xml:space="preserve">a simple </w:t>
      </w:r>
      <w:r>
        <w:rPr>
          <w:rFonts w:cs="ArialMT"/>
          <w:color w:val="000000"/>
        </w:rPr>
        <w:t>“</w:t>
      </w:r>
      <w:r w:rsidRPr="00850957">
        <w:rPr>
          <w:rFonts w:cs="ArialMT"/>
          <w:color w:val="000000"/>
        </w:rPr>
        <w:t>Hello World</w:t>
      </w:r>
      <w:r>
        <w:rPr>
          <w:rFonts w:cs="ArialMT"/>
          <w:color w:val="000000"/>
        </w:rPr>
        <w:t>”</w:t>
      </w:r>
      <w:r>
        <w:rPr>
          <w:rFonts w:cs="ArialMT" w:hint="eastAsia"/>
          <w:color w:val="000000"/>
        </w:rPr>
        <w:t xml:space="preserve"> program</w:t>
      </w:r>
      <w:r>
        <w:rPr>
          <w:rFonts w:cs="ArialMT"/>
          <w:color w:val="000000"/>
        </w:rPr>
        <w:t>, you need to:</w:t>
      </w:r>
    </w:p>
    <w:p w14:paraId="48129230" w14:textId="550704A7" w:rsidR="00BD58D6" w:rsidRPr="00850957" w:rsidRDefault="00BD58D6" w:rsidP="00BD58D6">
      <w:pPr>
        <w:autoSpaceDE w:val="0"/>
        <w:autoSpaceDN w:val="0"/>
        <w:adjustRightInd w:val="0"/>
        <w:rPr>
          <w:rFonts w:cs="ArialMT" w:hint="eastAsia"/>
          <w:color w:val="000000"/>
        </w:rPr>
      </w:pPr>
      <w:r>
        <w:rPr>
          <w:rFonts w:cs="ArialMT" w:hint="eastAsia"/>
          <w:color w:val="000000"/>
        </w:rPr>
        <w:t xml:space="preserve">1 compile the compiler (this have already been done using </w:t>
      </w:r>
      <w:r>
        <w:rPr>
          <w:rFonts w:cs="ArialMT"/>
          <w:color w:val="000000"/>
        </w:rPr>
        <w:t>“make</w:t>
      </w:r>
      <w:r>
        <w:rPr>
          <w:rFonts w:cs="ArialMT" w:hint="eastAsia"/>
          <w:color w:val="000000"/>
        </w:rPr>
        <w:t xml:space="preserve"> liva</w:t>
      </w:r>
      <w:r>
        <w:rPr>
          <w:rFonts w:cs="ArialMT"/>
          <w:color w:val="000000"/>
        </w:rPr>
        <w:t>”</w:t>
      </w:r>
      <w:r>
        <w:rPr>
          <w:rFonts w:cs="ArialMT" w:hint="eastAsia"/>
          <w:color w:val="000000"/>
        </w:rPr>
        <w:t xml:space="preserve"> in the previous step)</w:t>
      </w:r>
    </w:p>
    <w:p w14:paraId="014711D4" w14:textId="05CA2A9B" w:rsidR="00BD58D6" w:rsidRDefault="00BD58D6" w:rsidP="00BD58D6">
      <w:pPr>
        <w:autoSpaceDE w:val="0"/>
        <w:autoSpaceDN w:val="0"/>
        <w:adjustRightInd w:val="0"/>
        <w:rPr>
          <w:rFonts w:cs="ArialMT" w:hint="eastAsia"/>
          <w:color w:val="000000"/>
        </w:rPr>
      </w:pPr>
      <w:r>
        <w:rPr>
          <w:rFonts w:cs="ArialMT" w:hint="eastAsia"/>
          <w:color w:val="000000"/>
        </w:rPr>
        <w:t xml:space="preserve">2 output generated LLVM IR code to a </w:t>
      </w:r>
      <w:r>
        <w:rPr>
          <w:rFonts w:cs="ArialMT"/>
          <w:color w:val="000000"/>
        </w:rPr>
        <w:t>“</w:t>
      </w:r>
      <w:r>
        <w:rPr>
          <w:rFonts w:cs="ArialMT" w:hint="eastAsia"/>
          <w:color w:val="000000"/>
        </w:rPr>
        <w:t>*.ll</w:t>
      </w:r>
      <w:r>
        <w:rPr>
          <w:rFonts w:cs="ArialMT"/>
          <w:color w:val="000000"/>
        </w:rPr>
        <w:t>”</w:t>
      </w:r>
      <w:r>
        <w:rPr>
          <w:rFonts w:cs="ArialMT" w:hint="eastAsia"/>
          <w:color w:val="000000"/>
        </w:rPr>
        <w:t xml:space="preserve"> file</w:t>
      </w:r>
    </w:p>
    <w:p w14:paraId="37D12C30" w14:textId="0AF428DF" w:rsidR="00BD58D6" w:rsidRDefault="00BD58D6" w:rsidP="00BD58D6">
      <w:pPr>
        <w:autoSpaceDE w:val="0"/>
        <w:autoSpaceDN w:val="0"/>
        <w:adjustRightInd w:val="0"/>
        <w:rPr>
          <w:rFonts w:cs="ArialMT" w:hint="eastAsia"/>
          <w:color w:val="000000"/>
        </w:rPr>
      </w:pPr>
      <w:r>
        <w:rPr>
          <w:rFonts w:cs="ArialMT" w:hint="eastAsia"/>
          <w:color w:val="000000"/>
        </w:rPr>
        <w:t xml:space="preserve">3 run </w:t>
      </w:r>
      <w:r>
        <w:rPr>
          <w:rFonts w:cs="ArialMT"/>
          <w:color w:val="000000"/>
        </w:rPr>
        <w:t>“</w:t>
      </w:r>
      <w:r>
        <w:rPr>
          <w:rFonts w:cs="ArialMT" w:hint="eastAsia"/>
          <w:color w:val="000000"/>
        </w:rPr>
        <w:t>*.ll</w:t>
      </w:r>
      <w:r>
        <w:rPr>
          <w:rFonts w:cs="ArialMT"/>
          <w:color w:val="000000"/>
        </w:rPr>
        <w:t>”</w:t>
      </w:r>
      <w:r>
        <w:rPr>
          <w:rFonts w:cs="ArialMT" w:hint="eastAsia"/>
          <w:color w:val="000000"/>
        </w:rPr>
        <w:t xml:space="preserve"> file</w:t>
      </w:r>
    </w:p>
    <w:p w14:paraId="1FFD9FBC" w14:textId="77777777" w:rsidR="00185F60" w:rsidRDefault="00185F60" w:rsidP="00BD58D6">
      <w:pPr>
        <w:autoSpaceDE w:val="0"/>
        <w:autoSpaceDN w:val="0"/>
        <w:adjustRightInd w:val="0"/>
        <w:rPr>
          <w:rFonts w:cs="ArialMT" w:hint="eastAsia"/>
          <w:color w:val="000000"/>
        </w:rPr>
      </w:pPr>
    </w:p>
    <w:p w14:paraId="5FE5A9AA" w14:textId="3D72EC1F" w:rsidR="00185F60" w:rsidRPr="00850957" w:rsidRDefault="00185F60" w:rsidP="00BD58D6">
      <w:pPr>
        <w:autoSpaceDE w:val="0"/>
        <w:autoSpaceDN w:val="0"/>
        <w:adjustRightInd w:val="0"/>
        <w:rPr>
          <w:rFonts w:cs="ArialMT" w:hint="eastAsia"/>
          <w:color w:val="000000"/>
        </w:rPr>
      </w:pPr>
      <w:r>
        <w:rPr>
          <w:rFonts w:cs="ArialMT" w:hint="eastAsia"/>
          <w:color w:val="000000"/>
        </w:rPr>
        <w:t>hello_world.liva:</w:t>
      </w:r>
    </w:p>
    <w:p w14:paraId="5945C337" w14:textId="776FCB50" w:rsidR="00BD58D6" w:rsidRPr="00850957" w:rsidRDefault="00185F60" w:rsidP="00BD58D6">
      <w:pPr>
        <w:autoSpaceDE w:val="0"/>
        <w:autoSpaceDN w:val="0"/>
        <w:adjustRightInd w:val="0"/>
        <w:rPr>
          <w:rFonts w:cs="TimesNewRomanPSMT"/>
          <w:color w:val="000000"/>
        </w:rPr>
      </w:pPr>
      <w:r>
        <w:rPr>
          <w:noProof/>
        </w:rPr>
        <mc:AlternateContent>
          <mc:Choice Requires="wps">
            <w:drawing>
              <wp:anchor distT="0" distB="0" distL="114300" distR="114300" simplePos="0" relativeHeight="251770880" behindDoc="0" locked="0" layoutInCell="1" allowOverlap="1" wp14:anchorId="16D7BC91" wp14:editId="0A9562D8">
                <wp:simplePos x="0" y="0"/>
                <wp:positionH relativeFrom="column">
                  <wp:posOffset>0</wp:posOffset>
                </wp:positionH>
                <wp:positionV relativeFrom="paragraph">
                  <wp:posOffset>0</wp:posOffset>
                </wp:positionV>
                <wp:extent cx="5956935" cy="884555"/>
                <wp:effectExtent l="0" t="0" r="37465" b="33020"/>
                <wp:wrapSquare wrapText="bothSides"/>
                <wp:docPr id="23" name="Text Box 23"/>
                <wp:cNvGraphicFramePr/>
                <a:graphic xmlns:a="http://schemas.openxmlformats.org/drawingml/2006/main">
                  <a:graphicData uri="http://schemas.microsoft.com/office/word/2010/wordprocessingShape">
                    <wps:wsp>
                      <wps:cNvSpPr txBox="1"/>
                      <wps:spPr>
                        <a:xfrm>
                          <a:off x="0" y="0"/>
                          <a:ext cx="5956935"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0EB2139A" w14:textId="77777777"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class test {</w:t>
                            </w:r>
                          </w:p>
                          <w:p w14:paraId="60A6C2F3" w14:textId="77777777"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2060"/>
                                <w:sz w:val="21"/>
                              </w:rPr>
                              <w:t>void</w:t>
                            </w:r>
                            <w:r w:rsidRPr="00C80281">
                              <w:rPr>
                                <w:rFonts w:ascii="Consolas" w:hAnsi="Consolas" w:cs="TimesNewRomanPSMT"/>
                                <w:color w:val="000000"/>
                                <w:sz w:val="21"/>
                              </w:rPr>
                              <w:t xml:space="preserve"> main () {</w:t>
                            </w:r>
                          </w:p>
                          <w:p w14:paraId="0D6A91B7" w14:textId="35D119B4"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print ("Hello World!\n");</w:t>
                            </w:r>
                          </w:p>
                          <w:p w14:paraId="4C64DB58" w14:textId="77777777"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0000"/>
                                <w:sz w:val="21"/>
                              </w:rPr>
                              <w:tab/>
                            </w:r>
                          </w:p>
                          <w:p w14:paraId="543F8BD8" w14:textId="77777777" w:rsidR="00782585" w:rsidRPr="00C80281" w:rsidRDefault="00782585" w:rsidP="00782585">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D7BC91" id="Text Box 23" o:spid="_x0000_s1028" type="#_x0000_t202" style="position:absolute;margin-left:0;margin-top:0;width:469.05pt;height:69.6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" fillcolor="white [3201]" strokecolor="black [3200]" strokeweight="1pt">
                <v:textbox style="mso-fit-shape-to-text:t">
                  <w:txbxContent>
                    <w:p w14:paraId="0EB2139A" w14:textId="77777777"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class test {</w:t>
                      </w:r>
                    </w:p>
                    <w:p w14:paraId="60A6C2F3" w14:textId="77777777"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2060"/>
                          <w:sz w:val="21"/>
                        </w:rPr>
                        <w:t>void</w:t>
                      </w:r>
                      <w:r w:rsidRPr="00C80281">
                        <w:rPr>
                          <w:rFonts w:ascii="Consolas" w:hAnsi="Consolas" w:cs="TimesNewRomanPSMT"/>
                          <w:color w:val="000000"/>
                          <w:sz w:val="21"/>
                        </w:rPr>
                        <w:t xml:space="preserve"> main () {</w:t>
                      </w:r>
                    </w:p>
                    <w:p w14:paraId="0D6A91B7" w14:textId="35D119B4"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print ("Hello World!\n");</w:t>
                      </w:r>
                    </w:p>
                    <w:p w14:paraId="4C64DB58" w14:textId="77777777" w:rsidR="00782585" w:rsidRPr="00C80281" w:rsidRDefault="00782585" w:rsidP="00BD58D6">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 xml:space="preserve">  }</w:t>
                      </w:r>
                      <w:r w:rsidRPr="00C80281">
                        <w:rPr>
                          <w:rFonts w:ascii="Consolas" w:hAnsi="Consolas" w:cs="TimesNewRomanPSMT"/>
                          <w:color w:val="000000"/>
                          <w:sz w:val="21"/>
                        </w:rPr>
                        <w:tab/>
                      </w:r>
                    </w:p>
                    <w:p w14:paraId="543F8BD8" w14:textId="77777777" w:rsidR="00782585" w:rsidRPr="00C80281" w:rsidRDefault="00782585" w:rsidP="00782585">
                      <w:pPr>
                        <w:autoSpaceDE w:val="0"/>
                        <w:autoSpaceDN w:val="0"/>
                        <w:adjustRightInd w:val="0"/>
                        <w:rPr>
                          <w:rFonts w:ascii="Consolas" w:hAnsi="Consolas" w:cs="TimesNewRomanPSMT"/>
                          <w:color w:val="000000"/>
                          <w:sz w:val="21"/>
                        </w:rPr>
                      </w:pPr>
                      <w:r w:rsidRPr="00C80281">
                        <w:rPr>
                          <w:rFonts w:ascii="Consolas" w:hAnsi="Consolas" w:cs="TimesNewRomanPSMT"/>
                          <w:color w:val="000000"/>
                          <w:sz w:val="21"/>
                        </w:rPr>
                        <w:t>}</w:t>
                      </w:r>
                    </w:p>
                  </w:txbxContent>
                </v:textbox>
                <w10:wrap type="square"/>
              </v:shape>
            </w:pict>
          </mc:Fallback>
        </mc:AlternateContent>
      </w:r>
    </w:p>
    <w:p w14:paraId="777B3B37" w14:textId="7B85D9E7" w:rsidR="00BD58D6" w:rsidRDefault="00C80281" w:rsidP="00BD58D6">
      <w:pPr>
        <w:autoSpaceDE w:val="0"/>
        <w:autoSpaceDN w:val="0"/>
        <w:adjustRightInd w:val="0"/>
        <w:rPr>
          <w:rFonts w:cs="TimesNewRomanPSMT" w:hint="eastAsia"/>
          <w:color w:val="000000"/>
        </w:rPr>
      </w:pPr>
      <w:r>
        <w:rPr>
          <w:rFonts w:cs="TimesNewRomanPSMT" w:hint="eastAsia"/>
          <w:color w:val="000000"/>
        </w:rPr>
        <w:lastRenderedPageBreak/>
        <w:t xml:space="preserve">Copy the above code to an empty file named </w:t>
      </w:r>
      <w:r>
        <w:rPr>
          <w:rFonts w:cs="TimesNewRomanPSMT"/>
          <w:color w:val="000000"/>
        </w:rPr>
        <w:t>“</w:t>
      </w:r>
      <w:r>
        <w:rPr>
          <w:rFonts w:cs="TimesNewRomanPSMT" w:hint="eastAsia"/>
          <w:color w:val="000000"/>
        </w:rPr>
        <w:t>hello_world.liva</w:t>
      </w:r>
      <w:r>
        <w:rPr>
          <w:rFonts w:cs="TimesNewRomanPSMT"/>
          <w:color w:val="000000"/>
        </w:rPr>
        <w:t>”</w:t>
      </w:r>
      <w:r>
        <w:rPr>
          <w:rFonts w:cs="TimesNewRomanPSMT" w:hint="eastAsia"/>
          <w:color w:val="000000"/>
        </w:rPr>
        <w:t>, then run:</w:t>
      </w:r>
    </w:p>
    <w:p w14:paraId="381512EE" w14:textId="524B11C4" w:rsidR="00C80281" w:rsidRDefault="00C80281" w:rsidP="00C80281">
      <w:pPr>
        <w:autoSpaceDE w:val="0"/>
        <w:autoSpaceDN w:val="0"/>
        <w:adjustRightInd w:val="0"/>
        <w:rPr>
          <w:rFonts w:cs="cmr10"/>
        </w:rPr>
      </w:pPr>
      <w:r>
        <w:rPr>
          <w:rFonts w:cs="cmr10"/>
        </w:rPr>
        <w:t>$ ./liva &lt; hello_world.liva &gt; hello_world.ll</w:t>
      </w:r>
    </w:p>
    <w:p w14:paraId="74950E76" w14:textId="057C841B" w:rsidR="00C80281" w:rsidRDefault="00C80281" w:rsidP="00C80281">
      <w:pPr>
        <w:autoSpaceDE w:val="0"/>
        <w:autoSpaceDN w:val="0"/>
        <w:adjustRightInd w:val="0"/>
        <w:rPr>
          <w:rFonts w:cs="cmr10"/>
        </w:rPr>
      </w:pPr>
      <w:r>
        <w:rPr>
          <w:rFonts w:cs="cmr10"/>
        </w:rPr>
        <w:t xml:space="preserve">$ </w:t>
      </w:r>
      <w:r>
        <w:rPr>
          <w:rFonts w:cs="cmr10" w:hint="eastAsia"/>
        </w:rPr>
        <w:t xml:space="preserve">lli </w:t>
      </w:r>
      <w:r>
        <w:rPr>
          <w:rFonts w:cs="cmr10"/>
        </w:rPr>
        <w:t>hello_world.ll</w:t>
      </w:r>
    </w:p>
    <w:p w14:paraId="17E32DD8" w14:textId="77777777" w:rsidR="00C80281" w:rsidRPr="00850957" w:rsidRDefault="00C80281" w:rsidP="00BD58D6">
      <w:pPr>
        <w:autoSpaceDE w:val="0"/>
        <w:autoSpaceDN w:val="0"/>
        <w:adjustRightInd w:val="0"/>
        <w:rPr>
          <w:rFonts w:cs="TimesNewRomanPSMT" w:hint="eastAsia"/>
          <w:color w:val="000000"/>
        </w:rPr>
      </w:pPr>
    </w:p>
    <w:p w14:paraId="4D9B9967" w14:textId="77777777" w:rsidR="00BD58D6" w:rsidRPr="00850957" w:rsidRDefault="00BD58D6" w:rsidP="00BD58D6">
      <w:pPr>
        <w:rPr>
          <w:rFonts w:cs="ArialMT" w:hint="eastAsia"/>
          <w:color w:val="000000"/>
        </w:rPr>
      </w:pPr>
      <w:r w:rsidRPr="00850957">
        <w:rPr>
          <w:rFonts w:cs="ArialMT"/>
          <w:color w:val="000000"/>
        </w:rPr>
        <w:t>This should print out the desired result “Hello World!”.</w:t>
      </w:r>
    </w:p>
    <w:p w14:paraId="5BDE2442" w14:textId="77777777" w:rsidR="00BD58D6" w:rsidRDefault="00BD58D6" w:rsidP="007A31F5">
      <w:pPr>
        <w:pStyle w:val="Heading2"/>
        <w:rPr>
          <w:rFonts w:hint="eastAsia"/>
        </w:rPr>
      </w:pPr>
    </w:p>
    <w:p w14:paraId="7421F089" w14:textId="77777777" w:rsidR="00BD58D6" w:rsidRDefault="00BD58D6" w:rsidP="007A31F5">
      <w:pPr>
        <w:pStyle w:val="Heading2"/>
        <w:rPr>
          <w:rFonts w:hint="eastAsia"/>
        </w:rPr>
      </w:pPr>
    </w:p>
    <w:p w14:paraId="55159B93" w14:textId="77777777" w:rsidR="00BD58D6" w:rsidRDefault="00BD58D6" w:rsidP="007A31F5">
      <w:pPr>
        <w:pStyle w:val="Heading2"/>
        <w:rPr>
          <w:rFonts w:hint="eastAsia"/>
        </w:rPr>
      </w:pPr>
    </w:p>
    <w:p w14:paraId="38FE2E25" w14:textId="77777777" w:rsidR="00BD58D6" w:rsidRDefault="00BD58D6" w:rsidP="007A31F5">
      <w:pPr>
        <w:pStyle w:val="Heading2"/>
        <w:rPr>
          <w:rFonts w:hint="eastAsia"/>
        </w:rPr>
      </w:pPr>
    </w:p>
    <w:p w14:paraId="29141036" w14:textId="6DD5CBA7" w:rsidR="00361FA8" w:rsidRDefault="00D01EE1" w:rsidP="007A31F5">
      <w:pPr>
        <w:pStyle w:val="Heading2"/>
        <w:rPr>
          <w:rFonts w:hint="eastAsia"/>
        </w:rPr>
      </w:pPr>
      <w:bookmarkStart w:id="6" w:name="_Toc458718519"/>
      <w:r>
        <w:rPr>
          <w:rFonts w:hint="eastAsia"/>
        </w:rPr>
        <w:t>2.4</w:t>
      </w:r>
      <w:r w:rsidR="007A31F5">
        <w:rPr>
          <w:rFonts w:hint="eastAsia"/>
        </w:rPr>
        <w:t xml:space="preserve"> A</w:t>
      </w:r>
      <w:r>
        <w:rPr>
          <w:rFonts w:hint="eastAsia"/>
        </w:rPr>
        <w:t>nother</w:t>
      </w:r>
      <w:r w:rsidR="007A31F5">
        <w:rPr>
          <w:rFonts w:hint="eastAsia"/>
        </w:rPr>
        <w:t xml:space="preserve"> small program</w:t>
      </w:r>
      <w:bookmarkEnd w:id="6"/>
    </w:p>
    <w:p w14:paraId="1B6575B1" w14:textId="77777777" w:rsidR="007A31F5" w:rsidRDefault="007A31F5" w:rsidP="007A31F5">
      <w:pPr>
        <w:rPr>
          <w:rFonts w:hint="eastAsia"/>
        </w:rPr>
      </w:pPr>
    </w:p>
    <w:p w14:paraId="01BEB7DF" w14:textId="45896129" w:rsidR="00361FA8" w:rsidRDefault="00D01EE1" w:rsidP="00D01EE1">
      <w:pPr>
        <w:rPr>
          <w:rFonts w:cs="cmr10" w:hint="eastAsia"/>
        </w:rPr>
      </w:pPr>
      <w:r>
        <w:rPr>
          <w:rFonts w:hint="eastAsia"/>
        </w:rPr>
        <w:t>This is an example to show that Liva supports object-</w:t>
      </w:r>
      <w:r>
        <w:t>oriented</w:t>
      </w:r>
      <w:r>
        <w:rPr>
          <w:rFonts w:hint="eastAsia"/>
        </w:rPr>
        <w:t xml:space="preserve"> paradigm. </w:t>
      </w:r>
      <w:r w:rsidR="00FC61E7">
        <w:rPr>
          <w:rFonts w:cs="cmr10"/>
        </w:rPr>
        <w:t>W</w:t>
      </w:r>
      <w:r w:rsidR="00361FA8" w:rsidRPr="00850957">
        <w:rPr>
          <w:rFonts w:cs="cmr10"/>
        </w:rPr>
        <w:t>r</w:t>
      </w:r>
      <w:r w:rsidR="00FC61E7">
        <w:rPr>
          <w:rFonts w:cs="cmr10"/>
        </w:rPr>
        <w:t>ite a</w:t>
      </w:r>
      <w:r>
        <w:rPr>
          <w:rFonts w:cs="cmr10"/>
        </w:rPr>
        <w:t xml:space="preserve">nother </w:t>
      </w:r>
      <w:r w:rsidR="00FC61E7">
        <w:rPr>
          <w:rFonts w:cs="cmr10"/>
        </w:rPr>
        <w:t>small program and test it.</w:t>
      </w:r>
      <w:r>
        <w:rPr>
          <w:rFonts w:cs="cmr10" w:hint="eastAsia"/>
        </w:rPr>
        <w:t xml:space="preserve"> </w:t>
      </w:r>
    </w:p>
    <w:p w14:paraId="4415CD15" w14:textId="77777777" w:rsidR="00401DAA" w:rsidRPr="00D01EE1" w:rsidRDefault="00401DAA" w:rsidP="00D01EE1">
      <w:pPr>
        <w:rPr>
          <w:rFonts w:hint="eastAsia"/>
        </w:rPr>
      </w:pPr>
    </w:p>
    <w:p w14:paraId="0CA087BC" w14:textId="50B7A77E" w:rsidR="00361FA8" w:rsidRPr="00850957" w:rsidRDefault="00401DAA" w:rsidP="00361FA8">
      <w:pPr>
        <w:autoSpaceDE w:val="0"/>
        <w:autoSpaceDN w:val="0"/>
        <w:adjustRightInd w:val="0"/>
        <w:rPr>
          <w:rFonts w:cs="cmr10"/>
        </w:rPr>
      </w:pPr>
      <w:r>
        <w:rPr>
          <w:noProof/>
        </w:rPr>
        <mc:AlternateContent>
          <mc:Choice Requires="wps">
            <w:drawing>
              <wp:anchor distT="0" distB="0" distL="114300" distR="114300" simplePos="0" relativeHeight="251772928" behindDoc="0" locked="0" layoutInCell="1" allowOverlap="1" wp14:anchorId="3C98B5B1" wp14:editId="22522302">
                <wp:simplePos x="0" y="0"/>
                <wp:positionH relativeFrom="column">
                  <wp:posOffset>0</wp:posOffset>
                </wp:positionH>
                <wp:positionV relativeFrom="paragraph">
                  <wp:posOffset>187960</wp:posOffset>
                </wp:positionV>
                <wp:extent cx="5956935" cy="2602230"/>
                <wp:effectExtent l="0" t="0" r="37465" b="13970"/>
                <wp:wrapSquare wrapText="bothSides"/>
                <wp:docPr id="34" name="Text Box 34"/>
                <wp:cNvGraphicFramePr/>
                <a:graphic xmlns:a="http://schemas.openxmlformats.org/drawingml/2006/main">
                  <a:graphicData uri="http://schemas.microsoft.com/office/word/2010/wordprocessingShape">
                    <wps:wsp>
                      <wps:cNvSpPr txBox="1"/>
                      <wps:spPr>
                        <a:xfrm>
                          <a:off x="0" y="0"/>
                          <a:ext cx="5956935" cy="2602230"/>
                        </a:xfrm>
                        <a:prstGeom prst="rect">
                          <a:avLst/>
                        </a:prstGeom>
                        <a:ln/>
                      </wps:spPr>
                      <wps:style>
                        <a:lnRef idx="2">
                          <a:schemeClr val="dk1"/>
                        </a:lnRef>
                        <a:fillRef idx="1">
                          <a:schemeClr val="lt1"/>
                        </a:fillRef>
                        <a:effectRef idx="0">
                          <a:schemeClr val="dk1"/>
                        </a:effectRef>
                        <a:fontRef idx="minor">
                          <a:schemeClr val="dk1"/>
                        </a:fontRef>
                      </wps:style>
                      <wps:txbx>
                        <w:txbxContent>
                          <w:p w14:paraId="70D0FF3A"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class calculator{</w:t>
                            </w:r>
                          </w:p>
                          <w:p w14:paraId="1CDC5579"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int addition(int x, int y){    </w:t>
                            </w:r>
                          </w:p>
                          <w:p w14:paraId="4BC7D11B"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int z;</w:t>
                            </w:r>
                          </w:p>
                          <w:p w14:paraId="4BADE3F5"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z = x + y;</w:t>
                            </w:r>
                          </w:p>
                          <w:p w14:paraId="690EFE1A"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return(z);</w:t>
                            </w:r>
                          </w:p>
                          <w:p w14:paraId="7F370BF3"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w:t>
                            </w:r>
                          </w:p>
                          <w:p w14:paraId="7DD267AE"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w:t>
                            </w:r>
                          </w:p>
                          <w:p w14:paraId="0BE0688A" w14:textId="77777777" w:rsidR="00782585" w:rsidRPr="00BD58D6" w:rsidRDefault="00782585" w:rsidP="00361FA8">
                            <w:pPr>
                              <w:autoSpaceDE w:val="0"/>
                              <w:autoSpaceDN w:val="0"/>
                              <w:adjustRightInd w:val="0"/>
                              <w:rPr>
                                <w:rFonts w:ascii="Consolas" w:hAnsi="Consolas" w:cs="cmr10"/>
                                <w:sz w:val="21"/>
                              </w:rPr>
                            </w:pPr>
                          </w:p>
                          <w:p w14:paraId="3B172005"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class test {</w:t>
                            </w:r>
                          </w:p>
                          <w:p w14:paraId="013427E7"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void main(){</w:t>
                            </w:r>
                          </w:p>
                          <w:p w14:paraId="48EB725A"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int result;</w:t>
                            </w:r>
                          </w:p>
                          <w:p w14:paraId="0B8ED1B3"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class calculator obj = new calculator();</w:t>
                            </w:r>
                          </w:p>
                          <w:p w14:paraId="010F674B"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result = obj.addition(31,79);</w:t>
                            </w:r>
                          </w:p>
                          <w:p w14:paraId="46FA629D"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print ("result=",result,"\n");</w:t>
                            </w:r>
                          </w:p>
                          <w:p w14:paraId="0EA60DFC"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 </w:t>
                            </w:r>
                          </w:p>
                          <w:p w14:paraId="13733F89" w14:textId="77777777" w:rsidR="00782585" w:rsidRPr="00DC105E" w:rsidRDefault="00782585" w:rsidP="00782585">
                            <w:pPr>
                              <w:autoSpaceDE w:val="0"/>
                              <w:autoSpaceDN w:val="0"/>
                              <w:adjustRightInd w:val="0"/>
                              <w:rPr>
                                <w:rFonts w:ascii="Consolas" w:hAnsi="Consolas" w:cs="cmr10"/>
                                <w:sz w:val="21"/>
                              </w:rPr>
                            </w:pPr>
                            <w:r w:rsidRPr="00BD58D6">
                              <w:rPr>
                                <w:rFonts w:ascii="Consolas" w:hAnsi="Consolas" w:cs="cmr10"/>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98B5B1" id="Text Box 34" o:spid="_x0000_s1029" type="#_x0000_t202" style="position:absolute;margin-left:0;margin-top:14.8pt;width:469.05pt;height:204.9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" fillcolor="white [3201]" strokecolor="black [3200]" strokeweight="1pt">
                <v:textbox style="mso-fit-shape-to-text:t">
                  <w:txbxContent>
                    <w:p w14:paraId="70D0FF3A"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class calculator{</w:t>
                      </w:r>
                    </w:p>
                    <w:p w14:paraId="1CDC5579"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int addition(int x, int y){    </w:t>
                      </w:r>
                    </w:p>
                    <w:p w14:paraId="4BC7D11B"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int z;</w:t>
                      </w:r>
                    </w:p>
                    <w:p w14:paraId="4BADE3F5"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z = x + y;</w:t>
                      </w:r>
                    </w:p>
                    <w:p w14:paraId="690EFE1A"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return(z);</w:t>
                      </w:r>
                    </w:p>
                    <w:p w14:paraId="7F370BF3"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w:t>
                      </w:r>
                    </w:p>
                    <w:p w14:paraId="7DD267AE"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w:t>
                      </w:r>
                    </w:p>
                    <w:p w14:paraId="0BE0688A" w14:textId="77777777" w:rsidR="00782585" w:rsidRPr="00BD58D6" w:rsidRDefault="00782585" w:rsidP="00361FA8">
                      <w:pPr>
                        <w:autoSpaceDE w:val="0"/>
                        <w:autoSpaceDN w:val="0"/>
                        <w:adjustRightInd w:val="0"/>
                        <w:rPr>
                          <w:rFonts w:ascii="Consolas" w:hAnsi="Consolas" w:cs="cmr10"/>
                          <w:sz w:val="21"/>
                        </w:rPr>
                      </w:pPr>
                    </w:p>
                    <w:p w14:paraId="3B172005"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class test {</w:t>
                      </w:r>
                    </w:p>
                    <w:p w14:paraId="013427E7"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void main(){</w:t>
                      </w:r>
                    </w:p>
                    <w:p w14:paraId="48EB725A"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int result;</w:t>
                      </w:r>
                    </w:p>
                    <w:p w14:paraId="0B8ED1B3"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class calculator obj = new calculator();</w:t>
                      </w:r>
                    </w:p>
                    <w:p w14:paraId="010F674B"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result = obj.addition(31,79);</w:t>
                      </w:r>
                    </w:p>
                    <w:p w14:paraId="46FA629D"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print ("result=",result,"\n");</w:t>
                      </w:r>
                    </w:p>
                    <w:p w14:paraId="0EA60DFC" w14:textId="77777777" w:rsidR="00782585" w:rsidRPr="00BD58D6" w:rsidRDefault="00782585" w:rsidP="00361FA8">
                      <w:pPr>
                        <w:autoSpaceDE w:val="0"/>
                        <w:autoSpaceDN w:val="0"/>
                        <w:adjustRightInd w:val="0"/>
                        <w:rPr>
                          <w:rFonts w:ascii="Consolas" w:hAnsi="Consolas" w:cs="cmr10"/>
                          <w:sz w:val="21"/>
                        </w:rPr>
                      </w:pPr>
                      <w:r w:rsidRPr="00BD58D6">
                        <w:rPr>
                          <w:rFonts w:ascii="Consolas" w:hAnsi="Consolas" w:cs="cmr10"/>
                          <w:sz w:val="21"/>
                        </w:rPr>
                        <w:t xml:space="preserve">    } </w:t>
                      </w:r>
                    </w:p>
                    <w:p w14:paraId="13733F89" w14:textId="77777777" w:rsidR="00782585" w:rsidRPr="00DC105E" w:rsidRDefault="00782585" w:rsidP="00782585">
                      <w:pPr>
                        <w:autoSpaceDE w:val="0"/>
                        <w:autoSpaceDN w:val="0"/>
                        <w:adjustRightInd w:val="0"/>
                        <w:rPr>
                          <w:rFonts w:ascii="Consolas" w:hAnsi="Consolas" w:cs="cmr10"/>
                          <w:sz w:val="21"/>
                        </w:rPr>
                      </w:pPr>
                      <w:r w:rsidRPr="00BD58D6">
                        <w:rPr>
                          <w:rFonts w:ascii="Consolas" w:hAnsi="Consolas" w:cs="cmr10"/>
                          <w:sz w:val="21"/>
                        </w:rPr>
                        <w:t>}</w:t>
                      </w:r>
                    </w:p>
                  </w:txbxContent>
                </v:textbox>
                <w10:wrap type="square"/>
              </v:shape>
            </w:pict>
          </mc:Fallback>
        </mc:AlternateContent>
      </w:r>
      <w:r w:rsidR="00361FA8" w:rsidRPr="00850957">
        <w:rPr>
          <w:rFonts w:cs="cmr10"/>
        </w:rPr>
        <w:t>test.liva:</w:t>
      </w:r>
    </w:p>
    <w:p w14:paraId="2D5CA0AC" w14:textId="3E2C9E09" w:rsidR="00361FA8" w:rsidRPr="00850957" w:rsidRDefault="00361FA8" w:rsidP="00361FA8">
      <w:pPr>
        <w:autoSpaceDE w:val="0"/>
        <w:autoSpaceDN w:val="0"/>
        <w:adjustRightInd w:val="0"/>
        <w:rPr>
          <w:rFonts w:cs="cmr10"/>
        </w:rPr>
      </w:pPr>
    </w:p>
    <w:p w14:paraId="558CC0B2" w14:textId="77777777" w:rsidR="00361FA8" w:rsidRPr="00850957" w:rsidRDefault="00361FA8" w:rsidP="00361FA8">
      <w:pPr>
        <w:autoSpaceDE w:val="0"/>
        <w:autoSpaceDN w:val="0"/>
        <w:adjustRightInd w:val="0"/>
        <w:rPr>
          <w:rFonts w:cs="cmr10"/>
        </w:rPr>
      </w:pPr>
      <w:r w:rsidRPr="00850957">
        <w:rPr>
          <w:rFonts w:cs="cmr10"/>
        </w:rPr>
        <w:t>$ ./liva &lt; test.liva &gt; test.ll</w:t>
      </w:r>
    </w:p>
    <w:p w14:paraId="13C9612E" w14:textId="77777777" w:rsidR="00361FA8" w:rsidRPr="00850957" w:rsidRDefault="00361FA8" w:rsidP="00361FA8">
      <w:pPr>
        <w:autoSpaceDE w:val="0"/>
        <w:autoSpaceDN w:val="0"/>
        <w:adjustRightInd w:val="0"/>
        <w:rPr>
          <w:rFonts w:cs="cmr10"/>
        </w:rPr>
      </w:pPr>
      <w:r w:rsidRPr="00850957">
        <w:rPr>
          <w:rFonts w:cs="cmr10"/>
        </w:rPr>
        <w:t>$ lli test.ll</w:t>
      </w:r>
    </w:p>
    <w:p w14:paraId="2FA1E67F" w14:textId="77777777" w:rsidR="00361FA8" w:rsidRPr="00850957" w:rsidRDefault="00361FA8" w:rsidP="00361FA8">
      <w:pPr>
        <w:autoSpaceDE w:val="0"/>
        <w:autoSpaceDN w:val="0"/>
        <w:adjustRightInd w:val="0"/>
        <w:rPr>
          <w:rFonts w:cs="cmr10"/>
        </w:rPr>
      </w:pPr>
      <w:r w:rsidRPr="00850957">
        <w:rPr>
          <w:rFonts w:cs="cmr10"/>
        </w:rPr>
        <w:t>result=110</w:t>
      </w:r>
    </w:p>
    <w:p w14:paraId="7114663B" w14:textId="77777777" w:rsidR="00361FA8" w:rsidRDefault="00361FA8" w:rsidP="00361FA8">
      <w:pPr>
        <w:autoSpaceDE w:val="0"/>
        <w:autoSpaceDN w:val="0"/>
        <w:adjustRightInd w:val="0"/>
        <w:rPr>
          <w:rFonts w:ascii="cmr10" w:hAnsi="cmr10" w:cs="cmr10"/>
          <w:sz w:val="20"/>
          <w:szCs w:val="20"/>
        </w:rPr>
      </w:pPr>
    </w:p>
    <w:p w14:paraId="6E71AFAD" w14:textId="77777777" w:rsidR="00361FA8" w:rsidRDefault="00361FA8" w:rsidP="00361FA8">
      <w:pPr>
        <w:rPr>
          <w:b/>
        </w:rPr>
      </w:pPr>
    </w:p>
    <w:p w14:paraId="26B875C1" w14:textId="77777777" w:rsidR="00361FA8" w:rsidRDefault="00361FA8" w:rsidP="00361FA8">
      <w:pPr>
        <w:rPr>
          <w:rFonts w:hint="eastAsia"/>
          <w:b/>
        </w:rPr>
      </w:pPr>
    </w:p>
    <w:p w14:paraId="0D8A234A" w14:textId="77777777" w:rsidR="00361FA8" w:rsidRDefault="00361FA8" w:rsidP="00361FA8">
      <w:pPr>
        <w:rPr>
          <w:b/>
        </w:rPr>
      </w:pPr>
    </w:p>
    <w:p w14:paraId="79BF45FC" w14:textId="7B84BAC0" w:rsidR="001A5E88" w:rsidRDefault="001A5E88" w:rsidP="00067609">
      <w:pPr>
        <w:pStyle w:val="Heading1"/>
        <w:rPr>
          <w:rFonts w:hint="eastAsia"/>
        </w:rPr>
      </w:pPr>
      <w:bookmarkStart w:id="7" w:name="_Toc458718520"/>
      <w:r>
        <w:rPr>
          <w:rFonts w:hint="eastAsia"/>
        </w:rPr>
        <w:lastRenderedPageBreak/>
        <w:t>Chapter</w:t>
      </w:r>
      <w:r w:rsidR="00B24361">
        <w:rPr>
          <w:rFonts w:hint="eastAsia"/>
        </w:rPr>
        <w:t xml:space="preserve"> </w:t>
      </w:r>
      <w:r>
        <w:rPr>
          <w:rFonts w:hint="eastAsia"/>
        </w:rPr>
        <w:t>3 Language Manual</w:t>
      </w:r>
      <w:bookmarkEnd w:id="7"/>
    </w:p>
    <w:p w14:paraId="39ECDA85" w14:textId="77777777" w:rsidR="001A5E88" w:rsidRDefault="001A5E88" w:rsidP="001A5E88">
      <w:pPr>
        <w:pStyle w:val="Heading2"/>
        <w:rPr>
          <w:rFonts w:hint="eastAsia"/>
        </w:rPr>
      </w:pPr>
    </w:p>
    <w:p w14:paraId="3B79CCBD" w14:textId="2DFD61D8" w:rsidR="00FC5FD5" w:rsidRPr="00FC5FD5" w:rsidRDefault="00C9659A" w:rsidP="00067609">
      <w:pPr>
        <w:pStyle w:val="Heading2"/>
        <w:rPr>
          <w:rFonts w:hint="eastAsia"/>
        </w:rPr>
      </w:pPr>
      <w:bookmarkStart w:id="8" w:name="_Toc458718521"/>
      <w:r>
        <w:rPr>
          <w:rFonts w:hint="eastAsia"/>
        </w:rPr>
        <w:t>3.</w:t>
      </w:r>
      <w:r w:rsidR="00002C40" w:rsidRPr="009A4618">
        <w:t>1</w:t>
      </w:r>
      <w:r w:rsidR="00FE24A8" w:rsidRPr="009A4618">
        <w:t xml:space="preserve"> INTRODUCTION</w:t>
      </w:r>
      <w:bookmarkEnd w:id="8"/>
    </w:p>
    <w:p w14:paraId="5797DDFA" w14:textId="77777777" w:rsidR="00170D78" w:rsidRDefault="00170D78" w:rsidP="009A4618">
      <w:pPr>
        <w:jc w:val="both"/>
      </w:pPr>
    </w:p>
    <w:p w14:paraId="24B9588D" w14:textId="500F7C73" w:rsidR="00491212" w:rsidRPr="0054219B" w:rsidRDefault="0054219B" w:rsidP="009A4618">
      <w:pPr>
        <w:jc w:val="both"/>
      </w:pPr>
      <w:r w:rsidRPr="0054219B">
        <w:t xml:space="preserve">Liva is a general </w:t>
      </w:r>
      <w:r w:rsidR="00C36BBA" w:rsidRPr="0054219B">
        <w:t>purpose programming lang</w:t>
      </w:r>
      <w:r w:rsidR="00043954" w:rsidRPr="0054219B">
        <w:t xml:space="preserve">uage and a lite version of Java. </w:t>
      </w:r>
      <w:r w:rsidR="00491212" w:rsidRPr="0054219B">
        <w:t xml:space="preserve">It is designed to let programmers who are familiar with class-based languages </w:t>
      </w:r>
      <w:r w:rsidR="00074488">
        <w:t xml:space="preserve">to </w:t>
      </w:r>
      <w:r w:rsidR="005D1BE9">
        <w:t xml:space="preserve">feel </w:t>
      </w:r>
      <w:r w:rsidR="0063716B">
        <w:t>comfortable with</w:t>
      </w:r>
      <w:r w:rsidR="00491212" w:rsidRPr="0054219B">
        <w:t xml:space="preserve"> developing common algorithms like GCD. </w:t>
      </w:r>
      <w:r w:rsidR="00043954" w:rsidRPr="0054219B">
        <w:t>It is lite in the sense that i</w:t>
      </w:r>
      <w:r w:rsidR="00BE0A28" w:rsidRPr="0054219B">
        <w:t>t maintains</w:t>
      </w:r>
      <w:r w:rsidR="00043954" w:rsidRPr="0054219B">
        <w:t xml:space="preserve"> some but not all features in Java. </w:t>
      </w:r>
      <w:r w:rsidR="00240535" w:rsidRPr="0054219B">
        <w:t>It has the similar syntax and abstract data types in Java</w:t>
      </w:r>
      <w:r w:rsidR="00E66587" w:rsidRPr="0054219B">
        <w:t xml:space="preserve"> and supports object-oriented paradigm</w:t>
      </w:r>
      <w:r w:rsidR="00045A1D">
        <w:t xml:space="preserve"> and inheritance</w:t>
      </w:r>
      <w:r w:rsidR="00E66587" w:rsidRPr="0054219B">
        <w:t xml:space="preserve">. </w:t>
      </w:r>
      <w:r w:rsidR="00915921" w:rsidRPr="0054219B">
        <w:t>However, g</w:t>
      </w:r>
      <w:r w:rsidR="002674EA" w:rsidRPr="0054219B">
        <w:t xml:space="preserve">enerics and </w:t>
      </w:r>
      <w:r w:rsidR="00C33F27" w:rsidRPr="0054219B">
        <w:t>nested class</w:t>
      </w:r>
      <w:r w:rsidR="00A10072" w:rsidRPr="0054219B">
        <w:t xml:space="preserve">es </w:t>
      </w:r>
      <w:r w:rsidR="002F1E43" w:rsidRPr="0054219B">
        <w:t>are</w:t>
      </w:r>
      <w:r w:rsidR="00F42D5D" w:rsidRPr="0054219B">
        <w:t xml:space="preserve"> beyond the scope of this project</w:t>
      </w:r>
      <w:r w:rsidR="00411C41" w:rsidRPr="0054219B">
        <w:t xml:space="preserve">, hence </w:t>
      </w:r>
      <w:r w:rsidR="00052B0A" w:rsidRPr="0054219B">
        <w:t xml:space="preserve">they are </w:t>
      </w:r>
      <w:r w:rsidR="00411C41" w:rsidRPr="0054219B">
        <w:t xml:space="preserve">not </w:t>
      </w:r>
      <w:r w:rsidR="00052B0A" w:rsidRPr="0054219B">
        <w:t xml:space="preserve">to be </w:t>
      </w:r>
      <w:r w:rsidR="00411C41" w:rsidRPr="0054219B">
        <w:t>implemented</w:t>
      </w:r>
      <w:r w:rsidR="00F42D5D" w:rsidRPr="0054219B">
        <w:t>.</w:t>
      </w:r>
      <w:r w:rsidR="00A10072" w:rsidRPr="0054219B">
        <w:t xml:space="preserve"> </w:t>
      </w:r>
    </w:p>
    <w:p w14:paraId="1F4D44C3" w14:textId="77777777" w:rsidR="009A4618" w:rsidRDefault="009A4618" w:rsidP="009A4618">
      <w:pPr>
        <w:jc w:val="both"/>
      </w:pPr>
    </w:p>
    <w:p w14:paraId="1E155295" w14:textId="2689B95B" w:rsidR="00C36BBA" w:rsidRPr="0054219B" w:rsidRDefault="00491212" w:rsidP="009A4618">
      <w:pPr>
        <w:jc w:val="both"/>
      </w:pPr>
      <w:r w:rsidRPr="0054219B">
        <w:t xml:space="preserve">The Liva programming language is strongly typed. </w:t>
      </w:r>
      <w:r w:rsidR="0003323F" w:rsidRPr="0054219B">
        <w:t>The</w:t>
      </w:r>
      <w:r w:rsidRPr="0054219B">
        <w:t xml:space="preserve"> compiler check</w:t>
      </w:r>
      <w:r w:rsidR="00993A76" w:rsidRPr="0054219B">
        <w:t>s</w:t>
      </w:r>
      <w:r w:rsidRPr="0054219B">
        <w:t xml:space="preserve"> whether arguments passed to a function match expected types and return an error if not.</w:t>
      </w:r>
      <w:r w:rsidR="0003323F" w:rsidRPr="0054219B">
        <w:t xml:space="preserve"> </w:t>
      </w:r>
      <w:r w:rsidR="009B008E" w:rsidRPr="0054219B">
        <w:t xml:space="preserve">It is </w:t>
      </w:r>
      <w:r w:rsidR="009162E8" w:rsidRPr="0054219B">
        <w:t xml:space="preserve">a </w:t>
      </w:r>
      <w:r w:rsidR="009B008E" w:rsidRPr="0054219B">
        <w:t>portable</w:t>
      </w:r>
      <w:r w:rsidR="009162E8" w:rsidRPr="0054219B">
        <w:t xml:space="preserve"> language</w:t>
      </w:r>
      <w:r w:rsidR="009B008E" w:rsidRPr="0054219B">
        <w:t xml:space="preserve"> and </w:t>
      </w:r>
      <w:r w:rsidR="00052B0A" w:rsidRPr="0054219B">
        <w:t>compiled</w:t>
      </w:r>
      <w:r w:rsidR="009B008E" w:rsidRPr="0054219B">
        <w:t xml:space="preserve"> down to LLVM.</w:t>
      </w:r>
    </w:p>
    <w:p w14:paraId="72539F7D" w14:textId="77777777" w:rsidR="009A4618" w:rsidRDefault="009A4618" w:rsidP="009A4618">
      <w:pPr>
        <w:jc w:val="both"/>
      </w:pPr>
    </w:p>
    <w:p w14:paraId="3E68D8E7" w14:textId="5755EB1C" w:rsidR="00FC5FD5" w:rsidRPr="0054219B" w:rsidRDefault="004D0B2E" w:rsidP="009A4618">
      <w:pPr>
        <w:jc w:val="both"/>
      </w:pPr>
      <w:r w:rsidRPr="0054219B">
        <w:t>This language reference manual is organized as follows:</w:t>
      </w:r>
    </w:p>
    <w:p w14:paraId="4A38EFF2" w14:textId="1848492B" w:rsidR="00120FB6" w:rsidRDefault="00067609" w:rsidP="005546F0">
      <w:pPr>
        <w:pStyle w:val="ListParagraph"/>
        <w:numPr>
          <w:ilvl w:val="0"/>
          <w:numId w:val="15"/>
        </w:numPr>
        <w:jc w:val="both"/>
      </w:pPr>
      <w:r>
        <w:t>Section 3.2</w:t>
      </w:r>
      <w:r w:rsidR="00B82D86">
        <w:t xml:space="preserve"> </w:t>
      </w:r>
      <w:r w:rsidR="00B82D86">
        <w:rPr>
          <w:rFonts w:hint="eastAsia"/>
        </w:rPr>
        <w:t>describes the lexical conventions of the Liva programming language.</w:t>
      </w:r>
    </w:p>
    <w:p w14:paraId="7A1AC380" w14:textId="5BB02FA5" w:rsidR="009F231B" w:rsidRDefault="00067609" w:rsidP="005546F0">
      <w:pPr>
        <w:pStyle w:val="ListParagraph"/>
        <w:numPr>
          <w:ilvl w:val="0"/>
          <w:numId w:val="15"/>
        </w:numPr>
        <w:jc w:val="both"/>
      </w:pPr>
      <w:r>
        <w:t>Section 3.</w:t>
      </w:r>
      <w:r w:rsidR="00B82D86">
        <w:t>3 describes types</w:t>
      </w:r>
      <w:r w:rsidR="00B82D86">
        <w:rPr>
          <w:rFonts w:hint="eastAsia"/>
        </w:rPr>
        <w:t>.</w:t>
      </w:r>
      <w:r w:rsidR="00972486">
        <w:t xml:space="preserve"> Types are divided into two categories: primitive types and reference types.</w:t>
      </w:r>
    </w:p>
    <w:p w14:paraId="34496162" w14:textId="71493CC3" w:rsidR="00A7728D" w:rsidRDefault="00067609" w:rsidP="005546F0">
      <w:pPr>
        <w:pStyle w:val="ListParagraph"/>
        <w:numPr>
          <w:ilvl w:val="0"/>
          <w:numId w:val="15"/>
        </w:numPr>
        <w:jc w:val="both"/>
      </w:pPr>
      <w:r>
        <w:t>Section</w:t>
      </w:r>
      <w:r w:rsidR="009F231B">
        <w:t xml:space="preserve"> </w:t>
      </w:r>
      <w:r>
        <w:rPr>
          <w:rFonts w:hint="eastAsia"/>
        </w:rPr>
        <w:t>3.</w:t>
      </w:r>
      <w:r w:rsidR="009F231B">
        <w:t>4</w:t>
      </w:r>
      <w:r w:rsidR="00B82D86">
        <w:rPr>
          <w:rFonts w:hint="eastAsia"/>
        </w:rPr>
        <w:t xml:space="preserve"> describes classes</w:t>
      </w:r>
      <w:r w:rsidR="006419A3">
        <w:t xml:space="preserve"> </w:t>
      </w:r>
      <w:r w:rsidR="008C1B09">
        <w:t xml:space="preserve">including </w:t>
      </w:r>
      <w:r w:rsidR="006419A3">
        <w:t>class declarations</w:t>
      </w:r>
      <w:r w:rsidR="008C1B09">
        <w:t xml:space="preserve"> and inheritance</w:t>
      </w:r>
      <w:r w:rsidR="006419A3">
        <w:t>.</w:t>
      </w:r>
    </w:p>
    <w:p w14:paraId="2A26757E" w14:textId="16088C69" w:rsidR="009F231B" w:rsidRDefault="00067609" w:rsidP="005546F0">
      <w:pPr>
        <w:pStyle w:val="ListParagraph"/>
        <w:numPr>
          <w:ilvl w:val="0"/>
          <w:numId w:val="15"/>
        </w:numPr>
        <w:jc w:val="both"/>
      </w:pPr>
      <w:r>
        <w:t>Section</w:t>
      </w:r>
      <w:r w:rsidR="009F231B">
        <w:t xml:space="preserve"> </w:t>
      </w:r>
      <w:r>
        <w:rPr>
          <w:rFonts w:hint="eastAsia"/>
        </w:rPr>
        <w:t>3.</w:t>
      </w:r>
      <w:r w:rsidR="009F231B">
        <w:t>5</w:t>
      </w:r>
      <w:r w:rsidR="00B82D86">
        <w:rPr>
          <w:rFonts w:hint="eastAsia"/>
        </w:rPr>
        <w:t xml:space="preserve"> describes statements.</w:t>
      </w:r>
    </w:p>
    <w:p w14:paraId="2CED83D4" w14:textId="51682011" w:rsidR="00817E81" w:rsidRDefault="00067609" w:rsidP="005546F0">
      <w:pPr>
        <w:pStyle w:val="ListParagraph"/>
        <w:numPr>
          <w:ilvl w:val="0"/>
          <w:numId w:val="15"/>
        </w:numPr>
        <w:jc w:val="both"/>
        <w:rPr>
          <w:rFonts w:hint="eastAsia"/>
        </w:rPr>
      </w:pPr>
      <w:r>
        <w:t>Section</w:t>
      </w:r>
      <w:r w:rsidR="009F231B">
        <w:t xml:space="preserve"> </w:t>
      </w:r>
      <w:r>
        <w:rPr>
          <w:rFonts w:hint="eastAsia"/>
        </w:rPr>
        <w:t>3.</w:t>
      </w:r>
      <w:r w:rsidR="009F231B">
        <w:t>6</w:t>
      </w:r>
      <w:r w:rsidR="00B82D86">
        <w:rPr>
          <w:rFonts w:hint="eastAsia"/>
        </w:rPr>
        <w:t xml:space="preserve"> describes expressions.</w:t>
      </w:r>
    </w:p>
    <w:p w14:paraId="2A492F70" w14:textId="77777777" w:rsidR="00012E66" w:rsidRPr="00120FB6" w:rsidRDefault="00012E66" w:rsidP="005546F0">
      <w:pPr>
        <w:jc w:val="both"/>
      </w:pPr>
    </w:p>
    <w:p w14:paraId="313B023C" w14:textId="563782F6" w:rsidR="009162E8" w:rsidRDefault="001A5E88" w:rsidP="001A5E88">
      <w:pPr>
        <w:pStyle w:val="Heading2"/>
      </w:pPr>
      <w:bookmarkStart w:id="9" w:name="_Toc458718522"/>
      <w:r>
        <w:rPr>
          <w:rFonts w:hint="eastAsia"/>
        </w:rPr>
        <w:t>3.</w:t>
      </w:r>
      <w:r w:rsidR="00FE24A8" w:rsidRPr="00FC5FD5">
        <w:t>2 L</w:t>
      </w:r>
      <w:r w:rsidR="00FE24A8" w:rsidRPr="009A4618">
        <w:t xml:space="preserve">EXICAL </w:t>
      </w:r>
      <w:r w:rsidR="00FE24A8" w:rsidRPr="00146AAF">
        <w:t>CONVENTIONS</w:t>
      </w:r>
      <w:bookmarkEnd w:id="9"/>
    </w:p>
    <w:p w14:paraId="0D1A7686" w14:textId="77777777" w:rsidR="009A4618" w:rsidRDefault="009A4618" w:rsidP="009A4618">
      <w:pPr>
        <w:jc w:val="both"/>
        <w:rPr>
          <w:rFonts w:hint="eastAsia"/>
        </w:rPr>
      </w:pPr>
    </w:p>
    <w:p w14:paraId="5B124F48" w14:textId="07F8F770" w:rsidR="0061420B" w:rsidRDefault="0061420B" w:rsidP="009A4618">
      <w:pPr>
        <w:jc w:val="both"/>
      </w:pPr>
      <w:r>
        <w:rPr>
          <w:rFonts w:hint="eastAsia"/>
        </w:rPr>
        <w:t xml:space="preserve">This chapter specifies the lexical conventions </w:t>
      </w:r>
      <w:r w:rsidR="005E1C59">
        <w:rPr>
          <w:rFonts w:hint="eastAsia"/>
        </w:rPr>
        <w:t xml:space="preserve">of </w:t>
      </w:r>
      <w:r>
        <w:rPr>
          <w:rFonts w:hint="eastAsia"/>
        </w:rPr>
        <w:t xml:space="preserve">Liva programming language. A compiler takes a program which consists of a sequence of characters and reduce it to a sequence of elements, which are tokens, white </w:t>
      </w:r>
      <w:r>
        <w:t>space</w:t>
      </w:r>
      <w:r>
        <w:rPr>
          <w:rFonts w:hint="eastAsia"/>
        </w:rPr>
        <w:t xml:space="preserve"> and comments.</w:t>
      </w:r>
      <w:r w:rsidR="0002469D">
        <w:rPr>
          <w:rFonts w:hint="eastAsia"/>
        </w:rPr>
        <w:t xml:space="preserve"> The tokens are </w:t>
      </w:r>
      <w:r w:rsidR="00054008">
        <w:t>identifiers</w:t>
      </w:r>
      <w:r w:rsidR="0002469D">
        <w:rPr>
          <w:rFonts w:hint="eastAsia"/>
        </w:rPr>
        <w:t>, keywords, literals, separators, and operators.</w:t>
      </w:r>
    </w:p>
    <w:p w14:paraId="7273350D" w14:textId="77777777" w:rsidR="008610BE" w:rsidRDefault="008610BE" w:rsidP="009A4618">
      <w:pPr>
        <w:jc w:val="both"/>
      </w:pPr>
    </w:p>
    <w:p w14:paraId="7A139239" w14:textId="77777777" w:rsidR="008610BE" w:rsidRDefault="0002469D" w:rsidP="00583E20">
      <w:pPr>
        <w:ind w:left="1440" w:firstLine="720"/>
        <w:rPr>
          <w:i/>
        </w:rPr>
      </w:pPr>
      <w:r w:rsidRPr="00054008">
        <w:rPr>
          <w:rFonts w:hint="eastAsia"/>
          <w:i/>
        </w:rPr>
        <w:t xml:space="preserve">Element: </w:t>
      </w:r>
    </w:p>
    <w:p w14:paraId="334301EC" w14:textId="5BDD9249" w:rsidR="0002469D" w:rsidRPr="00054008" w:rsidRDefault="0002469D" w:rsidP="008610BE">
      <w:pPr>
        <w:ind w:left="2160" w:firstLine="720"/>
        <w:rPr>
          <w:i/>
        </w:rPr>
      </w:pPr>
      <w:r w:rsidRPr="00054008">
        <w:rPr>
          <w:rFonts w:hint="eastAsia"/>
          <w:i/>
        </w:rPr>
        <w:t xml:space="preserve">White </w:t>
      </w:r>
      <w:r w:rsidR="00750DA3">
        <w:rPr>
          <w:rFonts w:hint="eastAsia"/>
          <w:i/>
        </w:rPr>
        <w:t>Space|</w:t>
      </w:r>
      <w:r w:rsidRPr="00054008">
        <w:rPr>
          <w:rFonts w:hint="eastAsia"/>
          <w:i/>
        </w:rPr>
        <w:t xml:space="preserve"> Comment</w:t>
      </w:r>
      <w:r w:rsidR="00750DA3">
        <w:rPr>
          <w:rFonts w:hint="eastAsia"/>
          <w:i/>
        </w:rPr>
        <w:t>|</w:t>
      </w:r>
      <w:r w:rsidRPr="00054008">
        <w:rPr>
          <w:rFonts w:hint="eastAsia"/>
          <w:i/>
        </w:rPr>
        <w:t xml:space="preserve"> Token</w:t>
      </w:r>
    </w:p>
    <w:p w14:paraId="5E41E4D7" w14:textId="77777777" w:rsidR="008610BE" w:rsidRDefault="0002469D" w:rsidP="00583E20">
      <w:pPr>
        <w:ind w:left="1440" w:firstLine="720"/>
        <w:rPr>
          <w:i/>
        </w:rPr>
      </w:pPr>
      <w:r w:rsidRPr="00750DA3">
        <w:rPr>
          <w:rFonts w:hint="eastAsia"/>
          <w:i/>
        </w:rPr>
        <w:t xml:space="preserve">Token: </w:t>
      </w:r>
    </w:p>
    <w:p w14:paraId="63C9CA83" w14:textId="20F502A5" w:rsidR="0002469D" w:rsidRPr="00750DA3" w:rsidRDefault="0002469D" w:rsidP="008610BE">
      <w:pPr>
        <w:ind w:left="2160" w:firstLine="720"/>
        <w:rPr>
          <w:i/>
        </w:rPr>
      </w:pPr>
      <w:r w:rsidRPr="00750DA3">
        <w:rPr>
          <w:rFonts w:hint="eastAsia"/>
          <w:i/>
        </w:rPr>
        <w:t>Identifi</w:t>
      </w:r>
      <w:r w:rsidR="00750DA3">
        <w:rPr>
          <w:rFonts w:hint="eastAsia"/>
          <w:i/>
        </w:rPr>
        <w:t>er| Keyword| Literal| Separator|</w:t>
      </w:r>
      <w:r w:rsidRPr="00750DA3">
        <w:rPr>
          <w:rFonts w:hint="eastAsia"/>
          <w:i/>
        </w:rPr>
        <w:t xml:space="preserve"> Operator</w:t>
      </w:r>
    </w:p>
    <w:p w14:paraId="4213241A" w14:textId="77777777" w:rsidR="009A4618" w:rsidRDefault="009A4618" w:rsidP="009162E8">
      <w:pPr>
        <w:jc w:val="both"/>
        <w:rPr>
          <w:b/>
        </w:rPr>
      </w:pPr>
    </w:p>
    <w:p w14:paraId="51D49599" w14:textId="2AA806DD" w:rsidR="0002469D" w:rsidRPr="009A4618" w:rsidRDefault="001A5E88" w:rsidP="001A5E88">
      <w:pPr>
        <w:pStyle w:val="Heading3"/>
      </w:pPr>
      <w:bookmarkStart w:id="10" w:name="_Toc458718523"/>
      <w:r>
        <w:rPr>
          <w:rFonts w:hint="eastAsia"/>
        </w:rPr>
        <w:t>3.</w:t>
      </w:r>
      <w:r w:rsidR="0002469D" w:rsidRPr="009A4618">
        <w:rPr>
          <w:rFonts w:hint="eastAsia"/>
        </w:rPr>
        <w:t>2.1 White Space</w:t>
      </w:r>
      <w:bookmarkEnd w:id="10"/>
      <w:r w:rsidR="0002469D" w:rsidRPr="009A4618">
        <w:rPr>
          <w:rFonts w:hint="eastAsia"/>
        </w:rPr>
        <w:t xml:space="preserve"> </w:t>
      </w:r>
    </w:p>
    <w:p w14:paraId="735CE364" w14:textId="77777777" w:rsidR="009A4618" w:rsidRDefault="009A4618" w:rsidP="009162E8">
      <w:pPr>
        <w:jc w:val="both"/>
      </w:pPr>
    </w:p>
    <w:p w14:paraId="7BFF07AC" w14:textId="54522768" w:rsidR="0045236E" w:rsidRDefault="00F920D7" w:rsidP="009162E8">
      <w:pPr>
        <w:jc w:val="both"/>
      </w:pPr>
      <w:r>
        <w:rPr>
          <w:rFonts w:hint="eastAsia"/>
        </w:rPr>
        <w:t xml:space="preserve">White space in Liva is defined as space </w:t>
      </w:r>
      <w:r>
        <w:t>character</w:t>
      </w:r>
      <w:r>
        <w:rPr>
          <w:rFonts w:hint="eastAsia"/>
        </w:rPr>
        <w:t xml:space="preserve">, tab </w:t>
      </w:r>
      <w:r>
        <w:t>character</w:t>
      </w:r>
      <w:r>
        <w:rPr>
          <w:rFonts w:hint="eastAsia"/>
        </w:rPr>
        <w:t>, form feed character(page-breaking) and line terminator character. White space</w:t>
      </w:r>
      <w:r w:rsidR="00BB5F37">
        <w:rPr>
          <w:rFonts w:hint="eastAsia"/>
        </w:rPr>
        <w:t xml:space="preserve"> </w:t>
      </w:r>
      <w:r w:rsidR="00BB5F37">
        <w:t>characters</w:t>
      </w:r>
      <w:r>
        <w:rPr>
          <w:rFonts w:hint="eastAsia"/>
        </w:rPr>
        <w:t xml:space="preserve"> are ignored by a compiler except as they serve to separate tokens. </w:t>
      </w:r>
    </w:p>
    <w:p w14:paraId="029D5DC2" w14:textId="77777777" w:rsidR="00FA2EA0" w:rsidRDefault="00FA2EA0" w:rsidP="009162E8">
      <w:pPr>
        <w:jc w:val="both"/>
      </w:pPr>
    </w:p>
    <w:p w14:paraId="5F711274" w14:textId="0B1C0A8E" w:rsidR="0002469D" w:rsidRDefault="001A5E88" w:rsidP="001A5E88">
      <w:pPr>
        <w:pStyle w:val="Heading3"/>
      </w:pPr>
      <w:bookmarkStart w:id="11" w:name="_Toc458718524"/>
      <w:r>
        <w:rPr>
          <w:rFonts w:hint="eastAsia"/>
        </w:rPr>
        <w:lastRenderedPageBreak/>
        <w:t>3.</w:t>
      </w:r>
      <w:r w:rsidR="0002469D">
        <w:rPr>
          <w:rFonts w:hint="eastAsia"/>
        </w:rPr>
        <w:t>2.2 Comment</w:t>
      </w:r>
      <w:r w:rsidR="00F85370">
        <w:rPr>
          <w:rFonts w:hint="eastAsia"/>
        </w:rPr>
        <w:t>s</w:t>
      </w:r>
      <w:bookmarkEnd w:id="11"/>
    </w:p>
    <w:p w14:paraId="6A229398" w14:textId="77777777" w:rsidR="00FA2EA0" w:rsidRPr="00FA2EA0" w:rsidRDefault="00FA2EA0" w:rsidP="00FA2EA0"/>
    <w:p w14:paraId="38E3F792" w14:textId="53A2A16C" w:rsidR="00FA2EA0" w:rsidRDefault="00FA2EA0" w:rsidP="00FA2EA0">
      <w:r>
        <w:rPr>
          <w:rFonts w:hint="eastAsia"/>
        </w:rPr>
        <w:t>There is one kind of comments:</w:t>
      </w:r>
    </w:p>
    <w:p w14:paraId="2117A133" w14:textId="2ADD3094" w:rsidR="00FA2EA0" w:rsidRDefault="00FA2EA0" w:rsidP="00807E84">
      <w:pPr>
        <w:rPr>
          <w:i/>
        </w:rPr>
      </w:pPr>
      <w:r w:rsidRPr="005E77B3">
        <w:rPr>
          <w:rFonts w:hint="eastAsia"/>
          <w:i/>
        </w:rPr>
        <w:t>/* text */</w:t>
      </w:r>
    </w:p>
    <w:p w14:paraId="03CBAB96" w14:textId="77777777" w:rsidR="00E061A3" w:rsidRPr="005E77B3" w:rsidRDefault="00E061A3" w:rsidP="00807E84">
      <w:pPr>
        <w:rPr>
          <w:i/>
        </w:rPr>
      </w:pPr>
    </w:p>
    <w:p w14:paraId="496A9E07" w14:textId="05BDEC31" w:rsidR="00B23130" w:rsidRPr="00FA2EA0" w:rsidRDefault="00B23130" w:rsidP="00B23130">
      <w:r>
        <w:rPr>
          <w:rFonts w:hint="eastAsia"/>
        </w:rPr>
        <w:t xml:space="preserve">All characters from </w:t>
      </w:r>
      <w:r>
        <w:t>“</w:t>
      </w:r>
      <w:r>
        <w:rPr>
          <w:rFonts w:hint="eastAsia"/>
        </w:rPr>
        <w:t>/*</w:t>
      </w:r>
      <w:r>
        <w:t>”</w:t>
      </w:r>
      <w:r>
        <w:rPr>
          <w:rFonts w:hint="eastAsia"/>
        </w:rPr>
        <w:t xml:space="preserve"> to </w:t>
      </w:r>
      <w:r>
        <w:t>“</w:t>
      </w:r>
      <w:r>
        <w:rPr>
          <w:rFonts w:hint="eastAsia"/>
        </w:rPr>
        <w:t>*/</w:t>
      </w:r>
      <w:r>
        <w:t>”</w:t>
      </w:r>
      <w:r>
        <w:rPr>
          <w:rFonts w:hint="eastAsia"/>
        </w:rPr>
        <w:t xml:space="preserve"> are </w:t>
      </w:r>
      <w:r>
        <w:t>ignored</w:t>
      </w:r>
      <w:r>
        <w:rPr>
          <w:rFonts w:hint="eastAsia"/>
        </w:rPr>
        <w:t>.</w:t>
      </w:r>
    </w:p>
    <w:p w14:paraId="6F453291" w14:textId="77777777" w:rsidR="00857B58" w:rsidRDefault="00857B58" w:rsidP="000C4EE5">
      <w:pPr>
        <w:pStyle w:val="Heading2"/>
      </w:pPr>
    </w:p>
    <w:p w14:paraId="4BF80939" w14:textId="4DCD9AE3" w:rsidR="0002469D" w:rsidRDefault="001A5E88" w:rsidP="001A5E88">
      <w:pPr>
        <w:pStyle w:val="Heading3"/>
      </w:pPr>
      <w:bookmarkStart w:id="12" w:name="_Toc458718525"/>
      <w:r>
        <w:rPr>
          <w:rFonts w:hint="eastAsia"/>
        </w:rPr>
        <w:t>3.</w:t>
      </w:r>
      <w:r w:rsidR="00EE0D22">
        <w:rPr>
          <w:rFonts w:hint="eastAsia"/>
        </w:rPr>
        <w:t>2.3 Identifier</w:t>
      </w:r>
      <w:r w:rsidR="00DF1A01">
        <w:rPr>
          <w:rFonts w:hint="eastAsia"/>
        </w:rPr>
        <w:t>s</w:t>
      </w:r>
      <w:bookmarkEnd w:id="12"/>
    </w:p>
    <w:p w14:paraId="3E3AC285" w14:textId="77777777" w:rsidR="00857B58" w:rsidRDefault="00857B58" w:rsidP="00857B58"/>
    <w:p w14:paraId="0FC1D7E8" w14:textId="60146C63" w:rsidR="00857B58" w:rsidRDefault="00DF1A01" w:rsidP="00DF1A01">
      <w:pPr>
        <w:jc w:val="both"/>
      </w:pPr>
      <w:r>
        <w:rPr>
          <w:rFonts w:hint="eastAsia"/>
        </w:rPr>
        <w:t xml:space="preserve">An identifier is a </w:t>
      </w:r>
      <w:r>
        <w:t>sequence</w:t>
      </w:r>
      <w:r>
        <w:rPr>
          <w:rFonts w:hint="eastAsia"/>
        </w:rPr>
        <w:t xml:space="preserve"> of </w:t>
      </w:r>
      <w:r>
        <w:t>letters</w:t>
      </w:r>
      <w:r>
        <w:rPr>
          <w:rFonts w:hint="eastAsia"/>
        </w:rPr>
        <w:t xml:space="preserve">, digits and </w:t>
      </w:r>
      <w:r>
        <w:t>underscore</w:t>
      </w:r>
      <w:r w:rsidR="009232A9">
        <w:t xml:space="preserve"> ‘_’</w:t>
      </w:r>
      <w:r>
        <w:rPr>
          <w:rFonts w:hint="eastAsia"/>
        </w:rPr>
        <w:t>. It ca</w:t>
      </w:r>
      <w:r w:rsidR="009232A9">
        <w:rPr>
          <w:rFonts w:hint="eastAsia"/>
        </w:rPr>
        <w:t>n only begin</w:t>
      </w:r>
      <w:r w:rsidR="00600CFD">
        <w:rPr>
          <w:rFonts w:hint="eastAsia"/>
        </w:rPr>
        <w:t xml:space="preserve"> with a letter</w:t>
      </w:r>
      <w:r>
        <w:rPr>
          <w:rFonts w:hint="eastAsia"/>
        </w:rPr>
        <w:t>. Identifiers are the names of variables, methods and classes.</w:t>
      </w:r>
      <w:r w:rsidR="005C45B4">
        <w:rPr>
          <w:rFonts w:hint="eastAsia"/>
        </w:rPr>
        <w:t xml:space="preserve"> They are case-sensitive.</w:t>
      </w:r>
    </w:p>
    <w:p w14:paraId="4966C86C" w14:textId="77777777" w:rsidR="006C11D7" w:rsidRPr="00857B58" w:rsidRDefault="006C11D7" w:rsidP="00857B58"/>
    <w:p w14:paraId="4346CF2D" w14:textId="63BBE43C" w:rsidR="00EE0D22" w:rsidRDefault="001A5E88" w:rsidP="001A5E88">
      <w:pPr>
        <w:pStyle w:val="Heading3"/>
      </w:pPr>
      <w:bookmarkStart w:id="13" w:name="_Toc458718526"/>
      <w:r>
        <w:rPr>
          <w:rFonts w:hint="eastAsia"/>
        </w:rPr>
        <w:t>3.</w:t>
      </w:r>
      <w:r w:rsidR="00EE0D22">
        <w:rPr>
          <w:rFonts w:hint="eastAsia"/>
        </w:rPr>
        <w:t>2.4 Keyword</w:t>
      </w:r>
      <w:bookmarkEnd w:id="13"/>
    </w:p>
    <w:p w14:paraId="0A8EFE17" w14:textId="77777777" w:rsidR="005C45B4" w:rsidRDefault="005C45B4" w:rsidP="005C45B4"/>
    <w:p w14:paraId="2AB66FF4" w14:textId="5530FBBB" w:rsidR="005C45B4" w:rsidRDefault="005C45B4" w:rsidP="005C45B4">
      <w:r>
        <w:t xml:space="preserve">Keywords are reserved </w:t>
      </w:r>
      <w:r w:rsidR="00F2413A">
        <w:t xml:space="preserve">and </w:t>
      </w:r>
      <w:r>
        <w:t xml:space="preserve">cannot be used as identifiers. </w:t>
      </w:r>
    </w:p>
    <w:p w14:paraId="3D7EF0F6" w14:textId="77777777" w:rsidR="005C45B4" w:rsidRDefault="005C45B4" w:rsidP="005C45B4"/>
    <w:p w14:paraId="7285CC66" w14:textId="3A296678" w:rsidR="00AA43BC" w:rsidRPr="00AA43BC" w:rsidRDefault="00AA43BC" w:rsidP="00AA43BC">
      <w:pPr>
        <w:pStyle w:val="ListParagraph"/>
        <w:numPr>
          <w:ilvl w:val="0"/>
          <w:numId w:val="1"/>
        </w:numPr>
        <w:rPr>
          <w:i/>
        </w:rPr>
      </w:pPr>
      <w:r>
        <w:rPr>
          <w:noProof/>
        </w:rPr>
        <mc:AlternateContent>
          <mc:Choice Requires="wps">
            <w:drawing>
              <wp:anchor distT="0" distB="0" distL="114300" distR="114300" simplePos="0" relativeHeight="251703296" behindDoc="0" locked="0" layoutInCell="1" allowOverlap="1" wp14:anchorId="31679016" wp14:editId="3CC23E11">
                <wp:simplePos x="0" y="0"/>
                <wp:positionH relativeFrom="column">
                  <wp:posOffset>13335</wp:posOffset>
                </wp:positionH>
                <wp:positionV relativeFrom="paragraph">
                  <wp:posOffset>328930</wp:posOffset>
                </wp:positionV>
                <wp:extent cx="5956935" cy="1096645"/>
                <wp:effectExtent l="0" t="0" r="37465" b="35560"/>
                <wp:wrapSquare wrapText="bothSides"/>
                <wp:docPr id="10" name="Text Box 10"/>
                <wp:cNvGraphicFramePr/>
                <a:graphic xmlns:a="http://schemas.openxmlformats.org/drawingml/2006/main">
                  <a:graphicData uri="http://schemas.microsoft.com/office/word/2010/wordprocessingShape">
                    <wps:wsp>
                      <wps:cNvSpPr txBox="1"/>
                      <wps:spPr>
                        <a:xfrm>
                          <a:off x="0" y="0"/>
                          <a:ext cx="5956935" cy="1096645"/>
                        </a:xfrm>
                        <a:prstGeom prst="rect">
                          <a:avLst/>
                        </a:prstGeom>
                        <a:ln/>
                      </wps:spPr>
                      <wps:style>
                        <a:lnRef idx="2">
                          <a:schemeClr val="dk1"/>
                        </a:lnRef>
                        <a:fillRef idx="1">
                          <a:schemeClr val="lt1"/>
                        </a:fillRef>
                        <a:effectRef idx="0">
                          <a:schemeClr val="dk1"/>
                        </a:effectRef>
                        <a:fontRef idx="minor">
                          <a:schemeClr val="dk1"/>
                        </a:fontRef>
                      </wps:style>
                      <wps:txbx>
                        <w:txbxContent>
                          <w:p w14:paraId="01AA4524" w14:textId="77777777" w:rsidR="00782585" w:rsidRPr="00BC6F21" w:rsidRDefault="00782585" w:rsidP="005F307B">
                            <w:pPr>
                              <w:pStyle w:val="ListParagraph"/>
                              <w:rPr>
                                <w: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43"/>
                              <w:gridCol w:w="1488"/>
                              <w:gridCol w:w="1516"/>
                              <w:gridCol w:w="1504"/>
                              <w:gridCol w:w="1514"/>
                            </w:tblGrid>
                            <w:tr w:rsidR="00782585" w:rsidRPr="00BC6F21" w14:paraId="713A6B36" w14:textId="77777777" w:rsidTr="00404854">
                              <w:tc>
                                <w:tcPr>
                                  <w:tcW w:w="1508" w:type="dxa"/>
                                </w:tcPr>
                                <w:p w14:paraId="7C2B1C83" w14:textId="77777777" w:rsidR="00782585" w:rsidRPr="00BC6F21" w:rsidRDefault="00782585" w:rsidP="005F307B">
                                  <w:pPr>
                                    <w:jc w:val="center"/>
                                    <w:rPr>
                                      <w:sz w:val="24"/>
                                    </w:rPr>
                                  </w:pPr>
                                  <w:r w:rsidRPr="00BC6F21">
                                    <w:rPr>
                                      <w:sz w:val="24"/>
                                    </w:rPr>
                                    <w:t>for</w:t>
                                  </w:r>
                                </w:p>
                              </w:tc>
                              <w:tc>
                                <w:tcPr>
                                  <w:tcW w:w="1543" w:type="dxa"/>
                                </w:tcPr>
                                <w:p w14:paraId="1CF1D4C4" w14:textId="77777777" w:rsidR="00782585" w:rsidRPr="00BC6F21" w:rsidRDefault="00782585" w:rsidP="005F307B">
                                  <w:pPr>
                                    <w:jc w:val="center"/>
                                    <w:rPr>
                                      <w:i/>
                                      <w:sz w:val="24"/>
                                    </w:rPr>
                                  </w:pPr>
                                  <w:r w:rsidRPr="00BC6F21">
                                    <w:rPr>
                                      <w:i/>
                                      <w:sz w:val="24"/>
                                    </w:rPr>
                                    <w:t>new</w:t>
                                  </w:r>
                                </w:p>
                              </w:tc>
                              <w:tc>
                                <w:tcPr>
                                  <w:tcW w:w="1488" w:type="dxa"/>
                                </w:tcPr>
                                <w:p w14:paraId="047C15EF" w14:textId="77777777" w:rsidR="00782585" w:rsidRPr="00BC6F21" w:rsidRDefault="00782585" w:rsidP="005F307B">
                                  <w:pPr>
                                    <w:jc w:val="center"/>
                                    <w:rPr>
                                      <w:i/>
                                      <w:sz w:val="24"/>
                                    </w:rPr>
                                  </w:pPr>
                                  <w:r w:rsidRPr="00BC6F21">
                                    <w:rPr>
                                      <w:i/>
                                      <w:sz w:val="24"/>
                                    </w:rPr>
                                    <w:t>if</w:t>
                                  </w:r>
                                </w:p>
                              </w:tc>
                              <w:tc>
                                <w:tcPr>
                                  <w:tcW w:w="1516" w:type="dxa"/>
                                </w:tcPr>
                                <w:p w14:paraId="2762242E" w14:textId="77777777" w:rsidR="00782585" w:rsidRPr="00BC6F21" w:rsidRDefault="00782585" w:rsidP="005F307B">
                                  <w:pPr>
                                    <w:jc w:val="center"/>
                                    <w:rPr>
                                      <w:i/>
                                      <w:sz w:val="24"/>
                                    </w:rPr>
                                  </w:pPr>
                                  <w:r w:rsidRPr="00BC6F21">
                                    <w:rPr>
                                      <w:i/>
                                      <w:sz w:val="24"/>
                                    </w:rPr>
                                    <w:t>boolean</w:t>
                                  </w:r>
                                </w:p>
                              </w:tc>
                              <w:tc>
                                <w:tcPr>
                                  <w:tcW w:w="1504" w:type="dxa"/>
                                </w:tcPr>
                                <w:p w14:paraId="7B12AE95" w14:textId="77777777" w:rsidR="00782585" w:rsidRPr="00BC6F21" w:rsidRDefault="00782585" w:rsidP="005F307B">
                                  <w:pPr>
                                    <w:jc w:val="center"/>
                                    <w:rPr>
                                      <w:i/>
                                      <w:sz w:val="24"/>
                                    </w:rPr>
                                  </w:pPr>
                                  <w:r w:rsidRPr="00BC6F21">
                                    <w:rPr>
                                      <w:i/>
                                      <w:sz w:val="24"/>
                                    </w:rPr>
                                    <w:t>this</w:t>
                                  </w:r>
                                </w:p>
                              </w:tc>
                              <w:tc>
                                <w:tcPr>
                                  <w:tcW w:w="1514" w:type="dxa"/>
                                </w:tcPr>
                                <w:p w14:paraId="16C07AF9" w14:textId="77777777" w:rsidR="00782585" w:rsidRPr="00BC6F21" w:rsidRDefault="00782585" w:rsidP="005F307B">
                                  <w:pPr>
                                    <w:jc w:val="center"/>
                                    <w:rPr>
                                      <w:i/>
                                      <w:sz w:val="24"/>
                                    </w:rPr>
                                  </w:pPr>
                                  <w:r w:rsidRPr="00BC6F21">
                                    <w:rPr>
                                      <w:i/>
                                      <w:sz w:val="24"/>
                                    </w:rPr>
                                    <w:t>break</w:t>
                                  </w:r>
                                </w:p>
                              </w:tc>
                            </w:tr>
                            <w:tr w:rsidR="00782585" w:rsidRPr="00BC6F21" w14:paraId="3F86F777" w14:textId="77777777" w:rsidTr="00404854">
                              <w:tc>
                                <w:tcPr>
                                  <w:tcW w:w="1508" w:type="dxa"/>
                                </w:tcPr>
                                <w:p w14:paraId="692FDEC4" w14:textId="77777777" w:rsidR="00782585" w:rsidRPr="00BC6F21" w:rsidRDefault="00782585" w:rsidP="005F307B">
                                  <w:pPr>
                                    <w:jc w:val="center"/>
                                    <w:rPr>
                                      <w:i/>
                                      <w:sz w:val="24"/>
                                    </w:rPr>
                                  </w:pPr>
                                  <w:r w:rsidRPr="00BC6F21">
                                    <w:rPr>
                                      <w:i/>
                                      <w:sz w:val="24"/>
                                    </w:rPr>
                                    <w:t>double</w:t>
                                  </w:r>
                                </w:p>
                              </w:tc>
                              <w:tc>
                                <w:tcPr>
                                  <w:tcW w:w="1543" w:type="dxa"/>
                                </w:tcPr>
                                <w:p w14:paraId="6C81F19F" w14:textId="77777777" w:rsidR="00782585" w:rsidRPr="00BC6F21" w:rsidRDefault="00782585" w:rsidP="005F307B">
                                  <w:pPr>
                                    <w:jc w:val="center"/>
                                    <w:rPr>
                                      <w:i/>
                                      <w:sz w:val="24"/>
                                    </w:rPr>
                                  </w:pPr>
                                  <w:r w:rsidRPr="00BC6F21">
                                    <w:rPr>
                                      <w:i/>
                                      <w:sz w:val="24"/>
                                    </w:rPr>
                                    <w:t>implements</w:t>
                                  </w:r>
                                </w:p>
                              </w:tc>
                              <w:tc>
                                <w:tcPr>
                                  <w:tcW w:w="1488" w:type="dxa"/>
                                </w:tcPr>
                                <w:p w14:paraId="501F5A98" w14:textId="77777777" w:rsidR="00782585" w:rsidRPr="00BC6F21" w:rsidRDefault="00782585" w:rsidP="005F307B">
                                  <w:pPr>
                                    <w:jc w:val="center"/>
                                    <w:rPr>
                                      <w:i/>
                                      <w:sz w:val="24"/>
                                    </w:rPr>
                                  </w:pPr>
                                  <w:r w:rsidRPr="00BC6F21">
                                    <w:rPr>
                                      <w:i/>
                                      <w:sz w:val="24"/>
                                    </w:rPr>
                                    <w:t>else</w:t>
                                  </w:r>
                                </w:p>
                              </w:tc>
                              <w:tc>
                                <w:tcPr>
                                  <w:tcW w:w="1516" w:type="dxa"/>
                                </w:tcPr>
                                <w:p w14:paraId="5DE3608B" w14:textId="77777777" w:rsidR="00782585" w:rsidRPr="00BC6F21" w:rsidRDefault="00782585" w:rsidP="005F307B">
                                  <w:pPr>
                                    <w:jc w:val="center"/>
                                    <w:rPr>
                                      <w:i/>
                                      <w:sz w:val="24"/>
                                    </w:rPr>
                                  </w:pPr>
                                  <w:r w:rsidRPr="00BC6F21">
                                    <w:rPr>
                                      <w:i/>
                                      <w:sz w:val="24"/>
                                    </w:rPr>
                                    <w:t>import</w:t>
                                  </w:r>
                                </w:p>
                              </w:tc>
                              <w:tc>
                                <w:tcPr>
                                  <w:tcW w:w="1504" w:type="dxa"/>
                                </w:tcPr>
                                <w:p w14:paraId="76FBA0D7" w14:textId="77777777" w:rsidR="00782585" w:rsidRPr="00BC6F21" w:rsidRDefault="00782585" w:rsidP="005F307B">
                                  <w:pPr>
                                    <w:jc w:val="center"/>
                                    <w:rPr>
                                      <w:i/>
                                      <w:sz w:val="24"/>
                                    </w:rPr>
                                  </w:pPr>
                                  <w:r w:rsidRPr="00BC6F21">
                                    <w:rPr>
                                      <w:i/>
                                      <w:sz w:val="24"/>
                                    </w:rPr>
                                    <w:t>return</w:t>
                                  </w:r>
                                </w:p>
                              </w:tc>
                              <w:tc>
                                <w:tcPr>
                                  <w:tcW w:w="1514" w:type="dxa"/>
                                </w:tcPr>
                                <w:p w14:paraId="2E564AF9" w14:textId="77777777" w:rsidR="00782585" w:rsidRPr="00BC6F21" w:rsidRDefault="00782585" w:rsidP="005F307B">
                                  <w:pPr>
                                    <w:jc w:val="center"/>
                                    <w:rPr>
                                      <w:i/>
                                      <w:sz w:val="24"/>
                                    </w:rPr>
                                  </w:pPr>
                                  <w:r w:rsidRPr="00BC6F21">
                                    <w:rPr>
                                      <w:i/>
                                      <w:sz w:val="24"/>
                                    </w:rPr>
                                    <w:t>extends</w:t>
                                  </w:r>
                                </w:p>
                              </w:tc>
                            </w:tr>
                            <w:tr w:rsidR="00782585" w:rsidRPr="00BC6F21" w14:paraId="0BC9DB05" w14:textId="77777777" w:rsidTr="00404854">
                              <w:tc>
                                <w:tcPr>
                                  <w:tcW w:w="1508" w:type="dxa"/>
                                </w:tcPr>
                                <w:p w14:paraId="37D0753C" w14:textId="77777777" w:rsidR="00782585" w:rsidRPr="00BC6F21" w:rsidRDefault="00782585" w:rsidP="005F307B">
                                  <w:pPr>
                                    <w:jc w:val="center"/>
                                    <w:rPr>
                                      <w:i/>
                                      <w:sz w:val="24"/>
                                    </w:rPr>
                                  </w:pPr>
                                  <w:r w:rsidRPr="00BC6F21">
                                    <w:rPr>
                                      <w:i/>
                                      <w:sz w:val="24"/>
                                    </w:rPr>
                                    <w:t>int</w:t>
                                  </w:r>
                                </w:p>
                              </w:tc>
                              <w:tc>
                                <w:tcPr>
                                  <w:tcW w:w="1543" w:type="dxa"/>
                                </w:tcPr>
                                <w:p w14:paraId="532E52F1" w14:textId="77777777" w:rsidR="00782585" w:rsidRPr="00BC6F21" w:rsidRDefault="00782585" w:rsidP="005F307B">
                                  <w:pPr>
                                    <w:jc w:val="center"/>
                                    <w:rPr>
                                      <w:i/>
                                      <w:sz w:val="24"/>
                                    </w:rPr>
                                  </w:pPr>
                                  <w:r w:rsidRPr="00BC6F21">
                                    <w:rPr>
                                      <w:i/>
                                      <w:sz w:val="24"/>
                                    </w:rPr>
                                    <w:t>char</w:t>
                                  </w:r>
                                </w:p>
                              </w:tc>
                              <w:tc>
                                <w:tcPr>
                                  <w:tcW w:w="1488" w:type="dxa"/>
                                </w:tcPr>
                                <w:p w14:paraId="3330C0B7" w14:textId="371C65B9" w:rsidR="00782585" w:rsidRPr="00BC6F21" w:rsidRDefault="00782585" w:rsidP="00404854">
                                  <w:pPr>
                                    <w:jc w:val="center"/>
                                    <w:rPr>
                                      <w:i/>
                                      <w:sz w:val="24"/>
                                    </w:rPr>
                                  </w:pPr>
                                  <w:r w:rsidRPr="00BC6F21">
                                    <w:rPr>
                                      <w:i/>
                                      <w:sz w:val="24"/>
                                    </w:rPr>
                                    <w:t>void</w:t>
                                  </w:r>
                                </w:p>
                              </w:tc>
                              <w:tc>
                                <w:tcPr>
                                  <w:tcW w:w="1516" w:type="dxa"/>
                                </w:tcPr>
                                <w:p w14:paraId="705E0C29" w14:textId="704CF0A9" w:rsidR="00782585" w:rsidRPr="00BC6F21" w:rsidRDefault="00782585" w:rsidP="00404854">
                                  <w:pPr>
                                    <w:jc w:val="center"/>
                                    <w:rPr>
                                      <w:i/>
                                      <w:sz w:val="24"/>
                                    </w:rPr>
                                  </w:pPr>
                                  <w:r w:rsidRPr="00BC6F21">
                                    <w:rPr>
                                      <w:i/>
                                      <w:sz w:val="24"/>
                                    </w:rPr>
                                    <w:t>class</w:t>
                                  </w:r>
                                </w:p>
                              </w:tc>
                              <w:tc>
                                <w:tcPr>
                                  <w:tcW w:w="1504" w:type="dxa"/>
                                </w:tcPr>
                                <w:p w14:paraId="63057F5F" w14:textId="1A59D1AD" w:rsidR="00782585" w:rsidRPr="00BC6F21" w:rsidRDefault="00782585" w:rsidP="005F307B">
                                  <w:pPr>
                                    <w:jc w:val="center"/>
                                    <w:rPr>
                                      <w:i/>
                                      <w:sz w:val="24"/>
                                    </w:rPr>
                                  </w:pPr>
                                  <w:r w:rsidRPr="00BC6F21">
                                    <w:rPr>
                                      <w:i/>
                                      <w:sz w:val="24"/>
                                    </w:rPr>
                                    <w:t>float</w:t>
                                  </w:r>
                                </w:p>
                              </w:tc>
                              <w:tc>
                                <w:tcPr>
                                  <w:tcW w:w="1514" w:type="dxa"/>
                                </w:tcPr>
                                <w:p w14:paraId="64F450BA" w14:textId="220142D8" w:rsidR="00782585" w:rsidRPr="00BC6F21" w:rsidRDefault="00782585" w:rsidP="005F307B">
                                  <w:pPr>
                                    <w:jc w:val="center"/>
                                    <w:rPr>
                                      <w:i/>
                                      <w:sz w:val="24"/>
                                    </w:rPr>
                                  </w:pPr>
                                  <w:r>
                                    <w:rPr>
                                      <w:i/>
                                      <w:sz w:val="24"/>
                                    </w:rPr>
                                    <w:t>while</w:t>
                                  </w:r>
                                </w:p>
                              </w:tc>
                            </w:tr>
                          </w:tbl>
                          <w:p w14:paraId="33AAF9F3" w14:textId="77777777" w:rsidR="00782585" w:rsidRPr="00BC6F21" w:rsidRDefault="00782585">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79016" id="Text Box 10" o:spid="_x0000_s1030" type="#_x0000_t202" style="position:absolute;left:0;text-align:left;margin-left:1.05pt;margin-top:25.9pt;width:469.05pt;height:86.3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" fillcolor="white [3201]" strokecolor="black [3200]" strokeweight="1pt">
                <v:textbox style="mso-fit-shape-to-text:t">
                  <w:txbxContent>
                    <w:p w14:paraId="01AA4524" w14:textId="77777777" w:rsidR="00782585" w:rsidRPr="00BC6F21" w:rsidRDefault="00782585" w:rsidP="005F307B">
                      <w:pPr>
                        <w:pStyle w:val="ListParagraph"/>
                        <w:rPr>
                          <w: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8"/>
                        <w:gridCol w:w="1543"/>
                        <w:gridCol w:w="1488"/>
                        <w:gridCol w:w="1516"/>
                        <w:gridCol w:w="1504"/>
                        <w:gridCol w:w="1514"/>
                      </w:tblGrid>
                      <w:tr w:rsidR="00782585" w:rsidRPr="00BC6F21" w14:paraId="713A6B36" w14:textId="77777777" w:rsidTr="00404854">
                        <w:tc>
                          <w:tcPr>
                            <w:tcW w:w="1508" w:type="dxa"/>
                          </w:tcPr>
                          <w:p w14:paraId="7C2B1C83" w14:textId="77777777" w:rsidR="00782585" w:rsidRPr="00BC6F21" w:rsidRDefault="00782585" w:rsidP="005F307B">
                            <w:pPr>
                              <w:jc w:val="center"/>
                              <w:rPr>
                                <w:sz w:val="24"/>
                              </w:rPr>
                            </w:pPr>
                            <w:r w:rsidRPr="00BC6F21">
                              <w:rPr>
                                <w:sz w:val="24"/>
                              </w:rPr>
                              <w:t>for</w:t>
                            </w:r>
                          </w:p>
                        </w:tc>
                        <w:tc>
                          <w:tcPr>
                            <w:tcW w:w="1543" w:type="dxa"/>
                          </w:tcPr>
                          <w:p w14:paraId="1CF1D4C4" w14:textId="77777777" w:rsidR="00782585" w:rsidRPr="00BC6F21" w:rsidRDefault="00782585" w:rsidP="005F307B">
                            <w:pPr>
                              <w:jc w:val="center"/>
                              <w:rPr>
                                <w:i/>
                                <w:sz w:val="24"/>
                              </w:rPr>
                            </w:pPr>
                            <w:r w:rsidRPr="00BC6F21">
                              <w:rPr>
                                <w:i/>
                                <w:sz w:val="24"/>
                              </w:rPr>
                              <w:t>new</w:t>
                            </w:r>
                          </w:p>
                        </w:tc>
                        <w:tc>
                          <w:tcPr>
                            <w:tcW w:w="1488" w:type="dxa"/>
                          </w:tcPr>
                          <w:p w14:paraId="047C15EF" w14:textId="77777777" w:rsidR="00782585" w:rsidRPr="00BC6F21" w:rsidRDefault="00782585" w:rsidP="005F307B">
                            <w:pPr>
                              <w:jc w:val="center"/>
                              <w:rPr>
                                <w:i/>
                                <w:sz w:val="24"/>
                              </w:rPr>
                            </w:pPr>
                            <w:r w:rsidRPr="00BC6F21">
                              <w:rPr>
                                <w:i/>
                                <w:sz w:val="24"/>
                              </w:rPr>
                              <w:t>if</w:t>
                            </w:r>
                          </w:p>
                        </w:tc>
                        <w:tc>
                          <w:tcPr>
                            <w:tcW w:w="1516" w:type="dxa"/>
                          </w:tcPr>
                          <w:p w14:paraId="2762242E" w14:textId="77777777" w:rsidR="00782585" w:rsidRPr="00BC6F21" w:rsidRDefault="00782585" w:rsidP="005F307B">
                            <w:pPr>
                              <w:jc w:val="center"/>
                              <w:rPr>
                                <w:i/>
                                <w:sz w:val="24"/>
                              </w:rPr>
                            </w:pPr>
                            <w:r w:rsidRPr="00BC6F21">
                              <w:rPr>
                                <w:i/>
                                <w:sz w:val="24"/>
                              </w:rPr>
                              <w:t>boolean</w:t>
                            </w:r>
                          </w:p>
                        </w:tc>
                        <w:tc>
                          <w:tcPr>
                            <w:tcW w:w="1504" w:type="dxa"/>
                          </w:tcPr>
                          <w:p w14:paraId="7B12AE95" w14:textId="77777777" w:rsidR="00782585" w:rsidRPr="00BC6F21" w:rsidRDefault="00782585" w:rsidP="005F307B">
                            <w:pPr>
                              <w:jc w:val="center"/>
                              <w:rPr>
                                <w:i/>
                                <w:sz w:val="24"/>
                              </w:rPr>
                            </w:pPr>
                            <w:r w:rsidRPr="00BC6F21">
                              <w:rPr>
                                <w:i/>
                                <w:sz w:val="24"/>
                              </w:rPr>
                              <w:t>this</w:t>
                            </w:r>
                          </w:p>
                        </w:tc>
                        <w:tc>
                          <w:tcPr>
                            <w:tcW w:w="1514" w:type="dxa"/>
                          </w:tcPr>
                          <w:p w14:paraId="16C07AF9" w14:textId="77777777" w:rsidR="00782585" w:rsidRPr="00BC6F21" w:rsidRDefault="00782585" w:rsidP="005F307B">
                            <w:pPr>
                              <w:jc w:val="center"/>
                              <w:rPr>
                                <w:i/>
                                <w:sz w:val="24"/>
                              </w:rPr>
                            </w:pPr>
                            <w:r w:rsidRPr="00BC6F21">
                              <w:rPr>
                                <w:i/>
                                <w:sz w:val="24"/>
                              </w:rPr>
                              <w:t>break</w:t>
                            </w:r>
                          </w:p>
                        </w:tc>
                      </w:tr>
                      <w:tr w:rsidR="00782585" w:rsidRPr="00BC6F21" w14:paraId="3F86F777" w14:textId="77777777" w:rsidTr="00404854">
                        <w:tc>
                          <w:tcPr>
                            <w:tcW w:w="1508" w:type="dxa"/>
                          </w:tcPr>
                          <w:p w14:paraId="692FDEC4" w14:textId="77777777" w:rsidR="00782585" w:rsidRPr="00BC6F21" w:rsidRDefault="00782585" w:rsidP="005F307B">
                            <w:pPr>
                              <w:jc w:val="center"/>
                              <w:rPr>
                                <w:i/>
                                <w:sz w:val="24"/>
                              </w:rPr>
                            </w:pPr>
                            <w:r w:rsidRPr="00BC6F21">
                              <w:rPr>
                                <w:i/>
                                <w:sz w:val="24"/>
                              </w:rPr>
                              <w:t>double</w:t>
                            </w:r>
                          </w:p>
                        </w:tc>
                        <w:tc>
                          <w:tcPr>
                            <w:tcW w:w="1543" w:type="dxa"/>
                          </w:tcPr>
                          <w:p w14:paraId="6C81F19F" w14:textId="77777777" w:rsidR="00782585" w:rsidRPr="00BC6F21" w:rsidRDefault="00782585" w:rsidP="005F307B">
                            <w:pPr>
                              <w:jc w:val="center"/>
                              <w:rPr>
                                <w:i/>
                                <w:sz w:val="24"/>
                              </w:rPr>
                            </w:pPr>
                            <w:r w:rsidRPr="00BC6F21">
                              <w:rPr>
                                <w:i/>
                                <w:sz w:val="24"/>
                              </w:rPr>
                              <w:t>implements</w:t>
                            </w:r>
                          </w:p>
                        </w:tc>
                        <w:tc>
                          <w:tcPr>
                            <w:tcW w:w="1488" w:type="dxa"/>
                          </w:tcPr>
                          <w:p w14:paraId="501F5A98" w14:textId="77777777" w:rsidR="00782585" w:rsidRPr="00BC6F21" w:rsidRDefault="00782585" w:rsidP="005F307B">
                            <w:pPr>
                              <w:jc w:val="center"/>
                              <w:rPr>
                                <w:i/>
                                <w:sz w:val="24"/>
                              </w:rPr>
                            </w:pPr>
                            <w:r w:rsidRPr="00BC6F21">
                              <w:rPr>
                                <w:i/>
                                <w:sz w:val="24"/>
                              </w:rPr>
                              <w:t>else</w:t>
                            </w:r>
                          </w:p>
                        </w:tc>
                        <w:tc>
                          <w:tcPr>
                            <w:tcW w:w="1516" w:type="dxa"/>
                          </w:tcPr>
                          <w:p w14:paraId="5DE3608B" w14:textId="77777777" w:rsidR="00782585" w:rsidRPr="00BC6F21" w:rsidRDefault="00782585" w:rsidP="005F307B">
                            <w:pPr>
                              <w:jc w:val="center"/>
                              <w:rPr>
                                <w:i/>
                                <w:sz w:val="24"/>
                              </w:rPr>
                            </w:pPr>
                            <w:r w:rsidRPr="00BC6F21">
                              <w:rPr>
                                <w:i/>
                                <w:sz w:val="24"/>
                              </w:rPr>
                              <w:t>import</w:t>
                            </w:r>
                          </w:p>
                        </w:tc>
                        <w:tc>
                          <w:tcPr>
                            <w:tcW w:w="1504" w:type="dxa"/>
                          </w:tcPr>
                          <w:p w14:paraId="76FBA0D7" w14:textId="77777777" w:rsidR="00782585" w:rsidRPr="00BC6F21" w:rsidRDefault="00782585" w:rsidP="005F307B">
                            <w:pPr>
                              <w:jc w:val="center"/>
                              <w:rPr>
                                <w:i/>
                                <w:sz w:val="24"/>
                              </w:rPr>
                            </w:pPr>
                            <w:r w:rsidRPr="00BC6F21">
                              <w:rPr>
                                <w:i/>
                                <w:sz w:val="24"/>
                              </w:rPr>
                              <w:t>return</w:t>
                            </w:r>
                          </w:p>
                        </w:tc>
                        <w:tc>
                          <w:tcPr>
                            <w:tcW w:w="1514" w:type="dxa"/>
                          </w:tcPr>
                          <w:p w14:paraId="2E564AF9" w14:textId="77777777" w:rsidR="00782585" w:rsidRPr="00BC6F21" w:rsidRDefault="00782585" w:rsidP="005F307B">
                            <w:pPr>
                              <w:jc w:val="center"/>
                              <w:rPr>
                                <w:i/>
                                <w:sz w:val="24"/>
                              </w:rPr>
                            </w:pPr>
                            <w:r w:rsidRPr="00BC6F21">
                              <w:rPr>
                                <w:i/>
                                <w:sz w:val="24"/>
                              </w:rPr>
                              <w:t>extends</w:t>
                            </w:r>
                          </w:p>
                        </w:tc>
                      </w:tr>
                      <w:tr w:rsidR="00782585" w:rsidRPr="00BC6F21" w14:paraId="0BC9DB05" w14:textId="77777777" w:rsidTr="00404854">
                        <w:tc>
                          <w:tcPr>
                            <w:tcW w:w="1508" w:type="dxa"/>
                          </w:tcPr>
                          <w:p w14:paraId="37D0753C" w14:textId="77777777" w:rsidR="00782585" w:rsidRPr="00BC6F21" w:rsidRDefault="00782585" w:rsidP="005F307B">
                            <w:pPr>
                              <w:jc w:val="center"/>
                              <w:rPr>
                                <w:i/>
                                <w:sz w:val="24"/>
                              </w:rPr>
                            </w:pPr>
                            <w:r w:rsidRPr="00BC6F21">
                              <w:rPr>
                                <w:i/>
                                <w:sz w:val="24"/>
                              </w:rPr>
                              <w:t>int</w:t>
                            </w:r>
                          </w:p>
                        </w:tc>
                        <w:tc>
                          <w:tcPr>
                            <w:tcW w:w="1543" w:type="dxa"/>
                          </w:tcPr>
                          <w:p w14:paraId="532E52F1" w14:textId="77777777" w:rsidR="00782585" w:rsidRPr="00BC6F21" w:rsidRDefault="00782585" w:rsidP="005F307B">
                            <w:pPr>
                              <w:jc w:val="center"/>
                              <w:rPr>
                                <w:i/>
                                <w:sz w:val="24"/>
                              </w:rPr>
                            </w:pPr>
                            <w:r w:rsidRPr="00BC6F21">
                              <w:rPr>
                                <w:i/>
                                <w:sz w:val="24"/>
                              </w:rPr>
                              <w:t>char</w:t>
                            </w:r>
                          </w:p>
                        </w:tc>
                        <w:tc>
                          <w:tcPr>
                            <w:tcW w:w="1488" w:type="dxa"/>
                          </w:tcPr>
                          <w:p w14:paraId="3330C0B7" w14:textId="371C65B9" w:rsidR="00782585" w:rsidRPr="00BC6F21" w:rsidRDefault="00782585" w:rsidP="00404854">
                            <w:pPr>
                              <w:jc w:val="center"/>
                              <w:rPr>
                                <w:i/>
                                <w:sz w:val="24"/>
                              </w:rPr>
                            </w:pPr>
                            <w:r w:rsidRPr="00BC6F21">
                              <w:rPr>
                                <w:i/>
                                <w:sz w:val="24"/>
                              </w:rPr>
                              <w:t>void</w:t>
                            </w:r>
                          </w:p>
                        </w:tc>
                        <w:tc>
                          <w:tcPr>
                            <w:tcW w:w="1516" w:type="dxa"/>
                          </w:tcPr>
                          <w:p w14:paraId="705E0C29" w14:textId="704CF0A9" w:rsidR="00782585" w:rsidRPr="00BC6F21" w:rsidRDefault="00782585" w:rsidP="00404854">
                            <w:pPr>
                              <w:jc w:val="center"/>
                              <w:rPr>
                                <w:i/>
                                <w:sz w:val="24"/>
                              </w:rPr>
                            </w:pPr>
                            <w:r w:rsidRPr="00BC6F21">
                              <w:rPr>
                                <w:i/>
                                <w:sz w:val="24"/>
                              </w:rPr>
                              <w:t>class</w:t>
                            </w:r>
                          </w:p>
                        </w:tc>
                        <w:tc>
                          <w:tcPr>
                            <w:tcW w:w="1504" w:type="dxa"/>
                          </w:tcPr>
                          <w:p w14:paraId="63057F5F" w14:textId="1A59D1AD" w:rsidR="00782585" w:rsidRPr="00BC6F21" w:rsidRDefault="00782585" w:rsidP="005F307B">
                            <w:pPr>
                              <w:jc w:val="center"/>
                              <w:rPr>
                                <w:i/>
                                <w:sz w:val="24"/>
                              </w:rPr>
                            </w:pPr>
                            <w:r w:rsidRPr="00BC6F21">
                              <w:rPr>
                                <w:i/>
                                <w:sz w:val="24"/>
                              </w:rPr>
                              <w:t>float</w:t>
                            </w:r>
                          </w:p>
                        </w:tc>
                        <w:tc>
                          <w:tcPr>
                            <w:tcW w:w="1514" w:type="dxa"/>
                          </w:tcPr>
                          <w:p w14:paraId="64F450BA" w14:textId="220142D8" w:rsidR="00782585" w:rsidRPr="00BC6F21" w:rsidRDefault="00782585" w:rsidP="005F307B">
                            <w:pPr>
                              <w:jc w:val="center"/>
                              <w:rPr>
                                <w:i/>
                                <w:sz w:val="24"/>
                              </w:rPr>
                            </w:pPr>
                            <w:r>
                              <w:rPr>
                                <w:i/>
                                <w:sz w:val="24"/>
                              </w:rPr>
                              <w:t>while</w:t>
                            </w:r>
                          </w:p>
                        </w:tc>
                      </w:tr>
                    </w:tbl>
                    <w:p w14:paraId="33AAF9F3" w14:textId="77777777" w:rsidR="00782585" w:rsidRPr="00BC6F21" w:rsidRDefault="00782585">
                      <w:pPr>
                        <w:rPr>
                          <w:sz w:val="28"/>
                        </w:rPr>
                      </w:pPr>
                    </w:p>
                  </w:txbxContent>
                </v:textbox>
                <w10:wrap type="square"/>
              </v:shape>
            </w:pict>
          </mc:Fallback>
        </mc:AlternateContent>
      </w:r>
      <w:r w:rsidR="005C45B4" w:rsidRPr="005F307B">
        <w:rPr>
          <w:i/>
        </w:rPr>
        <w:t>Keyword:</w:t>
      </w:r>
    </w:p>
    <w:p w14:paraId="6795A272" w14:textId="77777777" w:rsidR="00AA43BC" w:rsidRDefault="00AA43BC" w:rsidP="000C4EE5">
      <w:pPr>
        <w:pStyle w:val="Heading2"/>
      </w:pPr>
    </w:p>
    <w:p w14:paraId="34924F01" w14:textId="3A2FAF9C" w:rsidR="0002469D" w:rsidRDefault="001A5E88" w:rsidP="001A5E88">
      <w:pPr>
        <w:pStyle w:val="Heading3"/>
      </w:pPr>
      <w:bookmarkStart w:id="14" w:name="_Toc458718527"/>
      <w:r>
        <w:rPr>
          <w:rFonts w:hint="eastAsia"/>
        </w:rPr>
        <w:t>3.</w:t>
      </w:r>
      <w:r w:rsidR="00EE0D22">
        <w:rPr>
          <w:rFonts w:hint="eastAsia"/>
        </w:rPr>
        <w:t>2.5 Literals</w:t>
      </w:r>
      <w:bookmarkEnd w:id="14"/>
    </w:p>
    <w:p w14:paraId="2EC90A12" w14:textId="77777777" w:rsidR="007F5262" w:rsidRDefault="007F5262" w:rsidP="007F5262"/>
    <w:p w14:paraId="719422E9" w14:textId="6713D0F4" w:rsidR="007F5262" w:rsidRDefault="001B44F8" w:rsidP="0067016B">
      <w:pPr>
        <w:jc w:val="both"/>
      </w:pPr>
      <w:r>
        <w:t xml:space="preserve">Literals are syntactic representations of </w:t>
      </w:r>
      <w:r w:rsidR="00B16234">
        <w:t>numeric, character, boolean or string data.</w:t>
      </w:r>
      <w:r w:rsidR="00D04B67">
        <w:t xml:space="preserve"> They are used for representing values in programs. </w:t>
      </w:r>
    </w:p>
    <w:p w14:paraId="11CB71A1" w14:textId="77777777" w:rsidR="00D04B67" w:rsidRDefault="00D04B67" w:rsidP="000C4EE5">
      <w:pPr>
        <w:pStyle w:val="Heading2"/>
      </w:pPr>
    </w:p>
    <w:p w14:paraId="44D2DBF2" w14:textId="5270B708" w:rsidR="00D04B67" w:rsidRDefault="001A5E88" w:rsidP="001A5E88">
      <w:pPr>
        <w:pStyle w:val="Heading4"/>
      </w:pPr>
      <w:r>
        <w:rPr>
          <w:rFonts w:hint="eastAsia"/>
        </w:rPr>
        <w:t>3.</w:t>
      </w:r>
      <w:r w:rsidR="00D04B67">
        <w:t>2.5.1 Boolean Literals</w:t>
      </w:r>
    </w:p>
    <w:p w14:paraId="0E2B0C88" w14:textId="77777777" w:rsidR="00D70E1F" w:rsidRPr="00D70E1F" w:rsidRDefault="00D70E1F" w:rsidP="00D70E1F"/>
    <w:p w14:paraId="77B44F0B" w14:textId="0944CE4C" w:rsidR="00D70E1F" w:rsidRDefault="00D70E1F" w:rsidP="00D70E1F">
      <w:r>
        <w:t>There are two boolean literals:</w:t>
      </w:r>
    </w:p>
    <w:p w14:paraId="0E5D2C31" w14:textId="77777777" w:rsidR="00D70E1F" w:rsidRDefault="00D70E1F" w:rsidP="00D70E1F"/>
    <w:p w14:paraId="3CA483B3" w14:textId="391EF508" w:rsidR="00D70E1F" w:rsidRDefault="00D70E1F" w:rsidP="005F30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307B">
        <w:rPr>
          <w:rFonts w:ascii="Menlo" w:hAnsi="Menlo" w:cs="Menlo"/>
          <w:b/>
          <w:bCs/>
          <w:color w:val="000080"/>
          <w:sz w:val="21"/>
          <w:szCs w:val="18"/>
        </w:rPr>
        <w:t xml:space="preserve">true </w:t>
      </w:r>
      <w:r>
        <w:t>represents a true Boolean value</w:t>
      </w:r>
    </w:p>
    <w:p w14:paraId="2390A3B8" w14:textId="737943CD" w:rsidR="00D70E1F" w:rsidRDefault="00D70E1F" w:rsidP="005F30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307B">
        <w:rPr>
          <w:rFonts w:ascii="Menlo" w:hAnsi="Menlo" w:cs="Menlo"/>
          <w:b/>
          <w:bCs/>
          <w:color w:val="000080"/>
          <w:sz w:val="21"/>
          <w:szCs w:val="18"/>
        </w:rPr>
        <w:t xml:space="preserve">false </w:t>
      </w:r>
      <w:r>
        <w:t>represents a false Boolean value</w:t>
      </w:r>
    </w:p>
    <w:p w14:paraId="15D8CC36" w14:textId="77777777" w:rsidR="00D70E1F" w:rsidRPr="00D70E1F" w:rsidRDefault="00D70E1F" w:rsidP="00D70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18"/>
        </w:rPr>
      </w:pPr>
    </w:p>
    <w:p w14:paraId="257F8876" w14:textId="3C7A9A54" w:rsidR="00E83142" w:rsidRDefault="001A5E88" w:rsidP="001A5E88">
      <w:pPr>
        <w:pStyle w:val="Heading4"/>
      </w:pPr>
      <w:r>
        <w:rPr>
          <w:rFonts w:hint="eastAsia"/>
        </w:rPr>
        <w:t>3.</w:t>
      </w:r>
      <w:r w:rsidR="00E83142">
        <w:t>2.5.2</w:t>
      </w:r>
      <w:r w:rsidR="00D07AD9">
        <w:t xml:space="preserve"> Integer Literals</w:t>
      </w:r>
    </w:p>
    <w:p w14:paraId="2C4F69D0" w14:textId="77777777" w:rsidR="00D07AD9" w:rsidRDefault="00D07AD9" w:rsidP="00D70E1F"/>
    <w:p w14:paraId="767718D9" w14:textId="2436CB71" w:rsidR="00544D3D" w:rsidRPr="00544D3D" w:rsidRDefault="00544D3D" w:rsidP="0067016B">
      <w:pPr>
        <w:jc w:val="both"/>
      </w:pPr>
      <w:r>
        <w:t xml:space="preserve">Integer numbers in Liva are in decimal format. Negative decimal numbers such as </w:t>
      </w:r>
      <w:r w:rsidRPr="00544D3D">
        <w:rPr>
          <w:rFonts w:ascii="Menlo" w:hAnsi="Menlo" w:cs="Menlo"/>
          <w:color w:val="000000"/>
          <w:sz w:val="20"/>
          <w:szCs w:val="18"/>
        </w:rPr>
        <w:t>-</w:t>
      </w:r>
      <w:r w:rsidRPr="00544D3D">
        <w:rPr>
          <w:rFonts w:ascii="Menlo" w:hAnsi="Menlo" w:cs="Menlo"/>
          <w:color w:val="0000FF"/>
          <w:sz w:val="20"/>
          <w:szCs w:val="18"/>
        </w:rPr>
        <w:t>10</w:t>
      </w:r>
      <w:r>
        <w:rPr>
          <w:rFonts w:ascii="Menlo" w:hAnsi="Menlo" w:cs="Menlo"/>
          <w:color w:val="0000FF"/>
          <w:sz w:val="20"/>
          <w:szCs w:val="18"/>
        </w:rPr>
        <w:t xml:space="preserve"> </w:t>
      </w:r>
      <w:r>
        <w:t>are actually expressions consisting of the operator ‘</w:t>
      </w:r>
      <w:r w:rsidRPr="00544D3D">
        <w:rPr>
          <w:rFonts w:ascii="Menlo" w:hAnsi="Menlo" w:cs="Menlo"/>
          <w:color w:val="000000"/>
          <w:sz w:val="20"/>
          <w:szCs w:val="18"/>
        </w:rPr>
        <w:t>-</w:t>
      </w:r>
      <w:r w:rsidR="00310D2F">
        <w:t>’ and</w:t>
      </w:r>
      <w:r>
        <w:t xml:space="preserve"> integer literal.</w:t>
      </w:r>
      <w:r w:rsidR="00310D2F">
        <w:t xml:space="preserve"> The primitive type of integer literal is </w:t>
      </w:r>
      <w:r w:rsidR="00310D2F">
        <w:rPr>
          <w:rFonts w:ascii="Menlo" w:hAnsi="Menlo" w:cs="Menlo"/>
          <w:b/>
          <w:bCs/>
          <w:color w:val="000080"/>
          <w:sz w:val="21"/>
          <w:szCs w:val="18"/>
        </w:rPr>
        <w:t>int</w:t>
      </w:r>
      <w:r w:rsidR="00DA7E87">
        <w:t>.</w:t>
      </w:r>
    </w:p>
    <w:p w14:paraId="652772FC" w14:textId="77777777" w:rsidR="00DA7E87" w:rsidRDefault="00DA7E87" w:rsidP="00846499">
      <w:pPr>
        <w:pStyle w:val="Heading3"/>
      </w:pPr>
    </w:p>
    <w:p w14:paraId="6AB8163A" w14:textId="467F68F3" w:rsidR="009569E6" w:rsidRDefault="001A5E88" w:rsidP="001A5E88">
      <w:pPr>
        <w:pStyle w:val="Heading4"/>
      </w:pPr>
      <w:r>
        <w:rPr>
          <w:rFonts w:hint="eastAsia"/>
        </w:rPr>
        <w:t>3.</w:t>
      </w:r>
      <w:r w:rsidR="009569E6">
        <w:t>2.5.3 Floating Point Literals</w:t>
      </w:r>
    </w:p>
    <w:p w14:paraId="1801F80E" w14:textId="77777777" w:rsidR="00544D3D" w:rsidRDefault="00544D3D" w:rsidP="00D70E1F"/>
    <w:p w14:paraId="4FEF23AC" w14:textId="04F26F4B" w:rsidR="003A7484" w:rsidRDefault="00864A13" w:rsidP="00D70E1F">
      <w:r>
        <w:t>Floating point numbers are</w:t>
      </w:r>
      <w:r w:rsidR="00FB1345">
        <w:t xml:space="preserve"> expressed as decimal fractions and consist of:</w:t>
      </w:r>
    </w:p>
    <w:p w14:paraId="3D42F193" w14:textId="77777777" w:rsidR="00FC2CC0" w:rsidRDefault="00FC2CC0" w:rsidP="00D70E1F"/>
    <w:p w14:paraId="00F11F1B" w14:textId="0170890E" w:rsidR="00FC2CC0" w:rsidRDefault="00FB1345" w:rsidP="00E1146E">
      <w:pPr>
        <w:pStyle w:val="ListParagraph"/>
        <w:numPr>
          <w:ilvl w:val="0"/>
          <w:numId w:val="4"/>
        </w:numPr>
      </w:pPr>
      <w:r>
        <w:t>a</w:t>
      </w:r>
      <w:r w:rsidR="003A7484">
        <w:t>n optional ‘+’ or ‘</w:t>
      </w:r>
      <w:r w:rsidR="003A7484" w:rsidRPr="00E1146E">
        <w:rPr>
          <w:rFonts w:ascii="Menlo" w:hAnsi="Menlo" w:cs="Menlo"/>
          <w:color w:val="000000"/>
          <w:sz w:val="20"/>
          <w:szCs w:val="18"/>
        </w:rPr>
        <w:t>-</w:t>
      </w:r>
      <w:r w:rsidR="003A7484">
        <w:t>’</w:t>
      </w:r>
      <w:r>
        <w:t xml:space="preserve"> sign; if omitted, the value is positive,</w:t>
      </w:r>
    </w:p>
    <w:p w14:paraId="3F2331F7" w14:textId="3145E4CF" w:rsidR="00FB1345" w:rsidRDefault="00FB1345" w:rsidP="00E1146E">
      <w:pPr>
        <w:pStyle w:val="ListParagraph"/>
        <w:numPr>
          <w:ilvl w:val="0"/>
          <w:numId w:val="4"/>
        </w:numPr>
      </w:pPr>
      <w:r>
        <w:t>one of the following formats</w:t>
      </w:r>
    </w:p>
    <w:p w14:paraId="0376D5B4" w14:textId="77777777" w:rsidR="00FC2CC0" w:rsidRDefault="00FC2CC0" w:rsidP="00FC2CC0">
      <w:pPr>
        <w:pStyle w:val="ListParagraph"/>
      </w:pPr>
    </w:p>
    <w:tbl>
      <w:tblPr>
        <w:tblStyle w:val="TableGrid"/>
        <w:tblW w:w="0" w:type="auto"/>
        <w:tblInd w:w="720" w:type="dxa"/>
        <w:tblLook w:val="04A0" w:firstRow="1" w:lastRow="0" w:firstColumn="1" w:lastColumn="0" w:noHBand="0" w:noVBand="1"/>
      </w:tblPr>
      <w:tblGrid>
        <w:gridCol w:w="2220"/>
        <w:gridCol w:w="2196"/>
        <w:gridCol w:w="2196"/>
        <w:gridCol w:w="2018"/>
      </w:tblGrid>
      <w:tr w:rsidR="0050129D" w:rsidRPr="00BC6F21" w14:paraId="55938902" w14:textId="77777777" w:rsidTr="008C3C06">
        <w:tc>
          <w:tcPr>
            <w:tcW w:w="6612" w:type="dxa"/>
            <w:gridSpan w:val="3"/>
          </w:tcPr>
          <w:p w14:paraId="7DFE0A44" w14:textId="0C0622D8" w:rsidR="0050129D" w:rsidRPr="00BC6F21" w:rsidRDefault="0050129D" w:rsidP="0050129D">
            <w:pPr>
              <w:pStyle w:val="ListParagraph"/>
              <w:ind w:left="0"/>
              <w:jc w:val="center"/>
              <w:rPr>
                <w:sz w:val="24"/>
              </w:rPr>
            </w:pPr>
            <w:r w:rsidRPr="00BC6F21">
              <w:rPr>
                <w:sz w:val="24"/>
              </w:rPr>
              <w:t>Format</w:t>
            </w:r>
          </w:p>
        </w:tc>
        <w:tc>
          <w:tcPr>
            <w:tcW w:w="2018" w:type="dxa"/>
          </w:tcPr>
          <w:p w14:paraId="15DCE03F" w14:textId="6518F280" w:rsidR="0050129D" w:rsidRPr="00BC6F21" w:rsidRDefault="0050129D" w:rsidP="00FB1345">
            <w:pPr>
              <w:pStyle w:val="ListParagraph"/>
              <w:ind w:left="0"/>
              <w:rPr>
                <w:sz w:val="24"/>
              </w:rPr>
            </w:pPr>
            <w:r w:rsidRPr="00BC6F21">
              <w:rPr>
                <w:sz w:val="24"/>
              </w:rPr>
              <w:t>Example</w:t>
            </w:r>
          </w:p>
        </w:tc>
      </w:tr>
      <w:tr w:rsidR="00FB1345" w:rsidRPr="00BC6F21" w14:paraId="33A2E713" w14:textId="77777777" w:rsidTr="003271E9">
        <w:tc>
          <w:tcPr>
            <w:tcW w:w="2220" w:type="dxa"/>
          </w:tcPr>
          <w:p w14:paraId="4FA5B482" w14:textId="5804BE85" w:rsidR="00FB1345" w:rsidRPr="00BC6F21" w:rsidRDefault="00FB1345" w:rsidP="00FB1345">
            <w:pPr>
              <w:pStyle w:val="ListParagraph"/>
              <w:ind w:left="0"/>
              <w:rPr>
                <w:sz w:val="24"/>
              </w:rPr>
            </w:pPr>
            <w:r w:rsidRPr="00BC6F21">
              <w:rPr>
                <w:sz w:val="24"/>
              </w:rPr>
              <w:t>integer digits</w:t>
            </w:r>
          </w:p>
        </w:tc>
        <w:tc>
          <w:tcPr>
            <w:tcW w:w="2196" w:type="dxa"/>
          </w:tcPr>
          <w:p w14:paraId="1DE81478" w14:textId="34FAA00E" w:rsidR="00FB1345" w:rsidRPr="00BC6F21" w:rsidRDefault="00FB1345" w:rsidP="00FB1345">
            <w:pPr>
              <w:pStyle w:val="ListParagraph"/>
              <w:ind w:left="0"/>
              <w:rPr>
                <w:b/>
                <w:sz w:val="24"/>
              </w:rPr>
            </w:pPr>
            <w:r w:rsidRPr="00BC6F21">
              <w:rPr>
                <w:b/>
                <w:sz w:val="24"/>
              </w:rPr>
              <w:t>.</w:t>
            </w:r>
          </w:p>
        </w:tc>
        <w:tc>
          <w:tcPr>
            <w:tcW w:w="2196" w:type="dxa"/>
          </w:tcPr>
          <w:p w14:paraId="5595D269" w14:textId="17BF3885" w:rsidR="00FB1345" w:rsidRPr="00BC6F21" w:rsidRDefault="00FB1345" w:rsidP="00FB1345">
            <w:pPr>
              <w:pStyle w:val="ListParagraph"/>
              <w:ind w:left="0"/>
              <w:rPr>
                <w:sz w:val="24"/>
              </w:rPr>
            </w:pPr>
          </w:p>
        </w:tc>
        <w:tc>
          <w:tcPr>
            <w:tcW w:w="2018" w:type="dxa"/>
          </w:tcPr>
          <w:p w14:paraId="6FB5FC74" w14:textId="20BA6E80" w:rsidR="00FB1345" w:rsidRPr="00BC6F21" w:rsidRDefault="00C76E3C" w:rsidP="00FB1345">
            <w:pPr>
              <w:pStyle w:val="ListParagraph"/>
              <w:ind w:left="0"/>
              <w:rPr>
                <w:sz w:val="24"/>
              </w:rPr>
            </w:pPr>
            <w:r w:rsidRPr="00BC6F21">
              <w:rPr>
                <w:sz w:val="24"/>
              </w:rPr>
              <w:t>7</w:t>
            </w:r>
            <w:r w:rsidR="00FB1345" w:rsidRPr="00BC6F21">
              <w:rPr>
                <w:sz w:val="24"/>
              </w:rPr>
              <w:t>.</w:t>
            </w:r>
          </w:p>
        </w:tc>
      </w:tr>
      <w:tr w:rsidR="00FB1345" w:rsidRPr="00BC6F21" w14:paraId="51BB136E" w14:textId="77777777" w:rsidTr="003271E9">
        <w:tc>
          <w:tcPr>
            <w:tcW w:w="2220" w:type="dxa"/>
          </w:tcPr>
          <w:p w14:paraId="6CACDB61" w14:textId="2469EE33" w:rsidR="00FB1345" w:rsidRPr="00BC6F21" w:rsidRDefault="00FB1345" w:rsidP="00FB1345">
            <w:pPr>
              <w:pStyle w:val="ListParagraph"/>
              <w:ind w:left="0"/>
              <w:rPr>
                <w:sz w:val="24"/>
              </w:rPr>
            </w:pPr>
            <w:r w:rsidRPr="00BC6F21">
              <w:rPr>
                <w:sz w:val="24"/>
              </w:rPr>
              <w:t>integer digits</w:t>
            </w:r>
          </w:p>
        </w:tc>
        <w:tc>
          <w:tcPr>
            <w:tcW w:w="2196" w:type="dxa"/>
          </w:tcPr>
          <w:p w14:paraId="43C2CD56" w14:textId="0EE3E336" w:rsidR="00FB1345" w:rsidRPr="00BC6F21" w:rsidRDefault="00FB1345" w:rsidP="00FB1345">
            <w:pPr>
              <w:pStyle w:val="ListParagraph"/>
              <w:ind w:left="0"/>
              <w:rPr>
                <w:b/>
                <w:sz w:val="24"/>
              </w:rPr>
            </w:pPr>
            <w:r w:rsidRPr="00BC6F21">
              <w:rPr>
                <w:b/>
                <w:sz w:val="24"/>
              </w:rPr>
              <w:t>.</w:t>
            </w:r>
          </w:p>
        </w:tc>
        <w:tc>
          <w:tcPr>
            <w:tcW w:w="2196" w:type="dxa"/>
          </w:tcPr>
          <w:p w14:paraId="0B87A457" w14:textId="5790496F" w:rsidR="00FB1345" w:rsidRPr="00BC6F21" w:rsidRDefault="00FB1345" w:rsidP="00FB1345">
            <w:pPr>
              <w:pStyle w:val="ListParagraph"/>
              <w:ind w:left="0"/>
              <w:rPr>
                <w:sz w:val="24"/>
              </w:rPr>
            </w:pPr>
            <w:r w:rsidRPr="00BC6F21">
              <w:rPr>
                <w:sz w:val="24"/>
              </w:rPr>
              <w:t>integer digits</w:t>
            </w:r>
          </w:p>
        </w:tc>
        <w:tc>
          <w:tcPr>
            <w:tcW w:w="2018" w:type="dxa"/>
          </w:tcPr>
          <w:p w14:paraId="6DB84850" w14:textId="627369D8" w:rsidR="00FB1345" w:rsidRPr="00BC6F21" w:rsidRDefault="0050129D" w:rsidP="00FB1345">
            <w:pPr>
              <w:pStyle w:val="ListParagraph"/>
              <w:ind w:left="0"/>
              <w:rPr>
                <w:sz w:val="24"/>
              </w:rPr>
            </w:pPr>
            <w:r w:rsidRPr="00BC6F21">
              <w:rPr>
                <w:sz w:val="24"/>
              </w:rPr>
              <w:t>17.31</w:t>
            </w:r>
          </w:p>
        </w:tc>
      </w:tr>
      <w:tr w:rsidR="00FB1345" w:rsidRPr="00BC6F21" w14:paraId="6851EF8F" w14:textId="77777777" w:rsidTr="003271E9">
        <w:tc>
          <w:tcPr>
            <w:tcW w:w="2220" w:type="dxa"/>
          </w:tcPr>
          <w:p w14:paraId="614E739F" w14:textId="1C9FF9F1" w:rsidR="00FB1345" w:rsidRPr="00BC6F21" w:rsidRDefault="00FB1345" w:rsidP="00FB1345">
            <w:pPr>
              <w:pStyle w:val="ListParagraph"/>
              <w:ind w:left="0"/>
              <w:rPr>
                <w:sz w:val="24"/>
              </w:rPr>
            </w:pPr>
          </w:p>
        </w:tc>
        <w:tc>
          <w:tcPr>
            <w:tcW w:w="2196" w:type="dxa"/>
          </w:tcPr>
          <w:p w14:paraId="3EC649A9" w14:textId="40445E74" w:rsidR="00FB1345" w:rsidRPr="00BC6F21" w:rsidRDefault="00FB1345" w:rsidP="00FB1345">
            <w:pPr>
              <w:pStyle w:val="ListParagraph"/>
              <w:ind w:left="0"/>
              <w:rPr>
                <w:b/>
                <w:sz w:val="24"/>
              </w:rPr>
            </w:pPr>
            <w:r w:rsidRPr="00BC6F21">
              <w:rPr>
                <w:b/>
                <w:sz w:val="24"/>
              </w:rPr>
              <w:t>.</w:t>
            </w:r>
          </w:p>
        </w:tc>
        <w:tc>
          <w:tcPr>
            <w:tcW w:w="2196" w:type="dxa"/>
          </w:tcPr>
          <w:p w14:paraId="10E5523C" w14:textId="19E8620F" w:rsidR="00FB1345" w:rsidRPr="00BC6F21" w:rsidRDefault="00FB1345" w:rsidP="00FB1345">
            <w:pPr>
              <w:pStyle w:val="ListParagraph"/>
              <w:ind w:left="0"/>
              <w:rPr>
                <w:sz w:val="24"/>
              </w:rPr>
            </w:pPr>
            <w:r w:rsidRPr="00BC6F21">
              <w:rPr>
                <w:sz w:val="24"/>
              </w:rPr>
              <w:t>integer digits</w:t>
            </w:r>
          </w:p>
        </w:tc>
        <w:tc>
          <w:tcPr>
            <w:tcW w:w="2018" w:type="dxa"/>
          </w:tcPr>
          <w:p w14:paraId="48907128" w14:textId="0E6A70EE" w:rsidR="00FB1345" w:rsidRPr="00BC6F21" w:rsidRDefault="00FB1345" w:rsidP="00FB1345">
            <w:pPr>
              <w:pStyle w:val="ListParagraph"/>
              <w:ind w:left="0"/>
              <w:rPr>
                <w:sz w:val="24"/>
              </w:rPr>
            </w:pPr>
            <w:r w:rsidRPr="00BC6F21">
              <w:rPr>
                <w:sz w:val="24"/>
              </w:rPr>
              <w:t>.56</w:t>
            </w:r>
          </w:p>
        </w:tc>
      </w:tr>
    </w:tbl>
    <w:p w14:paraId="5B6E9B5F" w14:textId="3A9105A4" w:rsidR="00FB1345" w:rsidRDefault="00FB1345" w:rsidP="00FB1345">
      <w:pPr>
        <w:pStyle w:val="ListParagraph"/>
      </w:pPr>
    </w:p>
    <w:p w14:paraId="4484DEF1" w14:textId="20EA0ED1" w:rsidR="009569E6" w:rsidRDefault="001A5E88" w:rsidP="001A5E88">
      <w:pPr>
        <w:pStyle w:val="Heading4"/>
      </w:pPr>
      <w:r>
        <w:rPr>
          <w:rFonts w:hint="eastAsia"/>
        </w:rPr>
        <w:t>3.</w:t>
      </w:r>
      <w:r w:rsidR="009569E6">
        <w:t>2.5.4 Character Literals</w:t>
      </w:r>
    </w:p>
    <w:p w14:paraId="35730B95" w14:textId="77777777" w:rsidR="00DA7E87" w:rsidRDefault="00DA7E87" w:rsidP="00D70E1F"/>
    <w:p w14:paraId="7BE90D99" w14:textId="4C65F086" w:rsidR="00311A95" w:rsidRDefault="00311A95" w:rsidP="00311A95">
      <w:r>
        <w:rPr>
          <w:rFonts w:hint="eastAsia"/>
        </w:rPr>
        <w:t xml:space="preserve">Character literals are </w:t>
      </w:r>
      <w:r w:rsidR="00001640">
        <w:t>surrounded</w:t>
      </w:r>
      <w:r w:rsidR="00001640">
        <w:rPr>
          <w:rFonts w:hint="eastAsia"/>
        </w:rPr>
        <w:t xml:space="preserve"> by </w:t>
      </w:r>
      <w:r>
        <w:rPr>
          <w:rFonts w:hint="eastAsia"/>
        </w:rPr>
        <w:t>single quote</w:t>
      </w:r>
      <w:r w:rsidR="00001640">
        <w:rPr>
          <w:rFonts w:hint="eastAsia"/>
        </w:rPr>
        <w:t>s</w:t>
      </w:r>
      <w:r>
        <w:rPr>
          <w:rFonts w:hint="eastAsia"/>
        </w:rPr>
        <w:t xml:space="preserve">: </w:t>
      </w:r>
      <w:r w:rsidRPr="00311A95">
        <w:rPr>
          <w:rFonts w:ascii="Menlo" w:hAnsi="Menlo" w:cs="Menlo"/>
          <w:b/>
          <w:bCs/>
          <w:color w:val="008000"/>
          <w:sz w:val="20"/>
          <w:szCs w:val="18"/>
        </w:rPr>
        <w:t>'a'</w:t>
      </w:r>
      <w:r w:rsidRPr="00311A95">
        <w:rPr>
          <w:rFonts w:ascii="Menlo" w:hAnsi="Menlo" w:cs="Menlo"/>
          <w:color w:val="000000"/>
          <w:sz w:val="20"/>
          <w:szCs w:val="18"/>
        </w:rPr>
        <w:t xml:space="preserve">, </w:t>
      </w:r>
      <w:r w:rsidRPr="00311A95">
        <w:rPr>
          <w:rFonts w:ascii="Menlo" w:hAnsi="Menlo" w:cs="Menlo"/>
          <w:b/>
          <w:bCs/>
          <w:color w:val="008000"/>
          <w:sz w:val="20"/>
          <w:szCs w:val="18"/>
        </w:rPr>
        <w:t>'#'</w:t>
      </w:r>
    </w:p>
    <w:p w14:paraId="74A290DD" w14:textId="77777777" w:rsidR="00311A95" w:rsidRDefault="00311A95" w:rsidP="00311A95"/>
    <w:p w14:paraId="08B4BC38" w14:textId="4E4727EA" w:rsidR="00F108C6" w:rsidRDefault="001A5E88" w:rsidP="001A5E88">
      <w:pPr>
        <w:pStyle w:val="Heading4"/>
      </w:pPr>
      <w:r>
        <w:rPr>
          <w:rFonts w:hint="eastAsia"/>
        </w:rPr>
        <w:t>3.</w:t>
      </w:r>
      <w:r w:rsidR="00F108C6">
        <w:t xml:space="preserve">2.5.5 </w:t>
      </w:r>
      <w:r w:rsidR="00F108C6">
        <w:rPr>
          <w:rFonts w:hint="eastAsia"/>
        </w:rPr>
        <w:t>String</w:t>
      </w:r>
      <w:r w:rsidR="00F108C6">
        <w:t xml:space="preserve"> Literals</w:t>
      </w:r>
    </w:p>
    <w:p w14:paraId="0C8708D0" w14:textId="77777777" w:rsidR="00F108C6" w:rsidRDefault="00F108C6" w:rsidP="00311A95"/>
    <w:p w14:paraId="517C0E47" w14:textId="1D623329" w:rsidR="00F10197" w:rsidRPr="00F10197" w:rsidRDefault="00F108C6" w:rsidP="0067016B">
      <w:pPr>
        <w:jc w:val="both"/>
      </w:pPr>
      <w:r>
        <w:rPr>
          <w:rFonts w:hint="eastAsia"/>
        </w:rPr>
        <w:t xml:space="preserve">String literals begin with a double quote character </w:t>
      </w:r>
      <w:r w:rsidR="00F10197" w:rsidRPr="00F10197">
        <w:rPr>
          <w:rFonts w:ascii="Menlo" w:hAnsi="Menlo" w:cs="Menlo"/>
          <w:b/>
          <w:bCs/>
          <w:color w:val="008000"/>
          <w:sz w:val="20"/>
          <w:szCs w:val="18"/>
        </w:rPr>
        <w:t>"</w:t>
      </w:r>
      <w:r w:rsidR="00F10197">
        <w:rPr>
          <w:rFonts w:hint="eastAsia"/>
        </w:rPr>
        <w:t xml:space="preserve">, followed by zero or more characters and a terminating double quote </w:t>
      </w:r>
      <w:r w:rsidR="00F10197" w:rsidRPr="00F10197">
        <w:rPr>
          <w:rFonts w:ascii="Menlo" w:hAnsi="Menlo" w:cs="Menlo"/>
          <w:b/>
          <w:bCs/>
          <w:color w:val="008000"/>
          <w:sz w:val="20"/>
          <w:szCs w:val="18"/>
        </w:rPr>
        <w:t>"</w:t>
      </w:r>
    </w:p>
    <w:p w14:paraId="37BE7D47" w14:textId="4B495EFB" w:rsidR="00F10197" w:rsidRDefault="00192DC0" w:rsidP="0067016B">
      <w:pPr>
        <w:jc w:val="both"/>
      </w:pPr>
      <w:r>
        <w:t xml:space="preserve">Within </w:t>
      </w:r>
      <w:r>
        <w:rPr>
          <w:rFonts w:hint="eastAsia"/>
        </w:rPr>
        <w:t>s</w:t>
      </w:r>
      <w:r w:rsidR="00395D53">
        <w:rPr>
          <w:rFonts w:hint="eastAsia"/>
        </w:rPr>
        <w:t xml:space="preserve">tring </w:t>
      </w:r>
      <w:r w:rsidR="00395D53">
        <w:t>literals</w:t>
      </w:r>
      <w:r>
        <w:t>, there</w:t>
      </w:r>
      <w:r w:rsidR="00395D53">
        <w:t xml:space="preserve"> </w:t>
      </w:r>
      <w:r>
        <w:t>can be</w:t>
      </w:r>
      <w:r w:rsidR="00395D53">
        <w:t xml:space="preserve"> escape sequences but not unescaped newline.</w:t>
      </w:r>
    </w:p>
    <w:p w14:paraId="348DE2EC" w14:textId="5C9238AE" w:rsidR="007A2CC1" w:rsidRPr="00311A95" w:rsidRDefault="007A2CC1" w:rsidP="00311A95"/>
    <w:p w14:paraId="5E6BCED0" w14:textId="1AD31A7F" w:rsidR="00BE0898" w:rsidRDefault="001A5E88" w:rsidP="001A5E88">
      <w:pPr>
        <w:pStyle w:val="Heading4"/>
      </w:pPr>
      <w:r>
        <w:rPr>
          <w:rFonts w:hint="eastAsia"/>
        </w:rPr>
        <w:t>3.</w:t>
      </w:r>
      <w:r w:rsidR="00BE0898">
        <w:t xml:space="preserve">2.5.6 </w:t>
      </w:r>
      <w:r w:rsidR="00BE0898">
        <w:rPr>
          <w:rFonts w:hint="eastAsia"/>
        </w:rPr>
        <w:t>Escape Sequences for Character and String Literals</w:t>
      </w:r>
    </w:p>
    <w:p w14:paraId="16DA6A26" w14:textId="77777777" w:rsidR="00BE0898" w:rsidRDefault="00BE0898" w:rsidP="00BE0898"/>
    <w:p w14:paraId="1BFF6A27" w14:textId="141FC23D" w:rsidR="0067016B" w:rsidRDefault="0067016B" w:rsidP="0067016B">
      <w:pPr>
        <w:jc w:val="both"/>
      </w:pPr>
      <w:r>
        <w:t>An escape sequence is used to represent a special character. It begins with a backslash character (\), which indicat</w:t>
      </w:r>
      <w:r w:rsidR="003C153E">
        <w:t>es that the following character</w:t>
      </w:r>
      <w:r>
        <w:t xml:space="preserve"> should be treated specially.</w:t>
      </w:r>
      <w:r w:rsidR="00A8246F">
        <w:t xml:space="preserve"> Escape sequences are listed in the </w:t>
      </w:r>
      <w:r w:rsidR="00D756EA">
        <w:t>table below.</w:t>
      </w:r>
    </w:p>
    <w:p w14:paraId="70954D11" w14:textId="77777777" w:rsidR="00D756EA" w:rsidRDefault="00D756EA" w:rsidP="0067016B">
      <w:pPr>
        <w:jc w:val="both"/>
      </w:pPr>
    </w:p>
    <w:tbl>
      <w:tblPr>
        <w:tblStyle w:val="TableGrid"/>
        <w:tblW w:w="0" w:type="auto"/>
        <w:tblLook w:val="04A0" w:firstRow="1" w:lastRow="0" w:firstColumn="1" w:lastColumn="0" w:noHBand="0" w:noVBand="1"/>
      </w:tblPr>
      <w:tblGrid>
        <w:gridCol w:w="2515"/>
        <w:gridCol w:w="2396"/>
      </w:tblGrid>
      <w:tr w:rsidR="00D756EA" w:rsidRPr="00BC6F21" w14:paraId="00E4AA0E" w14:textId="77777777" w:rsidTr="00DD2E2A">
        <w:tc>
          <w:tcPr>
            <w:tcW w:w="2515" w:type="dxa"/>
          </w:tcPr>
          <w:p w14:paraId="794F8C8F" w14:textId="77777777" w:rsidR="00D756EA" w:rsidRPr="00BC6F21" w:rsidRDefault="00D756EA" w:rsidP="00DD2E2A">
            <w:pPr>
              <w:rPr>
                <w:sz w:val="24"/>
              </w:rPr>
            </w:pPr>
            <w:r w:rsidRPr="00BC6F21">
              <w:rPr>
                <w:sz w:val="24"/>
              </w:rPr>
              <w:t>Name</w:t>
            </w:r>
          </w:p>
        </w:tc>
        <w:tc>
          <w:tcPr>
            <w:tcW w:w="2396" w:type="dxa"/>
          </w:tcPr>
          <w:p w14:paraId="7BD04B46" w14:textId="77777777" w:rsidR="00D756EA" w:rsidRPr="00BC6F21" w:rsidRDefault="00D756EA" w:rsidP="00DD2E2A">
            <w:pPr>
              <w:rPr>
                <w:sz w:val="24"/>
              </w:rPr>
            </w:pPr>
            <w:r w:rsidRPr="00BC6F21">
              <w:rPr>
                <w:sz w:val="24"/>
              </w:rPr>
              <w:t>Character</w:t>
            </w:r>
          </w:p>
        </w:tc>
      </w:tr>
      <w:tr w:rsidR="00D756EA" w:rsidRPr="00BC6F21" w14:paraId="5BE23DD5" w14:textId="77777777" w:rsidTr="00DD2E2A">
        <w:tc>
          <w:tcPr>
            <w:tcW w:w="2515" w:type="dxa"/>
          </w:tcPr>
          <w:p w14:paraId="5F5C84AB" w14:textId="77777777" w:rsidR="00D756EA" w:rsidRPr="00BC6F21" w:rsidRDefault="00D756EA" w:rsidP="00DD2E2A">
            <w:pPr>
              <w:rPr>
                <w:sz w:val="24"/>
              </w:rPr>
            </w:pPr>
            <w:r w:rsidRPr="00BC6F21">
              <w:rPr>
                <w:sz w:val="24"/>
              </w:rPr>
              <w:t>TAB</w:t>
            </w:r>
          </w:p>
        </w:tc>
        <w:tc>
          <w:tcPr>
            <w:tcW w:w="2396" w:type="dxa"/>
          </w:tcPr>
          <w:p w14:paraId="7B5A8D0E" w14:textId="77777777" w:rsidR="00D756EA" w:rsidRPr="00BC6F21" w:rsidRDefault="00D756EA" w:rsidP="00DD2E2A">
            <w:pPr>
              <w:rPr>
                <w:sz w:val="24"/>
              </w:rPr>
            </w:pPr>
            <w:r w:rsidRPr="00BC6F21">
              <w:rPr>
                <w:sz w:val="24"/>
              </w:rPr>
              <w:t>\t</w:t>
            </w:r>
          </w:p>
        </w:tc>
      </w:tr>
      <w:tr w:rsidR="00D756EA" w:rsidRPr="00BC6F21" w14:paraId="150BF379" w14:textId="77777777" w:rsidTr="00DD2E2A">
        <w:tc>
          <w:tcPr>
            <w:tcW w:w="2515" w:type="dxa"/>
          </w:tcPr>
          <w:p w14:paraId="116AF603" w14:textId="77777777" w:rsidR="00D756EA" w:rsidRPr="00BC6F21" w:rsidRDefault="00D756EA" w:rsidP="00DD2E2A">
            <w:pPr>
              <w:rPr>
                <w:sz w:val="24"/>
              </w:rPr>
            </w:pPr>
            <w:r w:rsidRPr="00BC6F21">
              <w:rPr>
                <w:sz w:val="24"/>
              </w:rPr>
              <w:t>newline</w:t>
            </w:r>
          </w:p>
        </w:tc>
        <w:tc>
          <w:tcPr>
            <w:tcW w:w="2396" w:type="dxa"/>
          </w:tcPr>
          <w:p w14:paraId="4F6C9E91" w14:textId="77777777" w:rsidR="00D756EA" w:rsidRPr="00BC6F21" w:rsidRDefault="00D756EA" w:rsidP="00DD2E2A">
            <w:pPr>
              <w:rPr>
                <w:sz w:val="24"/>
              </w:rPr>
            </w:pPr>
            <w:r w:rsidRPr="00BC6F21">
              <w:rPr>
                <w:sz w:val="24"/>
              </w:rPr>
              <w:t>\n</w:t>
            </w:r>
          </w:p>
        </w:tc>
      </w:tr>
      <w:tr w:rsidR="00D756EA" w:rsidRPr="00BC6F21" w14:paraId="0FE6CD1F" w14:textId="77777777" w:rsidTr="00DD2E2A">
        <w:tc>
          <w:tcPr>
            <w:tcW w:w="2515" w:type="dxa"/>
          </w:tcPr>
          <w:p w14:paraId="068837C9" w14:textId="77777777" w:rsidR="00D756EA" w:rsidRPr="00BC6F21" w:rsidRDefault="00D756EA" w:rsidP="00DD2E2A">
            <w:pPr>
              <w:rPr>
                <w:sz w:val="24"/>
              </w:rPr>
            </w:pPr>
            <w:r w:rsidRPr="00BC6F21">
              <w:rPr>
                <w:sz w:val="24"/>
              </w:rPr>
              <w:t>double quote</w:t>
            </w:r>
          </w:p>
        </w:tc>
        <w:tc>
          <w:tcPr>
            <w:tcW w:w="2396" w:type="dxa"/>
          </w:tcPr>
          <w:p w14:paraId="32D0D0CB" w14:textId="77777777" w:rsidR="00D756EA" w:rsidRPr="00BC6F21" w:rsidRDefault="00D756EA" w:rsidP="00DD2E2A">
            <w:pPr>
              <w:rPr>
                <w:sz w:val="24"/>
              </w:rPr>
            </w:pPr>
            <w:r w:rsidRPr="00BC6F21">
              <w:rPr>
                <w:sz w:val="24"/>
              </w:rPr>
              <w:t>\”</w:t>
            </w:r>
          </w:p>
        </w:tc>
      </w:tr>
      <w:tr w:rsidR="00D756EA" w:rsidRPr="00BC6F21" w14:paraId="1A7F309F" w14:textId="77777777" w:rsidTr="00DD2E2A">
        <w:tc>
          <w:tcPr>
            <w:tcW w:w="2515" w:type="dxa"/>
          </w:tcPr>
          <w:p w14:paraId="2457DBC8" w14:textId="77777777" w:rsidR="00D756EA" w:rsidRPr="00BC6F21" w:rsidRDefault="00D756EA" w:rsidP="00DD2E2A">
            <w:pPr>
              <w:rPr>
                <w:sz w:val="24"/>
              </w:rPr>
            </w:pPr>
            <w:r w:rsidRPr="00BC6F21">
              <w:rPr>
                <w:sz w:val="24"/>
              </w:rPr>
              <w:t>single quote</w:t>
            </w:r>
          </w:p>
        </w:tc>
        <w:tc>
          <w:tcPr>
            <w:tcW w:w="2396" w:type="dxa"/>
          </w:tcPr>
          <w:p w14:paraId="59974000" w14:textId="77777777" w:rsidR="00D756EA" w:rsidRPr="00BC6F21" w:rsidRDefault="00D756EA" w:rsidP="00DD2E2A">
            <w:pPr>
              <w:rPr>
                <w:sz w:val="24"/>
              </w:rPr>
            </w:pPr>
            <w:r w:rsidRPr="00BC6F21">
              <w:rPr>
                <w:sz w:val="24"/>
              </w:rPr>
              <w:t>\’</w:t>
            </w:r>
          </w:p>
        </w:tc>
      </w:tr>
      <w:tr w:rsidR="00D756EA" w:rsidRPr="00BC6F21" w14:paraId="71ACF270" w14:textId="77777777" w:rsidTr="00DD2E2A">
        <w:trPr>
          <w:trHeight w:val="161"/>
        </w:trPr>
        <w:tc>
          <w:tcPr>
            <w:tcW w:w="2515" w:type="dxa"/>
          </w:tcPr>
          <w:p w14:paraId="1C78F777" w14:textId="77777777" w:rsidR="00D756EA" w:rsidRPr="00BC6F21" w:rsidRDefault="00D756EA" w:rsidP="00DD2E2A">
            <w:pPr>
              <w:rPr>
                <w:sz w:val="24"/>
              </w:rPr>
            </w:pPr>
            <w:r w:rsidRPr="00BC6F21">
              <w:rPr>
                <w:sz w:val="24"/>
              </w:rPr>
              <w:t>backslash</w:t>
            </w:r>
          </w:p>
        </w:tc>
        <w:tc>
          <w:tcPr>
            <w:tcW w:w="2396" w:type="dxa"/>
          </w:tcPr>
          <w:p w14:paraId="67BA5071" w14:textId="77777777" w:rsidR="00D756EA" w:rsidRPr="00BC6F21" w:rsidRDefault="00D756EA" w:rsidP="00DD2E2A">
            <w:pPr>
              <w:rPr>
                <w:sz w:val="24"/>
              </w:rPr>
            </w:pPr>
            <w:r w:rsidRPr="00BC6F21">
              <w:rPr>
                <w:sz w:val="24"/>
              </w:rPr>
              <w:t>\\</w:t>
            </w:r>
          </w:p>
        </w:tc>
      </w:tr>
    </w:tbl>
    <w:p w14:paraId="7F33C21F" w14:textId="77777777" w:rsidR="00D756EA" w:rsidRDefault="00D756EA" w:rsidP="0067016B">
      <w:pPr>
        <w:jc w:val="both"/>
      </w:pPr>
    </w:p>
    <w:p w14:paraId="2374FC08" w14:textId="77777777" w:rsidR="00CF73DD" w:rsidRPr="004A20C2" w:rsidRDefault="00CF73DD" w:rsidP="004A20C2"/>
    <w:p w14:paraId="0B8EF941" w14:textId="2FAC2F7D" w:rsidR="00EE0D22" w:rsidRDefault="001A5E88" w:rsidP="001A5E88">
      <w:pPr>
        <w:pStyle w:val="Heading3"/>
      </w:pPr>
      <w:bookmarkStart w:id="15" w:name="_Toc458718528"/>
      <w:r>
        <w:rPr>
          <w:rFonts w:hint="eastAsia"/>
        </w:rPr>
        <w:t>3.</w:t>
      </w:r>
      <w:r w:rsidR="00EE0D22">
        <w:rPr>
          <w:rFonts w:hint="eastAsia"/>
        </w:rPr>
        <w:t>2.6 Separators</w:t>
      </w:r>
      <w:bookmarkEnd w:id="15"/>
    </w:p>
    <w:p w14:paraId="55563567" w14:textId="77777777" w:rsidR="000461D4" w:rsidRDefault="000461D4" w:rsidP="000461D4"/>
    <w:p w14:paraId="02B8563D" w14:textId="2CA66CAA" w:rsidR="00BD099F" w:rsidRDefault="00BD099F" w:rsidP="00BD099F">
      <w:r>
        <w:rPr>
          <w:noProof/>
        </w:rPr>
        <mc:AlternateContent>
          <mc:Choice Requires="wps">
            <w:drawing>
              <wp:anchor distT="0" distB="0" distL="114300" distR="114300" simplePos="0" relativeHeight="251685888" behindDoc="0" locked="0" layoutInCell="1" allowOverlap="1" wp14:anchorId="4EAB9C32" wp14:editId="58924F30">
                <wp:simplePos x="0" y="0"/>
                <wp:positionH relativeFrom="column">
                  <wp:posOffset>9525</wp:posOffset>
                </wp:positionH>
                <wp:positionV relativeFrom="paragraph">
                  <wp:posOffset>341630</wp:posOffset>
                </wp:positionV>
                <wp:extent cx="5946775" cy="314325"/>
                <wp:effectExtent l="0" t="0" r="22225" b="15875"/>
                <wp:wrapSquare wrapText="bothSides"/>
                <wp:docPr id="1" name="Text Box 1"/>
                <wp:cNvGraphicFramePr/>
                <a:graphic xmlns:a="http://schemas.openxmlformats.org/drawingml/2006/main">
                  <a:graphicData uri="http://schemas.microsoft.com/office/word/2010/wordprocessingShape">
                    <wps:wsp>
                      <wps:cNvSpPr txBox="1"/>
                      <wps:spPr>
                        <a:xfrm>
                          <a:off x="0" y="0"/>
                          <a:ext cx="5946775" cy="314325"/>
                        </a:xfrm>
                        <a:prstGeom prst="rect">
                          <a:avLst/>
                        </a:prstGeom>
                        <a:ln/>
                      </wps:spPr>
                      <wps:style>
                        <a:lnRef idx="2">
                          <a:schemeClr val="dk1"/>
                        </a:lnRef>
                        <a:fillRef idx="1">
                          <a:schemeClr val="lt1"/>
                        </a:fillRef>
                        <a:effectRef idx="0">
                          <a:schemeClr val="dk1"/>
                        </a:effectRef>
                        <a:fontRef idx="minor">
                          <a:schemeClr val="dk1"/>
                        </a:fontRef>
                      </wps:style>
                      <wps:txbx>
                        <w:txbxContent>
                          <w:p w14:paraId="010BC221" w14:textId="77777777" w:rsidR="00782585" w:rsidRDefault="00782585">
                            <w:r>
                              <w:t>{</w:t>
                            </w:r>
                            <w:r>
                              <w:tab/>
                              <w:t>}</w:t>
                            </w:r>
                            <w:r>
                              <w:tab/>
                              <w:t>(</w:t>
                            </w:r>
                            <w:r>
                              <w:tab/>
                              <w:t>)</w:t>
                            </w:r>
                            <w:r>
                              <w:tab/>
                              <w:t>;</w:t>
                            </w:r>
                            <w:r>
                              <w:tab/>
                              <w:t>,</w:t>
                            </w:r>
                            <w:r>
                              <w:tab/>
                              <w:t>.</w:t>
                            </w:r>
                          </w:p>
                          <w:p w14:paraId="6C3EC0DF" w14:textId="77777777" w:rsidR="00782585" w:rsidRDefault="00782585"/>
                          <w:p w14:paraId="3E7A0F0B" w14:textId="77777777" w:rsidR="00782585" w:rsidRDefault="00782585" w:rsidP="004E5C0B"/>
                          <w:p w14:paraId="42620051" w14:textId="77777777" w:rsidR="00782585" w:rsidRDefault="00782585" w:rsidP="00261B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9C32" id="Text Box 1" o:spid="_x0000_s1031" type="#_x0000_t202" style="position:absolute;margin-left:.75pt;margin-top:26.9pt;width:468.2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" fillcolor="white [3201]" strokecolor="black [3200]" strokeweight="1pt">
                <v:textbox>
                  <w:txbxContent>
                    <w:p w14:paraId="010BC221" w14:textId="77777777" w:rsidR="00782585" w:rsidRDefault="00782585">
                      <w:r>
                        <w:t>{</w:t>
                      </w:r>
                      <w:r>
                        <w:tab/>
                        <w:t>}</w:t>
                      </w:r>
                      <w:r>
                        <w:tab/>
                        <w:t>(</w:t>
                      </w:r>
                      <w:r>
                        <w:tab/>
                        <w:t>)</w:t>
                      </w:r>
                      <w:r>
                        <w:tab/>
                        <w:t>;</w:t>
                      </w:r>
                      <w:r>
                        <w:tab/>
                        <w:t>,</w:t>
                      </w:r>
                      <w:r>
                        <w:tab/>
                        <w:t>.</w:t>
                      </w:r>
                    </w:p>
                    <w:p w14:paraId="6C3EC0DF" w14:textId="77777777" w:rsidR="00782585" w:rsidRDefault="00782585"/>
                    <w:p w14:paraId="3E7A0F0B" w14:textId="77777777" w:rsidR="00782585" w:rsidRDefault="00782585" w:rsidP="004E5C0B"/>
                    <w:p w14:paraId="42620051" w14:textId="77777777" w:rsidR="00782585" w:rsidRDefault="00782585" w:rsidP="00261B44"/>
                  </w:txbxContent>
                </v:textbox>
                <w10:wrap type="square"/>
              </v:shape>
            </w:pict>
          </mc:Fallback>
        </mc:AlternateContent>
      </w:r>
      <w:r w:rsidR="006A4FCB">
        <w:t>Separators are symbols</w:t>
      </w:r>
      <w:r w:rsidR="000461D4">
        <w:t xml:space="preserve"> used for separating</w:t>
      </w:r>
      <w:r>
        <w:t xml:space="preserve"> tokens</w:t>
      </w:r>
      <w:r w:rsidR="000461D4">
        <w:t xml:space="preserve">. </w:t>
      </w:r>
    </w:p>
    <w:p w14:paraId="74D11D47" w14:textId="77777777" w:rsidR="00BD099F" w:rsidRDefault="00BD099F" w:rsidP="000C4EE5">
      <w:pPr>
        <w:pStyle w:val="Heading2"/>
      </w:pPr>
    </w:p>
    <w:p w14:paraId="71D4E92C" w14:textId="7BA68E78" w:rsidR="00EE0D22" w:rsidRDefault="001A5E88" w:rsidP="001A5E88">
      <w:pPr>
        <w:pStyle w:val="Heading3"/>
      </w:pPr>
      <w:bookmarkStart w:id="16" w:name="_Toc458718529"/>
      <w:r>
        <w:rPr>
          <w:rFonts w:hint="eastAsia"/>
        </w:rPr>
        <w:t>3.</w:t>
      </w:r>
      <w:r w:rsidR="00EE0D22">
        <w:rPr>
          <w:rFonts w:hint="eastAsia"/>
        </w:rPr>
        <w:t>2.7 Operators</w:t>
      </w:r>
      <w:bookmarkEnd w:id="16"/>
    </w:p>
    <w:p w14:paraId="244E005F" w14:textId="77777777" w:rsidR="0002469D" w:rsidRDefault="0002469D" w:rsidP="009162E8">
      <w:pPr>
        <w:jc w:val="both"/>
      </w:pPr>
    </w:p>
    <w:p w14:paraId="5BBD146E" w14:textId="60C92C21" w:rsidR="00817E81" w:rsidRDefault="00BD099F" w:rsidP="00DA1230">
      <w:pPr>
        <w:jc w:val="both"/>
        <w:rPr>
          <w:rFonts w:hint="eastAsia"/>
        </w:rPr>
      </w:pPr>
      <w:r>
        <w:rPr>
          <w:noProof/>
        </w:rPr>
        <mc:AlternateContent>
          <mc:Choice Requires="wps">
            <w:drawing>
              <wp:anchor distT="0" distB="0" distL="114300" distR="114300" simplePos="0" relativeHeight="251679744" behindDoc="0" locked="0" layoutInCell="1" allowOverlap="1" wp14:anchorId="317B2187" wp14:editId="4F1647CF">
                <wp:simplePos x="0" y="0"/>
                <wp:positionH relativeFrom="column">
                  <wp:posOffset>9525</wp:posOffset>
                </wp:positionH>
                <wp:positionV relativeFrom="paragraph">
                  <wp:posOffset>450215</wp:posOffset>
                </wp:positionV>
                <wp:extent cx="5946775" cy="635000"/>
                <wp:effectExtent l="0" t="0" r="22225"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946775" cy="635000"/>
                        </a:xfrm>
                        <a:prstGeom prst="rect">
                          <a:avLst/>
                        </a:prstGeom>
                        <a:ln/>
                      </wps:spPr>
                      <wps:style>
                        <a:lnRef idx="2">
                          <a:schemeClr val="dk1"/>
                        </a:lnRef>
                        <a:fillRef idx="1">
                          <a:schemeClr val="lt1"/>
                        </a:fillRef>
                        <a:effectRef idx="0">
                          <a:schemeClr val="dk1"/>
                        </a:effectRef>
                        <a:fontRef idx="minor">
                          <a:schemeClr val="dk1"/>
                        </a:fontRef>
                      </wps:style>
                      <wps:txbx>
                        <w:txbxContent>
                          <w:p w14:paraId="4F2AD823" w14:textId="77777777" w:rsidR="00782585" w:rsidRPr="00BC6F21" w:rsidRDefault="00782585" w:rsidP="00A35F52">
                            <w:pPr>
                              <w:pStyle w:val="HTMLPreformatted"/>
                              <w:shd w:val="clear" w:color="auto" w:fill="FFFFFF"/>
                              <w:rPr>
                                <w:rFonts w:ascii="Menlo" w:hAnsi="Menlo" w:cs="Menlo"/>
                                <w:color w:val="000000"/>
                                <w:sz w:val="24"/>
                                <w:szCs w:val="18"/>
                              </w:rPr>
                            </w:pPr>
                            <w:r w:rsidRPr="00BC6F21">
                              <w:rPr>
                                <w:rFonts w:ascii="Menlo" w:hAnsi="Menlo" w:cs="Menlo"/>
                                <w:color w:val="000000"/>
                                <w:sz w:val="24"/>
                                <w:szCs w:val="18"/>
                              </w:rPr>
                              <w:t>=   &gt;   &lt;   !   ==  &gt;=</w:t>
                            </w:r>
                            <w:r w:rsidRPr="00BC6F21">
                              <w:rPr>
                                <w:rFonts w:ascii="Menlo" w:hAnsi="Menlo" w:cs="Menlo"/>
                                <w:color w:val="000000"/>
                                <w:sz w:val="24"/>
                                <w:szCs w:val="18"/>
                              </w:rPr>
                              <w:br/>
                              <w:t>&lt;=  !=  &amp;  |  +   -</w:t>
                            </w:r>
                            <w:r w:rsidRPr="00BC6F21">
                              <w:rPr>
                                <w:rFonts w:ascii="Menlo" w:hAnsi="Menlo" w:cs="Menlo"/>
                                <w:color w:val="000000"/>
                                <w:sz w:val="24"/>
                                <w:szCs w:val="18"/>
                              </w:rPr>
                              <w:br/>
                              <w:t>*    \   %</w:t>
                            </w:r>
                          </w:p>
                          <w:p w14:paraId="3F713A0F" w14:textId="77777777" w:rsidR="00782585" w:rsidRPr="00BC6F21" w:rsidRDefault="00782585">
                            <w:pPr>
                              <w:rPr>
                                <w:sz w:val="32"/>
                              </w:rPr>
                            </w:pPr>
                          </w:p>
                          <w:p w14:paraId="253A212E" w14:textId="77777777" w:rsidR="00782585" w:rsidRPr="00BC6F21" w:rsidRDefault="00782585">
                            <w:pPr>
                              <w:rPr>
                                <w:sz w:val="32"/>
                              </w:rPr>
                            </w:pPr>
                          </w:p>
                          <w:p w14:paraId="4217AD9D" w14:textId="77777777" w:rsidR="00782585" w:rsidRPr="00BC6F21" w:rsidRDefault="00782585" w:rsidP="004E5C0B">
                            <w:pPr>
                              <w:rPr>
                                <w:sz w:val="32"/>
                              </w:rPr>
                            </w:pPr>
                          </w:p>
                          <w:p w14:paraId="3F2420CD" w14:textId="3272B2BD" w:rsidR="00782585" w:rsidRPr="00BC6F21" w:rsidRDefault="00782585" w:rsidP="00261B44">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B2187" id="Text Box 18" o:spid="_x0000_s1032" type="#_x0000_t202" style="position:absolute;left:0;text-align:left;margin-left:.75pt;margin-top:35.45pt;width:468.25pt;height:50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" fillcolor="white [3201]" strokecolor="black [3200]" strokeweight="1pt">
                <v:textbox>
                  <w:txbxContent>
                    <w:p w14:paraId="4F2AD823" w14:textId="77777777" w:rsidR="00782585" w:rsidRPr="00BC6F21" w:rsidRDefault="00782585" w:rsidP="00A35F52">
                      <w:pPr>
                        <w:pStyle w:val="HTMLPreformatted"/>
                        <w:shd w:val="clear" w:color="auto" w:fill="FFFFFF"/>
                        <w:rPr>
                          <w:rFonts w:ascii="Menlo" w:hAnsi="Menlo" w:cs="Menlo"/>
                          <w:color w:val="000000"/>
                          <w:sz w:val="24"/>
                          <w:szCs w:val="18"/>
                        </w:rPr>
                      </w:pPr>
                      <w:r w:rsidRPr="00BC6F21">
                        <w:rPr>
                          <w:rFonts w:ascii="Menlo" w:hAnsi="Menlo" w:cs="Menlo"/>
                          <w:color w:val="000000"/>
                          <w:sz w:val="24"/>
                          <w:szCs w:val="18"/>
                        </w:rPr>
                        <w:t>=   &gt;   &lt;   !   ==  &gt;=</w:t>
                      </w:r>
                      <w:r w:rsidRPr="00BC6F21">
                        <w:rPr>
                          <w:rFonts w:ascii="Menlo" w:hAnsi="Menlo" w:cs="Menlo"/>
                          <w:color w:val="000000"/>
                          <w:sz w:val="24"/>
                          <w:szCs w:val="18"/>
                        </w:rPr>
                        <w:br/>
                        <w:t>&lt;=  !=  &amp;  |  +   -</w:t>
                      </w:r>
                      <w:r w:rsidRPr="00BC6F21">
                        <w:rPr>
                          <w:rFonts w:ascii="Menlo" w:hAnsi="Menlo" w:cs="Menlo"/>
                          <w:color w:val="000000"/>
                          <w:sz w:val="24"/>
                          <w:szCs w:val="18"/>
                        </w:rPr>
                        <w:br/>
                        <w:t>*    \   %</w:t>
                      </w:r>
                    </w:p>
                    <w:p w14:paraId="3F713A0F" w14:textId="77777777" w:rsidR="00782585" w:rsidRPr="00BC6F21" w:rsidRDefault="00782585">
                      <w:pPr>
                        <w:rPr>
                          <w:sz w:val="32"/>
                        </w:rPr>
                      </w:pPr>
                    </w:p>
                    <w:p w14:paraId="253A212E" w14:textId="77777777" w:rsidR="00782585" w:rsidRPr="00BC6F21" w:rsidRDefault="00782585">
                      <w:pPr>
                        <w:rPr>
                          <w:sz w:val="32"/>
                        </w:rPr>
                      </w:pPr>
                    </w:p>
                    <w:p w14:paraId="4217AD9D" w14:textId="77777777" w:rsidR="00782585" w:rsidRPr="00BC6F21" w:rsidRDefault="00782585" w:rsidP="004E5C0B">
                      <w:pPr>
                        <w:rPr>
                          <w:sz w:val="32"/>
                        </w:rPr>
                      </w:pPr>
                    </w:p>
                    <w:p w14:paraId="3F2420CD" w14:textId="3272B2BD" w:rsidR="00782585" w:rsidRPr="00BC6F21" w:rsidRDefault="00782585" w:rsidP="00261B44">
                      <w:pPr>
                        <w:rPr>
                          <w:sz w:val="32"/>
                        </w:rPr>
                      </w:pPr>
                    </w:p>
                  </w:txbxContent>
                </v:textbox>
                <w10:wrap type="square"/>
              </v:shape>
            </w:pict>
          </mc:Fallback>
        </mc:AlternateContent>
      </w:r>
      <w:r w:rsidR="005A3BE9">
        <w:t>The expression section of this manual will explain behaviors of</w:t>
      </w:r>
      <w:r w:rsidR="00511F19">
        <w:t xml:space="preserve"> these</w:t>
      </w:r>
      <w:r w:rsidR="005A3BE9">
        <w:t xml:space="preserve"> operators. Here </w:t>
      </w:r>
      <w:r w:rsidR="0076606C">
        <w:t xml:space="preserve">is a </w:t>
      </w:r>
      <w:r w:rsidR="000B1D0B">
        <w:t>list</w:t>
      </w:r>
      <w:r w:rsidR="0076606C">
        <w:t xml:space="preserve"> of</w:t>
      </w:r>
      <w:r w:rsidR="00BA6CEA">
        <w:t xml:space="preserve"> all the</w:t>
      </w:r>
      <w:r w:rsidR="00895C2C">
        <w:t xml:space="preserve"> supported</w:t>
      </w:r>
      <w:r w:rsidR="00BA6CEA">
        <w:t xml:space="preserve"> </w:t>
      </w:r>
      <w:r w:rsidR="005A3BE9">
        <w:t>operators.</w:t>
      </w:r>
    </w:p>
    <w:p w14:paraId="7FC59FF1" w14:textId="77777777" w:rsidR="00817E81" w:rsidRDefault="00817E81" w:rsidP="00DA1230">
      <w:pPr>
        <w:jc w:val="both"/>
      </w:pPr>
    </w:p>
    <w:p w14:paraId="1FBD1583" w14:textId="321A7ED7" w:rsidR="00321616" w:rsidRDefault="00321616" w:rsidP="001A5E88">
      <w:pPr>
        <w:pStyle w:val="Heading2"/>
      </w:pPr>
      <w:bookmarkStart w:id="17" w:name="_Toc458718530"/>
      <w:r>
        <w:t>3</w:t>
      </w:r>
      <w:r w:rsidR="001A5E88">
        <w:rPr>
          <w:rFonts w:hint="eastAsia"/>
        </w:rPr>
        <w:t>.3</w:t>
      </w:r>
      <w:r w:rsidR="009A0072">
        <w:t xml:space="preserve"> Types</w:t>
      </w:r>
      <w:bookmarkEnd w:id="17"/>
    </w:p>
    <w:p w14:paraId="545E548E" w14:textId="77777777" w:rsidR="00AC444B" w:rsidRDefault="00AC444B" w:rsidP="008C3C06"/>
    <w:p w14:paraId="6C222C2D" w14:textId="2BE9C51A" w:rsidR="009440B5" w:rsidRDefault="00AC444B" w:rsidP="00FF080E">
      <w:pPr>
        <w:jc w:val="both"/>
      </w:pPr>
      <w:r>
        <w:rPr>
          <w:rFonts w:hint="eastAsia"/>
        </w:rPr>
        <w:t xml:space="preserve">The Liva programming language </w:t>
      </w:r>
      <w:r w:rsidR="009C1E11">
        <w:rPr>
          <w:rFonts w:hint="eastAsia"/>
        </w:rPr>
        <w:t>supports two kinds</w:t>
      </w:r>
      <w:r w:rsidR="008C3C06">
        <w:rPr>
          <w:rFonts w:hint="eastAsia"/>
        </w:rPr>
        <w:t xml:space="preserve"> of types: primitive types and</w:t>
      </w:r>
      <w:r w:rsidR="00694E95">
        <w:rPr>
          <w:rFonts w:hint="eastAsia"/>
        </w:rPr>
        <w:t xml:space="preserve"> reference types</w:t>
      </w:r>
      <w:r w:rsidR="008C3C06">
        <w:rPr>
          <w:rFonts w:hint="eastAsia"/>
        </w:rPr>
        <w:t xml:space="preserve">. </w:t>
      </w:r>
      <w:r w:rsidR="005B2C90">
        <w:rPr>
          <w:rFonts w:hint="eastAsia"/>
        </w:rPr>
        <w:t>T</w:t>
      </w:r>
      <w:r w:rsidR="003C3217">
        <w:rPr>
          <w:rFonts w:hint="eastAsia"/>
        </w:rPr>
        <w:t>here are</w:t>
      </w:r>
      <w:r w:rsidR="00694E95">
        <w:rPr>
          <w:rFonts w:hint="eastAsia"/>
        </w:rPr>
        <w:t xml:space="preserve"> also</w:t>
      </w:r>
      <w:r w:rsidR="003C3217">
        <w:rPr>
          <w:rFonts w:hint="eastAsia"/>
        </w:rPr>
        <w:t xml:space="preserve"> two kinds of data values: primitive values and </w:t>
      </w:r>
      <w:r w:rsidR="003C3217">
        <w:t>reference</w:t>
      </w:r>
      <w:r w:rsidR="003C3217">
        <w:rPr>
          <w:rFonts w:hint="eastAsia"/>
        </w:rPr>
        <w:t xml:space="preserve"> values</w:t>
      </w:r>
      <w:r w:rsidR="005B2C90" w:rsidRPr="005B2C90">
        <w:rPr>
          <w:rFonts w:hint="eastAsia"/>
        </w:rPr>
        <w:t xml:space="preserve"> </w:t>
      </w:r>
      <w:r w:rsidR="005B2C90">
        <w:rPr>
          <w:rFonts w:hint="eastAsia"/>
        </w:rPr>
        <w:t>accordingly</w:t>
      </w:r>
      <w:r w:rsidR="003C3217">
        <w:rPr>
          <w:rFonts w:hint="eastAsia"/>
        </w:rPr>
        <w:t>.</w:t>
      </w:r>
      <w:r w:rsidR="00FF080E">
        <w:rPr>
          <w:rFonts w:hint="eastAsia"/>
        </w:rPr>
        <w:t xml:space="preserve"> </w:t>
      </w:r>
      <w:r w:rsidR="005301B2">
        <w:rPr>
          <w:rFonts w:hint="eastAsia"/>
        </w:rPr>
        <w:t>There is also a special null type.</w:t>
      </w:r>
    </w:p>
    <w:p w14:paraId="08E5F109" w14:textId="77777777" w:rsidR="00E3790F" w:rsidRDefault="00E3790F" w:rsidP="008C3C06"/>
    <w:p w14:paraId="297E4684" w14:textId="5D9AB194" w:rsidR="008C3C06" w:rsidRDefault="00E3790F" w:rsidP="00D2304A">
      <w:pPr>
        <w:jc w:val="both"/>
      </w:pPr>
      <w:r>
        <w:rPr>
          <w:rFonts w:hint="eastAsia"/>
        </w:rPr>
        <w:t>Primitive types are b</w:t>
      </w:r>
      <w:r w:rsidR="008C3C06">
        <w:rPr>
          <w:rFonts w:hint="eastAsia"/>
        </w:rPr>
        <w:t xml:space="preserve">oolean types and numeric types. </w:t>
      </w:r>
      <w:r>
        <w:rPr>
          <w:rFonts w:hint="eastAsia"/>
        </w:rPr>
        <w:t>Reference types are class types and array types</w:t>
      </w:r>
      <w:r w:rsidR="00253843">
        <w:rPr>
          <w:rFonts w:hint="eastAsia"/>
        </w:rPr>
        <w:t>.</w:t>
      </w:r>
    </w:p>
    <w:p w14:paraId="0D9BEE5A" w14:textId="77777777" w:rsidR="008C3C06" w:rsidRDefault="008C3C06" w:rsidP="008C3C06"/>
    <w:p w14:paraId="501CA064" w14:textId="3D80D7CC" w:rsidR="00D2304A" w:rsidRPr="00D2304A" w:rsidRDefault="001A5E88" w:rsidP="001A5E88">
      <w:pPr>
        <w:pStyle w:val="Heading3"/>
      </w:pPr>
      <w:bookmarkStart w:id="18" w:name="_Toc458718531"/>
      <w:r>
        <w:rPr>
          <w:rFonts w:hint="eastAsia"/>
        </w:rPr>
        <w:t>3.</w:t>
      </w:r>
      <w:r w:rsidR="008C3C06">
        <w:rPr>
          <w:rFonts w:hint="eastAsia"/>
        </w:rPr>
        <w:t>3.1 Primitive Types</w:t>
      </w:r>
      <w:bookmarkEnd w:id="18"/>
      <w:r w:rsidR="00857987">
        <w:rPr>
          <w:rFonts w:hint="eastAsia"/>
        </w:rPr>
        <w:t xml:space="preserve"> </w:t>
      </w:r>
    </w:p>
    <w:p w14:paraId="455B5677" w14:textId="77777777" w:rsidR="00D2304A" w:rsidRDefault="00D2304A" w:rsidP="00857987">
      <w:pPr>
        <w:pStyle w:val="Heading3"/>
      </w:pPr>
    </w:p>
    <w:p w14:paraId="7931B68B" w14:textId="0D9CB7D8" w:rsidR="00B332CE" w:rsidRPr="00B332CE" w:rsidRDefault="00B332CE" w:rsidP="00B332CE">
      <w:r>
        <w:t xml:space="preserve">Primitive types are </w:t>
      </w:r>
      <w:r w:rsidR="009E4F20">
        <w:rPr>
          <w:rFonts w:hint="eastAsia"/>
        </w:rPr>
        <w:t>p</w:t>
      </w:r>
      <w:r>
        <w:t xml:space="preserve">redefined </w:t>
      </w:r>
      <w:r w:rsidR="009E4F20">
        <w:rPr>
          <w:rFonts w:hint="eastAsia"/>
        </w:rPr>
        <w:t>by the Li</w:t>
      </w:r>
      <w:r w:rsidR="001A1331">
        <w:rPr>
          <w:rFonts w:hint="eastAsia"/>
        </w:rPr>
        <w:t xml:space="preserve">va programming language. </w:t>
      </w:r>
      <w:r w:rsidR="001A1331">
        <w:t>T</w:t>
      </w:r>
      <w:r>
        <w:t>heir names are reserved keywords.</w:t>
      </w:r>
    </w:p>
    <w:p w14:paraId="4E4CF3CC" w14:textId="77777777" w:rsidR="00B332CE" w:rsidRPr="00B332CE" w:rsidRDefault="00B332CE" w:rsidP="00B332CE"/>
    <w:p w14:paraId="352E6AED" w14:textId="12E370D9" w:rsidR="008C3C06" w:rsidRDefault="001A5E88" w:rsidP="001A5E88">
      <w:pPr>
        <w:pStyle w:val="Heading4"/>
      </w:pPr>
      <w:r>
        <w:rPr>
          <w:rFonts w:hint="eastAsia"/>
        </w:rPr>
        <w:t>3.</w:t>
      </w:r>
      <w:r w:rsidR="00947190">
        <w:rPr>
          <w:rFonts w:hint="eastAsia"/>
        </w:rPr>
        <w:t>3.1.1 Integral</w:t>
      </w:r>
      <w:r w:rsidR="008C3C06">
        <w:rPr>
          <w:rFonts w:hint="eastAsia"/>
        </w:rPr>
        <w:t xml:space="preserve"> Type</w:t>
      </w:r>
      <w:r w:rsidR="00DF64A9">
        <w:rPr>
          <w:rFonts w:hint="eastAsia"/>
        </w:rPr>
        <w:t>s</w:t>
      </w:r>
    </w:p>
    <w:p w14:paraId="48700DFB" w14:textId="77777777" w:rsidR="00D2304A" w:rsidRPr="00D2304A" w:rsidRDefault="00D2304A" w:rsidP="00D2304A"/>
    <w:p w14:paraId="196C1E90" w14:textId="3657F9E2" w:rsidR="00A87F4A" w:rsidRDefault="00A87F4A" w:rsidP="00F80753">
      <w:pPr>
        <w:jc w:val="both"/>
      </w:pPr>
      <w:r>
        <w:t>The integral types are int and char.</w:t>
      </w:r>
    </w:p>
    <w:p w14:paraId="63DD2818" w14:textId="77777777" w:rsidR="00A87F4A" w:rsidRDefault="00A87F4A" w:rsidP="00F80753">
      <w:pPr>
        <w:jc w:val="both"/>
      </w:pPr>
    </w:p>
    <w:p w14:paraId="453B2C3F" w14:textId="7C037B22" w:rsidR="008C3C06" w:rsidRDefault="00983C24" w:rsidP="00F80753">
      <w:pPr>
        <w:jc w:val="both"/>
      </w:pPr>
      <w:r>
        <w:rPr>
          <w:noProof/>
        </w:rPr>
        <mc:AlternateContent>
          <mc:Choice Requires="wps">
            <w:drawing>
              <wp:anchor distT="0" distB="0" distL="114300" distR="114300" simplePos="0" relativeHeight="251677696" behindDoc="0" locked="0" layoutInCell="1" allowOverlap="1" wp14:anchorId="0B6C9120" wp14:editId="70270FC7">
                <wp:simplePos x="0" y="0"/>
                <wp:positionH relativeFrom="column">
                  <wp:posOffset>9525</wp:posOffset>
                </wp:positionH>
                <wp:positionV relativeFrom="paragraph">
                  <wp:posOffset>719455</wp:posOffset>
                </wp:positionV>
                <wp:extent cx="5946775" cy="652780"/>
                <wp:effectExtent l="0" t="0" r="22225" b="33020"/>
                <wp:wrapSquare wrapText="bothSides"/>
                <wp:docPr id="16" name="Text Box 16"/>
                <wp:cNvGraphicFramePr/>
                <a:graphic xmlns:a="http://schemas.openxmlformats.org/drawingml/2006/main">
                  <a:graphicData uri="http://schemas.microsoft.com/office/word/2010/wordprocessingShape">
                    <wps:wsp>
                      <wps:cNvSpPr txBox="1"/>
                      <wps:spPr>
                        <a:xfrm>
                          <a:off x="0" y="0"/>
                          <a:ext cx="5946775" cy="652780"/>
                        </a:xfrm>
                        <a:prstGeom prst="rect">
                          <a:avLst/>
                        </a:prstGeom>
                        <a:ln/>
                      </wps:spPr>
                      <wps:style>
                        <a:lnRef idx="2">
                          <a:schemeClr val="dk1"/>
                        </a:lnRef>
                        <a:fillRef idx="1">
                          <a:schemeClr val="lt1"/>
                        </a:fillRef>
                        <a:effectRef idx="0">
                          <a:schemeClr val="dk1"/>
                        </a:effectRef>
                        <a:fontRef idx="minor">
                          <a:schemeClr val="dk1"/>
                        </a:fontRef>
                      </wps:style>
                      <wps:txbx>
                        <w:txbxContent>
                          <w:p w14:paraId="3A660448" w14:textId="44BB2E85" w:rsidR="00782585" w:rsidRPr="00B20431" w:rsidRDefault="00782585"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y </w:t>
                            </w:r>
                            <w:r w:rsidRPr="00B20431">
                              <w:rPr>
                                <w:rFonts w:ascii="Consolas" w:hAnsi="Consolas" w:cs="Menlo"/>
                                <w:color w:val="000000"/>
                                <w:sz w:val="21"/>
                                <w:szCs w:val="18"/>
                              </w:rPr>
                              <w:t>= -</w:t>
                            </w:r>
                            <w:r w:rsidRPr="00B20431">
                              <w:rPr>
                                <w:rFonts w:ascii="Consolas" w:hAnsi="Consolas" w:cs="Menlo"/>
                                <w:color w:val="0000FF"/>
                                <w:sz w:val="21"/>
                                <w:szCs w:val="18"/>
                              </w:rPr>
                              <w:t>50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z </w:t>
                            </w:r>
                            <w:r w:rsidRPr="00B20431">
                              <w:rPr>
                                <w:rFonts w:ascii="Consolas" w:hAnsi="Consolas" w:cs="Menlo"/>
                                <w:color w:val="000000"/>
                                <w:sz w:val="21"/>
                                <w:szCs w:val="18"/>
                              </w:rPr>
                              <w:t xml:space="preserve">= </w:t>
                            </w:r>
                            <w:r w:rsidRPr="00B20431">
                              <w:rPr>
                                <w:rFonts w:ascii="Consolas" w:hAnsi="Consolas" w:cs="Menlo"/>
                                <w:color w:val="0000FF"/>
                                <w:sz w:val="21"/>
                                <w:szCs w:val="18"/>
                              </w:rPr>
                              <w:t>0</w:t>
                            </w:r>
                            <w:r w:rsidRPr="00B20431">
                              <w:rPr>
                                <w:rFonts w:ascii="Consolas" w:hAnsi="Consolas" w:cs="Menlo"/>
                                <w:color w:val="000000"/>
                                <w:sz w:val="21"/>
                                <w:szCs w:val="18"/>
                              </w:rPr>
                              <w:t>;</w:t>
                            </w:r>
                          </w:p>
                          <w:p w14:paraId="58B0262F" w14:textId="77777777" w:rsidR="00782585" w:rsidRPr="00B20431" w:rsidRDefault="0078258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C9120" id="Text Box 16" o:spid="_x0000_s1033" type="#_x0000_t202" style="position:absolute;left:0;text-align:left;margin-left:.75pt;margin-top:56.65pt;width:468.25pt;height:5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" fillcolor="white [3201]" strokecolor="black [3200]" strokeweight="1pt">
                <v:textbox>
                  <w:txbxContent>
                    <w:p w14:paraId="3A660448" w14:textId="44BB2E85" w:rsidR="00782585" w:rsidRPr="00B20431" w:rsidRDefault="00782585"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y </w:t>
                      </w:r>
                      <w:r w:rsidRPr="00B20431">
                        <w:rPr>
                          <w:rFonts w:ascii="Consolas" w:hAnsi="Consolas" w:cs="Menlo"/>
                          <w:color w:val="000000"/>
                          <w:sz w:val="21"/>
                          <w:szCs w:val="18"/>
                        </w:rPr>
                        <w:t>= -</w:t>
                      </w:r>
                      <w:r w:rsidRPr="00B20431">
                        <w:rPr>
                          <w:rFonts w:ascii="Consolas" w:hAnsi="Consolas" w:cs="Menlo"/>
                          <w:color w:val="0000FF"/>
                          <w:sz w:val="21"/>
                          <w:szCs w:val="18"/>
                        </w:rPr>
                        <w:t>50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z </w:t>
                      </w:r>
                      <w:r w:rsidRPr="00B20431">
                        <w:rPr>
                          <w:rFonts w:ascii="Consolas" w:hAnsi="Consolas" w:cs="Menlo"/>
                          <w:color w:val="000000"/>
                          <w:sz w:val="21"/>
                          <w:szCs w:val="18"/>
                        </w:rPr>
                        <w:t xml:space="preserve">= </w:t>
                      </w:r>
                      <w:r w:rsidRPr="00B20431">
                        <w:rPr>
                          <w:rFonts w:ascii="Consolas" w:hAnsi="Consolas" w:cs="Menlo"/>
                          <w:color w:val="0000FF"/>
                          <w:sz w:val="21"/>
                          <w:szCs w:val="18"/>
                        </w:rPr>
                        <w:t>0</w:t>
                      </w:r>
                      <w:r w:rsidRPr="00B20431">
                        <w:rPr>
                          <w:rFonts w:ascii="Consolas" w:hAnsi="Consolas" w:cs="Menlo"/>
                          <w:color w:val="000000"/>
                          <w:sz w:val="21"/>
                          <w:szCs w:val="18"/>
                        </w:rPr>
                        <w:t>;</w:t>
                      </w:r>
                    </w:p>
                    <w:p w14:paraId="58B0262F" w14:textId="77777777" w:rsidR="00782585" w:rsidRPr="00B20431" w:rsidRDefault="00782585">
                      <w:pPr>
                        <w:rPr>
                          <w:rFonts w:ascii="Consolas" w:hAnsi="Consolas"/>
                          <w:sz w:val="32"/>
                        </w:rPr>
                      </w:pPr>
                    </w:p>
                  </w:txbxContent>
                </v:textbox>
                <w10:wrap type="square"/>
              </v:shape>
            </w:pict>
          </mc:Fallback>
        </mc:AlternateContent>
      </w:r>
      <w:r w:rsidR="008C3C06">
        <w:rPr>
          <w:rFonts w:hint="eastAsia"/>
        </w:rPr>
        <w:t>The</w:t>
      </w:r>
      <w:r w:rsidR="008C3C06">
        <w:t> </w:t>
      </w:r>
      <w:r w:rsidR="008C3C06">
        <w:rPr>
          <w:rFonts w:hint="eastAsia"/>
        </w:rPr>
        <w:t>integer</w:t>
      </w:r>
      <w:r w:rsidR="008C3C06">
        <w:t> data type is a 32-bit sequence of digits, which has a minimum value of -2</w:t>
      </w:r>
      <w:r w:rsidR="008C3C06">
        <w:rPr>
          <w:rFonts w:hint="eastAsia"/>
        </w:rPr>
        <w:t>^</w:t>
      </w:r>
      <w:r w:rsidR="00F80753">
        <w:t xml:space="preserve">31 and a </w:t>
      </w:r>
      <w:r w:rsidR="008C3C06">
        <w:t>maximum value of 2</w:t>
      </w:r>
      <w:r w:rsidR="008C3C06">
        <w:rPr>
          <w:rFonts w:hint="eastAsia"/>
        </w:rPr>
        <w:t>^</w:t>
      </w:r>
      <w:r w:rsidR="008C3C06">
        <w:t>31-1.</w:t>
      </w:r>
      <w:r w:rsidR="008C3C06">
        <w:rPr>
          <w:rFonts w:hint="eastAsia"/>
        </w:rPr>
        <w:t xml:space="preserve"> </w:t>
      </w:r>
      <w:r w:rsidR="008C3C06">
        <w:t>An integer literal is a sequence of digits preceded by an o</w:t>
      </w:r>
      <w:r w:rsidR="003569E4">
        <w:t xml:space="preserve">ptional negative sign. A </w:t>
      </w:r>
      <w:r w:rsidR="008C3C06">
        <w:t>zero</w:t>
      </w:r>
      <w:r w:rsidR="003569E4">
        <w:rPr>
          <w:rFonts w:hint="eastAsia"/>
        </w:rPr>
        <w:t xml:space="preserve"> value</w:t>
      </w:r>
      <w:r w:rsidR="008C3C06">
        <w:t xml:space="preserve"> cannot be preceded by a negative sign.</w:t>
      </w:r>
    </w:p>
    <w:p w14:paraId="4E087E1D" w14:textId="1C7DF4A6" w:rsidR="00863307" w:rsidRDefault="00863307" w:rsidP="00F44B01"/>
    <w:p w14:paraId="07136BB9" w14:textId="3A6CF01A" w:rsidR="00CF504A" w:rsidRDefault="001A5E88" w:rsidP="001A5E88">
      <w:pPr>
        <w:pStyle w:val="Heading4"/>
      </w:pPr>
      <w:r>
        <w:rPr>
          <w:rFonts w:hint="eastAsia"/>
        </w:rPr>
        <w:t>3.</w:t>
      </w:r>
      <w:r w:rsidR="00CF504A">
        <w:rPr>
          <w:rFonts w:hint="eastAsia"/>
        </w:rPr>
        <w:t xml:space="preserve">3.1.2 </w:t>
      </w:r>
      <w:r w:rsidR="009A7D9A">
        <w:rPr>
          <w:rFonts w:hint="eastAsia"/>
        </w:rPr>
        <w:t>Char</w:t>
      </w:r>
      <w:r w:rsidR="00CF504A">
        <w:rPr>
          <w:rFonts w:hint="eastAsia"/>
        </w:rPr>
        <w:t xml:space="preserve"> Types</w:t>
      </w:r>
    </w:p>
    <w:p w14:paraId="11A521EE" w14:textId="77777777" w:rsidR="00CF504A" w:rsidRDefault="00CF504A" w:rsidP="00863307"/>
    <w:p w14:paraId="2AB463A4" w14:textId="2B08A3D5" w:rsidR="00863307" w:rsidRDefault="00A35F52" w:rsidP="00863307">
      <w:r>
        <w:rPr>
          <w:noProof/>
        </w:rPr>
        <mc:AlternateContent>
          <mc:Choice Requires="wps">
            <w:drawing>
              <wp:anchor distT="0" distB="0" distL="114300" distR="114300" simplePos="0" relativeHeight="251678720" behindDoc="0" locked="0" layoutInCell="1" allowOverlap="1" wp14:anchorId="5A69AB24" wp14:editId="059CDE29">
                <wp:simplePos x="0" y="0"/>
                <wp:positionH relativeFrom="column">
                  <wp:posOffset>9525</wp:posOffset>
                </wp:positionH>
                <wp:positionV relativeFrom="paragraph">
                  <wp:posOffset>290195</wp:posOffset>
                </wp:positionV>
                <wp:extent cx="5867400" cy="249555"/>
                <wp:effectExtent l="0" t="0" r="25400" b="29845"/>
                <wp:wrapSquare wrapText="bothSides"/>
                <wp:docPr id="17" name="Text Box 17"/>
                <wp:cNvGraphicFramePr/>
                <a:graphic xmlns:a="http://schemas.openxmlformats.org/drawingml/2006/main">
                  <a:graphicData uri="http://schemas.microsoft.com/office/word/2010/wordprocessingShape">
                    <wps:wsp>
                      <wps:cNvSpPr txBox="1"/>
                      <wps:spPr>
                        <a:xfrm>
                          <a:off x="0" y="0"/>
                          <a:ext cx="5867400" cy="249555"/>
                        </a:xfrm>
                        <a:prstGeom prst="rect">
                          <a:avLst/>
                        </a:prstGeom>
                        <a:ln/>
                      </wps:spPr>
                      <wps:style>
                        <a:lnRef idx="2">
                          <a:schemeClr val="dk1"/>
                        </a:lnRef>
                        <a:fillRef idx="1">
                          <a:schemeClr val="lt1"/>
                        </a:fillRef>
                        <a:effectRef idx="0">
                          <a:schemeClr val="dk1"/>
                        </a:effectRef>
                        <a:fontRef idx="minor">
                          <a:schemeClr val="dk1"/>
                        </a:fontRef>
                      </wps:style>
                      <wps:txbx>
                        <w:txbxContent>
                          <w:p w14:paraId="291CC09B" w14:textId="77777777" w:rsidR="00782585" w:rsidRPr="00B20431" w:rsidRDefault="00782585"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b/>
                                <w:bCs/>
                                <w:color w:val="008000"/>
                                <w:sz w:val="21"/>
                                <w:szCs w:val="18"/>
                              </w:rPr>
                              <w:t>'a'</w:t>
                            </w:r>
                            <w:r w:rsidRPr="00B20431">
                              <w:rPr>
                                <w:rFonts w:ascii="Consolas" w:hAnsi="Consolas" w:cs="Menlo"/>
                                <w:color w:val="000000"/>
                                <w:sz w:val="21"/>
                                <w:szCs w:val="18"/>
                              </w:rPr>
                              <w:t>;</w:t>
                            </w:r>
                          </w:p>
                          <w:p w14:paraId="3DA7B61C" w14:textId="77777777" w:rsidR="00782585" w:rsidRPr="00B20431" w:rsidRDefault="0078258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9AB24" id="Text Box 17" o:spid="_x0000_s1034" type="#_x0000_t202" style="position:absolute;margin-left:.75pt;margin-top:22.85pt;width:462pt;height:19.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" fillcolor="white [3201]" strokecolor="black [3200]" strokeweight="1pt">
                <v:textbox>
                  <w:txbxContent>
                    <w:p w14:paraId="291CC09B" w14:textId="77777777" w:rsidR="00782585" w:rsidRPr="00B20431" w:rsidRDefault="00782585" w:rsidP="00F67A1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 xml:space="preserve">x </w:t>
                      </w:r>
                      <w:r w:rsidRPr="00B20431">
                        <w:rPr>
                          <w:rFonts w:ascii="Consolas" w:hAnsi="Consolas" w:cs="Menlo"/>
                          <w:color w:val="000000"/>
                          <w:sz w:val="21"/>
                          <w:szCs w:val="18"/>
                        </w:rPr>
                        <w:t xml:space="preserve">= </w:t>
                      </w:r>
                      <w:r w:rsidRPr="00B20431">
                        <w:rPr>
                          <w:rFonts w:ascii="Consolas" w:hAnsi="Consolas" w:cs="Menlo"/>
                          <w:b/>
                          <w:bCs/>
                          <w:color w:val="008000"/>
                          <w:sz w:val="21"/>
                          <w:szCs w:val="18"/>
                        </w:rPr>
                        <w:t>'a'</w:t>
                      </w:r>
                      <w:r w:rsidRPr="00B20431">
                        <w:rPr>
                          <w:rFonts w:ascii="Consolas" w:hAnsi="Consolas" w:cs="Menlo"/>
                          <w:color w:val="000000"/>
                          <w:sz w:val="21"/>
                          <w:szCs w:val="18"/>
                        </w:rPr>
                        <w:t>;</w:t>
                      </w:r>
                    </w:p>
                    <w:p w14:paraId="3DA7B61C" w14:textId="77777777" w:rsidR="00782585" w:rsidRPr="00B20431" w:rsidRDefault="00782585">
                      <w:pPr>
                        <w:rPr>
                          <w:rFonts w:ascii="Consolas" w:hAnsi="Consolas"/>
                          <w:sz w:val="32"/>
                        </w:rPr>
                      </w:pPr>
                    </w:p>
                  </w:txbxContent>
                </v:textbox>
                <w10:wrap type="square"/>
              </v:shape>
            </w:pict>
          </mc:Fallback>
        </mc:AlternateContent>
      </w:r>
      <w:r w:rsidR="009A7D9A">
        <w:rPr>
          <w:rFonts w:hint="eastAsia"/>
        </w:rPr>
        <w:t xml:space="preserve">The char data type is a single </w:t>
      </w:r>
      <w:r w:rsidR="00C547C4">
        <w:t>8</w:t>
      </w:r>
      <w:r w:rsidR="00863307">
        <w:t xml:space="preserve">-bit </w:t>
      </w:r>
      <w:r w:rsidR="009A7D9A">
        <w:rPr>
          <w:rFonts w:hint="eastAsia"/>
        </w:rPr>
        <w:t xml:space="preserve">ASCII </w:t>
      </w:r>
      <w:r w:rsidR="00523C7F">
        <w:rPr>
          <w:rFonts w:hint="eastAsia"/>
        </w:rPr>
        <w:t xml:space="preserve">character. Their values range from </w:t>
      </w:r>
      <w:r w:rsidR="00523C7F">
        <w:t>‘0x00’ to ‘0x7F’.</w:t>
      </w:r>
    </w:p>
    <w:p w14:paraId="6C98B9B2" w14:textId="77777777" w:rsidR="001F5FBF" w:rsidRPr="001F5FBF" w:rsidRDefault="001F5FBF" w:rsidP="001F5FBF"/>
    <w:p w14:paraId="411C97E6" w14:textId="0043E2ED" w:rsidR="00DA175D" w:rsidRDefault="001A5E88" w:rsidP="001A5E88">
      <w:pPr>
        <w:pStyle w:val="Heading4"/>
      </w:pPr>
      <w:r>
        <w:rPr>
          <w:rFonts w:hint="eastAsia"/>
        </w:rPr>
        <w:lastRenderedPageBreak/>
        <w:t>3.</w:t>
      </w:r>
      <w:r w:rsidR="00CF504A">
        <w:rPr>
          <w:rFonts w:hint="eastAsia"/>
        </w:rPr>
        <w:t>3.1.3</w:t>
      </w:r>
      <w:r w:rsidR="00DA175D">
        <w:rPr>
          <w:rFonts w:hint="eastAsia"/>
        </w:rPr>
        <w:t xml:space="preserve"> Floating-Point Types</w:t>
      </w:r>
    </w:p>
    <w:p w14:paraId="68396B45" w14:textId="77777777" w:rsidR="00F80753" w:rsidRPr="00F80753" w:rsidRDefault="00F80753" w:rsidP="00F80753"/>
    <w:p w14:paraId="315FD36C" w14:textId="2949DD41" w:rsidR="008C3C06" w:rsidRDefault="0060566A" w:rsidP="008C3C06">
      <w:r>
        <w:rPr>
          <w:noProof/>
        </w:rPr>
        <mc:AlternateContent>
          <mc:Choice Requires="wps">
            <w:drawing>
              <wp:anchor distT="0" distB="0" distL="114300" distR="114300" simplePos="0" relativeHeight="251680768" behindDoc="0" locked="0" layoutInCell="1" allowOverlap="1" wp14:anchorId="1E6A69AF" wp14:editId="1AF6E952">
                <wp:simplePos x="0" y="0"/>
                <wp:positionH relativeFrom="column">
                  <wp:posOffset>9525</wp:posOffset>
                </wp:positionH>
                <wp:positionV relativeFrom="paragraph">
                  <wp:posOffset>369570</wp:posOffset>
                </wp:positionV>
                <wp:extent cx="5867400" cy="437515"/>
                <wp:effectExtent l="0" t="0" r="25400" b="19685"/>
                <wp:wrapSquare wrapText="bothSides"/>
                <wp:docPr id="19" name="Text Box 19"/>
                <wp:cNvGraphicFramePr/>
                <a:graphic xmlns:a="http://schemas.openxmlformats.org/drawingml/2006/main">
                  <a:graphicData uri="http://schemas.microsoft.com/office/word/2010/wordprocessingShape">
                    <wps:wsp>
                      <wps:cNvSpPr txBox="1"/>
                      <wps:spPr>
                        <a:xfrm>
                          <a:off x="0" y="0"/>
                          <a:ext cx="5867400" cy="437515"/>
                        </a:xfrm>
                        <a:prstGeom prst="rect">
                          <a:avLst/>
                        </a:prstGeom>
                        <a:ln/>
                      </wps:spPr>
                      <wps:style>
                        <a:lnRef idx="2">
                          <a:schemeClr val="dk1"/>
                        </a:lnRef>
                        <a:fillRef idx="1">
                          <a:schemeClr val="lt1"/>
                        </a:fillRef>
                        <a:effectRef idx="0">
                          <a:schemeClr val="dk1"/>
                        </a:effectRef>
                        <a:fontRef idx="minor">
                          <a:schemeClr val="dk1"/>
                        </a:fontRef>
                      </wps:style>
                      <wps:txbx>
                        <w:txbxContent>
                          <w:p w14:paraId="1087103B" w14:textId="77777777" w:rsidR="00782585" w:rsidRPr="008629C5" w:rsidRDefault="00782585" w:rsidP="0060566A">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color w:val="0000FF"/>
                                <w:sz w:val="21"/>
                                <w:szCs w:val="18"/>
                              </w:rPr>
                              <w:t>1.5</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w:t>
                            </w:r>
                            <w:r w:rsidRPr="008629C5">
                              <w:rPr>
                                <w:rFonts w:ascii="Consolas" w:hAnsi="Consolas" w:cs="Menlo"/>
                                <w:color w:val="0000FF"/>
                                <w:sz w:val="21"/>
                                <w:szCs w:val="18"/>
                              </w:rPr>
                              <w:t>5.1</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z </w:t>
                            </w:r>
                            <w:r w:rsidRPr="008629C5">
                              <w:rPr>
                                <w:rFonts w:ascii="Consolas" w:hAnsi="Consolas" w:cs="Menlo"/>
                                <w:color w:val="000000"/>
                                <w:sz w:val="21"/>
                                <w:szCs w:val="18"/>
                              </w:rPr>
                              <w:t xml:space="preserve">= </w:t>
                            </w:r>
                            <w:r w:rsidRPr="008629C5">
                              <w:rPr>
                                <w:rFonts w:ascii="Consolas" w:hAnsi="Consolas" w:cs="Menlo"/>
                                <w:color w:val="0000FF"/>
                                <w:sz w:val="21"/>
                                <w:szCs w:val="18"/>
                              </w:rPr>
                              <w:t>2.0</w:t>
                            </w:r>
                            <w:r w:rsidRPr="008629C5">
                              <w:rPr>
                                <w:rFonts w:ascii="Consolas" w:hAnsi="Consolas" w:cs="Menlo"/>
                                <w:color w:val="000000"/>
                                <w:sz w:val="21"/>
                                <w:szCs w:val="18"/>
                              </w:rPr>
                              <w:t>;</w:t>
                            </w:r>
                          </w:p>
                          <w:p w14:paraId="0BA83DE7" w14:textId="77777777" w:rsidR="00782585" w:rsidRPr="008629C5" w:rsidRDefault="0078258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A69AF" id="Text Box 19" o:spid="_x0000_s1035" type="#_x0000_t202" style="position:absolute;margin-left:.75pt;margin-top:29.1pt;width:462pt;height:3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" fillcolor="white [3201]" strokecolor="black [3200]" strokeweight="1pt">
                <v:textbox>
                  <w:txbxContent>
                    <w:p w14:paraId="1087103B" w14:textId="77777777" w:rsidR="00782585" w:rsidRPr="008629C5" w:rsidRDefault="00782585" w:rsidP="0060566A">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color w:val="0000FF"/>
                          <w:sz w:val="21"/>
                          <w:szCs w:val="18"/>
                        </w:rPr>
                        <w:t>1.5</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w:t>
                      </w:r>
                      <w:r w:rsidRPr="008629C5">
                        <w:rPr>
                          <w:rFonts w:ascii="Consolas" w:hAnsi="Consolas" w:cs="Menlo"/>
                          <w:color w:val="0000FF"/>
                          <w:sz w:val="21"/>
                          <w:szCs w:val="18"/>
                        </w:rPr>
                        <w:t>5.1</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float </w:t>
                      </w:r>
                      <w:r w:rsidRPr="008629C5">
                        <w:rPr>
                          <w:rFonts w:ascii="Consolas" w:hAnsi="Consolas" w:cs="Menlo"/>
                          <w:b/>
                          <w:bCs/>
                          <w:color w:val="660E7A"/>
                          <w:sz w:val="21"/>
                          <w:szCs w:val="18"/>
                        </w:rPr>
                        <w:t xml:space="preserve">z </w:t>
                      </w:r>
                      <w:r w:rsidRPr="008629C5">
                        <w:rPr>
                          <w:rFonts w:ascii="Consolas" w:hAnsi="Consolas" w:cs="Menlo"/>
                          <w:color w:val="000000"/>
                          <w:sz w:val="21"/>
                          <w:szCs w:val="18"/>
                        </w:rPr>
                        <w:t xml:space="preserve">= </w:t>
                      </w:r>
                      <w:r w:rsidRPr="008629C5">
                        <w:rPr>
                          <w:rFonts w:ascii="Consolas" w:hAnsi="Consolas" w:cs="Menlo"/>
                          <w:color w:val="0000FF"/>
                          <w:sz w:val="21"/>
                          <w:szCs w:val="18"/>
                        </w:rPr>
                        <w:t>2.0</w:t>
                      </w:r>
                      <w:r w:rsidRPr="008629C5">
                        <w:rPr>
                          <w:rFonts w:ascii="Consolas" w:hAnsi="Consolas" w:cs="Menlo"/>
                          <w:color w:val="000000"/>
                          <w:sz w:val="21"/>
                          <w:szCs w:val="18"/>
                        </w:rPr>
                        <w:t>;</w:t>
                      </w:r>
                    </w:p>
                    <w:p w14:paraId="0BA83DE7" w14:textId="77777777" w:rsidR="00782585" w:rsidRPr="008629C5" w:rsidRDefault="00782585">
                      <w:pPr>
                        <w:rPr>
                          <w:rFonts w:ascii="Consolas" w:hAnsi="Consolas"/>
                          <w:sz w:val="32"/>
                        </w:rPr>
                      </w:pPr>
                    </w:p>
                  </w:txbxContent>
                </v:textbox>
                <w10:wrap type="square"/>
              </v:shape>
            </w:pict>
          </mc:Fallback>
        </mc:AlternateContent>
      </w:r>
      <w:r w:rsidR="00F80753">
        <w:t>The floating-point</w:t>
      </w:r>
      <w:r w:rsidR="008C3C06">
        <w:t xml:space="preserve"> data type is a </w:t>
      </w:r>
      <w:r w:rsidR="00F80753">
        <w:rPr>
          <w:rFonts w:hint="eastAsia"/>
        </w:rPr>
        <w:t>signed</w:t>
      </w:r>
      <w:r w:rsidR="00F80753">
        <w:t>-precision 32</w:t>
      </w:r>
      <w:r w:rsidR="008C3C06">
        <w:t>-bit</w:t>
      </w:r>
      <w:r w:rsidR="00F80753">
        <w:rPr>
          <w:rFonts w:hint="eastAsia"/>
          <w:color w:val="FF0000"/>
        </w:rPr>
        <w:t xml:space="preserve"> </w:t>
      </w:r>
      <w:r w:rsidR="00F80753">
        <w:rPr>
          <w:rFonts w:hint="eastAsia"/>
          <w:color w:val="000000" w:themeColor="text1"/>
        </w:rPr>
        <w:t>format values</w:t>
      </w:r>
      <w:r w:rsidR="008C3C06">
        <w:t>.</w:t>
      </w:r>
      <w:r w:rsidR="008C3C06">
        <w:rPr>
          <w:rFonts w:hint="eastAsia"/>
        </w:rPr>
        <w:t xml:space="preserve"> </w:t>
      </w:r>
    </w:p>
    <w:p w14:paraId="09AC1644" w14:textId="77777777" w:rsidR="008C3C06" w:rsidRDefault="008C3C06" w:rsidP="008C3C06"/>
    <w:p w14:paraId="29DEF3CA" w14:textId="47654A88" w:rsidR="008C3C06" w:rsidRDefault="001A5E88" w:rsidP="001A5E88">
      <w:pPr>
        <w:pStyle w:val="Heading4"/>
      </w:pPr>
      <w:r>
        <w:rPr>
          <w:rFonts w:hint="eastAsia"/>
        </w:rPr>
        <w:t>3.</w:t>
      </w:r>
      <w:r w:rsidR="00CF504A">
        <w:rPr>
          <w:rFonts w:hint="eastAsia"/>
        </w:rPr>
        <w:t>3.1.4</w:t>
      </w:r>
      <w:r w:rsidR="008C3C06">
        <w:rPr>
          <w:rFonts w:hint="eastAsia"/>
        </w:rPr>
        <w:t xml:space="preserve"> </w:t>
      </w:r>
      <w:r w:rsidR="00B30D17">
        <w:rPr>
          <w:rFonts w:hint="eastAsia"/>
        </w:rPr>
        <w:t xml:space="preserve">The </w:t>
      </w:r>
      <w:r w:rsidR="008C3C06">
        <w:rPr>
          <w:rFonts w:hint="eastAsia"/>
        </w:rPr>
        <w:t>Boolean Type</w:t>
      </w:r>
    </w:p>
    <w:p w14:paraId="53B9733E" w14:textId="77777777" w:rsidR="001A6D46" w:rsidRPr="001A6D46" w:rsidRDefault="001A6D46" w:rsidP="001A6D46"/>
    <w:p w14:paraId="2DF08C9B" w14:textId="17BEF23A" w:rsidR="008C3C06" w:rsidRDefault="00963AB2" w:rsidP="00963AB2">
      <w:pPr>
        <w:jc w:val="both"/>
      </w:pPr>
      <w:r>
        <w:rPr>
          <w:noProof/>
        </w:rPr>
        <mc:AlternateContent>
          <mc:Choice Requires="wps">
            <w:drawing>
              <wp:anchor distT="0" distB="0" distL="114300" distR="114300" simplePos="0" relativeHeight="251681792" behindDoc="0" locked="0" layoutInCell="1" allowOverlap="1" wp14:anchorId="20012B74" wp14:editId="36DE7AD9">
                <wp:simplePos x="0" y="0"/>
                <wp:positionH relativeFrom="column">
                  <wp:posOffset>9525</wp:posOffset>
                </wp:positionH>
                <wp:positionV relativeFrom="paragraph">
                  <wp:posOffset>673735</wp:posOffset>
                </wp:positionV>
                <wp:extent cx="5943600" cy="484505"/>
                <wp:effectExtent l="0" t="0" r="25400" b="23495"/>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484505"/>
                        </a:xfrm>
                        <a:prstGeom prst="rect">
                          <a:avLst/>
                        </a:prstGeom>
                        <a:ln/>
                      </wps:spPr>
                      <wps:style>
                        <a:lnRef idx="2">
                          <a:schemeClr val="dk1"/>
                        </a:lnRef>
                        <a:fillRef idx="1">
                          <a:schemeClr val="lt1"/>
                        </a:fillRef>
                        <a:effectRef idx="0">
                          <a:schemeClr val="dk1"/>
                        </a:effectRef>
                        <a:fontRef idx="minor">
                          <a:schemeClr val="dk1"/>
                        </a:fontRef>
                      </wps:style>
                      <wps:txbx>
                        <w:txbxContent>
                          <w:p w14:paraId="0E4ACAC4" w14:textId="77777777" w:rsidR="00782585" w:rsidRPr="008629C5" w:rsidRDefault="00782585" w:rsidP="00963AB2">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true</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false</w:t>
                            </w:r>
                            <w:r w:rsidRPr="008629C5">
                              <w:rPr>
                                <w:rFonts w:ascii="Consolas" w:hAnsi="Consolas" w:cs="Menlo"/>
                                <w:color w:val="000000"/>
                                <w:sz w:val="21"/>
                                <w:szCs w:val="18"/>
                              </w:rPr>
                              <w:t>;</w:t>
                            </w:r>
                          </w:p>
                          <w:p w14:paraId="033530E5" w14:textId="77777777" w:rsidR="00782585" w:rsidRPr="008629C5" w:rsidRDefault="0078258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12B74" id="Text Box 20" o:spid="_x0000_s1036" type="#_x0000_t202" style="position:absolute;left:0;text-align:left;margin-left:.75pt;margin-top:53.05pt;width:468pt;height:38.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" fillcolor="white [3201]" strokecolor="black [3200]" strokeweight="1pt">
                <v:textbox>
                  <w:txbxContent>
                    <w:p w14:paraId="0E4ACAC4" w14:textId="77777777" w:rsidR="00782585" w:rsidRPr="008629C5" w:rsidRDefault="00782585" w:rsidP="00963AB2">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x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true</w:t>
                      </w:r>
                      <w:r w:rsidRPr="008629C5">
                        <w:rPr>
                          <w:rFonts w:ascii="Consolas" w:hAnsi="Consolas" w:cs="Menlo"/>
                          <w:color w:val="000000"/>
                          <w:sz w:val="21"/>
                          <w:szCs w:val="18"/>
                        </w:rPr>
                        <w:t>;</w:t>
                      </w:r>
                      <w:r w:rsidRPr="008629C5">
                        <w:rPr>
                          <w:rFonts w:ascii="Consolas" w:hAnsi="Consolas" w:cs="Menlo"/>
                          <w:color w:val="000000"/>
                          <w:sz w:val="21"/>
                          <w:szCs w:val="18"/>
                        </w:rPr>
                        <w:br/>
                      </w:r>
                      <w:r w:rsidRPr="008629C5">
                        <w:rPr>
                          <w:rFonts w:ascii="Consolas" w:hAnsi="Consolas" w:cs="Menlo"/>
                          <w:b/>
                          <w:bCs/>
                          <w:color w:val="000080"/>
                          <w:sz w:val="21"/>
                          <w:szCs w:val="18"/>
                        </w:rPr>
                        <w:t xml:space="preserve">boolean </w:t>
                      </w:r>
                      <w:r w:rsidRPr="008629C5">
                        <w:rPr>
                          <w:rFonts w:ascii="Consolas" w:hAnsi="Consolas" w:cs="Menlo"/>
                          <w:b/>
                          <w:bCs/>
                          <w:color w:val="660E7A"/>
                          <w:sz w:val="21"/>
                          <w:szCs w:val="18"/>
                        </w:rPr>
                        <w:t xml:space="preserve">y </w:t>
                      </w:r>
                      <w:r w:rsidRPr="008629C5">
                        <w:rPr>
                          <w:rFonts w:ascii="Consolas" w:hAnsi="Consolas" w:cs="Menlo"/>
                          <w:color w:val="000000"/>
                          <w:sz w:val="21"/>
                          <w:szCs w:val="18"/>
                        </w:rPr>
                        <w:t xml:space="preserve">= </w:t>
                      </w:r>
                      <w:r w:rsidRPr="008629C5">
                        <w:rPr>
                          <w:rFonts w:ascii="Consolas" w:hAnsi="Consolas" w:cs="Menlo"/>
                          <w:b/>
                          <w:bCs/>
                          <w:color w:val="000080"/>
                          <w:sz w:val="21"/>
                          <w:szCs w:val="18"/>
                        </w:rPr>
                        <w:t>false</w:t>
                      </w:r>
                      <w:r w:rsidRPr="008629C5">
                        <w:rPr>
                          <w:rFonts w:ascii="Consolas" w:hAnsi="Consolas" w:cs="Menlo"/>
                          <w:color w:val="000000"/>
                          <w:sz w:val="21"/>
                          <w:szCs w:val="18"/>
                        </w:rPr>
                        <w:t>;</w:t>
                      </w:r>
                    </w:p>
                    <w:p w14:paraId="033530E5" w14:textId="77777777" w:rsidR="00782585" w:rsidRPr="008629C5" w:rsidRDefault="00782585">
                      <w:pPr>
                        <w:rPr>
                          <w:rFonts w:ascii="Consolas" w:hAnsi="Consolas"/>
                          <w:sz w:val="32"/>
                        </w:rPr>
                      </w:pPr>
                    </w:p>
                  </w:txbxContent>
                </v:textbox>
                <w10:wrap type="square"/>
              </v:shape>
            </w:pict>
          </mc:Fallback>
        </mc:AlternateContent>
      </w:r>
      <w:r w:rsidR="008C3C06">
        <w:rPr>
          <w:rFonts w:hint="eastAsia"/>
        </w:rPr>
        <w:t>The</w:t>
      </w:r>
      <w:r w:rsidR="008C3C06">
        <w:t> </w:t>
      </w:r>
      <w:r w:rsidR="008C3C06">
        <w:rPr>
          <w:rFonts w:hint="eastAsia"/>
        </w:rPr>
        <w:t>boolean</w:t>
      </w:r>
      <w:r w:rsidR="008C3C06">
        <w:t xml:space="preserve"> data type </w:t>
      </w:r>
      <w:r w:rsidR="00FA0B9C">
        <w:rPr>
          <w:rFonts w:hint="eastAsia"/>
        </w:rPr>
        <w:t xml:space="preserve">has </w:t>
      </w:r>
      <w:r w:rsidR="008C3C06">
        <w:t>two possible values: true and false</w:t>
      </w:r>
      <w:r w:rsidR="008C3C06">
        <w:rPr>
          <w:rFonts w:hint="eastAsia"/>
        </w:rPr>
        <w:t xml:space="preserve">. </w:t>
      </w:r>
      <w:r w:rsidR="008C3C06">
        <w:t>A boolean is its own type and cannot be compared to a non</w:t>
      </w:r>
      <w:r w:rsidR="008C3C06">
        <w:rPr>
          <w:rFonts w:hint="eastAsia"/>
        </w:rPr>
        <w:t>-</w:t>
      </w:r>
      <w:r w:rsidR="008C3C06">
        <w:t xml:space="preserve">boolean variable. Therefore, </w:t>
      </w:r>
      <w:r w:rsidR="008C3C06">
        <w:rPr>
          <w:rFonts w:hint="eastAsia"/>
        </w:rPr>
        <w:t>expression</w:t>
      </w:r>
      <w:r w:rsidR="008C3C06">
        <w:t xml:space="preserve"> “</w:t>
      </w:r>
      <w:r w:rsidR="008C3C06">
        <w:rPr>
          <w:rFonts w:hint="eastAsia"/>
        </w:rPr>
        <w:t>true</w:t>
      </w:r>
      <w:r w:rsidR="008C3C06">
        <w:t xml:space="preserve"> == </w:t>
      </w:r>
      <w:r w:rsidR="008C3C06">
        <w:rPr>
          <w:rFonts w:hint="eastAsia"/>
        </w:rPr>
        <w:t>1</w:t>
      </w:r>
      <w:r w:rsidR="008C3C06">
        <w:t>”</w:t>
      </w:r>
      <w:r w:rsidR="008C3C06">
        <w:rPr>
          <w:rFonts w:hint="eastAsia"/>
        </w:rPr>
        <w:t xml:space="preserve"> </w:t>
      </w:r>
      <w:r w:rsidR="008C3C06">
        <w:t xml:space="preserve">would </w:t>
      </w:r>
      <w:r w:rsidR="008C3C06">
        <w:rPr>
          <w:rFonts w:hint="eastAsia"/>
        </w:rPr>
        <w:t>lead to</w:t>
      </w:r>
      <w:r w:rsidR="008C3C06">
        <w:t xml:space="preserve"> an error.</w:t>
      </w:r>
    </w:p>
    <w:p w14:paraId="4720008B" w14:textId="77777777" w:rsidR="00C44397" w:rsidRDefault="00C44397" w:rsidP="008C3C06"/>
    <w:p w14:paraId="52CC8766" w14:textId="13E9123C" w:rsidR="009A73A3" w:rsidRDefault="001A5E88" w:rsidP="001A5E88">
      <w:pPr>
        <w:pStyle w:val="Heading3"/>
      </w:pPr>
      <w:bookmarkStart w:id="19" w:name="_Toc458718532"/>
      <w:r>
        <w:rPr>
          <w:rFonts w:hint="eastAsia"/>
        </w:rPr>
        <w:t>3.</w:t>
      </w:r>
      <w:r w:rsidR="009A73A3">
        <w:rPr>
          <w:rFonts w:hint="eastAsia"/>
        </w:rPr>
        <w:t>3.2 Reference Types</w:t>
      </w:r>
      <w:bookmarkEnd w:id="19"/>
    </w:p>
    <w:p w14:paraId="3EE695AC" w14:textId="77777777" w:rsidR="003818D8" w:rsidRDefault="003818D8" w:rsidP="003818D8"/>
    <w:p w14:paraId="690864F9" w14:textId="2D02BDCA" w:rsidR="004E0914" w:rsidRDefault="003818D8" w:rsidP="005536E8">
      <w:pPr>
        <w:jc w:val="both"/>
      </w:pPr>
      <w:r>
        <w:rPr>
          <w:rFonts w:hint="eastAsia"/>
        </w:rPr>
        <w:t>There are two kinds of reference types: class types and array types.</w:t>
      </w:r>
    </w:p>
    <w:p w14:paraId="52B81A51" w14:textId="77777777" w:rsidR="003818D8" w:rsidRPr="003818D8" w:rsidRDefault="003818D8" w:rsidP="003818D8"/>
    <w:p w14:paraId="0D44D5EC" w14:textId="6F6D4CF4" w:rsidR="00C44397" w:rsidRDefault="001A5E88" w:rsidP="001A5E88">
      <w:pPr>
        <w:pStyle w:val="Heading4"/>
      </w:pPr>
      <w:r>
        <w:rPr>
          <w:rFonts w:hint="eastAsia"/>
        </w:rPr>
        <w:t>3.</w:t>
      </w:r>
      <w:r w:rsidR="009A73A3">
        <w:rPr>
          <w:rFonts w:hint="eastAsia"/>
        </w:rPr>
        <w:t>3.2.1</w:t>
      </w:r>
      <w:r w:rsidR="00C44397">
        <w:rPr>
          <w:rFonts w:hint="eastAsia"/>
        </w:rPr>
        <w:t xml:space="preserve"> </w:t>
      </w:r>
      <w:r w:rsidR="005536E8">
        <w:rPr>
          <w:rFonts w:hint="eastAsia"/>
        </w:rPr>
        <w:t>Class types</w:t>
      </w:r>
    </w:p>
    <w:p w14:paraId="1B2231E2" w14:textId="77777777" w:rsidR="00125689" w:rsidRDefault="00125689" w:rsidP="00125689"/>
    <w:p w14:paraId="55DD74B8" w14:textId="66EF3757" w:rsidR="00125689" w:rsidRDefault="005536E8" w:rsidP="006C14E8">
      <w:r>
        <w:t xml:space="preserve">A class type consists of an identifier which is optionally followed by parameters. </w:t>
      </w:r>
      <w:r w:rsidR="008E7D8A">
        <w:t xml:space="preserve">A class is an extensible template for creating objects. </w:t>
      </w:r>
      <w:r w:rsidR="00901457">
        <w:t>See Chapter 6 to get more</w:t>
      </w:r>
      <w:r w:rsidR="00672375">
        <w:t xml:space="preserve"> exp</w:t>
      </w:r>
      <w:r w:rsidR="00C61D7C">
        <w:t>lanation about</w:t>
      </w:r>
      <w:r w:rsidR="00672375">
        <w:t xml:space="preserve"> class </w:t>
      </w:r>
      <w:r w:rsidR="008E7D8A">
        <w:t>and object.</w:t>
      </w:r>
    </w:p>
    <w:p w14:paraId="3A1519E7" w14:textId="77777777" w:rsidR="005536E8" w:rsidRDefault="005536E8" w:rsidP="006C14E8"/>
    <w:p w14:paraId="4946C43A" w14:textId="4F2E1F94" w:rsidR="00962FCD" w:rsidRDefault="001A5E88" w:rsidP="001A5E88">
      <w:pPr>
        <w:pStyle w:val="Heading4"/>
      </w:pPr>
      <w:r>
        <w:rPr>
          <w:rFonts w:hint="eastAsia"/>
        </w:rPr>
        <w:t>3.</w:t>
      </w:r>
      <w:r w:rsidR="00962FCD">
        <w:rPr>
          <w:rFonts w:hint="eastAsia"/>
        </w:rPr>
        <w:t xml:space="preserve">3.2.2 </w:t>
      </w:r>
      <w:r w:rsidR="008E7D8A">
        <w:t>String</w:t>
      </w:r>
    </w:p>
    <w:p w14:paraId="172698AD" w14:textId="77777777" w:rsidR="00962FCD" w:rsidRDefault="00962FCD" w:rsidP="006C14E8"/>
    <w:p w14:paraId="52BCD014" w14:textId="57C1D70F" w:rsidR="008E7D8A" w:rsidRPr="006C14E8" w:rsidRDefault="008E7D8A" w:rsidP="006C14E8">
      <w:r>
        <w:t xml:space="preserve">String is a build-in class in Liva programming language. A string </w:t>
      </w:r>
      <w:r w:rsidR="00956192">
        <w:t>is a sequence of characters like the word “Hello”. Section 6. will introduce the String class.</w:t>
      </w:r>
    </w:p>
    <w:p w14:paraId="24840C89" w14:textId="77777777" w:rsidR="00E90FAE" w:rsidRDefault="00E90FAE" w:rsidP="00E90FAE"/>
    <w:p w14:paraId="50DC8E50" w14:textId="377E632F" w:rsidR="00036A08" w:rsidRDefault="001A5E88" w:rsidP="001A5E88">
      <w:pPr>
        <w:pStyle w:val="Heading4"/>
      </w:pPr>
      <w:r>
        <w:rPr>
          <w:rFonts w:hint="eastAsia"/>
        </w:rPr>
        <w:t>3.</w:t>
      </w:r>
      <w:r w:rsidR="008D194C">
        <w:rPr>
          <w:rFonts w:hint="eastAsia"/>
        </w:rPr>
        <w:t>3.2.3</w:t>
      </w:r>
      <w:r w:rsidR="00036A08">
        <w:rPr>
          <w:rFonts w:hint="eastAsia"/>
        </w:rPr>
        <w:t xml:space="preserve"> </w:t>
      </w:r>
      <w:r w:rsidR="00036A08">
        <w:t>Array</w:t>
      </w:r>
      <w:r w:rsidR="00F363FC">
        <w:t xml:space="preserve"> types</w:t>
      </w:r>
    </w:p>
    <w:p w14:paraId="18BAA194" w14:textId="77777777" w:rsidR="00E90FAE" w:rsidRDefault="00E90FAE" w:rsidP="0013303E"/>
    <w:p w14:paraId="7A613FC9" w14:textId="6437ABCC" w:rsidR="00957EB9" w:rsidRDefault="00957EB9" w:rsidP="00482269">
      <w:pPr>
        <w:jc w:val="both"/>
      </w:pPr>
      <w:r>
        <w:rPr>
          <w:noProof/>
        </w:rPr>
        <mc:AlternateContent>
          <mc:Choice Requires="wps">
            <w:drawing>
              <wp:anchor distT="0" distB="0" distL="114300" distR="114300" simplePos="0" relativeHeight="251686912" behindDoc="0" locked="0" layoutInCell="1" allowOverlap="1" wp14:anchorId="52EE676D" wp14:editId="334BD4CA">
                <wp:simplePos x="0" y="0"/>
                <wp:positionH relativeFrom="column">
                  <wp:posOffset>9525</wp:posOffset>
                </wp:positionH>
                <wp:positionV relativeFrom="paragraph">
                  <wp:posOffset>529590</wp:posOffset>
                </wp:positionV>
                <wp:extent cx="5943600" cy="514985"/>
                <wp:effectExtent l="0" t="0" r="2540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943600" cy="514985"/>
                        </a:xfrm>
                        <a:prstGeom prst="rect">
                          <a:avLst/>
                        </a:prstGeom>
                        <a:ln/>
                      </wps:spPr>
                      <wps:style>
                        <a:lnRef idx="2">
                          <a:schemeClr val="dk1"/>
                        </a:lnRef>
                        <a:fillRef idx="1">
                          <a:schemeClr val="lt1"/>
                        </a:fillRef>
                        <a:effectRef idx="0">
                          <a:schemeClr val="dk1"/>
                        </a:effectRef>
                        <a:fontRef idx="minor">
                          <a:schemeClr val="dk1"/>
                        </a:fontRef>
                      </wps:style>
                      <wps:txbx>
                        <w:txbxContent>
                          <w:p w14:paraId="172EDD9D" w14:textId="698FDF6C" w:rsidR="00782585" w:rsidRPr="008629C5" w:rsidRDefault="00782585" w:rsidP="00957EB9">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int</w:t>
                            </w:r>
                            <w:r w:rsidRPr="008629C5">
                              <w:rPr>
                                <w:rFonts w:ascii="Consolas" w:hAnsi="Consolas" w:cs="Menlo"/>
                                <w:color w:val="000000"/>
                                <w:sz w:val="21"/>
                                <w:szCs w:val="18"/>
                              </w:rPr>
                              <w:t xml:space="preserve">[] </w:t>
                            </w:r>
                            <w:r w:rsidRPr="008629C5">
                              <w:rPr>
                                <w:rFonts w:ascii="Consolas" w:hAnsi="Consolas" w:cs="Menlo"/>
                                <w:b/>
                                <w:bCs/>
                                <w:color w:val="660E7A"/>
                                <w:sz w:val="21"/>
                                <w:szCs w:val="18"/>
                              </w:rPr>
                              <w:t>ai</w:t>
                            </w:r>
                            <w:r w:rsidRPr="008629C5">
                              <w:rPr>
                                <w:rFonts w:ascii="Consolas" w:hAnsi="Consolas" w:cs="Menlo"/>
                                <w:color w:val="000000"/>
                                <w:sz w:val="21"/>
                                <w:szCs w:val="18"/>
                              </w:rPr>
                              <w:t xml:space="preserve">;   </w:t>
                            </w:r>
                            <w:r w:rsidRPr="008629C5">
                              <w:rPr>
                                <w:rFonts w:ascii="Consolas" w:hAnsi="Consolas" w:cs="Menlo"/>
                                <w:color w:val="000000"/>
                                <w:sz w:val="21"/>
                                <w:szCs w:val="18"/>
                              </w:rPr>
                              <w:br/>
                            </w:r>
                            <w:r w:rsidRPr="008629C5">
                              <w:rPr>
                                <w:rFonts w:ascii="Consolas" w:hAnsi="Consolas" w:cs="Menlo"/>
                                <w:b/>
                                <w:bCs/>
                                <w:color w:val="000080"/>
                                <w:sz w:val="21"/>
                                <w:szCs w:val="18"/>
                              </w:rPr>
                              <w:t>char</w:t>
                            </w:r>
                            <w:r w:rsidRPr="008629C5">
                              <w:rPr>
                                <w:rFonts w:ascii="Consolas" w:hAnsi="Consolas" w:cs="Menlo"/>
                                <w:color w:val="000000"/>
                                <w:sz w:val="21"/>
                                <w:szCs w:val="18"/>
                              </w:rPr>
                              <w:t>[]</w:t>
                            </w:r>
                            <w:r w:rsidRPr="008629C5">
                              <w:rPr>
                                <w:rFonts w:ascii="Consolas" w:hAnsi="Consolas" w:cs="Menlo"/>
                                <w:b/>
                                <w:bCs/>
                                <w:color w:val="000080"/>
                                <w:sz w:val="21"/>
                                <w:szCs w:val="18"/>
                              </w:rPr>
                              <w:t xml:space="preserve"> </w:t>
                            </w:r>
                            <w:r w:rsidRPr="008629C5">
                              <w:rPr>
                                <w:rFonts w:ascii="Consolas" w:hAnsi="Consolas" w:cs="Menlo"/>
                                <w:b/>
                                <w:bCs/>
                                <w:color w:val="660E7A"/>
                                <w:sz w:val="21"/>
                                <w:szCs w:val="18"/>
                              </w:rPr>
                              <w:t>ac</w:t>
                            </w:r>
                            <w:r w:rsidRPr="008629C5">
                              <w:rPr>
                                <w:rFonts w:ascii="Consolas" w:hAnsi="Consolas" w:cs="Menlo"/>
                                <w:color w:val="000000"/>
                                <w:sz w:val="21"/>
                                <w:szCs w:val="18"/>
                              </w:rPr>
                              <w:t xml:space="preserve"> = { </w:t>
                            </w:r>
                            <w:r w:rsidRPr="008629C5">
                              <w:rPr>
                                <w:rFonts w:ascii="Consolas" w:hAnsi="Consolas" w:cs="Menlo"/>
                                <w:b/>
                                <w:bCs/>
                                <w:color w:val="008000"/>
                                <w:sz w:val="21"/>
                                <w:szCs w:val="18"/>
                              </w:rPr>
                              <w:t>'a'</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'b'</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'c'</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 xml:space="preserve">' ' </w:t>
                            </w:r>
                            <w:r w:rsidRPr="008629C5">
                              <w:rPr>
                                <w:rFonts w:ascii="Consolas" w:hAnsi="Consolas" w:cs="Menlo"/>
                                <w:color w:val="000000"/>
                                <w:sz w:val="21"/>
                                <w:szCs w:val="18"/>
                              </w:rPr>
                              <w:t>};</w:t>
                            </w:r>
                          </w:p>
                          <w:p w14:paraId="48D8A979" w14:textId="77777777" w:rsidR="00782585" w:rsidRPr="008629C5" w:rsidRDefault="00782585">
                            <w:pPr>
                              <w:rPr>
                                <w:rFonts w:ascii="Consolas" w:hAnsi="Consolas"/>
                                <w:sz w:val="32"/>
                              </w:rPr>
                            </w:pPr>
                          </w:p>
                          <w:p w14:paraId="3AEA74E1" w14:textId="77777777" w:rsidR="00782585" w:rsidRPr="008629C5" w:rsidRDefault="00782585" w:rsidP="004E5C0B">
                            <w:pPr>
                              <w:rPr>
                                <w:rFonts w:ascii="Consolas" w:hAnsi="Consolas"/>
                                <w:sz w:val="32"/>
                              </w:rPr>
                            </w:pPr>
                          </w:p>
                          <w:p w14:paraId="468FF729" w14:textId="77777777" w:rsidR="00782585" w:rsidRPr="008629C5" w:rsidRDefault="00782585" w:rsidP="00261B44">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E676D" id="Text Box 25" o:spid="_x0000_s1037" type="#_x0000_t202" style="position:absolute;left:0;text-align:left;margin-left:.75pt;margin-top:41.7pt;width:468pt;height:40.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" fillcolor="white [3201]" strokecolor="black [3200]" strokeweight="1pt">
                <v:textbox>
                  <w:txbxContent>
                    <w:p w14:paraId="172EDD9D" w14:textId="698FDF6C" w:rsidR="00782585" w:rsidRPr="008629C5" w:rsidRDefault="00782585" w:rsidP="00957EB9">
                      <w:pPr>
                        <w:pStyle w:val="HTMLPreformatted"/>
                        <w:shd w:val="clear" w:color="auto" w:fill="FFFFFF"/>
                        <w:rPr>
                          <w:rFonts w:ascii="Consolas" w:hAnsi="Consolas" w:cs="Menlo"/>
                          <w:color w:val="000000"/>
                          <w:sz w:val="21"/>
                          <w:szCs w:val="18"/>
                        </w:rPr>
                      </w:pPr>
                      <w:r w:rsidRPr="008629C5">
                        <w:rPr>
                          <w:rFonts w:ascii="Consolas" w:hAnsi="Consolas" w:cs="Menlo"/>
                          <w:b/>
                          <w:bCs/>
                          <w:color w:val="000080"/>
                          <w:sz w:val="21"/>
                          <w:szCs w:val="18"/>
                        </w:rPr>
                        <w:t>int</w:t>
                      </w:r>
                      <w:r w:rsidRPr="008629C5">
                        <w:rPr>
                          <w:rFonts w:ascii="Consolas" w:hAnsi="Consolas" w:cs="Menlo"/>
                          <w:color w:val="000000"/>
                          <w:sz w:val="21"/>
                          <w:szCs w:val="18"/>
                        </w:rPr>
                        <w:t xml:space="preserve">[] </w:t>
                      </w:r>
                      <w:r w:rsidRPr="008629C5">
                        <w:rPr>
                          <w:rFonts w:ascii="Consolas" w:hAnsi="Consolas" w:cs="Menlo"/>
                          <w:b/>
                          <w:bCs/>
                          <w:color w:val="660E7A"/>
                          <w:sz w:val="21"/>
                          <w:szCs w:val="18"/>
                        </w:rPr>
                        <w:t>ai</w:t>
                      </w:r>
                      <w:r w:rsidRPr="008629C5">
                        <w:rPr>
                          <w:rFonts w:ascii="Consolas" w:hAnsi="Consolas" w:cs="Menlo"/>
                          <w:color w:val="000000"/>
                          <w:sz w:val="21"/>
                          <w:szCs w:val="18"/>
                        </w:rPr>
                        <w:t xml:space="preserve">;   </w:t>
                      </w:r>
                      <w:r w:rsidRPr="008629C5">
                        <w:rPr>
                          <w:rFonts w:ascii="Consolas" w:hAnsi="Consolas" w:cs="Menlo"/>
                          <w:color w:val="000000"/>
                          <w:sz w:val="21"/>
                          <w:szCs w:val="18"/>
                        </w:rPr>
                        <w:br/>
                      </w:r>
                      <w:r w:rsidRPr="008629C5">
                        <w:rPr>
                          <w:rFonts w:ascii="Consolas" w:hAnsi="Consolas" w:cs="Menlo"/>
                          <w:b/>
                          <w:bCs/>
                          <w:color w:val="000080"/>
                          <w:sz w:val="21"/>
                          <w:szCs w:val="18"/>
                        </w:rPr>
                        <w:t>char</w:t>
                      </w:r>
                      <w:r w:rsidRPr="008629C5">
                        <w:rPr>
                          <w:rFonts w:ascii="Consolas" w:hAnsi="Consolas" w:cs="Menlo"/>
                          <w:color w:val="000000"/>
                          <w:sz w:val="21"/>
                          <w:szCs w:val="18"/>
                        </w:rPr>
                        <w:t>[]</w:t>
                      </w:r>
                      <w:r w:rsidRPr="008629C5">
                        <w:rPr>
                          <w:rFonts w:ascii="Consolas" w:hAnsi="Consolas" w:cs="Menlo"/>
                          <w:b/>
                          <w:bCs/>
                          <w:color w:val="000080"/>
                          <w:sz w:val="21"/>
                          <w:szCs w:val="18"/>
                        </w:rPr>
                        <w:t xml:space="preserve"> </w:t>
                      </w:r>
                      <w:r w:rsidRPr="008629C5">
                        <w:rPr>
                          <w:rFonts w:ascii="Consolas" w:hAnsi="Consolas" w:cs="Menlo"/>
                          <w:b/>
                          <w:bCs/>
                          <w:color w:val="660E7A"/>
                          <w:sz w:val="21"/>
                          <w:szCs w:val="18"/>
                        </w:rPr>
                        <w:t>ac</w:t>
                      </w:r>
                      <w:r w:rsidRPr="008629C5">
                        <w:rPr>
                          <w:rFonts w:ascii="Consolas" w:hAnsi="Consolas" w:cs="Menlo"/>
                          <w:color w:val="000000"/>
                          <w:sz w:val="21"/>
                          <w:szCs w:val="18"/>
                        </w:rPr>
                        <w:t xml:space="preserve"> = { </w:t>
                      </w:r>
                      <w:r w:rsidRPr="008629C5">
                        <w:rPr>
                          <w:rFonts w:ascii="Consolas" w:hAnsi="Consolas" w:cs="Menlo"/>
                          <w:b/>
                          <w:bCs/>
                          <w:color w:val="008000"/>
                          <w:sz w:val="21"/>
                          <w:szCs w:val="18"/>
                        </w:rPr>
                        <w:t>'a'</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'b'</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'c'</w:t>
                      </w:r>
                      <w:r w:rsidRPr="008629C5">
                        <w:rPr>
                          <w:rFonts w:ascii="Consolas" w:hAnsi="Consolas" w:cs="Menlo"/>
                          <w:color w:val="000000"/>
                          <w:sz w:val="21"/>
                          <w:szCs w:val="18"/>
                        </w:rPr>
                        <w:t xml:space="preserve">, </w:t>
                      </w:r>
                      <w:r w:rsidRPr="008629C5">
                        <w:rPr>
                          <w:rFonts w:ascii="Consolas" w:hAnsi="Consolas" w:cs="Menlo"/>
                          <w:b/>
                          <w:bCs/>
                          <w:color w:val="008000"/>
                          <w:sz w:val="21"/>
                          <w:szCs w:val="18"/>
                        </w:rPr>
                        <w:t xml:space="preserve">' ' </w:t>
                      </w:r>
                      <w:r w:rsidRPr="008629C5">
                        <w:rPr>
                          <w:rFonts w:ascii="Consolas" w:hAnsi="Consolas" w:cs="Menlo"/>
                          <w:color w:val="000000"/>
                          <w:sz w:val="21"/>
                          <w:szCs w:val="18"/>
                        </w:rPr>
                        <w:t>};</w:t>
                      </w:r>
                    </w:p>
                    <w:p w14:paraId="48D8A979" w14:textId="77777777" w:rsidR="00782585" w:rsidRPr="008629C5" w:rsidRDefault="00782585">
                      <w:pPr>
                        <w:rPr>
                          <w:rFonts w:ascii="Consolas" w:hAnsi="Consolas"/>
                          <w:sz w:val="32"/>
                        </w:rPr>
                      </w:pPr>
                    </w:p>
                    <w:p w14:paraId="3AEA74E1" w14:textId="77777777" w:rsidR="00782585" w:rsidRPr="008629C5" w:rsidRDefault="00782585" w:rsidP="004E5C0B">
                      <w:pPr>
                        <w:rPr>
                          <w:rFonts w:ascii="Consolas" w:hAnsi="Consolas"/>
                          <w:sz w:val="32"/>
                        </w:rPr>
                      </w:pPr>
                    </w:p>
                    <w:p w14:paraId="468FF729" w14:textId="77777777" w:rsidR="00782585" w:rsidRPr="008629C5" w:rsidRDefault="00782585" w:rsidP="00261B44">
                      <w:pPr>
                        <w:rPr>
                          <w:rFonts w:ascii="Consolas" w:hAnsi="Consolas"/>
                          <w:sz w:val="32"/>
                        </w:rPr>
                      </w:pPr>
                    </w:p>
                  </w:txbxContent>
                </v:textbox>
                <w10:wrap type="square"/>
              </v:shape>
            </w:pict>
          </mc:Fallback>
        </mc:AlternateContent>
      </w:r>
      <w:r w:rsidR="008D194C">
        <w:t>Array is</w:t>
      </w:r>
      <w:r>
        <w:t xml:space="preserve"> a special type. An array </w:t>
      </w:r>
      <w:r w:rsidR="008D194C">
        <w:t>contains a number of elements with primitive types</w:t>
      </w:r>
      <w:r w:rsidR="00231C06">
        <w:t>. All elements in an array</w:t>
      </w:r>
      <w:r>
        <w:t xml:space="preserve"> must have the same type</w:t>
      </w:r>
      <w:r w:rsidR="00231C06">
        <w:t>s</w:t>
      </w:r>
      <w:r>
        <w:t>.</w:t>
      </w:r>
    </w:p>
    <w:p w14:paraId="0C1A87DA" w14:textId="77777777" w:rsidR="00817E81" w:rsidRDefault="00817E81" w:rsidP="0013303E"/>
    <w:p w14:paraId="682F9081" w14:textId="06AFC391" w:rsidR="006852B9" w:rsidRDefault="001A5E88" w:rsidP="001A5E88">
      <w:pPr>
        <w:pStyle w:val="Heading4"/>
      </w:pPr>
      <w:r>
        <w:rPr>
          <w:rFonts w:hint="eastAsia"/>
        </w:rPr>
        <w:t>3.</w:t>
      </w:r>
      <w:r w:rsidR="006852B9">
        <w:rPr>
          <w:rFonts w:hint="eastAsia"/>
        </w:rPr>
        <w:t xml:space="preserve">3.2.4 </w:t>
      </w:r>
      <w:r w:rsidR="006852B9">
        <w:t>Void type</w:t>
      </w:r>
    </w:p>
    <w:p w14:paraId="29A8F572" w14:textId="623584E1" w:rsidR="00817E81" w:rsidRDefault="00817E81" w:rsidP="0013303E"/>
    <w:p w14:paraId="3A37A978" w14:textId="76729EFE" w:rsidR="006852B9" w:rsidRDefault="00A128C1" w:rsidP="0013303E">
      <w:pPr>
        <w:rPr>
          <w:rFonts w:hint="eastAsia"/>
        </w:rPr>
      </w:pPr>
      <w:r>
        <w:rPr>
          <w:noProof/>
        </w:rPr>
        <w:lastRenderedPageBreak/>
        <mc:AlternateContent>
          <mc:Choice Requires="wps">
            <w:drawing>
              <wp:anchor distT="0" distB="0" distL="114300" distR="114300" simplePos="0" relativeHeight="251758592" behindDoc="0" locked="0" layoutInCell="1" allowOverlap="1" wp14:anchorId="66DBC4FB" wp14:editId="1506F052">
                <wp:simplePos x="0" y="0"/>
                <wp:positionH relativeFrom="column">
                  <wp:posOffset>15875</wp:posOffset>
                </wp:positionH>
                <wp:positionV relativeFrom="paragraph">
                  <wp:posOffset>542290</wp:posOffset>
                </wp:positionV>
                <wp:extent cx="5956935" cy="259080"/>
                <wp:effectExtent l="0" t="0" r="37465" b="20320"/>
                <wp:wrapSquare wrapText="bothSides"/>
                <wp:docPr id="39" name="Text Box 39"/>
                <wp:cNvGraphicFramePr/>
                <a:graphic xmlns:a="http://schemas.openxmlformats.org/drawingml/2006/main">
                  <a:graphicData uri="http://schemas.microsoft.com/office/word/2010/wordprocessingShape">
                    <wps:wsp>
                      <wps:cNvSpPr txBox="1"/>
                      <wps:spPr>
                        <a:xfrm>
                          <a:off x="0" y="0"/>
                          <a:ext cx="5956935" cy="259080"/>
                        </a:xfrm>
                        <a:prstGeom prst="rect">
                          <a:avLst/>
                        </a:prstGeom>
                        <a:ln/>
                      </wps:spPr>
                      <wps:style>
                        <a:lnRef idx="2">
                          <a:schemeClr val="dk1"/>
                        </a:lnRef>
                        <a:fillRef idx="1">
                          <a:schemeClr val="lt1"/>
                        </a:fillRef>
                        <a:effectRef idx="0">
                          <a:schemeClr val="dk1"/>
                        </a:effectRef>
                        <a:fontRef idx="minor">
                          <a:schemeClr val="dk1"/>
                        </a:fontRef>
                      </wps:style>
                      <wps:txbx>
                        <w:txbxContent>
                          <w:p w14:paraId="062618FF" w14:textId="77777777" w:rsidR="00782585" w:rsidRPr="009009CF" w:rsidRDefault="00782585" w:rsidP="00992D5C">
                            <w:pPr>
                              <w:pStyle w:val="HTMLPreformatted"/>
                              <w:shd w:val="clear" w:color="auto" w:fill="FFFFFF"/>
                              <w:rPr>
                                <w:rFonts w:ascii="Consolas" w:hAnsi="Consolas" w:cs="Menlo"/>
                                <w:b/>
                                <w:bCs/>
                                <w:color w:val="000080"/>
                                <w:sz w:val="21"/>
                                <w:szCs w:val="18"/>
                              </w:rPr>
                            </w:pPr>
                            <w:r w:rsidRPr="009009CF">
                              <w:rPr>
                                <w:rFonts w:ascii="Consolas" w:hAnsi="Consolas" w:cs="Menlo"/>
                                <w:b/>
                                <w:bCs/>
                                <w:color w:val="000080"/>
                                <w:sz w:val="21"/>
                                <w:szCs w:val="18"/>
                              </w:rPr>
                              <w:t xml:space="preserve">void </w:t>
                            </w:r>
                            <w:r w:rsidRPr="009009CF">
                              <w:rPr>
                                <w:rFonts w:ascii="Consolas" w:hAnsi="Consolas" w:cs="Menlo"/>
                                <w:color w:val="000000"/>
                                <w:sz w:val="21"/>
                                <w:szCs w:val="18"/>
                              </w:rPr>
                              <w:t>main{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DBC4FB" id="Text Box 39" o:spid="_x0000_s1038" type="#_x0000_t202" style="position:absolute;margin-left:1.25pt;margin-top:42.7pt;width:469.05pt;height:20.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" fillcolor="white [3201]" strokecolor="black [3200]" strokeweight="1pt">
                <v:textbox style="mso-fit-shape-to-text:t">
                  <w:txbxContent>
                    <w:p w14:paraId="062618FF" w14:textId="77777777" w:rsidR="00782585" w:rsidRPr="009009CF" w:rsidRDefault="00782585" w:rsidP="00992D5C">
                      <w:pPr>
                        <w:pStyle w:val="HTMLPreformatted"/>
                        <w:shd w:val="clear" w:color="auto" w:fill="FFFFFF"/>
                        <w:rPr>
                          <w:rFonts w:ascii="Consolas" w:hAnsi="Consolas" w:cs="Menlo"/>
                          <w:b/>
                          <w:bCs/>
                          <w:color w:val="000080"/>
                          <w:sz w:val="21"/>
                          <w:szCs w:val="18"/>
                        </w:rPr>
                      </w:pPr>
                      <w:r w:rsidRPr="009009CF">
                        <w:rPr>
                          <w:rFonts w:ascii="Consolas" w:hAnsi="Consolas" w:cs="Menlo"/>
                          <w:b/>
                          <w:bCs/>
                          <w:color w:val="000080"/>
                          <w:sz w:val="21"/>
                          <w:szCs w:val="18"/>
                        </w:rPr>
                        <w:t xml:space="preserve">void </w:t>
                      </w:r>
                      <w:r w:rsidRPr="009009CF">
                        <w:rPr>
                          <w:rFonts w:ascii="Consolas" w:hAnsi="Consolas" w:cs="Menlo"/>
                          <w:color w:val="000000"/>
                          <w:sz w:val="21"/>
                          <w:szCs w:val="18"/>
                        </w:rPr>
                        <w:t>main{ }</w:t>
                      </w:r>
                    </w:p>
                  </w:txbxContent>
                </v:textbox>
                <w10:wrap type="square"/>
              </v:shape>
            </w:pict>
          </mc:Fallback>
        </mc:AlternateContent>
      </w:r>
      <w:r w:rsidR="006852B9">
        <w:t xml:space="preserve">The void type is used to indicate an empty return value </w:t>
      </w:r>
      <w:r w:rsidR="009E7108">
        <w:t xml:space="preserve">from a function </w:t>
      </w:r>
      <w:r w:rsidR="006852B9">
        <w:t>call</w:t>
      </w:r>
      <w:r w:rsidR="005153D5">
        <w:t>.</w:t>
      </w:r>
      <w:r w:rsidR="009E7108">
        <w:t xml:space="preserve"> </w:t>
      </w:r>
      <w:r>
        <w:t>For example, a main function does not have a return value. It is declared in the following way.</w:t>
      </w:r>
    </w:p>
    <w:p w14:paraId="046D327F" w14:textId="77777777" w:rsidR="006852B9" w:rsidRDefault="006852B9" w:rsidP="0013303E"/>
    <w:p w14:paraId="3944C687" w14:textId="0ECACDD6" w:rsidR="005A7F5F" w:rsidRDefault="001A5E88" w:rsidP="001A5E88">
      <w:pPr>
        <w:pStyle w:val="Heading2"/>
      </w:pPr>
      <w:bookmarkStart w:id="20" w:name="_Toc458718533"/>
      <w:r>
        <w:t>3.4</w:t>
      </w:r>
      <w:r w:rsidR="005A7F5F">
        <w:t xml:space="preserve"> </w:t>
      </w:r>
      <w:r w:rsidR="005A7F5F">
        <w:rPr>
          <w:rFonts w:hint="eastAsia"/>
        </w:rPr>
        <w:t>Expressions</w:t>
      </w:r>
      <w:bookmarkEnd w:id="20"/>
    </w:p>
    <w:p w14:paraId="564FCA29" w14:textId="77777777" w:rsidR="005A7F5F" w:rsidRDefault="005A7F5F" w:rsidP="005A7F5F">
      <w:pPr>
        <w:jc w:val="both"/>
        <w:rPr>
          <w:rFonts w:hint="eastAsia"/>
        </w:rPr>
      </w:pPr>
    </w:p>
    <w:p w14:paraId="592E1119" w14:textId="27DBC195" w:rsidR="005A7F5F" w:rsidRDefault="005A7F5F" w:rsidP="008B0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hint="eastAsia"/>
          <w:color w:val="000000"/>
          <w:szCs w:val="18"/>
        </w:rPr>
      </w:pPr>
      <w:r w:rsidRPr="00A03977">
        <w:rPr>
          <w:rFonts w:cs="Arial"/>
          <w:color w:val="000000"/>
          <w:szCs w:val="18"/>
        </w:rPr>
        <w:t>Much of the work in a program is done by evaluating </w:t>
      </w:r>
      <w:r w:rsidRPr="00A03977">
        <w:rPr>
          <w:rFonts w:cs="Arial"/>
          <w:i/>
          <w:iCs/>
          <w:color w:val="000000"/>
          <w:szCs w:val="18"/>
        </w:rPr>
        <w:t>expressions</w:t>
      </w:r>
      <w:r w:rsidRPr="00A03977">
        <w:rPr>
          <w:rFonts w:cs="Arial"/>
          <w:color w:val="000000"/>
          <w:szCs w:val="18"/>
        </w:rPr>
        <w:t>, such as assignments to variables, or for their values, which can be used as arguments or operands in larger expressions, or to affect the execution sequence in statements, or both.</w:t>
      </w:r>
      <w:r w:rsidR="00A53531">
        <w:rPr>
          <w:rFonts w:cs="Arial" w:hint="eastAsia"/>
          <w:color w:val="000000"/>
          <w:szCs w:val="18"/>
        </w:rPr>
        <w:t xml:space="preserve"> </w:t>
      </w:r>
      <w:r w:rsidRPr="00A03977">
        <w:rPr>
          <w:rFonts w:cs="Arial"/>
          <w:color w:val="000000"/>
          <w:szCs w:val="18"/>
        </w:rPr>
        <w:t>This chapter specifies the meanings of expressions and the rules for their evaluation.</w:t>
      </w:r>
    </w:p>
    <w:p w14:paraId="349E3218" w14:textId="77777777" w:rsidR="008B0687" w:rsidRPr="008B0687" w:rsidRDefault="008B0687" w:rsidP="008B0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hint="eastAsia"/>
          <w:color w:val="000000"/>
          <w:szCs w:val="18"/>
        </w:rPr>
      </w:pPr>
    </w:p>
    <w:p w14:paraId="5752CF83" w14:textId="4F7093D0" w:rsidR="005A7F5F" w:rsidRPr="00A03977" w:rsidRDefault="001A5E88" w:rsidP="001A5E88">
      <w:pPr>
        <w:pStyle w:val="Heading3"/>
      </w:pPr>
      <w:bookmarkStart w:id="21" w:name="_Toc458718534"/>
      <w:r>
        <w:rPr>
          <w:rFonts w:hint="eastAsia"/>
        </w:rPr>
        <w:t>3.</w:t>
      </w:r>
      <w:r w:rsidR="005A7F5F">
        <w:t>4</w:t>
      </w:r>
      <w:r w:rsidR="005A7F5F" w:rsidRPr="00A03977">
        <w:rPr>
          <w:rFonts w:cs="Helvetica"/>
        </w:rPr>
        <w:t>.</w:t>
      </w:r>
      <w:r w:rsidR="005A7F5F" w:rsidRPr="00A03977">
        <w:t>1 Evaluation, Denotation, and Result</w:t>
      </w:r>
      <w:bookmarkEnd w:id="21"/>
    </w:p>
    <w:p w14:paraId="1EEFAFDB" w14:textId="77777777" w:rsidR="005A7F5F" w:rsidRPr="00A03977" w:rsidRDefault="005A7F5F" w:rsidP="005A7F5F"/>
    <w:p w14:paraId="6C3A212C" w14:textId="466E007A"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Liva evaluates a larger expression by evaluating smaller parts of it. When an expression in a program is </w:t>
      </w:r>
      <w:r w:rsidRPr="00A03977">
        <w:rPr>
          <w:rFonts w:cs="Arial"/>
          <w:i/>
          <w:iCs/>
          <w:color w:val="000000"/>
        </w:rPr>
        <w:t>evaluated</w:t>
      </w:r>
      <w:r w:rsidRPr="00A03977">
        <w:rPr>
          <w:rFonts w:cs="Arial"/>
          <w:color w:val="000000"/>
        </w:rPr>
        <w:t> (</w:t>
      </w:r>
      <w:r w:rsidRPr="00A03977">
        <w:rPr>
          <w:rFonts w:cs="Arial"/>
          <w:i/>
          <w:iCs/>
          <w:color w:val="000000"/>
        </w:rPr>
        <w:t>executed</w:t>
      </w:r>
      <w:r w:rsidRPr="00A03977">
        <w:rPr>
          <w:rFonts w:cs="Arial"/>
          <w:color w:val="000000"/>
        </w:rPr>
        <w:t>), the result denotes one of three things:</w:t>
      </w:r>
    </w:p>
    <w:p w14:paraId="0D17932B" w14:textId="77777777" w:rsidR="005A7F5F" w:rsidRDefault="005A7F5F" w:rsidP="005A7F5F">
      <w:pPr>
        <w:widowControl w:val="0"/>
        <w:numPr>
          <w:ilvl w:val="0"/>
          <w:numId w:val="10"/>
        </w:numPr>
        <w:tabs>
          <w:tab w:val="left" w:pos="60"/>
          <w:tab w:val="left" w:pos="420"/>
          <w:tab w:val="left" w:pos="720"/>
        </w:tabs>
        <w:autoSpaceDE w:val="0"/>
        <w:autoSpaceDN w:val="0"/>
        <w:adjustRightInd w:val="0"/>
        <w:spacing w:after="100" w:line="252" w:lineRule="atLeast"/>
        <w:ind w:left="420" w:hanging="420"/>
        <w:rPr>
          <w:rFonts w:cs="Arial"/>
          <w:color w:val="000000"/>
        </w:rPr>
      </w:pPr>
      <w:r w:rsidRPr="00A03977">
        <w:rPr>
          <w:rFonts w:cs="Arial"/>
          <w:color w:val="000000"/>
        </w:rPr>
        <w:t>A variable</w:t>
      </w:r>
    </w:p>
    <w:p w14:paraId="0B22D9D0" w14:textId="76D77441" w:rsidR="00082275" w:rsidRPr="00A03977" w:rsidRDefault="00082275" w:rsidP="00082275">
      <w:pPr>
        <w:widowControl w:val="0"/>
        <w:tabs>
          <w:tab w:val="left" w:pos="60"/>
          <w:tab w:val="left" w:pos="420"/>
          <w:tab w:val="left" w:pos="720"/>
        </w:tabs>
        <w:autoSpaceDE w:val="0"/>
        <w:autoSpaceDN w:val="0"/>
        <w:adjustRightInd w:val="0"/>
        <w:spacing w:after="100" w:line="252" w:lineRule="atLeast"/>
        <w:rPr>
          <w:rFonts w:cs="Arial" w:hint="eastAsia"/>
          <w:color w:val="000000"/>
        </w:rPr>
      </w:pPr>
      <w:r>
        <w:rPr>
          <w:noProof/>
        </w:rPr>
        <mc:AlternateContent>
          <mc:Choice Requires="wps">
            <w:drawing>
              <wp:anchor distT="0" distB="0" distL="114300" distR="114300" simplePos="0" relativeHeight="251760640" behindDoc="0" locked="0" layoutInCell="1" allowOverlap="1" wp14:anchorId="4293D321" wp14:editId="3527D87D">
                <wp:simplePos x="0" y="0"/>
                <wp:positionH relativeFrom="column">
                  <wp:posOffset>0</wp:posOffset>
                </wp:positionH>
                <wp:positionV relativeFrom="paragraph">
                  <wp:posOffset>252730</wp:posOffset>
                </wp:positionV>
                <wp:extent cx="5880735" cy="572770"/>
                <wp:effectExtent l="0" t="0" r="37465" b="14605"/>
                <wp:wrapSquare wrapText="bothSides"/>
                <wp:docPr id="40" name="Text Box 8"/>
                <wp:cNvGraphicFramePr/>
                <a:graphic xmlns:a="http://schemas.openxmlformats.org/drawingml/2006/main">
                  <a:graphicData uri="http://schemas.microsoft.com/office/word/2010/wordprocessingShape">
                    <wps:wsp>
                      <wps:cNvSpPr txBox="1"/>
                      <wps:spPr>
                        <a:xfrm>
                          <a:off x="0" y="0"/>
                          <a:ext cx="5880735" cy="572770"/>
                        </a:xfrm>
                        <a:prstGeom prst="rect">
                          <a:avLst/>
                        </a:prstGeom>
                        <a:ln/>
                      </wps:spPr>
                      <wps:style>
                        <a:lnRef idx="2">
                          <a:schemeClr val="dk1"/>
                        </a:lnRef>
                        <a:fillRef idx="1">
                          <a:schemeClr val="lt1"/>
                        </a:fillRef>
                        <a:effectRef idx="0">
                          <a:schemeClr val="dk1"/>
                        </a:effectRef>
                        <a:fontRef idx="minor">
                          <a:schemeClr val="dk1"/>
                        </a:fontRef>
                      </wps:style>
                      <wps:txbx>
                        <w:txbxContent>
                          <w:p w14:paraId="530AB5B0" w14:textId="77777777" w:rsidR="00782585" w:rsidRPr="00436D1B" w:rsidRDefault="00782585" w:rsidP="00082275">
                            <w:pPr>
                              <w:rPr>
                                <w:rFonts w:ascii="Consolas" w:hAnsi="Consolas" w:cs="Courier New"/>
                                <w:sz w:val="21"/>
                              </w:rPr>
                            </w:pPr>
                            <w:r w:rsidRPr="00436D1B">
                              <w:rPr>
                                <w:rFonts w:ascii="Consolas" w:hAnsi="Consolas" w:cs="Courier New"/>
                                <w:sz w:val="21"/>
                              </w:rPr>
                              <w:t>int a = 1;</w:t>
                            </w:r>
                          </w:p>
                          <w:p w14:paraId="5CE8F275" w14:textId="77777777" w:rsidR="00782585" w:rsidRPr="00436D1B" w:rsidRDefault="00782585" w:rsidP="00082275">
                            <w:pPr>
                              <w:rPr>
                                <w:rFonts w:ascii="Consolas" w:hAnsi="Consolas" w:cs="Courier New"/>
                                <w:sz w:val="21"/>
                              </w:rPr>
                            </w:pPr>
                            <w:r w:rsidRPr="00436D1B">
                              <w:rPr>
                                <w:rFonts w:ascii="Consolas" w:hAnsi="Consolas" w:cs="Courier New"/>
                                <w:sz w:val="21"/>
                              </w:rPr>
                              <w:t>int b;</w:t>
                            </w:r>
                          </w:p>
                          <w:p w14:paraId="6FAA6451" w14:textId="77777777" w:rsidR="00782585" w:rsidRPr="00436D1B" w:rsidRDefault="00782585" w:rsidP="00082275">
                            <w:pPr>
                              <w:rPr>
                                <w:rFonts w:ascii="Consolas" w:hAnsi="Consolas" w:cs="Courier New"/>
                                <w:sz w:val="21"/>
                              </w:rPr>
                            </w:pPr>
                            <w:r w:rsidRPr="00436D1B">
                              <w:rPr>
                                <w:rFonts w:ascii="Consolas" w:hAnsi="Consolas" w:cs="Courier New"/>
                                <w:sz w:val="21"/>
                              </w:rPr>
                              <w:t>b = a</w:t>
                            </w:r>
                            <w:r w:rsidRPr="00436D1B">
                              <w:rPr>
                                <w:rFonts w:ascii="Consolas" w:hAnsi="Consolas" w:cs="Courier New"/>
                                <w:sz w:val="21"/>
                              </w:rPr>
                              <w:tab/>
                              <w:t>+ 1;</w:t>
                            </w:r>
                            <w:r w:rsidRPr="00436D1B">
                              <w:rPr>
                                <w:rFonts w:ascii="Consolas" w:hAnsi="Consolas" w:cs="Courier New"/>
                                <w:sz w:val="21"/>
                              </w:rPr>
                              <w:tab/>
                              <w:t>/* returns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93D321" id="Text Box 8" o:spid="_x0000_s1039" type="#_x0000_t202" style="position:absolute;margin-left:0;margin-top:19.9pt;width:463.05pt;height:45.1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" fillcolor="white [3201]" strokecolor="black [3200]" strokeweight="1pt">
                <v:textbox style="mso-fit-shape-to-text:t">
                  <w:txbxContent>
                    <w:p w14:paraId="530AB5B0" w14:textId="77777777" w:rsidR="00782585" w:rsidRPr="00436D1B" w:rsidRDefault="00782585" w:rsidP="00082275">
                      <w:pPr>
                        <w:rPr>
                          <w:rFonts w:ascii="Consolas" w:hAnsi="Consolas" w:cs="Courier New"/>
                          <w:sz w:val="21"/>
                        </w:rPr>
                      </w:pPr>
                      <w:r w:rsidRPr="00436D1B">
                        <w:rPr>
                          <w:rFonts w:ascii="Consolas" w:hAnsi="Consolas" w:cs="Courier New"/>
                          <w:sz w:val="21"/>
                        </w:rPr>
                        <w:t>int a = 1;</w:t>
                      </w:r>
                    </w:p>
                    <w:p w14:paraId="5CE8F275" w14:textId="77777777" w:rsidR="00782585" w:rsidRPr="00436D1B" w:rsidRDefault="00782585" w:rsidP="00082275">
                      <w:pPr>
                        <w:rPr>
                          <w:rFonts w:ascii="Consolas" w:hAnsi="Consolas" w:cs="Courier New"/>
                          <w:sz w:val="21"/>
                        </w:rPr>
                      </w:pPr>
                      <w:r w:rsidRPr="00436D1B">
                        <w:rPr>
                          <w:rFonts w:ascii="Consolas" w:hAnsi="Consolas" w:cs="Courier New"/>
                          <w:sz w:val="21"/>
                        </w:rPr>
                        <w:t>int b;</w:t>
                      </w:r>
                    </w:p>
                    <w:p w14:paraId="6FAA6451" w14:textId="77777777" w:rsidR="00782585" w:rsidRPr="00436D1B" w:rsidRDefault="00782585" w:rsidP="00082275">
                      <w:pPr>
                        <w:rPr>
                          <w:rFonts w:ascii="Consolas" w:hAnsi="Consolas" w:cs="Courier New"/>
                          <w:sz w:val="21"/>
                        </w:rPr>
                      </w:pPr>
                      <w:r w:rsidRPr="00436D1B">
                        <w:rPr>
                          <w:rFonts w:ascii="Consolas" w:hAnsi="Consolas" w:cs="Courier New"/>
                          <w:sz w:val="21"/>
                        </w:rPr>
                        <w:t>b = a</w:t>
                      </w:r>
                      <w:r w:rsidRPr="00436D1B">
                        <w:rPr>
                          <w:rFonts w:ascii="Consolas" w:hAnsi="Consolas" w:cs="Courier New"/>
                          <w:sz w:val="21"/>
                        </w:rPr>
                        <w:tab/>
                        <w:t>+ 1;</w:t>
                      </w:r>
                      <w:r w:rsidRPr="00436D1B">
                        <w:rPr>
                          <w:rFonts w:ascii="Consolas" w:hAnsi="Consolas" w:cs="Courier New"/>
                          <w:sz w:val="21"/>
                        </w:rPr>
                        <w:tab/>
                        <w:t>/* returns variable */</w:t>
                      </w:r>
                    </w:p>
                  </w:txbxContent>
                </v:textbox>
                <w10:wrap type="square"/>
              </v:shape>
            </w:pict>
          </mc:Fallback>
        </mc:AlternateContent>
      </w:r>
    </w:p>
    <w:p w14:paraId="189CB25C" w14:textId="77777777" w:rsidR="009441F9"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p>
    <w:p w14:paraId="4E731FC7" w14:textId="2F574998" w:rsidR="009441F9" w:rsidRPr="009441F9" w:rsidRDefault="005A7F5F" w:rsidP="009441F9">
      <w:pPr>
        <w:widowControl w:val="0"/>
        <w:numPr>
          <w:ilvl w:val="0"/>
          <w:numId w:val="10"/>
        </w:numPr>
        <w:tabs>
          <w:tab w:val="left" w:pos="60"/>
          <w:tab w:val="left" w:pos="420"/>
          <w:tab w:val="left" w:pos="720"/>
        </w:tabs>
        <w:autoSpaceDE w:val="0"/>
        <w:autoSpaceDN w:val="0"/>
        <w:adjustRightInd w:val="0"/>
        <w:spacing w:after="100" w:line="252" w:lineRule="atLeast"/>
        <w:ind w:left="420" w:hanging="420"/>
        <w:rPr>
          <w:rFonts w:cs="Arial"/>
          <w:color w:val="000000"/>
        </w:rPr>
      </w:pPr>
      <w:r w:rsidRPr="00A03977">
        <w:rPr>
          <w:rFonts w:cs="Arial"/>
          <w:color w:val="000000"/>
        </w:rPr>
        <w:t xml:space="preserve">A value </w:t>
      </w:r>
    </w:p>
    <w:p w14:paraId="31970384" w14:textId="310B6E2C" w:rsidR="009441F9"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r>
        <w:rPr>
          <w:noProof/>
        </w:rPr>
        <mc:AlternateContent>
          <mc:Choice Requires="wps">
            <w:drawing>
              <wp:anchor distT="0" distB="0" distL="114300" distR="114300" simplePos="0" relativeHeight="251762688" behindDoc="0" locked="0" layoutInCell="1" allowOverlap="1" wp14:anchorId="1E8E5206" wp14:editId="54ED60F5">
                <wp:simplePos x="0" y="0"/>
                <wp:positionH relativeFrom="column">
                  <wp:posOffset>0</wp:posOffset>
                </wp:positionH>
                <wp:positionV relativeFrom="paragraph">
                  <wp:posOffset>242570</wp:posOffset>
                </wp:positionV>
                <wp:extent cx="5956935" cy="728980"/>
                <wp:effectExtent l="0" t="0" r="37465" b="14605"/>
                <wp:wrapSquare wrapText="bothSides"/>
                <wp:docPr id="33" name="Text Box 8"/>
                <wp:cNvGraphicFramePr/>
                <a:graphic xmlns:a="http://schemas.openxmlformats.org/drawingml/2006/main">
                  <a:graphicData uri="http://schemas.microsoft.com/office/word/2010/wordprocessingShape">
                    <wps:wsp>
                      <wps:cNvSpPr txBox="1"/>
                      <wps:spPr>
                        <a:xfrm>
                          <a:off x="0" y="0"/>
                          <a:ext cx="5956935" cy="728980"/>
                        </a:xfrm>
                        <a:prstGeom prst="rect">
                          <a:avLst/>
                        </a:prstGeom>
                        <a:ln/>
                      </wps:spPr>
                      <wps:style>
                        <a:lnRef idx="2">
                          <a:schemeClr val="dk1"/>
                        </a:lnRef>
                        <a:fillRef idx="1">
                          <a:schemeClr val="lt1"/>
                        </a:fillRef>
                        <a:effectRef idx="0">
                          <a:schemeClr val="dk1"/>
                        </a:effectRef>
                        <a:fontRef idx="minor">
                          <a:schemeClr val="dk1"/>
                        </a:fontRef>
                      </wps:style>
                      <wps:txbx>
                        <w:txbxContent>
                          <w:p w14:paraId="7310EAD4" w14:textId="77777777" w:rsidR="00782585" w:rsidRPr="00436D1B" w:rsidRDefault="00782585" w:rsidP="009441F9">
                            <w:pPr>
                              <w:rPr>
                                <w:rFonts w:ascii="Consolas" w:hAnsi="Consolas" w:cs="Courier New"/>
                                <w:sz w:val="21"/>
                              </w:rPr>
                            </w:pPr>
                            <w:r w:rsidRPr="00436D1B">
                              <w:rPr>
                                <w:rFonts w:ascii="Consolas" w:hAnsi="Consolas" w:cs="Courier New"/>
                                <w:sz w:val="21"/>
                              </w:rPr>
                              <w:t>int foo (int a){</w:t>
                            </w:r>
                          </w:p>
                          <w:p w14:paraId="6B0DAE6A" w14:textId="77777777" w:rsidR="00782585" w:rsidRPr="00436D1B" w:rsidRDefault="00782585" w:rsidP="009441F9">
                            <w:pPr>
                              <w:rPr>
                                <w:rFonts w:ascii="Consolas" w:hAnsi="Consolas" w:cs="Courier New"/>
                                <w:sz w:val="21"/>
                              </w:rPr>
                            </w:pPr>
                            <w:r w:rsidRPr="00436D1B">
                              <w:rPr>
                                <w:rFonts w:ascii="Consolas" w:hAnsi="Consolas" w:cs="Courier New"/>
                                <w:sz w:val="21"/>
                              </w:rPr>
                              <w:tab/>
                              <w:t>return a + 1;</w:t>
                            </w:r>
                          </w:p>
                          <w:p w14:paraId="06E90BD4" w14:textId="77777777" w:rsidR="00782585" w:rsidRPr="00436D1B" w:rsidRDefault="00782585" w:rsidP="009441F9">
                            <w:pPr>
                              <w:rPr>
                                <w:rFonts w:ascii="Consolas" w:hAnsi="Consolas" w:cs="Courier New"/>
                                <w:sz w:val="21"/>
                              </w:rPr>
                            </w:pPr>
                            <w:r w:rsidRPr="00436D1B">
                              <w:rPr>
                                <w:rFonts w:ascii="Consolas" w:hAnsi="Consolas" w:cs="Courier New"/>
                                <w:sz w:val="21"/>
                              </w:rPr>
                              <w:t>}</w:t>
                            </w:r>
                          </w:p>
                          <w:p w14:paraId="3577661C" w14:textId="77777777" w:rsidR="00782585" w:rsidRPr="00436D1B" w:rsidRDefault="00782585" w:rsidP="009441F9">
                            <w:pPr>
                              <w:rPr>
                                <w:rFonts w:ascii="Consolas" w:hAnsi="Consolas" w:cs="Courier New"/>
                                <w:sz w:val="21"/>
                              </w:rPr>
                            </w:pPr>
                            <w:r w:rsidRPr="00436D1B">
                              <w:rPr>
                                <w:rFonts w:ascii="Consolas" w:hAnsi="Consolas" w:cs="Courier New"/>
                                <w:sz w:val="21"/>
                              </w:rPr>
                              <w:t>foo(3);</w:t>
                            </w:r>
                            <w:r w:rsidRPr="00436D1B">
                              <w:rPr>
                                <w:rFonts w:ascii="Consolas" w:hAnsi="Consolas" w:cs="Courier New"/>
                                <w:sz w:val="21"/>
                              </w:rPr>
                              <w:tab/>
                              <w:t>/*returns a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8E5206" id="_x0000_s1040" type="#_x0000_t202" style="position:absolute;margin-left:0;margin-top:19.1pt;width:469.05pt;height:57.4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" fillcolor="white [3201]" strokecolor="black [3200]" strokeweight="1pt">
                <v:textbox style="mso-fit-shape-to-text:t">
                  <w:txbxContent>
                    <w:p w14:paraId="7310EAD4" w14:textId="77777777" w:rsidR="00782585" w:rsidRPr="00436D1B" w:rsidRDefault="00782585" w:rsidP="009441F9">
                      <w:pPr>
                        <w:rPr>
                          <w:rFonts w:ascii="Consolas" w:hAnsi="Consolas" w:cs="Courier New"/>
                          <w:sz w:val="21"/>
                        </w:rPr>
                      </w:pPr>
                      <w:r w:rsidRPr="00436D1B">
                        <w:rPr>
                          <w:rFonts w:ascii="Consolas" w:hAnsi="Consolas" w:cs="Courier New"/>
                          <w:sz w:val="21"/>
                        </w:rPr>
                        <w:t>int foo (int a){</w:t>
                      </w:r>
                    </w:p>
                    <w:p w14:paraId="6B0DAE6A" w14:textId="77777777" w:rsidR="00782585" w:rsidRPr="00436D1B" w:rsidRDefault="00782585" w:rsidP="009441F9">
                      <w:pPr>
                        <w:rPr>
                          <w:rFonts w:ascii="Consolas" w:hAnsi="Consolas" w:cs="Courier New"/>
                          <w:sz w:val="21"/>
                        </w:rPr>
                      </w:pPr>
                      <w:r w:rsidRPr="00436D1B">
                        <w:rPr>
                          <w:rFonts w:ascii="Consolas" w:hAnsi="Consolas" w:cs="Courier New"/>
                          <w:sz w:val="21"/>
                        </w:rPr>
                        <w:tab/>
                        <w:t>return a + 1;</w:t>
                      </w:r>
                    </w:p>
                    <w:p w14:paraId="06E90BD4" w14:textId="77777777" w:rsidR="00782585" w:rsidRPr="00436D1B" w:rsidRDefault="00782585" w:rsidP="009441F9">
                      <w:pPr>
                        <w:rPr>
                          <w:rFonts w:ascii="Consolas" w:hAnsi="Consolas" w:cs="Courier New"/>
                          <w:sz w:val="21"/>
                        </w:rPr>
                      </w:pPr>
                      <w:r w:rsidRPr="00436D1B">
                        <w:rPr>
                          <w:rFonts w:ascii="Consolas" w:hAnsi="Consolas" w:cs="Courier New"/>
                          <w:sz w:val="21"/>
                        </w:rPr>
                        <w:t>}</w:t>
                      </w:r>
                    </w:p>
                    <w:p w14:paraId="3577661C" w14:textId="77777777" w:rsidR="00782585" w:rsidRPr="00436D1B" w:rsidRDefault="00782585" w:rsidP="009441F9">
                      <w:pPr>
                        <w:rPr>
                          <w:rFonts w:ascii="Consolas" w:hAnsi="Consolas" w:cs="Courier New"/>
                          <w:sz w:val="21"/>
                        </w:rPr>
                      </w:pPr>
                      <w:r w:rsidRPr="00436D1B">
                        <w:rPr>
                          <w:rFonts w:ascii="Consolas" w:hAnsi="Consolas" w:cs="Courier New"/>
                          <w:sz w:val="21"/>
                        </w:rPr>
                        <w:t>foo(3);</w:t>
                      </w:r>
                      <w:r w:rsidRPr="00436D1B">
                        <w:rPr>
                          <w:rFonts w:ascii="Consolas" w:hAnsi="Consolas" w:cs="Courier New"/>
                          <w:sz w:val="21"/>
                        </w:rPr>
                        <w:tab/>
                        <w:t>/*returns a value*/</w:t>
                      </w:r>
                    </w:p>
                  </w:txbxContent>
                </v:textbox>
                <w10:wrap type="square"/>
              </v:shape>
            </w:pict>
          </mc:Fallback>
        </mc:AlternateContent>
      </w:r>
    </w:p>
    <w:p w14:paraId="096E99DA" w14:textId="77777777" w:rsidR="009441F9" w:rsidRPr="00A03977"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p>
    <w:p w14:paraId="09388AA8" w14:textId="7ED7C42E" w:rsidR="009441F9" w:rsidRPr="009441F9" w:rsidRDefault="005A7F5F" w:rsidP="009441F9">
      <w:pPr>
        <w:widowControl w:val="0"/>
        <w:numPr>
          <w:ilvl w:val="0"/>
          <w:numId w:val="10"/>
        </w:numPr>
        <w:tabs>
          <w:tab w:val="left" w:pos="60"/>
          <w:tab w:val="left" w:pos="420"/>
          <w:tab w:val="left" w:pos="720"/>
        </w:tabs>
        <w:autoSpaceDE w:val="0"/>
        <w:autoSpaceDN w:val="0"/>
        <w:adjustRightInd w:val="0"/>
        <w:spacing w:after="100" w:line="252" w:lineRule="atLeast"/>
        <w:ind w:left="420" w:hanging="420"/>
        <w:rPr>
          <w:rFonts w:cs="Arial"/>
          <w:color w:val="000000"/>
        </w:rPr>
      </w:pPr>
      <w:r w:rsidRPr="00A03977">
        <w:rPr>
          <w:rFonts w:cs="Arial"/>
          <w:color w:val="000000"/>
        </w:rPr>
        <w:t>Nothing (for void functions and methods)</w:t>
      </w:r>
    </w:p>
    <w:p w14:paraId="592C1157" w14:textId="19E4A407" w:rsidR="009441F9" w:rsidRDefault="009441F9" w:rsidP="009441F9">
      <w:pPr>
        <w:widowControl w:val="0"/>
        <w:tabs>
          <w:tab w:val="left" w:pos="60"/>
          <w:tab w:val="left" w:pos="420"/>
          <w:tab w:val="left" w:pos="720"/>
        </w:tabs>
        <w:autoSpaceDE w:val="0"/>
        <w:autoSpaceDN w:val="0"/>
        <w:adjustRightInd w:val="0"/>
        <w:spacing w:after="100" w:line="252" w:lineRule="atLeast"/>
        <w:rPr>
          <w:rFonts w:cs="Arial"/>
          <w:color w:val="000000"/>
        </w:rPr>
      </w:pPr>
      <w:r>
        <w:rPr>
          <w:noProof/>
        </w:rPr>
        <mc:AlternateContent>
          <mc:Choice Requires="wps">
            <w:drawing>
              <wp:anchor distT="0" distB="0" distL="114300" distR="114300" simplePos="0" relativeHeight="251764736" behindDoc="0" locked="0" layoutInCell="1" allowOverlap="1" wp14:anchorId="73754E2C" wp14:editId="7644DF93">
                <wp:simplePos x="0" y="0"/>
                <wp:positionH relativeFrom="column">
                  <wp:posOffset>0</wp:posOffset>
                </wp:positionH>
                <wp:positionV relativeFrom="paragraph">
                  <wp:posOffset>252095</wp:posOffset>
                </wp:positionV>
                <wp:extent cx="5956935" cy="1040765"/>
                <wp:effectExtent l="0" t="0" r="37465" b="14605"/>
                <wp:wrapSquare wrapText="bothSides"/>
                <wp:docPr id="2" name="Text Box 8"/>
                <wp:cNvGraphicFramePr/>
                <a:graphic xmlns:a="http://schemas.openxmlformats.org/drawingml/2006/main">
                  <a:graphicData uri="http://schemas.microsoft.com/office/word/2010/wordprocessingShape">
                    <wps:wsp>
                      <wps:cNvSpPr txBox="1"/>
                      <wps:spPr>
                        <a:xfrm>
                          <a:off x="0" y="0"/>
                          <a:ext cx="5956935" cy="1040765"/>
                        </a:xfrm>
                        <a:prstGeom prst="rect">
                          <a:avLst/>
                        </a:prstGeom>
                        <a:ln/>
                      </wps:spPr>
                      <wps:style>
                        <a:lnRef idx="2">
                          <a:schemeClr val="dk1"/>
                        </a:lnRef>
                        <a:fillRef idx="1">
                          <a:schemeClr val="lt1"/>
                        </a:fillRef>
                        <a:effectRef idx="0">
                          <a:schemeClr val="dk1"/>
                        </a:effectRef>
                        <a:fontRef idx="minor">
                          <a:schemeClr val="dk1"/>
                        </a:fontRef>
                      </wps:style>
                      <wps:txbx>
                        <w:txbxContent>
                          <w:p w14:paraId="0AA22D4C" w14:textId="77777777" w:rsidR="00782585" w:rsidRPr="00436D1B" w:rsidRDefault="00782585" w:rsidP="009441F9">
                            <w:pPr>
                              <w:rPr>
                                <w:rFonts w:ascii="Consolas" w:hAnsi="Consolas" w:cs="Courier New"/>
                                <w:sz w:val="21"/>
                              </w:rPr>
                            </w:pPr>
                            <w:r w:rsidRPr="00436D1B">
                              <w:rPr>
                                <w:rFonts w:ascii="Consolas" w:hAnsi="Consolas" w:cs="Courier New"/>
                                <w:sz w:val="21"/>
                              </w:rPr>
                              <w:t>int x = 7;</w:t>
                            </w:r>
                          </w:p>
                          <w:p w14:paraId="0AB0654D" w14:textId="77777777" w:rsidR="00782585" w:rsidRPr="00436D1B" w:rsidRDefault="00782585" w:rsidP="009441F9">
                            <w:pPr>
                              <w:rPr>
                                <w:rFonts w:ascii="Consolas" w:hAnsi="Consolas" w:cs="Courier New"/>
                                <w:sz w:val="21"/>
                              </w:rPr>
                            </w:pPr>
                            <w:r w:rsidRPr="00436D1B">
                              <w:rPr>
                                <w:rFonts w:ascii="Consolas" w:hAnsi="Consolas" w:cs="Courier New"/>
                                <w:sz w:val="21"/>
                              </w:rPr>
                              <w:t>void increase (int a) {</w:t>
                            </w:r>
                          </w:p>
                          <w:p w14:paraId="2C2AE04A" w14:textId="77777777" w:rsidR="00782585" w:rsidRPr="00436D1B" w:rsidRDefault="00782585" w:rsidP="009441F9">
                            <w:pPr>
                              <w:rPr>
                                <w:rFonts w:ascii="Consolas" w:hAnsi="Consolas" w:cs="Courier New"/>
                                <w:sz w:val="21"/>
                              </w:rPr>
                            </w:pPr>
                            <w:r w:rsidRPr="00436D1B">
                              <w:rPr>
                                <w:rFonts w:ascii="Consolas" w:hAnsi="Consolas" w:cs="Courier New"/>
                                <w:sz w:val="21"/>
                              </w:rPr>
                              <w:tab/>
                              <w:t>x = x + a;</w:t>
                            </w:r>
                          </w:p>
                          <w:p w14:paraId="03EB3BE5" w14:textId="77777777" w:rsidR="00782585" w:rsidRPr="00436D1B" w:rsidRDefault="00782585" w:rsidP="009441F9">
                            <w:pPr>
                              <w:rPr>
                                <w:rFonts w:ascii="Consolas" w:hAnsi="Consolas" w:cs="Courier New"/>
                                <w:sz w:val="21"/>
                              </w:rPr>
                            </w:pPr>
                            <w:r w:rsidRPr="00436D1B">
                              <w:rPr>
                                <w:rFonts w:ascii="Consolas" w:hAnsi="Consolas" w:cs="Courier New"/>
                                <w:sz w:val="21"/>
                              </w:rPr>
                              <w:t>}</w:t>
                            </w:r>
                          </w:p>
                          <w:p w14:paraId="72657ED4" w14:textId="77777777" w:rsidR="00782585" w:rsidRPr="00436D1B" w:rsidRDefault="00782585" w:rsidP="009441F9">
                            <w:pPr>
                              <w:rPr>
                                <w:rFonts w:ascii="Consolas" w:hAnsi="Consolas" w:cs="Courier New"/>
                                <w:sz w:val="21"/>
                              </w:rPr>
                            </w:pPr>
                            <w:r w:rsidRPr="00436D1B">
                              <w:rPr>
                                <w:rFonts w:ascii="Consolas" w:hAnsi="Consolas" w:cs="Courier New"/>
                                <w:sz w:val="21"/>
                              </w:rPr>
                              <w:t>increase(2); /* returns nothing */</w:t>
                            </w:r>
                          </w:p>
                          <w:p w14:paraId="3ABF8586" w14:textId="77777777" w:rsidR="00782585" w:rsidRPr="00436D1B" w:rsidRDefault="00782585" w:rsidP="009441F9">
                            <w:pPr>
                              <w:rPr>
                                <w:rFonts w:ascii="Consolas" w:hAnsi="Consolas" w:cs="Courier New"/>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754E2C" id="_x0000_s1041" type="#_x0000_t202" style="position:absolute;margin-left:0;margin-top:19.85pt;width:469.05pt;height:81.9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" fillcolor="white [3201]" strokecolor="black [3200]" strokeweight="1pt">
                <v:textbox style="mso-fit-shape-to-text:t">
                  <w:txbxContent>
                    <w:p w14:paraId="0AA22D4C" w14:textId="77777777" w:rsidR="00782585" w:rsidRPr="00436D1B" w:rsidRDefault="00782585" w:rsidP="009441F9">
                      <w:pPr>
                        <w:rPr>
                          <w:rFonts w:ascii="Consolas" w:hAnsi="Consolas" w:cs="Courier New"/>
                          <w:sz w:val="21"/>
                        </w:rPr>
                      </w:pPr>
                      <w:r w:rsidRPr="00436D1B">
                        <w:rPr>
                          <w:rFonts w:ascii="Consolas" w:hAnsi="Consolas" w:cs="Courier New"/>
                          <w:sz w:val="21"/>
                        </w:rPr>
                        <w:t>int x = 7;</w:t>
                      </w:r>
                    </w:p>
                    <w:p w14:paraId="0AB0654D" w14:textId="77777777" w:rsidR="00782585" w:rsidRPr="00436D1B" w:rsidRDefault="00782585" w:rsidP="009441F9">
                      <w:pPr>
                        <w:rPr>
                          <w:rFonts w:ascii="Consolas" w:hAnsi="Consolas" w:cs="Courier New"/>
                          <w:sz w:val="21"/>
                        </w:rPr>
                      </w:pPr>
                      <w:r w:rsidRPr="00436D1B">
                        <w:rPr>
                          <w:rFonts w:ascii="Consolas" w:hAnsi="Consolas" w:cs="Courier New"/>
                          <w:sz w:val="21"/>
                        </w:rPr>
                        <w:t>void increase (int a) {</w:t>
                      </w:r>
                    </w:p>
                    <w:p w14:paraId="2C2AE04A" w14:textId="77777777" w:rsidR="00782585" w:rsidRPr="00436D1B" w:rsidRDefault="00782585" w:rsidP="009441F9">
                      <w:pPr>
                        <w:rPr>
                          <w:rFonts w:ascii="Consolas" w:hAnsi="Consolas" w:cs="Courier New"/>
                          <w:sz w:val="21"/>
                        </w:rPr>
                      </w:pPr>
                      <w:r w:rsidRPr="00436D1B">
                        <w:rPr>
                          <w:rFonts w:ascii="Consolas" w:hAnsi="Consolas" w:cs="Courier New"/>
                          <w:sz w:val="21"/>
                        </w:rPr>
                        <w:tab/>
                        <w:t>x = x + a;</w:t>
                      </w:r>
                    </w:p>
                    <w:p w14:paraId="03EB3BE5" w14:textId="77777777" w:rsidR="00782585" w:rsidRPr="00436D1B" w:rsidRDefault="00782585" w:rsidP="009441F9">
                      <w:pPr>
                        <w:rPr>
                          <w:rFonts w:ascii="Consolas" w:hAnsi="Consolas" w:cs="Courier New"/>
                          <w:sz w:val="21"/>
                        </w:rPr>
                      </w:pPr>
                      <w:r w:rsidRPr="00436D1B">
                        <w:rPr>
                          <w:rFonts w:ascii="Consolas" w:hAnsi="Consolas" w:cs="Courier New"/>
                          <w:sz w:val="21"/>
                        </w:rPr>
                        <w:t>}</w:t>
                      </w:r>
                    </w:p>
                    <w:p w14:paraId="72657ED4" w14:textId="77777777" w:rsidR="00782585" w:rsidRPr="00436D1B" w:rsidRDefault="00782585" w:rsidP="009441F9">
                      <w:pPr>
                        <w:rPr>
                          <w:rFonts w:ascii="Consolas" w:hAnsi="Consolas" w:cs="Courier New"/>
                          <w:sz w:val="21"/>
                        </w:rPr>
                      </w:pPr>
                      <w:r w:rsidRPr="00436D1B">
                        <w:rPr>
                          <w:rFonts w:ascii="Consolas" w:hAnsi="Consolas" w:cs="Courier New"/>
                          <w:sz w:val="21"/>
                        </w:rPr>
                        <w:t>increase(2); /* returns nothing */</w:t>
                      </w:r>
                    </w:p>
                    <w:p w14:paraId="3ABF8586" w14:textId="77777777" w:rsidR="00782585" w:rsidRPr="00436D1B" w:rsidRDefault="00782585" w:rsidP="009441F9">
                      <w:pPr>
                        <w:rPr>
                          <w:rFonts w:ascii="Consolas" w:hAnsi="Consolas" w:cs="Courier New"/>
                          <w:sz w:val="21"/>
                        </w:rPr>
                      </w:pPr>
                    </w:p>
                  </w:txbxContent>
                </v:textbox>
                <w10:wrap type="square"/>
              </v:shape>
            </w:pict>
          </mc:Fallback>
        </mc:AlternateContent>
      </w:r>
    </w:p>
    <w:p w14:paraId="61B43010" w14:textId="77777777" w:rsidR="005A7F5F" w:rsidRPr="00A03977" w:rsidRDefault="005A7F5F" w:rsidP="005A7F5F">
      <w:pPr>
        <w:widowControl w:val="0"/>
        <w:tabs>
          <w:tab w:val="left" w:pos="60"/>
          <w:tab w:val="left" w:pos="420"/>
          <w:tab w:val="left" w:pos="720"/>
        </w:tabs>
        <w:autoSpaceDE w:val="0"/>
        <w:autoSpaceDN w:val="0"/>
        <w:adjustRightInd w:val="0"/>
        <w:spacing w:after="100" w:line="252" w:lineRule="atLeast"/>
        <w:ind w:left="420"/>
        <w:rPr>
          <w:rFonts w:cs="Arial"/>
          <w:color w:val="000000"/>
        </w:rPr>
      </w:pPr>
    </w:p>
    <w:p w14:paraId="58A4B3EC"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An expression denotes nothing if and only if it is a method invocation that invokes a method that </w:t>
      </w:r>
      <w:r w:rsidRPr="00A03977">
        <w:rPr>
          <w:rFonts w:cs="Arial"/>
          <w:color w:val="000000"/>
        </w:rPr>
        <w:lastRenderedPageBreak/>
        <w:t>does not return a value, that is, a method declared </w:t>
      </w:r>
      <w:r w:rsidRPr="00A03977">
        <w:rPr>
          <w:rFonts w:cs="Courier New"/>
          <w:color w:val="000000"/>
        </w:rPr>
        <w:t>void</w:t>
      </w:r>
      <w:r w:rsidRPr="00A03977">
        <w:rPr>
          <w:rFonts w:cs="Arial"/>
          <w:color w:val="000000"/>
        </w:rPr>
        <w:t xml:space="preserve">. Such an expression can be used only as an expression statement (in statement chapter), because every other context in which an expression can appear requires the expression to denote something. </w:t>
      </w:r>
    </w:p>
    <w:p w14:paraId="419743F8"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If an expression denotes a variable, and a value is required for use in further evaluation, then the value of that variable is used. In this context, if the expression denotes a variable or a value, we may speak simply of the </w:t>
      </w:r>
      <w:r w:rsidRPr="00A03977">
        <w:rPr>
          <w:rFonts w:cs="Arial"/>
          <w:i/>
          <w:iCs/>
          <w:color w:val="000000"/>
        </w:rPr>
        <w:t>value</w:t>
      </w:r>
      <w:r w:rsidRPr="00A03977">
        <w:rPr>
          <w:rFonts w:cs="Arial"/>
          <w:color w:val="000000"/>
        </w:rPr>
        <w:t> of the expression. In this way, we may say each expression denotes a value in a certain type.</w:t>
      </w:r>
    </w:p>
    <w:p w14:paraId="631755C3"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1141FD6C" w14:textId="2CE3740C" w:rsidR="005A7F5F" w:rsidRPr="00A03977" w:rsidRDefault="001A5E88" w:rsidP="001A5E88">
      <w:pPr>
        <w:pStyle w:val="Heading3"/>
      </w:pPr>
      <w:bookmarkStart w:id="22" w:name="_Toc458718535"/>
      <w:r>
        <w:rPr>
          <w:rFonts w:hint="eastAsia"/>
        </w:rPr>
        <w:t>3.</w:t>
      </w:r>
      <w:r w:rsidR="005A7F5F">
        <w:t>4</w:t>
      </w:r>
      <w:r w:rsidR="005A7F5F" w:rsidRPr="00A03977">
        <w:rPr>
          <w:rFonts w:cs="Helvetica"/>
        </w:rPr>
        <w:t>.</w:t>
      </w:r>
      <w:r w:rsidR="005A7F5F" w:rsidRPr="00A03977">
        <w:t>2 Type of an Expression</w:t>
      </w:r>
      <w:bookmarkEnd w:id="22"/>
    </w:p>
    <w:p w14:paraId="2BA3DB12" w14:textId="77777777" w:rsidR="005A7F5F" w:rsidRPr="00A03977" w:rsidRDefault="005A7F5F" w:rsidP="005A7F5F"/>
    <w:p w14:paraId="48181C47"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For an expression that denotes to a variable, the value stored in a variable is always compatible with the type of the variable. In other words, the value of an expression whose type is T is always suitable for assignment to a variable of type T. </w:t>
      </w:r>
    </w:p>
    <w:p w14:paraId="6001A85B"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rules for determining the type of an expression that denotes to a value are explained separately below for each kind of expression. Including arithmetic operations, relation operations, bitwise/conditional operations, assignment.</w:t>
      </w:r>
    </w:p>
    <w:p w14:paraId="3AA49FB9"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58904EED" w14:textId="2CE7AFE6" w:rsidR="005A7F5F" w:rsidRPr="00A03977" w:rsidRDefault="001A5E88" w:rsidP="001A5E88">
      <w:pPr>
        <w:pStyle w:val="Heading3"/>
      </w:pPr>
      <w:bookmarkStart w:id="23" w:name="_Toc458718536"/>
      <w:r>
        <w:rPr>
          <w:rFonts w:hint="eastAsia"/>
        </w:rPr>
        <w:t>3.</w:t>
      </w:r>
      <w:r w:rsidR="005A7F5F">
        <w:t>4</w:t>
      </w:r>
      <w:r w:rsidR="005A7F5F" w:rsidRPr="00A03977">
        <w:rPr>
          <w:rFonts w:cs="Helvetica"/>
        </w:rPr>
        <w:t>.</w:t>
      </w:r>
      <w:r w:rsidR="005A7F5F" w:rsidRPr="00A03977">
        <w:t>3 Evaluation Order</w:t>
      </w:r>
      <w:bookmarkEnd w:id="23"/>
    </w:p>
    <w:p w14:paraId="3330C851"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65D627B4" w14:textId="77777777" w:rsidR="009A1AF8" w:rsidRDefault="009A1AF8" w:rsidP="009A1A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 xml:space="preserve">Liva guarantees that the operands of operators </w:t>
      </w:r>
      <w:r>
        <w:rPr>
          <w:rFonts w:cs="Arial"/>
          <w:color w:val="000000"/>
        </w:rPr>
        <w:t>are</w:t>
      </w:r>
      <w:r w:rsidRPr="00A03977">
        <w:rPr>
          <w:rFonts w:cs="Arial"/>
          <w:color w:val="000000"/>
        </w:rPr>
        <w:t xml:space="preserve"> evaluated in a specific </w:t>
      </w:r>
      <w:r w:rsidRPr="00A03977">
        <w:rPr>
          <w:rFonts w:cs="Arial"/>
          <w:i/>
          <w:iCs/>
          <w:color w:val="000000"/>
        </w:rPr>
        <w:t>evaluation order</w:t>
      </w:r>
      <w:r w:rsidRPr="00A03977">
        <w:rPr>
          <w:rFonts w:cs="Arial"/>
          <w:color w:val="000000"/>
        </w:rPr>
        <w:t>, namely, from left to right.</w:t>
      </w:r>
    </w:p>
    <w:p w14:paraId="16CA8693"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72997683" w14:textId="4F53E598" w:rsidR="005A7F5F" w:rsidRPr="00A03977" w:rsidRDefault="001A5E88" w:rsidP="001A5E88">
      <w:pPr>
        <w:pStyle w:val="Heading4"/>
      </w:pPr>
      <w:r>
        <w:rPr>
          <w:rFonts w:hint="eastAsia"/>
        </w:rPr>
        <w:t>3.</w:t>
      </w:r>
      <w:r w:rsidR="005A7F5F">
        <w:t>4</w:t>
      </w:r>
      <w:r w:rsidR="005A7F5F" w:rsidRPr="00A03977">
        <w:t>.3.1 Left-Hand Operand First</w:t>
      </w:r>
    </w:p>
    <w:p w14:paraId="046479E0"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1606D739" w14:textId="77777777" w:rsidR="00204385" w:rsidRDefault="00204385" w:rsidP="00204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The left-hand operand of a binary operator </w:t>
      </w:r>
      <w:r>
        <w:rPr>
          <w:rFonts w:cs="Arial"/>
          <w:color w:val="000000"/>
        </w:rPr>
        <w:t>is</w:t>
      </w:r>
      <w:r w:rsidRPr="00A03977">
        <w:rPr>
          <w:rFonts w:cs="Arial"/>
          <w:color w:val="000000"/>
        </w:rPr>
        <w:t xml:space="preserve"> fully evaluated before any part of the right-hand operand is evaluated.</w:t>
      </w:r>
    </w:p>
    <w:p w14:paraId="42D014E6"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3BE928C" w14:textId="609BC64B" w:rsidR="005A7F5F" w:rsidRPr="00A03977" w:rsidRDefault="001A5E88" w:rsidP="001A5E88">
      <w:pPr>
        <w:pStyle w:val="Heading4"/>
      </w:pPr>
      <w:r>
        <w:rPr>
          <w:rFonts w:hint="eastAsia"/>
        </w:rPr>
        <w:t>3.</w:t>
      </w:r>
      <w:r w:rsidR="005A7F5F">
        <w:t>4</w:t>
      </w:r>
      <w:r w:rsidR="005A7F5F" w:rsidRPr="00A03977">
        <w:t>.3.2 Evaluate Operands before Operation</w:t>
      </w:r>
    </w:p>
    <w:p w14:paraId="0108DA48"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BAAB254" w14:textId="56050FFB"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Liva guarantees that every operand of an operator (except the conditional operators </w:t>
      </w:r>
      <w:r w:rsidRPr="00A03977">
        <w:rPr>
          <w:rFonts w:cs="Courier New"/>
          <w:color w:val="000000"/>
        </w:rPr>
        <w:t>&amp;</w:t>
      </w:r>
      <w:r w:rsidRPr="00A03977">
        <w:rPr>
          <w:rFonts w:cs="Arial"/>
          <w:color w:val="000000"/>
        </w:rPr>
        <w:t>, </w:t>
      </w:r>
      <w:r w:rsidRPr="00A03977">
        <w:rPr>
          <w:rFonts w:cs="Courier New"/>
          <w:color w:val="000000"/>
        </w:rPr>
        <w:t>|</w:t>
      </w:r>
      <w:r w:rsidRPr="00A03977">
        <w:rPr>
          <w:rFonts w:cs="Arial"/>
          <w:color w:val="000000"/>
        </w:rPr>
        <w:t xml:space="preserve">) </w:t>
      </w:r>
      <w:r w:rsidR="00436D1B">
        <w:rPr>
          <w:rFonts w:cs="Arial"/>
          <w:color w:val="000000"/>
        </w:rPr>
        <w:t xml:space="preserve">is </w:t>
      </w:r>
      <w:r w:rsidR="00436D1B" w:rsidRPr="00A03977">
        <w:rPr>
          <w:rFonts w:cs="Arial"/>
          <w:color w:val="000000"/>
        </w:rPr>
        <w:t>fully</w:t>
      </w:r>
      <w:r w:rsidRPr="00A03977">
        <w:rPr>
          <w:rFonts w:cs="Arial"/>
          <w:color w:val="000000"/>
        </w:rPr>
        <w:t xml:space="preserve"> evaluated before any part of the operation itself is performed.</w:t>
      </w:r>
    </w:p>
    <w:p w14:paraId="6E8826DE"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For example, in an assignment expression, the assignment will not be evaluated until the right hand operands (if it is another expression) is evaluated.</w:t>
      </w:r>
    </w:p>
    <w:p w14:paraId="7847FC98"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7CB24D6C" w14:textId="53130F6D" w:rsidR="005A7F5F" w:rsidRPr="00A03977" w:rsidRDefault="001A5E88" w:rsidP="001A5E88">
      <w:pPr>
        <w:pStyle w:val="Heading4"/>
      </w:pPr>
      <w:r>
        <w:rPr>
          <w:rFonts w:hint="eastAsia"/>
        </w:rPr>
        <w:t>3.</w:t>
      </w:r>
      <w:r w:rsidR="005A7F5F">
        <w:t>4</w:t>
      </w:r>
      <w:r w:rsidR="005A7F5F" w:rsidRPr="00A03977">
        <w:t>.3.3 Evaluation Respects Parentheses and Precedence</w:t>
      </w:r>
    </w:p>
    <w:p w14:paraId="5F513253"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904915D"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Liva respects the order of evaluation indicated explicitly by parentheses and implicitly by </w:t>
      </w:r>
      <w:r w:rsidRPr="00A03977">
        <w:rPr>
          <w:rFonts w:cs="Arial"/>
          <w:color w:val="000000"/>
        </w:rPr>
        <w:lastRenderedPageBreak/>
        <w:t>operator precedence.</w:t>
      </w:r>
    </w:p>
    <w:p w14:paraId="4F497640"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504A4A71" w14:textId="1D439CD2" w:rsidR="005A7F5F" w:rsidRPr="00A03977" w:rsidRDefault="001A5E88" w:rsidP="001A5E88">
      <w:pPr>
        <w:pStyle w:val="Heading3"/>
      </w:pPr>
      <w:bookmarkStart w:id="24" w:name="_Toc458718537"/>
      <w:r>
        <w:rPr>
          <w:rFonts w:hint="eastAsia"/>
        </w:rPr>
        <w:t>3.</w:t>
      </w:r>
      <w:r w:rsidR="005A7F5F">
        <w:t>4</w:t>
      </w:r>
      <w:r w:rsidR="005A7F5F" w:rsidRPr="00A03977">
        <w:rPr>
          <w:rFonts w:cs="Helvetica"/>
        </w:rPr>
        <w:t>.</w:t>
      </w:r>
      <w:r w:rsidR="005A7F5F" w:rsidRPr="00A03977">
        <w:t>4 Lexical Literals</w:t>
      </w:r>
      <w:bookmarkEnd w:id="24"/>
    </w:p>
    <w:p w14:paraId="4D16BF0C"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49032241" w14:textId="77777777" w:rsidR="002C4880" w:rsidRPr="00A03977" w:rsidRDefault="002C4880" w:rsidP="002C4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A literal denotes a fixed, unchanging value. This kind of expression could be evaluated without being broken into small expressions.</w:t>
      </w:r>
    </w:p>
    <w:p w14:paraId="1845FABF" w14:textId="77777777" w:rsidR="002C4880" w:rsidRDefault="002C4880" w:rsidP="002C4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 xml:space="preserve">The type of a literal is determined </w:t>
      </w:r>
      <w:r>
        <w:rPr>
          <w:rFonts w:cs="Arial"/>
          <w:color w:val="000000"/>
        </w:rPr>
        <w:t xml:space="preserve">has been defined previously. </w:t>
      </w:r>
      <w:r w:rsidRPr="00A03977">
        <w:rPr>
          <w:rFonts w:cs="Arial"/>
          <w:color w:val="000000"/>
        </w:rPr>
        <w:t>Evaluation of a lexical literal always completes normally.</w:t>
      </w:r>
    </w:p>
    <w:p w14:paraId="34AE6F02" w14:textId="77777777" w:rsidR="005A7F5F" w:rsidRPr="00A03977" w:rsidRDefault="005A7F5F" w:rsidP="002C4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22E55D3F" w14:textId="45E3DE0F" w:rsidR="005A7F5F" w:rsidRDefault="001A5E88" w:rsidP="001A5E88">
      <w:pPr>
        <w:pStyle w:val="Heading3"/>
      </w:pPr>
      <w:bookmarkStart w:id="25" w:name="_Toc458718538"/>
      <w:r>
        <w:rPr>
          <w:rFonts w:hint="eastAsia"/>
        </w:rPr>
        <w:t>3.</w:t>
      </w:r>
      <w:r w:rsidR="005A7F5F">
        <w:t>4</w:t>
      </w:r>
      <w:r w:rsidR="005A7F5F" w:rsidRPr="00A03977">
        <w:rPr>
          <w:rFonts w:cs="Helvetica"/>
        </w:rPr>
        <w:t>.</w:t>
      </w:r>
      <w:r w:rsidR="005A7F5F" w:rsidRPr="00A03977">
        <w:t>5 The Arithmetic Operations</w:t>
      </w:r>
      <w:bookmarkEnd w:id="25"/>
    </w:p>
    <w:p w14:paraId="5436F23B" w14:textId="77777777" w:rsidR="005A7F5F" w:rsidRPr="00FC59A8" w:rsidRDefault="005A7F5F" w:rsidP="005A7F5F"/>
    <w:p w14:paraId="2C3BD7E5" w14:textId="0ED63121" w:rsidR="00ED023D" w:rsidRPr="00A03977" w:rsidRDefault="00ED023D" w:rsidP="00ED0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operators +, -, *, /, and % are called the arithmetic operators</w:t>
      </w:r>
      <w:r>
        <w:rPr>
          <w:rFonts w:cs="Arial"/>
          <w:color w:val="000000"/>
        </w:rPr>
        <w:t>. An expression concatenated by an arithmetic operator is called an arithmetic expression.</w:t>
      </w:r>
      <w:r w:rsidRPr="00ED023D">
        <w:rPr>
          <w:rFonts w:cs="Arial"/>
          <w:color w:val="000000"/>
        </w:rPr>
        <w:t xml:space="preserve"> </w:t>
      </w:r>
      <w:r w:rsidRPr="00A03977">
        <w:rPr>
          <w:rFonts w:cs="Arial"/>
          <w:color w:val="000000"/>
        </w:rPr>
        <w:t xml:space="preserve">The value of an </w:t>
      </w:r>
      <w:r>
        <w:rPr>
          <w:rFonts w:cs="Arial"/>
          <w:color w:val="000000"/>
        </w:rPr>
        <w:t>arithmetic</w:t>
      </w:r>
      <w:r w:rsidRPr="00A03977">
        <w:rPr>
          <w:rFonts w:cs="Arial"/>
          <w:color w:val="000000"/>
        </w:rPr>
        <w:t xml:space="preserve"> expression is numeric (</w:t>
      </w:r>
      <w:r w:rsidRPr="00A03977">
        <w:rPr>
          <w:rFonts w:cs="Courier New"/>
          <w:color w:val="000000"/>
        </w:rPr>
        <w:t>int</w:t>
      </w:r>
      <w:r w:rsidRPr="00A03977">
        <w:rPr>
          <w:rFonts w:cs="Arial"/>
          <w:color w:val="000000"/>
        </w:rPr>
        <w:t xml:space="preserve"> or </w:t>
      </w:r>
      <w:r w:rsidRPr="00A03977">
        <w:rPr>
          <w:rFonts w:cs="Courier New"/>
          <w:color w:val="000000"/>
        </w:rPr>
        <w:t>double</w:t>
      </w:r>
      <w:r w:rsidRPr="00A03977">
        <w:rPr>
          <w:rFonts w:cs="Arial"/>
          <w:color w:val="000000"/>
        </w:rPr>
        <w:t>, depends on the operands</w:t>
      </w:r>
      <w:r>
        <w:rPr>
          <w:rFonts w:cs="Arial"/>
          <w:color w:val="000000"/>
        </w:rPr>
        <w:t>, defined previously</w:t>
      </w:r>
      <w:r w:rsidRPr="00A03977">
        <w:rPr>
          <w:rFonts w:cs="Arial"/>
          <w:color w:val="000000"/>
        </w:rPr>
        <w:t>).</w:t>
      </w:r>
      <w:r w:rsidRPr="00A03977">
        <w:rPr>
          <w:rFonts w:cs="Arial"/>
          <w:b/>
          <w:bCs/>
          <w:color w:val="000000"/>
        </w:rPr>
        <w:t xml:space="preserve"> </w:t>
      </w:r>
      <w:r>
        <w:rPr>
          <w:rFonts w:cs="Arial"/>
          <w:color w:val="000000"/>
        </w:rPr>
        <w:t xml:space="preserve">They have </w:t>
      </w:r>
      <w:r w:rsidRPr="00A03977">
        <w:rPr>
          <w:rFonts w:cs="Arial"/>
          <w:color w:val="000000"/>
        </w:rPr>
        <w:t xml:space="preserve">precedence </w:t>
      </w:r>
      <w:r>
        <w:rPr>
          <w:rFonts w:cs="Arial"/>
          <w:color w:val="000000"/>
        </w:rPr>
        <w:t>of two level: *, / and % are higher than + and -. They</w:t>
      </w:r>
      <w:r w:rsidRPr="00A03977">
        <w:rPr>
          <w:rFonts w:cs="Arial"/>
          <w:color w:val="000000"/>
        </w:rPr>
        <w:t xml:space="preserve"> are syntactically left-associative (they group</w:t>
      </w:r>
      <w:r>
        <w:rPr>
          <w:rFonts w:cs="Arial"/>
          <w:color w:val="000000"/>
        </w:rPr>
        <w:t xml:space="preserve"> left-to-right). The type of the a</w:t>
      </w:r>
      <w:r w:rsidRPr="00A03977">
        <w:rPr>
          <w:rFonts w:cs="Arial"/>
          <w:color w:val="000000"/>
        </w:rPr>
        <w:t>rithmetic expression is the promoted type of its operands.</w:t>
      </w:r>
    </w:p>
    <w:p w14:paraId="670009A8" w14:textId="77777777" w:rsidR="00ED023D" w:rsidRDefault="00ED023D" w:rsidP="00ED02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 xml:space="preserve">The type of each of the operands of arithmetic operators must be a type that is convertible to a primitive numeric type, or a compile-time error occurs. For example: </w:t>
      </w:r>
      <w:r>
        <w:rPr>
          <w:rFonts w:cs="Arial"/>
          <w:color w:val="000000"/>
        </w:rPr>
        <w:t>adding</w:t>
      </w:r>
      <w:r w:rsidRPr="00A03977">
        <w:rPr>
          <w:rFonts w:cs="Arial"/>
          <w:color w:val="000000"/>
        </w:rPr>
        <w:t xml:space="preserve"> two objects of a user-defined class </w:t>
      </w:r>
      <w:r>
        <w:rPr>
          <w:rFonts w:cs="Arial"/>
          <w:color w:val="000000"/>
        </w:rPr>
        <w:t xml:space="preserve">with “+” </w:t>
      </w:r>
      <w:r w:rsidRPr="00A03977">
        <w:rPr>
          <w:rFonts w:cs="Arial"/>
          <w:color w:val="000000"/>
        </w:rPr>
        <w:t xml:space="preserve">is prohibited. </w:t>
      </w:r>
    </w:p>
    <w:p w14:paraId="3AB7E399"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tbl>
      <w:tblPr>
        <w:tblW w:w="93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8057"/>
      </w:tblGrid>
      <w:tr w:rsidR="005A7F5F" w:rsidRPr="00FC59CD" w14:paraId="21E7FA43" w14:textId="77777777" w:rsidTr="00783E0D">
        <w:trPr>
          <w:trHeight w:val="198"/>
        </w:trPr>
        <w:tc>
          <w:tcPr>
            <w:tcW w:w="1300" w:type="dxa"/>
            <w:shd w:val="clear" w:color="auto" w:fill="auto"/>
            <w:tcMar>
              <w:top w:w="120" w:type="dxa"/>
              <w:left w:w="120" w:type="dxa"/>
              <w:bottom w:w="120" w:type="dxa"/>
              <w:right w:w="120" w:type="dxa"/>
            </w:tcMar>
          </w:tcPr>
          <w:p w14:paraId="3BA331AF" w14:textId="77777777" w:rsidR="005A7F5F" w:rsidRPr="00253C06" w:rsidRDefault="005A7F5F" w:rsidP="00783E0D">
            <w:pPr>
              <w:pStyle w:val="norm-dynamic"/>
              <w:shd w:val="clear" w:color="auto" w:fill="FFFFFF"/>
              <w:jc w:val="center"/>
              <w:rPr>
                <w:rFonts w:ascii="Cambria" w:eastAsiaTheme="minorEastAs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tcPr>
          <w:p w14:paraId="7EB5DCE3"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Adds values on either side of the operator</w:t>
            </w:r>
          </w:p>
        </w:tc>
      </w:tr>
      <w:tr w:rsidR="005A7F5F" w:rsidRPr="00FC59CD" w14:paraId="291A0AC9" w14:textId="77777777" w:rsidTr="00783E0D">
        <w:trPr>
          <w:trHeight w:val="198"/>
        </w:trPr>
        <w:tc>
          <w:tcPr>
            <w:tcW w:w="1300" w:type="dxa"/>
            <w:shd w:val="clear" w:color="auto" w:fill="auto"/>
            <w:tcMar>
              <w:top w:w="120" w:type="dxa"/>
              <w:left w:w="120" w:type="dxa"/>
              <w:bottom w:w="120" w:type="dxa"/>
              <w:right w:w="120" w:type="dxa"/>
            </w:tcMar>
          </w:tcPr>
          <w:p w14:paraId="5B789150" w14:textId="77777777" w:rsidR="005A7F5F" w:rsidRPr="00253C06" w:rsidRDefault="005A7F5F" w:rsidP="00783E0D">
            <w:pPr>
              <w:pStyle w:val="norm-dynamic"/>
              <w:shd w:val="clear" w:color="auto" w:fill="FFFFFF"/>
              <w:jc w:val="center"/>
              <w:rPr>
                <w:rFonts w:ascii="Cambria" w:eastAsiaTheme="minorEastAs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tcPr>
          <w:p w14:paraId="3B6B9403"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Subtracts right hand operand from left hand operand</w:t>
            </w:r>
          </w:p>
        </w:tc>
      </w:tr>
      <w:tr w:rsidR="005A7F5F" w:rsidRPr="00FC59CD" w14:paraId="0EA1CFA0" w14:textId="77777777" w:rsidTr="00783E0D">
        <w:trPr>
          <w:trHeight w:val="198"/>
        </w:trPr>
        <w:tc>
          <w:tcPr>
            <w:tcW w:w="1300" w:type="dxa"/>
            <w:shd w:val="clear" w:color="auto" w:fill="auto"/>
            <w:tcMar>
              <w:top w:w="120" w:type="dxa"/>
              <w:left w:w="120" w:type="dxa"/>
              <w:bottom w:w="120" w:type="dxa"/>
              <w:right w:w="120" w:type="dxa"/>
            </w:tcMar>
            <w:hideMark/>
          </w:tcPr>
          <w:p w14:paraId="671C96BC" w14:textId="77777777" w:rsidR="005A7F5F" w:rsidRPr="00253C06" w:rsidRDefault="005A7F5F" w:rsidP="00783E0D">
            <w:pPr>
              <w:pStyle w:val="norm-dynamic"/>
              <w:shd w:val="clear" w:color="auto" w:fill="FFFFFF"/>
              <w:jc w:val="center"/>
              <w:rPr>
                <w:rFonts w:ascii="Cambr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hideMark/>
          </w:tcPr>
          <w:p w14:paraId="4ECFA2B5"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Multiplies values on either side of the operator</w:t>
            </w:r>
          </w:p>
        </w:tc>
      </w:tr>
      <w:tr w:rsidR="005A7F5F" w:rsidRPr="00FC59CD" w14:paraId="642082D2" w14:textId="77777777" w:rsidTr="00783E0D">
        <w:trPr>
          <w:trHeight w:val="198"/>
        </w:trPr>
        <w:tc>
          <w:tcPr>
            <w:tcW w:w="1300" w:type="dxa"/>
            <w:shd w:val="clear" w:color="auto" w:fill="auto"/>
            <w:tcMar>
              <w:top w:w="120" w:type="dxa"/>
              <w:left w:w="120" w:type="dxa"/>
              <w:bottom w:w="120" w:type="dxa"/>
              <w:right w:w="120" w:type="dxa"/>
            </w:tcMar>
            <w:hideMark/>
          </w:tcPr>
          <w:p w14:paraId="70A6E6BE" w14:textId="77777777" w:rsidR="005A7F5F" w:rsidRPr="00253C06" w:rsidRDefault="005A7F5F" w:rsidP="00783E0D">
            <w:pPr>
              <w:pStyle w:val="norm-dynamic"/>
              <w:shd w:val="clear" w:color="auto" w:fill="FFFFFF"/>
              <w:jc w:val="center"/>
              <w:rPr>
                <w:rFonts w:ascii="Cambria" w:hAnsi="Cambria" w:cs="Arial"/>
                <w:b/>
                <w:color w:val="000000"/>
                <w:sz w:val="21"/>
                <w:szCs w:val="18"/>
              </w:rPr>
            </w:pPr>
            <w:r w:rsidRPr="00253C06">
              <w:rPr>
                <w:rFonts w:ascii="Cambria" w:eastAsiaTheme="minorEastAsia" w:hAnsi="Cambria" w:cs="Arial"/>
                <w:b/>
                <w:color w:val="000000"/>
                <w:sz w:val="21"/>
                <w:szCs w:val="18"/>
              </w:rPr>
              <w:t>/</w:t>
            </w:r>
          </w:p>
        </w:tc>
        <w:tc>
          <w:tcPr>
            <w:tcW w:w="8057" w:type="dxa"/>
            <w:shd w:val="clear" w:color="auto" w:fill="auto"/>
            <w:tcMar>
              <w:top w:w="120" w:type="dxa"/>
              <w:left w:w="120" w:type="dxa"/>
              <w:bottom w:w="120" w:type="dxa"/>
              <w:right w:w="120" w:type="dxa"/>
            </w:tcMar>
            <w:hideMark/>
          </w:tcPr>
          <w:p w14:paraId="4DEEFB03"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Divides left hand operand by right hand operand</w:t>
            </w:r>
          </w:p>
        </w:tc>
      </w:tr>
      <w:tr w:rsidR="005A7F5F" w:rsidRPr="00FC59CD" w14:paraId="283869E8" w14:textId="77777777" w:rsidTr="00783E0D">
        <w:trPr>
          <w:trHeight w:val="20"/>
        </w:trPr>
        <w:tc>
          <w:tcPr>
            <w:tcW w:w="1300" w:type="dxa"/>
            <w:shd w:val="clear" w:color="auto" w:fill="auto"/>
            <w:tcMar>
              <w:top w:w="120" w:type="dxa"/>
              <w:left w:w="120" w:type="dxa"/>
              <w:bottom w:w="120" w:type="dxa"/>
              <w:right w:w="120" w:type="dxa"/>
            </w:tcMar>
            <w:hideMark/>
          </w:tcPr>
          <w:p w14:paraId="4E479F3C" w14:textId="77777777" w:rsidR="005A7F5F" w:rsidRPr="00253C06" w:rsidRDefault="005A7F5F" w:rsidP="00783E0D">
            <w:pPr>
              <w:pStyle w:val="norm-dynamic"/>
              <w:shd w:val="clear" w:color="auto" w:fill="FFFFFF"/>
              <w:jc w:val="center"/>
              <w:rPr>
                <w:rFonts w:ascii="Cambria" w:hAnsi="Cambria" w:cs="Arial"/>
                <w:b/>
                <w:color w:val="000000"/>
                <w:sz w:val="21"/>
                <w:szCs w:val="18"/>
              </w:rPr>
            </w:pPr>
            <w:r w:rsidRPr="00253C06">
              <w:rPr>
                <w:rFonts w:ascii="Cambria" w:hAnsi="Cambria" w:cs="Arial"/>
                <w:b/>
                <w:color w:val="000000"/>
                <w:sz w:val="21"/>
                <w:szCs w:val="18"/>
              </w:rPr>
              <w:t>%</w:t>
            </w:r>
          </w:p>
        </w:tc>
        <w:tc>
          <w:tcPr>
            <w:tcW w:w="8057" w:type="dxa"/>
            <w:shd w:val="clear" w:color="auto" w:fill="auto"/>
            <w:tcMar>
              <w:top w:w="120" w:type="dxa"/>
              <w:left w:w="120" w:type="dxa"/>
              <w:bottom w:w="120" w:type="dxa"/>
              <w:right w:w="120" w:type="dxa"/>
            </w:tcMar>
            <w:hideMark/>
          </w:tcPr>
          <w:p w14:paraId="2CB49EAF" w14:textId="77777777" w:rsidR="005A7F5F" w:rsidRPr="00253C06" w:rsidRDefault="005A7F5F" w:rsidP="00783E0D">
            <w:pPr>
              <w:pStyle w:val="norm-dynamic"/>
              <w:shd w:val="clear" w:color="auto" w:fill="FFFFFF"/>
              <w:rPr>
                <w:rFonts w:ascii="Arial" w:hAnsi="Arial" w:cs="Arial"/>
                <w:color w:val="000000"/>
                <w:sz w:val="21"/>
                <w:szCs w:val="18"/>
              </w:rPr>
            </w:pPr>
            <w:r w:rsidRPr="00253C06">
              <w:rPr>
                <w:rFonts w:ascii="Arial" w:hAnsi="Arial" w:cs="Arial"/>
                <w:color w:val="000000"/>
                <w:sz w:val="21"/>
                <w:szCs w:val="18"/>
              </w:rPr>
              <w:t>Divides left hand operand by right hand operand and returns remainder</w:t>
            </w:r>
          </w:p>
        </w:tc>
      </w:tr>
    </w:tbl>
    <w:p w14:paraId="1743A3F4"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18F583BC"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 xml:space="preserve"> </w:t>
      </w:r>
    </w:p>
    <w:p w14:paraId="1DCB90B3" w14:textId="51CAC103" w:rsidR="005A7F5F" w:rsidRDefault="001A5E88" w:rsidP="001A5E88">
      <w:pPr>
        <w:pStyle w:val="Heading3"/>
      </w:pPr>
      <w:bookmarkStart w:id="26" w:name="_Toc458718539"/>
      <w:r>
        <w:rPr>
          <w:rFonts w:hint="eastAsia"/>
        </w:rPr>
        <w:t>3.</w:t>
      </w:r>
      <w:r w:rsidR="005A7F5F">
        <w:t>4</w:t>
      </w:r>
      <w:r w:rsidR="005A7F5F" w:rsidRPr="00A03977">
        <w:rPr>
          <w:rFonts w:cs="Helvetica"/>
        </w:rPr>
        <w:t>.</w:t>
      </w:r>
      <w:r w:rsidR="005A7F5F" w:rsidRPr="00A03977">
        <w:t>6 The Relational Operations</w:t>
      </w:r>
      <w:bookmarkEnd w:id="26"/>
    </w:p>
    <w:p w14:paraId="257AEEDB" w14:textId="77777777" w:rsidR="005A7F5F" w:rsidRPr="00EB5AE1" w:rsidRDefault="005A7F5F" w:rsidP="005A7F5F"/>
    <w:p w14:paraId="782A1A80" w14:textId="00C8B710"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Helvetica"/>
          <w:b/>
          <w:bCs/>
          <w:color w:val="000000"/>
        </w:rPr>
      </w:pPr>
      <w:r w:rsidRPr="00A03977">
        <w:rPr>
          <w:rFonts w:cs="Arial"/>
          <w:color w:val="000000"/>
        </w:rPr>
        <w:t>The value of an equality expression is always </w:t>
      </w:r>
      <w:r w:rsidRPr="00A03977">
        <w:rPr>
          <w:rFonts w:cs="Courier New"/>
          <w:color w:val="000000"/>
        </w:rPr>
        <w:t>boolean</w:t>
      </w:r>
      <w:r w:rsidRPr="00A03977">
        <w:rPr>
          <w:rFonts w:cs="Arial"/>
          <w:color w:val="000000"/>
        </w:rPr>
        <w:t>.</w:t>
      </w:r>
      <w:r w:rsidRPr="00A03977">
        <w:rPr>
          <w:rFonts w:cs="Arial"/>
          <w:b/>
          <w:bCs/>
          <w:color w:val="000000"/>
        </w:rPr>
        <w:t xml:space="preserve"> </w:t>
      </w:r>
      <w:r w:rsidRPr="00A03977">
        <w:rPr>
          <w:rFonts w:cs="Arial"/>
          <w:color w:val="000000"/>
        </w:rPr>
        <w:t xml:space="preserve">The equality operators may be used to compare two operands that are convertible to numeric </w:t>
      </w:r>
      <w:r w:rsidRPr="00A03977">
        <w:rPr>
          <w:rFonts w:cs="Courier New"/>
          <w:color w:val="000000"/>
        </w:rPr>
        <w:t>int</w:t>
      </w:r>
      <w:r w:rsidRPr="00A03977">
        <w:rPr>
          <w:rFonts w:cs="Arial"/>
          <w:color w:val="000000"/>
        </w:rPr>
        <w:t xml:space="preserve"> type, or two operands of type</w:t>
      </w:r>
      <w:r w:rsidRPr="00A03977">
        <w:rPr>
          <w:rFonts w:cs="Times New Roman"/>
          <w:color w:val="000000"/>
        </w:rPr>
        <w:t> </w:t>
      </w:r>
      <w:r w:rsidRPr="00A03977">
        <w:rPr>
          <w:rFonts w:cs="Courier New"/>
          <w:color w:val="000000"/>
        </w:rPr>
        <w:t>boolean</w:t>
      </w:r>
      <w:r w:rsidR="00A378C4">
        <w:rPr>
          <w:rFonts w:cs="Arial"/>
          <w:color w:val="000000"/>
        </w:rPr>
        <w:t xml:space="preserve">. Liva does not support character comparison. </w:t>
      </w:r>
      <w:r w:rsidRPr="00A03977">
        <w:rPr>
          <w:rFonts w:cs="Arial"/>
          <w:color w:val="000000"/>
        </w:rPr>
        <w:t>All other cases result in a compile-time error.</w:t>
      </w:r>
      <w:r w:rsidRPr="00A03977">
        <w:rPr>
          <w:rFonts w:cs="Helvetica"/>
          <w:b/>
          <w:bCs/>
          <w:color w:val="000000"/>
        </w:rPr>
        <w:t xml:space="preserve"> </w:t>
      </w:r>
    </w:p>
    <w:tbl>
      <w:tblPr>
        <w:tblpPr w:leftFromText="180" w:rightFromText="180" w:vertAnchor="text" w:horzAnchor="page" w:tblpX="1436" w:tblpY="199"/>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8"/>
        <w:gridCol w:w="8103"/>
      </w:tblGrid>
      <w:tr w:rsidR="005A7F5F" w:rsidRPr="00FC59CD" w14:paraId="38C27FAF" w14:textId="77777777" w:rsidTr="00783E0D">
        <w:trPr>
          <w:trHeight w:val="198"/>
        </w:trPr>
        <w:tc>
          <w:tcPr>
            <w:tcW w:w="1308" w:type="dxa"/>
            <w:shd w:val="clear" w:color="auto" w:fill="auto"/>
            <w:tcMar>
              <w:top w:w="120" w:type="dxa"/>
              <w:left w:w="120" w:type="dxa"/>
              <w:bottom w:w="120" w:type="dxa"/>
              <w:right w:w="120" w:type="dxa"/>
            </w:tcMar>
          </w:tcPr>
          <w:p w14:paraId="0247A3A1"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lastRenderedPageBreak/>
              <w:t>==</w:t>
            </w:r>
          </w:p>
        </w:tc>
        <w:tc>
          <w:tcPr>
            <w:tcW w:w="8103" w:type="dxa"/>
            <w:shd w:val="clear" w:color="auto" w:fill="auto"/>
            <w:tcMar>
              <w:top w:w="120" w:type="dxa"/>
              <w:left w:w="120" w:type="dxa"/>
              <w:bottom w:w="120" w:type="dxa"/>
              <w:right w:w="120" w:type="dxa"/>
            </w:tcMar>
          </w:tcPr>
          <w:p w14:paraId="115D062C" w14:textId="5DA0D8FB" w:rsidR="005A7F5F" w:rsidRPr="004B33C6" w:rsidRDefault="00045D91"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values of two operands are equal or not, if values are equal then condition becomes true.</w:t>
            </w:r>
          </w:p>
        </w:tc>
      </w:tr>
      <w:tr w:rsidR="005A7F5F" w:rsidRPr="00FC59CD" w14:paraId="554EC82B" w14:textId="77777777" w:rsidTr="00783E0D">
        <w:trPr>
          <w:trHeight w:val="198"/>
        </w:trPr>
        <w:tc>
          <w:tcPr>
            <w:tcW w:w="1308" w:type="dxa"/>
            <w:shd w:val="clear" w:color="auto" w:fill="auto"/>
            <w:tcMar>
              <w:top w:w="120" w:type="dxa"/>
              <w:left w:w="120" w:type="dxa"/>
              <w:bottom w:w="120" w:type="dxa"/>
              <w:right w:w="120" w:type="dxa"/>
            </w:tcMar>
          </w:tcPr>
          <w:p w14:paraId="18A921D0"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w:t>
            </w:r>
          </w:p>
        </w:tc>
        <w:tc>
          <w:tcPr>
            <w:tcW w:w="8103" w:type="dxa"/>
            <w:shd w:val="clear" w:color="auto" w:fill="auto"/>
            <w:tcMar>
              <w:top w:w="120" w:type="dxa"/>
              <w:left w:w="120" w:type="dxa"/>
              <w:bottom w:w="120" w:type="dxa"/>
              <w:right w:w="120" w:type="dxa"/>
            </w:tcMar>
          </w:tcPr>
          <w:p w14:paraId="2B82D5BF"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values of two operands are equal or not, if values are not equal then condition becomes true.</w:t>
            </w:r>
          </w:p>
        </w:tc>
      </w:tr>
      <w:tr w:rsidR="005A7F5F" w:rsidRPr="00FC59CD" w14:paraId="162B4DDE" w14:textId="77777777" w:rsidTr="00783E0D">
        <w:trPr>
          <w:trHeight w:val="198"/>
        </w:trPr>
        <w:tc>
          <w:tcPr>
            <w:tcW w:w="1308" w:type="dxa"/>
            <w:shd w:val="clear" w:color="auto" w:fill="auto"/>
            <w:tcMar>
              <w:top w:w="120" w:type="dxa"/>
              <w:left w:w="120" w:type="dxa"/>
              <w:bottom w:w="120" w:type="dxa"/>
              <w:right w:w="120" w:type="dxa"/>
            </w:tcMar>
            <w:hideMark/>
          </w:tcPr>
          <w:p w14:paraId="4A61F3E9"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&gt;</w:t>
            </w:r>
          </w:p>
        </w:tc>
        <w:tc>
          <w:tcPr>
            <w:tcW w:w="8103" w:type="dxa"/>
            <w:shd w:val="clear" w:color="auto" w:fill="auto"/>
            <w:tcMar>
              <w:top w:w="120" w:type="dxa"/>
              <w:left w:w="120" w:type="dxa"/>
              <w:bottom w:w="120" w:type="dxa"/>
              <w:right w:w="120" w:type="dxa"/>
            </w:tcMar>
            <w:hideMark/>
          </w:tcPr>
          <w:p w14:paraId="2AD706C4"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greater than the value of right operand, if yes then condition becomes true.</w:t>
            </w:r>
          </w:p>
        </w:tc>
      </w:tr>
      <w:tr w:rsidR="005A7F5F" w:rsidRPr="00FC59CD" w14:paraId="4B6E92AF" w14:textId="77777777" w:rsidTr="00783E0D">
        <w:trPr>
          <w:trHeight w:val="198"/>
        </w:trPr>
        <w:tc>
          <w:tcPr>
            <w:tcW w:w="1308" w:type="dxa"/>
            <w:shd w:val="clear" w:color="auto" w:fill="auto"/>
            <w:tcMar>
              <w:top w:w="120" w:type="dxa"/>
              <w:left w:w="120" w:type="dxa"/>
              <w:bottom w:w="120" w:type="dxa"/>
              <w:right w:w="120" w:type="dxa"/>
            </w:tcMar>
            <w:hideMark/>
          </w:tcPr>
          <w:p w14:paraId="16570E20"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&lt;</w:t>
            </w:r>
          </w:p>
        </w:tc>
        <w:tc>
          <w:tcPr>
            <w:tcW w:w="8103" w:type="dxa"/>
            <w:shd w:val="clear" w:color="auto" w:fill="auto"/>
            <w:tcMar>
              <w:top w:w="120" w:type="dxa"/>
              <w:left w:w="120" w:type="dxa"/>
              <w:bottom w:w="120" w:type="dxa"/>
              <w:right w:w="120" w:type="dxa"/>
            </w:tcMar>
            <w:hideMark/>
          </w:tcPr>
          <w:p w14:paraId="24C59840"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less than the value of right operand, if yes then condition becomes true.</w:t>
            </w:r>
          </w:p>
        </w:tc>
      </w:tr>
      <w:tr w:rsidR="005A7F5F" w:rsidRPr="00FC59CD" w14:paraId="5B43D492" w14:textId="77777777" w:rsidTr="00783E0D">
        <w:trPr>
          <w:trHeight w:val="198"/>
        </w:trPr>
        <w:tc>
          <w:tcPr>
            <w:tcW w:w="1308" w:type="dxa"/>
            <w:shd w:val="clear" w:color="auto" w:fill="auto"/>
            <w:tcMar>
              <w:top w:w="120" w:type="dxa"/>
              <w:left w:w="120" w:type="dxa"/>
              <w:bottom w:w="120" w:type="dxa"/>
              <w:right w:w="120" w:type="dxa"/>
            </w:tcMar>
          </w:tcPr>
          <w:p w14:paraId="6BFE2FB2"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&gt;=</w:t>
            </w:r>
          </w:p>
        </w:tc>
        <w:tc>
          <w:tcPr>
            <w:tcW w:w="8103" w:type="dxa"/>
            <w:shd w:val="clear" w:color="auto" w:fill="auto"/>
            <w:tcMar>
              <w:top w:w="120" w:type="dxa"/>
              <w:left w:w="120" w:type="dxa"/>
              <w:bottom w:w="120" w:type="dxa"/>
              <w:right w:w="120" w:type="dxa"/>
            </w:tcMar>
          </w:tcPr>
          <w:p w14:paraId="11789DA1"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greater than or equal to (no less than) the value of right operand, if yes then condition becomes true.</w:t>
            </w:r>
          </w:p>
        </w:tc>
      </w:tr>
      <w:tr w:rsidR="005A7F5F" w:rsidRPr="00FC59CD" w14:paraId="65536DB6" w14:textId="77777777" w:rsidTr="00783E0D">
        <w:trPr>
          <w:trHeight w:val="198"/>
        </w:trPr>
        <w:tc>
          <w:tcPr>
            <w:tcW w:w="1308" w:type="dxa"/>
            <w:shd w:val="clear" w:color="auto" w:fill="auto"/>
            <w:tcMar>
              <w:top w:w="120" w:type="dxa"/>
              <w:left w:w="120" w:type="dxa"/>
              <w:bottom w:w="120" w:type="dxa"/>
              <w:right w:w="120" w:type="dxa"/>
            </w:tcMar>
          </w:tcPr>
          <w:p w14:paraId="543ECFE3" w14:textId="77777777" w:rsidR="005A7F5F" w:rsidRPr="004B33C6" w:rsidRDefault="005A7F5F" w:rsidP="00783E0D">
            <w:pPr>
              <w:pStyle w:val="norm-dynamic"/>
              <w:shd w:val="clear" w:color="auto" w:fill="FFFFFF"/>
              <w:jc w:val="center"/>
              <w:rPr>
                <w:rFonts w:ascii="Cambria" w:eastAsiaTheme="minorEastAsia" w:hAnsi="Cambria" w:cs="Arial"/>
                <w:b/>
                <w:color w:val="000000"/>
                <w:sz w:val="21"/>
                <w:szCs w:val="18"/>
              </w:rPr>
            </w:pPr>
            <w:r w:rsidRPr="004B33C6">
              <w:rPr>
                <w:rFonts w:ascii="Cambria" w:eastAsiaTheme="minorEastAsia" w:hAnsi="Cambria" w:cs="Arial"/>
                <w:b/>
                <w:color w:val="000000"/>
                <w:sz w:val="21"/>
                <w:szCs w:val="18"/>
              </w:rPr>
              <w:t>&lt;=</w:t>
            </w:r>
          </w:p>
        </w:tc>
        <w:tc>
          <w:tcPr>
            <w:tcW w:w="8103" w:type="dxa"/>
            <w:shd w:val="clear" w:color="auto" w:fill="auto"/>
            <w:tcMar>
              <w:top w:w="120" w:type="dxa"/>
              <w:left w:w="120" w:type="dxa"/>
              <w:bottom w:w="120" w:type="dxa"/>
              <w:right w:w="120" w:type="dxa"/>
            </w:tcMar>
          </w:tcPr>
          <w:p w14:paraId="08BA120F" w14:textId="77777777" w:rsidR="005A7F5F" w:rsidRPr="004B33C6" w:rsidRDefault="005A7F5F" w:rsidP="00783E0D">
            <w:pPr>
              <w:pStyle w:val="norm-dynamic"/>
              <w:shd w:val="clear" w:color="auto" w:fill="FFFFFF"/>
              <w:rPr>
                <w:rFonts w:ascii="Arial" w:hAnsi="Arial" w:cs="Arial"/>
                <w:color w:val="000000"/>
                <w:sz w:val="21"/>
                <w:szCs w:val="18"/>
              </w:rPr>
            </w:pPr>
            <w:r w:rsidRPr="004B33C6">
              <w:rPr>
                <w:rFonts w:ascii="Arial" w:hAnsi="Arial" w:cs="Arial"/>
                <w:color w:val="000000"/>
                <w:sz w:val="21"/>
                <w:szCs w:val="18"/>
              </w:rPr>
              <w:t>Checks if the value of left operand is less than or equal to (no greater than) the value of right operand, if yes then condition becomes true.</w:t>
            </w:r>
          </w:p>
        </w:tc>
      </w:tr>
    </w:tbl>
    <w:p w14:paraId="003B3B12" w14:textId="77777777" w:rsidR="005A7F5F" w:rsidRPr="00EB5AE1"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Helvetica" w:hint="eastAsia"/>
          <w:b/>
          <w:bCs/>
          <w:color w:val="000000"/>
        </w:rPr>
      </w:pPr>
    </w:p>
    <w:p w14:paraId="7B55DF5A" w14:textId="6A5B6894" w:rsidR="005A7F5F" w:rsidRDefault="001A5E88" w:rsidP="001A5E88">
      <w:pPr>
        <w:pStyle w:val="Heading3"/>
      </w:pPr>
      <w:bookmarkStart w:id="27" w:name="_Toc458718540"/>
      <w:r>
        <w:rPr>
          <w:rFonts w:hint="eastAsia"/>
        </w:rPr>
        <w:t>3.</w:t>
      </w:r>
      <w:r w:rsidR="005A7F5F">
        <w:t>4</w:t>
      </w:r>
      <w:r w:rsidR="005A7F5F" w:rsidRPr="00A03977">
        <w:t>.7 The Bitwise and Conditional Operations:</w:t>
      </w:r>
      <w:bookmarkEnd w:id="27"/>
    </w:p>
    <w:p w14:paraId="28667A48" w14:textId="77777777" w:rsidR="005A7F5F" w:rsidRPr="00EB5AE1" w:rsidRDefault="005A7F5F" w:rsidP="005A7F5F"/>
    <w:p w14:paraId="7E6DE44F"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Unlike Java, Liva uses &amp;, |, ^, ~ for both bitwise and conditional operations. That depends on the operands. The operands of a Bitwise</w:t>
      </w:r>
      <w:r>
        <w:rPr>
          <w:rFonts w:cs="Arial"/>
          <w:color w:val="000000"/>
        </w:rPr>
        <w:t>/Conditional Operation should</w:t>
      </w:r>
      <w:r w:rsidRPr="00A03977">
        <w:rPr>
          <w:rFonts w:cs="Arial"/>
          <w:color w:val="000000"/>
        </w:rPr>
        <w:t xml:space="preserve"> both</w:t>
      </w:r>
      <w:r>
        <w:rPr>
          <w:rFonts w:cs="Arial"/>
          <w:color w:val="000000"/>
        </w:rPr>
        <w:t xml:space="preserve"> be </w:t>
      </w:r>
      <w:r w:rsidRPr="00A23EFB">
        <w:rPr>
          <w:rStyle w:val="HTMLCode"/>
          <w:rFonts w:eastAsiaTheme="minorEastAsia"/>
          <w:sz w:val="24"/>
          <w:szCs w:val="18"/>
          <w:shd w:val="clear" w:color="auto" w:fill="FFFFFF"/>
        </w:rPr>
        <w:t>int</w:t>
      </w:r>
      <w:r w:rsidRPr="00A03977">
        <w:rPr>
          <w:rFonts w:cs="Arial"/>
          <w:color w:val="000000"/>
        </w:rPr>
        <w:t xml:space="preserve"> or </w:t>
      </w:r>
      <w:r w:rsidRPr="00A23EFB">
        <w:rPr>
          <w:rStyle w:val="HTMLCode"/>
          <w:rFonts w:eastAsiaTheme="minorEastAsia"/>
          <w:sz w:val="24"/>
          <w:szCs w:val="18"/>
          <w:shd w:val="clear" w:color="auto" w:fill="FFFFFF"/>
        </w:rPr>
        <w:t>boolean</w:t>
      </w:r>
      <w:r>
        <w:rPr>
          <w:rFonts w:cs="Arial"/>
          <w:color w:val="000000"/>
        </w:rPr>
        <w:t>.</w:t>
      </w:r>
    </w:p>
    <w:p w14:paraId="58DCA7D4"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2"/>
        <w:gridCol w:w="8733"/>
      </w:tblGrid>
      <w:tr w:rsidR="005A7F5F" w:rsidRPr="00277BFF" w14:paraId="7DBA0594" w14:textId="77777777" w:rsidTr="00783E0D">
        <w:tc>
          <w:tcPr>
            <w:tcW w:w="622" w:type="dxa"/>
            <w:shd w:val="clear" w:color="auto" w:fill="auto"/>
            <w:tcMar>
              <w:top w:w="120" w:type="dxa"/>
              <w:left w:w="120" w:type="dxa"/>
              <w:bottom w:w="120" w:type="dxa"/>
              <w:right w:w="120" w:type="dxa"/>
            </w:tcMar>
            <w:hideMark/>
          </w:tcPr>
          <w:p w14:paraId="241F570B"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&amp;</w:t>
            </w:r>
          </w:p>
        </w:tc>
        <w:tc>
          <w:tcPr>
            <w:tcW w:w="8733" w:type="dxa"/>
            <w:shd w:val="clear" w:color="auto" w:fill="auto"/>
            <w:tcMar>
              <w:top w:w="120" w:type="dxa"/>
              <w:left w:w="120" w:type="dxa"/>
              <w:bottom w:w="120" w:type="dxa"/>
              <w:right w:w="120" w:type="dxa"/>
            </w:tcMar>
            <w:hideMark/>
          </w:tcPr>
          <w:p w14:paraId="615B1178"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AND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AND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r w:rsidR="005A7F5F" w:rsidRPr="00277BFF" w14:paraId="5CB82848" w14:textId="77777777" w:rsidTr="00783E0D">
        <w:tc>
          <w:tcPr>
            <w:tcW w:w="622" w:type="dxa"/>
            <w:shd w:val="clear" w:color="auto" w:fill="auto"/>
            <w:tcMar>
              <w:top w:w="120" w:type="dxa"/>
              <w:left w:w="120" w:type="dxa"/>
              <w:bottom w:w="120" w:type="dxa"/>
              <w:right w:w="120" w:type="dxa"/>
            </w:tcMar>
            <w:hideMark/>
          </w:tcPr>
          <w:p w14:paraId="6474E890"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w:t>
            </w:r>
          </w:p>
        </w:tc>
        <w:tc>
          <w:tcPr>
            <w:tcW w:w="8733" w:type="dxa"/>
            <w:shd w:val="clear" w:color="auto" w:fill="auto"/>
            <w:tcMar>
              <w:top w:w="120" w:type="dxa"/>
              <w:left w:w="120" w:type="dxa"/>
              <w:bottom w:w="120" w:type="dxa"/>
              <w:right w:w="120" w:type="dxa"/>
            </w:tcMar>
            <w:hideMark/>
          </w:tcPr>
          <w:p w14:paraId="740AC86E"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OR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OR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r w:rsidR="005A7F5F" w:rsidRPr="00277BFF" w14:paraId="5A96CF5A" w14:textId="77777777" w:rsidTr="00783E0D">
        <w:tc>
          <w:tcPr>
            <w:tcW w:w="622" w:type="dxa"/>
            <w:shd w:val="clear" w:color="auto" w:fill="auto"/>
            <w:tcMar>
              <w:top w:w="120" w:type="dxa"/>
              <w:left w:w="120" w:type="dxa"/>
              <w:bottom w:w="120" w:type="dxa"/>
              <w:right w:w="120" w:type="dxa"/>
            </w:tcMar>
            <w:hideMark/>
          </w:tcPr>
          <w:p w14:paraId="1FEE49F8"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w:t>
            </w:r>
          </w:p>
        </w:tc>
        <w:tc>
          <w:tcPr>
            <w:tcW w:w="8733" w:type="dxa"/>
            <w:shd w:val="clear" w:color="auto" w:fill="auto"/>
            <w:tcMar>
              <w:top w:w="120" w:type="dxa"/>
              <w:left w:w="120" w:type="dxa"/>
              <w:bottom w:w="120" w:type="dxa"/>
              <w:right w:w="120" w:type="dxa"/>
            </w:tcMar>
            <w:hideMark/>
          </w:tcPr>
          <w:p w14:paraId="13987395"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XOR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XOR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r w:rsidR="005A7F5F" w:rsidRPr="00277BFF" w14:paraId="1B447EA8" w14:textId="77777777" w:rsidTr="00783E0D">
        <w:tc>
          <w:tcPr>
            <w:tcW w:w="622" w:type="dxa"/>
            <w:shd w:val="clear" w:color="auto" w:fill="auto"/>
            <w:tcMar>
              <w:top w:w="120" w:type="dxa"/>
              <w:left w:w="120" w:type="dxa"/>
              <w:bottom w:w="120" w:type="dxa"/>
              <w:right w:w="120" w:type="dxa"/>
            </w:tcMar>
            <w:hideMark/>
          </w:tcPr>
          <w:p w14:paraId="669DA0AF" w14:textId="77777777" w:rsidR="005A7F5F" w:rsidRPr="004B33C6" w:rsidRDefault="005A7F5F" w:rsidP="00783E0D">
            <w:pPr>
              <w:pStyle w:val="norm"/>
              <w:shd w:val="clear" w:color="auto" w:fill="FFFFFF"/>
              <w:spacing w:line="252" w:lineRule="atLeast"/>
              <w:jc w:val="center"/>
              <w:rPr>
                <w:rFonts w:ascii="Cambria" w:hAnsi="Cambria" w:cs="Arial"/>
                <w:color w:val="000000"/>
                <w:sz w:val="21"/>
                <w:szCs w:val="18"/>
              </w:rPr>
            </w:pPr>
            <w:r w:rsidRPr="004B33C6">
              <w:rPr>
                <w:rFonts w:ascii="Cambria" w:hAnsi="Cambria" w:cs="Arial"/>
                <w:color w:val="000000"/>
                <w:sz w:val="21"/>
                <w:szCs w:val="18"/>
              </w:rPr>
              <w:t>~</w:t>
            </w:r>
          </w:p>
        </w:tc>
        <w:tc>
          <w:tcPr>
            <w:tcW w:w="8733" w:type="dxa"/>
            <w:shd w:val="clear" w:color="auto" w:fill="auto"/>
            <w:tcMar>
              <w:top w:w="120" w:type="dxa"/>
              <w:left w:w="120" w:type="dxa"/>
              <w:bottom w:w="120" w:type="dxa"/>
              <w:right w:w="120" w:type="dxa"/>
            </w:tcMar>
            <w:hideMark/>
          </w:tcPr>
          <w:p w14:paraId="482A567B" w14:textId="77777777" w:rsidR="005A7F5F" w:rsidRPr="004B33C6" w:rsidRDefault="005A7F5F" w:rsidP="00783E0D">
            <w:pPr>
              <w:pStyle w:val="norm"/>
              <w:shd w:val="clear" w:color="auto" w:fill="FFFFFF"/>
              <w:spacing w:line="252" w:lineRule="atLeast"/>
              <w:rPr>
                <w:rFonts w:ascii="Arial" w:hAnsi="Arial" w:cs="Arial"/>
                <w:color w:val="000000"/>
                <w:sz w:val="21"/>
                <w:szCs w:val="18"/>
              </w:rPr>
            </w:pPr>
            <w:r w:rsidRPr="004B33C6">
              <w:rPr>
                <w:rFonts w:ascii="Arial" w:hAnsi="Arial" w:cs="Arial"/>
                <w:color w:val="000000"/>
                <w:sz w:val="21"/>
                <w:szCs w:val="18"/>
              </w:rPr>
              <w:t xml:space="preserve">Binary Complement if both operands are </w:t>
            </w:r>
            <w:r w:rsidRPr="004B33C6">
              <w:rPr>
                <w:rStyle w:val="HTMLCode"/>
                <w:sz w:val="21"/>
                <w:szCs w:val="18"/>
                <w:shd w:val="clear" w:color="auto" w:fill="FFFFFF"/>
              </w:rPr>
              <w:t>int</w:t>
            </w:r>
            <w:r w:rsidRPr="004B33C6">
              <w:rPr>
                <w:rFonts w:ascii="Arial" w:hAnsi="Arial" w:cs="Arial"/>
                <w:color w:val="000000"/>
                <w:sz w:val="21"/>
                <w:szCs w:val="18"/>
              </w:rPr>
              <w:t xml:space="preserve"> type / Logic INVERT if both operands are </w:t>
            </w:r>
            <w:r w:rsidRPr="004B33C6">
              <w:rPr>
                <w:rStyle w:val="HTMLCode"/>
                <w:sz w:val="21"/>
                <w:szCs w:val="18"/>
                <w:shd w:val="clear" w:color="auto" w:fill="FFFFFF"/>
              </w:rPr>
              <w:t>boolean</w:t>
            </w:r>
            <w:r w:rsidRPr="004B33C6">
              <w:rPr>
                <w:rFonts w:ascii="Arial" w:hAnsi="Arial" w:cs="Arial"/>
                <w:color w:val="000000"/>
                <w:sz w:val="21"/>
                <w:szCs w:val="18"/>
              </w:rPr>
              <w:t xml:space="preserve"> type</w:t>
            </w:r>
          </w:p>
        </w:tc>
      </w:tr>
    </w:tbl>
    <w:p w14:paraId="170BAB91"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cs="Arial" w:hint="eastAsia"/>
          <w:color w:val="000000"/>
        </w:rPr>
      </w:pPr>
    </w:p>
    <w:p w14:paraId="35C1A6EE" w14:textId="4FC7E376" w:rsidR="005A7F5F" w:rsidRDefault="001A5E88" w:rsidP="001A5E88">
      <w:pPr>
        <w:pStyle w:val="Heading3"/>
      </w:pPr>
      <w:bookmarkStart w:id="28" w:name="_Toc458718541"/>
      <w:r>
        <w:rPr>
          <w:rFonts w:hint="eastAsia"/>
        </w:rPr>
        <w:t>3.</w:t>
      </w:r>
      <w:r w:rsidR="005A7F5F">
        <w:t>4</w:t>
      </w:r>
      <w:r w:rsidR="005A7F5F" w:rsidRPr="00A03977">
        <w:t>.8 Method Invocation Expressions</w:t>
      </w:r>
      <w:bookmarkEnd w:id="28"/>
    </w:p>
    <w:p w14:paraId="612DB65A" w14:textId="77777777" w:rsidR="005A7F5F" w:rsidRPr="00EB5AE1" w:rsidRDefault="005A7F5F" w:rsidP="005A7F5F"/>
    <w:p w14:paraId="31B975E2" w14:textId="3673A743"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A method/function invocation expression is used to invoke an instance method (</w:t>
      </w:r>
      <w:r w:rsidR="00CD0465">
        <w:rPr>
          <w:rFonts w:cs="Arial"/>
          <w:color w:val="000000"/>
        </w:rPr>
        <w:t>explanation about instance and method are in the class section</w:t>
      </w:r>
      <w:r w:rsidRPr="00A03977">
        <w:rPr>
          <w:rFonts w:cs="Arial"/>
          <w:color w:val="000000"/>
        </w:rPr>
        <w:t>). The result type of the chosen method is determined as follows: If the chosen method/function is declared with a return type of </w:t>
      </w:r>
      <w:r w:rsidRPr="00A03977">
        <w:rPr>
          <w:rFonts w:cs="Courier New"/>
          <w:color w:val="000000"/>
        </w:rPr>
        <w:t>void</w:t>
      </w:r>
      <w:r w:rsidRPr="00A03977">
        <w:rPr>
          <w:rFonts w:cs="Arial"/>
          <w:color w:val="000000"/>
        </w:rPr>
        <w:t>, then the result is </w:t>
      </w:r>
      <w:r w:rsidRPr="00A03977">
        <w:rPr>
          <w:rFonts w:cs="Courier New"/>
          <w:color w:val="000000"/>
        </w:rPr>
        <w:t>void</w:t>
      </w:r>
      <w:r w:rsidRPr="00A03977">
        <w:rPr>
          <w:rFonts w:cs="Arial"/>
          <w:color w:val="000000"/>
        </w:rPr>
        <w:t>. Otherwise, the result type is the method/function's declared return type.</w:t>
      </w:r>
    </w:p>
    <w:p w14:paraId="32EC3B1D"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2BA4A379" w14:textId="426DFCB6" w:rsidR="005A7F5F" w:rsidRDefault="001A5E88" w:rsidP="001A5E88">
      <w:pPr>
        <w:pStyle w:val="Heading3"/>
      </w:pPr>
      <w:bookmarkStart w:id="29" w:name="_Toc458718542"/>
      <w:r>
        <w:rPr>
          <w:rFonts w:hint="eastAsia"/>
        </w:rPr>
        <w:t>3.</w:t>
      </w:r>
      <w:r w:rsidR="005A7F5F">
        <w:t>4</w:t>
      </w:r>
      <w:r w:rsidR="005A7F5F" w:rsidRPr="00A03977">
        <w:t>.9 Array Access Expressions</w:t>
      </w:r>
      <w:bookmarkEnd w:id="29"/>
    </w:p>
    <w:p w14:paraId="66202DEC" w14:textId="77777777" w:rsidR="005A7F5F" w:rsidRPr="00EB5AE1" w:rsidRDefault="005A7F5F" w:rsidP="005A7F5F"/>
    <w:p w14:paraId="7B8EB62F" w14:textId="77777777"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An array access expression contains two subexpressions, the</w:t>
      </w:r>
      <w:r w:rsidRPr="00A03977">
        <w:rPr>
          <w:rFonts w:cs="Times New Roman"/>
          <w:color w:val="000000"/>
        </w:rPr>
        <w:t> </w:t>
      </w:r>
      <w:r w:rsidRPr="00A03977">
        <w:rPr>
          <w:rFonts w:cs="Times New Roman"/>
          <w:i/>
          <w:iCs/>
          <w:color w:val="000000"/>
        </w:rPr>
        <w:t>array reference expression</w:t>
      </w:r>
      <w:r w:rsidRPr="00A03977">
        <w:rPr>
          <w:rFonts w:cs="Times New Roman"/>
          <w:color w:val="000000"/>
        </w:rPr>
        <w:t> </w:t>
      </w:r>
      <w:r w:rsidRPr="00A03977">
        <w:rPr>
          <w:rFonts w:cs="Arial"/>
          <w:color w:val="000000"/>
        </w:rPr>
        <w:t>(before the left bracket) and the</w:t>
      </w:r>
      <w:r w:rsidRPr="00A03977">
        <w:rPr>
          <w:rFonts w:cs="Times New Roman"/>
          <w:color w:val="000000"/>
        </w:rPr>
        <w:t> </w:t>
      </w:r>
      <w:r w:rsidRPr="00A03977">
        <w:rPr>
          <w:rFonts w:cs="Times New Roman"/>
          <w:i/>
          <w:iCs/>
          <w:color w:val="000000"/>
        </w:rPr>
        <w:t>index expression</w:t>
      </w:r>
      <w:r w:rsidRPr="00A03977">
        <w:rPr>
          <w:rFonts w:cs="Times New Roman"/>
          <w:color w:val="000000"/>
        </w:rPr>
        <w:t> </w:t>
      </w:r>
      <w:r w:rsidRPr="00A03977">
        <w:rPr>
          <w:rFonts w:cs="Arial"/>
          <w:color w:val="000000"/>
        </w:rPr>
        <w:t>(within the brackets).</w:t>
      </w:r>
    </w:p>
    <w:p w14:paraId="5362D765" w14:textId="736A62FB" w:rsidR="007563D6" w:rsidRDefault="007563D6"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Pr>
          <w:noProof/>
        </w:rPr>
        <w:lastRenderedPageBreak/>
        <mc:AlternateContent>
          <mc:Choice Requires="wps">
            <w:drawing>
              <wp:anchor distT="0" distB="0" distL="114300" distR="114300" simplePos="0" relativeHeight="251766784" behindDoc="0" locked="0" layoutInCell="1" allowOverlap="1" wp14:anchorId="53643E5A" wp14:editId="47B8F69C">
                <wp:simplePos x="0" y="0"/>
                <wp:positionH relativeFrom="column">
                  <wp:posOffset>0</wp:posOffset>
                </wp:positionH>
                <wp:positionV relativeFrom="paragraph">
                  <wp:posOffset>252730</wp:posOffset>
                </wp:positionV>
                <wp:extent cx="5956935" cy="728980"/>
                <wp:effectExtent l="0" t="0" r="37465" b="14605"/>
                <wp:wrapSquare wrapText="bothSides"/>
                <wp:docPr id="41" name="Text Box 8"/>
                <wp:cNvGraphicFramePr/>
                <a:graphic xmlns:a="http://schemas.openxmlformats.org/drawingml/2006/main">
                  <a:graphicData uri="http://schemas.microsoft.com/office/word/2010/wordprocessingShape">
                    <wps:wsp>
                      <wps:cNvSpPr txBox="1"/>
                      <wps:spPr>
                        <a:xfrm>
                          <a:off x="0" y="0"/>
                          <a:ext cx="5956935" cy="728980"/>
                        </a:xfrm>
                        <a:prstGeom prst="rect">
                          <a:avLst/>
                        </a:prstGeom>
                        <a:ln/>
                      </wps:spPr>
                      <wps:style>
                        <a:lnRef idx="2">
                          <a:schemeClr val="dk1"/>
                        </a:lnRef>
                        <a:fillRef idx="1">
                          <a:schemeClr val="lt1"/>
                        </a:fillRef>
                        <a:effectRef idx="0">
                          <a:schemeClr val="dk1"/>
                        </a:effectRef>
                        <a:fontRef idx="minor">
                          <a:schemeClr val="dk1"/>
                        </a:fontRef>
                      </wps:style>
                      <wps:txbx>
                        <w:txbxContent>
                          <w:p w14:paraId="76B8E630" w14:textId="77777777" w:rsidR="00782585" w:rsidRPr="00B20431" w:rsidRDefault="00782585" w:rsidP="007563D6">
                            <w:pPr>
                              <w:rPr>
                                <w:rFonts w:ascii="Consolas" w:hAnsi="Consolas" w:cs="Courier New"/>
                                <w:sz w:val="21"/>
                              </w:rPr>
                            </w:pPr>
                            <w:r w:rsidRPr="00B20431">
                              <w:rPr>
                                <w:rFonts w:ascii="Consolas" w:hAnsi="Consolas" w:cs="Courier New"/>
                                <w:sz w:val="21"/>
                              </w:rPr>
                              <w:t xml:space="preserve">a[10] </w:t>
                            </w:r>
                          </w:p>
                          <w:p w14:paraId="2E63A9FD" w14:textId="77777777" w:rsidR="00782585" w:rsidRPr="00B20431" w:rsidRDefault="00782585" w:rsidP="007563D6">
                            <w:pPr>
                              <w:rPr>
                                <w:rFonts w:ascii="Consolas" w:hAnsi="Consolas" w:cs="Courier New"/>
                                <w:sz w:val="21"/>
                              </w:rPr>
                            </w:pPr>
                          </w:p>
                          <w:p w14:paraId="407D0DC6" w14:textId="77777777" w:rsidR="00782585" w:rsidRPr="00B20431" w:rsidRDefault="00782585" w:rsidP="007563D6">
                            <w:pPr>
                              <w:rPr>
                                <w:rFonts w:ascii="Consolas" w:hAnsi="Consolas" w:cs="Courier New"/>
                                <w:sz w:val="21"/>
                              </w:rPr>
                            </w:pPr>
                            <w:r w:rsidRPr="00B20431">
                              <w:rPr>
                                <w:rFonts w:ascii="Consolas" w:hAnsi="Consolas" w:cs="Courier New"/>
                                <w:sz w:val="21"/>
                              </w:rPr>
                              <w:t>/* if a is an int array, then a[10] is an array access expression that returns a variable with an int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643E5A" id="_x0000_s1042" type="#_x0000_t202" style="position:absolute;left:0;text-align:left;margin-left:0;margin-top:19.9pt;width:469.05pt;height:57.4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" fillcolor="white [3201]" strokecolor="black [3200]" strokeweight="1pt">
                <v:textbox style="mso-fit-shape-to-text:t">
                  <w:txbxContent>
                    <w:p w14:paraId="76B8E630" w14:textId="77777777" w:rsidR="00782585" w:rsidRPr="00B20431" w:rsidRDefault="00782585" w:rsidP="007563D6">
                      <w:pPr>
                        <w:rPr>
                          <w:rFonts w:ascii="Consolas" w:hAnsi="Consolas" w:cs="Courier New"/>
                          <w:sz w:val="21"/>
                        </w:rPr>
                      </w:pPr>
                      <w:r w:rsidRPr="00B20431">
                        <w:rPr>
                          <w:rFonts w:ascii="Consolas" w:hAnsi="Consolas" w:cs="Courier New"/>
                          <w:sz w:val="21"/>
                        </w:rPr>
                        <w:t xml:space="preserve">a[10] </w:t>
                      </w:r>
                    </w:p>
                    <w:p w14:paraId="2E63A9FD" w14:textId="77777777" w:rsidR="00782585" w:rsidRPr="00B20431" w:rsidRDefault="00782585" w:rsidP="007563D6">
                      <w:pPr>
                        <w:rPr>
                          <w:rFonts w:ascii="Consolas" w:hAnsi="Consolas" w:cs="Courier New"/>
                          <w:sz w:val="21"/>
                        </w:rPr>
                      </w:pPr>
                    </w:p>
                    <w:p w14:paraId="407D0DC6" w14:textId="77777777" w:rsidR="00782585" w:rsidRPr="00B20431" w:rsidRDefault="00782585" w:rsidP="007563D6">
                      <w:pPr>
                        <w:rPr>
                          <w:rFonts w:ascii="Consolas" w:hAnsi="Consolas" w:cs="Courier New"/>
                          <w:sz w:val="21"/>
                        </w:rPr>
                      </w:pPr>
                      <w:r w:rsidRPr="00B20431">
                        <w:rPr>
                          <w:rFonts w:ascii="Consolas" w:hAnsi="Consolas" w:cs="Courier New"/>
                          <w:sz w:val="21"/>
                        </w:rPr>
                        <w:t>/* if a is an int array, then a[10] is an array access expression that returns a variable with an int value. */</w:t>
                      </w:r>
                    </w:p>
                  </w:txbxContent>
                </v:textbox>
                <w10:wrap type="square"/>
              </v:shape>
            </w:pict>
          </mc:Fallback>
        </mc:AlternateContent>
      </w:r>
    </w:p>
    <w:p w14:paraId="11EE1C1B" w14:textId="77777777" w:rsidR="007563D6" w:rsidRPr="00A03977" w:rsidRDefault="007563D6"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p>
    <w:p w14:paraId="3F403DF5" w14:textId="77777777" w:rsidR="007563D6" w:rsidRPr="00A03977" w:rsidRDefault="007563D6" w:rsidP="00756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Note that the array reference expression may be a name or any primary expression that is not an array creation expression. The type of the array reference exp</w:t>
      </w:r>
      <w:r>
        <w:rPr>
          <w:rFonts w:cs="Arial"/>
          <w:color w:val="000000"/>
        </w:rPr>
        <w:t>ression must be an array type. For t</w:t>
      </w:r>
      <w:r w:rsidRPr="00A03977">
        <w:rPr>
          <w:rFonts w:cs="Arial"/>
          <w:color w:val="000000"/>
        </w:rPr>
        <w:t>he index expression</w:t>
      </w:r>
      <w:r>
        <w:rPr>
          <w:rFonts w:cs="Arial"/>
          <w:color w:val="000000"/>
        </w:rPr>
        <w:t>, t</w:t>
      </w:r>
      <w:r w:rsidRPr="00A03977">
        <w:rPr>
          <w:rFonts w:cs="Arial"/>
          <w:color w:val="000000"/>
        </w:rPr>
        <w:t>he promoted type must be</w:t>
      </w:r>
      <w:r w:rsidRPr="00A03977">
        <w:rPr>
          <w:rFonts w:cs="Times New Roman"/>
          <w:color w:val="000000"/>
        </w:rPr>
        <w:t> </w:t>
      </w:r>
      <w:r w:rsidRPr="00A23EFB">
        <w:rPr>
          <w:rStyle w:val="HTMLCode"/>
          <w:rFonts w:eastAsiaTheme="minorEastAsia"/>
          <w:sz w:val="24"/>
          <w:szCs w:val="18"/>
          <w:shd w:val="clear" w:color="auto" w:fill="FFFFFF"/>
        </w:rPr>
        <w:t>int</w:t>
      </w:r>
      <w:r w:rsidRPr="00A03977">
        <w:rPr>
          <w:rFonts w:cs="Arial"/>
          <w:color w:val="000000"/>
        </w:rPr>
        <w:t>, or a compile-time error occurs.</w:t>
      </w:r>
    </w:p>
    <w:p w14:paraId="1E95AF48" w14:textId="77777777" w:rsidR="007563D6" w:rsidRDefault="007563D6" w:rsidP="007563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result of an array access expression is a variable of type</w:t>
      </w:r>
      <w:r w:rsidRPr="00A03977">
        <w:rPr>
          <w:rFonts w:cs="Times New Roman"/>
          <w:color w:val="000000"/>
        </w:rPr>
        <w:t> T</w:t>
      </w:r>
      <w:r>
        <w:rPr>
          <w:rFonts w:cs="Times New Roman"/>
          <w:color w:val="000000"/>
        </w:rPr>
        <w:t xml:space="preserve"> or an object</w:t>
      </w:r>
      <w:r w:rsidRPr="00A03977">
        <w:rPr>
          <w:rFonts w:cs="Arial"/>
          <w:color w:val="000000"/>
        </w:rPr>
        <w:t xml:space="preserve">, namely the variable </w:t>
      </w:r>
      <w:r>
        <w:rPr>
          <w:rFonts w:cs="Arial"/>
          <w:color w:val="000000"/>
        </w:rPr>
        <w:t xml:space="preserve">or the object </w:t>
      </w:r>
      <w:r w:rsidRPr="00A03977">
        <w:rPr>
          <w:rFonts w:cs="Arial"/>
          <w:color w:val="000000"/>
        </w:rPr>
        <w:t xml:space="preserve">within the array selected by the value of the index expression. </w:t>
      </w:r>
    </w:p>
    <w:p w14:paraId="25B72C43"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p>
    <w:p w14:paraId="7F29CEF1" w14:textId="1084999A" w:rsidR="005A7F5F" w:rsidRDefault="001A5E88" w:rsidP="001A5E88">
      <w:pPr>
        <w:pStyle w:val="Heading3"/>
      </w:pPr>
      <w:bookmarkStart w:id="30" w:name="_Toc458718543"/>
      <w:r>
        <w:rPr>
          <w:rFonts w:hint="eastAsia"/>
        </w:rPr>
        <w:t>3.</w:t>
      </w:r>
      <w:r w:rsidR="005A7F5F">
        <w:t>4.10 Assignment</w:t>
      </w:r>
      <w:bookmarkEnd w:id="30"/>
    </w:p>
    <w:p w14:paraId="01F4F422" w14:textId="77777777" w:rsidR="005A7F5F" w:rsidRPr="00EB5AE1" w:rsidRDefault="005A7F5F" w:rsidP="005A7F5F"/>
    <w:p w14:paraId="2D466424" w14:textId="77777777" w:rsidR="005A7F5F" w:rsidRPr="00A03977"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rPr>
          <w:rFonts w:cs="Arial"/>
          <w:color w:val="000000"/>
        </w:rPr>
      </w:pPr>
      <w:r w:rsidRPr="00A03977">
        <w:rPr>
          <w:rFonts w:cs="Arial"/>
          <w:color w:val="000000"/>
        </w:rPr>
        <w:t>In Liva, the only assignment operator is “=”.</w:t>
      </w:r>
    </w:p>
    <w:p w14:paraId="42F56E63" w14:textId="27DE5131" w:rsidR="005A7F5F" w:rsidRDefault="005A7F5F" w:rsidP="005A7F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sidRPr="00A03977">
        <w:rPr>
          <w:rFonts w:cs="Arial"/>
          <w:color w:val="000000"/>
        </w:rPr>
        <w:t>The result of the first operand of an assignment operator must be a variable. This operand may be a named variable, such as a local variable or a field of the current object or class, or it may be a computed variable, as can result from a field access or an array access (defined previously).</w:t>
      </w:r>
    </w:p>
    <w:p w14:paraId="3B16E9EF" w14:textId="3C22783E" w:rsidR="005A7F5F" w:rsidRDefault="00740EF6" w:rsidP="0013303E">
      <w:pPr>
        <w:rPr>
          <w:rFonts w:hint="eastAsia"/>
        </w:rPr>
      </w:pPr>
      <w:r>
        <w:rPr>
          <w:noProof/>
        </w:rPr>
        <mc:AlternateContent>
          <mc:Choice Requires="wps">
            <w:drawing>
              <wp:anchor distT="0" distB="0" distL="114300" distR="114300" simplePos="0" relativeHeight="251768832" behindDoc="0" locked="0" layoutInCell="1" allowOverlap="1" wp14:anchorId="7AA80A2B" wp14:editId="1B9B176C">
                <wp:simplePos x="0" y="0"/>
                <wp:positionH relativeFrom="column">
                  <wp:posOffset>0</wp:posOffset>
                </wp:positionH>
                <wp:positionV relativeFrom="paragraph">
                  <wp:posOffset>184785</wp:posOffset>
                </wp:positionV>
                <wp:extent cx="5956935" cy="2089785"/>
                <wp:effectExtent l="0" t="0" r="37465" b="14605"/>
                <wp:wrapSquare wrapText="bothSides"/>
                <wp:docPr id="42" name="Text Box 8"/>
                <wp:cNvGraphicFramePr/>
                <a:graphic xmlns:a="http://schemas.openxmlformats.org/drawingml/2006/main">
                  <a:graphicData uri="http://schemas.microsoft.com/office/word/2010/wordprocessingShape">
                    <wps:wsp>
                      <wps:cNvSpPr txBox="1"/>
                      <wps:spPr>
                        <a:xfrm>
                          <a:off x="0" y="0"/>
                          <a:ext cx="5956935" cy="2089785"/>
                        </a:xfrm>
                        <a:prstGeom prst="rect">
                          <a:avLst/>
                        </a:prstGeom>
                        <a:ln/>
                      </wps:spPr>
                      <wps:style>
                        <a:lnRef idx="2">
                          <a:schemeClr val="dk1"/>
                        </a:lnRef>
                        <a:fillRef idx="1">
                          <a:schemeClr val="lt1"/>
                        </a:fillRef>
                        <a:effectRef idx="0">
                          <a:schemeClr val="dk1"/>
                        </a:effectRef>
                        <a:fontRef idx="minor">
                          <a:schemeClr val="dk1"/>
                        </a:fontRef>
                      </wps:style>
                      <wps:txbx>
                        <w:txbxContent>
                          <w:p w14:paraId="7A0EC41C" w14:textId="77777777" w:rsidR="00782585" w:rsidRDefault="00782585" w:rsidP="00740EF6">
                            <w:pPr>
                              <w:rPr>
                                <w:rFonts w:ascii="Consolas" w:hAnsi="Consolas" w:cs="Courier New"/>
                                <w:sz w:val="22"/>
                              </w:rPr>
                            </w:pPr>
                            <w:r>
                              <w:rPr>
                                <w:rFonts w:ascii="Consolas" w:hAnsi="Consolas" w:cs="Courier New"/>
                                <w:sz w:val="22"/>
                              </w:rPr>
                              <w:t>int a;</w:t>
                            </w:r>
                          </w:p>
                          <w:p w14:paraId="23866E3E" w14:textId="77777777" w:rsidR="00782585" w:rsidRDefault="00782585" w:rsidP="00740EF6">
                            <w:pPr>
                              <w:rPr>
                                <w:rFonts w:ascii="Consolas" w:hAnsi="Consolas" w:cs="Courier New"/>
                                <w:sz w:val="22"/>
                              </w:rPr>
                            </w:pPr>
                            <w:r>
                              <w:rPr>
                                <w:rFonts w:ascii="Consolas" w:hAnsi="Consolas" w:cs="Courier New"/>
                                <w:sz w:val="22"/>
                              </w:rPr>
                              <w:t>a = 1; /* variable assignment */</w:t>
                            </w:r>
                          </w:p>
                          <w:p w14:paraId="774014F7" w14:textId="77777777" w:rsidR="00782585" w:rsidRDefault="00782585" w:rsidP="00740EF6">
                            <w:pPr>
                              <w:rPr>
                                <w:rFonts w:ascii="Consolas" w:hAnsi="Consolas" w:cs="Courier New"/>
                                <w:sz w:val="22"/>
                              </w:rPr>
                            </w:pPr>
                          </w:p>
                          <w:p w14:paraId="70713CC4" w14:textId="77777777" w:rsidR="00782585" w:rsidRDefault="00782585" w:rsidP="00740EF6">
                            <w:pPr>
                              <w:rPr>
                                <w:rFonts w:ascii="Consolas" w:hAnsi="Consolas" w:cs="Courier New"/>
                                <w:sz w:val="22"/>
                              </w:rPr>
                            </w:pPr>
                            <w:r>
                              <w:rPr>
                                <w:rFonts w:ascii="Consolas" w:hAnsi="Consolas" w:cs="Courier New"/>
                                <w:sz w:val="22"/>
                              </w:rPr>
                              <w:t>class foo {</w:t>
                            </w:r>
                          </w:p>
                          <w:p w14:paraId="433520EA" w14:textId="77777777" w:rsidR="00782585" w:rsidRPr="00B20431" w:rsidRDefault="00782585" w:rsidP="00740EF6">
                            <w:pPr>
                              <w:rPr>
                                <w:rFonts w:ascii="Consolas" w:hAnsi="Consolas" w:cs="Courier New"/>
                                <w:sz w:val="21"/>
                              </w:rPr>
                            </w:pPr>
                            <w:r>
                              <w:rPr>
                                <w:rFonts w:ascii="Consolas" w:hAnsi="Consolas" w:cs="Courier New"/>
                                <w:sz w:val="22"/>
                              </w:rPr>
                              <w:tab/>
                              <w:t>int value;</w:t>
                            </w:r>
                          </w:p>
                          <w:p w14:paraId="683C98A2" w14:textId="77777777" w:rsidR="00782585" w:rsidRDefault="00782585" w:rsidP="00740EF6">
                            <w:pPr>
                              <w:rPr>
                                <w:rFonts w:ascii="Consolas" w:hAnsi="Consolas" w:cs="Courier New"/>
                                <w:noProof/>
                                <w:sz w:val="22"/>
                              </w:rPr>
                            </w:pPr>
                            <w:r>
                              <w:rPr>
                                <w:rFonts w:ascii="Consolas" w:hAnsi="Consolas" w:cs="Courier New"/>
                                <w:sz w:val="22"/>
                              </w:rPr>
                              <w:tab/>
                            </w:r>
                            <w:r>
                              <w:rPr>
                                <w:rFonts w:ascii="Consolas" w:hAnsi="Consolas" w:cs="Courier New"/>
                                <w:noProof/>
                                <w:sz w:val="22"/>
                              </w:rPr>
                              <w:t>constructor(int x) {</w:t>
                            </w:r>
                          </w:p>
                          <w:p w14:paraId="77B860B4" w14:textId="77777777" w:rsidR="00782585" w:rsidRDefault="00782585" w:rsidP="00740EF6">
                            <w:pPr>
                              <w:rPr>
                                <w:rFonts w:ascii="Consolas" w:hAnsi="Consolas" w:cs="Courier New"/>
                                <w:noProof/>
                                <w:sz w:val="22"/>
                              </w:rPr>
                            </w:pPr>
                            <w:r>
                              <w:rPr>
                                <w:rFonts w:ascii="Consolas" w:hAnsi="Consolas" w:cs="Courier New"/>
                                <w:noProof/>
                                <w:sz w:val="22"/>
                              </w:rPr>
                              <w:tab/>
                            </w:r>
                            <w:r>
                              <w:rPr>
                                <w:rFonts w:ascii="Consolas" w:hAnsi="Consolas" w:cs="Courier New"/>
                                <w:noProof/>
                                <w:sz w:val="22"/>
                              </w:rPr>
                              <w:tab/>
                              <w:t>this.value = x</w:t>
                            </w:r>
                            <w:r>
                              <w:rPr>
                                <w:rFonts w:ascii="Consolas" w:hAnsi="Consolas" w:cs="Courier New"/>
                                <w:noProof/>
                                <w:sz w:val="22"/>
                              </w:rPr>
                              <w:tab/>
                              <w:t xml:space="preserve">/* class field assignment */ </w:t>
                            </w:r>
                          </w:p>
                          <w:p w14:paraId="7762E222" w14:textId="77777777" w:rsidR="00782585" w:rsidRDefault="00782585" w:rsidP="00740EF6">
                            <w:pPr>
                              <w:rPr>
                                <w:rFonts w:ascii="Consolas" w:hAnsi="Consolas" w:cs="Courier New"/>
                                <w:sz w:val="22"/>
                              </w:rPr>
                            </w:pPr>
                            <w:r>
                              <w:rPr>
                                <w:rFonts w:ascii="Consolas" w:hAnsi="Consolas" w:cs="Courier New"/>
                                <w:noProof/>
                                <w:sz w:val="22"/>
                              </w:rPr>
                              <w:tab/>
                              <w:t xml:space="preserve">} </w:t>
                            </w:r>
                          </w:p>
                          <w:p w14:paraId="278A1F39" w14:textId="77777777" w:rsidR="00782585" w:rsidRDefault="00782585" w:rsidP="00740EF6">
                            <w:pPr>
                              <w:rPr>
                                <w:rFonts w:ascii="Consolas" w:hAnsi="Consolas" w:cs="Courier New"/>
                                <w:sz w:val="22"/>
                              </w:rPr>
                            </w:pPr>
                            <w:r>
                              <w:rPr>
                                <w:rFonts w:ascii="Consolas" w:hAnsi="Consolas" w:cs="Courier New"/>
                                <w:sz w:val="22"/>
                              </w:rPr>
                              <w:t>}</w:t>
                            </w:r>
                          </w:p>
                          <w:p w14:paraId="78DCA4B2" w14:textId="77777777" w:rsidR="00782585" w:rsidRDefault="00782585" w:rsidP="00740EF6">
                            <w:pPr>
                              <w:rPr>
                                <w:rFonts w:ascii="Consolas" w:hAnsi="Consolas" w:cs="Courier New"/>
                                <w:sz w:val="22"/>
                              </w:rPr>
                            </w:pPr>
                          </w:p>
                          <w:p w14:paraId="43A73C72" w14:textId="77777777" w:rsidR="00782585" w:rsidRDefault="00782585" w:rsidP="00740EF6">
                            <w:pPr>
                              <w:rPr>
                                <w:rFonts w:ascii="Consolas" w:hAnsi="Consolas" w:cs="Courier New"/>
                                <w:sz w:val="22"/>
                              </w:rPr>
                            </w:pPr>
                            <w:r>
                              <w:rPr>
                                <w:rFonts w:ascii="Consolas" w:hAnsi="Consolas" w:cs="Courier New"/>
                                <w:sz w:val="22"/>
                              </w:rPr>
                              <w:t>class foo test = new foo (2);</w:t>
                            </w:r>
                          </w:p>
                          <w:p w14:paraId="01C6BDF4" w14:textId="7C3E14DF" w:rsidR="00782585" w:rsidRPr="001D3A48" w:rsidRDefault="00782585" w:rsidP="00740EF6">
                            <w:pPr>
                              <w:rPr>
                                <w:rFonts w:ascii="Consolas" w:hAnsi="Consolas" w:cs="Courier New"/>
                                <w:sz w:val="22"/>
                              </w:rPr>
                            </w:pPr>
                            <w:r>
                              <w:rPr>
                                <w:rFonts w:ascii="Consolas" w:hAnsi="Consolas" w:cs="Courier New"/>
                                <w:sz w:val="22"/>
                              </w:rPr>
                              <w:t xml:space="preserve">test.value = 3; /* object </w:t>
                            </w:r>
                            <w:r>
                              <w:t xml:space="preserve">properties assignment </w:t>
                            </w:r>
                            <w:r>
                              <w:rPr>
                                <w:rFonts w:ascii="Consolas" w:hAnsi="Consolas"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A80A2B" id="_x0000_s1043" type="#_x0000_t202" style="position:absolute;margin-left:0;margin-top:14.55pt;width:469.05pt;height:164.5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" fillcolor="white [3201]" strokecolor="black [3200]" strokeweight="1pt">
                <v:textbox style="mso-fit-shape-to-text:t">
                  <w:txbxContent>
                    <w:p w14:paraId="7A0EC41C" w14:textId="77777777" w:rsidR="00782585" w:rsidRDefault="00782585" w:rsidP="00740EF6">
                      <w:pPr>
                        <w:rPr>
                          <w:rFonts w:ascii="Consolas" w:hAnsi="Consolas" w:cs="Courier New"/>
                          <w:sz w:val="22"/>
                        </w:rPr>
                      </w:pPr>
                      <w:r>
                        <w:rPr>
                          <w:rFonts w:ascii="Consolas" w:hAnsi="Consolas" w:cs="Courier New"/>
                          <w:sz w:val="22"/>
                        </w:rPr>
                        <w:t>int a;</w:t>
                      </w:r>
                    </w:p>
                    <w:p w14:paraId="23866E3E" w14:textId="77777777" w:rsidR="00782585" w:rsidRDefault="00782585" w:rsidP="00740EF6">
                      <w:pPr>
                        <w:rPr>
                          <w:rFonts w:ascii="Consolas" w:hAnsi="Consolas" w:cs="Courier New"/>
                          <w:sz w:val="22"/>
                        </w:rPr>
                      </w:pPr>
                      <w:r>
                        <w:rPr>
                          <w:rFonts w:ascii="Consolas" w:hAnsi="Consolas" w:cs="Courier New"/>
                          <w:sz w:val="22"/>
                        </w:rPr>
                        <w:t>a = 1; /* variable assignment */</w:t>
                      </w:r>
                    </w:p>
                    <w:p w14:paraId="774014F7" w14:textId="77777777" w:rsidR="00782585" w:rsidRDefault="00782585" w:rsidP="00740EF6">
                      <w:pPr>
                        <w:rPr>
                          <w:rFonts w:ascii="Consolas" w:hAnsi="Consolas" w:cs="Courier New"/>
                          <w:sz w:val="22"/>
                        </w:rPr>
                      </w:pPr>
                    </w:p>
                    <w:p w14:paraId="70713CC4" w14:textId="77777777" w:rsidR="00782585" w:rsidRDefault="00782585" w:rsidP="00740EF6">
                      <w:pPr>
                        <w:rPr>
                          <w:rFonts w:ascii="Consolas" w:hAnsi="Consolas" w:cs="Courier New"/>
                          <w:sz w:val="22"/>
                        </w:rPr>
                      </w:pPr>
                      <w:r>
                        <w:rPr>
                          <w:rFonts w:ascii="Consolas" w:hAnsi="Consolas" w:cs="Courier New"/>
                          <w:sz w:val="22"/>
                        </w:rPr>
                        <w:t>class foo {</w:t>
                      </w:r>
                    </w:p>
                    <w:p w14:paraId="433520EA" w14:textId="77777777" w:rsidR="00782585" w:rsidRPr="00B20431" w:rsidRDefault="00782585" w:rsidP="00740EF6">
                      <w:pPr>
                        <w:rPr>
                          <w:rFonts w:ascii="Consolas" w:hAnsi="Consolas" w:cs="Courier New"/>
                          <w:sz w:val="21"/>
                        </w:rPr>
                      </w:pPr>
                      <w:r>
                        <w:rPr>
                          <w:rFonts w:ascii="Consolas" w:hAnsi="Consolas" w:cs="Courier New"/>
                          <w:sz w:val="22"/>
                        </w:rPr>
                        <w:tab/>
                        <w:t>int value;</w:t>
                      </w:r>
                    </w:p>
                    <w:p w14:paraId="683C98A2" w14:textId="77777777" w:rsidR="00782585" w:rsidRDefault="00782585" w:rsidP="00740EF6">
                      <w:pPr>
                        <w:rPr>
                          <w:rFonts w:ascii="Consolas" w:hAnsi="Consolas" w:cs="Courier New"/>
                          <w:noProof/>
                          <w:sz w:val="22"/>
                        </w:rPr>
                      </w:pPr>
                      <w:r>
                        <w:rPr>
                          <w:rFonts w:ascii="Consolas" w:hAnsi="Consolas" w:cs="Courier New"/>
                          <w:sz w:val="22"/>
                        </w:rPr>
                        <w:tab/>
                      </w:r>
                      <w:r>
                        <w:rPr>
                          <w:rFonts w:ascii="Consolas" w:hAnsi="Consolas" w:cs="Courier New"/>
                          <w:noProof/>
                          <w:sz w:val="22"/>
                        </w:rPr>
                        <w:t>constructor(int x) {</w:t>
                      </w:r>
                    </w:p>
                    <w:p w14:paraId="77B860B4" w14:textId="77777777" w:rsidR="00782585" w:rsidRDefault="00782585" w:rsidP="00740EF6">
                      <w:pPr>
                        <w:rPr>
                          <w:rFonts w:ascii="Consolas" w:hAnsi="Consolas" w:cs="Courier New"/>
                          <w:noProof/>
                          <w:sz w:val="22"/>
                        </w:rPr>
                      </w:pPr>
                      <w:r>
                        <w:rPr>
                          <w:rFonts w:ascii="Consolas" w:hAnsi="Consolas" w:cs="Courier New"/>
                          <w:noProof/>
                          <w:sz w:val="22"/>
                        </w:rPr>
                        <w:tab/>
                      </w:r>
                      <w:r>
                        <w:rPr>
                          <w:rFonts w:ascii="Consolas" w:hAnsi="Consolas" w:cs="Courier New"/>
                          <w:noProof/>
                          <w:sz w:val="22"/>
                        </w:rPr>
                        <w:tab/>
                        <w:t>this.value = x</w:t>
                      </w:r>
                      <w:r>
                        <w:rPr>
                          <w:rFonts w:ascii="Consolas" w:hAnsi="Consolas" w:cs="Courier New"/>
                          <w:noProof/>
                          <w:sz w:val="22"/>
                        </w:rPr>
                        <w:tab/>
                        <w:t xml:space="preserve">/* class field assignment */ </w:t>
                      </w:r>
                    </w:p>
                    <w:p w14:paraId="7762E222" w14:textId="77777777" w:rsidR="00782585" w:rsidRDefault="00782585" w:rsidP="00740EF6">
                      <w:pPr>
                        <w:rPr>
                          <w:rFonts w:ascii="Consolas" w:hAnsi="Consolas" w:cs="Courier New"/>
                          <w:sz w:val="22"/>
                        </w:rPr>
                      </w:pPr>
                      <w:r>
                        <w:rPr>
                          <w:rFonts w:ascii="Consolas" w:hAnsi="Consolas" w:cs="Courier New"/>
                          <w:noProof/>
                          <w:sz w:val="22"/>
                        </w:rPr>
                        <w:tab/>
                        <w:t xml:space="preserve">} </w:t>
                      </w:r>
                    </w:p>
                    <w:p w14:paraId="278A1F39" w14:textId="77777777" w:rsidR="00782585" w:rsidRDefault="00782585" w:rsidP="00740EF6">
                      <w:pPr>
                        <w:rPr>
                          <w:rFonts w:ascii="Consolas" w:hAnsi="Consolas" w:cs="Courier New"/>
                          <w:sz w:val="22"/>
                        </w:rPr>
                      </w:pPr>
                      <w:r>
                        <w:rPr>
                          <w:rFonts w:ascii="Consolas" w:hAnsi="Consolas" w:cs="Courier New"/>
                          <w:sz w:val="22"/>
                        </w:rPr>
                        <w:t>}</w:t>
                      </w:r>
                    </w:p>
                    <w:p w14:paraId="78DCA4B2" w14:textId="77777777" w:rsidR="00782585" w:rsidRDefault="00782585" w:rsidP="00740EF6">
                      <w:pPr>
                        <w:rPr>
                          <w:rFonts w:ascii="Consolas" w:hAnsi="Consolas" w:cs="Courier New"/>
                          <w:sz w:val="22"/>
                        </w:rPr>
                      </w:pPr>
                    </w:p>
                    <w:p w14:paraId="43A73C72" w14:textId="77777777" w:rsidR="00782585" w:rsidRDefault="00782585" w:rsidP="00740EF6">
                      <w:pPr>
                        <w:rPr>
                          <w:rFonts w:ascii="Consolas" w:hAnsi="Consolas" w:cs="Courier New"/>
                          <w:sz w:val="22"/>
                        </w:rPr>
                      </w:pPr>
                      <w:r>
                        <w:rPr>
                          <w:rFonts w:ascii="Consolas" w:hAnsi="Consolas" w:cs="Courier New"/>
                          <w:sz w:val="22"/>
                        </w:rPr>
                        <w:t>class foo test = new foo (2);</w:t>
                      </w:r>
                    </w:p>
                    <w:p w14:paraId="01C6BDF4" w14:textId="7C3E14DF" w:rsidR="00782585" w:rsidRPr="001D3A48" w:rsidRDefault="00782585" w:rsidP="00740EF6">
                      <w:pPr>
                        <w:rPr>
                          <w:rFonts w:ascii="Consolas" w:hAnsi="Consolas" w:cs="Courier New"/>
                          <w:sz w:val="22"/>
                        </w:rPr>
                      </w:pPr>
                      <w:r>
                        <w:rPr>
                          <w:rFonts w:ascii="Consolas" w:hAnsi="Consolas" w:cs="Courier New"/>
                          <w:sz w:val="22"/>
                        </w:rPr>
                        <w:t xml:space="preserve">test.value = 3; /* object </w:t>
                      </w:r>
                      <w:r>
                        <w:t xml:space="preserve">properties assignment </w:t>
                      </w:r>
                      <w:r>
                        <w:rPr>
                          <w:rFonts w:ascii="Consolas" w:hAnsi="Consolas" w:cs="Courier New"/>
                          <w:sz w:val="22"/>
                        </w:rPr>
                        <w:t>*/</w:t>
                      </w:r>
                    </w:p>
                  </w:txbxContent>
                </v:textbox>
                <w10:wrap type="square"/>
              </v:shape>
            </w:pict>
          </mc:Fallback>
        </mc:AlternateContent>
      </w:r>
    </w:p>
    <w:p w14:paraId="289CDC47" w14:textId="116BC881" w:rsidR="005D308E" w:rsidRPr="00035CA0" w:rsidRDefault="001A5E88" w:rsidP="00035CA0">
      <w:pPr>
        <w:pStyle w:val="Heading2"/>
        <w:rPr>
          <w:rFonts w:hint="eastAsia"/>
        </w:rPr>
      </w:pPr>
      <w:bookmarkStart w:id="31" w:name="_Toc458718544"/>
      <w:r>
        <w:rPr>
          <w:rFonts w:hint="eastAsia"/>
        </w:rPr>
        <w:t>3.</w:t>
      </w:r>
      <w:r w:rsidR="005D308E" w:rsidRPr="00A3241F">
        <w:t xml:space="preserve">5 </w:t>
      </w:r>
      <w:r w:rsidR="005D308E" w:rsidRPr="00A3241F">
        <w:rPr>
          <w:rFonts w:hint="eastAsia"/>
        </w:rPr>
        <w:t>Statements</w:t>
      </w:r>
      <w:bookmarkEnd w:id="31"/>
    </w:p>
    <w:p w14:paraId="24BB5BFF" w14:textId="77777777" w:rsidR="005D308E" w:rsidRPr="00A3241F" w:rsidRDefault="005D308E" w:rsidP="005D308E">
      <w:pPr>
        <w:rPr>
          <w:rFonts w:ascii="Arial" w:eastAsia="等线" w:hAnsi="Arial" w:cs="Arial"/>
        </w:rPr>
      </w:pPr>
    </w:p>
    <w:p w14:paraId="42C51510" w14:textId="77777777" w:rsidR="005D308E" w:rsidRPr="00A3241F" w:rsidRDefault="005D308E" w:rsidP="005D308E">
      <w:pPr>
        <w:jc w:val="both"/>
        <w:rPr>
          <w:rFonts w:ascii="Calibri" w:eastAsia="等线" w:hAnsi="Calibri" w:cs="Arial"/>
        </w:rPr>
      </w:pPr>
      <w:r w:rsidRPr="00A3241F">
        <w:rPr>
          <w:rFonts w:ascii="Calibri" w:eastAsia="等线" w:hAnsi="Calibri" w:cs="Arial"/>
        </w:rPr>
        <w:t>A statement forms a complete unit of execution. All</w:t>
      </w:r>
      <w:r w:rsidRPr="00A3241F">
        <w:rPr>
          <w:rFonts w:ascii="Calibri" w:eastAsia="Times New Roman" w:hAnsi="Calibri" w:cs="Arial"/>
        </w:rPr>
        <w:t xml:space="preserve"> </w:t>
      </w:r>
      <w:r w:rsidRPr="00A3241F">
        <w:rPr>
          <w:rFonts w:ascii="Calibri" w:eastAsia="等线" w:hAnsi="Calibri" w:cs="Arial"/>
        </w:rPr>
        <w:t>expressions of statements are explained in the following. Except as indicated, statements are executed in sequence.</w:t>
      </w:r>
    </w:p>
    <w:p w14:paraId="1DC5CEF9" w14:textId="77777777" w:rsidR="005D308E" w:rsidRPr="00A3241F" w:rsidRDefault="005D308E" w:rsidP="005D308E">
      <w:pPr>
        <w:rPr>
          <w:rFonts w:ascii="Calibri" w:eastAsia="等线" w:hAnsi="Calibri" w:cs="Times New Roman"/>
        </w:rPr>
      </w:pPr>
    </w:p>
    <w:p w14:paraId="48A1D6DC" w14:textId="5E023DB5" w:rsidR="005D308E" w:rsidRPr="00A3241F" w:rsidRDefault="001A5E88" w:rsidP="001A5E88">
      <w:pPr>
        <w:pStyle w:val="Heading3"/>
      </w:pPr>
      <w:bookmarkStart w:id="32" w:name="_Toc458718545"/>
      <w:r>
        <w:rPr>
          <w:rFonts w:hint="eastAsia"/>
        </w:rPr>
        <w:t>3.</w:t>
      </w:r>
      <w:r w:rsidR="005D308E" w:rsidRPr="00A3241F">
        <w:t>5</w:t>
      </w:r>
      <w:r w:rsidR="005D308E" w:rsidRPr="00A3241F">
        <w:rPr>
          <w:rFonts w:hint="eastAsia"/>
        </w:rPr>
        <w:t xml:space="preserve">.1 </w:t>
      </w:r>
      <w:r w:rsidR="005D308E" w:rsidRPr="00A3241F">
        <w:t>Expression Statements</w:t>
      </w:r>
      <w:bookmarkEnd w:id="32"/>
    </w:p>
    <w:p w14:paraId="03BC9CCD" w14:textId="77777777" w:rsidR="005D308E" w:rsidRPr="00A3241F" w:rsidRDefault="005D308E" w:rsidP="005D308E">
      <w:pPr>
        <w:rPr>
          <w:rFonts w:ascii="Calibri" w:eastAsia="等线" w:hAnsi="Calibri" w:cs="Times New Roman"/>
        </w:rPr>
      </w:pPr>
      <w:r w:rsidRPr="00A3241F">
        <w:rPr>
          <w:rFonts w:ascii="Calibri" w:eastAsia="等线" w:hAnsi="Calibri" w:cs="Arial"/>
        </w:rPr>
        <w:t>Most statements are expression statements and</w:t>
      </w:r>
      <w:r w:rsidRPr="00A3241F">
        <w:rPr>
          <w:rFonts w:ascii="Calibri" w:eastAsia="等线" w:hAnsi="Calibri" w:cs="Times New Roman"/>
        </w:rPr>
        <w:t xml:space="preserve"> </w:t>
      </w:r>
      <w:r w:rsidRPr="00A3241F">
        <w:rPr>
          <w:rFonts w:ascii="Calibri" w:eastAsia="等线" w:hAnsi="Calibri" w:cs="Arial"/>
        </w:rPr>
        <w:t>expression statements are usually assignments or function calls.</w:t>
      </w:r>
      <w:r w:rsidRPr="00A3241F">
        <w:rPr>
          <w:rFonts w:ascii="Calibri" w:eastAsia="等线" w:hAnsi="Calibri" w:cs="Times New Roman"/>
        </w:rPr>
        <w:t xml:space="preserve"> A function call is a call to a function along with its formal arguments</w:t>
      </w:r>
    </w:p>
    <w:p w14:paraId="75D82702" w14:textId="77777777" w:rsidR="005D308E" w:rsidRPr="00A3241F" w:rsidRDefault="005D308E" w:rsidP="005D308E">
      <w:pPr>
        <w:rPr>
          <w:rFonts w:ascii="cmbx12" w:eastAsia="等线" w:hAnsi="cmbx12" w:cs="cmbx12"/>
        </w:rPr>
      </w:pPr>
    </w:p>
    <w:p w14:paraId="005D5CF5" w14:textId="77777777" w:rsidR="005D308E" w:rsidRPr="00A3241F" w:rsidRDefault="005D308E" w:rsidP="005D308E">
      <w:pPr>
        <w:keepNext/>
        <w:keepLines/>
        <w:spacing w:before="40"/>
        <w:outlineLvl w:val="1"/>
        <w:rPr>
          <w:rFonts w:ascii="Calibri" w:eastAsia="等线 Light" w:hAnsi="Calibri" w:cs="Times New Roman"/>
          <w:b/>
          <w:color w:val="000000"/>
          <w:sz w:val="26"/>
          <w:szCs w:val="26"/>
        </w:rPr>
      </w:pPr>
      <w:bookmarkStart w:id="33" w:name="_Toc458718546"/>
      <w:r w:rsidRPr="00A3241F">
        <w:rPr>
          <w:rFonts w:ascii="Calibri" w:eastAsia="等线 Light" w:hAnsi="Calibri" w:cs="Times New Roman"/>
          <w:b/>
          <w:noProof/>
          <w:color w:val="000000"/>
          <w:sz w:val="26"/>
          <w:szCs w:val="26"/>
        </w:rPr>
        <w:lastRenderedPageBreak/>
        <mc:AlternateContent>
          <mc:Choice Requires="wps">
            <w:drawing>
              <wp:anchor distT="0" distB="0" distL="114300" distR="114300" simplePos="0" relativeHeight="251738112" behindDoc="0" locked="0" layoutInCell="1" allowOverlap="1" wp14:anchorId="54646E82" wp14:editId="2BF06178">
                <wp:simplePos x="0" y="0"/>
                <wp:positionH relativeFrom="column">
                  <wp:posOffset>0</wp:posOffset>
                </wp:positionH>
                <wp:positionV relativeFrom="paragraph">
                  <wp:posOffset>51435</wp:posOffset>
                </wp:positionV>
                <wp:extent cx="5880735" cy="884555"/>
                <wp:effectExtent l="0" t="0" r="24765" b="11430"/>
                <wp:wrapSquare wrapText="bothSides"/>
                <wp:docPr id="5" name="Text Box 5"/>
                <wp:cNvGraphicFramePr/>
                <a:graphic xmlns:a="http://schemas.openxmlformats.org/drawingml/2006/main">
                  <a:graphicData uri="http://schemas.microsoft.com/office/word/2010/wordprocessingShape">
                    <wps:wsp>
                      <wps:cNvSpPr txBox="1"/>
                      <wps:spPr>
                        <a:xfrm>
                          <a:off x="0" y="0"/>
                          <a:ext cx="5880735" cy="8845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4FEBB2" w14:textId="77777777" w:rsidR="00782585" w:rsidRPr="00B20431" w:rsidRDefault="00782585" w:rsidP="005D308E">
                            <w:pPr>
                              <w:rPr>
                                <w:rFonts w:ascii="Consolas" w:hAnsi="Consolas" w:cs="Consolas"/>
                                <w:color w:val="3F7F5F"/>
                                <w:sz w:val="21"/>
                              </w:rPr>
                            </w:pPr>
                            <w:r w:rsidRPr="00B20431">
                              <w:rPr>
                                <w:rFonts w:ascii="Consolas" w:hAnsi="Consolas" w:cs="Consolas"/>
                                <w:color w:val="3F7F5F"/>
                                <w:sz w:val="21"/>
                              </w:rPr>
                              <w:t>/* Object creation expressions */</w:t>
                            </w:r>
                          </w:p>
                          <w:p w14:paraId="3211D6F8" w14:textId="77777777" w:rsidR="00782585" w:rsidRPr="00B20431" w:rsidRDefault="00782585" w:rsidP="005D308E">
                            <w:pPr>
                              <w:rPr>
                                <w:rFonts w:ascii="Consolas" w:hAnsi="Consolas" w:cs="Courier New"/>
                                <w:sz w:val="21"/>
                              </w:rPr>
                            </w:pPr>
                            <w:r w:rsidRPr="00B20431">
                              <w:rPr>
                                <w:rFonts w:ascii="Consolas" w:hAnsi="Consolas" w:cs="Courier New"/>
                                <w:sz w:val="21"/>
                              </w:rPr>
                              <w:t>class Student e1 = new Student ();</w:t>
                            </w:r>
                          </w:p>
                          <w:p w14:paraId="7170B09F" w14:textId="77777777" w:rsidR="00782585" w:rsidRPr="00B20431" w:rsidRDefault="00782585" w:rsidP="005D308E">
                            <w:pPr>
                              <w:rPr>
                                <w:rFonts w:ascii="Consolas" w:eastAsia="Times New Roman" w:hAnsi="Consolas" w:cs="Arial"/>
                                <w:sz w:val="21"/>
                              </w:rPr>
                            </w:pPr>
                          </w:p>
                          <w:p w14:paraId="0B34BD60" w14:textId="77777777" w:rsidR="00782585" w:rsidRPr="00B20431" w:rsidRDefault="00782585" w:rsidP="005D308E">
                            <w:pPr>
                              <w:rPr>
                                <w:rFonts w:ascii="Consolas" w:hAnsi="Consolas" w:cs="Consolas"/>
                                <w:color w:val="3F7F5F"/>
                                <w:sz w:val="21"/>
                              </w:rPr>
                            </w:pPr>
                            <w:r w:rsidRPr="00B20431">
                              <w:rPr>
                                <w:rFonts w:ascii="Consolas" w:hAnsi="Consolas" w:cs="Consolas"/>
                                <w:color w:val="3F7F5F"/>
                                <w:sz w:val="21"/>
                              </w:rPr>
                              <w:t>/* Assignment expressions */</w:t>
                            </w:r>
                          </w:p>
                          <w:p w14:paraId="0151B7DD" w14:textId="77777777" w:rsidR="00782585" w:rsidRPr="00B20431" w:rsidRDefault="00782585" w:rsidP="005D308E">
                            <w:pPr>
                              <w:rPr>
                                <w:rFonts w:ascii="Consolas" w:hAnsi="Consolas" w:cs="Courier New"/>
                                <w:sz w:val="21"/>
                              </w:rPr>
                            </w:pPr>
                            <w:r w:rsidRPr="00B20431">
                              <w:rPr>
                                <w:rFonts w:ascii="Consolas" w:hAnsi="Consolas" w:cs="Courier New"/>
                                <w:sz w:val="21"/>
                              </w:rPr>
                              <w:t>c = 8933.234;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646E82" id="Text Box 5" o:spid="_x0000_s1044" type="#_x0000_t202" style="position:absolute;margin-left:0;margin-top:4.05pt;width:463.05pt;height:69.6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" fillcolor="window" strokecolor="windowText" strokeweight="1pt">
                <v:textbox style="mso-fit-shape-to-text:t">
                  <w:txbxContent>
                    <w:p w14:paraId="414FEBB2" w14:textId="77777777" w:rsidR="00782585" w:rsidRPr="00B20431" w:rsidRDefault="00782585" w:rsidP="005D308E">
                      <w:pPr>
                        <w:rPr>
                          <w:rFonts w:ascii="Consolas" w:hAnsi="Consolas" w:cs="Consolas"/>
                          <w:color w:val="3F7F5F"/>
                          <w:sz w:val="21"/>
                        </w:rPr>
                      </w:pPr>
                      <w:r w:rsidRPr="00B20431">
                        <w:rPr>
                          <w:rFonts w:ascii="Consolas" w:hAnsi="Consolas" w:cs="Consolas"/>
                          <w:color w:val="3F7F5F"/>
                          <w:sz w:val="21"/>
                        </w:rPr>
                        <w:t>/* Object creation expressions */</w:t>
                      </w:r>
                    </w:p>
                    <w:p w14:paraId="3211D6F8" w14:textId="77777777" w:rsidR="00782585" w:rsidRPr="00B20431" w:rsidRDefault="00782585" w:rsidP="005D308E">
                      <w:pPr>
                        <w:rPr>
                          <w:rFonts w:ascii="Consolas" w:hAnsi="Consolas" w:cs="Courier New"/>
                          <w:sz w:val="21"/>
                        </w:rPr>
                      </w:pPr>
                      <w:r w:rsidRPr="00B20431">
                        <w:rPr>
                          <w:rFonts w:ascii="Consolas" w:hAnsi="Consolas" w:cs="Courier New"/>
                          <w:sz w:val="21"/>
                        </w:rPr>
                        <w:t>class Student e1 = new Student ();</w:t>
                      </w:r>
                    </w:p>
                    <w:p w14:paraId="7170B09F" w14:textId="77777777" w:rsidR="00782585" w:rsidRPr="00B20431" w:rsidRDefault="00782585" w:rsidP="005D308E">
                      <w:pPr>
                        <w:rPr>
                          <w:rFonts w:ascii="Consolas" w:eastAsia="Times New Roman" w:hAnsi="Consolas" w:cs="Arial"/>
                          <w:sz w:val="21"/>
                        </w:rPr>
                      </w:pPr>
                    </w:p>
                    <w:p w14:paraId="0B34BD60" w14:textId="77777777" w:rsidR="00782585" w:rsidRPr="00B20431" w:rsidRDefault="00782585" w:rsidP="005D308E">
                      <w:pPr>
                        <w:rPr>
                          <w:rFonts w:ascii="Consolas" w:hAnsi="Consolas" w:cs="Consolas"/>
                          <w:color w:val="3F7F5F"/>
                          <w:sz w:val="21"/>
                        </w:rPr>
                      </w:pPr>
                      <w:r w:rsidRPr="00B20431">
                        <w:rPr>
                          <w:rFonts w:ascii="Consolas" w:hAnsi="Consolas" w:cs="Consolas"/>
                          <w:color w:val="3F7F5F"/>
                          <w:sz w:val="21"/>
                        </w:rPr>
                        <w:t>/* Assignment expressions */</w:t>
                      </w:r>
                    </w:p>
                    <w:p w14:paraId="0151B7DD" w14:textId="77777777" w:rsidR="00782585" w:rsidRPr="00B20431" w:rsidRDefault="00782585" w:rsidP="005D308E">
                      <w:pPr>
                        <w:rPr>
                          <w:rFonts w:ascii="Consolas" w:hAnsi="Consolas" w:cs="Courier New"/>
                          <w:sz w:val="21"/>
                        </w:rPr>
                      </w:pPr>
                      <w:r w:rsidRPr="00B20431">
                        <w:rPr>
                          <w:rFonts w:ascii="Consolas" w:hAnsi="Consolas" w:cs="Courier New"/>
                          <w:sz w:val="21"/>
                        </w:rPr>
                        <w:t>c = 8933.234;</w:t>
                      </w:r>
                    </w:p>
                  </w:txbxContent>
                </v:textbox>
                <w10:wrap type="square"/>
              </v:shape>
            </w:pict>
          </mc:Fallback>
        </mc:AlternateContent>
      </w:r>
      <w:bookmarkEnd w:id="33"/>
    </w:p>
    <w:p w14:paraId="18C3E5C5" w14:textId="17062751" w:rsidR="005D308E" w:rsidRPr="00A3241F" w:rsidRDefault="001A5E88" w:rsidP="001A5E88">
      <w:pPr>
        <w:pStyle w:val="Heading3"/>
      </w:pPr>
      <w:bookmarkStart w:id="34" w:name="_Toc458718547"/>
      <w:r>
        <w:rPr>
          <w:rFonts w:hint="eastAsia"/>
        </w:rPr>
        <w:t>3.</w:t>
      </w:r>
      <w:r w:rsidR="005D308E" w:rsidRPr="00A3241F">
        <w:t>5</w:t>
      </w:r>
      <w:r w:rsidR="005D308E" w:rsidRPr="00A3241F">
        <w:rPr>
          <w:rFonts w:hint="eastAsia"/>
        </w:rPr>
        <w:t xml:space="preserve">.2 </w:t>
      </w:r>
      <w:r w:rsidR="005D308E" w:rsidRPr="00A3241F">
        <w:t>Declaration Statements</w:t>
      </w:r>
      <w:bookmarkEnd w:id="34"/>
    </w:p>
    <w:p w14:paraId="2E5263FA" w14:textId="77777777" w:rsidR="005D308E" w:rsidRPr="00A3241F" w:rsidRDefault="005D308E" w:rsidP="005D308E">
      <w:pPr>
        <w:rPr>
          <w:rFonts w:ascii="Arial" w:eastAsia="等线" w:hAnsi="Arial" w:cs="Arial"/>
        </w:rPr>
      </w:pPr>
    </w:p>
    <w:p w14:paraId="29D23283" w14:textId="77777777" w:rsidR="005D308E" w:rsidRPr="00A3241F" w:rsidRDefault="005D308E" w:rsidP="005D308E">
      <w:pPr>
        <w:jc w:val="both"/>
        <w:rPr>
          <w:rFonts w:ascii="Calibri" w:eastAsia="等线" w:hAnsi="Calibri" w:cs="Arial"/>
        </w:rPr>
      </w:pPr>
      <w:r w:rsidRPr="00A3241F">
        <w:rPr>
          <w:rFonts w:ascii="Calibri" w:eastAsia="等线" w:hAnsi="Calibri" w:cs="Arial"/>
        </w:rPr>
        <w:t>A declaration statement declares a variable by specifying its data type and name. It also could initialize the variable during the declaring.</w:t>
      </w:r>
    </w:p>
    <w:p w14:paraId="7FE89C95" w14:textId="77777777" w:rsidR="005D308E" w:rsidRPr="00A3241F" w:rsidRDefault="005D308E" w:rsidP="005D308E">
      <w:pPr>
        <w:rPr>
          <w:rFonts w:ascii="Calibri" w:eastAsia="等线" w:hAnsi="Calibri" w:cs="Courier New"/>
          <w:sz w:val="28"/>
        </w:rPr>
      </w:pPr>
      <w:r w:rsidRPr="00A3241F">
        <w:rPr>
          <w:rFonts w:ascii="Calibri" w:eastAsia="等线" w:hAnsi="Calibri" w:cs="Courier New"/>
          <w:noProof/>
          <w:sz w:val="28"/>
        </w:rPr>
        <mc:AlternateContent>
          <mc:Choice Requires="wps">
            <w:drawing>
              <wp:anchor distT="0" distB="0" distL="114300" distR="114300" simplePos="0" relativeHeight="251737088" behindDoc="0" locked="0" layoutInCell="1" allowOverlap="1" wp14:anchorId="3FD8162E" wp14:editId="56FEA9E4">
                <wp:simplePos x="0" y="0"/>
                <wp:positionH relativeFrom="column">
                  <wp:posOffset>-63068</wp:posOffset>
                </wp:positionH>
                <wp:positionV relativeFrom="paragraph">
                  <wp:posOffset>281940</wp:posOffset>
                </wp:positionV>
                <wp:extent cx="5870575" cy="1586865"/>
                <wp:effectExtent l="0" t="0" r="22225" b="13335"/>
                <wp:wrapSquare wrapText="bothSides"/>
                <wp:docPr id="24" name="Text Box 24"/>
                <wp:cNvGraphicFramePr/>
                <a:graphic xmlns:a="http://schemas.openxmlformats.org/drawingml/2006/main">
                  <a:graphicData uri="http://schemas.microsoft.com/office/word/2010/wordprocessingShape">
                    <wps:wsp>
                      <wps:cNvSpPr txBox="1"/>
                      <wps:spPr>
                        <a:xfrm>
                          <a:off x="0" y="0"/>
                          <a:ext cx="5870575" cy="15868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073E4D"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i/>
                                <w:iCs/>
                                <w:color w:val="808080"/>
                                <w:sz w:val="21"/>
                                <w:szCs w:val="18"/>
                              </w:rPr>
                              <w:t>/* declare a variable with data type and name */</w:t>
                            </w:r>
                            <w:r w:rsidRPr="00B20431">
                              <w:rPr>
                                <w:rFonts w:ascii="Consolas" w:hAnsi="Consolas" w:cs="Menlo"/>
                                <w:i/>
                                <w:iCs/>
                                <w:color w:val="808080"/>
                                <w:sz w:val="21"/>
                                <w:szCs w:val="18"/>
                              </w:rPr>
                              <w:br/>
                            </w: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a</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b </w:t>
                            </w:r>
                            <w:r w:rsidRPr="00B20431">
                              <w:rPr>
                                <w:rFonts w:ascii="Consolas" w:hAnsi="Consolas" w:cs="Menlo"/>
                                <w:color w:val="000000"/>
                                <w:sz w:val="21"/>
                                <w:szCs w:val="18"/>
                              </w:rPr>
                              <w:t>=</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c</w:t>
                            </w:r>
                            <w:r w:rsidRPr="00B20431">
                              <w:rPr>
                                <w:rFonts w:ascii="Consolas" w:hAnsi="Consolas" w:cs="Menlo"/>
                                <w:color w:val="000000"/>
                                <w:sz w:val="21"/>
                                <w:szCs w:val="18"/>
                              </w:rPr>
                              <w:t>;</w:t>
                            </w:r>
                          </w:p>
                          <w:p w14:paraId="2BEDDF79" w14:textId="77777777" w:rsidR="00782585" w:rsidRPr="00B20431" w:rsidRDefault="00782585" w:rsidP="005D308E">
                            <w:pPr>
                              <w:pStyle w:val="HTMLPreformatted"/>
                              <w:shd w:val="clear" w:color="auto" w:fill="FFFFFF"/>
                              <w:rPr>
                                <w:rFonts w:ascii="Consolas" w:hAnsi="Consolas" w:cs="Menlo"/>
                                <w:b/>
                                <w:bCs/>
                                <w:color w:val="000080"/>
                                <w:sz w:val="21"/>
                                <w:szCs w:val="18"/>
                              </w:rPr>
                            </w:pPr>
                            <w:r w:rsidRPr="00B20431">
                              <w:rPr>
                                <w:rFonts w:ascii="Consolas" w:hAnsi="Consolas" w:cs="Menlo"/>
                                <w:color w:val="000000"/>
                                <w:sz w:val="21"/>
                                <w:szCs w:val="18"/>
                              </w:rPr>
                              <w:br/>
                            </w:r>
                            <w:r w:rsidRPr="00B20431">
                              <w:rPr>
                                <w:rFonts w:ascii="Consolas" w:hAnsi="Consolas" w:cs="Menlo"/>
                                <w:b/>
                                <w:bCs/>
                                <w:color w:val="000080"/>
                                <w:sz w:val="21"/>
                                <w:szCs w:val="18"/>
                              </w:rPr>
                              <w:t xml:space="preserve">int [] </w:t>
                            </w:r>
                            <w:r w:rsidRPr="00B20431">
                              <w:rPr>
                                <w:rFonts w:ascii="Consolas" w:hAnsi="Consolas" w:cs="Menlo"/>
                                <w:b/>
                                <w:bCs/>
                                <w:color w:val="660E7A"/>
                                <w:sz w:val="21"/>
                                <w:szCs w:val="18"/>
                              </w:rPr>
                              <w:t>array1</w:t>
                            </w:r>
                            <w:r w:rsidRPr="00B20431">
                              <w:rPr>
                                <w:rFonts w:ascii="Consolas" w:hAnsi="Consolas" w:cs="Menlo"/>
                                <w:color w:val="000000"/>
                                <w:sz w:val="21"/>
                                <w:szCs w:val="18"/>
                              </w:rPr>
                              <w:t xml:space="preserve"> = </w:t>
                            </w:r>
                            <w:r w:rsidRPr="00B20431">
                              <w:rPr>
                                <w:rFonts w:ascii="Consolas" w:hAnsi="Consolas" w:cs="Menlo"/>
                                <w:b/>
                                <w:bCs/>
                                <w:color w:val="000080"/>
                                <w:sz w:val="21"/>
                                <w:szCs w:val="18"/>
                              </w:rPr>
                              <w:t>new int [</w:t>
                            </w:r>
                            <w:r w:rsidRPr="00B20431">
                              <w:rPr>
                                <w:rFonts w:ascii="Consolas" w:hAnsi="Consolas" w:cs="Menlo"/>
                                <w:color w:val="0000FF"/>
                                <w:sz w:val="21"/>
                                <w:szCs w:val="18"/>
                              </w:rPr>
                              <w:t>10</w:t>
                            </w:r>
                            <w:r w:rsidRPr="00B20431">
                              <w:rPr>
                                <w:rFonts w:ascii="Consolas" w:hAnsi="Consolas" w:cs="Menlo"/>
                                <w:b/>
                                <w:bCs/>
                                <w:color w:val="000080"/>
                                <w:sz w:val="21"/>
                                <w:szCs w:val="18"/>
                              </w:rPr>
                              <w:t>]</w:t>
                            </w:r>
                            <w:r w:rsidRPr="00B20431">
                              <w:rPr>
                                <w:rFonts w:ascii="Consolas" w:hAnsi="Consolas" w:cs="Menlo"/>
                                <w:color w:val="000000"/>
                                <w:sz w:val="21"/>
                                <w:szCs w:val="18"/>
                              </w:rPr>
                              <w:t xml:space="preserve"> ;</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n</w:t>
                            </w:r>
                            <w:r w:rsidRPr="00B20431">
                              <w:rPr>
                                <w:rFonts w:ascii="Consolas" w:hAnsi="Consolas" w:cs="Menlo"/>
                                <w:color w:val="000000"/>
                                <w:sz w:val="21"/>
                                <w:szCs w:val="18"/>
                              </w:rPr>
                              <w:t xml:space="preserve">= </w:t>
                            </w:r>
                            <w:r w:rsidRPr="00B20431">
                              <w:rPr>
                                <w:rFonts w:ascii="Consolas" w:hAnsi="Consolas" w:cs="Menlo"/>
                                <w:color w:val="0000FF"/>
                                <w:sz w:val="21"/>
                                <w:szCs w:val="18"/>
                              </w:rPr>
                              <w:t>3.5;</w:t>
                            </w:r>
                            <w:r w:rsidRPr="00B20431">
                              <w:rPr>
                                <w:rFonts w:ascii="Consolas" w:hAnsi="Consolas" w:cs="Menlo"/>
                                <w:color w:val="000000"/>
                                <w:sz w:val="21"/>
                                <w:szCs w:val="18"/>
                              </w:rPr>
                              <w:br/>
                            </w:r>
                          </w:p>
                          <w:p w14:paraId="5FA2FF8B"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boolean </w:t>
                            </w:r>
                            <w:r w:rsidRPr="00B20431">
                              <w:rPr>
                                <w:rFonts w:ascii="Consolas" w:hAnsi="Consolas" w:cs="Menlo"/>
                                <w:b/>
                                <w:bCs/>
                                <w:color w:val="660E7A"/>
                                <w:sz w:val="21"/>
                                <w:szCs w:val="18"/>
                              </w:rPr>
                              <w:t xml:space="preserve">isMatch </w:t>
                            </w:r>
                            <w:r w:rsidRPr="00B20431">
                              <w:rPr>
                                <w:rFonts w:ascii="Consolas" w:hAnsi="Consolas" w:cs="Menlo"/>
                                <w:color w:val="000000"/>
                                <w:sz w:val="21"/>
                                <w:szCs w:val="18"/>
                              </w:rPr>
                              <w:t xml:space="preserve">= </w:t>
                            </w:r>
                            <w:r w:rsidRPr="00B20431">
                              <w:rPr>
                                <w:rFonts w:ascii="Consolas" w:hAnsi="Consolas" w:cs="Menlo"/>
                                <w:b/>
                                <w:bCs/>
                                <w:color w:val="000080"/>
                                <w:sz w:val="21"/>
                                <w:szCs w:val="18"/>
                              </w:rPr>
                              <w:t>false</w:t>
                            </w:r>
                            <w:r w:rsidRPr="00B20431">
                              <w:rPr>
                                <w:rFonts w:ascii="Consolas" w:hAnsi="Consolas" w:cs="Menlo"/>
                                <w:color w:val="000000"/>
                                <w:sz w:val="21"/>
                                <w:szCs w:val="18"/>
                              </w:rPr>
                              <w:t>;</w:t>
                            </w:r>
                          </w:p>
                          <w:p w14:paraId="0B32687E" w14:textId="77777777" w:rsidR="00782585" w:rsidRPr="00B20431" w:rsidRDefault="00782585" w:rsidP="005D308E">
                            <w:pPr>
                              <w:rPr>
                                <w:rFonts w:ascii="Consolas" w:hAnsi="Consolas"/>
                                <w:sz w:val="32"/>
                              </w:rPr>
                            </w:pPr>
                          </w:p>
                          <w:p w14:paraId="27DF59F4" w14:textId="77777777" w:rsidR="00782585" w:rsidRPr="00B20431" w:rsidRDefault="00782585" w:rsidP="005D308E">
                            <w:pPr>
                              <w:rPr>
                                <w:rFonts w:ascii="Consolas" w:hAnsi="Consolas"/>
                                <w:sz w:val="32"/>
                              </w:rPr>
                            </w:pPr>
                          </w:p>
                          <w:p w14:paraId="3E8AB79D" w14:textId="77777777" w:rsidR="00782585" w:rsidRPr="00B20431" w:rsidRDefault="00782585" w:rsidP="005D308E">
                            <w:pPr>
                              <w:rPr>
                                <w:rFonts w:ascii="Consolas" w:hAnsi="Consolas"/>
                                <w:sz w:val="32"/>
                              </w:rPr>
                            </w:pPr>
                          </w:p>
                          <w:p w14:paraId="6AB2D0EF" w14:textId="77777777" w:rsidR="00782585" w:rsidRPr="00B20431" w:rsidRDefault="00782585" w:rsidP="005D308E">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162E" id="Text Box 24" o:spid="_x0000_s1045" type="#_x0000_t202" style="position:absolute;margin-left:-4.95pt;margin-top:22.2pt;width:462.25pt;height:124.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" fillcolor="window" strokecolor="windowText" strokeweight="1pt">
                <v:textbox>
                  <w:txbxContent>
                    <w:p w14:paraId="37073E4D"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i/>
                          <w:iCs/>
                          <w:color w:val="808080"/>
                          <w:sz w:val="21"/>
                          <w:szCs w:val="18"/>
                        </w:rPr>
                        <w:t>/* declare a variable with data type and name */</w:t>
                      </w:r>
                      <w:r w:rsidRPr="00B20431">
                        <w:rPr>
                          <w:rFonts w:ascii="Consolas" w:hAnsi="Consolas" w:cs="Menlo"/>
                          <w:i/>
                          <w:iCs/>
                          <w:color w:val="808080"/>
                          <w:sz w:val="21"/>
                          <w:szCs w:val="18"/>
                        </w:rPr>
                        <w:br/>
                      </w:r>
                      <w:r w:rsidRPr="00B20431">
                        <w:rPr>
                          <w:rFonts w:ascii="Consolas" w:hAnsi="Consolas" w:cs="Menlo"/>
                          <w:b/>
                          <w:bCs/>
                          <w:color w:val="000080"/>
                          <w:sz w:val="21"/>
                          <w:szCs w:val="18"/>
                        </w:rPr>
                        <w:t xml:space="preserve">char </w:t>
                      </w:r>
                      <w:r w:rsidRPr="00B20431">
                        <w:rPr>
                          <w:rFonts w:ascii="Consolas" w:hAnsi="Consolas" w:cs="Menlo"/>
                          <w:b/>
                          <w:bCs/>
                          <w:color w:val="660E7A"/>
                          <w:sz w:val="21"/>
                          <w:szCs w:val="18"/>
                        </w:rPr>
                        <w:t>a</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int </w:t>
                      </w:r>
                      <w:r w:rsidRPr="00B20431">
                        <w:rPr>
                          <w:rFonts w:ascii="Consolas" w:hAnsi="Consolas" w:cs="Menlo"/>
                          <w:b/>
                          <w:bCs/>
                          <w:color w:val="660E7A"/>
                          <w:sz w:val="21"/>
                          <w:szCs w:val="18"/>
                        </w:rPr>
                        <w:t xml:space="preserve">b </w:t>
                      </w:r>
                      <w:r w:rsidRPr="00B20431">
                        <w:rPr>
                          <w:rFonts w:ascii="Consolas" w:hAnsi="Consolas" w:cs="Menlo"/>
                          <w:color w:val="000000"/>
                          <w:sz w:val="21"/>
                          <w:szCs w:val="18"/>
                        </w:rPr>
                        <w:t>=</w:t>
                      </w:r>
                      <w:r w:rsidRPr="00B20431">
                        <w:rPr>
                          <w:rFonts w:ascii="Consolas" w:hAnsi="Consolas" w:cs="Menlo"/>
                          <w:color w:val="0000FF"/>
                          <w:sz w:val="21"/>
                          <w:szCs w:val="18"/>
                        </w:rPr>
                        <w:t>10</w:t>
                      </w:r>
                      <w:r w:rsidRPr="00B20431">
                        <w:rPr>
                          <w:rFonts w:ascii="Consolas" w:hAnsi="Consolas" w:cs="Menlo"/>
                          <w:color w:val="000000"/>
                          <w:sz w:val="21"/>
                          <w:szCs w:val="18"/>
                        </w:rPr>
                        <w:t>;</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c</w:t>
                      </w:r>
                      <w:r w:rsidRPr="00B20431">
                        <w:rPr>
                          <w:rFonts w:ascii="Consolas" w:hAnsi="Consolas" w:cs="Menlo"/>
                          <w:color w:val="000000"/>
                          <w:sz w:val="21"/>
                          <w:szCs w:val="18"/>
                        </w:rPr>
                        <w:t>;</w:t>
                      </w:r>
                    </w:p>
                    <w:p w14:paraId="2BEDDF79" w14:textId="77777777" w:rsidR="00782585" w:rsidRPr="00B20431" w:rsidRDefault="00782585" w:rsidP="005D308E">
                      <w:pPr>
                        <w:pStyle w:val="HTMLPreformatted"/>
                        <w:shd w:val="clear" w:color="auto" w:fill="FFFFFF"/>
                        <w:rPr>
                          <w:rFonts w:ascii="Consolas" w:hAnsi="Consolas" w:cs="Menlo"/>
                          <w:b/>
                          <w:bCs/>
                          <w:color w:val="000080"/>
                          <w:sz w:val="21"/>
                          <w:szCs w:val="18"/>
                        </w:rPr>
                      </w:pPr>
                      <w:r w:rsidRPr="00B20431">
                        <w:rPr>
                          <w:rFonts w:ascii="Consolas" w:hAnsi="Consolas" w:cs="Menlo"/>
                          <w:color w:val="000000"/>
                          <w:sz w:val="21"/>
                          <w:szCs w:val="18"/>
                        </w:rPr>
                        <w:br/>
                      </w:r>
                      <w:r w:rsidRPr="00B20431">
                        <w:rPr>
                          <w:rFonts w:ascii="Consolas" w:hAnsi="Consolas" w:cs="Menlo"/>
                          <w:b/>
                          <w:bCs/>
                          <w:color w:val="000080"/>
                          <w:sz w:val="21"/>
                          <w:szCs w:val="18"/>
                        </w:rPr>
                        <w:t xml:space="preserve">int [] </w:t>
                      </w:r>
                      <w:r w:rsidRPr="00B20431">
                        <w:rPr>
                          <w:rFonts w:ascii="Consolas" w:hAnsi="Consolas" w:cs="Menlo"/>
                          <w:b/>
                          <w:bCs/>
                          <w:color w:val="660E7A"/>
                          <w:sz w:val="21"/>
                          <w:szCs w:val="18"/>
                        </w:rPr>
                        <w:t>array1</w:t>
                      </w:r>
                      <w:r w:rsidRPr="00B20431">
                        <w:rPr>
                          <w:rFonts w:ascii="Consolas" w:hAnsi="Consolas" w:cs="Menlo"/>
                          <w:color w:val="000000"/>
                          <w:sz w:val="21"/>
                          <w:szCs w:val="18"/>
                        </w:rPr>
                        <w:t xml:space="preserve"> = </w:t>
                      </w:r>
                      <w:r w:rsidRPr="00B20431">
                        <w:rPr>
                          <w:rFonts w:ascii="Consolas" w:hAnsi="Consolas" w:cs="Menlo"/>
                          <w:b/>
                          <w:bCs/>
                          <w:color w:val="000080"/>
                          <w:sz w:val="21"/>
                          <w:szCs w:val="18"/>
                        </w:rPr>
                        <w:t>new int [</w:t>
                      </w:r>
                      <w:r w:rsidRPr="00B20431">
                        <w:rPr>
                          <w:rFonts w:ascii="Consolas" w:hAnsi="Consolas" w:cs="Menlo"/>
                          <w:color w:val="0000FF"/>
                          <w:sz w:val="21"/>
                          <w:szCs w:val="18"/>
                        </w:rPr>
                        <w:t>10</w:t>
                      </w:r>
                      <w:r w:rsidRPr="00B20431">
                        <w:rPr>
                          <w:rFonts w:ascii="Consolas" w:hAnsi="Consolas" w:cs="Menlo"/>
                          <w:b/>
                          <w:bCs/>
                          <w:color w:val="000080"/>
                          <w:sz w:val="21"/>
                          <w:szCs w:val="18"/>
                        </w:rPr>
                        <w:t>]</w:t>
                      </w:r>
                      <w:r w:rsidRPr="00B20431">
                        <w:rPr>
                          <w:rFonts w:ascii="Consolas" w:hAnsi="Consolas" w:cs="Menlo"/>
                          <w:color w:val="000000"/>
                          <w:sz w:val="21"/>
                          <w:szCs w:val="18"/>
                        </w:rPr>
                        <w:t xml:space="preserve"> ;</w:t>
                      </w:r>
                      <w:r w:rsidRPr="00B20431">
                        <w:rPr>
                          <w:rFonts w:ascii="Consolas" w:hAnsi="Consolas" w:cs="Menlo"/>
                          <w:color w:val="000000"/>
                          <w:sz w:val="21"/>
                          <w:szCs w:val="18"/>
                        </w:rPr>
                        <w:br/>
                      </w:r>
                      <w:r w:rsidRPr="00B20431">
                        <w:rPr>
                          <w:rFonts w:ascii="Consolas" w:hAnsi="Consolas" w:cs="Menlo"/>
                          <w:b/>
                          <w:bCs/>
                          <w:color w:val="000080"/>
                          <w:sz w:val="21"/>
                          <w:szCs w:val="18"/>
                        </w:rPr>
                        <w:t xml:space="preserve">float </w:t>
                      </w:r>
                      <w:r w:rsidRPr="00B20431">
                        <w:rPr>
                          <w:rFonts w:ascii="Consolas" w:hAnsi="Consolas" w:cs="Menlo"/>
                          <w:b/>
                          <w:bCs/>
                          <w:color w:val="660E7A"/>
                          <w:sz w:val="21"/>
                          <w:szCs w:val="18"/>
                        </w:rPr>
                        <w:t>n</w:t>
                      </w:r>
                      <w:r w:rsidRPr="00B20431">
                        <w:rPr>
                          <w:rFonts w:ascii="Consolas" w:hAnsi="Consolas" w:cs="Menlo"/>
                          <w:color w:val="000000"/>
                          <w:sz w:val="21"/>
                          <w:szCs w:val="18"/>
                        </w:rPr>
                        <w:t xml:space="preserve">= </w:t>
                      </w:r>
                      <w:r w:rsidRPr="00B20431">
                        <w:rPr>
                          <w:rFonts w:ascii="Consolas" w:hAnsi="Consolas" w:cs="Menlo"/>
                          <w:color w:val="0000FF"/>
                          <w:sz w:val="21"/>
                          <w:szCs w:val="18"/>
                        </w:rPr>
                        <w:t>3.5;</w:t>
                      </w:r>
                      <w:r w:rsidRPr="00B20431">
                        <w:rPr>
                          <w:rFonts w:ascii="Consolas" w:hAnsi="Consolas" w:cs="Menlo"/>
                          <w:color w:val="000000"/>
                          <w:sz w:val="21"/>
                          <w:szCs w:val="18"/>
                        </w:rPr>
                        <w:br/>
                      </w:r>
                    </w:p>
                    <w:p w14:paraId="5FA2FF8B"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boolean </w:t>
                      </w:r>
                      <w:r w:rsidRPr="00B20431">
                        <w:rPr>
                          <w:rFonts w:ascii="Consolas" w:hAnsi="Consolas" w:cs="Menlo"/>
                          <w:b/>
                          <w:bCs/>
                          <w:color w:val="660E7A"/>
                          <w:sz w:val="21"/>
                          <w:szCs w:val="18"/>
                        </w:rPr>
                        <w:t xml:space="preserve">isMatch </w:t>
                      </w:r>
                      <w:r w:rsidRPr="00B20431">
                        <w:rPr>
                          <w:rFonts w:ascii="Consolas" w:hAnsi="Consolas" w:cs="Menlo"/>
                          <w:color w:val="000000"/>
                          <w:sz w:val="21"/>
                          <w:szCs w:val="18"/>
                        </w:rPr>
                        <w:t xml:space="preserve">= </w:t>
                      </w:r>
                      <w:r w:rsidRPr="00B20431">
                        <w:rPr>
                          <w:rFonts w:ascii="Consolas" w:hAnsi="Consolas" w:cs="Menlo"/>
                          <w:b/>
                          <w:bCs/>
                          <w:color w:val="000080"/>
                          <w:sz w:val="21"/>
                          <w:szCs w:val="18"/>
                        </w:rPr>
                        <w:t>false</w:t>
                      </w:r>
                      <w:r w:rsidRPr="00B20431">
                        <w:rPr>
                          <w:rFonts w:ascii="Consolas" w:hAnsi="Consolas" w:cs="Menlo"/>
                          <w:color w:val="000000"/>
                          <w:sz w:val="21"/>
                          <w:szCs w:val="18"/>
                        </w:rPr>
                        <w:t>;</w:t>
                      </w:r>
                    </w:p>
                    <w:p w14:paraId="0B32687E" w14:textId="77777777" w:rsidR="00782585" w:rsidRPr="00B20431" w:rsidRDefault="00782585" w:rsidP="005D308E">
                      <w:pPr>
                        <w:rPr>
                          <w:rFonts w:ascii="Consolas" w:hAnsi="Consolas"/>
                          <w:sz w:val="32"/>
                        </w:rPr>
                      </w:pPr>
                    </w:p>
                    <w:p w14:paraId="27DF59F4" w14:textId="77777777" w:rsidR="00782585" w:rsidRPr="00B20431" w:rsidRDefault="00782585" w:rsidP="005D308E">
                      <w:pPr>
                        <w:rPr>
                          <w:rFonts w:ascii="Consolas" w:hAnsi="Consolas"/>
                          <w:sz w:val="32"/>
                        </w:rPr>
                      </w:pPr>
                    </w:p>
                    <w:p w14:paraId="3E8AB79D" w14:textId="77777777" w:rsidR="00782585" w:rsidRPr="00B20431" w:rsidRDefault="00782585" w:rsidP="005D308E">
                      <w:pPr>
                        <w:rPr>
                          <w:rFonts w:ascii="Consolas" w:hAnsi="Consolas"/>
                          <w:sz w:val="32"/>
                        </w:rPr>
                      </w:pPr>
                    </w:p>
                    <w:p w14:paraId="6AB2D0EF" w14:textId="77777777" w:rsidR="00782585" w:rsidRPr="00B20431" w:rsidRDefault="00782585" w:rsidP="005D308E">
                      <w:pPr>
                        <w:rPr>
                          <w:rFonts w:ascii="Consolas" w:hAnsi="Consolas"/>
                          <w:sz w:val="32"/>
                        </w:rPr>
                      </w:pPr>
                    </w:p>
                  </w:txbxContent>
                </v:textbox>
                <w10:wrap type="square"/>
              </v:shape>
            </w:pict>
          </mc:Fallback>
        </mc:AlternateContent>
      </w:r>
    </w:p>
    <w:p w14:paraId="19CC0DE5" w14:textId="77777777" w:rsidR="005D308E" w:rsidRPr="00A3241F" w:rsidRDefault="005D308E" w:rsidP="005D308E">
      <w:pPr>
        <w:rPr>
          <w:rFonts w:ascii="Calibri" w:eastAsia="等线" w:hAnsi="Calibri" w:cs="Courier New"/>
          <w:sz w:val="28"/>
        </w:rPr>
      </w:pPr>
    </w:p>
    <w:p w14:paraId="443DD725" w14:textId="621F0ABE" w:rsidR="005D308E" w:rsidRPr="00A3241F" w:rsidRDefault="001A5E88" w:rsidP="001A5E88">
      <w:pPr>
        <w:pStyle w:val="Heading3"/>
      </w:pPr>
      <w:bookmarkStart w:id="35" w:name="_Toc458718548"/>
      <w:r>
        <w:rPr>
          <w:rFonts w:hint="eastAsia"/>
        </w:rPr>
        <w:t>3.</w:t>
      </w:r>
      <w:r w:rsidR="005D308E" w:rsidRPr="00A3241F">
        <w:t>5.3 Control Flow Statements</w:t>
      </w:r>
      <w:bookmarkEnd w:id="35"/>
    </w:p>
    <w:p w14:paraId="13736ED3" w14:textId="77777777" w:rsidR="005D308E" w:rsidRPr="00A3241F" w:rsidRDefault="005D308E" w:rsidP="005D308E">
      <w:pPr>
        <w:rPr>
          <w:rFonts w:ascii="Arial" w:eastAsia="等线" w:hAnsi="Arial" w:cs="Arial"/>
        </w:rPr>
      </w:pPr>
    </w:p>
    <w:p w14:paraId="4E6F59F6" w14:textId="5BEBFD54" w:rsidR="005D308E" w:rsidRPr="00A3241F" w:rsidRDefault="001A5E88" w:rsidP="001A5E88">
      <w:pPr>
        <w:pStyle w:val="Heading4"/>
      </w:pPr>
      <w:r>
        <w:rPr>
          <w:rFonts w:hint="eastAsia"/>
        </w:rPr>
        <w:t>3.</w:t>
      </w:r>
      <w:r w:rsidR="005D308E" w:rsidRPr="00A3241F">
        <w:t>5.3.1</w:t>
      </w:r>
      <w:r w:rsidR="005D308E" w:rsidRPr="00A3241F">
        <w:rPr>
          <w:rFonts w:hint="eastAsia"/>
        </w:rPr>
        <w:t xml:space="preserve"> If-then </w:t>
      </w:r>
      <w:r w:rsidR="005D308E" w:rsidRPr="00A3241F">
        <w:t>and If-</w:t>
      </w:r>
      <w:r w:rsidR="005D308E" w:rsidRPr="00A3241F">
        <w:rPr>
          <w:rFonts w:hint="eastAsia"/>
        </w:rPr>
        <w:t>t</w:t>
      </w:r>
      <w:r w:rsidR="005D308E" w:rsidRPr="00A3241F">
        <w:t>hen-</w:t>
      </w:r>
      <w:r w:rsidR="005D308E" w:rsidRPr="00A3241F">
        <w:rPr>
          <w:rFonts w:hint="eastAsia"/>
        </w:rPr>
        <w:t>e</w:t>
      </w:r>
      <w:r w:rsidR="005D308E" w:rsidRPr="00A3241F">
        <w:t>lse</w:t>
      </w:r>
    </w:p>
    <w:p w14:paraId="20DB0CE2" w14:textId="77777777" w:rsidR="005D308E" w:rsidRPr="00A3241F" w:rsidRDefault="005D308E" w:rsidP="005D308E">
      <w:pPr>
        <w:rPr>
          <w:rFonts w:ascii="Calibri" w:eastAsia="等线" w:hAnsi="Calibri" w:cs="Arial"/>
          <w:b/>
        </w:rPr>
      </w:pPr>
    </w:p>
    <w:p w14:paraId="0E89FDC4" w14:textId="77777777" w:rsidR="005D308E" w:rsidRPr="00A3241F" w:rsidRDefault="005D308E" w:rsidP="005D308E">
      <w:pPr>
        <w:rPr>
          <w:rFonts w:ascii="Calibri" w:eastAsia="等线" w:hAnsi="Calibri" w:cs="Arial"/>
        </w:rPr>
      </w:pPr>
      <w:r w:rsidRPr="00A3241F">
        <w:rPr>
          <w:rFonts w:ascii="Calibri" w:eastAsia="等线" w:hAnsi="Calibri" w:cs="Arial"/>
        </w:rPr>
        <w:t>There are two forms of conditional statements.</w:t>
      </w:r>
    </w:p>
    <w:p w14:paraId="5ED8FC80" w14:textId="77777777" w:rsidR="005D308E" w:rsidRPr="00A3241F" w:rsidRDefault="005D308E" w:rsidP="005D308E">
      <w:pPr>
        <w:rPr>
          <w:rFonts w:ascii="Calibri" w:eastAsia="等线" w:hAnsi="Calibri" w:cs="Arial"/>
        </w:rPr>
      </w:pPr>
    </w:p>
    <w:p w14:paraId="455BB276" w14:textId="77777777" w:rsidR="005D308E" w:rsidRPr="00A3241F" w:rsidRDefault="005D308E" w:rsidP="005D308E">
      <w:pPr>
        <w:jc w:val="both"/>
        <w:rPr>
          <w:rFonts w:ascii="Calibri" w:eastAsia="等线" w:hAnsi="Calibri" w:cs="Arial"/>
        </w:rPr>
      </w:pPr>
      <w:r w:rsidRPr="00A3241F">
        <w:rPr>
          <w:rFonts w:ascii="Calibri" w:eastAsia="等线" w:hAnsi="Calibri" w:cs="Times New Roman"/>
          <w:noProof/>
        </w:rPr>
        <mc:AlternateContent>
          <mc:Choice Requires="wps">
            <w:drawing>
              <wp:anchor distT="0" distB="0" distL="114300" distR="114300" simplePos="0" relativeHeight="251739136" behindDoc="0" locked="0" layoutInCell="1" allowOverlap="1" wp14:anchorId="71A8A78E" wp14:editId="3C5C9ECB">
                <wp:simplePos x="0" y="0"/>
                <wp:positionH relativeFrom="column">
                  <wp:posOffset>0</wp:posOffset>
                </wp:positionH>
                <wp:positionV relativeFrom="paragraph">
                  <wp:posOffset>917575</wp:posOffset>
                </wp:positionV>
                <wp:extent cx="5880735" cy="884555"/>
                <wp:effectExtent l="0" t="0" r="37465" b="19685"/>
                <wp:wrapSquare wrapText="bothSides"/>
                <wp:docPr id="6" name="Text Box 6"/>
                <wp:cNvGraphicFramePr/>
                <a:graphic xmlns:a="http://schemas.openxmlformats.org/drawingml/2006/main">
                  <a:graphicData uri="http://schemas.microsoft.com/office/word/2010/wordprocessingShape">
                    <wps:wsp>
                      <wps:cNvSpPr txBox="1"/>
                      <wps:spPr>
                        <a:xfrm>
                          <a:off x="0" y="0"/>
                          <a:ext cx="5880735"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690644ED" w14:textId="77777777" w:rsidR="00782585" w:rsidRPr="00B20431" w:rsidRDefault="00782585" w:rsidP="005D308E">
                            <w:pPr>
                              <w:rPr>
                                <w:rFonts w:ascii="Consolas" w:hAnsi="Consolas" w:cs="Courier New"/>
                                <w:sz w:val="21"/>
                              </w:rPr>
                            </w:pPr>
                            <w:r w:rsidRPr="00B20431">
                              <w:rPr>
                                <w:rFonts w:ascii="Consolas" w:hAnsi="Consolas" w:cs="Courier New"/>
                                <w:sz w:val="21"/>
                              </w:rPr>
                              <w:t>if (expression) {</w:t>
                            </w:r>
                          </w:p>
                          <w:p w14:paraId="308F2BB7"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statement1</w:t>
                            </w:r>
                          </w:p>
                          <w:p w14:paraId="7F8CC95E"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statement2</w:t>
                            </w:r>
                          </w:p>
                          <w:p w14:paraId="57161CB3"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w:t>
                            </w:r>
                          </w:p>
                          <w:p w14:paraId="0657DB1E" w14:textId="77777777" w:rsidR="00782585" w:rsidRPr="00B20431" w:rsidRDefault="00782585" w:rsidP="005D308E">
                            <w:pPr>
                              <w:rPr>
                                <w:rFonts w:ascii="Consolas" w:hAnsi="Consolas" w:cs="Courier New"/>
                                <w:sz w:val="21"/>
                              </w:rPr>
                            </w:pPr>
                            <w:r w:rsidRPr="00B20431">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A8A78E" id="Text Box 6" o:spid="_x0000_s1046" type="#_x0000_t202" style="position:absolute;left:0;text-align:left;margin-left:0;margin-top:72.25pt;width:463.05pt;height:69.6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" fillcolor="white [3201]" strokecolor="black [3200]" strokeweight="1pt">
                <v:textbox style="mso-fit-shape-to-text:t">
                  <w:txbxContent>
                    <w:p w14:paraId="690644ED" w14:textId="77777777" w:rsidR="00782585" w:rsidRPr="00B20431" w:rsidRDefault="00782585" w:rsidP="005D308E">
                      <w:pPr>
                        <w:rPr>
                          <w:rFonts w:ascii="Consolas" w:hAnsi="Consolas" w:cs="Courier New"/>
                          <w:sz w:val="21"/>
                        </w:rPr>
                      </w:pPr>
                      <w:r w:rsidRPr="00B20431">
                        <w:rPr>
                          <w:rFonts w:ascii="Consolas" w:hAnsi="Consolas" w:cs="Courier New"/>
                          <w:sz w:val="21"/>
                        </w:rPr>
                        <w:t>if (expression) {</w:t>
                      </w:r>
                    </w:p>
                    <w:p w14:paraId="308F2BB7"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statement1</w:t>
                      </w:r>
                    </w:p>
                    <w:p w14:paraId="7F8CC95E"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statement2</w:t>
                      </w:r>
                    </w:p>
                    <w:p w14:paraId="57161CB3"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w:t>
                      </w:r>
                    </w:p>
                    <w:p w14:paraId="0657DB1E" w14:textId="77777777" w:rsidR="00782585" w:rsidRPr="00B20431" w:rsidRDefault="00782585" w:rsidP="005D308E">
                      <w:pPr>
                        <w:rPr>
                          <w:rFonts w:ascii="Consolas" w:hAnsi="Consolas" w:cs="Courier New"/>
                          <w:sz w:val="21"/>
                        </w:rPr>
                      </w:pPr>
                      <w:r w:rsidRPr="00B20431">
                        <w:rPr>
                          <w:rFonts w:ascii="Consolas" w:hAnsi="Consolas" w:cs="Courier New"/>
                          <w:sz w:val="21"/>
                        </w:rPr>
                        <w:t>}</w:t>
                      </w:r>
                    </w:p>
                  </w:txbxContent>
                </v:textbox>
                <w10:wrap type="square"/>
              </v:shape>
            </w:pict>
          </mc:Fallback>
        </mc:AlternateContent>
      </w:r>
      <w:r w:rsidRPr="00A3241F">
        <w:rPr>
          <w:rFonts w:ascii="Calibri" w:eastAsia="等线" w:hAnsi="Calibri" w:cs="Arial"/>
        </w:rPr>
        <w:t xml:space="preserve">For the first </w:t>
      </w:r>
      <w:r w:rsidRPr="00A3241F">
        <w:rPr>
          <w:rFonts w:ascii="Calibri" w:eastAsia="等线" w:hAnsi="Calibri" w:cs="Times New Roman" w:hint="eastAsia"/>
        </w:rPr>
        <w:t xml:space="preserve">If-then </w:t>
      </w:r>
      <w:r w:rsidRPr="00A3241F">
        <w:rPr>
          <w:rFonts w:ascii="Calibri" w:eastAsia="等线" w:hAnsi="Calibri" w:cs="Arial"/>
        </w:rPr>
        <w:t>case, the conditional expression that is evaluated is enclosed in balanced parentheses. The section of code that is conditionally executed is specified as a sequence of statements enclosed in balanced braces. If the conditional expression evaluates to false, control jumps to the end of the if-then statement.</w:t>
      </w:r>
    </w:p>
    <w:p w14:paraId="71BB883A" w14:textId="77777777" w:rsidR="005D308E" w:rsidRPr="00A3241F" w:rsidRDefault="005D308E" w:rsidP="005D308E">
      <w:pPr>
        <w:rPr>
          <w:rFonts w:ascii="Calibri" w:eastAsia="等线" w:hAnsi="Calibri" w:cs="Arial" w:hint="eastAsia"/>
        </w:rPr>
      </w:pPr>
    </w:p>
    <w:p w14:paraId="42660AD0" w14:textId="159332DB" w:rsidR="005D308E" w:rsidRPr="00A3241F" w:rsidRDefault="005D308E" w:rsidP="005D308E">
      <w:pPr>
        <w:jc w:val="both"/>
        <w:rPr>
          <w:rFonts w:ascii="Calibri" w:eastAsia="等线" w:hAnsi="Calibri" w:cs="Arial"/>
        </w:rPr>
      </w:pPr>
      <w:r w:rsidRPr="00A3241F">
        <w:rPr>
          <w:rFonts w:ascii="Calibri" w:eastAsia="等线" w:hAnsi="Calibri" w:cs="Arial" w:hint="eastAsia"/>
        </w:rPr>
        <w:t>I</w:t>
      </w:r>
      <w:r w:rsidRPr="00A3241F">
        <w:rPr>
          <w:rFonts w:ascii="Calibri" w:eastAsia="等线" w:hAnsi="Calibri" w:cs="Arial"/>
        </w:rPr>
        <w:t xml:space="preserve">n the second </w:t>
      </w:r>
      <w:r w:rsidRPr="00A3241F">
        <w:rPr>
          <w:rFonts w:ascii="Calibri" w:eastAsia="等线" w:hAnsi="Calibri" w:cs="Times New Roman"/>
        </w:rPr>
        <w:t>If-</w:t>
      </w:r>
      <w:r w:rsidRPr="00A3241F">
        <w:rPr>
          <w:rFonts w:ascii="Calibri" w:eastAsia="等线" w:hAnsi="Calibri" w:cs="Times New Roman" w:hint="eastAsia"/>
        </w:rPr>
        <w:t>t</w:t>
      </w:r>
      <w:r w:rsidRPr="00A3241F">
        <w:rPr>
          <w:rFonts w:ascii="Calibri" w:eastAsia="等线" w:hAnsi="Calibri" w:cs="Times New Roman"/>
        </w:rPr>
        <w:t>hen-</w:t>
      </w:r>
      <w:r w:rsidRPr="00A3241F">
        <w:rPr>
          <w:rFonts w:ascii="Calibri" w:eastAsia="等线" w:hAnsi="Calibri" w:cs="Times New Roman" w:hint="eastAsia"/>
        </w:rPr>
        <w:t>e</w:t>
      </w:r>
      <w:r w:rsidRPr="00A3241F">
        <w:rPr>
          <w:rFonts w:ascii="Calibri" w:eastAsia="等线" w:hAnsi="Calibri" w:cs="Times New Roman"/>
        </w:rPr>
        <w:t>lse</w:t>
      </w:r>
      <w:r w:rsidRPr="00A3241F">
        <w:rPr>
          <w:rFonts w:ascii="Calibri" w:eastAsia="等线" w:hAnsi="Calibri" w:cs="Arial"/>
        </w:rPr>
        <w:t xml:space="preserve"> case</w:t>
      </w:r>
      <w:r w:rsidR="00273087">
        <w:rPr>
          <w:rFonts w:ascii="Calibri" w:eastAsia="等线" w:hAnsi="Calibri" w:cs="Arial" w:hint="eastAsia"/>
        </w:rPr>
        <w:t>,</w:t>
      </w:r>
      <w:r w:rsidRPr="00A3241F">
        <w:rPr>
          <w:rFonts w:ascii="Calibri" w:eastAsia="等线" w:hAnsi="Calibri" w:cs="Arial" w:hint="eastAsia"/>
        </w:rPr>
        <w:t xml:space="preserve"> </w:t>
      </w:r>
      <w:r w:rsidRPr="00A3241F">
        <w:rPr>
          <w:rFonts w:ascii="Calibri" w:eastAsia="等线" w:hAnsi="Calibri" w:cs="Arial"/>
        </w:rPr>
        <w:t>the second sub</w:t>
      </w:r>
      <w:r w:rsidRPr="00A3241F">
        <w:rPr>
          <w:rFonts w:ascii="Calibri" w:eastAsia="等线" w:hAnsi="Calibri" w:cs="Arial" w:hint="eastAsia"/>
        </w:rPr>
        <w:t>-</w:t>
      </w:r>
      <w:r w:rsidRPr="00A3241F">
        <w:rPr>
          <w:rFonts w:ascii="Calibri" w:eastAsia="等线" w:hAnsi="Calibri" w:cs="Arial"/>
        </w:rPr>
        <w:t xml:space="preserve">statement is executed if the expression is </w:t>
      </w:r>
      <w:r w:rsidRPr="00A3241F">
        <w:rPr>
          <w:rFonts w:ascii="Calibri" w:eastAsia="等线" w:hAnsi="Calibri" w:cs="Arial" w:hint="eastAsia"/>
        </w:rPr>
        <w:t>false</w:t>
      </w:r>
      <w:r w:rsidRPr="00A3241F">
        <w:rPr>
          <w:rFonts w:ascii="Calibri" w:eastAsia="等线" w:hAnsi="Calibri" w:cs="Arial"/>
        </w:rPr>
        <w:t xml:space="preserve">. In </w:t>
      </w:r>
      <w:r w:rsidR="00273087" w:rsidRPr="00A3241F">
        <w:rPr>
          <w:rFonts w:ascii="Calibri" w:eastAsia="等线" w:hAnsi="Calibri" w:cs="Arial"/>
        </w:rPr>
        <w:t>liva, for</w:t>
      </w:r>
      <w:r w:rsidRPr="00A3241F">
        <w:rPr>
          <w:rFonts w:ascii="Calibri" w:eastAsia="等线" w:hAnsi="Calibri" w:cs="Arial"/>
        </w:rPr>
        <w:t xml:space="preserve"> </w:t>
      </w:r>
      <w:r w:rsidR="00273087">
        <w:rPr>
          <w:rFonts w:ascii="Calibri" w:eastAsia="等线" w:hAnsi="Calibri" w:cs="Arial" w:hint="eastAsia"/>
        </w:rPr>
        <w:t xml:space="preserve">a </w:t>
      </w:r>
      <w:r w:rsidRPr="00A3241F">
        <w:rPr>
          <w:rFonts w:ascii="Calibri" w:eastAsia="等线" w:hAnsi="Calibri" w:cs="Arial"/>
        </w:rPr>
        <w:t>single statement, the bracket</w:t>
      </w:r>
      <w:r w:rsidR="00273087">
        <w:rPr>
          <w:rFonts w:ascii="Calibri" w:eastAsia="等线" w:hAnsi="Calibri" w:cs="Arial" w:hint="eastAsia"/>
        </w:rPr>
        <w:t>s</w:t>
      </w:r>
      <w:r w:rsidR="00273087">
        <w:rPr>
          <w:rFonts w:ascii="Calibri" w:eastAsia="等线" w:hAnsi="Calibri" w:cs="Arial"/>
        </w:rPr>
        <w:t xml:space="preserve"> are</w:t>
      </w:r>
      <w:r w:rsidRPr="00A3241F">
        <w:rPr>
          <w:rFonts w:ascii="Calibri" w:eastAsia="等线" w:hAnsi="Calibri" w:cs="Arial"/>
        </w:rPr>
        <w:t xml:space="preserve"> optional. </w:t>
      </w:r>
    </w:p>
    <w:p w14:paraId="5FB99D36" w14:textId="77777777" w:rsidR="005D308E" w:rsidRPr="00A3241F" w:rsidRDefault="005D308E" w:rsidP="005D308E">
      <w:pPr>
        <w:rPr>
          <w:rFonts w:ascii="Arial" w:eastAsia="Times New Roman" w:hAnsi="Arial" w:cs="Arial"/>
        </w:rPr>
      </w:pPr>
      <w:r w:rsidRPr="00A3241F">
        <w:rPr>
          <w:rFonts w:ascii="Calibri" w:eastAsia="等线" w:hAnsi="Calibri" w:cs="Times New Roman"/>
          <w:noProof/>
        </w:rPr>
        <w:lastRenderedPageBreak/>
        <mc:AlternateContent>
          <mc:Choice Requires="wps">
            <w:drawing>
              <wp:anchor distT="0" distB="0" distL="114300" distR="114300" simplePos="0" relativeHeight="251740160" behindDoc="0" locked="0" layoutInCell="1" allowOverlap="1" wp14:anchorId="67F014EB" wp14:editId="005F5AE9">
                <wp:simplePos x="0" y="0"/>
                <wp:positionH relativeFrom="column">
                  <wp:posOffset>0</wp:posOffset>
                </wp:positionH>
                <wp:positionV relativeFrom="paragraph">
                  <wp:posOffset>180975</wp:posOffset>
                </wp:positionV>
                <wp:extent cx="5956935" cy="884555"/>
                <wp:effectExtent l="0" t="0" r="24765" b="11430"/>
                <wp:wrapSquare wrapText="bothSides"/>
                <wp:docPr id="7" name="Text Box 7"/>
                <wp:cNvGraphicFramePr/>
                <a:graphic xmlns:a="http://schemas.openxmlformats.org/drawingml/2006/main">
                  <a:graphicData uri="http://schemas.microsoft.com/office/word/2010/wordprocessingShape">
                    <wps:wsp>
                      <wps:cNvSpPr txBox="1"/>
                      <wps:spPr>
                        <a:xfrm>
                          <a:off x="0" y="0"/>
                          <a:ext cx="5956935" cy="8845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7DCA70" w14:textId="77777777" w:rsidR="00782585" w:rsidRPr="00B20431" w:rsidRDefault="00782585" w:rsidP="005D308E">
                            <w:pPr>
                              <w:rPr>
                                <w:rFonts w:ascii="Consolas" w:hAnsi="Consolas" w:cs="Courier New"/>
                                <w:sz w:val="21"/>
                              </w:rPr>
                            </w:pPr>
                            <w:r w:rsidRPr="00B20431">
                              <w:rPr>
                                <w:rFonts w:ascii="Consolas" w:hAnsi="Consolas" w:cs="Courier New"/>
                                <w:sz w:val="21"/>
                              </w:rPr>
                              <w:t>if (expression) {</w:t>
                            </w:r>
                          </w:p>
                          <w:p w14:paraId="3BCC21E6"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statement1</w:t>
                            </w:r>
                          </w:p>
                          <w:p w14:paraId="213D4E19" w14:textId="77777777" w:rsidR="00782585" w:rsidRPr="00B20431" w:rsidRDefault="00782585" w:rsidP="005D308E">
                            <w:pPr>
                              <w:rPr>
                                <w:rFonts w:ascii="Consolas" w:hAnsi="Consolas" w:cs="Courier New"/>
                                <w:sz w:val="21"/>
                              </w:rPr>
                            </w:pPr>
                            <w:r w:rsidRPr="00B20431">
                              <w:rPr>
                                <w:rFonts w:ascii="Consolas" w:hAnsi="Consolas" w:cs="Courier New"/>
                                <w:sz w:val="21"/>
                              </w:rPr>
                              <w:t>} else {</w:t>
                            </w:r>
                          </w:p>
                          <w:p w14:paraId="47E9CAE1"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Statement2</w:t>
                            </w:r>
                          </w:p>
                          <w:p w14:paraId="6F19039C" w14:textId="77777777" w:rsidR="00782585" w:rsidRPr="00B20431" w:rsidRDefault="00782585" w:rsidP="005D308E">
                            <w:pPr>
                              <w:rPr>
                                <w:rFonts w:ascii="Consolas" w:hAnsi="Consolas" w:cs="Courier New"/>
                                <w:sz w:val="21"/>
                              </w:rPr>
                            </w:pPr>
                            <w:r w:rsidRPr="00B20431">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F014EB" id="Text Box 7" o:spid="_x0000_s1047" type="#_x0000_t202" style="position:absolute;margin-left:0;margin-top:14.25pt;width:469.05pt;height:69.6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" fillcolor="window" strokecolor="windowText" strokeweight="1pt">
                <v:textbox style="mso-fit-shape-to-text:t">
                  <w:txbxContent>
                    <w:p w14:paraId="737DCA70" w14:textId="77777777" w:rsidR="00782585" w:rsidRPr="00B20431" w:rsidRDefault="00782585" w:rsidP="005D308E">
                      <w:pPr>
                        <w:rPr>
                          <w:rFonts w:ascii="Consolas" w:hAnsi="Consolas" w:cs="Courier New"/>
                          <w:sz w:val="21"/>
                        </w:rPr>
                      </w:pPr>
                      <w:r w:rsidRPr="00B20431">
                        <w:rPr>
                          <w:rFonts w:ascii="Consolas" w:hAnsi="Consolas" w:cs="Courier New"/>
                          <w:sz w:val="21"/>
                        </w:rPr>
                        <w:t>if (expression) {</w:t>
                      </w:r>
                    </w:p>
                    <w:p w14:paraId="3BCC21E6"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statement1</w:t>
                      </w:r>
                    </w:p>
                    <w:p w14:paraId="213D4E19" w14:textId="77777777" w:rsidR="00782585" w:rsidRPr="00B20431" w:rsidRDefault="00782585" w:rsidP="005D308E">
                      <w:pPr>
                        <w:rPr>
                          <w:rFonts w:ascii="Consolas" w:hAnsi="Consolas" w:cs="Courier New"/>
                          <w:sz w:val="21"/>
                        </w:rPr>
                      </w:pPr>
                      <w:r w:rsidRPr="00B20431">
                        <w:rPr>
                          <w:rFonts w:ascii="Consolas" w:hAnsi="Consolas" w:cs="Courier New"/>
                          <w:sz w:val="21"/>
                        </w:rPr>
                        <w:t>} else {</w:t>
                      </w:r>
                    </w:p>
                    <w:p w14:paraId="47E9CAE1"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Statement2</w:t>
                      </w:r>
                    </w:p>
                    <w:p w14:paraId="6F19039C" w14:textId="77777777" w:rsidR="00782585" w:rsidRPr="00B20431" w:rsidRDefault="00782585" w:rsidP="005D308E">
                      <w:pPr>
                        <w:rPr>
                          <w:rFonts w:ascii="Consolas" w:hAnsi="Consolas" w:cs="Courier New"/>
                          <w:sz w:val="21"/>
                        </w:rPr>
                      </w:pPr>
                      <w:r w:rsidRPr="00B20431">
                        <w:rPr>
                          <w:rFonts w:ascii="Consolas" w:hAnsi="Consolas" w:cs="Courier New"/>
                          <w:sz w:val="21"/>
                        </w:rPr>
                        <w:t>}</w:t>
                      </w:r>
                    </w:p>
                  </w:txbxContent>
                </v:textbox>
                <w10:wrap type="square"/>
              </v:shape>
            </w:pict>
          </mc:Fallback>
        </mc:AlternateContent>
      </w:r>
    </w:p>
    <w:p w14:paraId="6ED0FDAD" w14:textId="77777777" w:rsidR="005D308E" w:rsidRPr="00A3241F" w:rsidRDefault="005D308E" w:rsidP="005D308E">
      <w:pPr>
        <w:keepNext/>
        <w:keepLines/>
        <w:spacing w:before="40"/>
        <w:outlineLvl w:val="2"/>
        <w:rPr>
          <w:rFonts w:ascii="Calibri" w:eastAsia="等线 Light" w:hAnsi="Calibri" w:cs="Times New Roman"/>
          <w:b/>
          <w:color w:val="000000"/>
        </w:rPr>
      </w:pPr>
    </w:p>
    <w:p w14:paraId="62A0C69D" w14:textId="77777777" w:rsidR="005D308E" w:rsidRPr="00A3241F" w:rsidRDefault="005D308E" w:rsidP="005D308E">
      <w:pPr>
        <w:jc w:val="both"/>
        <w:rPr>
          <w:rFonts w:ascii="Calibri" w:eastAsia="等线" w:hAnsi="Calibri" w:cs="Arial"/>
        </w:rPr>
      </w:pPr>
      <w:r w:rsidRPr="00A3241F">
        <w:rPr>
          <w:rFonts w:ascii="Calibri" w:eastAsia="等线" w:hAnsi="Calibri" w:cs="Arial"/>
        </w:rPr>
        <w:t>The following example shows how to use if-then else statement:</w:t>
      </w:r>
    </w:p>
    <w:p w14:paraId="4CF05D1C" w14:textId="75232EEB" w:rsidR="005D308E" w:rsidRPr="00A3241F" w:rsidRDefault="00B20431" w:rsidP="005D308E">
      <w:pPr>
        <w:rPr>
          <w:rFonts w:ascii="Calibri" w:eastAsia="等线" w:hAnsi="Calibri" w:cs="Times New Roman"/>
        </w:rPr>
      </w:pPr>
      <w:r w:rsidRPr="00A3241F">
        <w:rPr>
          <w:rFonts w:ascii="Calibri" w:eastAsia="等线" w:hAnsi="Calibri" w:cs="Times New Roman"/>
          <w:noProof/>
        </w:rPr>
        <mc:AlternateContent>
          <mc:Choice Requires="wps">
            <w:drawing>
              <wp:anchor distT="0" distB="0" distL="114300" distR="114300" simplePos="0" relativeHeight="251751424" behindDoc="0" locked="0" layoutInCell="1" allowOverlap="1" wp14:anchorId="652F4075" wp14:editId="601155A1">
                <wp:simplePos x="0" y="0"/>
                <wp:positionH relativeFrom="column">
                  <wp:posOffset>-60325</wp:posOffset>
                </wp:positionH>
                <wp:positionV relativeFrom="paragraph">
                  <wp:posOffset>281940</wp:posOffset>
                </wp:positionV>
                <wp:extent cx="5956935" cy="1085850"/>
                <wp:effectExtent l="0" t="0" r="24765" b="26670"/>
                <wp:wrapSquare wrapText="bothSides"/>
                <wp:docPr id="3" name="Text Box 3"/>
                <wp:cNvGraphicFramePr/>
                <a:graphic xmlns:a="http://schemas.openxmlformats.org/drawingml/2006/main">
                  <a:graphicData uri="http://schemas.microsoft.com/office/word/2010/wordprocessingShape">
                    <wps:wsp>
                      <wps:cNvSpPr txBox="1"/>
                      <wps:spPr>
                        <a:xfrm>
                          <a:off x="0" y="0"/>
                          <a:ext cx="5956935" cy="1085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DAC6AC3" w14:textId="77777777" w:rsidR="00782585" w:rsidRPr="00B20431" w:rsidRDefault="00782585" w:rsidP="005D308E">
                            <w:pPr>
                              <w:rPr>
                                <w:rFonts w:ascii="Consolas" w:hAnsi="Consolas"/>
                                <w:sz w:val="22"/>
                              </w:rPr>
                            </w:pPr>
                            <w:r w:rsidRPr="00B20431">
                              <w:rPr>
                                <w:rFonts w:ascii="Consolas" w:hAnsi="Consolas" w:cs="Menlo"/>
                                <w:b/>
                                <w:bCs/>
                                <w:color w:val="000080"/>
                                <w:sz w:val="20"/>
                                <w:szCs w:val="18"/>
                              </w:rPr>
                              <w:t xml:space="preserve">if </w:t>
                            </w:r>
                            <w:r w:rsidRPr="00B20431">
                              <w:rPr>
                                <w:rFonts w:ascii="Consolas" w:hAnsi="Consolas"/>
                                <w:sz w:val="22"/>
                              </w:rPr>
                              <w:t>(</w:t>
                            </w:r>
                            <w:r w:rsidRPr="00B20431">
                              <w:rPr>
                                <w:rFonts w:ascii="Consolas" w:hAnsi="Consolas" w:cs="Menlo"/>
                                <w:b/>
                                <w:bCs/>
                                <w:color w:val="000080"/>
                                <w:sz w:val="20"/>
                                <w:szCs w:val="18"/>
                              </w:rPr>
                              <w:t>true</w:t>
                            </w:r>
                            <w:r w:rsidRPr="00B20431">
                              <w:rPr>
                                <w:rFonts w:ascii="Consolas" w:hAnsi="Consolas"/>
                                <w:sz w:val="22"/>
                              </w:rPr>
                              <w:t>){</w:t>
                            </w:r>
                          </w:p>
                          <w:p w14:paraId="4A8894AE" w14:textId="77777777" w:rsidR="00782585" w:rsidRPr="00B20431" w:rsidRDefault="00782585"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42</w:t>
                            </w:r>
                            <w:r w:rsidRPr="00B20431">
                              <w:rPr>
                                <w:rFonts w:ascii="Consolas" w:hAnsi="Consolas"/>
                                <w:sz w:val="22"/>
                              </w:rPr>
                              <w:t xml:space="preserve">); </w:t>
                            </w:r>
                          </w:p>
                          <w:p w14:paraId="74BCA8E1" w14:textId="77777777" w:rsidR="00782585" w:rsidRPr="00B20431" w:rsidRDefault="00782585" w:rsidP="005D308E">
                            <w:pPr>
                              <w:ind w:firstLine="720"/>
                              <w:rPr>
                                <w:rFonts w:ascii="Consolas" w:hAnsi="Consolas"/>
                                <w:sz w:val="21"/>
                              </w:rPr>
                            </w:pPr>
                            <w:r w:rsidRPr="00B20431">
                              <w:rPr>
                                <w:rFonts w:ascii="Consolas" w:hAnsi="Consolas"/>
                                <w:sz w:val="22"/>
                              </w:rPr>
                              <w:t xml:space="preserve"> print (</w:t>
                            </w:r>
                            <w:r w:rsidRPr="00B20431">
                              <w:rPr>
                                <w:rFonts w:ascii="Consolas" w:hAnsi="Consolas" w:cs="Menlo"/>
                                <w:color w:val="0000FF"/>
                                <w:sz w:val="20"/>
                                <w:szCs w:val="18"/>
                              </w:rPr>
                              <w:t>100</w:t>
                            </w:r>
                            <w:r w:rsidRPr="00B20431">
                              <w:rPr>
                                <w:rFonts w:ascii="Consolas" w:hAnsi="Consolas"/>
                                <w:sz w:val="22"/>
                              </w:rPr>
                              <w:t>);</w:t>
                            </w:r>
                          </w:p>
                          <w:p w14:paraId="04A7BF7F" w14:textId="77777777" w:rsidR="00782585" w:rsidRPr="00B20431" w:rsidRDefault="00782585" w:rsidP="005D308E">
                            <w:pPr>
                              <w:rPr>
                                <w:rFonts w:ascii="Consolas" w:hAnsi="Consolas" w:cs="Menlo"/>
                                <w:b/>
                                <w:bCs/>
                                <w:color w:val="000080"/>
                                <w:sz w:val="20"/>
                                <w:szCs w:val="18"/>
                              </w:rPr>
                            </w:pPr>
                            <w:r w:rsidRPr="00B20431">
                              <w:rPr>
                                <w:rFonts w:ascii="Consolas" w:hAnsi="Consolas" w:cs="Courier New"/>
                                <w:sz w:val="22"/>
                              </w:rPr>
                              <w:t xml:space="preserve">} </w:t>
                            </w:r>
                            <w:r w:rsidRPr="00B20431">
                              <w:rPr>
                                <w:rFonts w:ascii="Consolas" w:hAnsi="Consolas" w:cs="Menlo"/>
                                <w:b/>
                                <w:bCs/>
                                <w:color w:val="000080"/>
                                <w:sz w:val="20"/>
                                <w:szCs w:val="18"/>
                              </w:rPr>
                              <w:t xml:space="preserve">else </w:t>
                            </w:r>
                            <w:r w:rsidRPr="00B20431">
                              <w:rPr>
                                <w:rFonts w:ascii="Consolas" w:hAnsi="Consolas" w:cs="Courier New"/>
                                <w:sz w:val="22"/>
                              </w:rPr>
                              <w:t>{</w:t>
                            </w:r>
                          </w:p>
                          <w:p w14:paraId="326A1313" w14:textId="77777777" w:rsidR="00782585" w:rsidRPr="00B20431" w:rsidRDefault="00782585"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8</w:t>
                            </w:r>
                            <w:r w:rsidRPr="00B20431">
                              <w:rPr>
                                <w:rFonts w:ascii="Consolas" w:hAnsi="Consolas"/>
                                <w:sz w:val="22"/>
                              </w:rPr>
                              <w:t>);</w:t>
                            </w:r>
                          </w:p>
                          <w:p w14:paraId="2A6A92A0" w14:textId="77777777" w:rsidR="00782585" w:rsidRPr="00B20431" w:rsidRDefault="00782585" w:rsidP="005D308E">
                            <w:pPr>
                              <w:rPr>
                                <w:rFonts w:ascii="Consolas" w:hAnsi="Consolas" w:cs="Courier New"/>
                                <w:sz w:val="22"/>
                              </w:rPr>
                            </w:pPr>
                            <w:r w:rsidRPr="00B20431">
                              <w:rPr>
                                <w:rFonts w:ascii="Consolas" w:hAnsi="Consolas"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F4075" id="Text Box 3" o:spid="_x0000_s1048" type="#_x0000_t202" style="position:absolute;margin-left:-4.75pt;margin-top:22.2pt;width:469.05pt;height:8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" fillcolor="window" strokecolor="windowText" strokeweight="1pt">
                <v:textbox style="mso-fit-shape-to-text:t">
                  <w:txbxContent>
                    <w:p w14:paraId="2DAC6AC3" w14:textId="77777777" w:rsidR="00782585" w:rsidRPr="00B20431" w:rsidRDefault="00782585" w:rsidP="005D308E">
                      <w:pPr>
                        <w:rPr>
                          <w:rFonts w:ascii="Consolas" w:hAnsi="Consolas"/>
                          <w:sz w:val="22"/>
                        </w:rPr>
                      </w:pPr>
                      <w:r w:rsidRPr="00B20431">
                        <w:rPr>
                          <w:rFonts w:ascii="Consolas" w:hAnsi="Consolas" w:cs="Menlo"/>
                          <w:b/>
                          <w:bCs/>
                          <w:color w:val="000080"/>
                          <w:sz w:val="20"/>
                          <w:szCs w:val="18"/>
                        </w:rPr>
                        <w:t xml:space="preserve">if </w:t>
                      </w:r>
                      <w:r w:rsidRPr="00B20431">
                        <w:rPr>
                          <w:rFonts w:ascii="Consolas" w:hAnsi="Consolas"/>
                          <w:sz w:val="22"/>
                        </w:rPr>
                        <w:t>(</w:t>
                      </w:r>
                      <w:r w:rsidRPr="00B20431">
                        <w:rPr>
                          <w:rFonts w:ascii="Consolas" w:hAnsi="Consolas" w:cs="Menlo"/>
                          <w:b/>
                          <w:bCs/>
                          <w:color w:val="000080"/>
                          <w:sz w:val="20"/>
                          <w:szCs w:val="18"/>
                        </w:rPr>
                        <w:t>true</w:t>
                      </w:r>
                      <w:r w:rsidRPr="00B20431">
                        <w:rPr>
                          <w:rFonts w:ascii="Consolas" w:hAnsi="Consolas"/>
                          <w:sz w:val="22"/>
                        </w:rPr>
                        <w:t>){</w:t>
                      </w:r>
                    </w:p>
                    <w:p w14:paraId="4A8894AE" w14:textId="77777777" w:rsidR="00782585" w:rsidRPr="00B20431" w:rsidRDefault="00782585"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42</w:t>
                      </w:r>
                      <w:r w:rsidRPr="00B20431">
                        <w:rPr>
                          <w:rFonts w:ascii="Consolas" w:hAnsi="Consolas"/>
                          <w:sz w:val="22"/>
                        </w:rPr>
                        <w:t xml:space="preserve">); </w:t>
                      </w:r>
                    </w:p>
                    <w:p w14:paraId="74BCA8E1" w14:textId="77777777" w:rsidR="00782585" w:rsidRPr="00B20431" w:rsidRDefault="00782585" w:rsidP="005D308E">
                      <w:pPr>
                        <w:ind w:firstLine="720"/>
                        <w:rPr>
                          <w:rFonts w:ascii="Consolas" w:hAnsi="Consolas"/>
                          <w:sz w:val="21"/>
                        </w:rPr>
                      </w:pPr>
                      <w:r w:rsidRPr="00B20431">
                        <w:rPr>
                          <w:rFonts w:ascii="Consolas" w:hAnsi="Consolas"/>
                          <w:sz w:val="22"/>
                        </w:rPr>
                        <w:t xml:space="preserve"> print (</w:t>
                      </w:r>
                      <w:r w:rsidRPr="00B20431">
                        <w:rPr>
                          <w:rFonts w:ascii="Consolas" w:hAnsi="Consolas" w:cs="Menlo"/>
                          <w:color w:val="0000FF"/>
                          <w:sz w:val="20"/>
                          <w:szCs w:val="18"/>
                        </w:rPr>
                        <w:t>100</w:t>
                      </w:r>
                      <w:r w:rsidRPr="00B20431">
                        <w:rPr>
                          <w:rFonts w:ascii="Consolas" w:hAnsi="Consolas"/>
                          <w:sz w:val="22"/>
                        </w:rPr>
                        <w:t>);</w:t>
                      </w:r>
                    </w:p>
                    <w:p w14:paraId="04A7BF7F" w14:textId="77777777" w:rsidR="00782585" w:rsidRPr="00B20431" w:rsidRDefault="00782585" w:rsidP="005D308E">
                      <w:pPr>
                        <w:rPr>
                          <w:rFonts w:ascii="Consolas" w:hAnsi="Consolas" w:cs="Menlo"/>
                          <w:b/>
                          <w:bCs/>
                          <w:color w:val="000080"/>
                          <w:sz w:val="20"/>
                          <w:szCs w:val="18"/>
                        </w:rPr>
                      </w:pPr>
                      <w:r w:rsidRPr="00B20431">
                        <w:rPr>
                          <w:rFonts w:ascii="Consolas" w:hAnsi="Consolas" w:cs="Courier New"/>
                          <w:sz w:val="22"/>
                        </w:rPr>
                        <w:t xml:space="preserve">} </w:t>
                      </w:r>
                      <w:r w:rsidRPr="00B20431">
                        <w:rPr>
                          <w:rFonts w:ascii="Consolas" w:hAnsi="Consolas" w:cs="Menlo"/>
                          <w:b/>
                          <w:bCs/>
                          <w:color w:val="000080"/>
                          <w:sz w:val="20"/>
                          <w:szCs w:val="18"/>
                        </w:rPr>
                        <w:t xml:space="preserve">else </w:t>
                      </w:r>
                      <w:r w:rsidRPr="00B20431">
                        <w:rPr>
                          <w:rFonts w:ascii="Consolas" w:hAnsi="Consolas" w:cs="Courier New"/>
                          <w:sz w:val="22"/>
                        </w:rPr>
                        <w:t>{</w:t>
                      </w:r>
                    </w:p>
                    <w:p w14:paraId="326A1313" w14:textId="77777777" w:rsidR="00782585" w:rsidRPr="00B20431" w:rsidRDefault="00782585" w:rsidP="005D308E">
                      <w:pPr>
                        <w:ind w:firstLine="720"/>
                        <w:rPr>
                          <w:rFonts w:ascii="Consolas" w:hAnsi="Consolas"/>
                          <w:sz w:val="22"/>
                        </w:rPr>
                      </w:pPr>
                      <w:r w:rsidRPr="00B20431">
                        <w:rPr>
                          <w:rFonts w:ascii="Consolas" w:hAnsi="Consolas"/>
                          <w:sz w:val="22"/>
                        </w:rPr>
                        <w:t xml:space="preserve"> print(</w:t>
                      </w:r>
                      <w:r w:rsidRPr="00B20431">
                        <w:rPr>
                          <w:rFonts w:ascii="Consolas" w:hAnsi="Consolas" w:cs="Menlo"/>
                          <w:color w:val="0000FF"/>
                          <w:sz w:val="20"/>
                          <w:szCs w:val="18"/>
                        </w:rPr>
                        <w:t>8</w:t>
                      </w:r>
                      <w:r w:rsidRPr="00B20431">
                        <w:rPr>
                          <w:rFonts w:ascii="Consolas" w:hAnsi="Consolas"/>
                          <w:sz w:val="22"/>
                        </w:rPr>
                        <w:t>);</w:t>
                      </w:r>
                    </w:p>
                    <w:p w14:paraId="2A6A92A0" w14:textId="77777777" w:rsidR="00782585" w:rsidRPr="00B20431" w:rsidRDefault="00782585" w:rsidP="005D308E">
                      <w:pPr>
                        <w:rPr>
                          <w:rFonts w:ascii="Consolas" w:hAnsi="Consolas" w:cs="Courier New"/>
                          <w:sz w:val="22"/>
                        </w:rPr>
                      </w:pPr>
                      <w:r w:rsidRPr="00B20431">
                        <w:rPr>
                          <w:rFonts w:ascii="Consolas" w:hAnsi="Consolas" w:cs="Courier New"/>
                          <w:sz w:val="22"/>
                        </w:rPr>
                        <w:t>}</w:t>
                      </w:r>
                    </w:p>
                  </w:txbxContent>
                </v:textbox>
                <w10:wrap type="square"/>
              </v:shape>
            </w:pict>
          </mc:Fallback>
        </mc:AlternateContent>
      </w:r>
    </w:p>
    <w:p w14:paraId="3C30E07A" w14:textId="01C17146" w:rsidR="005D308E" w:rsidRPr="00A3241F" w:rsidRDefault="005D308E" w:rsidP="005D308E">
      <w:pPr>
        <w:rPr>
          <w:rFonts w:ascii="Calibri" w:eastAsia="等线" w:hAnsi="Calibri" w:cs="Times New Roman"/>
        </w:rPr>
      </w:pPr>
      <w:r w:rsidRPr="00A3241F">
        <w:rPr>
          <w:rFonts w:ascii="Calibri" w:eastAsia="等线" w:hAnsi="Calibri" w:cs="Times New Roman"/>
        </w:rPr>
        <w:t xml:space="preserve">   </w:t>
      </w:r>
    </w:p>
    <w:p w14:paraId="3A2071FA" w14:textId="07626559" w:rsidR="005D308E" w:rsidRPr="00A3241F" w:rsidRDefault="001A5E88" w:rsidP="001A5E88">
      <w:pPr>
        <w:pStyle w:val="Heading4"/>
      </w:pPr>
      <w:r>
        <w:rPr>
          <w:rFonts w:hint="eastAsia"/>
        </w:rPr>
        <w:t>3.</w:t>
      </w:r>
      <w:r w:rsidR="005D308E" w:rsidRPr="00A3241F">
        <w:t>5.3.2 Looping: for</w:t>
      </w:r>
    </w:p>
    <w:p w14:paraId="09C14C81" w14:textId="77777777" w:rsidR="005D308E" w:rsidRPr="00A3241F" w:rsidRDefault="005D308E" w:rsidP="005D308E">
      <w:pPr>
        <w:rPr>
          <w:rFonts w:ascii="Arial" w:eastAsia="等线" w:hAnsi="Arial" w:cs="Arial"/>
        </w:rPr>
      </w:pPr>
    </w:p>
    <w:p w14:paraId="57A0ABAE" w14:textId="77777777" w:rsidR="005D308E" w:rsidRPr="00A3241F" w:rsidRDefault="005D308E" w:rsidP="005D308E">
      <w:pPr>
        <w:jc w:val="both"/>
        <w:rPr>
          <w:rFonts w:ascii="Calibri" w:eastAsia="等线" w:hAnsi="Calibri" w:cs="Arial"/>
        </w:rPr>
      </w:pPr>
      <w:r w:rsidRPr="00A3241F">
        <w:rPr>
          <w:rFonts w:ascii="Calibri" w:eastAsia="等线" w:hAnsi="Calibri" w:cs="Times New Roman"/>
          <w:noProof/>
        </w:rPr>
        <mc:AlternateContent>
          <mc:Choice Requires="wps">
            <w:drawing>
              <wp:anchor distT="0" distB="0" distL="114300" distR="114300" simplePos="0" relativeHeight="251741184" behindDoc="0" locked="0" layoutInCell="1" allowOverlap="1" wp14:anchorId="10C5F374" wp14:editId="7112EE61">
                <wp:simplePos x="0" y="0"/>
                <wp:positionH relativeFrom="column">
                  <wp:posOffset>13335</wp:posOffset>
                </wp:positionH>
                <wp:positionV relativeFrom="paragraph">
                  <wp:posOffset>554990</wp:posOffset>
                </wp:positionV>
                <wp:extent cx="5956935" cy="572770"/>
                <wp:effectExtent l="0" t="0" r="37465" b="14605"/>
                <wp:wrapSquare wrapText="bothSides"/>
                <wp:docPr id="8" name="Text Box 8"/>
                <wp:cNvGraphicFramePr/>
                <a:graphic xmlns:a="http://schemas.openxmlformats.org/drawingml/2006/main">
                  <a:graphicData uri="http://schemas.microsoft.com/office/word/2010/wordprocessingShape">
                    <wps:wsp>
                      <wps:cNvSpPr txBox="1"/>
                      <wps:spPr>
                        <a:xfrm>
                          <a:off x="0" y="0"/>
                          <a:ext cx="5956935" cy="572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87CBFB" w14:textId="77777777" w:rsidR="00782585" w:rsidRPr="00B20431" w:rsidRDefault="00782585" w:rsidP="005D308E">
                            <w:pPr>
                              <w:rPr>
                                <w:rFonts w:ascii="Consolas" w:hAnsi="Consolas" w:cs="Courier New"/>
                                <w:sz w:val="21"/>
                              </w:rPr>
                            </w:pPr>
                            <w:r w:rsidRPr="00B20431">
                              <w:rPr>
                                <w:rFonts w:ascii="Consolas" w:hAnsi="Consolas" w:cs="Courier New"/>
                                <w:sz w:val="21"/>
                              </w:rPr>
                              <w:t>for (expression1; expression2; expression 3) {</w:t>
                            </w:r>
                          </w:p>
                          <w:p w14:paraId="55A93D71"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w:t>
                            </w:r>
                          </w:p>
                          <w:p w14:paraId="58A6E90C" w14:textId="77777777" w:rsidR="00782585" w:rsidRPr="00B20431" w:rsidRDefault="00782585" w:rsidP="005D308E">
                            <w:pPr>
                              <w:rPr>
                                <w:rFonts w:ascii="Consolas" w:hAnsi="Consolas" w:cs="Courier New"/>
                                <w:sz w:val="21"/>
                              </w:rPr>
                            </w:pPr>
                            <w:r w:rsidRPr="00B20431">
                              <w:rPr>
                                <w:rFonts w:ascii="Consolas" w:hAnsi="Consolas" w:cs="Courier New"/>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5F374" id="_x0000_s1049" type="#_x0000_t202" style="position:absolute;left:0;text-align:left;margin-left:1.05pt;margin-top:43.7pt;width:469.05pt;height:45.1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" fillcolor="window" strokecolor="windowText" strokeweight="1pt">
                <v:textbox style="mso-fit-shape-to-text:t">
                  <w:txbxContent>
                    <w:p w14:paraId="5587CBFB" w14:textId="77777777" w:rsidR="00782585" w:rsidRPr="00B20431" w:rsidRDefault="00782585" w:rsidP="005D308E">
                      <w:pPr>
                        <w:rPr>
                          <w:rFonts w:ascii="Consolas" w:hAnsi="Consolas" w:cs="Courier New"/>
                          <w:sz w:val="21"/>
                        </w:rPr>
                      </w:pPr>
                      <w:r w:rsidRPr="00B20431">
                        <w:rPr>
                          <w:rFonts w:ascii="Consolas" w:hAnsi="Consolas" w:cs="Courier New"/>
                          <w:sz w:val="21"/>
                        </w:rPr>
                        <w:t>for (expression1; expression2; expression 3) {</w:t>
                      </w:r>
                    </w:p>
                    <w:p w14:paraId="55A93D71"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w:t>
                      </w:r>
                    </w:p>
                    <w:p w14:paraId="58A6E90C" w14:textId="77777777" w:rsidR="00782585" w:rsidRPr="00B20431" w:rsidRDefault="00782585" w:rsidP="005D308E">
                      <w:pPr>
                        <w:rPr>
                          <w:rFonts w:ascii="Consolas" w:hAnsi="Consolas" w:cs="Courier New"/>
                          <w:sz w:val="21"/>
                        </w:rPr>
                      </w:pPr>
                      <w:r w:rsidRPr="00B20431">
                        <w:rPr>
                          <w:rFonts w:ascii="Consolas" w:hAnsi="Consolas" w:cs="Courier New"/>
                          <w:sz w:val="21"/>
                        </w:rPr>
                        <w:t xml:space="preserve"> }</w:t>
                      </w:r>
                    </w:p>
                  </w:txbxContent>
                </v:textbox>
                <w10:wrap type="square"/>
              </v:shape>
            </w:pict>
          </mc:Fallback>
        </mc:AlternateContent>
      </w:r>
      <w:r w:rsidRPr="00A3241F">
        <w:rPr>
          <w:rFonts w:ascii="Calibri" w:eastAsia="等线" w:hAnsi="Calibri" w:cs="Arial"/>
        </w:rPr>
        <w:t>The ‘for’ condition will also run in a loop so long as the condition</w:t>
      </w:r>
      <w:r w:rsidRPr="00A3241F">
        <w:rPr>
          <w:rFonts w:ascii="Calibri" w:eastAsia="等线" w:hAnsi="Calibri" w:cs="Arial" w:hint="eastAsia"/>
        </w:rPr>
        <w:t xml:space="preserve"> </w:t>
      </w:r>
      <w:r w:rsidRPr="00A3241F">
        <w:rPr>
          <w:rFonts w:ascii="Calibri" w:eastAsia="等线" w:hAnsi="Calibri" w:cs="Arial"/>
        </w:rPr>
        <w:t>specified in the ‘for’ statement is true. The ‘for’ statement has the</w:t>
      </w:r>
      <w:r w:rsidRPr="00A3241F">
        <w:rPr>
          <w:rFonts w:ascii="Calibri" w:eastAsia="等线" w:hAnsi="Calibri" w:cs="Arial" w:hint="eastAsia"/>
        </w:rPr>
        <w:t xml:space="preserve"> </w:t>
      </w:r>
      <w:r w:rsidRPr="00A3241F">
        <w:rPr>
          <w:rFonts w:ascii="Calibri" w:eastAsia="等线" w:hAnsi="Calibri" w:cs="Arial"/>
        </w:rPr>
        <w:t>following format:</w:t>
      </w:r>
    </w:p>
    <w:p w14:paraId="49E7229A" w14:textId="77777777" w:rsidR="005D308E" w:rsidRPr="00A3241F" w:rsidRDefault="005D308E" w:rsidP="005D308E">
      <w:pPr>
        <w:jc w:val="both"/>
        <w:rPr>
          <w:rFonts w:ascii="Calibri" w:eastAsia="等线" w:hAnsi="Calibri" w:cs="Arial"/>
        </w:rPr>
      </w:pPr>
      <w:r w:rsidRPr="00A3241F">
        <w:rPr>
          <w:rFonts w:ascii="Calibri" w:eastAsia="等线" w:hAnsi="Calibri" w:cs="Arial"/>
        </w:rPr>
        <w:t>The first expression specifies initialization for the loop and it is executed once at the beginning of the 'for' statement (liva could not accept a statement for expression1 such as int i=0); the second specifies a Boolean expression, made before each iteration, such that the loop is terminated when the expression becomes false; the third expression specifies an operation which is performed after each iteration.</w:t>
      </w:r>
    </w:p>
    <w:p w14:paraId="43275978" w14:textId="77777777" w:rsidR="005D308E" w:rsidRPr="00A3241F" w:rsidRDefault="005D308E" w:rsidP="005D308E">
      <w:pPr>
        <w:rPr>
          <w:rFonts w:ascii="Calibri" w:eastAsia="等线" w:hAnsi="Calibri" w:cs="Times New Roman"/>
        </w:rPr>
      </w:pPr>
    </w:p>
    <w:p w14:paraId="57A01D2B" w14:textId="77777777" w:rsidR="005D308E" w:rsidRPr="00A3241F" w:rsidRDefault="005D308E" w:rsidP="005D308E">
      <w:pPr>
        <w:rPr>
          <w:rFonts w:ascii="Calibri" w:eastAsia="等线" w:hAnsi="Calibri" w:cs="Arial"/>
        </w:rPr>
      </w:pPr>
      <w:r w:rsidRPr="00A3241F">
        <w:rPr>
          <w:rFonts w:ascii="Calibri" w:eastAsia="等线" w:hAnsi="Calibri" w:cs="Times New Roman"/>
          <w:noProof/>
        </w:rPr>
        <mc:AlternateContent>
          <mc:Choice Requires="wps">
            <w:drawing>
              <wp:anchor distT="0" distB="0" distL="114300" distR="114300" simplePos="0" relativeHeight="251742208" behindDoc="0" locked="0" layoutInCell="1" allowOverlap="1" wp14:anchorId="0C10C7E6" wp14:editId="7AD16D30">
                <wp:simplePos x="0" y="0"/>
                <wp:positionH relativeFrom="column">
                  <wp:posOffset>9525</wp:posOffset>
                </wp:positionH>
                <wp:positionV relativeFrom="paragraph">
                  <wp:posOffset>346710</wp:posOffset>
                </wp:positionV>
                <wp:extent cx="5956935" cy="893445"/>
                <wp:effectExtent l="0" t="0" r="37465" b="20955"/>
                <wp:wrapSquare wrapText="bothSides"/>
                <wp:docPr id="9" name="Text Box 9"/>
                <wp:cNvGraphicFramePr/>
                <a:graphic xmlns:a="http://schemas.openxmlformats.org/drawingml/2006/main">
                  <a:graphicData uri="http://schemas.microsoft.com/office/word/2010/wordprocessingShape">
                    <wps:wsp>
                      <wps:cNvSpPr txBox="1"/>
                      <wps:spPr>
                        <a:xfrm>
                          <a:off x="0" y="0"/>
                          <a:ext cx="5956935" cy="8934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4758C3"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color w:val="000000"/>
                                <w:sz w:val="21"/>
                                <w:szCs w:val="18"/>
                              </w:rPr>
                              <w:t>num;</w:t>
                            </w:r>
                          </w:p>
                          <w:p w14:paraId="4A24FDCA"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for </w:t>
                            </w:r>
                            <w:r w:rsidRPr="00B20431">
                              <w:rPr>
                                <w:rFonts w:ascii="Consolas" w:hAnsi="Consolas" w:cs="Menlo"/>
                                <w:color w:val="000000"/>
                                <w:sz w:val="21"/>
                                <w:szCs w:val="18"/>
                              </w:rPr>
                              <w:t>(num=</w:t>
                            </w:r>
                            <w:r w:rsidRPr="00B20431">
                              <w:rPr>
                                <w:rFonts w:ascii="Consolas" w:hAnsi="Consolas" w:cs="Menlo"/>
                                <w:color w:val="0000FF"/>
                                <w:sz w:val="21"/>
                                <w:szCs w:val="18"/>
                              </w:rPr>
                              <w:t>0</w:t>
                            </w:r>
                            <w:r w:rsidRPr="00B20431">
                              <w:rPr>
                                <w:rFonts w:ascii="Consolas" w:hAnsi="Consolas" w:cs="Menlo"/>
                                <w:color w:val="000000"/>
                                <w:sz w:val="21"/>
                                <w:szCs w:val="18"/>
                              </w:rPr>
                              <w:t xml:space="preserve">; num &lt; </w:t>
                            </w:r>
                            <w:r w:rsidRPr="00B20431">
                              <w:rPr>
                                <w:rFonts w:ascii="Consolas" w:hAnsi="Consolas" w:cs="Menlo"/>
                                <w:color w:val="0000FF"/>
                                <w:sz w:val="21"/>
                                <w:szCs w:val="18"/>
                              </w:rPr>
                              <w:t>11</w:t>
                            </w:r>
                            <w:r w:rsidRPr="00B20431">
                              <w:rPr>
                                <w:rFonts w:ascii="Consolas" w:hAnsi="Consolas" w:cs="Menlo"/>
                                <w:color w:val="000000"/>
                                <w:sz w:val="21"/>
                                <w:szCs w:val="18"/>
                              </w:rPr>
                              <w:t>; num ++) {</w:t>
                            </w:r>
                          </w:p>
                          <w:p w14:paraId="08291D21"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br/>
                              <w:t xml:space="preserve">    print(num);</w:t>
                            </w:r>
                            <w:r w:rsidRPr="00B20431">
                              <w:rPr>
                                <w:rFonts w:ascii="Consolas" w:hAnsi="Consolas" w:cs="Menlo"/>
                                <w:color w:val="000000"/>
                                <w:sz w:val="21"/>
                                <w:szCs w:val="18"/>
                              </w:rPr>
                              <w:br/>
                            </w:r>
                          </w:p>
                          <w:p w14:paraId="2C4F404C"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t>}</w:t>
                            </w:r>
                          </w:p>
                          <w:p w14:paraId="77627E1F" w14:textId="77777777" w:rsidR="00782585" w:rsidRPr="00B20431" w:rsidRDefault="00782585" w:rsidP="005D308E">
                            <w:pPr>
                              <w:rPr>
                                <w:rFonts w:ascii="Consolas" w:hAnsi="Consolas" w:cs="Courier New"/>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0C7E6" id="Text Box 9" o:spid="_x0000_s1050" type="#_x0000_t202" style="position:absolute;margin-left:.75pt;margin-top:27.3pt;width:469.05pt;height:70.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" fillcolor="window" strokecolor="windowText" strokeweight="1pt">
                <v:textbox>
                  <w:txbxContent>
                    <w:p w14:paraId="164758C3"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int </w:t>
                      </w:r>
                      <w:r w:rsidRPr="00B20431">
                        <w:rPr>
                          <w:rFonts w:ascii="Consolas" w:hAnsi="Consolas" w:cs="Menlo"/>
                          <w:color w:val="000000"/>
                          <w:sz w:val="21"/>
                          <w:szCs w:val="18"/>
                        </w:rPr>
                        <w:t>num;</w:t>
                      </w:r>
                    </w:p>
                    <w:p w14:paraId="4A24FDCA"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b/>
                          <w:bCs/>
                          <w:color w:val="000080"/>
                          <w:sz w:val="21"/>
                          <w:szCs w:val="18"/>
                        </w:rPr>
                        <w:t xml:space="preserve">for </w:t>
                      </w:r>
                      <w:r w:rsidRPr="00B20431">
                        <w:rPr>
                          <w:rFonts w:ascii="Consolas" w:hAnsi="Consolas" w:cs="Menlo"/>
                          <w:color w:val="000000"/>
                          <w:sz w:val="21"/>
                          <w:szCs w:val="18"/>
                        </w:rPr>
                        <w:t>(num=</w:t>
                      </w:r>
                      <w:r w:rsidRPr="00B20431">
                        <w:rPr>
                          <w:rFonts w:ascii="Consolas" w:hAnsi="Consolas" w:cs="Menlo"/>
                          <w:color w:val="0000FF"/>
                          <w:sz w:val="21"/>
                          <w:szCs w:val="18"/>
                        </w:rPr>
                        <w:t>0</w:t>
                      </w:r>
                      <w:r w:rsidRPr="00B20431">
                        <w:rPr>
                          <w:rFonts w:ascii="Consolas" w:hAnsi="Consolas" w:cs="Menlo"/>
                          <w:color w:val="000000"/>
                          <w:sz w:val="21"/>
                          <w:szCs w:val="18"/>
                        </w:rPr>
                        <w:t xml:space="preserve">; num &lt; </w:t>
                      </w:r>
                      <w:r w:rsidRPr="00B20431">
                        <w:rPr>
                          <w:rFonts w:ascii="Consolas" w:hAnsi="Consolas" w:cs="Menlo"/>
                          <w:color w:val="0000FF"/>
                          <w:sz w:val="21"/>
                          <w:szCs w:val="18"/>
                        </w:rPr>
                        <w:t>11</w:t>
                      </w:r>
                      <w:r w:rsidRPr="00B20431">
                        <w:rPr>
                          <w:rFonts w:ascii="Consolas" w:hAnsi="Consolas" w:cs="Menlo"/>
                          <w:color w:val="000000"/>
                          <w:sz w:val="21"/>
                          <w:szCs w:val="18"/>
                        </w:rPr>
                        <w:t>; num ++) {</w:t>
                      </w:r>
                    </w:p>
                    <w:p w14:paraId="08291D21"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br/>
                        <w:t xml:space="preserve">    print(num);</w:t>
                      </w:r>
                      <w:r w:rsidRPr="00B20431">
                        <w:rPr>
                          <w:rFonts w:ascii="Consolas" w:hAnsi="Consolas" w:cs="Menlo"/>
                          <w:color w:val="000000"/>
                          <w:sz w:val="21"/>
                          <w:szCs w:val="18"/>
                        </w:rPr>
                        <w:br/>
                      </w:r>
                    </w:p>
                    <w:p w14:paraId="2C4F404C" w14:textId="77777777" w:rsidR="00782585" w:rsidRPr="00B20431" w:rsidRDefault="00782585" w:rsidP="005D308E">
                      <w:pPr>
                        <w:pStyle w:val="HTMLPreformatted"/>
                        <w:shd w:val="clear" w:color="auto" w:fill="FFFFFF"/>
                        <w:rPr>
                          <w:rFonts w:ascii="Consolas" w:hAnsi="Consolas" w:cs="Menlo"/>
                          <w:color w:val="000000"/>
                          <w:sz w:val="21"/>
                          <w:szCs w:val="18"/>
                        </w:rPr>
                      </w:pPr>
                      <w:r w:rsidRPr="00B20431">
                        <w:rPr>
                          <w:rFonts w:ascii="Consolas" w:hAnsi="Consolas" w:cs="Menlo"/>
                          <w:color w:val="000000"/>
                          <w:sz w:val="21"/>
                          <w:szCs w:val="18"/>
                        </w:rPr>
                        <w:t>}</w:t>
                      </w:r>
                    </w:p>
                    <w:p w14:paraId="77627E1F" w14:textId="77777777" w:rsidR="00782585" w:rsidRPr="00B20431" w:rsidRDefault="00782585" w:rsidP="005D308E">
                      <w:pPr>
                        <w:rPr>
                          <w:rFonts w:ascii="Consolas" w:hAnsi="Consolas" w:cs="Courier New"/>
                          <w:sz w:val="28"/>
                        </w:rPr>
                      </w:pPr>
                    </w:p>
                  </w:txbxContent>
                </v:textbox>
                <w10:wrap type="square"/>
              </v:shape>
            </w:pict>
          </mc:Fallback>
        </mc:AlternateContent>
      </w:r>
      <w:r w:rsidRPr="00A3241F">
        <w:rPr>
          <w:rFonts w:ascii="Calibri" w:eastAsia="等线" w:hAnsi="Calibri" w:cs="Arial"/>
        </w:rPr>
        <w:t>The following example uses a ‘</w:t>
      </w:r>
      <w:r w:rsidRPr="00A3241F">
        <w:rPr>
          <w:rFonts w:ascii="Calibri" w:eastAsia="等线" w:hAnsi="Calibri" w:cs="Courier New"/>
        </w:rPr>
        <w:t>for’</w:t>
      </w:r>
      <w:r w:rsidRPr="00A3241F">
        <w:rPr>
          <w:rFonts w:ascii="Calibri" w:eastAsia="等线" w:hAnsi="Calibri" w:cs="Arial"/>
        </w:rPr>
        <w:t xml:space="preserve"> statement to print the numbers from 0 to 10:</w:t>
      </w:r>
    </w:p>
    <w:p w14:paraId="348BECE3" w14:textId="64D6B509" w:rsidR="005D308E" w:rsidRPr="00A3241F" w:rsidRDefault="001A5E88" w:rsidP="001A5E88">
      <w:pPr>
        <w:pStyle w:val="Heading4"/>
      </w:pPr>
      <w:r>
        <w:rPr>
          <w:rFonts w:hint="eastAsia"/>
        </w:rPr>
        <w:t>3.</w:t>
      </w:r>
      <w:r w:rsidR="005D308E" w:rsidRPr="00A3241F">
        <w:t>5.3.3 Looping: while</w:t>
      </w:r>
    </w:p>
    <w:p w14:paraId="770B9A60" w14:textId="77777777" w:rsidR="005D308E" w:rsidRPr="00A3241F" w:rsidRDefault="005D308E" w:rsidP="005D308E">
      <w:pPr>
        <w:rPr>
          <w:rFonts w:ascii="Calibri" w:eastAsia="Times New Roman" w:hAnsi="Calibri" w:cs="Arial"/>
        </w:rPr>
      </w:pPr>
    </w:p>
    <w:p w14:paraId="132E53E2" w14:textId="77777777" w:rsidR="005D308E" w:rsidRPr="00A3241F" w:rsidRDefault="005D308E" w:rsidP="005D308E">
      <w:pPr>
        <w:rPr>
          <w:rFonts w:ascii="Calibri" w:eastAsia="Times New Roman" w:hAnsi="Calibri" w:cs="Arial"/>
        </w:rPr>
      </w:pPr>
      <w:r w:rsidRPr="00A3241F">
        <w:rPr>
          <w:rFonts w:ascii="Calibri" w:eastAsia="Times New Roman" w:hAnsi="Calibri" w:cs="Arial"/>
        </w:rPr>
        <w:t>The ‘while’ statement has the form:</w:t>
      </w:r>
    </w:p>
    <w:p w14:paraId="7354B414" w14:textId="77777777" w:rsidR="005D308E" w:rsidRPr="00A3241F" w:rsidRDefault="005D308E" w:rsidP="005D308E">
      <w:pPr>
        <w:rPr>
          <w:rFonts w:ascii="Times New Roman" w:eastAsia="等线" w:hAnsi="Times New Roman" w:cs="Times New Roman"/>
          <w:sz w:val="25"/>
          <w:szCs w:val="25"/>
        </w:rPr>
      </w:pPr>
      <w:r w:rsidRPr="00A3241F">
        <w:rPr>
          <w:rFonts w:ascii="Calibri" w:eastAsia="等线" w:hAnsi="Calibri" w:cs="Times New Roman"/>
          <w:noProof/>
        </w:rPr>
        <w:lastRenderedPageBreak/>
        <mc:AlternateContent>
          <mc:Choice Requires="wps">
            <w:drawing>
              <wp:anchor distT="0" distB="0" distL="114300" distR="114300" simplePos="0" relativeHeight="251743232" behindDoc="0" locked="0" layoutInCell="1" allowOverlap="1" wp14:anchorId="4F56B1D7" wp14:editId="4BF1520E">
                <wp:simplePos x="0" y="0"/>
                <wp:positionH relativeFrom="column">
                  <wp:posOffset>-635</wp:posOffset>
                </wp:positionH>
                <wp:positionV relativeFrom="paragraph">
                  <wp:posOffset>183515</wp:posOffset>
                </wp:positionV>
                <wp:extent cx="5880735" cy="572770"/>
                <wp:effectExtent l="0" t="0" r="37465" b="14605"/>
                <wp:wrapSquare wrapText="bothSides"/>
                <wp:docPr id="11" name="Text Box 11"/>
                <wp:cNvGraphicFramePr/>
                <a:graphic xmlns:a="http://schemas.openxmlformats.org/drawingml/2006/main">
                  <a:graphicData uri="http://schemas.microsoft.com/office/word/2010/wordprocessingShape">
                    <wps:wsp>
                      <wps:cNvSpPr txBox="1"/>
                      <wps:spPr>
                        <a:xfrm>
                          <a:off x="0" y="0"/>
                          <a:ext cx="5880735" cy="572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8D554A" w14:textId="77777777" w:rsidR="00782585" w:rsidRPr="00B20431" w:rsidRDefault="00782585" w:rsidP="005D308E">
                            <w:pPr>
                              <w:rPr>
                                <w:rFonts w:ascii="Consolas" w:hAnsi="Consolas" w:cs="Courier New"/>
                                <w:sz w:val="21"/>
                              </w:rPr>
                            </w:pPr>
                            <w:r w:rsidRPr="00B20431">
                              <w:rPr>
                                <w:rFonts w:ascii="Consolas" w:hAnsi="Consolas" w:cs="Courier New"/>
                                <w:sz w:val="21"/>
                              </w:rPr>
                              <w:t>while(expression) {</w:t>
                            </w:r>
                          </w:p>
                          <w:p w14:paraId="010DAC43"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w:t>
                            </w:r>
                          </w:p>
                          <w:p w14:paraId="0496388C" w14:textId="77777777" w:rsidR="00782585" w:rsidRPr="00B20431" w:rsidRDefault="00782585" w:rsidP="005D308E">
                            <w:pPr>
                              <w:rPr>
                                <w:rFonts w:ascii="Consolas" w:hAnsi="Consolas" w:cs="Courier New"/>
                                <w:sz w:val="21"/>
                              </w:rPr>
                            </w:pPr>
                            <w:r w:rsidRPr="00B20431">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56B1D7" id="Text Box 11" o:spid="_x0000_s1051" type="#_x0000_t202" style="position:absolute;margin-left:-.05pt;margin-top:14.45pt;width:463.05pt;height:45.1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" fillcolor="window" strokecolor="windowText" strokeweight="1pt">
                <v:textbox style="mso-fit-shape-to-text:t">
                  <w:txbxContent>
                    <w:p w14:paraId="188D554A" w14:textId="77777777" w:rsidR="00782585" w:rsidRPr="00B20431" w:rsidRDefault="00782585" w:rsidP="005D308E">
                      <w:pPr>
                        <w:rPr>
                          <w:rFonts w:ascii="Consolas" w:hAnsi="Consolas" w:cs="Courier New"/>
                          <w:sz w:val="21"/>
                        </w:rPr>
                      </w:pPr>
                      <w:r w:rsidRPr="00B20431">
                        <w:rPr>
                          <w:rFonts w:ascii="Consolas" w:hAnsi="Consolas" w:cs="Courier New"/>
                          <w:sz w:val="21"/>
                        </w:rPr>
                        <w:t>while(expression) {</w:t>
                      </w:r>
                    </w:p>
                    <w:p w14:paraId="010DAC43" w14:textId="77777777" w:rsidR="00782585" w:rsidRPr="00B20431" w:rsidRDefault="00782585" w:rsidP="005D308E">
                      <w:pPr>
                        <w:ind w:firstLine="720"/>
                        <w:rPr>
                          <w:rFonts w:ascii="Consolas" w:hAnsi="Consolas" w:cs="Courier New"/>
                          <w:sz w:val="21"/>
                        </w:rPr>
                      </w:pPr>
                      <w:r w:rsidRPr="00B20431">
                        <w:rPr>
                          <w:rFonts w:ascii="Consolas" w:hAnsi="Consolas" w:cs="Courier New"/>
                          <w:sz w:val="21"/>
                        </w:rPr>
                        <w:t>statement</w:t>
                      </w:r>
                    </w:p>
                    <w:p w14:paraId="0496388C" w14:textId="77777777" w:rsidR="00782585" w:rsidRPr="00B20431" w:rsidRDefault="00782585" w:rsidP="005D308E">
                      <w:pPr>
                        <w:rPr>
                          <w:rFonts w:ascii="Consolas" w:hAnsi="Consolas" w:cs="Courier New"/>
                          <w:sz w:val="21"/>
                        </w:rPr>
                      </w:pPr>
                      <w:r w:rsidRPr="00B20431">
                        <w:rPr>
                          <w:rFonts w:ascii="Consolas" w:hAnsi="Consolas" w:cs="Courier New"/>
                          <w:sz w:val="21"/>
                        </w:rPr>
                        <w:t>}</w:t>
                      </w:r>
                    </w:p>
                  </w:txbxContent>
                </v:textbox>
                <w10:wrap type="square"/>
              </v:shape>
            </w:pict>
          </mc:Fallback>
        </mc:AlternateContent>
      </w:r>
    </w:p>
    <w:p w14:paraId="138D5F33" w14:textId="77777777" w:rsidR="005D308E" w:rsidRPr="00A3241F" w:rsidRDefault="005D308E" w:rsidP="005D308E">
      <w:pPr>
        <w:rPr>
          <w:rFonts w:ascii="Arial" w:eastAsia="等线" w:hAnsi="Arial" w:cs="Arial"/>
        </w:rPr>
      </w:pPr>
    </w:p>
    <w:p w14:paraId="3189EBCA" w14:textId="77777777" w:rsidR="005D308E" w:rsidRPr="00A3241F" w:rsidRDefault="005D308E" w:rsidP="005D308E">
      <w:pPr>
        <w:jc w:val="both"/>
        <w:rPr>
          <w:rFonts w:ascii="Calibri" w:eastAsia="Times New Roman" w:hAnsi="Calibri" w:cs="Arial"/>
        </w:rPr>
      </w:pPr>
      <w:r w:rsidRPr="00A3241F">
        <w:rPr>
          <w:rFonts w:ascii="Calibri" w:eastAsia="Times New Roman" w:hAnsi="Calibri" w:cs="Arial"/>
        </w:rPr>
        <w:t xml:space="preserve">The ‘while’ statement will be executed in a loop as long as the specified condition in the while statement is true. The </w:t>
      </w:r>
      <w:r w:rsidRPr="00A3241F">
        <w:rPr>
          <w:rFonts w:ascii="Calibri" w:eastAsia="等线" w:hAnsi="Calibri" w:cs="Courier New"/>
        </w:rPr>
        <w:t>e</w:t>
      </w:r>
      <w:r w:rsidRPr="00A3241F">
        <w:rPr>
          <w:rFonts w:ascii="Calibri" w:eastAsia="等线" w:hAnsi="Calibri" w:cs="Courier New"/>
          <w:iCs/>
        </w:rPr>
        <w:t>xpressio</w:t>
      </w:r>
      <w:r w:rsidRPr="00A3241F">
        <w:rPr>
          <w:rFonts w:ascii="Calibri" w:eastAsia="等线" w:hAnsi="Calibri" w:cs="Courier New"/>
        </w:rPr>
        <w:t>n</w:t>
      </w:r>
      <w:r w:rsidRPr="00A3241F">
        <w:rPr>
          <w:rFonts w:ascii="Calibri" w:eastAsia="Times New Roman" w:hAnsi="Calibri" w:cs="Arial"/>
        </w:rPr>
        <w:t xml:space="preserve"> must have type boolean, or a compile-time error occurs.</w:t>
      </w:r>
    </w:p>
    <w:p w14:paraId="13276A12" w14:textId="77777777" w:rsidR="005D308E" w:rsidRPr="00A3241F" w:rsidRDefault="005D308E" w:rsidP="005D308E">
      <w:pPr>
        <w:rPr>
          <w:rFonts w:ascii="Calibri" w:eastAsia="Times New Roman" w:hAnsi="Calibri" w:cs="Arial"/>
        </w:rPr>
      </w:pPr>
    </w:p>
    <w:p w14:paraId="6A1CE52A" w14:textId="77777777" w:rsidR="005D308E" w:rsidRPr="00A3241F" w:rsidRDefault="005D308E" w:rsidP="005D308E">
      <w:pPr>
        <w:numPr>
          <w:ilvl w:val="0"/>
          <w:numId w:val="9"/>
        </w:numPr>
        <w:contextualSpacing/>
        <w:rPr>
          <w:rFonts w:ascii="Calibri" w:eastAsia="等线" w:hAnsi="Calibri" w:cs="Times New Roman"/>
        </w:rPr>
      </w:pPr>
      <w:r w:rsidRPr="00A3241F">
        <w:rPr>
          <w:rFonts w:ascii="Calibri" w:eastAsia="Times New Roman" w:hAnsi="Calibri" w:cs="Arial"/>
        </w:rPr>
        <w:t>If the value for expression is true, then the contained</w:t>
      </w:r>
      <w:r w:rsidRPr="00A3241F">
        <w:rPr>
          <w:rFonts w:ascii="Calibri" w:eastAsia="等线" w:hAnsi="Calibri" w:cs="Courier New"/>
        </w:rPr>
        <w:t xml:space="preserve"> statement is executed</w:t>
      </w:r>
    </w:p>
    <w:p w14:paraId="71907809" w14:textId="77777777" w:rsidR="005D308E" w:rsidRPr="00A3241F" w:rsidRDefault="005D308E" w:rsidP="005D308E">
      <w:pPr>
        <w:numPr>
          <w:ilvl w:val="0"/>
          <w:numId w:val="7"/>
        </w:numPr>
        <w:spacing w:before="100" w:beforeAutospacing="1" w:after="100" w:afterAutospacing="1"/>
        <w:jc w:val="both"/>
        <w:rPr>
          <w:rFonts w:ascii="Calibri" w:eastAsia="Times New Roman" w:hAnsi="Calibri" w:cs="Arial"/>
        </w:rPr>
      </w:pPr>
      <w:r w:rsidRPr="00A3241F">
        <w:rPr>
          <w:rFonts w:ascii="Calibri" w:eastAsia="Times New Roman" w:hAnsi="Calibri" w:cs="Arial"/>
        </w:rPr>
        <w:t xml:space="preserve">If execution of the </w:t>
      </w:r>
      <w:r w:rsidRPr="00A3241F">
        <w:rPr>
          <w:rFonts w:ascii="Calibri" w:eastAsia="等线" w:hAnsi="Calibri" w:cs="Courier New"/>
          <w:iCs/>
        </w:rPr>
        <w:t>statement</w:t>
      </w:r>
      <w:r w:rsidRPr="00A3241F">
        <w:rPr>
          <w:rFonts w:ascii="Calibri" w:eastAsia="等线" w:hAnsi="Calibri" w:cs="Courier New"/>
        </w:rPr>
        <w:t xml:space="preserve"> </w:t>
      </w:r>
      <w:r w:rsidRPr="00A3241F">
        <w:rPr>
          <w:rFonts w:ascii="Calibri" w:eastAsia="Times New Roman" w:hAnsi="Calibri" w:cs="Arial"/>
        </w:rPr>
        <w:t xml:space="preserve">completes normally, then the entire ‘while’ statement is executed again, beginning by re-evaluating the </w:t>
      </w:r>
      <w:r w:rsidRPr="00A3241F">
        <w:rPr>
          <w:rFonts w:ascii="Calibri" w:eastAsia="等线" w:hAnsi="Calibri" w:cs="Courier New"/>
        </w:rPr>
        <w:t>e</w:t>
      </w:r>
      <w:r w:rsidRPr="00A3241F">
        <w:rPr>
          <w:rFonts w:ascii="Calibri" w:eastAsia="等线" w:hAnsi="Calibri" w:cs="Courier New"/>
          <w:iCs/>
        </w:rPr>
        <w:t>xpressio</w:t>
      </w:r>
      <w:r w:rsidRPr="00A3241F">
        <w:rPr>
          <w:rFonts w:ascii="Calibri" w:eastAsia="等线" w:hAnsi="Calibri" w:cs="Courier New"/>
        </w:rPr>
        <w:t>n</w:t>
      </w:r>
      <w:r w:rsidRPr="00A3241F">
        <w:rPr>
          <w:rFonts w:ascii="Calibri" w:eastAsia="等线" w:hAnsi="Calibri" w:cs="Courier New"/>
          <w:i/>
          <w:iCs/>
        </w:rPr>
        <w:t>.</w:t>
      </w:r>
      <w:r w:rsidRPr="00A3241F">
        <w:rPr>
          <w:rFonts w:ascii="Calibri" w:eastAsia="Times New Roman" w:hAnsi="Calibri" w:cs="Arial"/>
        </w:rPr>
        <w:t xml:space="preserve"> </w:t>
      </w:r>
    </w:p>
    <w:p w14:paraId="4E59F42B" w14:textId="77777777" w:rsidR="005D308E" w:rsidRPr="00A3241F" w:rsidRDefault="005D308E" w:rsidP="005D308E">
      <w:pPr>
        <w:numPr>
          <w:ilvl w:val="0"/>
          <w:numId w:val="9"/>
        </w:numPr>
        <w:contextualSpacing/>
        <w:jc w:val="both"/>
        <w:rPr>
          <w:rFonts w:ascii="Courier New" w:eastAsia="等线" w:hAnsi="Courier New" w:cs="Courier New"/>
        </w:rPr>
      </w:pPr>
      <w:r w:rsidRPr="00A3241F">
        <w:rPr>
          <w:rFonts w:ascii="Calibri" w:eastAsia="Times New Roman" w:hAnsi="Calibri" w:cs="Arial"/>
        </w:rPr>
        <w:t xml:space="preserve">If the value of the </w:t>
      </w:r>
      <w:r w:rsidRPr="00A3241F">
        <w:rPr>
          <w:rFonts w:ascii="Calibri" w:eastAsia="等线" w:hAnsi="Calibri" w:cs="Courier New"/>
        </w:rPr>
        <w:t xml:space="preserve">expression </w:t>
      </w:r>
      <w:r w:rsidRPr="00A3241F">
        <w:rPr>
          <w:rFonts w:ascii="Calibri" w:eastAsia="Times New Roman" w:hAnsi="Calibri" w:cs="Arial"/>
        </w:rPr>
        <w:t>is false, no further action is taken and the ‘while’ statement completes normally.</w:t>
      </w:r>
    </w:p>
    <w:p w14:paraId="6BF8FC0C" w14:textId="77777777" w:rsidR="005D308E" w:rsidRPr="00471B91" w:rsidRDefault="005D308E" w:rsidP="005D308E">
      <w:pPr>
        <w:jc w:val="both"/>
        <w:rPr>
          <w:rFonts w:eastAsia="等线" w:cs="Courier New"/>
        </w:rPr>
      </w:pPr>
    </w:p>
    <w:p w14:paraId="49EA3DD0" w14:textId="77777777" w:rsidR="005D308E" w:rsidRPr="00471B91" w:rsidRDefault="005D308E" w:rsidP="005D308E">
      <w:pPr>
        <w:jc w:val="both"/>
        <w:rPr>
          <w:rFonts w:eastAsia="等线" w:cs="Courier New"/>
        </w:rPr>
      </w:pPr>
      <w:r w:rsidRPr="00471B91">
        <w:rPr>
          <w:rFonts w:eastAsia="等线" w:cs="Courier New"/>
        </w:rPr>
        <w:t>The following example shows how to use ‘while’ statement:</w:t>
      </w:r>
    </w:p>
    <w:p w14:paraId="3A522C4E" w14:textId="77777777" w:rsidR="005D308E" w:rsidRPr="00A3241F" w:rsidRDefault="005D308E" w:rsidP="005D308E">
      <w:pPr>
        <w:jc w:val="both"/>
        <w:rPr>
          <w:rFonts w:ascii="Courier New" w:eastAsia="等线" w:hAnsi="Courier New" w:cs="Courier New"/>
        </w:rPr>
      </w:pPr>
      <w:r w:rsidRPr="00A3241F">
        <w:rPr>
          <w:rFonts w:ascii="Calibri" w:eastAsia="等线" w:hAnsi="Calibri" w:cs="Times New Roman"/>
          <w:noProof/>
        </w:rPr>
        <mc:AlternateContent>
          <mc:Choice Requires="wps">
            <w:drawing>
              <wp:anchor distT="0" distB="0" distL="114300" distR="114300" simplePos="0" relativeHeight="251752448" behindDoc="0" locked="0" layoutInCell="1" allowOverlap="1" wp14:anchorId="03E5D1D5" wp14:editId="28104D2A">
                <wp:simplePos x="0" y="0"/>
                <wp:positionH relativeFrom="column">
                  <wp:posOffset>13970</wp:posOffset>
                </wp:positionH>
                <wp:positionV relativeFrom="paragraph">
                  <wp:posOffset>270510</wp:posOffset>
                </wp:positionV>
                <wp:extent cx="5880735" cy="884555"/>
                <wp:effectExtent l="0" t="0" r="24765" b="14605"/>
                <wp:wrapSquare wrapText="bothSides"/>
                <wp:docPr id="12" name="Text Box 12"/>
                <wp:cNvGraphicFramePr/>
                <a:graphic xmlns:a="http://schemas.openxmlformats.org/drawingml/2006/main">
                  <a:graphicData uri="http://schemas.microsoft.com/office/word/2010/wordprocessingShape">
                    <wps:wsp>
                      <wps:cNvSpPr txBox="1"/>
                      <wps:spPr>
                        <a:xfrm>
                          <a:off x="0" y="0"/>
                          <a:ext cx="5880735" cy="8845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03FACD" w14:textId="77777777" w:rsidR="00782585" w:rsidRPr="00A128CA" w:rsidRDefault="00782585" w:rsidP="005D308E">
                            <w:pPr>
                              <w:rPr>
                                <w:rFonts w:ascii="Consolas" w:hAnsi="Consolas" w:cs="Courier New"/>
                                <w:sz w:val="21"/>
                              </w:rPr>
                            </w:pPr>
                            <w:r w:rsidRPr="00A128CA">
                              <w:rPr>
                                <w:rFonts w:ascii="Consolas" w:hAnsi="Consolas" w:cs="Menlo"/>
                                <w:b/>
                                <w:bCs/>
                                <w:color w:val="000080"/>
                                <w:sz w:val="21"/>
                              </w:rPr>
                              <w:t>int</w:t>
                            </w:r>
                            <w:r w:rsidRPr="00A128CA">
                              <w:rPr>
                                <w:rFonts w:ascii="Consolas" w:hAnsi="Consolas" w:cs="Courier New"/>
                                <w:sz w:val="21"/>
                              </w:rPr>
                              <w:t xml:space="preserve"> </w:t>
                            </w:r>
                            <w:r w:rsidRPr="00A128CA">
                              <w:rPr>
                                <w:rFonts w:ascii="Consolas" w:hAnsi="Consolas" w:cs="Menlo"/>
                                <w:b/>
                                <w:bCs/>
                                <w:color w:val="660E7A"/>
                                <w:sz w:val="21"/>
                              </w:rPr>
                              <w:t>i</w:t>
                            </w:r>
                            <w:r w:rsidRPr="00A128CA">
                              <w:rPr>
                                <w:rFonts w:ascii="Consolas" w:hAnsi="Consolas" w:cs="Courier New"/>
                                <w:sz w:val="21"/>
                              </w:rPr>
                              <w:t>=</w:t>
                            </w:r>
                            <w:r w:rsidRPr="00A128CA">
                              <w:rPr>
                                <w:rFonts w:ascii="Consolas" w:hAnsi="Consolas" w:cs="Menlo"/>
                                <w:color w:val="0000FF"/>
                                <w:sz w:val="21"/>
                              </w:rPr>
                              <w:t>10</w:t>
                            </w:r>
                            <w:r w:rsidRPr="00A128CA">
                              <w:rPr>
                                <w:rFonts w:ascii="Consolas" w:hAnsi="Consolas" w:cs="Courier New"/>
                                <w:sz w:val="21"/>
                              </w:rPr>
                              <w:t>;</w:t>
                            </w:r>
                          </w:p>
                          <w:p w14:paraId="3DB94254" w14:textId="77777777" w:rsidR="00782585" w:rsidRPr="00A128CA" w:rsidRDefault="00782585" w:rsidP="005D308E">
                            <w:pPr>
                              <w:rPr>
                                <w:rFonts w:ascii="Consolas" w:hAnsi="Consolas" w:cs="Courier New"/>
                                <w:sz w:val="21"/>
                              </w:rPr>
                            </w:pPr>
                            <w:r w:rsidRPr="00A128CA">
                              <w:rPr>
                                <w:rFonts w:ascii="Consolas" w:hAnsi="Consolas" w:cs="Menlo"/>
                                <w:b/>
                                <w:bCs/>
                                <w:color w:val="000080"/>
                                <w:sz w:val="21"/>
                              </w:rPr>
                              <w:t xml:space="preserve">while </w:t>
                            </w:r>
                            <w:r w:rsidRPr="00A128CA">
                              <w:rPr>
                                <w:rFonts w:ascii="Consolas" w:hAnsi="Consolas" w:cs="Courier New"/>
                                <w:sz w:val="21"/>
                              </w:rPr>
                              <w:t xml:space="preserve">(i &gt; </w:t>
                            </w:r>
                            <w:r w:rsidRPr="00A128CA">
                              <w:rPr>
                                <w:rFonts w:ascii="Consolas" w:hAnsi="Consolas" w:cs="Menlo"/>
                                <w:color w:val="0000FF"/>
                                <w:sz w:val="21"/>
                              </w:rPr>
                              <w:t>0</w:t>
                            </w:r>
                            <w:r w:rsidRPr="00A128CA">
                              <w:rPr>
                                <w:rFonts w:ascii="Consolas" w:hAnsi="Consolas" w:cs="Courier New"/>
                                <w:sz w:val="21"/>
                              </w:rPr>
                              <w:t>) {</w:t>
                            </w:r>
                          </w:p>
                          <w:p w14:paraId="07325F66" w14:textId="77777777" w:rsidR="00782585" w:rsidRPr="00A128CA" w:rsidRDefault="00782585" w:rsidP="005D308E">
                            <w:pPr>
                              <w:rPr>
                                <w:rFonts w:ascii="Consolas" w:hAnsi="Consolas" w:cs="Courier New"/>
                                <w:sz w:val="21"/>
                              </w:rPr>
                            </w:pPr>
                            <w:r w:rsidRPr="00A128CA">
                              <w:rPr>
                                <w:rFonts w:ascii="Consolas" w:hAnsi="Consolas" w:cs="Courier New"/>
                                <w:sz w:val="21"/>
                              </w:rPr>
                              <w:tab/>
                              <w:t>print(i);</w:t>
                            </w:r>
                          </w:p>
                          <w:p w14:paraId="328291AA" w14:textId="77777777" w:rsidR="00782585" w:rsidRPr="00A128CA" w:rsidRDefault="00782585" w:rsidP="005D308E">
                            <w:pPr>
                              <w:rPr>
                                <w:rFonts w:ascii="Consolas" w:hAnsi="Consolas" w:cs="Courier New"/>
                                <w:sz w:val="21"/>
                              </w:rPr>
                            </w:pPr>
                            <w:r w:rsidRPr="00A128CA">
                              <w:rPr>
                                <w:rFonts w:ascii="Consolas" w:hAnsi="Consolas" w:cs="Courier New"/>
                                <w:sz w:val="21"/>
                              </w:rPr>
                              <w:tab/>
                              <w:t>i = i - 1;</w:t>
                            </w:r>
                          </w:p>
                          <w:p w14:paraId="561AF6C8" w14:textId="77777777" w:rsidR="00782585" w:rsidRPr="00A128CA" w:rsidRDefault="00782585" w:rsidP="005D308E">
                            <w:pPr>
                              <w:rPr>
                                <w:rFonts w:ascii="Consolas" w:hAnsi="Consolas" w:cs="Courier New"/>
                                <w:sz w:val="21"/>
                              </w:rPr>
                            </w:pPr>
                            <w:r w:rsidRPr="00A128CA">
                              <w:rPr>
                                <w:rFonts w:ascii="Consolas" w:hAnsi="Consolas" w:cs="Courier New"/>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E5D1D5" id="Text Box 12" o:spid="_x0000_s1052" type="#_x0000_t202" style="position:absolute;left:0;text-align:left;margin-left:1.1pt;margin-top:21.3pt;width:463.05pt;height:69.6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" fillcolor="window" strokecolor="windowText" strokeweight="1pt">
                <v:textbox style="mso-fit-shape-to-text:t">
                  <w:txbxContent>
                    <w:p w14:paraId="1203FACD" w14:textId="77777777" w:rsidR="00782585" w:rsidRPr="00A128CA" w:rsidRDefault="00782585" w:rsidP="005D308E">
                      <w:pPr>
                        <w:rPr>
                          <w:rFonts w:ascii="Consolas" w:hAnsi="Consolas" w:cs="Courier New"/>
                          <w:sz w:val="21"/>
                        </w:rPr>
                      </w:pPr>
                      <w:r w:rsidRPr="00A128CA">
                        <w:rPr>
                          <w:rFonts w:ascii="Consolas" w:hAnsi="Consolas" w:cs="Menlo"/>
                          <w:b/>
                          <w:bCs/>
                          <w:color w:val="000080"/>
                          <w:sz w:val="21"/>
                        </w:rPr>
                        <w:t>int</w:t>
                      </w:r>
                      <w:r w:rsidRPr="00A128CA">
                        <w:rPr>
                          <w:rFonts w:ascii="Consolas" w:hAnsi="Consolas" w:cs="Courier New"/>
                          <w:sz w:val="21"/>
                        </w:rPr>
                        <w:t xml:space="preserve"> </w:t>
                      </w:r>
                      <w:r w:rsidRPr="00A128CA">
                        <w:rPr>
                          <w:rFonts w:ascii="Consolas" w:hAnsi="Consolas" w:cs="Menlo"/>
                          <w:b/>
                          <w:bCs/>
                          <w:color w:val="660E7A"/>
                          <w:sz w:val="21"/>
                        </w:rPr>
                        <w:t>i</w:t>
                      </w:r>
                      <w:r w:rsidRPr="00A128CA">
                        <w:rPr>
                          <w:rFonts w:ascii="Consolas" w:hAnsi="Consolas" w:cs="Courier New"/>
                          <w:sz w:val="21"/>
                        </w:rPr>
                        <w:t>=</w:t>
                      </w:r>
                      <w:r w:rsidRPr="00A128CA">
                        <w:rPr>
                          <w:rFonts w:ascii="Consolas" w:hAnsi="Consolas" w:cs="Menlo"/>
                          <w:color w:val="0000FF"/>
                          <w:sz w:val="21"/>
                        </w:rPr>
                        <w:t>10</w:t>
                      </w:r>
                      <w:r w:rsidRPr="00A128CA">
                        <w:rPr>
                          <w:rFonts w:ascii="Consolas" w:hAnsi="Consolas" w:cs="Courier New"/>
                          <w:sz w:val="21"/>
                        </w:rPr>
                        <w:t>;</w:t>
                      </w:r>
                    </w:p>
                    <w:p w14:paraId="3DB94254" w14:textId="77777777" w:rsidR="00782585" w:rsidRPr="00A128CA" w:rsidRDefault="00782585" w:rsidP="005D308E">
                      <w:pPr>
                        <w:rPr>
                          <w:rFonts w:ascii="Consolas" w:hAnsi="Consolas" w:cs="Courier New"/>
                          <w:sz w:val="21"/>
                        </w:rPr>
                      </w:pPr>
                      <w:r w:rsidRPr="00A128CA">
                        <w:rPr>
                          <w:rFonts w:ascii="Consolas" w:hAnsi="Consolas" w:cs="Menlo"/>
                          <w:b/>
                          <w:bCs/>
                          <w:color w:val="000080"/>
                          <w:sz w:val="21"/>
                        </w:rPr>
                        <w:t xml:space="preserve">while </w:t>
                      </w:r>
                      <w:r w:rsidRPr="00A128CA">
                        <w:rPr>
                          <w:rFonts w:ascii="Consolas" w:hAnsi="Consolas" w:cs="Courier New"/>
                          <w:sz w:val="21"/>
                        </w:rPr>
                        <w:t xml:space="preserve">(i &gt; </w:t>
                      </w:r>
                      <w:r w:rsidRPr="00A128CA">
                        <w:rPr>
                          <w:rFonts w:ascii="Consolas" w:hAnsi="Consolas" w:cs="Menlo"/>
                          <w:color w:val="0000FF"/>
                          <w:sz w:val="21"/>
                        </w:rPr>
                        <w:t>0</w:t>
                      </w:r>
                      <w:r w:rsidRPr="00A128CA">
                        <w:rPr>
                          <w:rFonts w:ascii="Consolas" w:hAnsi="Consolas" w:cs="Courier New"/>
                          <w:sz w:val="21"/>
                        </w:rPr>
                        <w:t>) {</w:t>
                      </w:r>
                    </w:p>
                    <w:p w14:paraId="07325F66" w14:textId="77777777" w:rsidR="00782585" w:rsidRPr="00A128CA" w:rsidRDefault="00782585" w:rsidP="005D308E">
                      <w:pPr>
                        <w:rPr>
                          <w:rFonts w:ascii="Consolas" w:hAnsi="Consolas" w:cs="Courier New"/>
                          <w:sz w:val="21"/>
                        </w:rPr>
                      </w:pPr>
                      <w:r w:rsidRPr="00A128CA">
                        <w:rPr>
                          <w:rFonts w:ascii="Consolas" w:hAnsi="Consolas" w:cs="Courier New"/>
                          <w:sz w:val="21"/>
                        </w:rPr>
                        <w:tab/>
                        <w:t>print(i);</w:t>
                      </w:r>
                    </w:p>
                    <w:p w14:paraId="328291AA" w14:textId="77777777" w:rsidR="00782585" w:rsidRPr="00A128CA" w:rsidRDefault="00782585" w:rsidP="005D308E">
                      <w:pPr>
                        <w:rPr>
                          <w:rFonts w:ascii="Consolas" w:hAnsi="Consolas" w:cs="Courier New"/>
                          <w:sz w:val="21"/>
                        </w:rPr>
                      </w:pPr>
                      <w:r w:rsidRPr="00A128CA">
                        <w:rPr>
                          <w:rFonts w:ascii="Consolas" w:hAnsi="Consolas" w:cs="Courier New"/>
                          <w:sz w:val="21"/>
                        </w:rPr>
                        <w:tab/>
                        <w:t>i = i - 1;</w:t>
                      </w:r>
                    </w:p>
                    <w:p w14:paraId="561AF6C8" w14:textId="77777777" w:rsidR="00782585" w:rsidRPr="00A128CA" w:rsidRDefault="00782585" w:rsidP="005D308E">
                      <w:pPr>
                        <w:rPr>
                          <w:rFonts w:ascii="Consolas" w:hAnsi="Consolas" w:cs="Courier New"/>
                          <w:sz w:val="21"/>
                        </w:rPr>
                      </w:pPr>
                      <w:r w:rsidRPr="00A128CA">
                        <w:rPr>
                          <w:rFonts w:ascii="Consolas" w:hAnsi="Consolas" w:cs="Courier New"/>
                          <w:sz w:val="21"/>
                        </w:rPr>
                        <w:t>}</w:t>
                      </w:r>
                    </w:p>
                  </w:txbxContent>
                </v:textbox>
                <w10:wrap type="square"/>
              </v:shape>
            </w:pict>
          </mc:Fallback>
        </mc:AlternateContent>
      </w:r>
    </w:p>
    <w:p w14:paraId="7D7A7AB5" w14:textId="77777777" w:rsidR="005D308E" w:rsidRPr="00A3241F" w:rsidRDefault="005D308E" w:rsidP="005D308E">
      <w:pPr>
        <w:jc w:val="both"/>
        <w:rPr>
          <w:rFonts w:ascii="Courier New" w:eastAsia="等线" w:hAnsi="Courier New" w:cs="Courier New"/>
        </w:rPr>
      </w:pPr>
    </w:p>
    <w:p w14:paraId="5EC271CE" w14:textId="77777777" w:rsidR="005D308E" w:rsidRPr="00A3241F" w:rsidRDefault="005D308E" w:rsidP="005D308E">
      <w:pPr>
        <w:ind w:left="720"/>
        <w:contextualSpacing/>
        <w:rPr>
          <w:rFonts w:ascii="Courier New" w:eastAsia="等线" w:hAnsi="Courier New" w:cs="Courier New"/>
        </w:rPr>
      </w:pPr>
    </w:p>
    <w:p w14:paraId="6494D602" w14:textId="1BEC12D5" w:rsidR="005D308E" w:rsidRPr="00A3241F" w:rsidRDefault="001A5E88" w:rsidP="001A5E88">
      <w:pPr>
        <w:pStyle w:val="Heading4"/>
      </w:pPr>
      <w:r>
        <w:rPr>
          <w:rFonts w:hint="eastAsia"/>
        </w:rPr>
        <w:t>3.</w:t>
      </w:r>
      <w:r w:rsidR="005D308E" w:rsidRPr="00A3241F">
        <w:t xml:space="preserve">5.3.4 </w:t>
      </w:r>
      <w:r w:rsidR="005D308E" w:rsidRPr="00A3241F">
        <w:rPr>
          <w:rFonts w:eastAsia="Times New Roman"/>
        </w:rPr>
        <w:t>Return</w:t>
      </w:r>
    </w:p>
    <w:p w14:paraId="3CE2F354" w14:textId="77777777" w:rsidR="005D308E" w:rsidRPr="00A3241F" w:rsidRDefault="005D308E" w:rsidP="005D308E">
      <w:pPr>
        <w:autoSpaceDE w:val="0"/>
        <w:autoSpaceDN w:val="0"/>
        <w:adjustRightInd w:val="0"/>
        <w:rPr>
          <w:rFonts w:ascii="Arial" w:eastAsia="Times New Roman" w:hAnsi="Arial" w:cs="Arial"/>
        </w:rPr>
      </w:pPr>
    </w:p>
    <w:p w14:paraId="699DA6DE"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4256" behindDoc="0" locked="0" layoutInCell="1" allowOverlap="1" wp14:anchorId="46414373" wp14:editId="50C57CCD">
                <wp:simplePos x="0" y="0"/>
                <wp:positionH relativeFrom="column">
                  <wp:posOffset>-635</wp:posOffset>
                </wp:positionH>
                <wp:positionV relativeFrom="paragraph">
                  <wp:posOffset>356870</wp:posOffset>
                </wp:positionV>
                <wp:extent cx="5880735" cy="416560"/>
                <wp:effectExtent l="0" t="0" r="37465" b="21590"/>
                <wp:wrapSquare wrapText="bothSides"/>
                <wp:docPr id="15" name="Text Box 15"/>
                <wp:cNvGraphicFramePr/>
                <a:graphic xmlns:a="http://schemas.openxmlformats.org/drawingml/2006/main">
                  <a:graphicData uri="http://schemas.microsoft.com/office/word/2010/wordprocessingShape">
                    <wps:wsp>
                      <wps:cNvSpPr txBox="1"/>
                      <wps:spPr>
                        <a:xfrm>
                          <a:off x="0" y="0"/>
                          <a:ext cx="5880735" cy="4165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37A3032" w14:textId="77777777" w:rsidR="00782585" w:rsidRPr="00B20431" w:rsidRDefault="00782585" w:rsidP="005D308E">
                            <w:pPr>
                              <w:rPr>
                                <w:rFonts w:ascii="Consolas" w:eastAsia="Times New Roman" w:hAnsi="Consolas" w:cs="Courier New"/>
                                <w:sz w:val="21"/>
                              </w:rPr>
                            </w:pPr>
                            <w:r w:rsidRPr="00B20431">
                              <w:rPr>
                                <w:rFonts w:ascii="Consolas" w:eastAsia="Times New Roman" w:hAnsi="Consolas" w:cs="Courier New"/>
                                <w:sz w:val="21"/>
                              </w:rPr>
                              <w:t>return;</w:t>
                            </w:r>
                          </w:p>
                          <w:p w14:paraId="6197CA53" w14:textId="77777777" w:rsidR="00782585" w:rsidRPr="00B20431" w:rsidRDefault="00782585" w:rsidP="005D308E">
                            <w:pPr>
                              <w:rPr>
                                <w:rFonts w:ascii="Consolas" w:eastAsia="Times New Roman" w:hAnsi="Consolas" w:cs="Courier New"/>
                                <w:sz w:val="21"/>
                              </w:rPr>
                            </w:pPr>
                            <w:r w:rsidRPr="00B20431">
                              <w:rPr>
                                <w:rFonts w:ascii="Consolas" w:eastAsia="Times New Roman" w:hAnsi="Consolas" w:cs="Courier New"/>
                                <w:sz w:val="21"/>
                              </w:rPr>
                              <w:t>return(expression);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414373" id="Text Box 15" o:spid="_x0000_s1053" type="#_x0000_t202" style="position:absolute;margin-left:-.05pt;margin-top:28.1pt;width:463.05pt;height:32.8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" fillcolor="window" strokecolor="windowText" strokeweight="1pt">
                <v:textbox style="mso-fit-shape-to-text:t">
                  <w:txbxContent>
                    <w:p w14:paraId="637A3032" w14:textId="77777777" w:rsidR="00782585" w:rsidRPr="00B20431" w:rsidRDefault="00782585" w:rsidP="005D308E">
                      <w:pPr>
                        <w:rPr>
                          <w:rFonts w:ascii="Consolas" w:eastAsia="Times New Roman" w:hAnsi="Consolas" w:cs="Courier New"/>
                          <w:sz w:val="21"/>
                        </w:rPr>
                      </w:pPr>
                      <w:r w:rsidRPr="00B20431">
                        <w:rPr>
                          <w:rFonts w:ascii="Consolas" w:eastAsia="Times New Roman" w:hAnsi="Consolas" w:cs="Courier New"/>
                          <w:sz w:val="21"/>
                        </w:rPr>
                        <w:t>return;</w:t>
                      </w:r>
                    </w:p>
                    <w:p w14:paraId="6197CA53" w14:textId="77777777" w:rsidR="00782585" w:rsidRPr="00B20431" w:rsidRDefault="00782585" w:rsidP="005D308E">
                      <w:pPr>
                        <w:rPr>
                          <w:rFonts w:ascii="Consolas" w:eastAsia="Times New Roman" w:hAnsi="Consolas" w:cs="Courier New"/>
                          <w:sz w:val="21"/>
                        </w:rPr>
                      </w:pPr>
                      <w:r w:rsidRPr="00B20431">
                        <w:rPr>
                          <w:rFonts w:ascii="Consolas" w:eastAsia="Times New Roman" w:hAnsi="Consolas" w:cs="Courier New"/>
                          <w:sz w:val="21"/>
                        </w:rPr>
                        <w:t>return(expression);</w:t>
                      </w:r>
                    </w:p>
                  </w:txbxContent>
                </v:textbox>
                <w10:wrap type="square"/>
              </v:shape>
            </w:pict>
          </mc:Fallback>
        </mc:AlternateContent>
      </w:r>
      <w:r w:rsidRPr="00A3241F">
        <w:rPr>
          <w:rFonts w:ascii="Calibri" w:eastAsia="Times New Roman" w:hAnsi="Calibri" w:cs="Arial"/>
        </w:rPr>
        <w:t>A ‘return’ returns to its caller by means of the</w:t>
      </w:r>
      <w:r w:rsidRPr="00A3241F">
        <w:rPr>
          <w:rFonts w:ascii="Calibri" w:eastAsia="Times New Roman" w:hAnsi="Calibri" w:cs="Arial" w:hint="eastAsia"/>
        </w:rPr>
        <w:t xml:space="preserve"> </w:t>
      </w:r>
      <w:r w:rsidRPr="00A3241F">
        <w:rPr>
          <w:rFonts w:ascii="Calibri" w:eastAsia="Times New Roman" w:hAnsi="Calibri" w:cs="Arial"/>
        </w:rPr>
        <w:t>‘return’</w:t>
      </w:r>
      <w:r w:rsidRPr="00A3241F">
        <w:rPr>
          <w:rFonts w:ascii="Calibri" w:eastAsia="Times New Roman" w:hAnsi="Calibri" w:cs="Arial" w:hint="eastAsia"/>
        </w:rPr>
        <w:t xml:space="preserve"> </w:t>
      </w:r>
      <w:r w:rsidRPr="00A3241F">
        <w:rPr>
          <w:rFonts w:ascii="Calibri" w:eastAsia="Times New Roman" w:hAnsi="Calibri" w:cs="Arial"/>
        </w:rPr>
        <w:t>statement, which has one of the forms</w:t>
      </w:r>
      <w:r w:rsidRPr="00A3241F">
        <w:rPr>
          <w:rFonts w:ascii="Calibri" w:eastAsia="Times New Roman" w:hAnsi="Calibri" w:cs="Arial" w:hint="eastAsia"/>
        </w:rPr>
        <w:t>:</w:t>
      </w:r>
    </w:p>
    <w:p w14:paraId="60178C2E" w14:textId="77777777" w:rsidR="005D308E" w:rsidRPr="00A3241F" w:rsidRDefault="005D308E" w:rsidP="005D308E">
      <w:pPr>
        <w:autoSpaceDE w:val="0"/>
        <w:autoSpaceDN w:val="0"/>
        <w:adjustRightInd w:val="0"/>
        <w:rPr>
          <w:rFonts w:ascii="Calibri" w:eastAsia="等线" w:hAnsi="Calibri" w:cs="Times New Roman"/>
        </w:rPr>
      </w:pPr>
    </w:p>
    <w:p w14:paraId="0269B262"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Times New Roman" w:hAnsi="Calibri" w:cs="Arial"/>
        </w:rPr>
        <w:t>In the first case no value is returned</w:t>
      </w:r>
      <w:r w:rsidRPr="00A3241F">
        <w:rPr>
          <w:rFonts w:ascii="Calibri" w:eastAsia="Times New Roman" w:hAnsi="Calibri" w:cs="Arial" w:hint="eastAsia"/>
        </w:rPr>
        <w:t xml:space="preserve"> w</w:t>
      </w:r>
      <w:r w:rsidRPr="00A3241F">
        <w:rPr>
          <w:rFonts w:ascii="Calibri" w:eastAsia="Times New Roman" w:hAnsi="Calibri" w:cs="Arial"/>
        </w:rPr>
        <w:t>hen a</w:t>
      </w:r>
      <w:r w:rsidRPr="00A3241F">
        <w:rPr>
          <w:rFonts w:ascii="Calibri" w:eastAsia="Times New Roman" w:hAnsi="Calibri" w:cs="Arial" w:hint="eastAsia"/>
        </w:rPr>
        <w:t xml:space="preserve"> </w:t>
      </w:r>
      <w:r w:rsidRPr="00A3241F">
        <w:rPr>
          <w:rFonts w:ascii="Calibri" w:eastAsia="Times New Roman" w:hAnsi="Calibri" w:cs="Arial"/>
        </w:rPr>
        <w:t>method is declared void.</w:t>
      </w:r>
      <w:r w:rsidRPr="00A3241F">
        <w:rPr>
          <w:rFonts w:ascii="Calibri" w:eastAsia="Times New Roman" w:hAnsi="Calibri" w:cs="Arial" w:hint="eastAsia"/>
        </w:rPr>
        <w:t xml:space="preserve"> For the first case, the users could specify </w:t>
      </w:r>
      <w:r w:rsidRPr="00A3241F">
        <w:rPr>
          <w:rFonts w:ascii="Calibri" w:eastAsia="Times New Roman" w:hAnsi="Calibri" w:cs="Arial"/>
        </w:rPr>
        <w:t>no return statement</w:t>
      </w:r>
      <w:r w:rsidRPr="00A3241F">
        <w:rPr>
          <w:rFonts w:ascii="Calibri" w:eastAsia="Times New Roman" w:hAnsi="Calibri" w:cs="Arial" w:hint="eastAsia"/>
        </w:rPr>
        <w:t xml:space="preserve"> for simplification. In the second case</w:t>
      </w:r>
      <w:r w:rsidRPr="00A3241F">
        <w:rPr>
          <w:rFonts w:ascii="Calibri" w:eastAsia="Times New Roman" w:hAnsi="Calibri" w:cs="Arial"/>
        </w:rPr>
        <w:t>, simply put the value (or an expression that calculates the value) after the return</w:t>
      </w:r>
      <w:r w:rsidRPr="00A3241F">
        <w:rPr>
          <w:rFonts w:ascii="Calibri" w:eastAsia="Times New Roman" w:hAnsi="Calibri" w:cs="Arial" w:hint="eastAsia"/>
        </w:rPr>
        <w:t xml:space="preserve"> </w:t>
      </w:r>
      <w:r w:rsidRPr="00A3241F">
        <w:rPr>
          <w:rFonts w:ascii="Calibri" w:eastAsia="Times New Roman" w:hAnsi="Calibri" w:cs="Arial"/>
        </w:rPr>
        <w:t>Keyword</w:t>
      </w:r>
      <w:r w:rsidRPr="00A3241F">
        <w:rPr>
          <w:rFonts w:ascii="Calibri" w:eastAsia="Times New Roman" w:hAnsi="Calibri" w:cs="Arial" w:hint="eastAsia"/>
        </w:rPr>
        <w:t xml:space="preserve">, then </w:t>
      </w:r>
      <w:r w:rsidRPr="00A3241F">
        <w:rPr>
          <w:rFonts w:ascii="Calibri" w:eastAsia="Times New Roman" w:hAnsi="Calibri" w:cs="Arial"/>
        </w:rPr>
        <w:t>the value of the expression is returned to the caller of the</w:t>
      </w:r>
      <w:r w:rsidRPr="00A3241F">
        <w:rPr>
          <w:rFonts w:ascii="Calibri" w:eastAsia="Times New Roman" w:hAnsi="Calibri" w:cs="Arial" w:hint="eastAsia"/>
        </w:rPr>
        <w:t xml:space="preserve"> </w:t>
      </w:r>
      <w:r w:rsidRPr="00A3241F">
        <w:rPr>
          <w:rFonts w:ascii="Calibri" w:eastAsia="Times New Roman" w:hAnsi="Calibri" w:cs="Arial"/>
        </w:rPr>
        <w:t xml:space="preserve">‘return’. </w:t>
      </w:r>
    </w:p>
    <w:p w14:paraId="2BECFBC5" w14:textId="77777777" w:rsidR="005D308E" w:rsidRPr="00A3241F" w:rsidRDefault="005D308E" w:rsidP="005D308E">
      <w:pPr>
        <w:rPr>
          <w:rFonts w:ascii="Arial" w:eastAsia="Times New Roman" w:hAnsi="Arial" w:cs="Arial"/>
        </w:rPr>
      </w:pPr>
    </w:p>
    <w:p w14:paraId="3D8387D1" w14:textId="4A9B32D2" w:rsidR="005D308E" w:rsidRPr="00A3241F" w:rsidRDefault="001A5E88" w:rsidP="001A5E88">
      <w:pPr>
        <w:pStyle w:val="Heading3"/>
      </w:pPr>
      <w:bookmarkStart w:id="36" w:name="_Toc458718549"/>
      <w:r>
        <w:rPr>
          <w:rFonts w:hint="eastAsia"/>
        </w:rPr>
        <w:t>3.</w:t>
      </w:r>
      <w:r w:rsidR="005D308E" w:rsidRPr="00A3241F">
        <w:t>5.4 Method Creation and Method Call</w:t>
      </w:r>
      <w:bookmarkEnd w:id="36"/>
    </w:p>
    <w:p w14:paraId="79FE1FD5" w14:textId="77777777" w:rsidR="005D308E" w:rsidRPr="00A3241F" w:rsidRDefault="005D308E" w:rsidP="005D308E">
      <w:pPr>
        <w:rPr>
          <w:rFonts w:ascii="Arial" w:eastAsia="等线" w:hAnsi="Arial" w:cs="Arial"/>
        </w:rPr>
      </w:pPr>
    </w:p>
    <w:p w14:paraId="25183673"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Times New Roman" w:hAnsi="Calibri" w:cs="Arial" w:hint="eastAsia"/>
        </w:rPr>
        <w:t>The user could write the user-defined methods</w:t>
      </w:r>
      <w:r w:rsidRPr="00A3241F">
        <w:rPr>
          <w:rFonts w:ascii="Calibri" w:eastAsia="Times New Roman" w:hAnsi="Calibri" w:cs="Arial"/>
        </w:rPr>
        <w:t>.</w:t>
      </w:r>
    </w:p>
    <w:p w14:paraId="2CEDAE39" w14:textId="77777777" w:rsidR="005D308E" w:rsidRPr="00A3241F" w:rsidRDefault="005D308E" w:rsidP="005D308E">
      <w:pPr>
        <w:autoSpaceDE w:val="0"/>
        <w:autoSpaceDN w:val="0"/>
        <w:adjustRightInd w:val="0"/>
        <w:jc w:val="both"/>
        <w:rPr>
          <w:rFonts w:ascii="Calibri" w:eastAsia="等线" w:hAnsi="Calibri" w:cs="Times New Roman"/>
        </w:rPr>
      </w:pPr>
      <w:r w:rsidRPr="00A3241F">
        <w:rPr>
          <w:rFonts w:ascii="Calibri" w:eastAsia="等线" w:hAnsi="Calibri" w:cs="Times New Roman"/>
          <w:noProof/>
        </w:rPr>
        <w:lastRenderedPageBreak/>
        <mc:AlternateContent>
          <mc:Choice Requires="wps">
            <w:drawing>
              <wp:anchor distT="0" distB="0" distL="114300" distR="114300" simplePos="0" relativeHeight="251745280" behindDoc="0" locked="0" layoutInCell="1" allowOverlap="1" wp14:anchorId="43519F23" wp14:editId="2D52D350">
                <wp:simplePos x="0" y="0"/>
                <wp:positionH relativeFrom="column">
                  <wp:posOffset>0</wp:posOffset>
                </wp:positionH>
                <wp:positionV relativeFrom="paragraph">
                  <wp:posOffset>187325</wp:posOffset>
                </wp:positionV>
                <wp:extent cx="5880735" cy="594995"/>
                <wp:effectExtent l="0" t="0" r="37465" b="20955"/>
                <wp:wrapSquare wrapText="bothSides"/>
                <wp:docPr id="21" name="Text Box 21"/>
                <wp:cNvGraphicFramePr/>
                <a:graphic xmlns:a="http://schemas.openxmlformats.org/drawingml/2006/main">
                  <a:graphicData uri="http://schemas.microsoft.com/office/word/2010/wordprocessingShape">
                    <wps:wsp>
                      <wps:cNvSpPr txBox="1"/>
                      <wps:spPr>
                        <a:xfrm>
                          <a:off x="0" y="0"/>
                          <a:ext cx="5880735" cy="59499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739BC07" w14:textId="77777777" w:rsidR="00782585" w:rsidRPr="00A5791D" w:rsidRDefault="00782585" w:rsidP="005D308E">
                            <w:pPr>
                              <w:rPr>
                                <w:rFonts w:ascii="Consolas" w:eastAsia="Times New Roman" w:hAnsi="Consolas" w:cs="Courier New"/>
                                <w:sz w:val="22"/>
                              </w:rPr>
                            </w:pPr>
                            <w:r w:rsidRPr="00A5791D">
                              <w:rPr>
                                <w:rFonts w:ascii="Consolas" w:eastAsia="Times New Roman" w:hAnsi="Consolas" w:cs="Courier New"/>
                                <w:sz w:val="22"/>
                              </w:rPr>
                              <w:t xml:space="preserve">returnType </w:t>
                            </w:r>
                            <w:r w:rsidRPr="00B20431">
                              <w:rPr>
                                <w:rFonts w:ascii="Consolas" w:eastAsia="Times New Roman" w:hAnsi="Consolas" w:cs="Courier New"/>
                                <w:sz w:val="21"/>
                              </w:rPr>
                              <w:t>nameOfMethod</w:t>
                            </w:r>
                            <w:r w:rsidRPr="00A5791D">
                              <w:rPr>
                                <w:rFonts w:ascii="Consolas" w:eastAsia="Times New Roman" w:hAnsi="Consolas" w:cs="Courier New"/>
                                <w:sz w:val="22"/>
                              </w:rPr>
                              <w:t xml:space="preserve"> (Parameter List) {</w:t>
                            </w:r>
                          </w:p>
                          <w:p w14:paraId="1CEF2546" w14:textId="0E85A0F2" w:rsidR="00782585" w:rsidRPr="00A5791D" w:rsidRDefault="00782585" w:rsidP="005D308E">
                            <w:pPr>
                              <w:rPr>
                                <w:rFonts w:ascii="Consolas" w:eastAsia="Times New Roman" w:hAnsi="Consolas" w:cs="Courier New" w:hint="eastAsia"/>
                                <w:sz w:val="22"/>
                              </w:rPr>
                            </w:pPr>
                            <w:r>
                              <w:rPr>
                                <w:rFonts w:ascii="Consolas" w:eastAsia="Times New Roman" w:hAnsi="Consolas" w:cs="Courier New"/>
                                <w:sz w:val="22"/>
                              </w:rPr>
                              <w:t xml:space="preserve"> /*</w:t>
                            </w:r>
                            <w:r w:rsidRPr="00A5791D">
                              <w:rPr>
                                <w:rFonts w:ascii="Consolas" w:eastAsia="Times New Roman" w:hAnsi="Consolas" w:cs="Courier New"/>
                                <w:sz w:val="22"/>
                              </w:rPr>
                              <w:t>method body</w:t>
                            </w:r>
                            <w:r>
                              <w:rPr>
                                <w:rFonts w:ascii="Consolas" w:eastAsia="Times New Roman" w:hAnsi="Consolas" w:cs="Courier New" w:hint="eastAsia"/>
                                <w:sz w:val="22"/>
                              </w:rPr>
                              <w:t>*/</w:t>
                            </w:r>
                          </w:p>
                          <w:p w14:paraId="1D75A1E8" w14:textId="77777777" w:rsidR="00782585" w:rsidRPr="00A5791D" w:rsidRDefault="00782585" w:rsidP="005D308E">
                            <w:pPr>
                              <w:rPr>
                                <w:rFonts w:ascii="Consolas" w:eastAsia="Times New Roman" w:hAnsi="Consolas" w:cs="Courier New"/>
                                <w:sz w:val="22"/>
                              </w:rPr>
                            </w:pPr>
                            <w:r w:rsidRPr="00A5791D">
                              <w:rPr>
                                <w:rFonts w:ascii="Consolas" w:eastAsia="Times New Roman" w:hAnsi="Consolas" w:cs="Courier New"/>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519F23" id="Text Box 21" o:spid="_x0000_s1054" type="#_x0000_t202" style="position:absolute;left:0;text-align:left;margin-left:0;margin-top:14.75pt;width:463.05pt;height:46.8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" fillcolor="window" strokecolor="windowText" strokeweight="1pt">
                <v:textbox style="mso-fit-shape-to-text:t">
                  <w:txbxContent>
                    <w:p w14:paraId="1739BC07" w14:textId="77777777" w:rsidR="00782585" w:rsidRPr="00A5791D" w:rsidRDefault="00782585" w:rsidP="005D308E">
                      <w:pPr>
                        <w:rPr>
                          <w:rFonts w:ascii="Consolas" w:eastAsia="Times New Roman" w:hAnsi="Consolas" w:cs="Courier New"/>
                          <w:sz w:val="22"/>
                        </w:rPr>
                      </w:pPr>
                      <w:r w:rsidRPr="00A5791D">
                        <w:rPr>
                          <w:rFonts w:ascii="Consolas" w:eastAsia="Times New Roman" w:hAnsi="Consolas" w:cs="Courier New"/>
                          <w:sz w:val="22"/>
                        </w:rPr>
                        <w:t xml:space="preserve">returnType </w:t>
                      </w:r>
                      <w:r w:rsidRPr="00B20431">
                        <w:rPr>
                          <w:rFonts w:ascii="Consolas" w:eastAsia="Times New Roman" w:hAnsi="Consolas" w:cs="Courier New"/>
                          <w:sz w:val="21"/>
                        </w:rPr>
                        <w:t>nameOfMethod</w:t>
                      </w:r>
                      <w:r w:rsidRPr="00A5791D">
                        <w:rPr>
                          <w:rFonts w:ascii="Consolas" w:eastAsia="Times New Roman" w:hAnsi="Consolas" w:cs="Courier New"/>
                          <w:sz w:val="22"/>
                        </w:rPr>
                        <w:t xml:space="preserve"> (Parameter List) {</w:t>
                      </w:r>
                    </w:p>
                    <w:p w14:paraId="1CEF2546" w14:textId="0E85A0F2" w:rsidR="00782585" w:rsidRPr="00A5791D" w:rsidRDefault="00782585" w:rsidP="005D308E">
                      <w:pPr>
                        <w:rPr>
                          <w:rFonts w:ascii="Consolas" w:eastAsia="Times New Roman" w:hAnsi="Consolas" w:cs="Courier New" w:hint="eastAsia"/>
                          <w:sz w:val="22"/>
                        </w:rPr>
                      </w:pPr>
                      <w:r>
                        <w:rPr>
                          <w:rFonts w:ascii="Consolas" w:eastAsia="Times New Roman" w:hAnsi="Consolas" w:cs="Courier New"/>
                          <w:sz w:val="22"/>
                        </w:rPr>
                        <w:t xml:space="preserve"> /*</w:t>
                      </w:r>
                      <w:r w:rsidRPr="00A5791D">
                        <w:rPr>
                          <w:rFonts w:ascii="Consolas" w:eastAsia="Times New Roman" w:hAnsi="Consolas" w:cs="Courier New"/>
                          <w:sz w:val="22"/>
                        </w:rPr>
                        <w:t>method body</w:t>
                      </w:r>
                      <w:r>
                        <w:rPr>
                          <w:rFonts w:ascii="Consolas" w:eastAsia="Times New Roman" w:hAnsi="Consolas" w:cs="Courier New" w:hint="eastAsia"/>
                          <w:sz w:val="22"/>
                        </w:rPr>
                        <w:t>*/</w:t>
                      </w:r>
                    </w:p>
                    <w:p w14:paraId="1D75A1E8" w14:textId="77777777" w:rsidR="00782585" w:rsidRPr="00A5791D" w:rsidRDefault="00782585" w:rsidP="005D308E">
                      <w:pPr>
                        <w:rPr>
                          <w:rFonts w:ascii="Consolas" w:eastAsia="Times New Roman" w:hAnsi="Consolas" w:cs="Courier New"/>
                          <w:sz w:val="22"/>
                        </w:rPr>
                      </w:pPr>
                      <w:r w:rsidRPr="00A5791D">
                        <w:rPr>
                          <w:rFonts w:ascii="Consolas" w:eastAsia="Times New Roman" w:hAnsi="Consolas" w:cs="Courier New"/>
                          <w:sz w:val="22"/>
                        </w:rPr>
                        <w:t>}</w:t>
                      </w:r>
                    </w:p>
                  </w:txbxContent>
                </v:textbox>
                <w10:wrap type="square"/>
              </v:shape>
            </w:pict>
          </mc:Fallback>
        </mc:AlternateContent>
      </w:r>
    </w:p>
    <w:p w14:paraId="35418F62" w14:textId="77777777" w:rsidR="005D308E" w:rsidRPr="00A3241F" w:rsidRDefault="005D308E" w:rsidP="005D308E">
      <w:pPr>
        <w:autoSpaceDE w:val="0"/>
        <w:autoSpaceDN w:val="0"/>
        <w:adjustRightInd w:val="0"/>
        <w:jc w:val="both"/>
        <w:rPr>
          <w:rFonts w:ascii="Calibri" w:eastAsia="等线" w:hAnsi="Calibri" w:cs="Times New Roman"/>
        </w:rPr>
      </w:pPr>
    </w:p>
    <w:p w14:paraId="2F2671CD" w14:textId="77777777"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returnType</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Method may return a value.</w:t>
      </w:r>
      <w:r w:rsidRPr="00A3241F">
        <w:rPr>
          <w:rFonts w:ascii="Arial" w:eastAsia="Times New Roman" w:hAnsi="Arial" w:cs="Arial"/>
        </w:rPr>
        <w:t xml:space="preserve"> </w:t>
      </w:r>
    </w:p>
    <w:p w14:paraId="70E89F16" w14:textId="77777777"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nameOfMethod</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This is the method name. The method signature consists of the method name and the parameter list.</w:t>
      </w:r>
    </w:p>
    <w:p w14:paraId="272BF220" w14:textId="67F1166A"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Parameter List</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 xml:space="preserve">The list of parameters, it is the type, order, and number of parameters of a method. These are optional, method may contain zero parameters. A </w:t>
      </w:r>
      <w:r w:rsidR="00471B91" w:rsidRPr="00A3241F">
        <w:rPr>
          <w:rFonts w:ascii="Calibri" w:eastAsia="Times New Roman" w:hAnsi="Calibri" w:cs="Arial"/>
        </w:rPr>
        <w:t>usual format</w:t>
      </w:r>
      <w:r w:rsidRPr="00A3241F">
        <w:rPr>
          <w:rFonts w:ascii="Calibri" w:eastAsia="Times New Roman" w:hAnsi="Calibri" w:cs="Arial"/>
        </w:rPr>
        <w:t xml:space="preserve"> for the parameter list is (dataType Id, dataType Id …, dataType Id )</w:t>
      </w:r>
    </w:p>
    <w:p w14:paraId="5BF47516" w14:textId="77777777" w:rsidR="005D308E" w:rsidRPr="00A3241F" w:rsidRDefault="005D308E" w:rsidP="005D308E">
      <w:pPr>
        <w:numPr>
          <w:ilvl w:val="0"/>
          <w:numId w:val="6"/>
        </w:numPr>
        <w:autoSpaceDE w:val="0"/>
        <w:autoSpaceDN w:val="0"/>
        <w:adjustRightInd w:val="0"/>
        <w:contextualSpacing/>
        <w:jc w:val="both"/>
        <w:rPr>
          <w:rFonts w:ascii="Arial" w:eastAsia="Times New Roman" w:hAnsi="Arial" w:cs="Arial"/>
        </w:rPr>
      </w:pPr>
      <w:r w:rsidRPr="00A3241F">
        <w:rPr>
          <w:rFonts w:ascii="Consolas" w:eastAsia="Times New Roman" w:hAnsi="Consolas" w:cs="Courier New"/>
        </w:rPr>
        <w:t>method body</w:t>
      </w:r>
      <w:r w:rsidRPr="00A3241F">
        <w:rPr>
          <w:rFonts w:ascii="Courier New" w:eastAsia="Times New Roman" w:hAnsi="Courier New" w:cs="Courier New"/>
        </w:rPr>
        <w:t>:</w:t>
      </w:r>
      <w:r w:rsidRPr="00A3241F">
        <w:rPr>
          <w:rFonts w:ascii="Arial" w:eastAsia="Times New Roman" w:hAnsi="Arial" w:cs="Arial"/>
        </w:rPr>
        <w:t xml:space="preserve"> </w:t>
      </w:r>
      <w:r w:rsidRPr="00A3241F">
        <w:rPr>
          <w:rFonts w:ascii="Calibri" w:eastAsia="Times New Roman" w:hAnsi="Calibri" w:cs="Arial"/>
        </w:rPr>
        <w:t>The method body defines what the method does with statements</w:t>
      </w:r>
      <w:r w:rsidRPr="00A3241F">
        <w:rPr>
          <w:rFonts w:ascii="Arial" w:eastAsia="Times New Roman" w:hAnsi="Arial" w:cs="Arial"/>
        </w:rPr>
        <w:t>.</w:t>
      </w:r>
    </w:p>
    <w:p w14:paraId="4C3CC76D" w14:textId="77777777" w:rsidR="005D308E" w:rsidRPr="00A3241F" w:rsidRDefault="005D308E" w:rsidP="005D308E">
      <w:pPr>
        <w:autoSpaceDE w:val="0"/>
        <w:autoSpaceDN w:val="0"/>
        <w:adjustRightInd w:val="0"/>
        <w:jc w:val="both"/>
        <w:rPr>
          <w:rFonts w:ascii="Calibri" w:eastAsia="等线" w:hAnsi="Calibri" w:cs="Times New Roman"/>
        </w:rPr>
      </w:pPr>
    </w:p>
    <w:p w14:paraId="52BB72CB"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Times New Roman" w:hAnsi="Calibri" w:cs="Arial"/>
        </w:rPr>
        <w:t>For using a method, it should be called. There are two ways in which a method is returned i.e. method returns a value or returning nothing (no return value). The method should be defined in a class.</w:t>
      </w:r>
    </w:p>
    <w:p w14:paraId="7C2FB98C" w14:textId="77777777" w:rsidR="005D308E" w:rsidRPr="00A3241F" w:rsidRDefault="005D308E" w:rsidP="005D308E">
      <w:pPr>
        <w:autoSpaceDE w:val="0"/>
        <w:autoSpaceDN w:val="0"/>
        <w:adjustRightInd w:val="0"/>
        <w:rPr>
          <w:rFonts w:ascii="Calibri" w:eastAsia="Times New Roman" w:hAnsi="Calibri" w:cs="Arial"/>
        </w:rPr>
      </w:pPr>
    </w:p>
    <w:p w14:paraId="4DEE2DF7"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6304" behindDoc="0" locked="0" layoutInCell="1" allowOverlap="1" wp14:anchorId="5D81767B" wp14:editId="4AAB4565">
                <wp:simplePos x="0" y="0"/>
                <wp:positionH relativeFrom="column">
                  <wp:posOffset>-635</wp:posOffset>
                </wp:positionH>
                <wp:positionV relativeFrom="paragraph">
                  <wp:posOffset>514985</wp:posOffset>
                </wp:positionV>
                <wp:extent cx="5880735" cy="3851275"/>
                <wp:effectExtent l="0" t="0" r="37465" b="21590"/>
                <wp:wrapSquare wrapText="bothSides"/>
                <wp:docPr id="27" name="Text Box 27"/>
                <wp:cNvGraphicFramePr/>
                <a:graphic xmlns:a="http://schemas.openxmlformats.org/drawingml/2006/main">
                  <a:graphicData uri="http://schemas.microsoft.com/office/word/2010/wordprocessingShape">
                    <wps:wsp>
                      <wps:cNvSpPr txBox="1"/>
                      <wps:spPr>
                        <a:xfrm>
                          <a:off x="0" y="0"/>
                          <a:ext cx="5880735" cy="3851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D112F4" w14:textId="77777777" w:rsidR="00782585" w:rsidRPr="00A5791D" w:rsidRDefault="00782585" w:rsidP="005D308E">
                            <w:pPr>
                              <w:pStyle w:val="HTMLPreformatted"/>
                              <w:shd w:val="clear" w:color="auto" w:fill="FFFFFF"/>
                              <w:rPr>
                                <w:rFonts w:ascii="Consolas" w:hAnsi="Consolas" w:cs="Menlo"/>
                                <w:color w:val="000000"/>
                                <w:sz w:val="21"/>
                                <w:szCs w:val="18"/>
                              </w:rPr>
                            </w:pPr>
                          </w:p>
                          <w:p w14:paraId="23D0F408"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222EA522" w14:textId="77777777" w:rsidR="00782585" w:rsidRPr="00A5791D" w:rsidRDefault="00782585" w:rsidP="005D308E">
                            <w:pPr>
                              <w:pStyle w:val="HTMLPreformatted"/>
                              <w:shd w:val="clear" w:color="auto" w:fill="FFFFFF"/>
                              <w:rPr>
                                <w:rFonts w:ascii="Consolas" w:hAnsi="Consolas" w:cs="Menlo"/>
                                <w:color w:val="000000"/>
                                <w:sz w:val="21"/>
                                <w:szCs w:val="18"/>
                              </w:rPr>
                            </w:pPr>
                          </w:p>
                          <w:p w14:paraId="7281D51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calc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x,</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y){</w:t>
                            </w:r>
                          </w:p>
                          <w:p w14:paraId="79D938C8" w14:textId="77777777" w:rsidR="00782585" w:rsidRPr="00A5791D" w:rsidRDefault="00782585" w:rsidP="005D308E">
                            <w:pPr>
                              <w:pStyle w:val="HTMLPreformatted"/>
                              <w:shd w:val="clear" w:color="auto" w:fill="FFFFFF"/>
                              <w:rPr>
                                <w:rFonts w:ascii="Consolas" w:hAnsi="Consolas" w:cs="Menlo"/>
                                <w:color w:val="000000"/>
                                <w:sz w:val="21"/>
                                <w:szCs w:val="18"/>
                              </w:rPr>
                            </w:pPr>
                          </w:p>
                          <w:p w14:paraId="1D64580E"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z;</w:t>
                            </w:r>
                          </w:p>
                          <w:p w14:paraId="2D92CD41"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x + y;</w:t>
                            </w:r>
                          </w:p>
                          <w:p w14:paraId="73D90AFB"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(z);</w:t>
                            </w:r>
                          </w:p>
                          <w:p w14:paraId="68872D40"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24DFEA03"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3D212EEF" w14:textId="77777777" w:rsidR="00782585" w:rsidRPr="00A5791D" w:rsidRDefault="00782585" w:rsidP="005D308E">
                            <w:pPr>
                              <w:pStyle w:val="HTMLPreformatted"/>
                              <w:shd w:val="clear" w:color="auto" w:fill="FFFFFF"/>
                              <w:rPr>
                                <w:rFonts w:ascii="Consolas" w:hAnsi="Consolas" w:cs="Menlo"/>
                                <w:color w:val="000000"/>
                                <w:sz w:val="21"/>
                                <w:szCs w:val="18"/>
                              </w:rPr>
                            </w:pPr>
                          </w:p>
                          <w:p w14:paraId="3D12695B"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06609C6F" w14:textId="77777777" w:rsidR="00782585" w:rsidRPr="00A5791D" w:rsidRDefault="00782585" w:rsidP="005D308E">
                            <w:pPr>
                              <w:pStyle w:val="HTMLPreformatted"/>
                              <w:shd w:val="clear" w:color="auto" w:fill="FFFFFF"/>
                              <w:rPr>
                                <w:rFonts w:ascii="Consolas" w:hAnsi="Consolas" w:cs="Menlo"/>
                                <w:color w:val="000000"/>
                                <w:sz w:val="21"/>
                                <w:szCs w:val="18"/>
                              </w:rPr>
                            </w:pPr>
                          </w:p>
                          <w:p w14:paraId="435DEFAB"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void</w:t>
                            </w:r>
                            <w:r w:rsidRPr="00A5791D">
                              <w:rPr>
                                <w:rFonts w:ascii="Consolas" w:hAnsi="Consolas" w:cs="Menlo"/>
                                <w:color w:val="000000"/>
                                <w:sz w:val="21"/>
                                <w:szCs w:val="18"/>
                              </w:rPr>
                              <w:t xml:space="preserve"> main(){</w:t>
                            </w:r>
                          </w:p>
                          <w:p w14:paraId="05C04672"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 = </w:t>
                            </w:r>
                            <w:r w:rsidRPr="00A5791D">
                              <w:rPr>
                                <w:rFonts w:ascii="Consolas" w:hAnsi="Consolas" w:cs="Menlo"/>
                                <w:color w:val="0000FF"/>
                                <w:sz w:val="21"/>
                                <w:szCs w:val="18"/>
                              </w:rPr>
                              <w:t>9</w:t>
                            </w:r>
                            <w:r w:rsidRPr="00A5791D">
                              <w:rPr>
                                <w:rFonts w:ascii="Consolas" w:hAnsi="Consolas" w:cs="Menlo"/>
                                <w:color w:val="000000"/>
                                <w:sz w:val="21"/>
                                <w:szCs w:val="18"/>
                              </w:rPr>
                              <w:t>;</w:t>
                            </w:r>
                          </w:p>
                          <w:p w14:paraId="3C5B364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 xml:space="preserve">y = </w:t>
                            </w:r>
                            <w:r w:rsidRPr="00A5791D">
                              <w:rPr>
                                <w:rFonts w:ascii="Consolas" w:hAnsi="Consolas" w:cs="Menlo"/>
                                <w:color w:val="0000FF"/>
                                <w:sz w:val="21"/>
                                <w:szCs w:val="18"/>
                              </w:rPr>
                              <w:t>6.0;</w:t>
                            </w:r>
                          </w:p>
                          <w:p w14:paraId="123E9B8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z;</w:t>
                            </w:r>
                          </w:p>
                          <w:p w14:paraId="06E1AAC5" w14:textId="77777777" w:rsidR="00782585" w:rsidRPr="00A5791D" w:rsidRDefault="00782585" w:rsidP="005D308E">
                            <w:pPr>
                              <w:pStyle w:val="HTMLPreformatted"/>
                              <w:shd w:val="clear" w:color="auto" w:fill="FFFFFF"/>
                              <w:rPr>
                                <w:rFonts w:ascii="Consolas" w:hAnsi="Consolas" w:cs="Menlo"/>
                                <w:color w:val="000000"/>
                                <w:sz w:val="21"/>
                                <w:szCs w:val="18"/>
                              </w:rPr>
                            </w:pPr>
                          </w:p>
                          <w:p w14:paraId="1A60EC6F"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class</w:t>
                            </w:r>
                            <w:r w:rsidRPr="00A5791D">
                              <w:rPr>
                                <w:rFonts w:ascii="Consolas" w:hAnsi="Consolas" w:cs="Menlo"/>
                                <w:color w:val="000000"/>
                                <w:sz w:val="21"/>
                                <w:szCs w:val="18"/>
                              </w:rPr>
                              <w:t xml:space="preserve"> 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p>
                          <w:p w14:paraId="135B1FE4"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obj.calc(x, y);</w:t>
                            </w:r>
                          </w:p>
                          <w:p w14:paraId="29E31ED5" w14:textId="77777777" w:rsidR="00782585" w:rsidRPr="00A5791D" w:rsidRDefault="00782585" w:rsidP="005D308E">
                            <w:pPr>
                              <w:pStyle w:val="HTMLPreformatted"/>
                              <w:shd w:val="clear" w:color="auto" w:fill="FFFFFF"/>
                              <w:rPr>
                                <w:rFonts w:ascii="Consolas" w:hAnsi="Consolas" w:cs="Menlo"/>
                                <w:color w:val="000000"/>
                                <w:sz w:val="21"/>
                                <w:szCs w:val="18"/>
                              </w:rPr>
                            </w:pPr>
                          </w:p>
                          <w:p w14:paraId="0922A347"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bCs/>
                                <w:color w:val="008000"/>
                                <w:sz w:val="21"/>
                                <w:szCs w:val="18"/>
                              </w:rPr>
                              <w:t>"z="</w:t>
                            </w:r>
                            <w:r w:rsidRPr="00A5791D">
                              <w:rPr>
                                <w:rFonts w:ascii="Consolas" w:hAnsi="Consolas" w:cs="Menlo"/>
                                <w:b/>
                                <w:bCs/>
                                <w:sz w:val="21"/>
                                <w:szCs w:val="18"/>
                              </w:rPr>
                              <w:t>,</w:t>
                            </w:r>
                            <w:r w:rsidRPr="00A5791D">
                              <w:rPr>
                                <w:rFonts w:ascii="Consolas" w:hAnsi="Consolas" w:cs="Menlo"/>
                                <w:b/>
                                <w:bCs/>
                                <w:color w:val="008000"/>
                                <w:sz w:val="21"/>
                                <w:szCs w:val="18"/>
                              </w:rPr>
                              <w:t xml:space="preserve"> </w:t>
                            </w:r>
                            <w:r w:rsidRPr="00A5791D">
                              <w:rPr>
                                <w:rFonts w:ascii="Consolas" w:hAnsi="Consolas" w:cs="Menlo"/>
                                <w:color w:val="000000"/>
                                <w:sz w:val="21"/>
                                <w:szCs w:val="18"/>
                              </w:rPr>
                              <w:t>z);</w:t>
                            </w:r>
                          </w:p>
                          <w:p w14:paraId="10DEA2B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48157B6F"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81767B" id="Text Box 27" o:spid="_x0000_s1055" type="#_x0000_t202" style="position:absolute;left:0;text-align:left;margin-left:-.05pt;margin-top:40.55pt;width:463.05pt;height:303.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" fillcolor="window" strokecolor="windowText" strokeweight="1pt">
                <v:textbox style="mso-fit-shape-to-text:t">
                  <w:txbxContent>
                    <w:p w14:paraId="44D112F4" w14:textId="77777777" w:rsidR="00782585" w:rsidRPr="00A5791D" w:rsidRDefault="00782585" w:rsidP="005D308E">
                      <w:pPr>
                        <w:pStyle w:val="HTMLPreformatted"/>
                        <w:shd w:val="clear" w:color="auto" w:fill="FFFFFF"/>
                        <w:rPr>
                          <w:rFonts w:ascii="Consolas" w:hAnsi="Consolas" w:cs="Menlo"/>
                          <w:color w:val="000000"/>
                          <w:sz w:val="21"/>
                          <w:szCs w:val="18"/>
                        </w:rPr>
                      </w:pPr>
                    </w:p>
                    <w:p w14:paraId="23D0F408"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222EA522" w14:textId="77777777" w:rsidR="00782585" w:rsidRPr="00A5791D" w:rsidRDefault="00782585" w:rsidP="005D308E">
                      <w:pPr>
                        <w:pStyle w:val="HTMLPreformatted"/>
                        <w:shd w:val="clear" w:color="auto" w:fill="FFFFFF"/>
                        <w:rPr>
                          <w:rFonts w:ascii="Consolas" w:hAnsi="Consolas" w:cs="Menlo"/>
                          <w:color w:val="000000"/>
                          <w:sz w:val="21"/>
                          <w:szCs w:val="18"/>
                        </w:rPr>
                      </w:pPr>
                    </w:p>
                    <w:p w14:paraId="7281D51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calc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x,</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y){</w:t>
                      </w:r>
                    </w:p>
                    <w:p w14:paraId="79D938C8" w14:textId="77777777" w:rsidR="00782585" w:rsidRPr="00A5791D" w:rsidRDefault="00782585" w:rsidP="005D308E">
                      <w:pPr>
                        <w:pStyle w:val="HTMLPreformatted"/>
                        <w:shd w:val="clear" w:color="auto" w:fill="FFFFFF"/>
                        <w:rPr>
                          <w:rFonts w:ascii="Consolas" w:hAnsi="Consolas" w:cs="Menlo"/>
                          <w:color w:val="000000"/>
                          <w:sz w:val="21"/>
                          <w:szCs w:val="18"/>
                        </w:rPr>
                      </w:pPr>
                    </w:p>
                    <w:p w14:paraId="1D64580E"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z;</w:t>
                      </w:r>
                    </w:p>
                    <w:p w14:paraId="2D92CD41"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x + y;</w:t>
                      </w:r>
                    </w:p>
                    <w:p w14:paraId="73D90AFB"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(z);</w:t>
                      </w:r>
                    </w:p>
                    <w:p w14:paraId="68872D40"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24DFEA03"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3D212EEF" w14:textId="77777777" w:rsidR="00782585" w:rsidRPr="00A5791D" w:rsidRDefault="00782585" w:rsidP="005D308E">
                      <w:pPr>
                        <w:pStyle w:val="HTMLPreformatted"/>
                        <w:shd w:val="clear" w:color="auto" w:fill="FFFFFF"/>
                        <w:rPr>
                          <w:rFonts w:ascii="Consolas" w:hAnsi="Consolas" w:cs="Menlo"/>
                          <w:color w:val="000000"/>
                          <w:sz w:val="21"/>
                          <w:szCs w:val="18"/>
                        </w:rPr>
                      </w:pPr>
                    </w:p>
                    <w:p w14:paraId="3D12695B"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06609C6F" w14:textId="77777777" w:rsidR="00782585" w:rsidRPr="00A5791D" w:rsidRDefault="00782585" w:rsidP="005D308E">
                      <w:pPr>
                        <w:pStyle w:val="HTMLPreformatted"/>
                        <w:shd w:val="clear" w:color="auto" w:fill="FFFFFF"/>
                        <w:rPr>
                          <w:rFonts w:ascii="Consolas" w:hAnsi="Consolas" w:cs="Menlo"/>
                          <w:color w:val="000000"/>
                          <w:sz w:val="21"/>
                          <w:szCs w:val="18"/>
                        </w:rPr>
                      </w:pPr>
                    </w:p>
                    <w:p w14:paraId="435DEFAB"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void</w:t>
                      </w:r>
                      <w:r w:rsidRPr="00A5791D">
                        <w:rPr>
                          <w:rFonts w:ascii="Consolas" w:hAnsi="Consolas" w:cs="Menlo"/>
                          <w:color w:val="000000"/>
                          <w:sz w:val="21"/>
                          <w:szCs w:val="18"/>
                        </w:rPr>
                        <w:t xml:space="preserve"> main(){</w:t>
                      </w:r>
                    </w:p>
                    <w:p w14:paraId="05C04672"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 = </w:t>
                      </w:r>
                      <w:r w:rsidRPr="00A5791D">
                        <w:rPr>
                          <w:rFonts w:ascii="Consolas" w:hAnsi="Consolas" w:cs="Menlo"/>
                          <w:color w:val="0000FF"/>
                          <w:sz w:val="21"/>
                          <w:szCs w:val="18"/>
                        </w:rPr>
                        <w:t>9</w:t>
                      </w:r>
                      <w:r w:rsidRPr="00A5791D">
                        <w:rPr>
                          <w:rFonts w:ascii="Consolas" w:hAnsi="Consolas" w:cs="Menlo"/>
                          <w:color w:val="000000"/>
                          <w:sz w:val="21"/>
                          <w:szCs w:val="18"/>
                        </w:rPr>
                        <w:t>;</w:t>
                      </w:r>
                    </w:p>
                    <w:p w14:paraId="3C5B364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 xml:space="preserve">y = </w:t>
                      </w:r>
                      <w:r w:rsidRPr="00A5791D">
                        <w:rPr>
                          <w:rFonts w:ascii="Consolas" w:hAnsi="Consolas" w:cs="Menlo"/>
                          <w:color w:val="0000FF"/>
                          <w:sz w:val="21"/>
                          <w:szCs w:val="18"/>
                        </w:rPr>
                        <w:t>6.0;</w:t>
                      </w:r>
                    </w:p>
                    <w:p w14:paraId="123E9B8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float </w:t>
                      </w:r>
                      <w:r w:rsidRPr="00A5791D">
                        <w:rPr>
                          <w:rFonts w:ascii="Consolas" w:hAnsi="Consolas" w:cs="Menlo"/>
                          <w:color w:val="000000"/>
                          <w:sz w:val="21"/>
                          <w:szCs w:val="18"/>
                        </w:rPr>
                        <w:t>z;</w:t>
                      </w:r>
                    </w:p>
                    <w:p w14:paraId="06E1AAC5" w14:textId="77777777" w:rsidR="00782585" w:rsidRPr="00A5791D" w:rsidRDefault="00782585" w:rsidP="005D308E">
                      <w:pPr>
                        <w:pStyle w:val="HTMLPreformatted"/>
                        <w:shd w:val="clear" w:color="auto" w:fill="FFFFFF"/>
                        <w:rPr>
                          <w:rFonts w:ascii="Consolas" w:hAnsi="Consolas" w:cs="Menlo"/>
                          <w:color w:val="000000"/>
                          <w:sz w:val="21"/>
                          <w:szCs w:val="18"/>
                        </w:rPr>
                      </w:pPr>
                    </w:p>
                    <w:p w14:paraId="1A60EC6F"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class</w:t>
                      </w:r>
                      <w:r w:rsidRPr="00A5791D">
                        <w:rPr>
                          <w:rFonts w:ascii="Consolas" w:hAnsi="Consolas" w:cs="Menlo"/>
                          <w:color w:val="000000"/>
                          <w:sz w:val="21"/>
                          <w:szCs w:val="18"/>
                        </w:rPr>
                        <w:t xml:space="preserve"> 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p>
                    <w:p w14:paraId="135B1FE4"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z = obj.calc(x, y);</w:t>
                      </w:r>
                    </w:p>
                    <w:p w14:paraId="29E31ED5" w14:textId="77777777" w:rsidR="00782585" w:rsidRPr="00A5791D" w:rsidRDefault="00782585" w:rsidP="005D308E">
                      <w:pPr>
                        <w:pStyle w:val="HTMLPreformatted"/>
                        <w:shd w:val="clear" w:color="auto" w:fill="FFFFFF"/>
                        <w:rPr>
                          <w:rFonts w:ascii="Consolas" w:hAnsi="Consolas" w:cs="Menlo"/>
                          <w:color w:val="000000"/>
                          <w:sz w:val="21"/>
                          <w:szCs w:val="18"/>
                        </w:rPr>
                      </w:pPr>
                    </w:p>
                    <w:p w14:paraId="0922A347"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bCs/>
                          <w:color w:val="008000"/>
                          <w:sz w:val="21"/>
                          <w:szCs w:val="18"/>
                        </w:rPr>
                        <w:t>"z="</w:t>
                      </w:r>
                      <w:r w:rsidRPr="00A5791D">
                        <w:rPr>
                          <w:rFonts w:ascii="Consolas" w:hAnsi="Consolas" w:cs="Menlo"/>
                          <w:b/>
                          <w:bCs/>
                          <w:sz w:val="21"/>
                          <w:szCs w:val="18"/>
                        </w:rPr>
                        <w:t>,</w:t>
                      </w:r>
                      <w:r w:rsidRPr="00A5791D">
                        <w:rPr>
                          <w:rFonts w:ascii="Consolas" w:hAnsi="Consolas" w:cs="Menlo"/>
                          <w:b/>
                          <w:bCs/>
                          <w:color w:val="008000"/>
                          <w:sz w:val="21"/>
                          <w:szCs w:val="18"/>
                        </w:rPr>
                        <w:t xml:space="preserve"> </w:t>
                      </w:r>
                      <w:r w:rsidRPr="00A5791D">
                        <w:rPr>
                          <w:rFonts w:ascii="Consolas" w:hAnsi="Consolas" w:cs="Menlo"/>
                          <w:color w:val="000000"/>
                          <w:sz w:val="21"/>
                          <w:szCs w:val="18"/>
                        </w:rPr>
                        <w:t>z);</w:t>
                      </w:r>
                    </w:p>
                    <w:p w14:paraId="10DEA2BA"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48157B6F" w14:textId="77777777" w:rsidR="00782585" w:rsidRPr="00A5791D" w:rsidRDefault="00782585" w:rsidP="005D308E">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txbxContent>
                </v:textbox>
                <w10:wrap type="square"/>
              </v:shape>
            </w:pict>
          </mc:Fallback>
        </mc:AlternateContent>
      </w:r>
      <w:r w:rsidRPr="00A3241F">
        <w:rPr>
          <w:rFonts w:ascii="Calibri" w:eastAsia="Times New Roman" w:hAnsi="Calibri" w:cs="Arial"/>
        </w:rPr>
        <w:t>Following is the example to demonstrate how to define a method and how to call it</w:t>
      </w:r>
      <w:r w:rsidRPr="00A3241F">
        <w:rPr>
          <w:rFonts w:ascii="Calibri" w:eastAsia="Times New Roman" w:hAnsi="Calibri" w:cs="Arial" w:hint="eastAsia"/>
        </w:rPr>
        <w:t xml:space="preserve"> with a returned value</w:t>
      </w:r>
      <w:r w:rsidRPr="00A3241F">
        <w:rPr>
          <w:rFonts w:ascii="Calibri" w:eastAsia="Times New Roman" w:hAnsi="Calibri" w:cs="Arial"/>
        </w:rPr>
        <w:t xml:space="preserve"> in a class:</w:t>
      </w:r>
    </w:p>
    <w:p w14:paraId="45662B2E" w14:textId="77777777" w:rsidR="005D308E" w:rsidRPr="00A3241F" w:rsidRDefault="005D308E" w:rsidP="005D3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3241F">
        <w:rPr>
          <w:rFonts w:ascii="Courier New" w:eastAsia="Times New Roman" w:hAnsi="Courier New" w:cs="Courier New"/>
          <w:sz w:val="20"/>
          <w:szCs w:val="20"/>
        </w:rPr>
        <w:t xml:space="preserve">   </w:t>
      </w:r>
    </w:p>
    <w:p w14:paraId="7B93645D" w14:textId="77777777" w:rsidR="005D308E" w:rsidRPr="00A3241F" w:rsidRDefault="005D308E" w:rsidP="005D308E">
      <w:pPr>
        <w:rPr>
          <w:rFonts w:ascii="Arial" w:eastAsia="等线" w:hAnsi="Arial" w:cs="Arial"/>
        </w:rPr>
      </w:pPr>
    </w:p>
    <w:p w14:paraId="607E5020" w14:textId="3EF97A08" w:rsidR="005D308E" w:rsidRPr="00A3241F" w:rsidRDefault="001A5E88" w:rsidP="001A5E88">
      <w:pPr>
        <w:pStyle w:val="Heading3"/>
      </w:pPr>
      <w:bookmarkStart w:id="37" w:name="_Toc458718550"/>
      <w:r>
        <w:rPr>
          <w:rFonts w:hint="eastAsia"/>
        </w:rPr>
        <w:lastRenderedPageBreak/>
        <w:t>3.</w:t>
      </w:r>
      <w:r w:rsidR="005D308E" w:rsidRPr="00A3241F">
        <w:t>5.5 Print to Console</w:t>
      </w:r>
      <w:bookmarkEnd w:id="37"/>
    </w:p>
    <w:p w14:paraId="68D4BDB4" w14:textId="77777777" w:rsidR="005D308E" w:rsidRPr="00A3241F" w:rsidRDefault="005D308E" w:rsidP="005D308E">
      <w:pPr>
        <w:autoSpaceDE w:val="0"/>
        <w:autoSpaceDN w:val="0"/>
        <w:adjustRightInd w:val="0"/>
        <w:rPr>
          <w:rFonts w:ascii="cmr10" w:eastAsia="等线" w:hAnsi="cmr10" w:cs="cmr10"/>
          <w:color w:val="000000"/>
        </w:rPr>
      </w:pPr>
    </w:p>
    <w:p w14:paraId="447E99AD" w14:textId="77777777" w:rsidR="005D308E" w:rsidRPr="00A3241F" w:rsidRDefault="005D308E" w:rsidP="005D308E">
      <w:pPr>
        <w:autoSpaceDE w:val="0"/>
        <w:autoSpaceDN w:val="0"/>
        <w:adjustRightInd w:val="0"/>
        <w:jc w:val="both"/>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7328" behindDoc="0" locked="0" layoutInCell="1" allowOverlap="1" wp14:anchorId="2791FF12" wp14:editId="26F3250A">
                <wp:simplePos x="0" y="0"/>
                <wp:positionH relativeFrom="column">
                  <wp:posOffset>-635</wp:posOffset>
                </wp:positionH>
                <wp:positionV relativeFrom="paragraph">
                  <wp:posOffset>553720</wp:posOffset>
                </wp:positionV>
                <wp:extent cx="5880735" cy="260350"/>
                <wp:effectExtent l="0" t="0" r="37465" b="22225"/>
                <wp:wrapSquare wrapText="bothSides"/>
                <wp:docPr id="28" name="Text Box 28"/>
                <wp:cNvGraphicFramePr/>
                <a:graphic xmlns:a="http://schemas.openxmlformats.org/drawingml/2006/main">
                  <a:graphicData uri="http://schemas.microsoft.com/office/word/2010/wordprocessingShape">
                    <wps:wsp>
                      <wps:cNvSpPr txBox="1"/>
                      <wps:spPr>
                        <a:xfrm>
                          <a:off x="0" y="0"/>
                          <a:ext cx="588073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2D1E33" w14:textId="77777777" w:rsidR="00782585" w:rsidRPr="00A5791D" w:rsidRDefault="00782585" w:rsidP="005D308E">
                            <w:pPr>
                              <w:rPr>
                                <w:rFonts w:ascii="Consolas" w:hAnsi="Consolas" w:cs="Courier New"/>
                                <w:sz w:val="21"/>
                              </w:rPr>
                            </w:pPr>
                            <w:r w:rsidRPr="00A5791D">
                              <w:rPr>
                                <w:rFonts w:ascii="Consolas" w:hAnsi="Consolas" w:cs="Courier New"/>
                                <w:sz w:val="21"/>
                              </w:rPr>
                              <w:t>print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1FF12" id="Text Box 28" o:spid="_x0000_s1056" type="#_x0000_t202" style="position:absolute;left:0;text-align:left;margin-left:-.05pt;margin-top:43.6pt;width:463.05pt;height:2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" fillcolor="window" strokecolor="windowText" strokeweight="1pt">
                <v:textbox style="mso-fit-shape-to-text:t">
                  <w:txbxContent>
                    <w:p w14:paraId="7B2D1E33" w14:textId="77777777" w:rsidR="00782585" w:rsidRPr="00A5791D" w:rsidRDefault="00782585" w:rsidP="005D308E">
                      <w:pPr>
                        <w:rPr>
                          <w:rFonts w:ascii="Consolas" w:hAnsi="Consolas" w:cs="Courier New"/>
                          <w:sz w:val="21"/>
                        </w:rPr>
                      </w:pPr>
                      <w:r w:rsidRPr="00A5791D">
                        <w:rPr>
                          <w:rFonts w:ascii="Consolas" w:hAnsi="Consolas" w:cs="Courier New"/>
                          <w:sz w:val="21"/>
                        </w:rPr>
                        <w:t>print (parameters);</w:t>
                      </w:r>
                    </w:p>
                  </w:txbxContent>
                </v:textbox>
                <w10:wrap type="square"/>
              </v:shape>
            </w:pict>
          </mc:Fallback>
        </mc:AlternateContent>
      </w:r>
      <w:r w:rsidRPr="00A3241F">
        <w:rPr>
          <w:rFonts w:ascii="Calibri" w:eastAsia="Times New Roman" w:hAnsi="Calibri" w:cs="Arial"/>
        </w:rPr>
        <w:t xml:space="preserve">The </w:t>
      </w:r>
      <w:r w:rsidRPr="00A3241F">
        <w:rPr>
          <w:rFonts w:ascii="Calibri" w:eastAsia="Times New Roman" w:hAnsi="Calibri" w:cs="Arial"/>
          <w:i/>
        </w:rPr>
        <w:t>print()</w:t>
      </w:r>
      <w:r w:rsidRPr="00A3241F">
        <w:rPr>
          <w:rFonts w:ascii="Calibri" w:eastAsia="Times New Roman" w:hAnsi="Calibri" w:cs="Arial"/>
        </w:rPr>
        <w:t xml:space="preserve"> function takes one or more parameters and prints them one by one to standard output. The parameter type may be string, number. It is in the following form: </w:t>
      </w:r>
    </w:p>
    <w:p w14:paraId="47DA6248" w14:textId="77777777" w:rsidR="005D308E" w:rsidRPr="00A3241F" w:rsidRDefault="005D308E" w:rsidP="005D308E">
      <w:pPr>
        <w:autoSpaceDE w:val="0"/>
        <w:autoSpaceDN w:val="0"/>
        <w:adjustRightInd w:val="0"/>
        <w:rPr>
          <w:rFonts w:ascii="cmbx10" w:eastAsia="等线" w:hAnsi="cmbx10" w:cs="cmbx10"/>
          <w:color w:val="000000"/>
        </w:rPr>
      </w:pPr>
    </w:p>
    <w:p w14:paraId="1FF9353B" w14:textId="77777777" w:rsidR="005D308E" w:rsidRPr="00A3241F" w:rsidRDefault="005D308E" w:rsidP="005D308E">
      <w:pPr>
        <w:autoSpaceDE w:val="0"/>
        <w:autoSpaceDN w:val="0"/>
        <w:adjustRightInd w:val="0"/>
        <w:rPr>
          <w:rFonts w:ascii="Calibri" w:eastAsia="Times New Roman" w:hAnsi="Calibri" w:cs="Arial"/>
        </w:rPr>
      </w:pPr>
    </w:p>
    <w:p w14:paraId="367BE071"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8352" behindDoc="0" locked="0" layoutInCell="1" allowOverlap="1" wp14:anchorId="58E0BFC2" wp14:editId="4129481F">
                <wp:simplePos x="0" y="0"/>
                <wp:positionH relativeFrom="column">
                  <wp:posOffset>0</wp:posOffset>
                </wp:positionH>
                <wp:positionV relativeFrom="paragraph">
                  <wp:posOffset>358775</wp:posOffset>
                </wp:positionV>
                <wp:extent cx="5880735" cy="260350"/>
                <wp:effectExtent l="0" t="0" r="37465" b="36830"/>
                <wp:wrapSquare wrapText="bothSides"/>
                <wp:docPr id="29" name="Text Box 29"/>
                <wp:cNvGraphicFramePr/>
                <a:graphic xmlns:a="http://schemas.openxmlformats.org/drawingml/2006/main">
                  <a:graphicData uri="http://schemas.microsoft.com/office/word/2010/wordprocessingShape">
                    <wps:wsp>
                      <wps:cNvSpPr txBox="1"/>
                      <wps:spPr>
                        <a:xfrm>
                          <a:off x="0" y="0"/>
                          <a:ext cx="588073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EC724E" w14:textId="77777777" w:rsidR="00782585" w:rsidRPr="00A5791D" w:rsidRDefault="00782585" w:rsidP="005D308E">
                            <w:pPr>
                              <w:rPr>
                                <w:rFonts w:ascii="Consolas" w:hAnsi="Consolas" w:cs="Courier New"/>
                                <w:sz w:val="21"/>
                              </w:rPr>
                            </w:pPr>
                            <w:r w:rsidRPr="00A5791D">
                              <w:rPr>
                                <w:rFonts w:ascii="Consolas" w:hAnsi="Consolas" w:cs="Courier New"/>
                                <w:sz w:val="21"/>
                              </w:rPr>
                              <w:t>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E0BFC2" id="Text Box 29" o:spid="_x0000_s1057" type="#_x0000_t202" style="position:absolute;margin-left:0;margin-top:28.25pt;width:463.05pt;height:2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" fillcolor="window" strokecolor="windowText" strokeweight="1pt">
                <v:textbox style="mso-fit-shape-to-text:t">
                  <w:txbxContent>
                    <w:p w14:paraId="0CEC724E" w14:textId="77777777" w:rsidR="00782585" w:rsidRPr="00A5791D" w:rsidRDefault="00782585" w:rsidP="005D308E">
                      <w:pPr>
                        <w:rPr>
                          <w:rFonts w:ascii="Consolas" w:hAnsi="Consolas" w:cs="Courier New"/>
                          <w:sz w:val="21"/>
                        </w:rPr>
                      </w:pPr>
                      <w:r w:rsidRPr="00A5791D">
                        <w:rPr>
                          <w:rFonts w:ascii="Consolas" w:hAnsi="Consolas" w:cs="Courier New"/>
                          <w:sz w:val="21"/>
                        </w:rPr>
                        <w:t>print (1);</w:t>
                      </w:r>
                    </w:p>
                  </w:txbxContent>
                </v:textbox>
                <w10:wrap type="square"/>
              </v:shape>
            </w:pict>
          </mc:Fallback>
        </mc:AlternateContent>
      </w:r>
      <w:r w:rsidRPr="00A3241F">
        <w:rPr>
          <w:rFonts w:ascii="Calibri" w:eastAsia="Times New Roman" w:hAnsi="Calibri" w:cs="Arial" w:hint="eastAsia"/>
        </w:rPr>
        <w:t xml:space="preserve">Here is an </w:t>
      </w:r>
      <w:r w:rsidRPr="00A3241F">
        <w:rPr>
          <w:rFonts w:ascii="Calibri" w:eastAsia="Times New Roman" w:hAnsi="Calibri" w:cs="Arial"/>
        </w:rPr>
        <w:t>example</w:t>
      </w:r>
      <w:r w:rsidRPr="00A3241F">
        <w:rPr>
          <w:rFonts w:ascii="Calibri" w:eastAsia="Times New Roman" w:hAnsi="Calibri" w:cs="Arial" w:hint="eastAsia"/>
        </w:rPr>
        <w:t xml:space="preserve"> to a</w:t>
      </w:r>
      <w:r w:rsidRPr="00A3241F">
        <w:rPr>
          <w:rFonts w:ascii="Calibri" w:eastAsia="Times New Roman" w:hAnsi="Calibri" w:cs="Arial"/>
        </w:rPr>
        <w:t xml:space="preserve">ccept an </w:t>
      </w:r>
      <w:r w:rsidRPr="00A3241F">
        <w:rPr>
          <w:rFonts w:ascii="Calibri" w:eastAsia="Times New Roman" w:hAnsi="Calibri" w:cs="Arial"/>
          <w:i/>
        </w:rPr>
        <w:t>int</w:t>
      </w:r>
      <w:r w:rsidRPr="00A3241F">
        <w:rPr>
          <w:rFonts w:ascii="Calibri" w:eastAsia="Times New Roman" w:hAnsi="Calibri" w:cs="Arial"/>
        </w:rPr>
        <w:t xml:space="preserve"> and print the </w:t>
      </w:r>
      <w:r w:rsidRPr="00A3241F">
        <w:rPr>
          <w:rFonts w:ascii="Calibri" w:eastAsia="Times New Roman" w:hAnsi="Calibri" w:cs="Arial"/>
          <w:i/>
        </w:rPr>
        <w:t>int</w:t>
      </w:r>
      <w:r w:rsidRPr="00A3241F">
        <w:rPr>
          <w:rFonts w:ascii="Calibri" w:eastAsia="Times New Roman" w:hAnsi="Calibri" w:cs="Arial"/>
        </w:rPr>
        <w:t xml:space="preserve"> to the console.</w:t>
      </w:r>
    </w:p>
    <w:p w14:paraId="495E17E1" w14:textId="77777777" w:rsidR="005D308E" w:rsidRPr="00A3241F" w:rsidRDefault="005D308E" w:rsidP="005D308E">
      <w:pPr>
        <w:rPr>
          <w:rFonts w:ascii="cmtt10" w:eastAsia="等线" w:hAnsi="cmtt10" w:cs="cmtt10"/>
          <w:color w:val="666666"/>
        </w:rPr>
      </w:pPr>
    </w:p>
    <w:p w14:paraId="39C701DC"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49376" behindDoc="0" locked="0" layoutInCell="1" allowOverlap="1" wp14:anchorId="67C0B483" wp14:editId="66D9EAF7">
                <wp:simplePos x="0" y="0"/>
                <wp:positionH relativeFrom="column">
                  <wp:posOffset>0</wp:posOffset>
                </wp:positionH>
                <wp:positionV relativeFrom="paragraph">
                  <wp:posOffset>356870</wp:posOffset>
                </wp:positionV>
                <wp:extent cx="5880735" cy="260350"/>
                <wp:effectExtent l="0" t="0" r="37465" b="36830"/>
                <wp:wrapSquare wrapText="bothSides"/>
                <wp:docPr id="30" name="Text Box 30"/>
                <wp:cNvGraphicFramePr/>
                <a:graphic xmlns:a="http://schemas.openxmlformats.org/drawingml/2006/main">
                  <a:graphicData uri="http://schemas.microsoft.com/office/word/2010/wordprocessingShape">
                    <wps:wsp>
                      <wps:cNvSpPr txBox="1"/>
                      <wps:spPr>
                        <a:xfrm>
                          <a:off x="0" y="0"/>
                          <a:ext cx="5880735" cy="2603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E9E3D7" w14:textId="77777777" w:rsidR="00782585" w:rsidRPr="00A5791D" w:rsidRDefault="00782585" w:rsidP="005D308E">
                            <w:pPr>
                              <w:rPr>
                                <w:rFonts w:ascii="Consolas" w:hAnsi="Consolas" w:cs="Courier New"/>
                                <w:sz w:val="21"/>
                              </w:rPr>
                            </w:pPr>
                            <w:r w:rsidRPr="00A5791D">
                              <w:rPr>
                                <w:rFonts w:ascii="Consolas" w:hAnsi="Consolas" w:cs="Courier New"/>
                                <w:sz w:val="21"/>
                              </w:rPr>
                              <w:t>print (“CS4115 is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0B483" id="Text Box 30" o:spid="_x0000_s1058" type="#_x0000_t202" style="position:absolute;margin-left:0;margin-top:28.1pt;width:463.05pt;height:2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" fillcolor="window" strokecolor="windowText" strokeweight="1pt">
                <v:textbox style="mso-fit-shape-to-text:t">
                  <w:txbxContent>
                    <w:p w14:paraId="65E9E3D7" w14:textId="77777777" w:rsidR="00782585" w:rsidRPr="00A5791D" w:rsidRDefault="00782585" w:rsidP="005D308E">
                      <w:pPr>
                        <w:rPr>
                          <w:rFonts w:ascii="Consolas" w:hAnsi="Consolas" w:cs="Courier New"/>
                          <w:sz w:val="21"/>
                        </w:rPr>
                      </w:pPr>
                      <w:r w:rsidRPr="00A5791D">
                        <w:rPr>
                          <w:rFonts w:ascii="Consolas" w:hAnsi="Consolas" w:cs="Courier New"/>
                          <w:sz w:val="21"/>
                        </w:rPr>
                        <w:t>print (“CS4115 is fun!”)</w:t>
                      </w:r>
                    </w:p>
                  </w:txbxContent>
                </v:textbox>
                <w10:wrap type="square"/>
              </v:shape>
            </w:pict>
          </mc:Fallback>
        </mc:AlternateContent>
      </w:r>
      <w:r w:rsidRPr="00A3241F">
        <w:rPr>
          <w:rFonts w:ascii="Calibri" w:eastAsia="Times New Roman" w:hAnsi="Calibri" w:cs="Arial" w:hint="eastAsia"/>
        </w:rPr>
        <w:t>Another example to accept a string and print the string to the console</w:t>
      </w:r>
      <w:r w:rsidRPr="00A3241F">
        <w:rPr>
          <w:rFonts w:ascii="Calibri" w:eastAsia="Times New Roman" w:hAnsi="Calibri" w:cs="Arial"/>
        </w:rPr>
        <w:t>:</w:t>
      </w:r>
    </w:p>
    <w:p w14:paraId="229F16B6" w14:textId="77777777" w:rsidR="005D308E" w:rsidRPr="00A3241F" w:rsidRDefault="005D308E" w:rsidP="005D308E">
      <w:pPr>
        <w:rPr>
          <w:rFonts w:ascii="Courier New" w:eastAsia="等线" w:hAnsi="Courier New" w:cs="Courier New"/>
        </w:rPr>
      </w:pPr>
    </w:p>
    <w:p w14:paraId="4C370A06" w14:textId="03CB5349" w:rsidR="005D308E" w:rsidRPr="00A3241F" w:rsidRDefault="001A5E88" w:rsidP="001A5E88">
      <w:pPr>
        <w:pStyle w:val="Heading3"/>
      </w:pPr>
      <w:bookmarkStart w:id="38" w:name="_Toc458718551"/>
      <w:r>
        <w:rPr>
          <w:rFonts w:hint="eastAsia"/>
        </w:rPr>
        <w:t>3.</w:t>
      </w:r>
      <w:r w:rsidR="005D308E" w:rsidRPr="00A3241F">
        <w:t>5.6 Empty Statement</w:t>
      </w:r>
      <w:bookmarkEnd w:id="38"/>
    </w:p>
    <w:p w14:paraId="76887413" w14:textId="77777777" w:rsidR="005D308E" w:rsidRPr="00A3241F" w:rsidRDefault="005D308E" w:rsidP="005D308E">
      <w:pPr>
        <w:rPr>
          <w:rFonts w:ascii="Arial" w:eastAsia="等线" w:hAnsi="Arial" w:cs="Arial"/>
        </w:rPr>
      </w:pPr>
    </w:p>
    <w:p w14:paraId="6BD9EC52" w14:textId="77777777" w:rsidR="005D308E" w:rsidRPr="00A3241F" w:rsidRDefault="005D308E" w:rsidP="005D308E">
      <w:pPr>
        <w:autoSpaceDE w:val="0"/>
        <w:autoSpaceDN w:val="0"/>
        <w:adjustRightInd w:val="0"/>
        <w:rPr>
          <w:rFonts w:ascii="Calibri" w:eastAsia="Times New Roman" w:hAnsi="Calibri" w:cs="Arial"/>
        </w:rPr>
      </w:pPr>
      <w:r w:rsidRPr="00A3241F">
        <w:rPr>
          <w:rFonts w:ascii="Calibri" w:eastAsia="等线" w:hAnsi="Calibri" w:cs="Times New Roman"/>
          <w:noProof/>
        </w:rPr>
        <mc:AlternateContent>
          <mc:Choice Requires="wps">
            <w:drawing>
              <wp:anchor distT="0" distB="0" distL="114300" distR="114300" simplePos="0" relativeHeight="251750400" behindDoc="0" locked="0" layoutInCell="1" allowOverlap="1" wp14:anchorId="5117FCB7" wp14:editId="2046E368">
                <wp:simplePos x="0" y="0"/>
                <wp:positionH relativeFrom="column">
                  <wp:posOffset>13335</wp:posOffset>
                </wp:positionH>
                <wp:positionV relativeFrom="paragraph">
                  <wp:posOffset>358775</wp:posOffset>
                </wp:positionV>
                <wp:extent cx="5880735" cy="266700"/>
                <wp:effectExtent l="0" t="0" r="37465" b="14605"/>
                <wp:wrapSquare wrapText="bothSides"/>
                <wp:docPr id="31" name="Text Box 31"/>
                <wp:cNvGraphicFramePr/>
                <a:graphic xmlns:a="http://schemas.openxmlformats.org/drawingml/2006/main">
                  <a:graphicData uri="http://schemas.microsoft.com/office/word/2010/wordprocessingShape">
                    <wps:wsp>
                      <wps:cNvSpPr txBox="1"/>
                      <wps:spPr>
                        <a:xfrm>
                          <a:off x="0" y="0"/>
                          <a:ext cx="5880735"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D69036" w14:textId="77777777" w:rsidR="00782585" w:rsidRPr="00A5791D" w:rsidRDefault="00782585" w:rsidP="005D308E">
                            <w:pPr>
                              <w:rPr>
                                <w:sz w:val="21"/>
                              </w:rPr>
                            </w:pPr>
                            <w:r w:rsidRPr="00A5791D">
                              <w:rPr>
                                <w:rFonts w:hint="eastAsia"/>
                                <w:sz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17FCB7" id="Text Box 31" o:spid="_x0000_s1059" type="#_x0000_t202" style="position:absolute;margin-left:1.05pt;margin-top:28.25pt;width:463.05pt;height:21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" fillcolor="window" strokecolor="windowText" strokeweight="1pt">
                <v:textbox style="mso-fit-shape-to-text:t">
                  <w:txbxContent>
                    <w:p w14:paraId="58D69036" w14:textId="77777777" w:rsidR="00782585" w:rsidRPr="00A5791D" w:rsidRDefault="00782585" w:rsidP="005D308E">
                      <w:pPr>
                        <w:rPr>
                          <w:sz w:val="21"/>
                        </w:rPr>
                      </w:pPr>
                      <w:r w:rsidRPr="00A5791D">
                        <w:rPr>
                          <w:rFonts w:hint="eastAsia"/>
                          <w:sz w:val="21"/>
                        </w:rPr>
                        <w:t>;</w:t>
                      </w:r>
                    </w:p>
                  </w:txbxContent>
                </v:textbox>
                <w10:wrap type="square"/>
              </v:shape>
            </w:pict>
          </mc:Fallback>
        </mc:AlternateContent>
      </w:r>
      <w:r w:rsidRPr="00A3241F">
        <w:rPr>
          <w:rFonts w:ascii="Calibri" w:eastAsia="Times New Roman" w:hAnsi="Calibri" w:cs="Arial"/>
        </w:rPr>
        <w:t>An empty statement does nothing and has the following form:</w:t>
      </w:r>
    </w:p>
    <w:p w14:paraId="3DDF4142" w14:textId="77777777" w:rsidR="002C1255" w:rsidRDefault="002C1255" w:rsidP="00A721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hint="eastAsia"/>
          <w:color w:val="000000"/>
        </w:rPr>
      </w:pPr>
    </w:p>
    <w:p w14:paraId="1D312113" w14:textId="5DFC5E4E" w:rsidR="002C1255" w:rsidRDefault="001A5E88" w:rsidP="001A5E88">
      <w:pPr>
        <w:pStyle w:val="Heading2"/>
      </w:pPr>
      <w:bookmarkStart w:id="39" w:name="_Toc458718552"/>
      <w:r>
        <w:rPr>
          <w:rFonts w:hint="eastAsia"/>
        </w:rPr>
        <w:t>3.</w:t>
      </w:r>
      <w:r w:rsidR="002C1255">
        <w:t xml:space="preserve">6 </w:t>
      </w:r>
      <w:r w:rsidR="002C1255">
        <w:rPr>
          <w:rFonts w:hint="eastAsia"/>
        </w:rPr>
        <w:t>Class</w:t>
      </w:r>
      <w:r w:rsidR="002C1255">
        <w:t>es</w:t>
      </w:r>
      <w:bookmarkEnd w:id="39"/>
    </w:p>
    <w:p w14:paraId="00CE8902" w14:textId="77777777" w:rsidR="002C1255" w:rsidRDefault="002C1255" w:rsidP="002C1255"/>
    <w:p w14:paraId="7C3EE20D" w14:textId="08FBEB9F" w:rsidR="00A930BF" w:rsidRDefault="00A930BF" w:rsidP="002C1255">
      <w:pPr>
        <w:jc w:val="both"/>
      </w:pPr>
      <w:r>
        <w:t>Classes and objects are highly related. A real world object has states and behaviors. For instance, a dog has states — name, breed, color as well as behaviors — barking, eating. An object in Liva also has states — stored in fields and behaviors — shown via methods. Fields are local variables stored inside a class and methods are functions that may be invoked by instances of that class. So class bodies consist of fields and methods. Actually, there is a special kind of methods called constructors which will be discussed in following sections.</w:t>
      </w:r>
      <w:r w:rsidR="00BC1C76">
        <w:t xml:space="preserve"> In a word, a class can be defined as a template that describes the states and behaviors that objects of its type support.</w:t>
      </w:r>
    </w:p>
    <w:p w14:paraId="438AF6CC" w14:textId="77777777" w:rsidR="00BC1C76" w:rsidRDefault="00BC1C76" w:rsidP="002C1255">
      <w:pPr>
        <w:jc w:val="both"/>
      </w:pPr>
    </w:p>
    <w:p w14:paraId="29A0D0F4" w14:textId="35BACA40" w:rsidR="00BC1C76" w:rsidRDefault="001A5E88" w:rsidP="001A5E88">
      <w:pPr>
        <w:pStyle w:val="Heading3"/>
      </w:pPr>
      <w:bookmarkStart w:id="40" w:name="_Toc458718553"/>
      <w:r>
        <w:rPr>
          <w:rFonts w:hint="eastAsia"/>
        </w:rPr>
        <w:t>3.</w:t>
      </w:r>
      <w:r w:rsidR="00BC1C76">
        <w:rPr>
          <w:rFonts w:hint="eastAsia"/>
        </w:rPr>
        <w:t xml:space="preserve">6.1 </w:t>
      </w:r>
      <w:r w:rsidR="00BC1C76">
        <w:t>Class Declarations</w:t>
      </w:r>
      <w:bookmarkEnd w:id="40"/>
    </w:p>
    <w:p w14:paraId="4C433DD4" w14:textId="77777777" w:rsidR="00A930BF" w:rsidRDefault="00A930BF" w:rsidP="002C1255">
      <w:pPr>
        <w:jc w:val="both"/>
      </w:pPr>
    </w:p>
    <w:p w14:paraId="24902436" w14:textId="2D936466" w:rsidR="00F7214E" w:rsidRDefault="002C1255" w:rsidP="00A078AF">
      <w:pPr>
        <w:jc w:val="both"/>
      </w:pPr>
      <w:r>
        <w:t xml:space="preserve">A class declaration defines a new reference type and how it is implemented. </w:t>
      </w:r>
      <w:r w:rsidR="00BC1C76">
        <w:t xml:space="preserve">A body of a class declaration </w:t>
      </w:r>
      <w:r>
        <w:t>contain</w:t>
      </w:r>
      <w:r w:rsidR="00BC1C76">
        <w:t>s</w:t>
      </w:r>
      <w:r w:rsidR="00A078AF">
        <w:t xml:space="preserve"> field declarations and method declarations</w:t>
      </w:r>
      <w:r w:rsidR="00BE5596">
        <w:t>.</w:t>
      </w:r>
      <w:r w:rsidR="00A078AF">
        <w:t xml:space="preserve"> </w:t>
      </w:r>
      <w:r w:rsidR="00E7766D">
        <w:t xml:space="preserve">Following is an example of </w:t>
      </w:r>
      <w:r w:rsidR="00A83AD6">
        <w:t xml:space="preserve">how to define a class. Use the keyword “class” to indicate the start of a class declaration. In this example, “myclass” is the class name. It has two fields, one is an integer and the other is a </w:t>
      </w:r>
      <w:r w:rsidR="00F06278">
        <w:t>character.</w:t>
      </w:r>
      <w:r w:rsidR="00C45195">
        <w:t xml:space="preserve"> One method</w:t>
      </w:r>
      <w:r w:rsidR="00CD7F3B">
        <w:t xml:space="preserve"> “fuction1” is define and it simply returns integer 1.</w:t>
      </w:r>
    </w:p>
    <w:p w14:paraId="0DDE0902" w14:textId="7F4AF072" w:rsidR="002C1255" w:rsidRDefault="002C1255" w:rsidP="002C1255"/>
    <w:p w14:paraId="1A0C58FC" w14:textId="7D47174C" w:rsidR="002C1255" w:rsidRDefault="002C1255" w:rsidP="002C1255"/>
    <w:p w14:paraId="66BE8B6B" w14:textId="7009CCF9" w:rsidR="002C1255" w:rsidRDefault="002C1255" w:rsidP="002C1255"/>
    <w:p w14:paraId="36F779D7" w14:textId="4309647E" w:rsidR="002C1255" w:rsidRDefault="0078114D" w:rsidP="002C1255">
      <w:r>
        <w:rPr>
          <w:noProof/>
        </w:rPr>
        <w:lastRenderedPageBreak/>
        <mc:AlternateContent>
          <mc:Choice Requires="wps">
            <w:drawing>
              <wp:anchor distT="0" distB="0" distL="114300" distR="114300" simplePos="0" relativeHeight="251729920" behindDoc="0" locked="0" layoutInCell="1" allowOverlap="1" wp14:anchorId="0B300A03" wp14:editId="3B6280DD">
                <wp:simplePos x="0" y="0"/>
                <wp:positionH relativeFrom="column">
                  <wp:posOffset>15037</wp:posOffset>
                </wp:positionH>
                <wp:positionV relativeFrom="paragraph">
                  <wp:posOffset>-545992</wp:posOffset>
                </wp:positionV>
                <wp:extent cx="5937480" cy="1317125"/>
                <wp:effectExtent l="0" t="0" r="31750" b="29210"/>
                <wp:wrapNone/>
                <wp:docPr id="32" name="文本框 7"/>
                <wp:cNvGraphicFramePr/>
                <a:graphic xmlns:a="http://schemas.openxmlformats.org/drawingml/2006/main">
                  <a:graphicData uri="http://schemas.microsoft.com/office/word/2010/wordprocessingShape">
                    <wps:wsp>
                      <wps:cNvSpPr txBox="1"/>
                      <wps:spPr>
                        <a:xfrm>
                          <a:off x="0" y="0"/>
                          <a:ext cx="5937480" cy="1317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DA28DB" w14:textId="77777777" w:rsidR="00782585" w:rsidRPr="00A5791D" w:rsidRDefault="00782585" w:rsidP="00A83AD6">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 {</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b/>
                                <w:bCs/>
                                <w:color w:val="660E7A"/>
                                <w:sz w:val="21"/>
                                <w:szCs w:val="18"/>
                              </w:rPr>
                              <w:t>field1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char </w:t>
                            </w:r>
                            <w:r w:rsidRPr="00A5791D">
                              <w:rPr>
                                <w:rFonts w:ascii="Consolas" w:hAnsi="Consolas" w:cs="Menlo"/>
                                <w:b/>
                                <w:bCs/>
                                <w:color w:val="660E7A"/>
                                <w:sz w:val="21"/>
                                <w:szCs w:val="18"/>
                              </w:rPr>
                              <w:t>field2</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function1(){</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w:t>
                            </w:r>
                            <w:r w:rsidRPr="00A5791D">
                              <w:rPr>
                                <w:rFonts w:ascii="Consolas" w:hAnsi="Consolas" w:cs="Menlo"/>
                                <w:color w:val="0000FF"/>
                                <w:sz w:val="21"/>
                                <w:szCs w:val="18"/>
                              </w:rPr>
                              <w:t>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color w:val="000000"/>
                                <w:sz w:val="21"/>
                                <w:szCs w:val="18"/>
                              </w:rPr>
                              <w:br/>
                              <w:t>}</w:t>
                            </w:r>
                          </w:p>
                          <w:p w14:paraId="1CA2DBD7" w14:textId="2C020081" w:rsidR="00782585" w:rsidRPr="00A5791D" w:rsidRDefault="00782585" w:rsidP="002C125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B300A03" id="文本框 7" o:spid="_x0000_s1060" type="#_x0000_t202" style="position:absolute;margin-left:1.2pt;margin-top:-42.95pt;width:467.5pt;height:103.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" fillcolor="white [3201]" strokeweight=".5pt">
                <v:textbox>
                  <w:txbxContent>
                    <w:p w14:paraId="63DA28DB" w14:textId="77777777" w:rsidR="00782585" w:rsidRPr="00A5791D" w:rsidRDefault="00782585" w:rsidP="00A83AD6">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 {</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b/>
                          <w:bCs/>
                          <w:color w:val="660E7A"/>
                          <w:sz w:val="21"/>
                          <w:szCs w:val="18"/>
                        </w:rPr>
                        <w:t>field1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char </w:t>
                      </w:r>
                      <w:r w:rsidRPr="00A5791D">
                        <w:rPr>
                          <w:rFonts w:ascii="Consolas" w:hAnsi="Consolas" w:cs="Menlo"/>
                          <w:b/>
                          <w:bCs/>
                          <w:color w:val="660E7A"/>
                          <w:sz w:val="21"/>
                          <w:szCs w:val="18"/>
                        </w:rPr>
                        <w:t>field2</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int </w:t>
                      </w:r>
                      <w:r w:rsidRPr="00A5791D">
                        <w:rPr>
                          <w:rFonts w:ascii="Consolas" w:hAnsi="Consolas" w:cs="Menlo"/>
                          <w:color w:val="000000"/>
                          <w:sz w:val="21"/>
                          <w:szCs w:val="18"/>
                        </w:rPr>
                        <w:t>function1(){</w:t>
                      </w:r>
                      <w:r w:rsidRPr="00A5791D">
                        <w:rPr>
                          <w:rFonts w:ascii="Consolas" w:hAnsi="Consolas" w:cs="Menlo"/>
                          <w:color w:val="000000"/>
                          <w:sz w:val="21"/>
                          <w:szCs w:val="18"/>
                        </w:rPr>
                        <w:br/>
                        <w:t xml:space="preserve">        </w:t>
                      </w:r>
                      <w:r w:rsidRPr="00A5791D">
                        <w:rPr>
                          <w:rFonts w:ascii="Consolas" w:hAnsi="Consolas" w:cs="Menlo"/>
                          <w:b/>
                          <w:bCs/>
                          <w:color w:val="000080"/>
                          <w:sz w:val="21"/>
                          <w:szCs w:val="18"/>
                        </w:rPr>
                        <w:t xml:space="preserve">return </w:t>
                      </w:r>
                      <w:r w:rsidRPr="00A5791D">
                        <w:rPr>
                          <w:rFonts w:ascii="Consolas" w:hAnsi="Consolas" w:cs="Menlo"/>
                          <w:color w:val="000000"/>
                          <w:sz w:val="21"/>
                          <w:szCs w:val="18"/>
                        </w:rPr>
                        <w:t>(</w:t>
                      </w:r>
                      <w:r w:rsidRPr="00A5791D">
                        <w:rPr>
                          <w:rFonts w:ascii="Consolas" w:hAnsi="Consolas" w:cs="Menlo"/>
                          <w:color w:val="0000FF"/>
                          <w:sz w:val="21"/>
                          <w:szCs w:val="18"/>
                        </w:rPr>
                        <w:t>1</w:t>
                      </w:r>
                      <w:r w:rsidRPr="00A5791D">
                        <w:rPr>
                          <w:rFonts w:ascii="Consolas" w:hAnsi="Consolas" w:cs="Menlo"/>
                          <w:color w:val="000000"/>
                          <w:sz w:val="21"/>
                          <w:szCs w:val="18"/>
                        </w:rPr>
                        <w:t>);</w:t>
                      </w:r>
                      <w:r w:rsidRPr="00A5791D">
                        <w:rPr>
                          <w:rFonts w:ascii="Consolas" w:hAnsi="Consolas" w:cs="Menlo"/>
                          <w:color w:val="000000"/>
                          <w:sz w:val="21"/>
                          <w:szCs w:val="18"/>
                        </w:rPr>
                        <w:br/>
                        <w:t xml:space="preserve">    }</w:t>
                      </w:r>
                      <w:r w:rsidRPr="00A5791D">
                        <w:rPr>
                          <w:rFonts w:ascii="Consolas" w:hAnsi="Consolas" w:cs="Menlo"/>
                          <w:color w:val="000000"/>
                          <w:sz w:val="21"/>
                          <w:szCs w:val="18"/>
                        </w:rPr>
                        <w:br/>
                        <w:t>}</w:t>
                      </w:r>
                    </w:p>
                    <w:p w14:paraId="1CA2DBD7" w14:textId="2C020081" w:rsidR="00782585" w:rsidRPr="00A5791D" w:rsidRDefault="00782585" w:rsidP="002C1255">
                      <w:pPr>
                        <w:rPr>
                          <w:rFonts w:ascii="Consolas" w:hAnsi="Consolas"/>
                          <w:sz w:val="32"/>
                        </w:rPr>
                      </w:pPr>
                    </w:p>
                  </w:txbxContent>
                </v:textbox>
              </v:shape>
            </w:pict>
          </mc:Fallback>
        </mc:AlternateContent>
      </w:r>
    </w:p>
    <w:p w14:paraId="4F09EB25" w14:textId="77777777" w:rsidR="002C1255" w:rsidRPr="0042130F" w:rsidRDefault="002C1255" w:rsidP="002C1255"/>
    <w:p w14:paraId="4A8ED391" w14:textId="77777777" w:rsidR="002C1255" w:rsidRDefault="002C1255" w:rsidP="002C1255">
      <w:pPr>
        <w:jc w:val="both"/>
      </w:pPr>
    </w:p>
    <w:p w14:paraId="2B08554D" w14:textId="77777777" w:rsidR="00A83AD6" w:rsidRDefault="00A83AD6" w:rsidP="002C1255">
      <w:pPr>
        <w:pStyle w:val="Heading2"/>
        <w:rPr>
          <w:rFonts w:hint="eastAsia"/>
        </w:rPr>
      </w:pPr>
    </w:p>
    <w:p w14:paraId="243A75AF" w14:textId="77777777" w:rsidR="0078114D" w:rsidRDefault="0078114D" w:rsidP="001A5E88">
      <w:pPr>
        <w:pStyle w:val="Heading3"/>
        <w:rPr>
          <w:rFonts w:hint="eastAsia"/>
        </w:rPr>
      </w:pPr>
    </w:p>
    <w:p w14:paraId="7C8A7DCC" w14:textId="59EDD303" w:rsidR="00471F95" w:rsidRDefault="001A5E88" w:rsidP="001A5E88">
      <w:pPr>
        <w:pStyle w:val="Heading3"/>
      </w:pPr>
      <w:bookmarkStart w:id="41" w:name="_Toc458718554"/>
      <w:r>
        <w:rPr>
          <w:rFonts w:hint="eastAsia"/>
        </w:rPr>
        <w:t>3.</w:t>
      </w:r>
      <w:r w:rsidR="00471F95">
        <w:t>6.2</w:t>
      </w:r>
      <w:r w:rsidR="00471F95" w:rsidRPr="00135635">
        <w:t xml:space="preserve"> Object Instantiation</w:t>
      </w:r>
      <w:bookmarkEnd w:id="41"/>
    </w:p>
    <w:p w14:paraId="1262E6B9" w14:textId="77777777" w:rsidR="00DF7B2C" w:rsidRPr="00DF7B2C" w:rsidRDefault="00DF7B2C" w:rsidP="00DF7B2C"/>
    <w:p w14:paraId="680905CD" w14:textId="150EFD27" w:rsidR="00471F95" w:rsidRPr="005F57B5" w:rsidRDefault="00111F39" w:rsidP="00A27FE7">
      <w:pPr>
        <w:autoSpaceDE w:val="0"/>
        <w:autoSpaceDN w:val="0"/>
        <w:adjustRightInd w:val="0"/>
        <w:jc w:val="both"/>
        <w:rPr>
          <w:rFonts w:ascii="cmr10" w:hAnsi="cmr10" w:cs="cmr10"/>
          <w:sz w:val="20"/>
          <w:szCs w:val="20"/>
        </w:rPr>
      </w:pPr>
      <w:r>
        <w:t>The ‘new’ keyword</w:t>
      </w:r>
      <w:r w:rsidR="00471F95" w:rsidRPr="00135635">
        <w:t xml:space="preserve"> </w:t>
      </w:r>
      <w:r w:rsidR="00471F95">
        <w:t>is used to instantiate</w:t>
      </w:r>
      <w:r w:rsidR="00471F95" w:rsidRPr="00135635">
        <w:t xml:space="preserve"> a new object by allocating memory for it. </w:t>
      </w:r>
      <w:r w:rsidR="00471F95">
        <w:t xml:space="preserve">The </w:t>
      </w:r>
      <w:r w:rsidR="00471F95" w:rsidRPr="00135635">
        <w:t xml:space="preserve">‘new’ requires a single argument: a </w:t>
      </w:r>
      <w:r w:rsidR="00471F95" w:rsidRPr="00135635">
        <w:rPr>
          <w:i/>
          <w:iCs/>
        </w:rPr>
        <w:t>constructor method</w:t>
      </w:r>
      <w:r w:rsidR="00471F95" w:rsidRPr="00135635">
        <w:t xml:space="preserve"> for the object to be created. The constructor method is responsible for i</w:t>
      </w:r>
      <w:r w:rsidR="00E83724">
        <w:t>nitializing the new object. In L</w:t>
      </w:r>
      <w:r w:rsidR="00471F95" w:rsidRPr="00135635">
        <w:t>iva, the name of constructor method for one class is defined as “constructor”. The user could define a constructor in the class.</w:t>
      </w:r>
      <w:r w:rsidR="00471F95">
        <w:t xml:space="preserve"> </w:t>
      </w:r>
      <w:r w:rsidR="00471F95" w:rsidRPr="00135635">
        <w:t xml:space="preserve">liva </w:t>
      </w:r>
      <w:r w:rsidR="00471F95">
        <w:t>would create</w:t>
      </w:r>
      <w:r w:rsidR="00471F95" w:rsidRPr="00135635">
        <w:t xml:space="preserve"> a default constructor for the class</w:t>
      </w:r>
      <w:r w:rsidR="00471F95">
        <w:t xml:space="preserve"> if the users</w:t>
      </w:r>
      <w:r w:rsidR="00471F95" w:rsidRPr="00135635">
        <w:t xml:space="preserve"> do not explicitly define a constructor for a class. It is essentially a non-parameterized constructor </w:t>
      </w:r>
      <w:r w:rsidR="00471F95">
        <w:t>without</w:t>
      </w:r>
      <w:r w:rsidR="00471F95" w:rsidRPr="00135635">
        <w:t xml:space="preserve"> any arguments. The</w:t>
      </w:r>
      <w:r w:rsidR="00471F95">
        <w:t xml:space="preserve"> function of default constructor </w:t>
      </w:r>
      <w:r w:rsidR="00471F95" w:rsidRPr="00135635">
        <w:t xml:space="preserve">is to call the super class constructor and initialize all instance variables. </w:t>
      </w:r>
      <w:r w:rsidR="00471F95" w:rsidRPr="005F57B5">
        <w:t xml:space="preserve">When the keyword </w:t>
      </w:r>
      <w:r w:rsidR="00471F95">
        <w:t>‘</w:t>
      </w:r>
      <w:r w:rsidR="00471F95" w:rsidRPr="005F57B5">
        <w:t>this</w:t>
      </w:r>
      <w:r w:rsidR="00471F95">
        <w:t>’</w:t>
      </w:r>
      <w:r w:rsidR="00471F95" w:rsidRPr="005F57B5">
        <w:t xml:space="preserve"> is used</w:t>
      </w:r>
      <w:r w:rsidR="00227870">
        <w:t>, it is replaced by</w:t>
      </w:r>
      <w:r w:rsidR="00471F95" w:rsidRPr="005F57B5">
        <w:t xml:space="preserve"> an instance of the containing object at runtime.</w:t>
      </w:r>
    </w:p>
    <w:p w14:paraId="3D306BB4" w14:textId="77777777" w:rsidR="00471F95" w:rsidRDefault="00471F95" w:rsidP="00471F95"/>
    <w:p w14:paraId="05A0B741" w14:textId="5D3FDE04" w:rsidR="00471F95" w:rsidRPr="00135635" w:rsidRDefault="00471F95" w:rsidP="00471F95">
      <w:r w:rsidRPr="00135635">
        <w:t>The following example show</w:t>
      </w:r>
      <w:r w:rsidR="0034268D">
        <w:t>s how to define</w:t>
      </w:r>
      <w:r w:rsidRPr="00135635">
        <w:t xml:space="preserve"> a constructor method and initialize a new object:</w:t>
      </w:r>
    </w:p>
    <w:p w14:paraId="2854E617" w14:textId="76352667" w:rsidR="002C1255" w:rsidRDefault="00A5791D" w:rsidP="002C1255">
      <w:r w:rsidRPr="00135635">
        <w:rPr>
          <w:rFonts w:ascii="Calibri" w:eastAsia="等线" w:hAnsi="Calibri" w:cs="Times New Roman"/>
          <w:noProof/>
        </w:rPr>
        <mc:AlternateContent>
          <mc:Choice Requires="wps">
            <w:drawing>
              <wp:anchor distT="0" distB="0" distL="114300" distR="114300" simplePos="0" relativeHeight="251754496" behindDoc="0" locked="0" layoutInCell="1" allowOverlap="1" wp14:anchorId="01A2EA72" wp14:editId="4BF7A543">
                <wp:simplePos x="0" y="0"/>
                <wp:positionH relativeFrom="column">
                  <wp:posOffset>10795</wp:posOffset>
                </wp:positionH>
                <wp:positionV relativeFrom="paragraph">
                  <wp:posOffset>293370</wp:posOffset>
                </wp:positionV>
                <wp:extent cx="5943600" cy="3018155"/>
                <wp:effectExtent l="0" t="0" r="19050" b="10795"/>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30181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F0B0C6"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i/>
                                <w:iCs/>
                                <w:color w:val="808080"/>
                                <w:sz w:val="21"/>
                                <w:szCs w:val="18"/>
                              </w:rPr>
                              <w:t>/* User defined constructor*/</w:t>
                            </w:r>
                          </w:p>
                          <w:p w14:paraId="20BA4717" w14:textId="77777777" w:rsidR="00782585" w:rsidRPr="00A5791D" w:rsidRDefault="00782585" w:rsidP="00471F95">
                            <w:pPr>
                              <w:pStyle w:val="HTMLPreformatted"/>
                              <w:shd w:val="clear" w:color="auto" w:fill="FFFFFF"/>
                              <w:rPr>
                                <w:rFonts w:ascii="Consolas" w:hAnsi="Consolas" w:cs="Menlo"/>
                                <w:color w:val="000000"/>
                                <w:sz w:val="21"/>
                                <w:szCs w:val="18"/>
                              </w:rPr>
                            </w:pPr>
                          </w:p>
                          <w:p w14:paraId="254608C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0ACCC3AC"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w:t>
                            </w:r>
                            <w:r w:rsidRPr="00A5791D">
                              <w:rPr>
                                <w:rFonts w:ascii="Consolas" w:hAnsi="Consolas" w:cs="Menlo"/>
                                <w:b/>
                                <w:bCs/>
                                <w:color w:val="660E7A"/>
                                <w:sz w:val="21"/>
                                <w:szCs w:val="18"/>
                              </w:rPr>
                              <w:t>a</w:t>
                            </w:r>
                            <w:r w:rsidRPr="00A5791D">
                              <w:rPr>
                                <w:rFonts w:ascii="Consolas" w:hAnsi="Consolas" w:cs="Menlo"/>
                                <w:color w:val="000000"/>
                                <w:sz w:val="21"/>
                                <w:szCs w:val="18"/>
                              </w:rPr>
                              <w:t>;</w:t>
                            </w:r>
                          </w:p>
                          <w:p w14:paraId="6C7B421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constructor(</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w:t>
                            </w:r>
                          </w:p>
                          <w:p w14:paraId="4FA498A5"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this</w:t>
                            </w:r>
                            <w:r w:rsidRPr="00A5791D">
                              <w:rPr>
                                <w:rFonts w:ascii="Consolas" w:hAnsi="Consolas" w:cs="Menlo"/>
                                <w:color w:val="000000"/>
                                <w:sz w:val="21"/>
                                <w:szCs w:val="18"/>
                              </w:rPr>
                              <w:t>.</w:t>
                            </w:r>
                            <w:r w:rsidRPr="00A5791D">
                              <w:rPr>
                                <w:rFonts w:ascii="Consolas" w:hAnsi="Consolas" w:cs="Menlo"/>
                                <w:b/>
                                <w:bCs/>
                                <w:color w:val="660E7A"/>
                                <w:sz w:val="21"/>
                                <w:szCs w:val="18"/>
                              </w:rPr>
                              <w:t>a</w:t>
                            </w:r>
                            <w:r w:rsidRPr="00A5791D">
                              <w:rPr>
                                <w:rFonts w:ascii="Consolas" w:hAnsi="Consolas" w:cs="Menlo"/>
                                <w:color w:val="000000"/>
                                <w:sz w:val="21"/>
                                <w:szCs w:val="18"/>
                              </w:rPr>
                              <w:t xml:space="preserve"> = x;</w:t>
                            </w:r>
                          </w:p>
                          <w:p w14:paraId="7880D5AB"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0191F843" w14:textId="77777777" w:rsidR="00782585" w:rsidRPr="00A5791D" w:rsidRDefault="00782585" w:rsidP="00471F95">
                            <w:pPr>
                              <w:pStyle w:val="HTMLPreformatted"/>
                              <w:shd w:val="clear" w:color="auto" w:fill="FFFFFF"/>
                              <w:rPr>
                                <w:rFonts w:ascii="Consolas" w:hAnsi="Consolas" w:cs="Menlo"/>
                                <w:color w:val="000000"/>
                                <w:sz w:val="21"/>
                                <w:szCs w:val="18"/>
                              </w:rPr>
                            </w:pPr>
                          </w:p>
                          <w:p w14:paraId="57EDCE9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91C9103" w14:textId="77777777" w:rsidR="00782585" w:rsidRPr="00A5791D" w:rsidRDefault="00782585" w:rsidP="00471F95">
                            <w:pPr>
                              <w:pStyle w:val="HTMLPreformatted"/>
                              <w:shd w:val="clear" w:color="auto" w:fill="FFFFFF"/>
                              <w:rPr>
                                <w:rFonts w:ascii="Consolas" w:hAnsi="Consolas" w:cs="Menlo"/>
                                <w:color w:val="000000"/>
                                <w:sz w:val="21"/>
                                <w:szCs w:val="18"/>
                              </w:rPr>
                            </w:pPr>
                          </w:p>
                          <w:p w14:paraId="37F410E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293A696E"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void </w:t>
                            </w:r>
                            <w:r w:rsidRPr="00A5791D">
                              <w:rPr>
                                <w:rFonts w:ascii="Consolas" w:hAnsi="Consolas" w:cs="Menlo"/>
                                <w:color w:val="000000"/>
                                <w:sz w:val="21"/>
                                <w:szCs w:val="18"/>
                              </w:rPr>
                              <w:t>main(){</w:t>
                            </w:r>
                          </w:p>
                          <w:p w14:paraId="40EB7B2D" w14:textId="77777777" w:rsidR="00782585" w:rsidRPr="00A5791D" w:rsidRDefault="00782585" w:rsidP="00471F95">
                            <w:pPr>
                              <w:pStyle w:val="HTMLPreformatted"/>
                              <w:shd w:val="clear" w:color="auto" w:fill="FFFFFF"/>
                              <w:rPr>
                                <w:rFonts w:ascii="Consolas" w:hAnsi="Consolas" w:cs="Menlo"/>
                                <w:color w:val="000000"/>
                                <w:sz w:val="21"/>
                                <w:szCs w:val="18"/>
                              </w:rPr>
                            </w:pPr>
                          </w:p>
                          <w:p w14:paraId="24E13B80"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 xml:space="preserve">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r w:rsidRPr="00A5791D">
                              <w:rPr>
                                <w:rFonts w:ascii="Consolas" w:hAnsi="Consolas" w:cs="Menlo"/>
                                <w:color w:val="0000FF"/>
                                <w:sz w:val="21"/>
                                <w:szCs w:val="18"/>
                              </w:rPr>
                              <w:t>10</w:t>
                            </w:r>
                            <w:r w:rsidRPr="00A5791D">
                              <w:rPr>
                                <w:rFonts w:ascii="Consolas" w:hAnsi="Consolas" w:cs="Menlo"/>
                                <w:color w:val="000000"/>
                                <w:sz w:val="21"/>
                                <w:szCs w:val="18"/>
                              </w:rPr>
                              <w:t>);</w:t>
                            </w:r>
                          </w:p>
                          <w:p w14:paraId="6FB46248" w14:textId="77777777" w:rsidR="00782585" w:rsidRPr="00A5791D" w:rsidRDefault="00782585" w:rsidP="00471F95">
                            <w:pPr>
                              <w:pStyle w:val="HTMLPreformatted"/>
                              <w:shd w:val="clear" w:color="auto" w:fill="FFFFFF"/>
                              <w:rPr>
                                <w:rFonts w:ascii="Consolas" w:hAnsi="Consolas" w:cs="Menlo"/>
                                <w:color w:val="000000"/>
                                <w:sz w:val="21"/>
                                <w:szCs w:val="18"/>
                              </w:rPr>
                            </w:pPr>
                          </w:p>
                          <w:p w14:paraId="762B5A9D"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color w:val="00B050"/>
                                <w:sz w:val="21"/>
                                <w:szCs w:val="18"/>
                              </w:rPr>
                              <w:t>"a="</w:t>
                            </w:r>
                            <w:r w:rsidRPr="00A5791D">
                              <w:rPr>
                                <w:rFonts w:ascii="Consolas" w:hAnsi="Consolas" w:cs="Menlo"/>
                                <w:color w:val="000000"/>
                                <w:sz w:val="21"/>
                                <w:szCs w:val="18"/>
                              </w:rPr>
                              <w:t>, obj.a);</w:t>
                            </w:r>
                          </w:p>
                          <w:p w14:paraId="78403FFA"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53E35F44"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4CAA0DF" w14:textId="77777777" w:rsidR="00782585" w:rsidRPr="00A5791D" w:rsidRDefault="00782585" w:rsidP="00471F95">
                            <w:pPr>
                              <w:rPr>
                                <w:rFonts w:ascii="Consolas" w:hAnsi="Consola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2EA72" id="Text Box 22" o:spid="_x0000_s1061" type="#_x0000_t202" style="position:absolute;margin-left:.85pt;margin-top:23.1pt;width:468pt;height:237.6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" fillcolor="window" strokecolor="windowText" strokeweight="1pt">
                <v:textbox>
                  <w:txbxContent>
                    <w:p w14:paraId="04F0B0C6"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i/>
                          <w:iCs/>
                          <w:color w:val="808080"/>
                          <w:sz w:val="21"/>
                          <w:szCs w:val="18"/>
                        </w:rPr>
                        <w:t>/* User defined constructor*/</w:t>
                      </w:r>
                    </w:p>
                    <w:p w14:paraId="20BA4717" w14:textId="77777777" w:rsidR="00782585" w:rsidRPr="00A5791D" w:rsidRDefault="00782585" w:rsidP="00471F95">
                      <w:pPr>
                        <w:pStyle w:val="HTMLPreformatted"/>
                        <w:shd w:val="clear" w:color="auto" w:fill="FFFFFF"/>
                        <w:rPr>
                          <w:rFonts w:ascii="Consolas" w:hAnsi="Consolas" w:cs="Menlo"/>
                          <w:color w:val="000000"/>
                          <w:sz w:val="21"/>
                          <w:szCs w:val="18"/>
                        </w:rPr>
                      </w:pPr>
                    </w:p>
                    <w:p w14:paraId="254608C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myclass{</w:t>
                      </w:r>
                    </w:p>
                    <w:p w14:paraId="0ACCC3AC"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 int</w:t>
                      </w:r>
                      <w:r w:rsidRPr="00A5791D">
                        <w:rPr>
                          <w:rFonts w:ascii="Consolas" w:hAnsi="Consolas" w:cs="Menlo"/>
                          <w:color w:val="000000"/>
                          <w:sz w:val="21"/>
                          <w:szCs w:val="18"/>
                        </w:rPr>
                        <w:t xml:space="preserve"> </w:t>
                      </w:r>
                      <w:r w:rsidRPr="00A5791D">
                        <w:rPr>
                          <w:rFonts w:ascii="Consolas" w:hAnsi="Consolas" w:cs="Menlo"/>
                          <w:b/>
                          <w:bCs/>
                          <w:color w:val="660E7A"/>
                          <w:sz w:val="21"/>
                          <w:szCs w:val="18"/>
                        </w:rPr>
                        <w:t>a</w:t>
                      </w:r>
                      <w:r w:rsidRPr="00A5791D">
                        <w:rPr>
                          <w:rFonts w:ascii="Consolas" w:hAnsi="Consolas" w:cs="Menlo"/>
                          <w:color w:val="000000"/>
                          <w:sz w:val="21"/>
                          <w:szCs w:val="18"/>
                        </w:rPr>
                        <w:t>;</w:t>
                      </w:r>
                    </w:p>
                    <w:p w14:paraId="6C7B421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constructor(</w:t>
                      </w:r>
                      <w:r w:rsidRPr="00A5791D">
                        <w:rPr>
                          <w:rFonts w:ascii="Consolas" w:hAnsi="Consolas" w:cs="Menlo"/>
                          <w:b/>
                          <w:bCs/>
                          <w:color w:val="000080"/>
                          <w:sz w:val="21"/>
                          <w:szCs w:val="18"/>
                        </w:rPr>
                        <w:t>int</w:t>
                      </w:r>
                      <w:r w:rsidRPr="00A5791D">
                        <w:rPr>
                          <w:rFonts w:ascii="Consolas" w:hAnsi="Consolas" w:cs="Menlo"/>
                          <w:color w:val="000000"/>
                          <w:sz w:val="21"/>
                          <w:szCs w:val="18"/>
                        </w:rPr>
                        <w:t xml:space="preserve"> x){</w:t>
                      </w:r>
                    </w:p>
                    <w:p w14:paraId="4FA498A5"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this</w:t>
                      </w:r>
                      <w:r w:rsidRPr="00A5791D">
                        <w:rPr>
                          <w:rFonts w:ascii="Consolas" w:hAnsi="Consolas" w:cs="Menlo"/>
                          <w:color w:val="000000"/>
                          <w:sz w:val="21"/>
                          <w:szCs w:val="18"/>
                        </w:rPr>
                        <w:t>.</w:t>
                      </w:r>
                      <w:r w:rsidRPr="00A5791D">
                        <w:rPr>
                          <w:rFonts w:ascii="Consolas" w:hAnsi="Consolas" w:cs="Menlo"/>
                          <w:b/>
                          <w:bCs/>
                          <w:color w:val="660E7A"/>
                          <w:sz w:val="21"/>
                          <w:szCs w:val="18"/>
                        </w:rPr>
                        <w:t>a</w:t>
                      </w:r>
                      <w:r w:rsidRPr="00A5791D">
                        <w:rPr>
                          <w:rFonts w:ascii="Consolas" w:hAnsi="Consolas" w:cs="Menlo"/>
                          <w:color w:val="000000"/>
                          <w:sz w:val="21"/>
                          <w:szCs w:val="18"/>
                        </w:rPr>
                        <w:t xml:space="preserve"> = x;</w:t>
                      </w:r>
                    </w:p>
                    <w:p w14:paraId="7880D5AB"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p>
                    <w:p w14:paraId="0191F843" w14:textId="77777777" w:rsidR="00782585" w:rsidRPr="00A5791D" w:rsidRDefault="00782585" w:rsidP="00471F95">
                      <w:pPr>
                        <w:pStyle w:val="HTMLPreformatted"/>
                        <w:shd w:val="clear" w:color="auto" w:fill="FFFFFF"/>
                        <w:rPr>
                          <w:rFonts w:ascii="Consolas" w:hAnsi="Consolas" w:cs="Menlo"/>
                          <w:color w:val="000000"/>
                          <w:sz w:val="21"/>
                          <w:szCs w:val="18"/>
                        </w:rPr>
                      </w:pPr>
                    </w:p>
                    <w:p w14:paraId="57EDCE9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91C9103" w14:textId="77777777" w:rsidR="00782585" w:rsidRPr="00A5791D" w:rsidRDefault="00782585" w:rsidP="00471F95">
                      <w:pPr>
                        <w:pStyle w:val="HTMLPreformatted"/>
                        <w:shd w:val="clear" w:color="auto" w:fill="FFFFFF"/>
                        <w:rPr>
                          <w:rFonts w:ascii="Consolas" w:hAnsi="Consolas" w:cs="Menlo"/>
                          <w:color w:val="000000"/>
                          <w:sz w:val="21"/>
                          <w:szCs w:val="18"/>
                        </w:rPr>
                      </w:pPr>
                    </w:p>
                    <w:p w14:paraId="37F410EF"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b/>
                          <w:bCs/>
                          <w:color w:val="000080"/>
                          <w:sz w:val="21"/>
                          <w:szCs w:val="18"/>
                        </w:rPr>
                        <w:t>class</w:t>
                      </w:r>
                      <w:r w:rsidRPr="00A5791D">
                        <w:rPr>
                          <w:rFonts w:ascii="Consolas" w:hAnsi="Consolas" w:cs="Menlo"/>
                          <w:color w:val="000000"/>
                          <w:sz w:val="21"/>
                          <w:szCs w:val="18"/>
                        </w:rPr>
                        <w:t xml:space="preserve"> test {</w:t>
                      </w:r>
                    </w:p>
                    <w:p w14:paraId="293A696E"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void </w:t>
                      </w:r>
                      <w:r w:rsidRPr="00A5791D">
                        <w:rPr>
                          <w:rFonts w:ascii="Consolas" w:hAnsi="Consolas" w:cs="Menlo"/>
                          <w:color w:val="000000"/>
                          <w:sz w:val="21"/>
                          <w:szCs w:val="18"/>
                        </w:rPr>
                        <w:t>main(){</w:t>
                      </w:r>
                    </w:p>
                    <w:p w14:paraId="40EB7B2D" w14:textId="77777777" w:rsidR="00782585" w:rsidRPr="00A5791D" w:rsidRDefault="00782585" w:rsidP="00471F95">
                      <w:pPr>
                        <w:pStyle w:val="HTMLPreformatted"/>
                        <w:shd w:val="clear" w:color="auto" w:fill="FFFFFF"/>
                        <w:rPr>
                          <w:rFonts w:ascii="Consolas" w:hAnsi="Consolas" w:cs="Menlo"/>
                          <w:color w:val="000000"/>
                          <w:sz w:val="21"/>
                          <w:szCs w:val="18"/>
                        </w:rPr>
                      </w:pPr>
                    </w:p>
                    <w:p w14:paraId="24E13B80"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w:t>
                      </w:r>
                      <w:r w:rsidRPr="00A5791D">
                        <w:rPr>
                          <w:rFonts w:ascii="Consolas" w:hAnsi="Consolas" w:cs="Menlo"/>
                          <w:b/>
                          <w:bCs/>
                          <w:color w:val="000080"/>
                          <w:sz w:val="21"/>
                          <w:szCs w:val="18"/>
                        </w:rPr>
                        <w:t xml:space="preserve">class </w:t>
                      </w:r>
                      <w:r w:rsidRPr="00A5791D">
                        <w:rPr>
                          <w:rFonts w:ascii="Consolas" w:hAnsi="Consolas" w:cs="Menlo"/>
                          <w:color w:val="000000"/>
                          <w:sz w:val="21"/>
                          <w:szCs w:val="18"/>
                        </w:rPr>
                        <w:t xml:space="preserve">myclass obj = </w:t>
                      </w:r>
                      <w:r w:rsidRPr="00A5791D">
                        <w:rPr>
                          <w:rFonts w:ascii="Consolas" w:hAnsi="Consolas" w:cs="Menlo"/>
                          <w:b/>
                          <w:bCs/>
                          <w:color w:val="000080"/>
                          <w:sz w:val="21"/>
                          <w:szCs w:val="18"/>
                        </w:rPr>
                        <w:t>new</w:t>
                      </w:r>
                      <w:r w:rsidRPr="00A5791D">
                        <w:rPr>
                          <w:rFonts w:ascii="Consolas" w:hAnsi="Consolas" w:cs="Menlo"/>
                          <w:color w:val="000000"/>
                          <w:sz w:val="21"/>
                          <w:szCs w:val="18"/>
                        </w:rPr>
                        <w:t xml:space="preserve"> myclass(</w:t>
                      </w:r>
                      <w:r w:rsidRPr="00A5791D">
                        <w:rPr>
                          <w:rFonts w:ascii="Consolas" w:hAnsi="Consolas" w:cs="Menlo"/>
                          <w:color w:val="0000FF"/>
                          <w:sz w:val="21"/>
                          <w:szCs w:val="18"/>
                        </w:rPr>
                        <w:t>10</w:t>
                      </w:r>
                      <w:r w:rsidRPr="00A5791D">
                        <w:rPr>
                          <w:rFonts w:ascii="Consolas" w:hAnsi="Consolas" w:cs="Menlo"/>
                          <w:color w:val="000000"/>
                          <w:sz w:val="21"/>
                          <w:szCs w:val="18"/>
                        </w:rPr>
                        <w:t>);</w:t>
                      </w:r>
                    </w:p>
                    <w:p w14:paraId="6FB46248" w14:textId="77777777" w:rsidR="00782585" w:rsidRPr="00A5791D" w:rsidRDefault="00782585" w:rsidP="00471F95">
                      <w:pPr>
                        <w:pStyle w:val="HTMLPreformatted"/>
                        <w:shd w:val="clear" w:color="auto" w:fill="FFFFFF"/>
                        <w:rPr>
                          <w:rFonts w:ascii="Consolas" w:hAnsi="Consolas" w:cs="Menlo"/>
                          <w:color w:val="000000"/>
                          <w:sz w:val="21"/>
                          <w:szCs w:val="18"/>
                        </w:rPr>
                      </w:pPr>
                    </w:p>
                    <w:p w14:paraId="762B5A9D"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print (</w:t>
                      </w:r>
                      <w:r w:rsidRPr="00A5791D">
                        <w:rPr>
                          <w:rFonts w:ascii="Consolas" w:hAnsi="Consolas" w:cs="Menlo"/>
                          <w:b/>
                          <w:color w:val="00B050"/>
                          <w:sz w:val="21"/>
                          <w:szCs w:val="18"/>
                        </w:rPr>
                        <w:t>"a="</w:t>
                      </w:r>
                      <w:r w:rsidRPr="00A5791D">
                        <w:rPr>
                          <w:rFonts w:ascii="Consolas" w:hAnsi="Consolas" w:cs="Menlo"/>
                          <w:color w:val="000000"/>
                          <w:sz w:val="21"/>
                          <w:szCs w:val="18"/>
                        </w:rPr>
                        <w:t>, obj.a);</w:t>
                      </w:r>
                    </w:p>
                    <w:p w14:paraId="78403FFA"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 xml:space="preserve">    } </w:t>
                      </w:r>
                    </w:p>
                    <w:p w14:paraId="53E35F44" w14:textId="77777777" w:rsidR="00782585" w:rsidRPr="00A5791D" w:rsidRDefault="00782585" w:rsidP="00471F95">
                      <w:pPr>
                        <w:pStyle w:val="HTMLPreformatted"/>
                        <w:shd w:val="clear" w:color="auto" w:fill="FFFFFF"/>
                        <w:rPr>
                          <w:rFonts w:ascii="Consolas" w:hAnsi="Consolas" w:cs="Menlo"/>
                          <w:color w:val="000000"/>
                          <w:sz w:val="21"/>
                          <w:szCs w:val="18"/>
                        </w:rPr>
                      </w:pPr>
                      <w:r w:rsidRPr="00A5791D">
                        <w:rPr>
                          <w:rFonts w:ascii="Consolas" w:hAnsi="Consolas" w:cs="Menlo"/>
                          <w:color w:val="000000"/>
                          <w:sz w:val="21"/>
                          <w:szCs w:val="18"/>
                        </w:rPr>
                        <w:t>}</w:t>
                      </w:r>
                    </w:p>
                    <w:p w14:paraId="54CAA0DF" w14:textId="77777777" w:rsidR="00782585" w:rsidRPr="00A5791D" w:rsidRDefault="00782585" w:rsidP="00471F95">
                      <w:pPr>
                        <w:rPr>
                          <w:rFonts w:ascii="Consolas" w:hAnsi="Consolas"/>
                          <w:sz w:val="32"/>
                        </w:rPr>
                      </w:pPr>
                    </w:p>
                  </w:txbxContent>
                </v:textbox>
                <w10:wrap type="square"/>
              </v:shape>
            </w:pict>
          </mc:Fallback>
        </mc:AlternateContent>
      </w:r>
    </w:p>
    <w:p w14:paraId="7F643D05" w14:textId="77777777" w:rsidR="002C1255" w:rsidRDefault="002C1255" w:rsidP="002C1255"/>
    <w:p w14:paraId="7CAAF57D" w14:textId="77777777" w:rsidR="002C1255" w:rsidRDefault="002C1255" w:rsidP="002C1255"/>
    <w:p w14:paraId="4598BC17" w14:textId="13C50B29" w:rsidR="002C1255" w:rsidRDefault="001A5E88" w:rsidP="001A5E88">
      <w:pPr>
        <w:pStyle w:val="Heading3"/>
      </w:pPr>
      <w:bookmarkStart w:id="42" w:name="_Toc458718555"/>
      <w:r>
        <w:rPr>
          <w:rFonts w:hint="eastAsia"/>
        </w:rPr>
        <w:t>3.</w:t>
      </w:r>
      <w:r w:rsidR="00043231">
        <w:rPr>
          <w:rFonts w:hint="eastAsia"/>
        </w:rPr>
        <w:t>6.3</w:t>
      </w:r>
      <w:r w:rsidR="002C1255">
        <w:rPr>
          <w:rFonts w:hint="eastAsia"/>
        </w:rPr>
        <w:t xml:space="preserve"> </w:t>
      </w:r>
      <w:r w:rsidR="002C1255">
        <w:t>Inheritance</w:t>
      </w:r>
      <w:bookmarkEnd w:id="42"/>
    </w:p>
    <w:p w14:paraId="0F74859E" w14:textId="77777777" w:rsidR="002C1255" w:rsidRDefault="002C1255" w:rsidP="002C1255"/>
    <w:p w14:paraId="0436A7EA" w14:textId="717F34FC" w:rsidR="002C1255" w:rsidRDefault="002C1255" w:rsidP="0092378C">
      <w:pPr>
        <w:jc w:val="both"/>
      </w:pPr>
      <w:r>
        <w:t>Inheritance is that a subclass acquires all the behaviors and properties of a super class.</w:t>
      </w:r>
      <w:r w:rsidR="0092378C">
        <w:t xml:space="preserve"> A subclass </w:t>
      </w:r>
      <w:r w:rsidR="003337F0">
        <w:t>inherits</w:t>
      </w:r>
      <w:r w:rsidR="0092378C">
        <w:t xml:space="preserve"> fields and methods from its parent class.</w:t>
      </w:r>
      <w:r w:rsidR="00397090">
        <w:t xml:space="preserve"> The keyword “extends” is used to </w:t>
      </w:r>
      <w:r w:rsidR="002F156B">
        <w:t>indicate a relationship between a subclass and a parent class like the following declaration.</w:t>
      </w:r>
    </w:p>
    <w:p w14:paraId="3FD4613F" w14:textId="765D24C7" w:rsidR="002C1255" w:rsidRDefault="002C1255" w:rsidP="002C1255"/>
    <w:p w14:paraId="51A3924A" w14:textId="2400F756" w:rsidR="002C1255" w:rsidRPr="001C532B" w:rsidRDefault="002C1255" w:rsidP="002C1255">
      <w:r>
        <w:rPr>
          <w:noProof/>
        </w:rPr>
        <w:lastRenderedPageBreak/>
        <mc:AlternateContent>
          <mc:Choice Requires="wps">
            <w:drawing>
              <wp:anchor distT="0" distB="0" distL="114300" distR="114300" simplePos="0" relativeHeight="251732992" behindDoc="0" locked="0" layoutInCell="1" allowOverlap="1" wp14:anchorId="01E1D3B2" wp14:editId="06C5EFA3">
                <wp:simplePos x="0" y="0"/>
                <wp:positionH relativeFrom="column">
                  <wp:posOffset>0</wp:posOffset>
                </wp:positionH>
                <wp:positionV relativeFrom="paragraph">
                  <wp:posOffset>0</wp:posOffset>
                </wp:positionV>
                <wp:extent cx="5956300" cy="569595"/>
                <wp:effectExtent l="0" t="0" r="38100" b="37465"/>
                <wp:wrapSquare wrapText="bothSides"/>
                <wp:docPr id="35" name="Text Box 35"/>
                <wp:cNvGraphicFramePr/>
                <a:graphic xmlns:a="http://schemas.openxmlformats.org/drawingml/2006/main">
                  <a:graphicData uri="http://schemas.microsoft.com/office/word/2010/wordprocessingShape">
                    <wps:wsp>
                      <wps:cNvSpPr txBox="1"/>
                      <wps:spPr>
                        <a:xfrm>
                          <a:off x="0" y="0"/>
                          <a:ext cx="5956300" cy="569595"/>
                        </a:xfrm>
                        <a:prstGeom prst="rect">
                          <a:avLst/>
                        </a:prstGeom>
                        <a:ln/>
                      </wps:spPr>
                      <wps:style>
                        <a:lnRef idx="2">
                          <a:schemeClr val="dk1"/>
                        </a:lnRef>
                        <a:fillRef idx="1">
                          <a:schemeClr val="lt1"/>
                        </a:fillRef>
                        <a:effectRef idx="0">
                          <a:schemeClr val="dk1"/>
                        </a:effectRef>
                        <a:fontRef idx="minor">
                          <a:schemeClr val="dk1"/>
                        </a:fontRef>
                      </wps:style>
                      <wps:txbx>
                        <w:txbxContent>
                          <w:p w14:paraId="48C906E9" w14:textId="76757201" w:rsidR="00782585" w:rsidRPr="00484172" w:rsidRDefault="00782585" w:rsidP="002C1255">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 {</w:t>
                            </w:r>
                            <w:r w:rsidRPr="00484172">
                              <w:rPr>
                                <w:rFonts w:ascii="Consolas" w:hAnsi="Consolas" w:cs="Menlo"/>
                                <w:color w:val="000000"/>
                                <w:sz w:val="21"/>
                                <w:szCs w:val="18"/>
                              </w:rPr>
                              <w:br/>
                            </w:r>
                            <w:r w:rsidRPr="00484172">
                              <w:rPr>
                                <w:rFonts w:ascii="Consolas" w:hAnsi="Consolas" w:cs="Menlo"/>
                                <w:color w:val="000000"/>
                                <w:sz w:val="21"/>
                                <w:szCs w:val="18"/>
                              </w:rPr>
                              <w:b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1D3B2" id="Text Box 35" o:spid="_x0000_s1062" type="#_x0000_t202" style="position:absolute;margin-left:0;margin-top:0;width:469pt;height:44.85pt;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" fillcolor="white [3201]" strokecolor="black [3200]" strokeweight="1pt">
                <v:textbox style="mso-fit-shape-to-text:t">
                  <w:txbxContent>
                    <w:p w14:paraId="48C906E9" w14:textId="76757201" w:rsidR="00782585" w:rsidRPr="00484172" w:rsidRDefault="00782585" w:rsidP="002C1255">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 {</w:t>
                      </w:r>
                      <w:r w:rsidRPr="00484172">
                        <w:rPr>
                          <w:rFonts w:ascii="Consolas" w:hAnsi="Consolas" w:cs="Menlo"/>
                          <w:color w:val="000000"/>
                          <w:sz w:val="21"/>
                          <w:szCs w:val="18"/>
                        </w:rPr>
                        <w:br/>
                      </w:r>
                      <w:r w:rsidRPr="00484172">
                        <w:rPr>
                          <w:rFonts w:ascii="Consolas" w:hAnsi="Consolas" w:cs="Menlo"/>
                          <w:color w:val="000000"/>
                          <w:sz w:val="21"/>
                          <w:szCs w:val="18"/>
                        </w:rPr>
                        <w:br/>
                        <w:t>}</w:t>
                      </w:r>
                    </w:p>
                  </w:txbxContent>
                </v:textbox>
                <w10:wrap type="square"/>
              </v:shape>
            </w:pict>
          </mc:Fallback>
        </mc:AlternateContent>
      </w:r>
    </w:p>
    <w:p w14:paraId="43561E22" w14:textId="4224215C" w:rsidR="002C1255" w:rsidRDefault="00235600" w:rsidP="00A721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252" w:lineRule="atLeast"/>
        <w:jc w:val="both"/>
        <w:rPr>
          <w:rFonts w:cs="Arial"/>
          <w:color w:val="000000"/>
        </w:rPr>
      </w:pPr>
      <w:r>
        <w:rPr>
          <w:noProof/>
        </w:rPr>
        <mc:AlternateContent>
          <mc:Choice Requires="wps">
            <w:drawing>
              <wp:anchor distT="0" distB="0" distL="114300" distR="114300" simplePos="0" relativeHeight="251756544" behindDoc="0" locked="0" layoutInCell="1" allowOverlap="1" wp14:anchorId="1846AC79" wp14:editId="119CD175">
                <wp:simplePos x="0" y="0"/>
                <wp:positionH relativeFrom="column">
                  <wp:posOffset>13335</wp:posOffset>
                </wp:positionH>
                <wp:positionV relativeFrom="paragraph">
                  <wp:posOffset>589915</wp:posOffset>
                </wp:positionV>
                <wp:extent cx="5956300" cy="2289810"/>
                <wp:effectExtent l="0" t="0" r="38100" b="34290"/>
                <wp:wrapSquare wrapText="bothSides"/>
                <wp:docPr id="26" name="Text Box 26"/>
                <wp:cNvGraphicFramePr/>
                <a:graphic xmlns:a="http://schemas.openxmlformats.org/drawingml/2006/main">
                  <a:graphicData uri="http://schemas.microsoft.com/office/word/2010/wordprocessingShape">
                    <wps:wsp>
                      <wps:cNvSpPr txBox="1"/>
                      <wps:spPr>
                        <a:xfrm>
                          <a:off x="0" y="0"/>
                          <a:ext cx="5956300" cy="2289810"/>
                        </a:xfrm>
                        <a:prstGeom prst="rect">
                          <a:avLst/>
                        </a:prstGeom>
                        <a:ln/>
                      </wps:spPr>
                      <wps:style>
                        <a:lnRef idx="2">
                          <a:schemeClr val="dk1"/>
                        </a:lnRef>
                        <a:fillRef idx="1">
                          <a:schemeClr val="lt1"/>
                        </a:fillRef>
                        <a:effectRef idx="0">
                          <a:schemeClr val="dk1"/>
                        </a:effectRef>
                        <a:fontRef idx="minor">
                          <a:schemeClr val="dk1"/>
                        </a:fontRef>
                      </wps:style>
                      <wps:txbx>
                        <w:txbxContent>
                          <w:p w14:paraId="107FAAFF" w14:textId="77777777" w:rsidR="00782585" w:rsidRPr="00484172" w:rsidRDefault="00782585" w:rsidP="00992D5C">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r w:rsidRPr="00484172">
                              <w:rPr>
                                <w:rFonts w:ascii="Consolas" w:hAnsi="Consolas" w:cs="Menlo"/>
                                <w:color w:val="000000"/>
                                <w:sz w:val="21"/>
                                <w:szCs w:val="18"/>
                              </w:rPr>
                              <w:br/>
                            </w: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 + </w:t>
                            </w:r>
                            <w:r w:rsidRPr="00484172">
                              <w:rPr>
                                <w:rFonts w:ascii="Consolas" w:hAnsi="Consolas" w:cs="Menlo"/>
                                <w:color w:val="0000FF"/>
                                <w:sz w:val="21"/>
                                <w:szCs w:val="18"/>
                              </w:rPr>
                              <w:t>1</w:t>
                            </w:r>
                            <w:r w:rsidRPr="00484172">
                              <w:rPr>
                                <w:rFonts w:ascii="Consolas" w:hAnsi="Consolas" w:cs="Menlo"/>
                                <w:color w:val="000000"/>
                                <w:sz w:val="21"/>
                                <w:szCs w:val="18"/>
                              </w:rPr>
                              <w:t>;</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6AC79" id="Text Box 26" o:spid="_x0000_s1063" type="#_x0000_t202" style="position:absolute;left:0;text-align:left;margin-left:1.05pt;margin-top:46.45pt;width:469pt;height:180.3pt;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" fillcolor="white [3201]" strokecolor="black [3200]" strokeweight="1pt">
                <v:textbox style="mso-fit-shape-to-text:t">
                  <w:txbxContent>
                    <w:p w14:paraId="107FAAFF" w14:textId="77777777" w:rsidR="00782585" w:rsidRPr="00484172" w:rsidRDefault="00782585" w:rsidP="00992D5C">
                      <w:pPr>
                        <w:pStyle w:val="HTMLPreformatted"/>
                        <w:shd w:val="clear" w:color="auto" w:fill="FFFFFF"/>
                        <w:rPr>
                          <w:rFonts w:ascii="Consolas" w:hAnsi="Consolas" w:cs="Menlo"/>
                          <w:b/>
                          <w:bCs/>
                          <w:color w:val="000080"/>
                          <w:sz w:val="21"/>
                          <w:szCs w:val="18"/>
                        </w:rPr>
                      </w:pP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r w:rsidRPr="00484172">
                        <w:rPr>
                          <w:rFonts w:ascii="Consolas" w:hAnsi="Consolas" w:cs="Menlo"/>
                          <w:color w:val="000000"/>
                          <w:sz w:val="21"/>
                          <w:szCs w:val="18"/>
                        </w:rPr>
                        <w:br/>
                      </w:r>
                      <w:r w:rsidRPr="00484172">
                        <w:rPr>
                          <w:rFonts w:ascii="Consolas" w:hAnsi="Consolas" w:cs="Menlo"/>
                          <w:b/>
                          <w:bCs/>
                          <w:color w:val="000080"/>
                          <w:sz w:val="21"/>
                          <w:szCs w:val="18"/>
                        </w:rPr>
                        <w:t xml:space="preserve">class </w:t>
                      </w:r>
                      <w:r w:rsidRPr="00484172">
                        <w:rPr>
                          <w:rFonts w:ascii="Consolas" w:hAnsi="Consolas" w:cs="Menlo"/>
                          <w:color w:val="000000"/>
                          <w:sz w:val="21"/>
                          <w:szCs w:val="18"/>
                        </w:rPr>
                        <w:t xml:space="preserve">subclass </w:t>
                      </w:r>
                      <w:r w:rsidRPr="00484172">
                        <w:rPr>
                          <w:rFonts w:ascii="Consolas" w:hAnsi="Consolas" w:cs="Menlo"/>
                          <w:b/>
                          <w:bCs/>
                          <w:color w:val="000080"/>
                          <w:sz w:val="21"/>
                          <w:szCs w:val="18"/>
                        </w:rPr>
                        <w:t xml:space="preserve">extends </w:t>
                      </w:r>
                      <w:r w:rsidRPr="00484172">
                        <w:rPr>
                          <w:rFonts w:ascii="Consolas" w:hAnsi="Consolas" w:cs="Menlo"/>
                          <w:color w:val="000000"/>
                          <w:sz w:val="21"/>
                          <w:szCs w:val="18"/>
                        </w:rPr>
                        <w:t>myclass{</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calc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 xml:space="preserve">x,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y){</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int </w:t>
                      </w:r>
                      <w:r w:rsidRPr="00484172">
                        <w:rPr>
                          <w:rFonts w:ascii="Consolas" w:hAnsi="Consolas" w:cs="Menlo"/>
                          <w:color w:val="000000"/>
                          <w:sz w:val="21"/>
                          <w:szCs w:val="18"/>
                        </w:rPr>
                        <w:t>z;</w:t>
                      </w:r>
                      <w:r w:rsidRPr="00484172">
                        <w:rPr>
                          <w:rFonts w:ascii="Consolas" w:hAnsi="Consolas" w:cs="Menlo"/>
                          <w:color w:val="000000"/>
                          <w:sz w:val="21"/>
                          <w:szCs w:val="18"/>
                        </w:rPr>
                        <w:br/>
                        <w:t xml:space="preserve">        z = x + y + </w:t>
                      </w:r>
                      <w:r w:rsidRPr="00484172">
                        <w:rPr>
                          <w:rFonts w:ascii="Consolas" w:hAnsi="Consolas" w:cs="Menlo"/>
                          <w:color w:val="0000FF"/>
                          <w:sz w:val="21"/>
                          <w:szCs w:val="18"/>
                        </w:rPr>
                        <w:t>1</w:t>
                      </w:r>
                      <w:r w:rsidRPr="00484172">
                        <w:rPr>
                          <w:rFonts w:ascii="Consolas" w:hAnsi="Consolas" w:cs="Menlo"/>
                          <w:color w:val="000000"/>
                          <w:sz w:val="21"/>
                          <w:szCs w:val="18"/>
                        </w:rPr>
                        <w:t>;</w:t>
                      </w:r>
                      <w:r w:rsidRPr="00484172">
                        <w:rPr>
                          <w:rFonts w:ascii="Consolas" w:hAnsi="Consolas" w:cs="Menlo"/>
                          <w:color w:val="000000"/>
                          <w:sz w:val="21"/>
                          <w:szCs w:val="18"/>
                        </w:rPr>
                        <w:br/>
                        <w:t xml:space="preserve">        </w:t>
                      </w:r>
                      <w:r w:rsidRPr="00484172">
                        <w:rPr>
                          <w:rFonts w:ascii="Consolas" w:hAnsi="Consolas" w:cs="Menlo"/>
                          <w:b/>
                          <w:bCs/>
                          <w:color w:val="000080"/>
                          <w:sz w:val="21"/>
                          <w:szCs w:val="18"/>
                        </w:rPr>
                        <w:t xml:space="preserve">return </w:t>
                      </w:r>
                      <w:r w:rsidRPr="00484172">
                        <w:rPr>
                          <w:rFonts w:ascii="Consolas" w:hAnsi="Consolas" w:cs="Menlo"/>
                          <w:color w:val="000000"/>
                          <w:sz w:val="21"/>
                          <w:szCs w:val="18"/>
                        </w:rPr>
                        <w:t>(z);</w:t>
                      </w:r>
                      <w:r w:rsidRPr="00484172">
                        <w:rPr>
                          <w:rFonts w:ascii="Consolas" w:hAnsi="Consolas" w:cs="Menlo"/>
                          <w:color w:val="000000"/>
                          <w:sz w:val="21"/>
                          <w:szCs w:val="18"/>
                        </w:rPr>
                        <w:br/>
                        <w:t xml:space="preserve">    }</w:t>
                      </w:r>
                      <w:r w:rsidRPr="00484172">
                        <w:rPr>
                          <w:rFonts w:ascii="Consolas" w:hAnsi="Consolas" w:cs="Menlo"/>
                          <w:color w:val="000000"/>
                          <w:sz w:val="21"/>
                          <w:szCs w:val="18"/>
                        </w:rPr>
                        <w:br/>
                        <w:t>}</w:t>
                      </w:r>
                    </w:p>
                  </w:txbxContent>
                </v:textbox>
                <w10:wrap type="square"/>
              </v:shape>
            </w:pict>
          </mc:Fallback>
        </mc:AlternateContent>
      </w:r>
      <w:r w:rsidR="00786039">
        <w:rPr>
          <w:rFonts w:cs="Arial"/>
          <w:color w:val="000000"/>
        </w:rPr>
        <w:t>A subclass may</w:t>
      </w:r>
      <w:r w:rsidR="002F156B">
        <w:rPr>
          <w:rFonts w:cs="Arial"/>
          <w:color w:val="000000"/>
        </w:rPr>
        <w:t xml:space="preserve"> override the methods of its parent class. If a method is overridden, an instance of the subclass can </w:t>
      </w:r>
      <w:r w:rsidR="00786039">
        <w:rPr>
          <w:rFonts w:cs="Arial"/>
          <w:color w:val="000000"/>
        </w:rPr>
        <w:t>only access the new version but not the original method from the super class.</w:t>
      </w:r>
    </w:p>
    <w:p w14:paraId="6722B9A9" w14:textId="77777777" w:rsidR="00235600" w:rsidRDefault="00235600" w:rsidP="00235600">
      <w:pPr>
        <w:rPr>
          <w:rFonts w:hint="eastAsia"/>
        </w:rPr>
      </w:pPr>
    </w:p>
    <w:p w14:paraId="2F7652E3" w14:textId="77777777" w:rsidR="00904B41" w:rsidRDefault="00904B41" w:rsidP="00235600">
      <w:pPr>
        <w:rPr>
          <w:rFonts w:hint="eastAsia"/>
        </w:rPr>
      </w:pPr>
    </w:p>
    <w:p w14:paraId="1077E610" w14:textId="48191F48" w:rsidR="00904B41" w:rsidRDefault="006C3BC4" w:rsidP="001A5E88">
      <w:pPr>
        <w:pStyle w:val="Heading1"/>
      </w:pPr>
      <w:bookmarkStart w:id="43" w:name="_Toc458718556"/>
      <w:r>
        <w:t>4</w:t>
      </w:r>
      <w:r w:rsidR="00904B41">
        <w:t xml:space="preserve"> </w:t>
      </w:r>
      <w:r w:rsidR="00904B41">
        <w:rPr>
          <w:rFonts w:hint="eastAsia"/>
        </w:rPr>
        <w:t>Project</w:t>
      </w:r>
      <w:r w:rsidR="00904B41">
        <w:t xml:space="preserve"> </w:t>
      </w:r>
      <w:r w:rsidR="00904B41">
        <w:rPr>
          <w:rFonts w:hint="eastAsia"/>
        </w:rPr>
        <w:t>Plan</w:t>
      </w:r>
      <w:bookmarkEnd w:id="43"/>
    </w:p>
    <w:p w14:paraId="62C19D2C" w14:textId="77777777" w:rsidR="00904B41" w:rsidRPr="00D8086E" w:rsidRDefault="00904B41" w:rsidP="00904B41"/>
    <w:p w14:paraId="38B78504" w14:textId="3FA87E83" w:rsidR="00904B41" w:rsidRDefault="006C3BC4" w:rsidP="001A5E88">
      <w:pPr>
        <w:pStyle w:val="Heading2"/>
        <w:rPr>
          <w:rFonts w:hint="eastAsia"/>
        </w:rPr>
      </w:pPr>
      <w:bookmarkStart w:id="44" w:name="_Toc458718557"/>
      <w:r>
        <w:t>4</w:t>
      </w:r>
      <w:r w:rsidR="00904B41">
        <w:t>.1 Plan</w:t>
      </w:r>
      <w:bookmarkEnd w:id="44"/>
    </w:p>
    <w:p w14:paraId="7043A2A7" w14:textId="77777777" w:rsidR="00484172" w:rsidRPr="00484172" w:rsidRDefault="00484172" w:rsidP="00484172">
      <w:pPr>
        <w:rPr>
          <w:rFonts w:hint="eastAsia"/>
        </w:rPr>
      </w:pPr>
    </w:p>
    <w:p w14:paraId="7376B0BC" w14:textId="13FAFAB8" w:rsidR="00904B41" w:rsidRPr="000A4D92" w:rsidRDefault="00904B41" w:rsidP="00D643C8">
      <w:pPr>
        <w:jc w:val="both"/>
      </w:pPr>
      <w:r>
        <w:t>Our group members work</w:t>
      </w:r>
      <w:r w:rsidR="007E16CC">
        <w:rPr>
          <w:rFonts w:hint="eastAsia"/>
        </w:rPr>
        <w:t>ed</w:t>
      </w:r>
      <w:r>
        <w:t xml:space="preserve"> </w:t>
      </w:r>
      <w:r w:rsidR="00AB7FB8">
        <w:t>collaboratively on Github. At the beginning,</w:t>
      </w:r>
      <w:r w:rsidR="00D12377">
        <w:t xml:space="preserve"> we studied the code of the M</w:t>
      </w:r>
      <w:r>
        <w:t xml:space="preserve">icroC languge to </w:t>
      </w:r>
      <w:r w:rsidR="00D12377">
        <w:rPr>
          <w:rFonts w:hint="eastAsia"/>
        </w:rPr>
        <w:t xml:space="preserve">get more </w:t>
      </w:r>
      <w:r w:rsidR="00D12377">
        <w:t>understanding</w:t>
      </w:r>
      <w:r w:rsidR="00D12377">
        <w:rPr>
          <w:rFonts w:hint="eastAsia"/>
        </w:rPr>
        <w:t xml:space="preserve"> about compiler </w:t>
      </w:r>
      <w:r w:rsidR="00B03F18">
        <w:t>design</w:t>
      </w:r>
      <w:r w:rsidR="00303332">
        <w:t>. W</w:t>
      </w:r>
      <w:r w:rsidR="00B730A0">
        <w:t>e</w:t>
      </w:r>
      <w:r w:rsidR="00B03F18">
        <w:rPr>
          <w:rFonts w:hint="eastAsia"/>
        </w:rPr>
        <w:t xml:space="preserve"> have</w:t>
      </w:r>
      <w:r w:rsidR="00B730A0">
        <w:t xml:space="preserve"> me</w:t>
      </w:r>
      <w:r>
        <w:t xml:space="preserve">t our TA </w:t>
      </w:r>
      <w:r w:rsidR="00303332">
        <w:rPr>
          <w:rFonts w:hint="eastAsia"/>
        </w:rPr>
        <w:t xml:space="preserve">every week </w:t>
      </w:r>
      <w:r w:rsidR="00B03F18">
        <w:t xml:space="preserve">to </w:t>
      </w:r>
      <w:r w:rsidR="00B03F18">
        <w:rPr>
          <w:rFonts w:hint="eastAsia"/>
        </w:rPr>
        <w:t xml:space="preserve">discuss our project and </w:t>
      </w:r>
      <w:r w:rsidR="00B03F18">
        <w:t xml:space="preserve">ask </w:t>
      </w:r>
      <w:r>
        <w:t>questions. A</w:t>
      </w:r>
      <w:r w:rsidR="00B7389D">
        <w:t>fter we got</w:t>
      </w:r>
      <w:r w:rsidR="004F7A70">
        <w:t xml:space="preserve"> the “Hello Word” program successfully compiled</w:t>
      </w:r>
      <w:r>
        <w:t>, we work</w:t>
      </w:r>
      <w:r w:rsidR="00DA7581">
        <w:rPr>
          <w:rFonts w:hint="eastAsia"/>
        </w:rPr>
        <w:t>ed</w:t>
      </w:r>
      <w:r w:rsidR="00AD70BB">
        <w:t xml:space="preserve"> together to add more</w:t>
      </w:r>
      <w:r>
        <w:t xml:space="preserve"> features and fix bugs. Finally, in the last week, we ask</w:t>
      </w:r>
      <w:r w:rsidR="008C70CF">
        <w:rPr>
          <w:rFonts w:hint="eastAsia"/>
        </w:rPr>
        <w:t>ed</w:t>
      </w:r>
      <w:r>
        <w:t xml:space="preserve"> our TA ab</w:t>
      </w:r>
      <w:r w:rsidR="002C4BB1">
        <w:t>out the priority of the features</w:t>
      </w:r>
      <w:r>
        <w:t xml:space="preserve"> we planned to add and implement</w:t>
      </w:r>
      <w:r w:rsidR="008C70CF">
        <w:rPr>
          <w:rFonts w:hint="eastAsia"/>
        </w:rPr>
        <w:t>ed</w:t>
      </w:r>
      <w:r>
        <w:t xml:space="preserve"> some </w:t>
      </w:r>
      <w:r w:rsidR="00692F82">
        <w:rPr>
          <w:rFonts w:hint="eastAsia"/>
        </w:rPr>
        <w:t xml:space="preserve">of them </w:t>
      </w:r>
      <w:r w:rsidR="00692F82">
        <w:t>with high</w:t>
      </w:r>
      <w:r>
        <w:t xml:space="preserve"> priorities. </w:t>
      </w:r>
    </w:p>
    <w:p w14:paraId="2B6704AC" w14:textId="77777777" w:rsidR="00904B41" w:rsidRPr="000A4D92" w:rsidRDefault="00904B41" w:rsidP="00904B41"/>
    <w:p w14:paraId="2A2B1560" w14:textId="2BC49BE4" w:rsidR="00904B41" w:rsidRDefault="006C3BC4" w:rsidP="001A5E88">
      <w:pPr>
        <w:pStyle w:val="Heading2"/>
        <w:rPr>
          <w:rFonts w:hint="eastAsia"/>
        </w:rPr>
      </w:pPr>
      <w:bookmarkStart w:id="45" w:name="_Toc458718558"/>
      <w:r>
        <w:t>4</w:t>
      </w:r>
      <w:r w:rsidR="00904B41">
        <w:t>.2 Timeline</w:t>
      </w:r>
      <w:bookmarkEnd w:id="45"/>
    </w:p>
    <w:p w14:paraId="2E2B7E54" w14:textId="77777777" w:rsidR="00EF0039" w:rsidRPr="00EF0039" w:rsidRDefault="00EF0039" w:rsidP="00EF0039">
      <w:pPr>
        <w:rPr>
          <w:rFonts w:hint="eastAsia"/>
        </w:rPr>
      </w:pPr>
    </w:p>
    <w:tbl>
      <w:tblPr>
        <w:tblStyle w:val="TableGrid"/>
        <w:tblW w:w="0" w:type="auto"/>
        <w:jc w:val="center"/>
        <w:tblLook w:val="04A0" w:firstRow="1" w:lastRow="0" w:firstColumn="1" w:lastColumn="0" w:noHBand="0" w:noVBand="1"/>
      </w:tblPr>
      <w:tblGrid>
        <w:gridCol w:w="2368"/>
        <w:gridCol w:w="4917"/>
      </w:tblGrid>
      <w:tr w:rsidR="00904B41" w14:paraId="237ADC10" w14:textId="77777777" w:rsidTr="00992D5C">
        <w:trPr>
          <w:trHeight w:val="161"/>
          <w:jc w:val="center"/>
        </w:trPr>
        <w:tc>
          <w:tcPr>
            <w:tcW w:w="2368" w:type="dxa"/>
          </w:tcPr>
          <w:p w14:paraId="51DFC403" w14:textId="77777777" w:rsidR="00904B41" w:rsidRPr="00EF0039" w:rsidRDefault="00904B41" w:rsidP="00992D5C">
            <w:pPr>
              <w:jc w:val="center"/>
              <w:rPr>
                <w:sz w:val="24"/>
              </w:rPr>
            </w:pPr>
            <w:r w:rsidRPr="00EF0039">
              <w:rPr>
                <w:sz w:val="24"/>
              </w:rPr>
              <w:t>July 6</w:t>
            </w:r>
            <w:r w:rsidRPr="00EF0039">
              <w:rPr>
                <w:sz w:val="24"/>
                <w:vertAlign w:val="superscript"/>
              </w:rPr>
              <w:t>th</w:t>
            </w:r>
            <w:r w:rsidRPr="00EF0039">
              <w:rPr>
                <w:sz w:val="24"/>
              </w:rPr>
              <w:t xml:space="preserve"> - 11</w:t>
            </w:r>
            <w:r w:rsidRPr="00EF0039">
              <w:rPr>
                <w:sz w:val="24"/>
                <w:vertAlign w:val="superscript"/>
              </w:rPr>
              <w:t>th</w:t>
            </w:r>
          </w:p>
        </w:tc>
        <w:tc>
          <w:tcPr>
            <w:tcW w:w="4917" w:type="dxa"/>
          </w:tcPr>
          <w:p w14:paraId="106F9384" w14:textId="77777777" w:rsidR="00904B41" w:rsidRPr="00EF0039" w:rsidRDefault="00904B41" w:rsidP="00992D5C">
            <w:pPr>
              <w:rPr>
                <w:sz w:val="24"/>
              </w:rPr>
            </w:pPr>
            <w:r w:rsidRPr="00EF0039">
              <w:rPr>
                <w:sz w:val="24"/>
              </w:rPr>
              <w:t>Brainstorm for language design and the proposal</w:t>
            </w:r>
          </w:p>
        </w:tc>
      </w:tr>
      <w:tr w:rsidR="00904B41" w14:paraId="38CCF684" w14:textId="77777777" w:rsidTr="00992D5C">
        <w:trPr>
          <w:trHeight w:val="513"/>
          <w:jc w:val="center"/>
        </w:trPr>
        <w:tc>
          <w:tcPr>
            <w:tcW w:w="2368" w:type="dxa"/>
          </w:tcPr>
          <w:p w14:paraId="3B5912A0" w14:textId="77777777" w:rsidR="00904B41" w:rsidRPr="00EF0039" w:rsidRDefault="00904B41" w:rsidP="00992D5C">
            <w:pPr>
              <w:jc w:val="center"/>
              <w:rPr>
                <w:sz w:val="24"/>
              </w:rPr>
            </w:pPr>
            <w:r w:rsidRPr="00EF0039">
              <w:rPr>
                <w:sz w:val="24"/>
              </w:rPr>
              <w:t>July 11</w:t>
            </w:r>
            <w:r w:rsidRPr="00EF0039">
              <w:rPr>
                <w:sz w:val="24"/>
                <w:vertAlign w:val="superscript"/>
              </w:rPr>
              <w:t>th</w:t>
            </w:r>
            <w:r w:rsidRPr="00EF0039">
              <w:rPr>
                <w:sz w:val="24"/>
              </w:rPr>
              <w:t xml:space="preserve"> – 20</w:t>
            </w:r>
            <w:r w:rsidRPr="00EF0039">
              <w:rPr>
                <w:sz w:val="24"/>
                <w:vertAlign w:val="superscript"/>
              </w:rPr>
              <w:t>th</w:t>
            </w:r>
          </w:p>
        </w:tc>
        <w:tc>
          <w:tcPr>
            <w:tcW w:w="4917" w:type="dxa"/>
          </w:tcPr>
          <w:p w14:paraId="632C6288" w14:textId="0EF9CA99" w:rsidR="00904B41" w:rsidRPr="00EF0039" w:rsidRDefault="00904B41" w:rsidP="00992D5C">
            <w:pPr>
              <w:rPr>
                <w:sz w:val="24"/>
              </w:rPr>
            </w:pPr>
            <w:r w:rsidRPr="00EF0039">
              <w:rPr>
                <w:sz w:val="24"/>
              </w:rPr>
              <w:t xml:space="preserve">Determine </w:t>
            </w:r>
            <w:r w:rsidR="00D2759C">
              <w:rPr>
                <w:sz w:val="24"/>
              </w:rPr>
              <w:t>language syntax and scope. Writ</w:t>
            </w:r>
            <w:r w:rsidRPr="00EF0039">
              <w:rPr>
                <w:sz w:val="24"/>
              </w:rPr>
              <w:t xml:space="preserve">e </w:t>
            </w:r>
            <w:r w:rsidR="00D2759C">
              <w:rPr>
                <w:rFonts w:hint="eastAsia"/>
                <w:sz w:val="24"/>
              </w:rPr>
              <w:t xml:space="preserve"> </w:t>
            </w:r>
            <w:r w:rsidRPr="00EF0039">
              <w:rPr>
                <w:sz w:val="24"/>
              </w:rPr>
              <w:t>Language Reference Manual.</w:t>
            </w:r>
          </w:p>
        </w:tc>
      </w:tr>
      <w:tr w:rsidR="00904B41" w14:paraId="680EB7DB" w14:textId="77777777" w:rsidTr="00992D5C">
        <w:trPr>
          <w:trHeight w:val="107"/>
          <w:jc w:val="center"/>
        </w:trPr>
        <w:tc>
          <w:tcPr>
            <w:tcW w:w="2368" w:type="dxa"/>
          </w:tcPr>
          <w:p w14:paraId="2A19EA24" w14:textId="77777777" w:rsidR="00904B41" w:rsidRPr="00EF0039" w:rsidRDefault="00904B41" w:rsidP="00992D5C">
            <w:pPr>
              <w:jc w:val="center"/>
              <w:rPr>
                <w:sz w:val="24"/>
              </w:rPr>
            </w:pPr>
            <w:r w:rsidRPr="00EF0039">
              <w:rPr>
                <w:sz w:val="24"/>
              </w:rPr>
              <w:t>July 20</w:t>
            </w:r>
            <w:r w:rsidRPr="00EF0039">
              <w:rPr>
                <w:sz w:val="24"/>
                <w:vertAlign w:val="superscript"/>
              </w:rPr>
              <w:t>th</w:t>
            </w:r>
            <w:r w:rsidRPr="00EF0039">
              <w:rPr>
                <w:sz w:val="24"/>
              </w:rPr>
              <w:t xml:space="preserve"> – July 25</w:t>
            </w:r>
            <w:r w:rsidRPr="00EF0039">
              <w:rPr>
                <w:sz w:val="24"/>
                <w:vertAlign w:val="superscript"/>
              </w:rPr>
              <w:t>th</w:t>
            </w:r>
          </w:p>
        </w:tc>
        <w:tc>
          <w:tcPr>
            <w:tcW w:w="4917" w:type="dxa"/>
          </w:tcPr>
          <w:p w14:paraId="3F3825CB" w14:textId="77777777" w:rsidR="00904B41" w:rsidRPr="00EF0039" w:rsidRDefault="00904B41" w:rsidP="00992D5C">
            <w:pPr>
              <w:rPr>
                <w:sz w:val="24"/>
              </w:rPr>
            </w:pPr>
            <w:r w:rsidRPr="00EF0039">
              <w:rPr>
                <w:sz w:val="24"/>
              </w:rPr>
              <w:t>Scanner and Parser.</w:t>
            </w:r>
          </w:p>
        </w:tc>
      </w:tr>
      <w:tr w:rsidR="00904B41" w14:paraId="1ACF4FFB" w14:textId="77777777" w:rsidTr="00992D5C">
        <w:trPr>
          <w:trHeight w:val="215"/>
          <w:jc w:val="center"/>
        </w:trPr>
        <w:tc>
          <w:tcPr>
            <w:tcW w:w="2368" w:type="dxa"/>
          </w:tcPr>
          <w:p w14:paraId="17B047F8" w14:textId="77777777" w:rsidR="00904B41" w:rsidRPr="00EF0039" w:rsidRDefault="00904B41" w:rsidP="00992D5C">
            <w:pPr>
              <w:jc w:val="center"/>
              <w:rPr>
                <w:sz w:val="24"/>
              </w:rPr>
            </w:pPr>
            <w:r w:rsidRPr="00EF0039">
              <w:rPr>
                <w:sz w:val="24"/>
              </w:rPr>
              <w:t>July 25</w:t>
            </w:r>
            <w:r w:rsidRPr="00EF0039">
              <w:rPr>
                <w:sz w:val="24"/>
                <w:vertAlign w:val="superscript"/>
              </w:rPr>
              <w:t>th</w:t>
            </w:r>
            <w:r w:rsidRPr="00EF0039">
              <w:rPr>
                <w:sz w:val="24"/>
              </w:rPr>
              <w:t xml:space="preserve"> – August 1</w:t>
            </w:r>
            <w:r w:rsidRPr="00EF0039">
              <w:rPr>
                <w:sz w:val="24"/>
                <w:vertAlign w:val="superscript"/>
              </w:rPr>
              <w:t>st</w:t>
            </w:r>
          </w:p>
        </w:tc>
        <w:tc>
          <w:tcPr>
            <w:tcW w:w="4917" w:type="dxa"/>
          </w:tcPr>
          <w:p w14:paraId="60C5AEC9" w14:textId="77777777" w:rsidR="00904B41" w:rsidRPr="00EF0039" w:rsidRDefault="00904B41" w:rsidP="00992D5C">
            <w:pPr>
              <w:rPr>
                <w:sz w:val="24"/>
              </w:rPr>
            </w:pPr>
            <w:r w:rsidRPr="00EF0039">
              <w:rPr>
                <w:sz w:val="24"/>
              </w:rPr>
              <w:t>Expressions, Print function and main function.</w:t>
            </w:r>
          </w:p>
        </w:tc>
      </w:tr>
      <w:tr w:rsidR="00904B41" w14:paraId="59EB7F85" w14:textId="77777777" w:rsidTr="00992D5C">
        <w:trPr>
          <w:trHeight w:val="224"/>
          <w:jc w:val="center"/>
        </w:trPr>
        <w:tc>
          <w:tcPr>
            <w:tcW w:w="2368" w:type="dxa"/>
          </w:tcPr>
          <w:p w14:paraId="1E3C066F" w14:textId="77777777" w:rsidR="00904B41" w:rsidRPr="00EF0039" w:rsidRDefault="00904B41" w:rsidP="00992D5C">
            <w:pPr>
              <w:jc w:val="center"/>
              <w:rPr>
                <w:sz w:val="24"/>
              </w:rPr>
            </w:pPr>
            <w:r w:rsidRPr="00EF0039">
              <w:rPr>
                <w:sz w:val="24"/>
              </w:rPr>
              <w:lastRenderedPageBreak/>
              <w:t>August 1</w:t>
            </w:r>
            <w:r w:rsidRPr="00EF0039">
              <w:rPr>
                <w:sz w:val="24"/>
                <w:vertAlign w:val="superscript"/>
              </w:rPr>
              <w:t>st</w:t>
            </w:r>
          </w:p>
        </w:tc>
        <w:tc>
          <w:tcPr>
            <w:tcW w:w="4917" w:type="dxa"/>
          </w:tcPr>
          <w:p w14:paraId="7FCF9747" w14:textId="77777777" w:rsidR="00904B41" w:rsidRPr="00EF0039" w:rsidRDefault="00904B41" w:rsidP="00992D5C">
            <w:pPr>
              <w:rPr>
                <w:sz w:val="24"/>
              </w:rPr>
            </w:pPr>
            <w:r w:rsidRPr="00EF0039">
              <w:rPr>
                <w:sz w:val="24"/>
              </w:rPr>
              <w:t>“Hello World !”.</w:t>
            </w:r>
          </w:p>
        </w:tc>
      </w:tr>
      <w:tr w:rsidR="00904B41" w14:paraId="26CDF3C8" w14:textId="77777777" w:rsidTr="00992D5C">
        <w:trPr>
          <w:trHeight w:val="251"/>
          <w:jc w:val="center"/>
        </w:trPr>
        <w:tc>
          <w:tcPr>
            <w:tcW w:w="2368" w:type="dxa"/>
          </w:tcPr>
          <w:p w14:paraId="3A87ED8E" w14:textId="77777777" w:rsidR="00904B41" w:rsidRPr="00EF0039" w:rsidRDefault="00904B41" w:rsidP="00992D5C">
            <w:pPr>
              <w:jc w:val="center"/>
              <w:rPr>
                <w:sz w:val="24"/>
              </w:rPr>
            </w:pPr>
            <w:r w:rsidRPr="00EF0039">
              <w:rPr>
                <w:sz w:val="24"/>
              </w:rPr>
              <w:t>August 1</w:t>
            </w:r>
            <w:r w:rsidRPr="00EF0039">
              <w:rPr>
                <w:sz w:val="24"/>
                <w:vertAlign w:val="superscript"/>
              </w:rPr>
              <w:t>st</w:t>
            </w:r>
            <w:r w:rsidRPr="00EF0039">
              <w:rPr>
                <w:sz w:val="24"/>
              </w:rPr>
              <w:t xml:space="preserve"> – August 8</w:t>
            </w:r>
            <w:r w:rsidRPr="00EF0039">
              <w:rPr>
                <w:sz w:val="24"/>
                <w:vertAlign w:val="superscript"/>
              </w:rPr>
              <w:t>th</w:t>
            </w:r>
            <w:r w:rsidRPr="00EF0039">
              <w:rPr>
                <w:sz w:val="24"/>
              </w:rPr>
              <w:t xml:space="preserve"> </w:t>
            </w:r>
          </w:p>
        </w:tc>
        <w:tc>
          <w:tcPr>
            <w:tcW w:w="4917" w:type="dxa"/>
          </w:tcPr>
          <w:p w14:paraId="0BB12B11" w14:textId="7960C4B2" w:rsidR="00904B41" w:rsidRPr="00EF0039" w:rsidRDefault="00EF0039" w:rsidP="00992D5C">
            <w:pPr>
              <w:rPr>
                <w:rFonts w:hint="eastAsia"/>
                <w:sz w:val="24"/>
              </w:rPr>
            </w:pPr>
            <w:r>
              <w:rPr>
                <w:sz w:val="24"/>
              </w:rPr>
              <w:t>Add</w:t>
            </w:r>
            <w:r w:rsidR="00904B41" w:rsidRPr="00EF0039">
              <w:rPr>
                <w:sz w:val="24"/>
              </w:rPr>
              <w:t xml:space="preserve"> object-oriented</w:t>
            </w:r>
            <w:r w:rsidR="00D2759C">
              <w:rPr>
                <w:sz w:val="24"/>
              </w:rPr>
              <w:t xml:space="preserve"> features and array. Fix bugs</w:t>
            </w:r>
          </w:p>
        </w:tc>
      </w:tr>
      <w:tr w:rsidR="00904B41" w14:paraId="67DA660A" w14:textId="77777777" w:rsidTr="00992D5C">
        <w:trPr>
          <w:trHeight w:val="269"/>
          <w:jc w:val="center"/>
        </w:trPr>
        <w:tc>
          <w:tcPr>
            <w:tcW w:w="2368" w:type="dxa"/>
          </w:tcPr>
          <w:p w14:paraId="460E19DF" w14:textId="77777777" w:rsidR="00904B41" w:rsidRPr="00EF0039" w:rsidRDefault="00904B41" w:rsidP="00992D5C">
            <w:pPr>
              <w:jc w:val="center"/>
              <w:rPr>
                <w:sz w:val="24"/>
              </w:rPr>
            </w:pPr>
            <w:r w:rsidRPr="00EF0039">
              <w:rPr>
                <w:sz w:val="24"/>
              </w:rPr>
              <w:t>August 8</w:t>
            </w:r>
            <w:r w:rsidRPr="00EF0039">
              <w:rPr>
                <w:sz w:val="24"/>
                <w:vertAlign w:val="superscript"/>
              </w:rPr>
              <w:t>th</w:t>
            </w:r>
            <w:r w:rsidRPr="00EF0039">
              <w:rPr>
                <w:sz w:val="24"/>
              </w:rPr>
              <w:t xml:space="preserve"> - August 11</w:t>
            </w:r>
            <w:r w:rsidRPr="00EF0039">
              <w:rPr>
                <w:sz w:val="24"/>
                <w:vertAlign w:val="superscript"/>
              </w:rPr>
              <w:t>th</w:t>
            </w:r>
            <w:r w:rsidRPr="00EF0039">
              <w:rPr>
                <w:sz w:val="24"/>
              </w:rPr>
              <w:t xml:space="preserve"> </w:t>
            </w:r>
          </w:p>
        </w:tc>
        <w:tc>
          <w:tcPr>
            <w:tcW w:w="4917" w:type="dxa"/>
          </w:tcPr>
          <w:p w14:paraId="26034E2A" w14:textId="77777777" w:rsidR="00904B41" w:rsidRPr="00EF0039" w:rsidRDefault="00904B41" w:rsidP="00992D5C">
            <w:pPr>
              <w:rPr>
                <w:sz w:val="24"/>
              </w:rPr>
            </w:pPr>
            <w:r w:rsidRPr="00EF0039">
              <w:rPr>
                <w:sz w:val="24"/>
              </w:rPr>
              <w:t>Report and presentation.</w:t>
            </w:r>
          </w:p>
        </w:tc>
      </w:tr>
    </w:tbl>
    <w:p w14:paraId="40898418" w14:textId="77777777" w:rsidR="00904B41" w:rsidRDefault="00904B41" w:rsidP="00904B41"/>
    <w:p w14:paraId="769D6D39" w14:textId="71C80002" w:rsidR="00904B41" w:rsidRDefault="004B227C" w:rsidP="001A5E88">
      <w:pPr>
        <w:pStyle w:val="Heading2"/>
        <w:rPr>
          <w:rFonts w:hint="eastAsia"/>
        </w:rPr>
      </w:pPr>
      <w:bookmarkStart w:id="46" w:name="_Toc458718559"/>
      <w:r>
        <w:t>4</w:t>
      </w:r>
      <w:r w:rsidR="00904B41">
        <w:t>.3 Roles and Responsibilities.</w:t>
      </w:r>
      <w:bookmarkEnd w:id="46"/>
    </w:p>
    <w:p w14:paraId="5B88B908" w14:textId="77777777" w:rsidR="00E838A3" w:rsidRPr="00E838A3" w:rsidRDefault="00E838A3" w:rsidP="00E838A3">
      <w:pPr>
        <w:rPr>
          <w:rFonts w:hint="eastAsia"/>
        </w:rPr>
      </w:pPr>
    </w:p>
    <w:p w14:paraId="1074221D" w14:textId="64E1CB78" w:rsidR="00904B41" w:rsidRDefault="00904B41" w:rsidP="00E838A3">
      <w:pPr>
        <w:jc w:val="both"/>
        <w:rPr>
          <w:rFonts w:hint="eastAsia"/>
        </w:rPr>
      </w:pPr>
      <w:r>
        <w:t xml:space="preserve">In our team, the role of each member was quite flexible. </w:t>
      </w:r>
      <w:r w:rsidR="00ED76CC">
        <w:t>W</w:t>
      </w:r>
      <w:r>
        <w:t>e work</w:t>
      </w:r>
      <w:r w:rsidR="00ED76CC">
        <w:rPr>
          <w:rFonts w:hint="eastAsia"/>
        </w:rPr>
        <w:t>ed</w:t>
      </w:r>
      <w:r>
        <w:t xml:space="preserve"> together</w:t>
      </w:r>
      <w:r w:rsidR="00ED76CC">
        <w:rPr>
          <w:rFonts w:hint="eastAsia"/>
        </w:rPr>
        <w:t xml:space="preserve"> very often</w:t>
      </w:r>
      <w:r>
        <w:t xml:space="preserve"> coding and fixing bugs. We</w:t>
      </w:r>
      <w:r w:rsidR="00ED76CC">
        <w:rPr>
          <w:rFonts w:hint="eastAsia"/>
        </w:rPr>
        <w:t xml:space="preserve"> have</w:t>
      </w:r>
      <w:r>
        <w:t xml:space="preserve"> solved many problems together these days. Zihan and Shanqi mainly concentrated on implement</w:t>
      </w:r>
      <w:r w:rsidR="00ED76CC">
        <w:rPr>
          <w:rFonts w:hint="eastAsia"/>
        </w:rPr>
        <w:t>ing</w:t>
      </w:r>
      <w:r w:rsidR="00ED76CC">
        <w:t xml:space="preserve"> the code generator</w:t>
      </w:r>
      <w:r>
        <w:t>. Jiafei and Yanan</w:t>
      </w:r>
      <w:r w:rsidR="00E838A3">
        <w:rPr>
          <w:rFonts w:hint="eastAsia"/>
        </w:rPr>
        <w:t xml:space="preserve"> focus</w:t>
      </w:r>
      <w:r w:rsidR="00523C18">
        <w:rPr>
          <w:rFonts w:hint="eastAsia"/>
        </w:rPr>
        <w:t>ed</w:t>
      </w:r>
      <w:r w:rsidR="00E838A3">
        <w:rPr>
          <w:rFonts w:hint="eastAsia"/>
        </w:rPr>
        <w:t xml:space="preserve"> on semantic check</w:t>
      </w:r>
      <w:r>
        <w:t xml:space="preserve">. Kate joined us from the middle of our project and she </w:t>
      </w:r>
      <w:r w:rsidR="005D2E81">
        <w:t>did some testing and document</w:t>
      </w:r>
      <w:r>
        <w:t xml:space="preserve"> work.</w:t>
      </w:r>
    </w:p>
    <w:p w14:paraId="272F3CE0" w14:textId="77777777" w:rsidR="00E838A3" w:rsidRDefault="00E838A3" w:rsidP="00E838A3">
      <w:pPr>
        <w:jc w:val="both"/>
        <w:rPr>
          <w:rFonts w:hint="eastAsia"/>
        </w:rPr>
      </w:pPr>
    </w:p>
    <w:p w14:paraId="524D767F" w14:textId="63A8F6FC" w:rsidR="00904B41" w:rsidRDefault="004B227C" w:rsidP="004B227C">
      <w:pPr>
        <w:pStyle w:val="Heading2"/>
      </w:pPr>
      <w:bookmarkStart w:id="47" w:name="_Toc458718560"/>
      <w:r>
        <w:t>4</w:t>
      </w:r>
      <w:r w:rsidR="00904B41">
        <w:t>.4 Software Environment</w:t>
      </w:r>
      <w:bookmarkEnd w:id="47"/>
      <w:r w:rsidR="00904B41">
        <w:t xml:space="preserve"> </w:t>
      </w:r>
    </w:p>
    <w:p w14:paraId="00C7B650" w14:textId="77777777" w:rsidR="00904B41" w:rsidRDefault="00904B41" w:rsidP="00904B41"/>
    <w:p w14:paraId="08A9DC2E" w14:textId="2DF0E210" w:rsidR="00904B41" w:rsidRDefault="00904B41" w:rsidP="00904B41">
      <w:r w:rsidRPr="00D8086E">
        <w:rPr>
          <w:b/>
        </w:rPr>
        <w:t>Ubuntu 16.</w:t>
      </w:r>
      <w:r w:rsidR="004C232A">
        <w:rPr>
          <w:rFonts w:hint="eastAsia"/>
          <w:b/>
        </w:rPr>
        <w:t>0</w:t>
      </w:r>
      <w:r w:rsidRPr="00D8086E">
        <w:rPr>
          <w:b/>
        </w:rPr>
        <w:t>4</w:t>
      </w:r>
      <w:r>
        <w:t xml:space="preserve"> – All our team members work on Ubuntu 16.4, the latest version to avoid unnecessary environment conflict. Our Ubuntu are powered by PD11 and VMware 12.</w:t>
      </w:r>
    </w:p>
    <w:p w14:paraId="77707E44" w14:textId="77777777" w:rsidR="00904B41" w:rsidRDefault="00904B41" w:rsidP="00904B41"/>
    <w:p w14:paraId="31A8ECD4" w14:textId="77777777" w:rsidR="00904B41" w:rsidRDefault="00904B41" w:rsidP="00904B41">
      <w:r w:rsidRPr="00D8086E">
        <w:rPr>
          <w:b/>
        </w:rPr>
        <w:t>OS X</w:t>
      </w:r>
      <w:r>
        <w:t xml:space="preserve"> – Meanwhile, we also try our language on OS X to ensure that LIVA is portable.</w:t>
      </w:r>
    </w:p>
    <w:p w14:paraId="38925576" w14:textId="77777777" w:rsidR="00904B41" w:rsidRDefault="00904B41" w:rsidP="00904B41"/>
    <w:p w14:paraId="60E55E8A" w14:textId="029CD0F9" w:rsidR="00904B41" w:rsidRDefault="00904B41" w:rsidP="00904B41">
      <w:r w:rsidRPr="00D8086E">
        <w:rPr>
          <w:b/>
        </w:rPr>
        <w:t>LLVM 3.</w:t>
      </w:r>
      <w:r w:rsidR="004C232A">
        <w:rPr>
          <w:b/>
        </w:rPr>
        <w:t>6</w:t>
      </w:r>
      <w:r>
        <w:t xml:space="preserve"> - All our team members work with LLVM</w:t>
      </w:r>
      <w:r w:rsidR="004C232A">
        <w:rPr>
          <w:rFonts w:hint="eastAsia"/>
        </w:rPr>
        <w:t xml:space="preserve"> 3.6</w:t>
      </w:r>
    </w:p>
    <w:p w14:paraId="5A68C9B2" w14:textId="77777777" w:rsidR="00904B41" w:rsidRDefault="00904B41" w:rsidP="00904B41"/>
    <w:p w14:paraId="010E8B48" w14:textId="77777777" w:rsidR="00904B41" w:rsidRDefault="00904B41" w:rsidP="00904B41">
      <w:r w:rsidRPr="00D8086E">
        <w:rPr>
          <w:b/>
        </w:rPr>
        <w:t>Github</w:t>
      </w:r>
      <w:r>
        <w:t xml:space="preserve"> – We work on the same branch in our Github repository.  </w:t>
      </w:r>
    </w:p>
    <w:p w14:paraId="260205ED" w14:textId="77777777" w:rsidR="00904B41" w:rsidRDefault="00904B41" w:rsidP="00904B41">
      <w:pPr>
        <w:pStyle w:val="Heading3"/>
        <w:rPr>
          <w:rFonts w:eastAsiaTheme="minorEastAsia" w:cstheme="minorBidi"/>
          <w:b w:val="0"/>
          <w:bCs/>
          <w:color w:val="auto"/>
        </w:rPr>
      </w:pPr>
    </w:p>
    <w:p w14:paraId="36AA147D" w14:textId="0B4F85E2" w:rsidR="00904B41" w:rsidRDefault="004B227C" w:rsidP="004B227C">
      <w:pPr>
        <w:pStyle w:val="Heading2"/>
      </w:pPr>
      <w:bookmarkStart w:id="48" w:name="_Toc458718561"/>
      <w:r>
        <w:t>4</w:t>
      </w:r>
      <w:r w:rsidR="00904B41">
        <w:t>.5 Project Prolog</w:t>
      </w:r>
      <w:bookmarkEnd w:id="48"/>
    </w:p>
    <w:p w14:paraId="35E0D804" w14:textId="77777777" w:rsidR="00904B41" w:rsidRDefault="00904B41" w:rsidP="00904B41">
      <w:r w:rsidRPr="00D8086E">
        <w:rPr>
          <w:noProof/>
        </w:rPr>
        <w:drawing>
          <wp:inline distT="0" distB="0" distL="0" distR="0" wp14:anchorId="3096B276" wp14:editId="204930FC">
            <wp:extent cx="5943600" cy="1628775"/>
            <wp:effectExtent l="0" t="0" r="0" b="9525"/>
            <wp:docPr id="6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0DCBD019" w14:textId="0366EEE3" w:rsidR="00904B41" w:rsidRDefault="00EE5404" w:rsidP="00904B41">
      <w:r>
        <w:t>The commit</w:t>
      </w:r>
      <w:r w:rsidR="00904B41">
        <w:t xml:space="preserve"> curve from July 3 to Aug 11.  It shows our work distributed evenly during the 30-day period. All our team members involved heavily in the development of LIVA.</w:t>
      </w:r>
    </w:p>
    <w:p w14:paraId="5EFAFCDD" w14:textId="77777777" w:rsidR="00904B41" w:rsidRPr="00D30E1F" w:rsidRDefault="00904B41" w:rsidP="00904B41"/>
    <w:p w14:paraId="5DC38373" w14:textId="77777777" w:rsidR="00904B41" w:rsidRPr="009279FE" w:rsidRDefault="00904B41" w:rsidP="00904B41"/>
    <w:p w14:paraId="6956902D" w14:textId="77777777" w:rsidR="00904B41" w:rsidRDefault="00904B41" w:rsidP="00235600">
      <w:pPr>
        <w:rPr>
          <w:rFonts w:hint="eastAsia"/>
        </w:rPr>
      </w:pPr>
    </w:p>
    <w:p w14:paraId="38E5F3A7" w14:textId="77777777" w:rsidR="00904B41" w:rsidRDefault="00904B41" w:rsidP="00235600">
      <w:pPr>
        <w:rPr>
          <w:rFonts w:hint="eastAsia"/>
        </w:rPr>
      </w:pPr>
    </w:p>
    <w:p w14:paraId="68C11752" w14:textId="77777777" w:rsidR="00904B41" w:rsidRDefault="00904B41" w:rsidP="00235600">
      <w:pPr>
        <w:rPr>
          <w:rFonts w:hint="eastAsia"/>
        </w:rPr>
      </w:pPr>
    </w:p>
    <w:p w14:paraId="52A893D5" w14:textId="77777777" w:rsidR="00904B41" w:rsidRDefault="00904B41" w:rsidP="00235600">
      <w:pPr>
        <w:rPr>
          <w:rFonts w:hint="eastAsia"/>
        </w:rPr>
      </w:pPr>
    </w:p>
    <w:p w14:paraId="283C3390" w14:textId="77777777" w:rsidR="00904B41" w:rsidRDefault="00904B41" w:rsidP="00235600">
      <w:pPr>
        <w:rPr>
          <w:rFonts w:hint="eastAsia"/>
        </w:rPr>
      </w:pPr>
    </w:p>
    <w:p w14:paraId="2892E558" w14:textId="77777777" w:rsidR="00904B41" w:rsidRDefault="00904B41" w:rsidP="00235600">
      <w:pPr>
        <w:rPr>
          <w:rFonts w:hint="eastAsia"/>
        </w:rPr>
      </w:pPr>
    </w:p>
    <w:p w14:paraId="26752621" w14:textId="77777777" w:rsidR="00904B41" w:rsidRDefault="00904B41" w:rsidP="00235600">
      <w:pPr>
        <w:rPr>
          <w:rFonts w:hint="eastAsia"/>
        </w:rPr>
      </w:pPr>
    </w:p>
    <w:p w14:paraId="7F861C08" w14:textId="77777777" w:rsidR="00904B41" w:rsidRPr="0092499E" w:rsidRDefault="00904B41" w:rsidP="004B227C">
      <w:pPr>
        <w:pStyle w:val="Heading1"/>
      </w:pPr>
      <w:bookmarkStart w:id="49" w:name="_Toc458718562"/>
      <w:r w:rsidRPr="0092499E">
        <w:t>5.  Architecture Design</w:t>
      </w:r>
      <w:bookmarkEnd w:id="49"/>
    </w:p>
    <w:p w14:paraId="04CFF563" w14:textId="77777777" w:rsidR="004B227C" w:rsidRDefault="004B227C" w:rsidP="004B227C">
      <w:pPr>
        <w:pStyle w:val="Heading2"/>
        <w:rPr>
          <w:rFonts w:hint="eastAsia"/>
        </w:rPr>
      </w:pPr>
    </w:p>
    <w:p w14:paraId="56EE4A21" w14:textId="77777777" w:rsidR="00904B41" w:rsidRPr="00D94A6F" w:rsidRDefault="00904B41" w:rsidP="004B227C">
      <w:pPr>
        <w:pStyle w:val="Heading2"/>
      </w:pPr>
      <w:bookmarkStart w:id="50" w:name="_Toc458718563"/>
      <w:r w:rsidRPr="00D94A6F">
        <w:t xml:space="preserve">5.1 </w:t>
      </w:r>
      <w:r w:rsidRPr="002E5661">
        <w:t>Overview</w:t>
      </w:r>
      <w:bookmarkEnd w:id="50"/>
    </w:p>
    <w:p w14:paraId="0E9EAB22" w14:textId="77777777" w:rsidR="00904B41" w:rsidRDefault="00904B41" w:rsidP="00904B41"/>
    <w:p w14:paraId="7817F457" w14:textId="77777777" w:rsidR="00904B41" w:rsidRDefault="00904B41" w:rsidP="00904B41">
      <w:pPr>
        <w:jc w:val="center"/>
      </w:pPr>
      <w:r>
        <w:rPr>
          <w:noProof/>
        </w:rPr>
        <w:drawing>
          <wp:inline distT="0" distB="0" distL="0" distR="0" wp14:anchorId="731CD337" wp14:editId="33DFCEEE">
            <wp:extent cx="6241981" cy="181154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4456" cy="1826776"/>
                    </a:xfrm>
                    <a:prstGeom prst="rect">
                      <a:avLst/>
                    </a:prstGeom>
                    <a:noFill/>
                  </pic:spPr>
                </pic:pic>
              </a:graphicData>
            </a:graphic>
          </wp:inline>
        </w:drawing>
      </w:r>
    </w:p>
    <w:p w14:paraId="4A05A843" w14:textId="77777777" w:rsidR="00904B41" w:rsidRDefault="00904B41" w:rsidP="00904B41">
      <w:pPr>
        <w:jc w:val="center"/>
        <w:rPr>
          <w:b/>
        </w:rPr>
      </w:pPr>
      <w:r>
        <w:rPr>
          <w:b/>
        </w:rPr>
        <w:t>Figure 5.</w:t>
      </w:r>
      <w:r w:rsidRPr="002E5661">
        <w:rPr>
          <w:b/>
        </w:rPr>
        <w:t>1 Overview of compiler architecture design</w:t>
      </w:r>
    </w:p>
    <w:p w14:paraId="4AAA0206" w14:textId="77777777" w:rsidR="00787002" w:rsidRDefault="00787002" w:rsidP="00787002">
      <w:pPr>
        <w:autoSpaceDE w:val="0"/>
        <w:autoSpaceDN w:val="0"/>
        <w:adjustRightInd w:val="0"/>
        <w:jc w:val="both"/>
        <w:rPr>
          <w:rFonts w:hint="eastAsia"/>
        </w:rPr>
      </w:pPr>
    </w:p>
    <w:p w14:paraId="5614F984" w14:textId="77777777" w:rsidR="00904B41" w:rsidRDefault="00904B41" w:rsidP="00787002">
      <w:pPr>
        <w:autoSpaceDE w:val="0"/>
        <w:autoSpaceDN w:val="0"/>
        <w:adjustRightInd w:val="0"/>
        <w:jc w:val="both"/>
      </w:pPr>
      <w:r w:rsidRPr="00390C2E">
        <w:t>The compiler architectural design of Liva is shown in Figure 5.1.</w:t>
      </w:r>
      <w:r>
        <w:t xml:space="preserve"> </w:t>
      </w:r>
      <w:r w:rsidRPr="007A1881">
        <w:t>Overall, Liva follows a traditional compiler architecture design with a lexical scanner and parser at the front end, followed by gener</w:t>
      </w:r>
      <w:r>
        <w:t xml:space="preserve">ation of a Semantically Checked </w:t>
      </w:r>
      <w:r w:rsidRPr="007A1881">
        <w:t xml:space="preserve">and Typed Abstract Syntax Tree (SAST) from an abstract syntax tree (AST) and finally </w:t>
      </w:r>
      <w:r>
        <w:t xml:space="preserve">LLVM </w:t>
      </w:r>
      <w:r w:rsidRPr="007A1881">
        <w:t>IR code generation.</w:t>
      </w:r>
      <w:r>
        <w:t xml:space="preserve">  We have a total of 5 modules which are codegen.ml, liva.ml, semant.ml,  parser.mly, scanner.mll and 2 interfaces which are ast.ml and sast.ml.</w:t>
      </w:r>
    </w:p>
    <w:p w14:paraId="7DB51B5C" w14:textId="77777777" w:rsidR="00904B41" w:rsidRDefault="00904B41" w:rsidP="00904B41">
      <w:pPr>
        <w:autoSpaceDE w:val="0"/>
        <w:autoSpaceDN w:val="0"/>
        <w:adjustRightInd w:val="0"/>
      </w:pPr>
    </w:p>
    <w:p w14:paraId="27E79388" w14:textId="77777777" w:rsidR="00904B41" w:rsidRDefault="00904B41" w:rsidP="004B227C">
      <w:pPr>
        <w:pStyle w:val="Heading2"/>
      </w:pPr>
      <w:bookmarkStart w:id="51" w:name="_Toc458718564"/>
      <w:r>
        <w:t>5.2 The scanner</w:t>
      </w:r>
      <w:bookmarkEnd w:id="51"/>
    </w:p>
    <w:p w14:paraId="7A138CAA" w14:textId="77777777" w:rsidR="00904B41" w:rsidRDefault="00904B41" w:rsidP="00904B41">
      <w:pPr>
        <w:autoSpaceDE w:val="0"/>
        <w:autoSpaceDN w:val="0"/>
        <w:adjustRightInd w:val="0"/>
      </w:pPr>
    </w:p>
    <w:p w14:paraId="5B0841CE" w14:textId="77777777" w:rsidR="00904B41" w:rsidRPr="005F4A1E" w:rsidRDefault="00904B41" w:rsidP="007448B5">
      <w:pPr>
        <w:autoSpaceDE w:val="0"/>
        <w:autoSpaceDN w:val="0"/>
        <w:adjustRightInd w:val="0"/>
        <w:jc w:val="both"/>
      </w:pPr>
      <w:r>
        <w:t>As the start of the front end, scanner reads a source file and convert it into tokens, and at the same time it checks whether each tokens is valid, if not, it will report the illegal character. Besides, it is also responsible for ignoring white space and comments which are not useful for Liva program.</w:t>
      </w:r>
    </w:p>
    <w:p w14:paraId="66D152FA" w14:textId="77777777" w:rsidR="00904B41" w:rsidRPr="005562F7" w:rsidRDefault="00904B41" w:rsidP="00904B41">
      <w:pPr>
        <w:autoSpaceDE w:val="0"/>
        <w:autoSpaceDN w:val="0"/>
        <w:adjustRightInd w:val="0"/>
        <w:rPr>
          <w:b/>
        </w:rPr>
      </w:pPr>
    </w:p>
    <w:p w14:paraId="0769242E" w14:textId="77777777" w:rsidR="00904B41" w:rsidRDefault="00904B41" w:rsidP="004B227C">
      <w:pPr>
        <w:pStyle w:val="Heading2"/>
      </w:pPr>
      <w:bookmarkStart w:id="52" w:name="_Toc458718565"/>
      <w:r>
        <w:t xml:space="preserve">5.3 </w:t>
      </w:r>
      <w:r w:rsidRPr="005562F7">
        <w:t>The Parser</w:t>
      </w:r>
      <w:bookmarkEnd w:id="52"/>
    </w:p>
    <w:p w14:paraId="679DA6A4" w14:textId="77777777" w:rsidR="00904B41" w:rsidRDefault="00904B41" w:rsidP="00904B41">
      <w:pPr>
        <w:autoSpaceDE w:val="0"/>
        <w:autoSpaceDN w:val="0"/>
        <w:adjustRightInd w:val="0"/>
        <w:rPr>
          <w:b/>
        </w:rPr>
      </w:pPr>
    </w:p>
    <w:p w14:paraId="260EC8AE" w14:textId="77777777" w:rsidR="00904B41" w:rsidRPr="005346FB" w:rsidRDefault="00904B41" w:rsidP="007448B5">
      <w:pPr>
        <w:autoSpaceDE w:val="0"/>
        <w:autoSpaceDN w:val="0"/>
        <w:adjustRightInd w:val="0"/>
        <w:jc w:val="both"/>
      </w:pPr>
      <w:r>
        <w:t xml:space="preserve">the tokens passed </w:t>
      </w:r>
      <w:r w:rsidRPr="00FD5A61">
        <w:t xml:space="preserve">by the scanner </w:t>
      </w:r>
      <w:r>
        <w:t xml:space="preserve">are interpreted by the parser according to the precedence rules of Liva language </w:t>
      </w:r>
      <w:r w:rsidRPr="00FD5A61">
        <w:t>and constructs an ab</w:t>
      </w:r>
      <w:r>
        <w:t xml:space="preserve">stract syntax tree based on the definitions </w:t>
      </w:r>
      <w:r w:rsidRPr="00FD5A61">
        <w:t>provided and the input tokens</w:t>
      </w:r>
      <w:r>
        <w:t xml:space="preserve"> are constructed</w:t>
      </w:r>
      <w:r w:rsidRPr="00FD5A61">
        <w:t>. The parser</w:t>
      </w:r>
      <w:r>
        <w:t>’</w:t>
      </w:r>
      <w:r w:rsidRPr="00FD5A61">
        <w:t>s main goal i</w:t>
      </w:r>
      <w:r>
        <w:t xml:space="preserve">s to organize </w:t>
      </w:r>
      <w:r w:rsidRPr="00FD5A61">
        <w:t xml:space="preserve">the tokens of the program into </w:t>
      </w:r>
      <w:r>
        <w:t xml:space="preserve">class declarations. </w:t>
      </w:r>
      <w:r w:rsidRPr="00FD5A61">
        <w:t>The top level of the abstract syntax tree is a structure called Program which contains all classes. The fields, constructors and methods are de</w:t>
      </w:r>
      <w:r>
        <w:t>clared</w:t>
      </w:r>
      <w:r w:rsidRPr="00FD5A61">
        <w:t xml:space="preserve"> within the classes.  </w:t>
      </w:r>
      <w:r w:rsidRPr="005346FB">
        <w:t xml:space="preserve">Specific to the method declarations record is the creation of an AST of functions from groups of </w:t>
      </w:r>
      <w:r w:rsidRPr="005346FB">
        <w:lastRenderedPageBreak/>
        <w:t>statements, statements evaluating the results of expressions, and expressions formed from operations and assignments of variables, references and constants</w:t>
      </w:r>
      <w:r w:rsidRPr="00FD5A61">
        <w:t>. The Parser produces the</w:t>
      </w:r>
      <w:r w:rsidRPr="00390C2E">
        <w:t xml:space="preserve"> </w:t>
      </w:r>
      <w:r>
        <w:t>abstract syntax tree (AST)</w:t>
      </w:r>
      <w:r w:rsidRPr="00390C2E">
        <w:t xml:space="preserve"> </w:t>
      </w:r>
      <w:r>
        <w:t xml:space="preserve">which </w:t>
      </w:r>
      <w:r w:rsidRPr="00390C2E">
        <w:t>is shown in Figure 5.1.</w:t>
      </w:r>
      <w:r>
        <w:t xml:space="preserve"> </w:t>
      </w:r>
    </w:p>
    <w:p w14:paraId="203592A8" w14:textId="77777777" w:rsidR="00904B41" w:rsidRDefault="00904B41" w:rsidP="00904B41">
      <w:pPr>
        <w:autoSpaceDE w:val="0"/>
        <w:autoSpaceDN w:val="0"/>
        <w:adjustRightInd w:val="0"/>
        <w:rPr>
          <w:b/>
        </w:rPr>
      </w:pPr>
    </w:p>
    <w:p w14:paraId="4247E988" w14:textId="77777777" w:rsidR="00904B41" w:rsidRDefault="00904B41" w:rsidP="00904B41">
      <w:pPr>
        <w:autoSpaceDE w:val="0"/>
        <w:autoSpaceDN w:val="0"/>
        <w:adjustRightInd w:val="0"/>
        <w:rPr>
          <w:b/>
        </w:rPr>
      </w:pPr>
    </w:p>
    <w:p w14:paraId="5BD6F094" w14:textId="77777777" w:rsidR="00904B41" w:rsidRDefault="00904B41" w:rsidP="00904B41">
      <w:pPr>
        <w:autoSpaceDE w:val="0"/>
        <w:autoSpaceDN w:val="0"/>
        <w:adjustRightInd w:val="0"/>
        <w:jc w:val="center"/>
        <w:rPr>
          <w:b/>
        </w:rPr>
      </w:pPr>
      <w:r>
        <w:rPr>
          <w:b/>
          <w:noProof/>
        </w:rPr>
        <w:drawing>
          <wp:inline distT="0" distB="0" distL="0" distR="0" wp14:anchorId="2C12544F" wp14:editId="563917FD">
            <wp:extent cx="4287595" cy="214513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0797" cy="2151741"/>
                    </a:xfrm>
                    <a:prstGeom prst="rect">
                      <a:avLst/>
                    </a:prstGeom>
                    <a:noFill/>
                  </pic:spPr>
                </pic:pic>
              </a:graphicData>
            </a:graphic>
          </wp:inline>
        </w:drawing>
      </w:r>
    </w:p>
    <w:p w14:paraId="5FD8465D" w14:textId="77777777" w:rsidR="00904B41" w:rsidRPr="005562F7" w:rsidRDefault="00904B41" w:rsidP="00904B41">
      <w:pPr>
        <w:jc w:val="center"/>
        <w:rPr>
          <w:b/>
        </w:rPr>
      </w:pPr>
      <w:r>
        <w:rPr>
          <w:b/>
        </w:rPr>
        <w:t>Figure 5.2</w:t>
      </w:r>
      <w:r w:rsidRPr="002E5661">
        <w:rPr>
          <w:b/>
        </w:rPr>
        <w:t xml:space="preserve"> </w:t>
      </w:r>
      <w:r w:rsidRPr="006C7C80">
        <w:rPr>
          <w:b/>
        </w:rPr>
        <w:t>AST program representation.</w:t>
      </w:r>
    </w:p>
    <w:p w14:paraId="07104D82" w14:textId="77777777" w:rsidR="00904B41" w:rsidRPr="005562F7" w:rsidRDefault="00904B41" w:rsidP="00904B41">
      <w:pPr>
        <w:autoSpaceDE w:val="0"/>
        <w:autoSpaceDN w:val="0"/>
        <w:adjustRightInd w:val="0"/>
        <w:rPr>
          <w:b/>
        </w:rPr>
      </w:pPr>
    </w:p>
    <w:p w14:paraId="177A2109" w14:textId="77777777" w:rsidR="00904B41" w:rsidRDefault="00904B41" w:rsidP="004B227C">
      <w:pPr>
        <w:pStyle w:val="Heading2"/>
      </w:pPr>
      <w:bookmarkStart w:id="53" w:name="_Toc458718566"/>
      <w:r>
        <w:t>5.4 The Semantic Checker</w:t>
      </w:r>
      <w:bookmarkEnd w:id="53"/>
    </w:p>
    <w:p w14:paraId="43522193" w14:textId="77777777" w:rsidR="00904B41" w:rsidRDefault="00904B41" w:rsidP="00904B41">
      <w:pPr>
        <w:autoSpaceDE w:val="0"/>
        <w:autoSpaceDN w:val="0"/>
        <w:adjustRightInd w:val="0"/>
        <w:rPr>
          <w:b/>
        </w:rPr>
      </w:pPr>
    </w:p>
    <w:p w14:paraId="40DECCEF" w14:textId="77777777" w:rsidR="00904B41" w:rsidRDefault="00904B41" w:rsidP="007448B5">
      <w:pPr>
        <w:autoSpaceDE w:val="0"/>
        <w:autoSpaceDN w:val="0"/>
        <w:adjustRightInd w:val="0"/>
        <w:jc w:val="both"/>
      </w:pPr>
      <w:r>
        <w:t xml:space="preserve">There are four kinds of work a semantic checker is responsible for. To begin with, it adds reserved functions as a part of the SAST shown in figure5.3, and these reserved functions can also help to check whether there are any functions use the same name as reserved ones which is not allowed in Liva. Next, semantic checker do some work concerning statistic semantic checking. It checks whether the source code is semantically correct from various aspects including whether there are duplicated fields or methods in one class, whether there are duplicated classes in one program and adds default constructor if there isn’t user-defined constructor in one class. Thirdly, on the basis of the first two semantic checker deals with inheritance. Semantic checker finds all the inheritance relationship by looking through all the classes, if there is a inheritance relationship between two classes, semantic checker will add the fields and the methods of super class to subclass, but it the subclass declares fields or methods which share the same name as those of super class, subclass will override those fields and methods of super class. Finally, semantic checker converts its input, AST, to SAST which is helpful for code generator to generate LLVM IR code. Semantic checker separates  the methods from classes,  separates  main method which is the entrance of Liva program from methods and add types to all the statements and expressions, in the meanwhile, it also do some work related with statistic semantic checking, including whether names or identifiers are defined before they are referred to, whether names or identifiers are used correctly, whether types are consistent and so on to make it as smooth as possible for code generator to generate code. </w:t>
      </w:r>
    </w:p>
    <w:p w14:paraId="3E68C012" w14:textId="77777777" w:rsidR="00904B41" w:rsidRDefault="00904B41" w:rsidP="00904B41">
      <w:pPr>
        <w:autoSpaceDE w:val="0"/>
        <w:autoSpaceDN w:val="0"/>
        <w:adjustRightInd w:val="0"/>
        <w:rPr>
          <w:b/>
        </w:rPr>
      </w:pPr>
      <w:r>
        <w:rPr>
          <w:b/>
          <w:noProof/>
        </w:rPr>
        <w:lastRenderedPageBreak/>
        <w:drawing>
          <wp:inline distT="0" distB="0" distL="0" distR="0" wp14:anchorId="675A3513" wp14:editId="0AB316E3">
            <wp:extent cx="5881370" cy="2239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889893" cy="2242934"/>
                    </a:xfrm>
                    <a:prstGeom prst="rect">
                      <a:avLst/>
                    </a:prstGeom>
                    <a:noFill/>
                  </pic:spPr>
                </pic:pic>
              </a:graphicData>
            </a:graphic>
          </wp:inline>
        </w:drawing>
      </w:r>
    </w:p>
    <w:p w14:paraId="539D44CF" w14:textId="77777777" w:rsidR="00904B41" w:rsidRDefault="00904B41" w:rsidP="00904B41">
      <w:pPr>
        <w:jc w:val="center"/>
        <w:rPr>
          <w:b/>
        </w:rPr>
      </w:pPr>
      <w:r>
        <w:rPr>
          <w:b/>
        </w:rPr>
        <w:t>Figure 5.3 SAST representation.</w:t>
      </w:r>
    </w:p>
    <w:p w14:paraId="5365A3F9" w14:textId="77777777" w:rsidR="00904B41" w:rsidRPr="005562F7" w:rsidRDefault="00904B41" w:rsidP="00904B41">
      <w:pPr>
        <w:autoSpaceDE w:val="0"/>
        <w:autoSpaceDN w:val="0"/>
        <w:adjustRightInd w:val="0"/>
        <w:rPr>
          <w:b/>
        </w:rPr>
      </w:pPr>
    </w:p>
    <w:p w14:paraId="7D505B13" w14:textId="77777777" w:rsidR="00904B41" w:rsidRDefault="00904B41" w:rsidP="004B227C">
      <w:pPr>
        <w:pStyle w:val="Heading2"/>
      </w:pPr>
      <w:bookmarkStart w:id="54" w:name="_Toc458718567"/>
      <w:r>
        <w:t xml:space="preserve">5.5 </w:t>
      </w:r>
      <w:r w:rsidRPr="005562F7">
        <w:t>The Code Generator</w:t>
      </w:r>
      <w:bookmarkEnd w:id="54"/>
    </w:p>
    <w:p w14:paraId="0EC2DD05" w14:textId="77777777" w:rsidR="00904B41" w:rsidRDefault="00904B41" w:rsidP="00904B41">
      <w:pPr>
        <w:autoSpaceDE w:val="0"/>
        <w:autoSpaceDN w:val="0"/>
        <w:adjustRightInd w:val="0"/>
        <w:rPr>
          <w:rFonts w:ascii="cmr10" w:hAnsi="cmr10" w:cs="cmr10"/>
          <w:sz w:val="20"/>
          <w:szCs w:val="20"/>
        </w:rPr>
      </w:pPr>
    </w:p>
    <w:p w14:paraId="64A5B8B2" w14:textId="77777777" w:rsidR="00904B41" w:rsidRPr="007448B5" w:rsidRDefault="00904B41" w:rsidP="00904B41">
      <w:pPr>
        <w:autoSpaceDE w:val="0"/>
        <w:autoSpaceDN w:val="0"/>
        <w:adjustRightInd w:val="0"/>
        <w:rPr>
          <w:rFonts w:cs="cmr10"/>
        </w:rPr>
      </w:pPr>
      <w:r w:rsidRPr="007448B5">
        <w:rPr>
          <w:rFonts w:cs="cmr10"/>
        </w:rPr>
        <w:t xml:space="preserve">The main function of the compiler is to convert the abstract syntax tree into LLVM IR. After the semantic abstract syntax tree is generated, the semantic checker sends it to the code generator which construct the LLVM IR file which contains the final instructions for the program. </w:t>
      </w:r>
    </w:p>
    <w:p w14:paraId="44AB6120" w14:textId="77777777" w:rsidR="00904B41" w:rsidRPr="007448B5" w:rsidRDefault="00904B41" w:rsidP="00904B41">
      <w:pPr>
        <w:autoSpaceDE w:val="0"/>
        <w:autoSpaceDN w:val="0"/>
        <w:adjustRightInd w:val="0"/>
        <w:rPr>
          <w:rFonts w:cs="cmr10"/>
        </w:rPr>
      </w:pPr>
    </w:p>
    <w:p w14:paraId="7DB9E801" w14:textId="77777777" w:rsidR="00904B41" w:rsidRPr="007448B5" w:rsidRDefault="00904B41" w:rsidP="007448B5">
      <w:pPr>
        <w:autoSpaceDE w:val="0"/>
        <w:autoSpaceDN w:val="0"/>
        <w:adjustRightInd w:val="0"/>
        <w:jc w:val="both"/>
        <w:rPr>
          <w:rFonts w:cs="cmr10"/>
        </w:rPr>
      </w:pPr>
      <w:r w:rsidRPr="007448B5">
        <w:rPr>
          <w:rFonts w:cs="cmr10"/>
        </w:rPr>
        <w:t>This code generation is written using the OCaml LLVM library, which uses OCaml functions to produce the desired LLVM code with the static variables used during code generation. Codegen.the_module is the top-level structure that the LLVM IR uses to contain code and it contains all of the functions and global variables in a chunk of code. The Codegen.builder object is a object that keeps track of the current place to insert instructions and has methods to create new instructions. The Codegen.named_values map keeps track of which values are defined in the current scope and what their LLVM representation is. After all of above is setup, the code generator iterates through the entire semantic abstract syntax tree and produces the necessary LLVM code for each function, statement, and expression.</w:t>
      </w:r>
    </w:p>
    <w:p w14:paraId="31362364" w14:textId="77777777" w:rsidR="00904B41" w:rsidRPr="007448B5" w:rsidRDefault="00904B41" w:rsidP="00235600">
      <w:pPr>
        <w:rPr>
          <w:rFonts w:hint="eastAsia"/>
        </w:rPr>
      </w:pPr>
    </w:p>
    <w:p w14:paraId="04F877BE" w14:textId="77777777" w:rsidR="00904B41" w:rsidRPr="007448B5" w:rsidRDefault="00904B41" w:rsidP="00235600"/>
    <w:p w14:paraId="64D6E737" w14:textId="08AE72D9" w:rsidR="00A92B84" w:rsidRDefault="00A92B84" w:rsidP="00A92B84">
      <w:pPr>
        <w:pStyle w:val="Heading1"/>
      </w:pPr>
      <w:bookmarkStart w:id="55" w:name="_Toc458718568"/>
      <w:r>
        <w:rPr>
          <w:rFonts w:hint="eastAsia"/>
        </w:rPr>
        <w:t>Chapter</w:t>
      </w:r>
      <w:r w:rsidR="007448B5">
        <w:rPr>
          <w:rFonts w:hint="eastAsia"/>
        </w:rPr>
        <w:t xml:space="preserve"> </w:t>
      </w:r>
      <w:r>
        <w:rPr>
          <w:rFonts w:hint="eastAsia"/>
        </w:rPr>
        <w:t xml:space="preserve">6 </w:t>
      </w:r>
      <w:r>
        <w:t>TEST PLAN</w:t>
      </w:r>
      <w:bookmarkEnd w:id="55"/>
    </w:p>
    <w:p w14:paraId="2371194D" w14:textId="77777777" w:rsidR="00A92B84" w:rsidRDefault="00A92B84" w:rsidP="00A92B84">
      <w:pPr>
        <w:rPr>
          <w:rFonts w:ascii="Tahoma" w:hAnsi="Tahoma" w:cs="Tahoma"/>
          <w:sz w:val="32"/>
          <w:szCs w:val="32"/>
        </w:rPr>
      </w:pPr>
    </w:p>
    <w:p w14:paraId="44E45D2A" w14:textId="77777777" w:rsidR="00A92B84" w:rsidRPr="007448B5" w:rsidRDefault="00A92B84" w:rsidP="007448B5">
      <w:pPr>
        <w:jc w:val="both"/>
        <w:rPr>
          <w:rFonts w:cs="Tahoma"/>
        </w:rPr>
      </w:pPr>
      <w:r w:rsidRPr="007448B5">
        <w:rPr>
          <w:rFonts w:cs="Tahoma"/>
        </w:rPr>
        <w:t>All the test cases used to test Liva are put into a folder named tests. The test cases which consist of unit tests, integration tests are designed to test all the features of Liva, from both positive way and negative way. All these various testing methods are used to create a robust testing environment for Liva language.</w:t>
      </w:r>
    </w:p>
    <w:p w14:paraId="07D6E4F6" w14:textId="77777777" w:rsidR="00A92B84" w:rsidRPr="007448B5" w:rsidRDefault="00A92B84" w:rsidP="00A92B84">
      <w:pPr>
        <w:rPr>
          <w:rFonts w:cs="Tahoma"/>
        </w:rPr>
      </w:pPr>
    </w:p>
    <w:p w14:paraId="5A1A5688" w14:textId="06CD08D1" w:rsidR="00A92B84" w:rsidRDefault="00A92B84" w:rsidP="00A92B84">
      <w:pPr>
        <w:pStyle w:val="Heading2"/>
        <w:rPr>
          <w:rFonts w:hint="eastAsia"/>
        </w:rPr>
      </w:pPr>
      <w:bookmarkStart w:id="56" w:name="_Toc458718569"/>
      <w:r>
        <w:rPr>
          <w:rFonts w:hint="eastAsia"/>
        </w:rPr>
        <w:t>6.1 Reason for chosing test cases</w:t>
      </w:r>
      <w:bookmarkEnd w:id="56"/>
    </w:p>
    <w:p w14:paraId="2778B68A" w14:textId="77777777" w:rsidR="007448B5" w:rsidRPr="007448B5" w:rsidRDefault="007448B5" w:rsidP="007448B5">
      <w:pPr>
        <w:rPr>
          <w:rFonts w:hint="eastAsia"/>
        </w:rPr>
      </w:pPr>
    </w:p>
    <w:p w14:paraId="3F767CD8" w14:textId="77777777" w:rsidR="00A92B84" w:rsidRPr="007448B5" w:rsidRDefault="00A92B84" w:rsidP="007448B5">
      <w:pPr>
        <w:jc w:val="both"/>
        <w:rPr>
          <w:rFonts w:cs="Tahoma"/>
        </w:rPr>
      </w:pPr>
      <w:r w:rsidRPr="007448B5">
        <w:rPr>
          <w:rFonts w:cs="Tahoma"/>
        </w:rPr>
        <w:lastRenderedPageBreak/>
        <w:t>All the tests were added as new language features were added, therefore, the language features decided the test cases we picked out to a large extent, and most of these tests are aimed at testing every aspect of Liva.</w:t>
      </w:r>
    </w:p>
    <w:p w14:paraId="3FA0315A" w14:textId="77777777" w:rsidR="00A92B84" w:rsidRDefault="00A92B84" w:rsidP="00A92B84">
      <w:pPr>
        <w:rPr>
          <w:rFonts w:ascii="Tahoma" w:hAnsi="Tahoma" w:cs="Tahoma"/>
        </w:rPr>
      </w:pPr>
    </w:p>
    <w:p w14:paraId="7F921D16" w14:textId="3A21BFD3" w:rsidR="00A92B84" w:rsidRDefault="00A92B84" w:rsidP="00A92B84">
      <w:pPr>
        <w:pStyle w:val="Heading2"/>
      </w:pPr>
      <w:bookmarkStart w:id="57" w:name="_Toc458718570"/>
      <w:r>
        <w:rPr>
          <w:rFonts w:hint="eastAsia"/>
        </w:rPr>
        <w:t>6.2</w:t>
      </w:r>
      <w:r w:rsidR="007448B5">
        <w:rPr>
          <w:rFonts w:hint="eastAsia"/>
        </w:rPr>
        <w:t xml:space="preserve"> </w:t>
      </w:r>
      <w:r>
        <w:rPr>
          <w:rFonts w:hint="eastAsia"/>
        </w:rPr>
        <w:t>Unit testing</w:t>
      </w:r>
      <w:bookmarkEnd w:id="57"/>
    </w:p>
    <w:p w14:paraId="2372DB91" w14:textId="77777777" w:rsidR="00A92B84" w:rsidRPr="007448B5" w:rsidRDefault="00A92B84" w:rsidP="007448B5">
      <w:pPr>
        <w:jc w:val="both"/>
        <w:rPr>
          <w:rFonts w:cs="Tahoma"/>
        </w:rPr>
      </w:pPr>
      <w:r w:rsidRPr="007448B5">
        <w:rPr>
          <w:rFonts w:cs="Tahoma"/>
        </w:rPr>
        <w:t>Unit testing was used to check whether small pieces of our language could behave as defined. The tests can be divided into two types: tests are meant to pass, tests are meant to fail, thereby utilizing positive and negative testing. Negative testing ensures that invalid input is not accepted, i.e. Liva is able to properly reject invalid input, while positive testing on the other hand allows us to assess whether Liva is able to behave and work out the result as defined.</w:t>
      </w:r>
    </w:p>
    <w:p w14:paraId="085E05D9" w14:textId="77777777" w:rsidR="00A92B84" w:rsidRDefault="00A92B84" w:rsidP="00A92B84">
      <w:pPr>
        <w:rPr>
          <w:rFonts w:ascii="Tahoma" w:hAnsi="Tahoma" w:cs="Tahoma"/>
        </w:rPr>
      </w:pPr>
    </w:p>
    <w:p w14:paraId="1A1303D7" w14:textId="4FEFB5E4" w:rsidR="00A92B84" w:rsidRDefault="00A92B84" w:rsidP="00A92B84">
      <w:pPr>
        <w:pStyle w:val="Heading2"/>
      </w:pPr>
      <w:bookmarkStart w:id="58" w:name="_Toc458718571"/>
      <w:r>
        <w:rPr>
          <w:rFonts w:hint="eastAsia"/>
        </w:rPr>
        <w:t>6.3</w:t>
      </w:r>
      <w:r w:rsidR="007448B5">
        <w:rPr>
          <w:rFonts w:hint="eastAsia"/>
        </w:rPr>
        <w:t xml:space="preserve"> </w:t>
      </w:r>
      <w:r>
        <w:rPr>
          <w:rFonts w:hint="eastAsia"/>
        </w:rPr>
        <w:t>Integration testing</w:t>
      </w:r>
      <w:bookmarkEnd w:id="58"/>
    </w:p>
    <w:p w14:paraId="668716CF" w14:textId="77777777" w:rsidR="00A92B84" w:rsidRPr="007448B5" w:rsidRDefault="00A92B84" w:rsidP="007448B5">
      <w:pPr>
        <w:jc w:val="both"/>
        <w:rPr>
          <w:rFonts w:cs="Tahoma"/>
        </w:rPr>
      </w:pPr>
      <w:r w:rsidRPr="007448B5">
        <w:rPr>
          <w:rFonts w:cs="Tahoma"/>
        </w:rPr>
        <w:t>Once smaller tests were verified to pass, they would be integrated into larger programs, so as to ensure whether Liva can manage to behave properly in more complex program. These integrated tests are the basis of our final interesting program.</w:t>
      </w:r>
    </w:p>
    <w:p w14:paraId="6782FCE1" w14:textId="77777777" w:rsidR="00A92B84" w:rsidRPr="007448B5" w:rsidRDefault="00A92B84" w:rsidP="00A92B84">
      <w:pPr>
        <w:rPr>
          <w:rFonts w:cs="Tahoma"/>
        </w:rPr>
      </w:pPr>
    </w:p>
    <w:p w14:paraId="272C4358" w14:textId="5594FE61" w:rsidR="00A92B84" w:rsidRDefault="00A92B84" w:rsidP="00A92B84">
      <w:pPr>
        <w:pStyle w:val="Heading2"/>
        <w:rPr>
          <w:rFonts w:hint="eastAsia"/>
        </w:rPr>
      </w:pPr>
      <w:bookmarkStart w:id="59" w:name="_Toc458718572"/>
      <w:r w:rsidRPr="007448B5">
        <w:t>6.4</w:t>
      </w:r>
      <w:r w:rsidR="007448B5">
        <w:rPr>
          <w:rFonts w:hint="eastAsia"/>
        </w:rPr>
        <w:t xml:space="preserve"> </w:t>
      </w:r>
      <w:r w:rsidRPr="007448B5">
        <w:t>Automation</w:t>
      </w:r>
      <w:bookmarkEnd w:id="59"/>
    </w:p>
    <w:p w14:paraId="5CFF9F74" w14:textId="77777777" w:rsidR="007448B5" w:rsidRPr="007448B5" w:rsidRDefault="007448B5" w:rsidP="007448B5">
      <w:pPr>
        <w:rPr>
          <w:rFonts w:hint="eastAsia"/>
        </w:rPr>
      </w:pPr>
    </w:p>
    <w:p w14:paraId="68204741" w14:textId="77777777" w:rsidR="00A92B84" w:rsidRPr="007448B5" w:rsidRDefault="00A92B84" w:rsidP="007448B5">
      <w:pPr>
        <w:jc w:val="both"/>
        <w:rPr>
          <w:rFonts w:cs="Tahoma"/>
        </w:rPr>
      </w:pPr>
      <w:r w:rsidRPr="007448B5">
        <w:rPr>
          <w:rFonts w:cs="Tahoma"/>
        </w:rPr>
        <w:t>Automation of testing becomes more and more necessary as the project moves forward, and it is an extremely useful tool for developing our language. Automation allows us to make sure that new added language features would not obstruct other features which have passed the tests. We created an automated regression test suite largely borrowed from the MicroC Compiler. The test cases meant to pass are written out using the notation ‘test-.liva’ and the corresponding output as ‘test-.out’, while the corresponding output of test cases meat to fail as ‘test-.err’. The test script is executed with the ./testall.sh command which will then display a list of tests that pass, fail, or produce a printed output that differs from the desired printed output.</w:t>
      </w:r>
    </w:p>
    <w:p w14:paraId="395A82F9" w14:textId="77777777" w:rsidR="00A92B84" w:rsidRPr="007448B5" w:rsidRDefault="00A92B84" w:rsidP="00A92B84">
      <w:pPr>
        <w:rPr>
          <w:rFonts w:cs="Tahoma"/>
        </w:rPr>
      </w:pPr>
    </w:p>
    <w:p w14:paraId="605F55AF" w14:textId="3BC8CCE2" w:rsidR="00A92B84" w:rsidRDefault="00A92B84" w:rsidP="00A92B84">
      <w:pPr>
        <w:pStyle w:val="Heading2"/>
      </w:pPr>
      <w:bookmarkStart w:id="60" w:name="_Toc458718573"/>
      <w:r>
        <w:rPr>
          <w:rFonts w:hint="eastAsia"/>
        </w:rPr>
        <w:t>6.5</w:t>
      </w:r>
      <w:r w:rsidR="007448B5">
        <w:rPr>
          <w:rFonts w:hint="eastAsia"/>
        </w:rPr>
        <w:t xml:space="preserve"> </w:t>
      </w:r>
      <w:r>
        <w:rPr>
          <w:rFonts w:hint="eastAsia"/>
        </w:rPr>
        <w:t>Representative source language programs</w:t>
      </w:r>
      <w:bookmarkEnd w:id="60"/>
    </w:p>
    <w:p w14:paraId="44670280" w14:textId="77777777" w:rsidR="00A92B84" w:rsidRDefault="00A92B84" w:rsidP="00A92B84">
      <w:pPr>
        <w:rPr>
          <w:rFonts w:ascii="Tahoma" w:hAnsi="Tahoma" w:cs="Tahoma"/>
        </w:rPr>
      </w:pPr>
      <w:r>
        <w:rPr>
          <w:rFonts w:ascii="Tahoma" w:hAnsi="Tahoma" w:cs="Tahoma"/>
        </w:rPr>
        <w:t>1.</w:t>
      </w:r>
    </w:p>
    <w:p w14:paraId="3ED7BFDE" w14:textId="77777777" w:rsidR="00A92B84" w:rsidRDefault="00A92B84" w:rsidP="00A92B84">
      <w:pPr>
        <w:rPr>
          <w:rFonts w:ascii="Tahoma" w:hAnsi="Tahoma" w:cs="Tahoma"/>
        </w:rPr>
      </w:pPr>
      <w:r>
        <w:rPr>
          <w:rFonts w:ascii="Tahoma" w:hAnsi="Tahoma" w:cs="Tahoma"/>
        </w:rPr>
        <w:t>test-inheritance2.liva</w:t>
      </w:r>
    </w:p>
    <w:p w14:paraId="75E8798B" w14:textId="77777777" w:rsidR="00A92B84" w:rsidRDefault="00A92B84" w:rsidP="00A92B84">
      <w:pPr>
        <w:rPr>
          <w:rFonts w:ascii="Tahoma" w:hAnsi="Tahoma" w:cs="Tahoma"/>
          <w:szCs w:val="21"/>
        </w:rPr>
      </w:pPr>
      <w:r>
        <w:rPr>
          <w:rFonts w:ascii="Tahoma" w:hAnsi="Tahoma" w:cs="Tahoma" w:hint="eastAsia"/>
          <w:sz w:val="21"/>
          <w:szCs w:val="21"/>
        </w:rPr>
        <w:t>class calculator {</w:t>
      </w:r>
    </w:p>
    <w:p w14:paraId="728BB7CA" w14:textId="77777777" w:rsidR="00A92B84" w:rsidRDefault="00A92B84" w:rsidP="00A92B84">
      <w:pPr>
        <w:rPr>
          <w:rFonts w:ascii="Tahoma" w:hAnsi="Tahoma" w:cs="Tahoma"/>
          <w:szCs w:val="21"/>
        </w:rPr>
      </w:pPr>
    </w:p>
    <w:p w14:paraId="7516A89B" w14:textId="77777777" w:rsidR="00A92B84" w:rsidRDefault="00A92B84" w:rsidP="00A92B84">
      <w:pPr>
        <w:rPr>
          <w:rFonts w:ascii="Tahoma" w:hAnsi="Tahoma" w:cs="Tahoma"/>
          <w:szCs w:val="21"/>
        </w:rPr>
      </w:pPr>
      <w:r>
        <w:rPr>
          <w:rFonts w:ascii="Tahoma" w:hAnsi="Tahoma" w:cs="Tahoma" w:hint="eastAsia"/>
          <w:sz w:val="21"/>
          <w:szCs w:val="21"/>
        </w:rPr>
        <w:t xml:space="preserve">    int add(int x, int y){</w:t>
      </w:r>
    </w:p>
    <w:p w14:paraId="014F35A1" w14:textId="77777777" w:rsidR="00A92B84" w:rsidRDefault="00A92B84" w:rsidP="00A92B84">
      <w:pPr>
        <w:rPr>
          <w:rFonts w:ascii="Tahoma" w:hAnsi="Tahoma" w:cs="Tahoma"/>
          <w:szCs w:val="21"/>
        </w:rPr>
      </w:pPr>
      <w:r>
        <w:rPr>
          <w:rFonts w:ascii="Tahoma" w:hAnsi="Tahoma" w:cs="Tahoma" w:hint="eastAsia"/>
          <w:sz w:val="21"/>
          <w:szCs w:val="21"/>
        </w:rPr>
        <w:t xml:space="preserve">        int z = x + y;</w:t>
      </w:r>
    </w:p>
    <w:p w14:paraId="56C90394" w14:textId="77777777" w:rsidR="00A92B84" w:rsidRDefault="00A92B84" w:rsidP="00A92B84">
      <w:pPr>
        <w:rPr>
          <w:rFonts w:ascii="Tahoma" w:hAnsi="Tahoma" w:cs="Tahoma"/>
          <w:szCs w:val="21"/>
        </w:rPr>
      </w:pPr>
      <w:r>
        <w:rPr>
          <w:rFonts w:ascii="Tahoma" w:hAnsi="Tahoma" w:cs="Tahoma" w:hint="eastAsia"/>
          <w:sz w:val="21"/>
          <w:szCs w:val="21"/>
        </w:rPr>
        <w:t xml:space="preserve">        return(z);</w:t>
      </w:r>
    </w:p>
    <w:p w14:paraId="789B3767"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75A972A2" w14:textId="77777777" w:rsidR="00A92B84" w:rsidRDefault="00A92B84" w:rsidP="00A92B84">
      <w:pPr>
        <w:rPr>
          <w:rFonts w:ascii="Tahoma" w:hAnsi="Tahoma" w:cs="Tahoma"/>
          <w:szCs w:val="21"/>
        </w:rPr>
      </w:pPr>
      <w:r>
        <w:rPr>
          <w:rFonts w:ascii="Tahoma" w:hAnsi="Tahoma" w:cs="Tahoma" w:hint="eastAsia"/>
          <w:sz w:val="21"/>
          <w:szCs w:val="21"/>
        </w:rPr>
        <w:t>}</w:t>
      </w:r>
    </w:p>
    <w:p w14:paraId="009FB9C0" w14:textId="77777777" w:rsidR="00A92B84" w:rsidRDefault="00A92B84" w:rsidP="00A92B84">
      <w:pPr>
        <w:rPr>
          <w:rFonts w:ascii="Tahoma" w:hAnsi="Tahoma" w:cs="Tahoma"/>
          <w:szCs w:val="21"/>
        </w:rPr>
      </w:pPr>
    </w:p>
    <w:p w14:paraId="0AA5A8D6" w14:textId="77777777" w:rsidR="00A92B84" w:rsidRDefault="00A92B84" w:rsidP="00A92B84">
      <w:pPr>
        <w:rPr>
          <w:rFonts w:ascii="Tahoma" w:hAnsi="Tahoma" w:cs="Tahoma"/>
          <w:szCs w:val="21"/>
        </w:rPr>
      </w:pPr>
      <w:r>
        <w:rPr>
          <w:rFonts w:ascii="Tahoma" w:hAnsi="Tahoma" w:cs="Tahoma" w:hint="eastAsia"/>
          <w:sz w:val="21"/>
          <w:szCs w:val="21"/>
        </w:rPr>
        <w:t>class my_calculator extends calculator{</w:t>
      </w:r>
    </w:p>
    <w:p w14:paraId="104AC20F" w14:textId="77777777" w:rsidR="00A92B84" w:rsidRDefault="00A92B84" w:rsidP="00A92B84">
      <w:pPr>
        <w:rPr>
          <w:rFonts w:ascii="Tahoma" w:hAnsi="Tahoma" w:cs="Tahoma"/>
          <w:szCs w:val="21"/>
        </w:rPr>
      </w:pPr>
    </w:p>
    <w:p w14:paraId="1F036DCA" w14:textId="77777777" w:rsidR="00A92B84" w:rsidRDefault="00A92B84" w:rsidP="00A92B84">
      <w:pPr>
        <w:rPr>
          <w:rFonts w:ascii="Tahoma" w:hAnsi="Tahoma" w:cs="Tahoma"/>
          <w:szCs w:val="21"/>
        </w:rPr>
      </w:pPr>
      <w:r>
        <w:rPr>
          <w:rFonts w:ascii="Tahoma" w:hAnsi="Tahoma" w:cs="Tahoma" w:hint="eastAsia"/>
          <w:sz w:val="21"/>
          <w:szCs w:val="21"/>
        </w:rPr>
        <w:t>}</w:t>
      </w:r>
    </w:p>
    <w:p w14:paraId="6197A048" w14:textId="77777777" w:rsidR="00A92B84" w:rsidRDefault="00A92B84" w:rsidP="00A92B84">
      <w:pPr>
        <w:rPr>
          <w:rFonts w:ascii="Tahoma" w:hAnsi="Tahoma" w:cs="Tahoma"/>
          <w:szCs w:val="21"/>
        </w:rPr>
      </w:pPr>
    </w:p>
    <w:p w14:paraId="10ECCDB4" w14:textId="77777777" w:rsidR="00A92B84" w:rsidRDefault="00A92B84" w:rsidP="00A92B84">
      <w:pPr>
        <w:rPr>
          <w:rFonts w:ascii="Tahoma" w:hAnsi="Tahoma" w:cs="Tahoma"/>
          <w:szCs w:val="21"/>
        </w:rPr>
      </w:pPr>
      <w:r>
        <w:rPr>
          <w:rFonts w:ascii="Tahoma" w:hAnsi="Tahoma" w:cs="Tahoma" w:hint="eastAsia"/>
          <w:sz w:val="21"/>
          <w:szCs w:val="21"/>
        </w:rPr>
        <w:t>class test {</w:t>
      </w:r>
    </w:p>
    <w:p w14:paraId="679C1E9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B4EB3DD"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x;</w:t>
      </w:r>
    </w:p>
    <w:p w14:paraId="45570EC9"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37DF0545"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01D9F027" w14:textId="77777777" w:rsidR="00A92B84" w:rsidRDefault="00A92B84" w:rsidP="00A92B84">
      <w:pPr>
        <w:rPr>
          <w:rFonts w:ascii="Tahoma" w:hAnsi="Tahoma" w:cs="Tahoma"/>
          <w:szCs w:val="21"/>
        </w:rPr>
      </w:pPr>
      <w:r>
        <w:rPr>
          <w:rFonts w:ascii="Tahoma" w:hAnsi="Tahoma" w:cs="Tahoma" w:hint="eastAsia"/>
          <w:sz w:val="21"/>
          <w:szCs w:val="21"/>
        </w:rPr>
        <w:t xml:space="preserve">        x = 66;</w:t>
      </w:r>
    </w:p>
    <w:p w14:paraId="20DEB19B" w14:textId="77777777" w:rsidR="00A92B84" w:rsidRDefault="00A92B84" w:rsidP="00A92B84">
      <w:pPr>
        <w:rPr>
          <w:rFonts w:ascii="Tahoma" w:hAnsi="Tahoma" w:cs="Tahoma"/>
          <w:szCs w:val="21"/>
        </w:rPr>
      </w:pPr>
      <w:r>
        <w:rPr>
          <w:rFonts w:ascii="Tahoma" w:hAnsi="Tahoma" w:cs="Tahoma" w:hint="eastAsia"/>
          <w:sz w:val="21"/>
          <w:szCs w:val="21"/>
        </w:rPr>
        <w:t xml:space="preserve">        y = 98;</w:t>
      </w:r>
    </w:p>
    <w:p w14:paraId="1A504BF3" w14:textId="77777777" w:rsidR="00A92B84" w:rsidRDefault="00A92B84" w:rsidP="00A92B84">
      <w:pPr>
        <w:rPr>
          <w:rFonts w:ascii="Tahoma" w:hAnsi="Tahoma" w:cs="Tahoma"/>
          <w:szCs w:val="21"/>
        </w:rPr>
      </w:pPr>
      <w:r>
        <w:rPr>
          <w:rFonts w:ascii="Tahoma" w:hAnsi="Tahoma" w:cs="Tahoma" w:hint="eastAsia"/>
          <w:sz w:val="21"/>
          <w:szCs w:val="21"/>
        </w:rPr>
        <w:t xml:space="preserve">        class my_calculator obj = new my_calculator();</w:t>
      </w:r>
    </w:p>
    <w:p w14:paraId="157E5C15" w14:textId="77777777" w:rsidR="00A92B84" w:rsidRDefault="00A92B84" w:rsidP="00A92B84">
      <w:pPr>
        <w:rPr>
          <w:rFonts w:ascii="Tahoma" w:hAnsi="Tahoma" w:cs="Tahoma"/>
          <w:szCs w:val="21"/>
        </w:rPr>
      </w:pPr>
      <w:r>
        <w:rPr>
          <w:rFonts w:ascii="Tahoma" w:hAnsi="Tahoma" w:cs="Tahoma" w:hint="eastAsia"/>
          <w:sz w:val="21"/>
          <w:szCs w:val="21"/>
        </w:rPr>
        <w:t xml:space="preserve">        z = obj.add(x,y);</w:t>
      </w:r>
    </w:p>
    <w:p w14:paraId="2B9F4AF3"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190B2465"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B80018B" w14:textId="77777777" w:rsidR="00A92B84" w:rsidRDefault="00A92B84" w:rsidP="00A92B84">
      <w:pPr>
        <w:rPr>
          <w:rFonts w:ascii="Tahoma" w:hAnsi="Tahoma" w:cs="Tahoma"/>
          <w:szCs w:val="21"/>
        </w:rPr>
      </w:pPr>
      <w:r>
        <w:rPr>
          <w:rFonts w:ascii="Tahoma" w:hAnsi="Tahoma" w:cs="Tahoma" w:hint="eastAsia"/>
          <w:sz w:val="21"/>
          <w:szCs w:val="21"/>
        </w:rPr>
        <w:t>}</w:t>
      </w:r>
    </w:p>
    <w:p w14:paraId="58C81CF1" w14:textId="77777777" w:rsidR="00A92B84" w:rsidRDefault="00A92B84" w:rsidP="00A92B84">
      <w:pPr>
        <w:rPr>
          <w:rFonts w:ascii="Tahoma" w:hAnsi="Tahoma" w:cs="Tahoma"/>
          <w:szCs w:val="21"/>
        </w:rPr>
      </w:pPr>
    </w:p>
    <w:p w14:paraId="100B3587" w14:textId="77777777" w:rsidR="00A92B84" w:rsidRDefault="00A92B84" w:rsidP="00A92B84">
      <w:pPr>
        <w:rPr>
          <w:rFonts w:ascii="Tahoma" w:hAnsi="Tahoma" w:cs="Tahoma"/>
        </w:rPr>
      </w:pPr>
      <w:r>
        <w:rPr>
          <w:rFonts w:ascii="Tahoma" w:hAnsi="Tahoma" w:cs="Tahoma"/>
        </w:rPr>
        <w:t>test-inheritance2.ll</w:t>
      </w:r>
    </w:p>
    <w:p w14:paraId="191125B5" w14:textId="77777777" w:rsidR="00A92B84" w:rsidRDefault="00A92B84" w:rsidP="00A92B84">
      <w:pPr>
        <w:rPr>
          <w:rFonts w:ascii="Tahoma" w:hAnsi="Tahoma" w:cs="Tahoma"/>
          <w:szCs w:val="21"/>
        </w:rPr>
      </w:pPr>
      <w:r>
        <w:rPr>
          <w:rFonts w:ascii="Tahoma" w:hAnsi="Tahoma" w:cs="Tahoma" w:hint="eastAsia"/>
          <w:sz w:val="21"/>
          <w:szCs w:val="21"/>
        </w:rPr>
        <w:t>; ModuleID = 'Liva'</w:t>
      </w:r>
    </w:p>
    <w:p w14:paraId="41E043EE" w14:textId="77777777" w:rsidR="00A92B84" w:rsidRDefault="00A92B84" w:rsidP="00A92B84">
      <w:pPr>
        <w:rPr>
          <w:rFonts w:ascii="Tahoma" w:hAnsi="Tahoma" w:cs="Tahoma"/>
          <w:szCs w:val="21"/>
        </w:rPr>
      </w:pPr>
    </w:p>
    <w:p w14:paraId="539ADD9F" w14:textId="77777777" w:rsidR="00A92B84" w:rsidRDefault="00A92B84" w:rsidP="00A92B84">
      <w:pPr>
        <w:rPr>
          <w:rFonts w:ascii="Tahoma" w:hAnsi="Tahoma" w:cs="Tahoma"/>
          <w:szCs w:val="21"/>
        </w:rPr>
      </w:pPr>
      <w:r>
        <w:rPr>
          <w:rFonts w:ascii="Tahoma" w:hAnsi="Tahoma" w:cs="Tahoma" w:hint="eastAsia"/>
          <w:sz w:val="21"/>
          <w:szCs w:val="21"/>
        </w:rPr>
        <w:t>%test = type &lt;{ i32 }&gt;</w:t>
      </w:r>
    </w:p>
    <w:p w14:paraId="773506A2" w14:textId="77777777" w:rsidR="00A92B84" w:rsidRDefault="00A92B84" w:rsidP="00A92B84">
      <w:pPr>
        <w:rPr>
          <w:rFonts w:ascii="Tahoma" w:hAnsi="Tahoma" w:cs="Tahoma"/>
          <w:szCs w:val="21"/>
        </w:rPr>
      </w:pPr>
      <w:r>
        <w:rPr>
          <w:rFonts w:ascii="Tahoma" w:hAnsi="Tahoma" w:cs="Tahoma" w:hint="eastAsia"/>
          <w:sz w:val="21"/>
          <w:szCs w:val="21"/>
        </w:rPr>
        <w:t>%my_calculator = type &lt;{ i32 }&gt;</w:t>
      </w:r>
    </w:p>
    <w:p w14:paraId="484C67F1" w14:textId="77777777" w:rsidR="00A92B84" w:rsidRDefault="00A92B84" w:rsidP="00A92B84">
      <w:pPr>
        <w:rPr>
          <w:rFonts w:ascii="Tahoma" w:hAnsi="Tahoma" w:cs="Tahoma"/>
          <w:szCs w:val="21"/>
        </w:rPr>
      </w:pPr>
      <w:r>
        <w:rPr>
          <w:rFonts w:ascii="Tahoma" w:hAnsi="Tahoma" w:cs="Tahoma" w:hint="eastAsia"/>
          <w:sz w:val="21"/>
          <w:szCs w:val="21"/>
        </w:rPr>
        <w:t>%calculator = type &lt;{ i32 }&gt;</w:t>
      </w:r>
    </w:p>
    <w:p w14:paraId="363C6264" w14:textId="77777777" w:rsidR="00A92B84" w:rsidRDefault="00A92B84" w:rsidP="00A92B84">
      <w:pPr>
        <w:rPr>
          <w:rFonts w:ascii="Tahoma" w:hAnsi="Tahoma" w:cs="Tahoma"/>
          <w:szCs w:val="21"/>
        </w:rPr>
      </w:pPr>
    </w:p>
    <w:p w14:paraId="45976800" w14:textId="77777777" w:rsidR="00A92B84" w:rsidRDefault="00A92B84" w:rsidP="00A92B84">
      <w:pPr>
        <w:rPr>
          <w:rFonts w:ascii="Tahoma" w:hAnsi="Tahoma" w:cs="Tahoma"/>
          <w:szCs w:val="21"/>
        </w:rPr>
      </w:pPr>
      <w:r>
        <w:rPr>
          <w:rFonts w:ascii="Tahoma" w:hAnsi="Tahoma" w:cs="Tahoma" w:hint="eastAsia"/>
          <w:sz w:val="21"/>
          <w:szCs w:val="21"/>
        </w:rPr>
        <w:t>@tmp = private unnamed_addr constant [3 x i8] c"z=\00"</w:t>
      </w:r>
    </w:p>
    <w:p w14:paraId="5C7DA163" w14:textId="77777777" w:rsidR="00A92B84" w:rsidRDefault="00A92B84" w:rsidP="00A92B84">
      <w:pPr>
        <w:rPr>
          <w:rFonts w:ascii="Tahoma" w:hAnsi="Tahoma" w:cs="Tahoma"/>
          <w:szCs w:val="21"/>
        </w:rPr>
      </w:pPr>
      <w:r>
        <w:rPr>
          <w:rFonts w:ascii="Tahoma" w:hAnsi="Tahoma" w:cs="Tahoma" w:hint="eastAsia"/>
          <w:sz w:val="21"/>
          <w:szCs w:val="21"/>
        </w:rPr>
        <w:t>@tmp.1 = private unnamed_addr constant [5 x i8] c"%s%d\00"</w:t>
      </w:r>
    </w:p>
    <w:p w14:paraId="5AA5478D" w14:textId="77777777" w:rsidR="00A92B84" w:rsidRDefault="00A92B84" w:rsidP="00A92B84">
      <w:pPr>
        <w:rPr>
          <w:rFonts w:ascii="Tahoma" w:hAnsi="Tahoma" w:cs="Tahoma"/>
          <w:szCs w:val="21"/>
        </w:rPr>
      </w:pPr>
    </w:p>
    <w:p w14:paraId="11B6DE57" w14:textId="77777777" w:rsidR="00A92B84" w:rsidRDefault="00A92B84" w:rsidP="00A92B84">
      <w:pPr>
        <w:rPr>
          <w:rFonts w:ascii="Tahoma" w:hAnsi="Tahoma" w:cs="Tahoma"/>
          <w:szCs w:val="21"/>
        </w:rPr>
      </w:pPr>
      <w:r>
        <w:rPr>
          <w:rFonts w:ascii="Tahoma" w:hAnsi="Tahoma" w:cs="Tahoma" w:hint="eastAsia"/>
          <w:sz w:val="21"/>
          <w:szCs w:val="21"/>
        </w:rPr>
        <w:t>declare i32 @printf(i8*, ...)</w:t>
      </w:r>
    </w:p>
    <w:p w14:paraId="2F7C7B96" w14:textId="77777777" w:rsidR="00A92B84" w:rsidRDefault="00A92B84" w:rsidP="00A92B84">
      <w:pPr>
        <w:rPr>
          <w:rFonts w:ascii="Tahoma" w:hAnsi="Tahoma" w:cs="Tahoma"/>
          <w:szCs w:val="21"/>
        </w:rPr>
      </w:pPr>
    </w:p>
    <w:p w14:paraId="559DE403" w14:textId="77777777" w:rsidR="00A92B84" w:rsidRDefault="00A92B84" w:rsidP="00A92B84">
      <w:pPr>
        <w:rPr>
          <w:rFonts w:ascii="Tahoma" w:hAnsi="Tahoma" w:cs="Tahoma"/>
          <w:szCs w:val="21"/>
        </w:rPr>
      </w:pPr>
      <w:r>
        <w:rPr>
          <w:rFonts w:ascii="Tahoma" w:hAnsi="Tahoma" w:cs="Tahoma" w:hint="eastAsia"/>
          <w:sz w:val="21"/>
          <w:szCs w:val="21"/>
        </w:rPr>
        <w:t>declare i8* @malloc(i32)</w:t>
      </w:r>
    </w:p>
    <w:p w14:paraId="25411B9C" w14:textId="77777777" w:rsidR="00A92B84" w:rsidRDefault="00A92B84" w:rsidP="00A92B84">
      <w:pPr>
        <w:rPr>
          <w:rFonts w:ascii="Tahoma" w:hAnsi="Tahoma" w:cs="Tahoma"/>
          <w:szCs w:val="21"/>
        </w:rPr>
      </w:pPr>
    </w:p>
    <w:p w14:paraId="4DCD0550" w14:textId="77777777" w:rsidR="00A92B84" w:rsidRDefault="00A92B84" w:rsidP="00A92B84">
      <w:pPr>
        <w:rPr>
          <w:rFonts w:ascii="Tahoma" w:hAnsi="Tahoma" w:cs="Tahoma"/>
          <w:szCs w:val="21"/>
        </w:rPr>
      </w:pPr>
      <w:r>
        <w:rPr>
          <w:rFonts w:ascii="Tahoma" w:hAnsi="Tahoma" w:cs="Tahoma" w:hint="eastAsia"/>
          <w:sz w:val="21"/>
          <w:szCs w:val="21"/>
        </w:rPr>
        <w:t>define i64* @lookup(i32 %c_index, i32 %f_index) {</w:t>
      </w:r>
    </w:p>
    <w:p w14:paraId="4D51BF81" w14:textId="77777777" w:rsidR="00A92B84" w:rsidRDefault="00A92B84" w:rsidP="00A92B84">
      <w:pPr>
        <w:rPr>
          <w:rFonts w:ascii="Tahoma" w:hAnsi="Tahoma" w:cs="Tahoma"/>
          <w:szCs w:val="21"/>
        </w:rPr>
      </w:pPr>
      <w:r>
        <w:rPr>
          <w:rFonts w:ascii="Tahoma" w:hAnsi="Tahoma" w:cs="Tahoma" w:hint="eastAsia"/>
          <w:sz w:val="21"/>
          <w:szCs w:val="21"/>
        </w:rPr>
        <w:t>entry:</w:t>
      </w:r>
    </w:p>
    <w:p w14:paraId="542C91DA" w14:textId="77777777" w:rsidR="00A92B84" w:rsidRDefault="00A92B84" w:rsidP="00A92B84">
      <w:pPr>
        <w:rPr>
          <w:rFonts w:ascii="Tahoma" w:hAnsi="Tahoma" w:cs="Tahoma"/>
          <w:szCs w:val="21"/>
        </w:rPr>
      </w:pPr>
      <w:r>
        <w:rPr>
          <w:rFonts w:ascii="Tahoma" w:hAnsi="Tahoma" w:cs="Tahoma" w:hint="eastAsia"/>
          <w:sz w:val="21"/>
          <w:szCs w:val="21"/>
        </w:rPr>
        <w:t xml:space="preserve">  %tmp = alloca i64**, i32 3</w:t>
      </w:r>
    </w:p>
    <w:p w14:paraId="4CE437CE" w14:textId="77777777" w:rsidR="00A92B84" w:rsidRDefault="00A92B84" w:rsidP="00A92B84">
      <w:pPr>
        <w:rPr>
          <w:rFonts w:ascii="Tahoma" w:hAnsi="Tahoma" w:cs="Tahoma"/>
          <w:szCs w:val="21"/>
        </w:rPr>
      </w:pPr>
      <w:r>
        <w:rPr>
          <w:rFonts w:ascii="Tahoma" w:hAnsi="Tahoma" w:cs="Tahoma" w:hint="eastAsia"/>
          <w:sz w:val="21"/>
          <w:szCs w:val="21"/>
        </w:rPr>
        <w:t xml:space="preserve">  %tmp1 = alloca i64*, i32 0</w:t>
      </w:r>
    </w:p>
    <w:p w14:paraId="6A3DAAFB" w14:textId="77777777" w:rsidR="00A92B84" w:rsidRDefault="00A92B84" w:rsidP="00A92B84">
      <w:pPr>
        <w:rPr>
          <w:rFonts w:ascii="Tahoma" w:hAnsi="Tahoma" w:cs="Tahoma"/>
          <w:szCs w:val="21"/>
        </w:rPr>
      </w:pPr>
      <w:r>
        <w:rPr>
          <w:rFonts w:ascii="Tahoma" w:hAnsi="Tahoma" w:cs="Tahoma" w:hint="eastAsia"/>
          <w:sz w:val="21"/>
          <w:szCs w:val="21"/>
        </w:rPr>
        <w:t xml:space="preserve">  %tmp2 = getelementptr i64**, i64*** %tmp, i32 2</w:t>
      </w:r>
    </w:p>
    <w:p w14:paraId="5AD55485" w14:textId="77777777" w:rsidR="00A92B84" w:rsidRDefault="00A92B84" w:rsidP="00A92B84">
      <w:pPr>
        <w:rPr>
          <w:rFonts w:ascii="Tahoma" w:hAnsi="Tahoma" w:cs="Tahoma"/>
          <w:szCs w:val="21"/>
        </w:rPr>
      </w:pPr>
      <w:r>
        <w:rPr>
          <w:rFonts w:ascii="Tahoma" w:hAnsi="Tahoma" w:cs="Tahoma" w:hint="eastAsia"/>
          <w:sz w:val="21"/>
          <w:szCs w:val="21"/>
        </w:rPr>
        <w:t xml:space="preserve">  store i64** %tmp1, i64*** %tmp2</w:t>
      </w:r>
    </w:p>
    <w:p w14:paraId="45185D64" w14:textId="77777777" w:rsidR="00A92B84" w:rsidRDefault="00A92B84" w:rsidP="00A92B84">
      <w:pPr>
        <w:rPr>
          <w:rFonts w:ascii="Tahoma" w:hAnsi="Tahoma" w:cs="Tahoma"/>
          <w:szCs w:val="21"/>
        </w:rPr>
      </w:pPr>
      <w:r>
        <w:rPr>
          <w:rFonts w:ascii="Tahoma" w:hAnsi="Tahoma" w:cs="Tahoma" w:hint="eastAsia"/>
          <w:sz w:val="21"/>
          <w:szCs w:val="21"/>
        </w:rPr>
        <w:t xml:space="preserve">  %tmp3 = alloca i64*</w:t>
      </w:r>
    </w:p>
    <w:p w14:paraId="52C38E75" w14:textId="77777777" w:rsidR="00A92B84" w:rsidRDefault="00A92B84" w:rsidP="00A92B84">
      <w:pPr>
        <w:rPr>
          <w:rFonts w:ascii="Tahoma" w:hAnsi="Tahoma" w:cs="Tahoma"/>
          <w:szCs w:val="21"/>
        </w:rPr>
      </w:pPr>
      <w:r>
        <w:rPr>
          <w:rFonts w:ascii="Tahoma" w:hAnsi="Tahoma" w:cs="Tahoma" w:hint="eastAsia"/>
          <w:sz w:val="21"/>
          <w:szCs w:val="21"/>
        </w:rPr>
        <w:t xml:space="preserve">  %tmp4 = getelementptr i64*, i64** %tmp3, i32 0</w:t>
      </w:r>
    </w:p>
    <w:p w14:paraId="333D0322" w14:textId="77777777" w:rsidR="00A92B84" w:rsidRDefault="00A92B84" w:rsidP="00A92B84">
      <w:pPr>
        <w:rPr>
          <w:rFonts w:ascii="Tahoma" w:hAnsi="Tahoma" w:cs="Tahoma"/>
          <w:szCs w:val="21"/>
        </w:rPr>
      </w:pPr>
      <w:r>
        <w:rPr>
          <w:rFonts w:ascii="Tahoma" w:hAnsi="Tahoma" w:cs="Tahoma" w:hint="eastAsia"/>
          <w:sz w:val="21"/>
          <w:szCs w:val="21"/>
        </w:rPr>
        <w:t xml:space="preserve">  store i64* bitcast (i32 (%my_calculator*, i32, i32)* @my_calculator.add to i64*), i64** %tmp4</w:t>
      </w:r>
    </w:p>
    <w:p w14:paraId="46AE0705" w14:textId="77777777" w:rsidR="00A92B84" w:rsidRDefault="00A92B84" w:rsidP="00A92B84">
      <w:pPr>
        <w:rPr>
          <w:rFonts w:ascii="Tahoma" w:hAnsi="Tahoma" w:cs="Tahoma"/>
          <w:szCs w:val="21"/>
        </w:rPr>
      </w:pPr>
      <w:r>
        <w:rPr>
          <w:rFonts w:ascii="Tahoma" w:hAnsi="Tahoma" w:cs="Tahoma" w:hint="eastAsia"/>
          <w:sz w:val="21"/>
          <w:szCs w:val="21"/>
        </w:rPr>
        <w:t xml:space="preserve">  %tmp5 = getelementptr i64**, i64*** %tmp, i32 1</w:t>
      </w:r>
    </w:p>
    <w:p w14:paraId="1D50123A" w14:textId="77777777" w:rsidR="00A92B84" w:rsidRDefault="00A92B84" w:rsidP="00A92B84">
      <w:pPr>
        <w:rPr>
          <w:rFonts w:ascii="Tahoma" w:hAnsi="Tahoma" w:cs="Tahoma"/>
          <w:szCs w:val="21"/>
        </w:rPr>
      </w:pPr>
      <w:r>
        <w:rPr>
          <w:rFonts w:ascii="Tahoma" w:hAnsi="Tahoma" w:cs="Tahoma" w:hint="eastAsia"/>
          <w:sz w:val="21"/>
          <w:szCs w:val="21"/>
        </w:rPr>
        <w:t xml:space="preserve">  store i64** %tmp3, i64*** %tmp5</w:t>
      </w:r>
    </w:p>
    <w:p w14:paraId="23D7F285" w14:textId="77777777" w:rsidR="00A92B84" w:rsidRDefault="00A92B84" w:rsidP="00A92B84">
      <w:pPr>
        <w:rPr>
          <w:rFonts w:ascii="Tahoma" w:hAnsi="Tahoma" w:cs="Tahoma"/>
          <w:szCs w:val="21"/>
        </w:rPr>
      </w:pPr>
      <w:r>
        <w:rPr>
          <w:rFonts w:ascii="Tahoma" w:hAnsi="Tahoma" w:cs="Tahoma" w:hint="eastAsia"/>
          <w:sz w:val="21"/>
          <w:szCs w:val="21"/>
        </w:rPr>
        <w:t xml:space="preserve">  %tmp6 = alloca i64*</w:t>
      </w:r>
    </w:p>
    <w:p w14:paraId="2E7F9BAE" w14:textId="77777777" w:rsidR="00A92B84" w:rsidRDefault="00A92B84" w:rsidP="00A92B84">
      <w:pPr>
        <w:rPr>
          <w:rFonts w:ascii="Tahoma" w:hAnsi="Tahoma" w:cs="Tahoma"/>
          <w:szCs w:val="21"/>
        </w:rPr>
      </w:pPr>
      <w:r>
        <w:rPr>
          <w:rFonts w:ascii="Tahoma" w:hAnsi="Tahoma" w:cs="Tahoma" w:hint="eastAsia"/>
          <w:sz w:val="21"/>
          <w:szCs w:val="21"/>
        </w:rPr>
        <w:t xml:space="preserve">  %tmp7 = getelementptr i64*, i64** %tmp6, i32 0</w:t>
      </w:r>
    </w:p>
    <w:p w14:paraId="70842100" w14:textId="77777777" w:rsidR="00A92B84" w:rsidRDefault="00A92B84" w:rsidP="00A92B84">
      <w:pPr>
        <w:rPr>
          <w:rFonts w:ascii="Tahoma" w:hAnsi="Tahoma" w:cs="Tahoma"/>
          <w:szCs w:val="21"/>
        </w:rPr>
      </w:pPr>
      <w:r>
        <w:rPr>
          <w:rFonts w:ascii="Tahoma" w:hAnsi="Tahoma" w:cs="Tahoma" w:hint="eastAsia"/>
          <w:sz w:val="21"/>
          <w:szCs w:val="21"/>
        </w:rPr>
        <w:t xml:space="preserve">  store i64* bitcast (i32 (%calculator*, i32, i32)* @calculator.add to i64*), i64** %tmp7</w:t>
      </w:r>
    </w:p>
    <w:p w14:paraId="17F2DF15" w14:textId="77777777" w:rsidR="00A92B84" w:rsidRDefault="00A92B84" w:rsidP="00A92B84">
      <w:pPr>
        <w:rPr>
          <w:rFonts w:ascii="Tahoma" w:hAnsi="Tahoma" w:cs="Tahoma"/>
          <w:szCs w:val="21"/>
        </w:rPr>
      </w:pPr>
      <w:r>
        <w:rPr>
          <w:rFonts w:ascii="Tahoma" w:hAnsi="Tahoma" w:cs="Tahoma" w:hint="eastAsia"/>
          <w:sz w:val="21"/>
          <w:szCs w:val="21"/>
        </w:rPr>
        <w:t xml:space="preserve">  %tmp8 = getelementptr i64**, i64*** %tmp, i32 0</w:t>
      </w:r>
    </w:p>
    <w:p w14:paraId="5B64F9A0" w14:textId="77777777" w:rsidR="00A92B84" w:rsidRDefault="00A92B84" w:rsidP="00A92B84">
      <w:pPr>
        <w:rPr>
          <w:rFonts w:ascii="Tahoma" w:hAnsi="Tahoma" w:cs="Tahoma"/>
          <w:szCs w:val="21"/>
        </w:rPr>
      </w:pPr>
      <w:r>
        <w:rPr>
          <w:rFonts w:ascii="Tahoma" w:hAnsi="Tahoma" w:cs="Tahoma" w:hint="eastAsia"/>
          <w:sz w:val="21"/>
          <w:szCs w:val="21"/>
        </w:rPr>
        <w:t xml:space="preserve">  store i64** %tmp6, i64*** %tmp8</w:t>
      </w:r>
    </w:p>
    <w:p w14:paraId="4BC95687" w14:textId="77777777" w:rsidR="00A92B84" w:rsidRDefault="00A92B84" w:rsidP="00A92B84">
      <w:pPr>
        <w:rPr>
          <w:rFonts w:ascii="Tahoma" w:hAnsi="Tahoma" w:cs="Tahoma"/>
          <w:szCs w:val="21"/>
        </w:rPr>
      </w:pPr>
      <w:r>
        <w:rPr>
          <w:rFonts w:ascii="Tahoma" w:hAnsi="Tahoma" w:cs="Tahoma" w:hint="eastAsia"/>
          <w:sz w:val="21"/>
          <w:szCs w:val="21"/>
        </w:rPr>
        <w:t xml:space="preserve">  %tmp9 = getelementptr i64**, i64*** %tmp, i32 %c_index</w:t>
      </w:r>
    </w:p>
    <w:p w14:paraId="06094600" w14:textId="77777777" w:rsidR="00A92B84" w:rsidRDefault="00A92B84" w:rsidP="00A92B84">
      <w:pPr>
        <w:rPr>
          <w:rFonts w:ascii="Tahoma" w:hAnsi="Tahoma" w:cs="Tahoma"/>
          <w:szCs w:val="21"/>
        </w:rPr>
      </w:pPr>
      <w:r>
        <w:rPr>
          <w:rFonts w:ascii="Tahoma" w:hAnsi="Tahoma" w:cs="Tahoma" w:hint="eastAsia"/>
          <w:sz w:val="21"/>
          <w:szCs w:val="21"/>
        </w:rPr>
        <w:t xml:space="preserve">  %tmp10 = load i64**, i64*** %tmp9</w:t>
      </w:r>
    </w:p>
    <w:p w14:paraId="2CCF1005" w14:textId="77777777" w:rsidR="00A92B84" w:rsidRDefault="00A92B84" w:rsidP="00A92B84">
      <w:pPr>
        <w:rPr>
          <w:rFonts w:ascii="Tahoma" w:hAnsi="Tahoma" w:cs="Tahoma"/>
          <w:szCs w:val="21"/>
        </w:rPr>
      </w:pPr>
      <w:r>
        <w:rPr>
          <w:rFonts w:ascii="Tahoma" w:hAnsi="Tahoma" w:cs="Tahoma" w:hint="eastAsia"/>
          <w:sz w:val="21"/>
          <w:szCs w:val="21"/>
        </w:rPr>
        <w:t xml:space="preserve">  %tmp11 = getelementptr i64*, i64** %tmp10, i32 %f_index</w:t>
      </w:r>
    </w:p>
    <w:p w14:paraId="1EA65521" w14:textId="77777777" w:rsidR="00A92B84" w:rsidRDefault="00A92B84" w:rsidP="00A92B84">
      <w:pPr>
        <w:rPr>
          <w:rFonts w:ascii="Tahoma" w:hAnsi="Tahoma" w:cs="Tahoma"/>
          <w:szCs w:val="21"/>
        </w:rPr>
      </w:pPr>
      <w:r>
        <w:rPr>
          <w:rFonts w:ascii="Tahoma" w:hAnsi="Tahoma" w:cs="Tahoma" w:hint="eastAsia"/>
          <w:sz w:val="21"/>
          <w:szCs w:val="21"/>
        </w:rPr>
        <w:t xml:space="preserve">  %tmp12 = load i64*, i64** %tmp11</w:t>
      </w:r>
    </w:p>
    <w:p w14:paraId="6E1C8723" w14:textId="77777777" w:rsidR="00A92B84" w:rsidRDefault="00A92B84" w:rsidP="00A92B84">
      <w:pPr>
        <w:rPr>
          <w:rFonts w:ascii="Tahoma" w:hAnsi="Tahoma" w:cs="Tahoma"/>
          <w:szCs w:val="21"/>
        </w:rPr>
      </w:pPr>
      <w:r>
        <w:rPr>
          <w:rFonts w:ascii="Tahoma" w:hAnsi="Tahoma" w:cs="Tahoma" w:hint="eastAsia"/>
          <w:sz w:val="21"/>
          <w:szCs w:val="21"/>
        </w:rPr>
        <w:t xml:space="preserve">  ret i64* %tmp12</w:t>
      </w:r>
    </w:p>
    <w:p w14:paraId="577933BD" w14:textId="77777777" w:rsidR="00A92B84" w:rsidRDefault="00A92B84" w:rsidP="00A92B84">
      <w:pPr>
        <w:rPr>
          <w:rFonts w:ascii="Tahoma" w:hAnsi="Tahoma" w:cs="Tahoma"/>
          <w:szCs w:val="21"/>
        </w:rPr>
      </w:pPr>
      <w:r>
        <w:rPr>
          <w:rFonts w:ascii="Tahoma" w:hAnsi="Tahoma" w:cs="Tahoma" w:hint="eastAsia"/>
          <w:sz w:val="21"/>
          <w:szCs w:val="21"/>
        </w:rPr>
        <w:t>}</w:t>
      </w:r>
    </w:p>
    <w:p w14:paraId="5FC2B466" w14:textId="77777777" w:rsidR="00A92B84" w:rsidRDefault="00A92B84" w:rsidP="00A92B84">
      <w:pPr>
        <w:rPr>
          <w:rFonts w:ascii="Tahoma" w:hAnsi="Tahoma" w:cs="Tahoma"/>
          <w:szCs w:val="21"/>
        </w:rPr>
      </w:pPr>
    </w:p>
    <w:p w14:paraId="4B8F859F" w14:textId="77777777" w:rsidR="00A92B84" w:rsidRDefault="00A92B84" w:rsidP="00A92B84">
      <w:pPr>
        <w:rPr>
          <w:rFonts w:ascii="Tahoma" w:hAnsi="Tahoma" w:cs="Tahoma"/>
          <w:szCs w:val="21"/>
        </w:rPr>
      </w:pPr>
      <w:r>
        <w:rPr>
          <w:rFonts w:ascii="Tahoma" w:hAnsi="Tahoma" w:cs="Tahoma" w:hint="eastAsia"/>
          <w:sz w:val="21"/>
          <w:szCs w:val="21"/>
        </w:rPr>
        <w:t>define %test* @test.constructor() {</w:t>
      </w:r>
    </w:p>
    <w:p w14:paraId="5C05F30F" w14:textId="77777777" w:rsidR="00A92B84" w:rsidRDefault="00A92B84" w:rsidP="00A92B84">
      <w:pPr>
        <w:rPr>
          <w:rFonts w:ascii="Tahoma" w:hAnsi="Tahoma" w:cs="Tahoma"/>
          <w:szCs w:val="21"/>
        </w:rPr>
      </w:pPr>
      <w:r>
        <w:rPr>
          <w:rFonts w:ascii="Tahoma" w:hAnsi="Tahoma" w:cs="Tahoma" w:hint="eastAsia"/>
          <w:sz w:val="21"/>
          <w:szCs w:val="21"/>
        </w:rPr>
        <w:lastRenderedPageBreak/>
        <w:t>entry:</w:t>
      </w:r>
    </w:p>
    <w:p w14:paraId="6B4A7F88"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240B72A1"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66394574"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3E2A7178" w14:textId="77777777" w:rsidR="00A92B84" w:rsidRDefault="00A92B84" w:rsidP="00A92B84">
      <w:pPr>
        <w:rPr>
          <w:rFonts w:ascii="Tahoma" w:hAnsi="Tahoma" w:cs="Tahoma"/>
          <w:szCs w:val="21"/>
        </w:rPr>
      </w:pPr>
      <w:r>
        <w:rPr>
          <w:rFonts w:ascii="Tahoma" w:hAnsi="Tahoma" w:cs="Tahoma" w:hint="eastAsia"/>
          <w:sz w:val="21"/>
          <w:szCs w:val="21"/>
        </w:rPr>
        <w:t xml:space="preserve">  %tmp2 = load %test, %test* %tmp1</w:t>
      </w:r>
    </w:p>
    <w:p w14:paraId="7D4FEBDF"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7E18BDB3"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16326741" w14:textId="77777777" w:rsidR="00A92B84" w:rsidRDefault="00A92B84" w:rsidP="00A92B84">
      <w:pPr>
        <w:rPr>
          <w:rFonts w:ascii="Tahoma" w:hAnsi="Tahoma" w:cs="Tahoma"/>
          <w:szCs w:val="21"/>
        </w:rPr>
      </w:pPr>
      <w:r>
        <w:rPr>
          <w:rFonts w:ascii="Tahoma" w:hAnsi="Tahoma" w:cs="Tahoma" w:hint="eastAsia"/>
          <w:sz w:val="21"/>
          <w:szCs w:val="21"/>
        </w:rPr>
        <w:t xml:space="preserve">  store i32 2, i32* %.key</w:t>
      </w:r>
    </w:p>
    <w:p w14:paraId="26AFD965" w14:textId="77777777" w:rsidR="00A92B84" w:rsidRDefault="00A92B84" w:rsidP="00A92B84">
      <w:pPr>
        <w:rPr>
          <w:rFonts w:ascii="Tahoma" w:hAnsi="Tahoma" w:cs="Tahoma"/>
          <w:szCs w:val="21"/>
        </w:rPr>
      </w:pPr>
      <w:r>
        <w:rPr>
          <w:rFonts w:ascii="Tahoma" w:hAnsi="Tahoma" w:cs="Tahoma" w:hint="eastAsia"/>
          <w:sz w:val="21"/>
          <w:szCs w:val="21"/>
        </w:rPr>
        <w:t xml:space="preserve">  ret %test* %this</w:t>
      </w:r>
    </w:p>
    <w:p w14:paraId="4333B4AF" w14:textId="77777777" w:rsidR="00A92B84" w:rsidRDefault="00A92B84" w:rsidP="00A92B84">
      <w:pPr>
        <w:rPr>
          <w:rFonts w:ascii="Tahoma" w:hAnsi="Tahoma" w:cs="Tahoma"/>
          <w:szCs w:val="21"/>
        </w:rPr>
      </w:pPr>
      <w:r>
        <w:rPr>
          <w:rFonts w:ascii="Tahoma" w:hAnsi="Tahoma" w:cs="Tahoma" w:hint="eastAsia"/>
          <w:sz w:val="21"/>
          <w:szCs w:val="21"/>
        </w:rPr>
        <w:t>}</w:t>
      </w:r>
    </w:p>
    <w:p w14:paraId="31A771DF" w14:textId="77777777" w:rsidR="00A92B84" w:rsidRDefault="00A92B84" w:rsidP="00A92B84">
      <w:pPr>
        <w:rPr>
          <w:rFonts w:ascii="Tahoma" w:hAnsi="Tahoma" w:cs="Tahoma"/>
          <w:szCs w:val="21"/>
        </w:rPr>
      </w:pPr>
    </w:p>
    <w:p w14:paraId="7FC838BF" w14:textId="77777777" w:rsidR="00A92B84" w:rsidRDefault="00A92B84" w:rsidP="00A92B84">
      <w:pPr>
        <w:rPr>
          <w:rFonts w:ascii="Tahoma" w:hAnsi="Tahoma" w:cs="Tahoma"/>
          <w:szCs w:val="21"/>
        </w:rPr>
      </w:pPr>
      <w:r>
        <w:rPr>
          <w:rFonts w:ascii="Tahoma" w:hAnsi="Tahoma" w:cs="Tahoma" w:hint="eastAsia"/>
          <w:sz w:val="21"/>
          <w:szCs w:val="21"/>
        </w:rPr>
        <w:t>define i32 @my_calculator.add(%my_calculator* %this, i32 %x, i32 %y) {</w:t>
      </w:r>
    </w:p>
    <w:p w14:paraId="3F35F531" w14:textId="77777777" w:rsidR="00A92B84" w:rsidRDefault="00A92B84" w:rsidP="00A92B84">
      <w:pPr>
        <w:rPr>
          <w:rFonts w:ascii="Tahoma" w:hAnsi="Tahoma" w:cs="Tahoma"/>
          <w:szCs w:val="21"/>
        </w:rPr>
      </w:pPr>
      <w:r>
        <w:rPr>
          <w:rFonts w:ascii="Tahoma" w:hAnsi="Tahoma" w:cs="Tahoma" w:hint="eastAsia"/>
          <w:sz w:val="21"/>
          <w:szCs w:val="21"/>
        </w:rPr>
        <w:t>entry:</w:t>
      </w:r>
    </w:p>
    <w:p w14:paraId="140C31BE" w14:textId="77777777" w:rsidR="00A92B84" w:rsidRDefault="00A92B84" w:rsidP="00A92B84">
      <w:pPr>
        <w:rPr>
          <w:rFonts w:ascii="Tahoma" w:hAnsi="Tahoma" w:cs="Tahoma"/>
          <w:szCs w:val="21"/>
        </w:rPr>
      </w:pPr>
      <w:r>
        <w:rPr>
          <w:rFonts w:ascii="Tahoma" w:hAnsi="Tahoma" w:cs="Tahoma" w:hint="eastAsia"/>
          <w:sz w:val="21"/>
          <w:szCs w:val="21"/>
        </w:rPr>
        <w:t xml:space="preserve">  %z = alloca i32</w:t>
      </w:r>
    </w:p>
    <w:p w14:paraId="32DD10CE" w14:textId="77777777" w:rsidR="00A92B84" w:rsidRDefault="00A92B84" w:rsidP="00A92B84">
      <w:pPr>
        <w:rPr>
          <w:rFonts w:ascii="Tahoma" w:hAnsi="Tahoma" w:cs="Tahoma"/>
          <w:szCs w:val="21"/>
        </w:rPr>
      </w:pPr>
      <w:r>
        <w:rPr>
          <w:rFonts w:ascii="Tahoma" w:hAnsi="Tahoma" w:cs="Tahoma" w:hint="eastAsia"/>
          <w:sz w:val="21"/>
          <w:szCs w:val="21"/>
        </w:rPr>
        <w:t xml:space="preserve">  %addtmp = add i32 %x, %y</w:t>
      </w:r>
    </w:p>
    <w:p w14:paraId="65DA6CF3" w14:textId="77777777" w:rsidR="00A92B84" w:rsidRDefault="00A92B84" w:rsidP="00A92B84">
      <w:pPr>
        <w:rPr>
          <w:rFonts w:ascii="Tahoma" w:hAnsi="Tahoma" w:cs="Tahoma"/>
          <w:szCs w:val="21"/>
        </w:rPr>
      </w:pPr>
      <w:r>
        <w:rPr>
          <w:rFonts w:ascii="Tahoma" w:hAnsi="Tahoma" w:cs="Tahoma" w:hint="eastAsia"/>
          <w:sz w:val="21"/>
          <w:szCs w:val="21"/>
        </w:rPr>
        <w:t xml:space="preserve">  store i32 %addtmp, i32* %z</w:t>
      </w:r>
    </w:p>
    <w:p w14:paraId="07929660" w14:textId="77777777" w:rsidR="00A92B84" w:rsidRDefault="00A92B84" w:rsidP="00A92B84">
      <w:pPr>
        <w:rPr>
          <w:rFonts w:ascii="Tahoma" w:hAnsi="Tahoma" w:cs="Tahoma"/>
          <w:szCs w:val="21"/>
        </w:rPr>
      </w:pPr>
      <w:r>
        <w:rPr>
          <w:rFonts w:ascii="Tahoma" w:hAnsi="Tahoma" w:cs="Tahoma" w:hint="eastAsia"/>
          <w:sz w:val="21"/>
          <w:szCs w:val="21"/>
        </w:rPr>
        <w:t xml:space="preserve">  %z1 = load i32, i32* %z</w:t>
      </w:r>
    </w:p>
    <w:p w14:paraId="1D9F8A2A" w14:textId="77777777" w:rsidR="00A92B84" w:rsidRDefault="00A92B84" w:rsidP="00A92B84">
      <w:pPr>
        <w:rPr>
          <w:rFonts w:ascii="Tahoma" w:hAnsi="Tahoma" w:cs="Tahoma"/>
          <w:szCs w:val="21"/>
        </w:rPr>
      </w:pPr>
      <w:r>
        <w:rPr>
          <w:rFonts w:ascii="Tahoma" w:hAnsi="Tahoma" w:cs="Tahoma" w:hint="eastAsia"/>
          <w:sz w:val="21"/>
          <w:szCs w:val="21"/>
        </w:rPr>
        <w:t xml:space="preserve">  ret i32 %z1</w:t>
      </w:r>
    </w:p>
    <w:p w14:paraId="0C8423F5" w14:textId="77777777" w:rsidR="00A92B84" w:rsidRDefault="00A92B84" w:rsidP="00A92B84">
      <w:pPr>
        <w:rPr>
          <w:rFonts w:ascii="Tahoma" w:hAnsi="Tahoma" w:cs="Tahoma"/>
          <w:szCs w:val="21"/>
        </w:rPr>
      </w:pPr>
      <w:r>
        <w:rPr>
          <w:rFonts w:ascii="Tahoma" w:hAnsi="Tahoma" w:cs="Tahoma" w:hint="eastAsia"/>
          <w:sz w:val="21"/>
          <w:szCs w:val="21"/>
        </w:rPr>
        <w:t>}</w:t>
      </w:r>
    </w:p>
    <w:p w14:paraId="44643868" w14:textId="77777777" w:rsidR="00A92B84" w:rsidRDefault="00A92B84" w:rsidP="00A92B84">
      <w:pPr>
        <w:rPr>
          <w:rFonts w:ascii="Tahoma" w:hAnsi="Tahoma" w:cs="Tahoma"/>
          <w:szCs w:val="21"/>
        </w:rPr>
      </w:pPr>
    </w:p>
    <w:p w14:paraId="53D4D5C8" w14:textId="77777777" w:rsidR="00A92B84" w:rsidRDefault="00A92B84" w:rsidP="00A92B84">
      <w:pPr>
        <w:rPr>
          <w:rFonts w:ascii="Tahoma" w:hAnsi="Tahoma" w:cs="Tahoma"/>
          <w:szCs w:val="21"/>
        </w:rPr>
      </w:pPr>
      <w:r>
        <w:rPr>
          <w:rFonts w:ascii="Tahoma" w:hAnsi="Tahoma" w:cs="Tahoma" w:hint="eastAsia"/>
          <w:sz w:val="21"/>
          <w:szCs w:val="21"/>
        </w:rPr>
        <w:t>define %my_calculator* @my_calculator.constructor() {</w:t>
      </w:r>
    </w:p>
    <w:p w14:paraId="271A37FE" w14:textId="77777777" w:rsidR="00A92B84" w:rsidRDefault="00A92B84" w:rsidP="00A92B84">
      <w:pPr>
        <w:rPr>
          <w:rFonts w:ascii="Tahoma" w:hAnsi="Tahoma" w:cs="Tahoma"/>
          <w:szCs w:val="21"/>
        </w:rPr>
      </w:pPr>
      <w:r>
        <w:rPr>
          <w:rFonts w:ascii="Tahoma" w:hAnsi="Tahoma" w:cs="Tahoma" w:hint="eastAsia"/>
          <w:sz w:val="21"/>
          <w:szCs w:val="21"/>
        </w:rPr>
        <w:t>entry:</w:t>
      </w:r>
    </w:p>
    <w:p w14:paraId="33E2D90D" w14:textId="77777777" w:rsidR="00A92B84" w:rsidRDefault="00A92B84" w:rsidP="00A92B84">
      <w:pPr>
        <w:rPr>
          <w:rFonts w:ascii="Tahoma" w:hAnsi="Tahoma" w:cs="Tahoma"/>
          <w:szCs w:val="21"/>
        </w:rPr>
      </w:pPr>
      <w:r>
        <w:rPr>
          <w:rFonts w:ascii="Tahoma" w:hAnsi="Tahoma" w:cs="Tahoma" w:hint="eastAsia"/>
          <w:sz w:val="21"/>
          <w:szCs w:val="21"/>
        </w:rPr>
        <w:t xml:space="preserve">  %this = alloca %my_calculator</w:t>
      </w:r>
    </w:p>
    <w:p w14:paraId="20AD9008"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3D7B413F"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%my_calculator*</w:t>
      </w:r>
    </w:p>
    <w:p w14:paraId="3C82EC86" w14:textId="77777777" w:rsidR="00A92B84" w:rsidRDefault="00A92B84" w:rsidP="00A92B84">
      <w:pPr>
        <w:rPr>
          <w:rFonts w:ascii="Tahoma" w:hAnsi="Tahoma" w:cs="Tahoma"/>
          <w:szCs w:val="21"/>
        </w:rPr>
      </w:pPr>
      <w:r>
        <w:rPr>
          <w:rFonts w:ascii="Tahoma" w:hAnsi="Tahoma" w:cs="Tahoma" w:hint="eastAsia"/>
          <w:sz w:val="21"/>
          <w:szCs w:val="21"/>
        </w:rPr>
        <w:t xml:space="preserve">  %tmp2 = load %my_calculator, %my_calculator* %tmp1</w:t>
      </w:r>
    </w:p>
    <w:p w14:paraId="05B893F8" w14:textId="77777777" w:rsidR="00A92B84" w:rsidRDefault="00A92B84" w:rsidP="00A92B84">
      <w:pPr>
        <w:rPr>
          <w:rFonts w:ascii="Tahoma" w:hAnsi="Tahoma" w:cs="Tahoma"/>
          <w:szCs w:val="21"/>
        </w:rPr>
      </w:pPr>
      <w:r>
        <w:rPr>
          <w:rFonts w:ascii="Tahoma" w:hAnsi="Tahoma" w:cs="Tahoma" w:hint="eastAsia"/>
          <w:sz w:val="21"/>
          <w:szCs w:val="21"/>
        </w:rPr>
        <w:t xml:space="preserve">  store %my_calculator %tmp2, %my_calculator* %this</w:t>
      </w:r>
    </w:p>
    <w:p w14:paraId="151148EB"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%my_calculator, %my_calculator* %this, i32 0, i32 0</w:t>
      </w:r>
    </w:p>
    <w:p w14:paraId="53271F36" w14:textId="77777777" w:rsidR="00A92B84" w:rsidRDefault="00A92B84" w:rsidP="00A92B84">
      <w:pPr>
        <w:rPr>
          <w:rFonts w:ascii="Tahoma" w:hAnsi="Tahoma" w:cs="Tahoma"/>
          <w:szCs w:val="21"/>
        </w:rPr>
      </w:pPr>
      <w:r>
        <w:rPr>
          <w:rFonts w:ascii="Tahoma" w:hAnsi="Tahoma" w:cs="Tahoma" w:hint="eastAsia"/>
          <w:sz w:val="21"/>
          <w:szCs w:val="21"/>
        </w:rPr>
        <w:t xml:space="preserve">  store i32 1, i32* %.key</w:t>
      </w:r>
    </w:p>
    <w:p w14:paraId="1EE52B2B" w14:textId="77777777" w:rsidR="00A92B84" w:rsidRDefault="00A92B84" w:rsidP="00A92B84">
      <w:pPr>
        <w:rPr>
          <w:rFonts w:ascii="Tahoma" w:hAnsi="Tahoma" w:cs="Tahoma"/>
          <w:szCs w:val="21"/>
        </w:rPr>
      </w:pPr>
      <w:r>
        <w:rPr>
          <w:rFonts w:ascii="Tahoma" w:hAnsi="Tahoma" w:cs="Tahoma" w:hint="eastAsia"/>
          <w:sz w:val="21"/>
          <w:szCs w:val="21"/>
        </w:rPr>
        <w:t xml:space="preserve">  ret %my_calculator* %this</w:t>
      </w:r>
    </w:p>
    <w:p w14:paraId="58B5CE36" w14:textId="77777777" w:rsidR="00A92B84" w:rsidRDefault="00A92B84" w:rsidP="00A92B84">
      <w:pPr>
        <w:rPr>
          <w:rFonts w:ascii="Tahoma" w:hAnsi="Tahoma" w:cs="Tahoma"/>
          <w:szCs w:val="21"/>
        </w:rPr>
      </w:pPr>
      <w:r>
        <w:rPr>
          <w:rFonts w:ascii="Tahoma" w:hAnsi="Tahoma" w:cs="Tahoma" w:hint="eastAsia"/>
          <w:sz w:val="21"/>
          <w:szCs w:val="21"/>
        </w:rPr>
        <w:t>}</w:t>
      </w:r>
    </w:p>
    <w:p w14:paraId="51B4D34B" w14:textId="77777777" w:rsidR="00A92B84" w:rsidRDefault="00A92B84" w:rsidP="00A92B84">
      <w:pPr>
        <w:rPr>
          <w:rFonts w:ascii="Tahoma" w:hAnsi="Tahoma" w:cs="Tahoma"/>
          <w:szCs w:val="21"/>
        </w:rPr>
      </w:pPr>
    </w:p>
    <w:p w14:paraId="211AD0BF" w14:textId="77777777" w:rsidR="00A92B84" w:rsidRDefault="00A92B84" w:rsidP="00A92B84">
      <w:pPr>
        <w:rPr>
          <w:rFonts w:ascii="Tahoma" w:hAnsi="Tahoma" w:cs="Tahoma"/>
          <w:szCs w:val="21"/>
        </w:rPr>
      </w:pPr>
      <w:r>
        <w:rPr>
          <w:rFonts w:ascii="Tahoma" w:hAnsi="Tahoma" w:cs="Tahoma" w:hint="eastAsia"/>
          <w:sz w:val="21"/>
          <w:szCs w:val="21"/>
        </w:rPr>
        <w:t>define i32 @calculator.add(%calculator* %this, i32 %x, i32 %y) {</w:t>
      </w:r>
    </w:p>
    <w:p w14:paraId="1CC6E377" w14:textId="77777777" w:rsidR="00A92B84" w:rsidRDefault="00A92B84" w:rsidP="00A92B84">
      <w:pPr>
        <w:rPr>
          <w:rFonts w:ascii="Tahoma" w:hAnsi="Tahoma" w:cs="Tahoma"/>
          <w:szCs w:val="21"/>
        </w:rPr>
      </w:pPr>
      <w:r>
        <w:rPr>
          <w:rFonts w:ascii="Tahoma" w:hAnsi="Tahoma" w:cs="Tahoma" w:hint="eastAsia"/>
          <w:sz w:val="21"/>
          <w:szCs w:val="21"/>
        </w:rPr>
        <w:t>entry:</w:t>
      </w:r>
    </w:p>
    <w:p w14:paraId="151108ED" w14:textId="77777777" w:rsidR="00A92B84" w:rsidRDefault="00A92B84" w:rsidP="00A92B84">
      <w:pPr>
        <w:rPr>
          <w:rFonts w:ascii="Tahoma" w:hAnsi="Tahoma" w:cs="Tahoma"/>
          <w:szCs w:val="21"/>
        </w:rPr>
      </w:pPr>
      <w:r>
        <w:rPr>
          <w:rFonts w:ascii="Tahoma" w:hAnsi="Tahoma" w:cs="Tahoma" w:hint="eastAsia"/>
          <w:sz w:val="21"/>
          <w:szCs w:val="21"/>
        </w:rPr>
        <w:t xml:space="preserve">  %z = alloca i32</w:t>
      </w:r>
    </w:p>
    <w:p w14:paraId="49902485" w14:textId="77777777" w:rsidR="00A92B84" w:rsidRDefault="00A92B84" w:rsidP="00A92B84">
      <w:pPr>
        <w:rPr>
          <w:rFonts w:ascii="Tahoma" w:hAnsi="Tahoma" w:cs="Tahoma"/>
          <w:szCs w:val="21"/>
        </w:rPr>
      </w:pPr>
      <w:r>
        <w:rPr>
          <w:rFonts w:ascii="Tahoma" w:hAnsi="Tahoma" w:cs="Tahoma" w:hint="eastAsia"/>
          <w:sz w:val="21"/>
          <w:szCs w:val="21"/>
        </w:rPr>
        <w:t xml:space="preserve">  %addtmp = add i32 %x, %y</w:t>
      </w:r>
    </w:p>
    <w:p w14:paraId="39D5D38A" w14:textId="77777777" w:rsidR="00A92B84" w:rsidRDefault="00A92B84" w:rsidP="00A92B84">
      <w:pPr>
        <w:rPr>
          <w:rFonts w:ascii="Tahoma" w:hAnsi="Tahoma" w:cs="Tahoma"/>
          <w:szCs w:val="21"/>
        </w:rPr>
      </w:pPr>
      <w:r>
        <w:rPr>
          <w:rFonts w:ascii="Tahoma" w:hAnsi="Tahoma" w:cs="Tahoma" w:hint="eastAsia"/>
          <w:sz w:val="21"/>
          <w:szCs w:val="21"/>
        </w:rPr>
        <w:t xml:space="preserve">  store i32 %addtmp, i32* %z</w:t>
      </w:r>
    </w:p>
    <w:p w14:paraId="5B212B13" w14:textId="77777777" w:rsidR="00A92B84" w:rsidRDefault="00A92B84" w:rsidP="00A92B84">
      <w:pPr>
        <w:rPr>
          <w:rFonts w:ascii="Tahoma" w:hAnsi="Tahoma" w:cs="Tahoma"/>
          <w:szCs w:val="21"/>
        </w:rPr>
      </w:pPr>
      <w:r>
        <w:rPr>
          <w:rFonts w:ascii="Tahoma" w:hAnsi="Tahoma" w:cs="Tahoma" w:hint="eastAsia"/>
          <w:sz w:val="21"/>
          <w:szCs w:val="21"/>
        </w:rPr>
        <w:t xml:space="preserve">  %z1 = load i32, i32* %z</w:t>
      </w:r>
    </w:p>
    <w:p w14:paraId="227E5EDB" w14:textId="77777777" w:rsidR="00A92B84" w:rsidRDefault="00A92B84" w:rsidP="00A92B84">
      <w:pPr>
        <w:rPr>
          <w:rFonts w:ascii="Tahoma" w:hAnsi="Tahoma" w:cs="Tahoma"/>
          <w:szCs w:val="21"/>
        </w:rPr>
      </w:pPr>
      <w:r>
        <w:rPr>
          <w:rFonts w:ascii="Tahoma" w:hAnsi="Tahoma" w:cs="Tahoma" w:hint="eastAsia"/>
          <w:sz w:val="21"/>
          <w:szCs w:val="21"/>
        </w:rPr>
        <w:t xml:space="preserve">  ret i32 %z1</w:t>
      </w:r>
    </w:p>
    <w:p w14:paraId="6509C110" w14:textId="77777777" w:rsidR="00A92B84" w:rsidRDefault="00A92B84" w:rsidP="00A92B84">
      <w:pPr>
        <w:rPr>
          <w:rFonts w:ascii="Tahoma" w:hAnsi="Tahoma" w:cs="Tahoma"/>
          <w:szCs w:val="21"/>
        </w:rPr>
      </w:pPr>
      <w:r>
        <w:rPr>
          <w:rFonts w:ascii="Tahoma" w:hAnsi="Tahoma" w:cs="Tahoma" w:hint="eastAsia"/>
          <w:sz w:val="21"/>
          <w:szCs w:val="21"/>
        </w:rPr>
        <w:t>}</w:t>
      </w:r>
    </w:p>
    <w:p w14:paraId="424063EB" w14:textId="77777777" w:rsidR="00A92B84" w:rsidRDefault="00A92B84" w:rsidP="00A92B84">
      <w:pPr>
        <w:rPr>
          <w:rFonts w:ascii="Tahoma" w:hAnsi="Tahoma" w:cs="Tahoma"/>
          <w:szCs w:val="21"/>
        </w:rPr>
      </w:pPr>
    </w:p>
    <w:p w14:paraId="3B4617CC" w14:textId="77777777" w:rsidR="00A92B84" w:rsidRDefault="00A92B84" w:rsidP="00A92B84">
      <w:pPr>
        <w:rPr>
          <w:rFonts w:ascii="Tahoma" w:hAnsi="Tahoma" w:cs="Tahoma"/>
          <w:szCs w:val="21"/>
        </w:rPr>
      </w:pPr>
      <w:r>
        <w:rPr>
          <w:rFonts w:ascii="Tahoma" w:hAnsi="Tahoma" w:cs="Tahoma" w:hint="eastAsia"/>
          <w:sz w:val="21"/>
          <w:szCs w:val="21"/>
        </w:rPr>
        <w:t>define %calculator* @calculator.constructor() {</w:t>
      </w:r>
    </w:p>
    <w:p w14:paraId="0B0BB665" w14:textId="77777777" w:rsidR="00A92B84" w:rsidRDefault="00A92B84" w:rsidP="00A92B84">
      <w:pPr>
        <w:rPr>
          <w:rFonts w:ascii="Tahoma" w:hAnsi="Tahoma" w:cs="Tahoma"/>
          <w:szCs w:val="21"/>
        </w:rPr>
      </w:pPr>
      <w:r>
        <w:rPr>
          <w:rFonts w:ascii="Tahoma" w:hAnsi="Tahoma" w:cs="Tahoma" w:hint="eastAsia"/>
          <w:sz w:val="21"/>
          <w:szCs w:val="21"/>
        </w:rPr>
        <w:t>entry:</w:t>
      </w:r>
    </w:p>
    <w:p w14:paraId="5B60E687" w14:textId="77777777" w:rsidR="00A92B84" w:rsidRDefault="00A92B84" w:rsidP="00A92B84">
      <w:pPr>
        <w:rPr>
          <w:rFonts w:ascii="Tahoma" w:hAnsi="Tahoma" w:cs="Tahoma"/>
          <w:szCs w:val="21"/>
        </w:rPr>
      </w:pPr>
      <w:r>
        <w:rPr>
          <w:rFonts w:ascii="Tahoma" w:hAnsi="Tahoma" w:cs="Tahoma" w:hint="eastAsia"/>
          <w:sz w:val="21"/>
          <w:szCs w:val="21"/>
        </w:rPr>
        <w:t xml:space="preserve">  %this = alloca %calculator</w:t>
      </w:r>
    </w:p>
    <w:p w14:paraId="2F78BED5"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463DB989"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%calculator*</w:t>
      </w:r>
    </w:p>
    <w:p w14:paraId="49039389" w14:textId="77777777" w:rsidR="00A92B84" w:rsidRDefault="00A92B84" w:rsidP="00A92B84">
      <w:pPr>
        <w:rPr>
          <w:rFonts w:ascii="Tahoma" w:hAnsi="Tahoma" w:cs="Tahoma"/>
          <w:szCs w:val="21"/>
        </w:rPr>
      </w:pPr>
      <w:r>
        <w:rPr>
          <w:rFonts w:ascii="Tahoma" w:hAnsi="Tahoma" w:cs="Tahoma" w:hint="eastAsia"/>
          <w:sz w:val="21"/>
          <w:szCs w:val="21"/>
        </w:rPr>
        <w:t xml:space="preserve">  %tmp2 = load %calculator, %calculator* %tmp1</w:t>
      </w:r>
    </w:p>
    <w:p w14:paraId="293FD5A6" w14:textId="77777777" w:rsidR="00A92B84" w:rsidRDefault="00A92B84" w:rsidP="00A92B84">
      <w:pPr>
        <w:rPr>
          <w:rFonts w:ascii="Tahoma" w:hAnsi="Tahoma" w:cs="Tahoma"/>
          <w:szCs w:val="21"/>
        </w:rPr>
      </w:pPr>
      <w:r>
        <w:rPr>
          <w:rFonts w:ascii="Tahoma" w:hAnsi="Tahoma" w:cs="Tahoma" w:hint="eastAsia"/>
          <w:sz w:val="21"/>
          <w:szCs w:val="21"/>
        </w:rPr>
        <w:t xml:space="preserve">  store %calculator %tmp2, %calculator* %this</w:t>
      </w:r>
    </w:p>
    <w:p w14:paraId="10F403D8"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%calculator, %calculator* %this, i32 0, i32 0</w:t>
      </w:r>
    </w:p>
    <w:p w14:paraId="7C44345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store i32 0, i32* %.key</w:t>
      </w:r>
    </w:p>
    <w:p w14:paraId="5F9889ED" w14:textId="77777777" w:rsidR="00A92B84" w:rsidRDefault="00A92B84" w:rsidP="00A92B84">
      <w:pPr>
        <w:rPr>
          <w:rFonts w:ascii="Tahoma" w:hAnsi="Tahoma" w:cs="Tahoma"/>
          <w:szCs w:val="21"/>
        </w:rPr>
      </w:pPr>
      <w:r>
        <w:rPr>
          <w:rFonts w:ascii="Tahoma" w:hAnsi="Tahoma" w:cs="Tahoma" w:hint="eastAsia"/>
          <w:sz w:val="21"/>
          <w:szCs w:val="21"/>
        </w:rPr>
        <w:t xml:space="preserve">  ret %calculator* %this</w:t>
      </w:r>
    </w:p>
    <w:p w14:paraId="79F03C69" w14:textId="77777777" w:rsidR="00A92B84" w:rsidRDefault="00A92B84" w:rsidP="00A92B84">
      <w:pPr>
        <w:rPr>
          <w:rFonts w:ascii="Tahoma" w:hAnsi="Tahoma" w:cs="Tahoma"/>
          <w:szCs w:val="21"/>
        </w:rPr>
      </w:pPr>
      <w:r>
        <w:rPr>
          <w:rFonts w:ascii="Tahoma" w:hAnsi="Tahoma" w:cs="Tahoma" w:hint="eastAsia"/>
          <w:sz w:val="21"/>
          <w:szCs w:val="21"/>
        </w:rPr>
        <w:t>}</w:t>
      </w:r>
    </w:p>
    <w:p w14:paraId="104A76E4" w14:textId="77777777" w:rsidR="00A92B84" w:rsidRDefault="00A92B84" w:rsidP="00A92B84">
      <w:pPr>
        <w:rPr>
          <w:rFonts w:ascii="Tahoma" w:hAnsi="Tahoma" w:cs="Tahoma"/>
          <w:szCs w:val="21"/>
        </w:rPr>
      </w:pPr>
    </w:p>
    <w:p w14:paraId="13BFCE4A" w14:textId="77777777" w:rsidR="00A92B84" w:rsidRDefault="00A92B84" w:rsidP="00A92B84">
      <w:pPr>
        <w:rPr>
          <w:rFonts w:ascii="Tahoma" w:hAnsi="Tahoma" w:cs="Tahoma"/>
          <w:szCs w:val="21"/>
        </w:rPr>
      </w:pPr>
      <w:r>
        <w:rPr>
          <w:rFonts w:ascii="Tahoma" w:hAnsi="Tahoma" w:cs="Tahoma" w:hint="eastAsia"/>
          <w:sz w:val="21"/>
          <w:szCs w:val="21"/>
        </w:rPr>
        <w:t>define i32 @main() {</w:t>
      </w:r>
    </w:p>
    <w:p w14:paraId="4059AEF8" w14:textId="77777777" w:rsidR="00A92B84" w:rsidRDefault="00A92B84" w:rsidP="00A92B84">
      <w:pPr>
        <w:rPr>
          <w:rFonts w:ascii="Tahoma" w:hAnsi="Tahoma" w:cs="Tahoma"/>
          <w:szCs w:val="21"/>
        </w:rPr>
      </w:pPr>
      <w:r>
        <w:rPr>
          <w:rFonts w:ascii="Tahoma" w:hAnsi="Tahoma" w:cs="Tahoma" w:hint="eastAsia"/>
          <w:sz w:val="21"/>
          <w:szCs w:val="21"/>
        </w:rPr>
        <w:t>entry:</w:t>
      </w:r>
    </w:p>
    <w:p w14:paraId="4B9A41E0"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77DE09C9"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1C2A54F0"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1F094AD7" w14:textId="77777777" w:rsidR="00A92B84" w:rsidRDefault="00A92B84" w:rsidP="00A92B84">
      <w:pPr>
        <w:rPr>
          <w:rFonts w:ascii="Tahoma" w:hAnsi="Tahoma" w:cs="Tahoma"/>
          <w:szCs w:val="21"/>
        </w:rPr>
      </w:pPr>
      <w:r>
        <w:rPr>
          <w:rFonts w:ascii="Tahoma" w:hAnsi="Tahoma" w:cs="Tahoma" w:hint="eastAsia"/>
          <w:sz w:val="21"/>
          <w:szCs w:val="21"/>
        </w:rPr>
        <w:t xml:space="preserve">  %tmp2 = load %test, %test* %tmp1</w:t>
      </w:r>
    </w:p>
    <w:p w14:paraId="4288D0CE"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15BF393E"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6403C129" w14:textId="77777777" w:rsidR="00A92B84" w:rsidRDefault="00A92B84" w:rsidP="00A92B84">
      <w:pPr>
        <w:rPr>
          <w:rFonts w:ascii="Tahoma" w:hAnsi="Tahoma" w:cs="Tahoma"/>
          <w:szCs w:val="21"/>
        </w:rPr>
      </w:pPr>
      <w:r>
        <w:rPr>
          <w:rFonts w:ascii="Tahoma" w:hAnsi="Tahoma" w:cs="Tahoma" w:hint="eastAsia"/>
          <w:sz w:val="21"/>
          <w:szCs w:val="21"/>
        </w:rPr>
        <w:t xml:space="preserve">  store i32 2, i32* %.key</w:t>
      </w:r>
    </w:p>
    <w:p w14:paraId="7F16203A" w14:textId="77777777" w:rsidR="00A92B84" w:rsidRDefault="00A92B84" w:rsidP="00A92B84">
      <w:pPr>
        <w:rPr>
          <w:rFonts w:ascii="Tahoma" w:hAnsi="Tahoma" w:cs="Tahoma"/>
          <w:szCs w:val="21"/>
        </w:rPr>
      </w:pPr>
      <w:r>
        <w:rPr>
          <w:rFonts w:ascii="Tahoma" w:hAnsi="Tahoma" w:cs="Tahoma" w:hint="eastAsia"/>
          <w:sz w:val="21"/>
          <w:szCs w:val="21"/>
        </w:rPr>
        <w:t xml:space="preserve">  %x = alloca i32</w:t>
      </w:r>
    </w:p>
    <w:p w14:paraId="0EDF4536" w14:textId="77777777" w:rsidR="00A92B84" w:rsidRDefault="00A92B84" w:rsidP="00A92B84">
      <w:pPr>
        <w:rPr>
          <w:rFonts w:ascii="Tahoma" w:hAnsi="Tahoma" w:cs="Tahoma"/>
          <w:szCs w:val="21"/>
        </w:rPr>
      </w:pPr>
      <w:r>
        <w:rPr>
          <w:rFonts w:ascii="Tahoma" w:hAnsi="Tahoma" w:cs="Tahoma" w:hint="eastAsia"/>
          <w:sz w:val="21"/>
          <w:szCs w:val="21"/>
        </w:rPr>
        <w:t xml:space="preserve">  %y = alloca i32</w:t>
      </w:r>
    </w:p>
    <w:p w14:paraId="266EF113" w14:textId="77777777" w:rsidR="00A92B84" w:rsidRDefault="00A92B84" w:rsidP="00A92B84">
      <w:pPr>
        <w:rPr>
          <w:rFonts w:ascii="Tahoma" w:hAnsi="Tahoma" w:cs="Tahoma"/>
          <w:szCs w:val="21"/>
        </w:rPr>
      </w:pPr>
      <w:r>
        <w:rPr>
          <w:rFonts w:ascii="Tahoma" w:hAnsi="Tahoma" w:cs="Tahoma" w:hint="eastAsia"/>
          <w:sz w:val="21"/>
          <w:szCs w:val="21"/>
        </w:rPr>
        <w:t xml:space="preserve">  %z = alloca i32</w:t>
      </w:r>
    </w:p>
    <w:p w14:paraId="0923322F" w14:textId="77777777" w:rsidR="00A92B84" w:rsidRDefault="00A92B84" w:rsidP="00A92B84">
      <w:pPr>
        <w:rPr>
          <w:rFonts w:ascii="Tahoma" w:hAnsi="Tahoma" w:cs="Tahoma"/>
          <w:szCs w:val="21"/>
        </w:rPr>
      </w:pPr>
      <w:r>
        <w:rPr>
          <w:rFonts w:ascii="Tahoma" w:hAnsi="Tahoma" w:cs="Tahoma" w:hint="eastAsia"/>
          <w:sz w:val="21"/>
          <w:szCs w:val="21"/>
        </w:rPr>
        <w:t xml:space="preserve">  store i32 66, i32* %x</w:t>
      </w:r>
    </w:p>
    <w:p w14:paraId="2648E51B" w14:textId="77777777" w:rsidR="00A92B84" w:rsidRDefault="00A92B84" w:rsidP="00A92B84">
      <w:pPr>
        <w:rPr>
          <w:rFonts w:ascii="Tahoma" w:hAnsi="Tahoma" w:cs="Tahoma"/>
          <w:szCs w:val="21"/>
        </w:rPr>
      </w:pPr>
      <w:r>
        <w:rPr>
          <w:rFonts w:ascii="Tahoma" w:hAnsi="Tahoma" w:cs="Tahoma" w:hint="eastAsia"/>
          <w:sz w:val="21"/>
          <w:szCs w:val="21"/>
        </w:rPr>
        <w:t xml:space="preserve">  store i32 98, i32* %y</w:t>
      </w:r>
    </w:p>
    <w:p w14:paraId="558A00D8" w14:textId="77777777" w:rsidR="00A92B84" w:rsidRDefault="00A92B84" w:rsidP="00A92B84">
      <w:pPr>
        <w:rPr>
          <w:rFonts w:ascii="Tahoma" w:hAnsi="Tahoma" w:cs="Tahoma"/>
          <w:szCs w:val="21"/>
        </w:rPr>
      </w:pPr>
      <w:r>
        <w:rPr>
          <w:rFonts w:ascii="Tahoma" w:hAnsi="Tahoma" w:cs="Tahoma" w:hint="eastAsia"/>
          <w:sz w:val="21"/>
          <w:szCs w:val="21"/>
        </w:rPr>
        <w:t xml:space="preserve">  %obj = alloca %my_calculator</w:t>
      </w:r>
    </w:p>
    <w:p w14:paraId="2A4F359D" w14:textId="77777777" w:rsidR="00A92B84" w:rsidRDefault="00A92B84" w:rsidP="00A92B84">
      <w:pPr>
        <w:rPr>
          <w:rFonts w:ascii="Tahoma" w:hAnsi="Tahoma" w:cs="Tahoma"/>
          <w:szCs w:val="21"/>
        </w:rPr>
      </w:pPr>
      <w:r>
        <w:rPr>
          <w:rFonts w:ascii="Tahoma" w:hAnsi="Tahoma" w:cs="Tahoma" w:hint="eastAsia"/>
          <w:sz w:val="21"/>
          <w:szCs w:val="21"/>
        </w:rPr>
        <w:t xml:space="preserve">  %tmp3 = call %my_calculator* @my_calculator.constructor()</w:t>
      </w:r>
    </w:p>
    <w:p w14:paraId="3BC88507" w14:textId="77777777" w:rsidR="00A92B84" w:rsidRDefault="00A92B84" w:rsidP="00A92B84">
      <w:pPr>
        <w:rPr>
          <w:rFonts w:ascii="Tahoma" w:hAnsi="Tahoma" w:cs="Tahoma"/>
          <w:szCs w:val="21"/>
        </w:rPr>
      </w:pPr>
      <w:r>
        <w:rPr>
          <w:rFonts w:ascii="Tahoma" w:hAnsi="Tahoma" w:cs="Tahoma" w:hint="eastAsia"/>
          <w:sz w:val="21"/>
          <w:szCs w:val="21"/>
        </w:rPr>
        <w:t xml:space="preserve">  %tmp4 = load %my_calculator, %my_calculator* %tmp3</w:t>
      </w:r>
    </w:p>
    <w:p w14:paraId="16A431D7" w14:textId="77777777" w:rsidR="00A92B84" w:rsidRDefault="00A92B84" w:rsidP="00A92B84">
      <w:pPr>
        <w:rPr>
          <w:rFonts w:ascii="Tahoma" w:hAnsi="Tahoma" w:cs="Tahoma"/>
          <w:szCs w:val="21"/>
        </w:rPr>
      </w:pPr>
      <w:r>
        <w:rPr>
          <w:rFonts w:ascii="Tahoma" w:hAnsi="Tahoma" w:cs="Tahoma" w:hint="eastAsia"/>
          <w:sz w:val="21"/>
          <w:szCs w:val="21"/>
        </w:rPr>
        <w:t xml:space="preserve">  store %my_calculator %tmp4, %my_calculator* %obj</w:t>
      </w:r>
    </w:p>
    <w:p w14:paraId="3418C5D8" w14:textId="77777777" w:rsidR="00A92B84" w:rsidRDefault="00A92B84" w:rsidP="00A92B84">
      <w:pPr>
        <w:rPr>
          <w:rFonts w:ascii="Tahoma" w:hAnsi="Tahoma" w:cs="Tahoma"/>
          <w:szCs w:val="21"/>
        </w:rPr>
      </w:pPr>
      <w:r>
        <w:rPr>
          <w:rFonts w:ascii="Tahoma" w:hAnsi="Tahoma" w:cs="Tahoma" w:hint="eastAsia"/>
          <w:sz w:val="21"/>
          <w:szCs w:val="21"/>
        </w:rPr>
        <w:t xml:space="preserve">  %cindex = getelementptr inbounds %my_calculator, %my_calculator* %obj, i32 0, i32 0</w:t>
      </w:r>
    </w:p>
    <w:p w14:paraId="356AC6E9" w14:textId="77777777" w:rsidR="00A92B84" w:rsidRDefault="00A92B84" w:rsidP="00A92B84">
      <w:pPr>
        <w:rPr>
          <w:rFonts w:ascii="Tahoma" w:hAnsi="Tahoma" w:cs="Tahoma"/>
          <w:szCs w:val="21"/>
        </w:rPr>
      </w:pPr>
      <w:r>
        <w:rPr>
          <w:rFonts w:ascii="Tahoma" w:hAnsi="Tahoma" w:cs="Tahoma" w:hint="eastAsia"/>
          <w:sz w:val="21"/>
          <w:szCs w:val="21"/>
        </w:rPr>
        <w:t xml:space="preserve">  %cindex5 = load i32, i32* %cindex</w:t>
      </w:r>
    </w:p>
    <w:p w14:paraId="5C5DB182" w14:textId="77777777" w:rsidR="00A92B84" w:rsidRDefault="00A92B84" w:rsidP="00A92B84">
      <w:pPr>
        <w:rPr>
          <w:rFonts w:ascii="Tahoma" w:hAnsi="Tahoma" w:cs="Tahoma"/>
          <w:szCs w:val="21"/>
        </w:rPr>
      </w:pPr>
      <w:r>
        <w:rPr>
          <w:rFonts w:ascii="Tahoma" w:hAnsi="Tahoma" w:cs="Tahoma" w:hint="eastAsia"/>
          <w:sz w:val="21"/>
          <w:szCs w:val="21"/>
        </w:rPr>
        <w:t xml:space="preserve">  %fptr = call i64* @lookup(i32 %cindex5, i32 0)</w:t>
      </w:r>
    </w:p>
    <w:p w14:paraId="116FB267" w14:textId="77777777" w:rsidR="00A92B84" w:rsidRDefault="00A92B84" w:rsidP="00A92B84">
      <w:pPr>
        <w:rPr>
          <w:rFonts w:ascii="Tahoma" w:hAnsi="Tahoma" w:cs="Tahoma"/>
          <w:szCs w:val="21"/>
        </w:rPr>
      </w:pPr>
      <w:r>
        <w:rPr>
          <w:rFonts w:ascii="Tahoma" w:hAnsi="Tahoma" w:cs="Tahoma" w:hint="eastAsia"/>
          <w:sz w:val="21"/>
          <w:szCs w:val="21"/>
        </w:rPr>
        <w:t xml:space="preserve">  %my_calculator.add = bitcast i64* %fptr to i32 (%my_calculator*, i32, i32)*</w:t>
      </w:r>
    </w:p>
    <w:p w14:paraId="051BDBA9" w14:textId="77777777" w:rsidR="00A92B84" w:rsidRDefault="00A92B84" w:rsidP="00A92B84">
      <w:pPr>
        <w:rPr>
          <w:rFonts w:ascii="Tahoma" w:hAnsi="Tahoma" w:cs="Tahoma"/>
          <w:szCs w:val="21"/>
        </w:rPr>
      </w:pPr>
      <w:r>
        <w:rPr>
          <w:rFonts w:ascii="Tahoma" w:hAnsi="Tahoma" w:cs="Tahoma" w:hint="eastAsia"/>
          <w:sz w:val="21"/>
          <w:szCs w:val="21"/>
        </w:rPr>
        <w:t xml:space="preserve">  %x6 = load i32, i32* %x</w:t>
      </w:r>
    </w:p>
    <w:p w14:paraId="18C68564" w14:textId="77777777" w:rsidR="00A92B84" w:rsidRDefault="00A92B84" w:rsidP="00A92B84">
      <w:pPr>
        <w:rPr>
          <w:rFonts w:ascii="Tahoma" w:hAnsi="Tahoma" w:cs="Tahoma"/>
          <w:szCs w:val="21"/>
        </w:rPr>
      </w:pPr>
      <w:r>
        <w:rPr>
          <w:rFonts w:ascii="Tahoma" w:hAnsi="Tahoma" w:cs="Tahoma" w:hint="eastAsia"/>
          <w:sz w:val="21"/>
          <w:szCs w:val="21"/>
        </w:rPr>
        <w:t xml:space="preserve">  %y7 = load i32, i32* %y</w:t>
      </w:r>
    </w:p>
    <w:p w14:paraId="12F7FA23" w14:textId="77777777" w:rsidR="00A92B84" w:rsidRDefault="00A92B84" w:rsidP="00A92B84">
      <w:pPr>
        <w:rPr>
          <w:rFonts w:ascii="Tahoma" w:hAnsi="Tahoma" w:cs="Tahoma"/>
          <w:szCs w:val="21"/>
        </w:rPr>
      </w:pPr>
      <w:r>
        <w:rPr>
          <w:rFonts w:ascii="Tahoma" w:hAnsi="Tahoma" w:cs="Tahoma" w:hint="eastAsia"/>
          <w:sz w:val="21"/>
          <w:szCs w:val="21"/>
        </w:rPr>
        <w:t xml:space="preserve">  %tmp8 = call i32 %my_calculator.add(%my_calculator* %obj, i32 %x6, i32 %y7)</w:t>
      </w:r>
    </w:p>
    <w:p w14:paraId="4E43DC04" w14:textId="77777777" w:rsidR="00A92B84" w:rsidRDefault="00A92B84" w:rsidP="00A92B84">
      <w:pPr>
        <w:rPr>
          <w:rFonts w:ascii="Tahoma" w:hAnsi="Tahoma" w:cs="Tahoma"/>
          <w:szCs w:val="21"/>
        </w:rPr>
      </w:pPr>
      <w:r>
        <w:rPr>
          <w:rFonts w:ascii="Tahoma" w:hAnsi="Tahoma" w:cs="Tahoma" w:hint="eastAsia"/>
          <w:sz w:val="21"/>
          <w:szCs w:val="21"/>
        </w:rPr>
        <w:t xml:space="preserve">  store i32 %tmp8, i32* %z</w:t>
      </w:r>
    </w:p>
    <w:p w14:paraId="1C5C7459" w14:textId="77777777" w:rsidR="00A92B84" w:rsidRDefault="00A92B84" w:rsidP="00A92B84">
      <w:pPr>
        <w:rPr>
          <w:rFonts w:ascii="Tahoma" w:hAnsi="Tahoma" w:cs="Tahoma"/>
          <w:szCs w:val="21"/>
        </w:rPr>
      </w:pPr>
      <w:r>
        <w:rPr>
          <w:rFonts w:ascii="Tahoma" w:hAnsi="Tahoma" w:cs="Tahoma" w:hint="eastAsia"/>
          <w:sz w:val="21"/>
          <w:szCs w:val="21"/>
        </w:rPr>
        <w:t xml:space="preserve">  %z9 = load i32, i32* %z</w:t>
      </w:r>
    </w:p>
    <w:p w14:paraId="21E84D94" w14:textId="77777777" w:rsidR="00A92B84" w:rsidRDefault="00A92B84" w:rsidP="00A92B84">
      <w:pPr>
        <w:rPr>
          <w:rFonts w:ascii="Tahoma" w:hAnsi="Tahoma" w:cs="Tahoma"/>
          <w:szCs w:val="21"/>
        </w:rPr>
      </w:pPr>
      <w:r>
        <w:rPr>
          <w:rFonts w:ascii="Tahoma" w:hAnsi="Tahoma" w:cs="Tahoma" w:hint="eastAsia"/>
          <w:sz w:val="21"/>
          <w:szCs w:val="21"/>
        </w:rPr>
        <w:t xml:space="preserve">  %tmp10 = call i32 (i8*, ...) @printf(i8* getelementptr inbounds ([5 x i8], [5 x i8]* @tmp.1, i32 0, i32 0), i8* getelementptr inbounds ([3 x i8], [3 x i8]* @tmp, i32 0, i32 0), i32 %z9)</w:t>
      </w:r>
    </w:p>
    <w:p w14:paraId="67F4F909" w14:textId="77777777" w:rsidR="00A92B84" w:rsidRDefault="00A92B84" w:rsidP="00A92B84">
      <w:pPr>
        <w:rPr>
          <w:rFonts w:ascii="Tahoma" w:hAnsi="Tahoma" w:cs="Tahoma"/>
          <w:szCs w:val="21"/>
        </w:rPr>
      </w:pPr>
      <w:r>
        <w:rPr>
          <w:rFonts w:ascii="Tahoma" w:hAnsi="Tahoma" w:cs="Tahoma" w:hint="eastAsia"/>
          <w:sz w:val="21"/>
          <w:szCs w:val="21"/>
        </w:rPr>
        <w:t xml:space="preserve">  ret i32 0</w:t>
      </w:r>
    </w:p>
    <w:p w14:paraId="3C02B90B" w14:textId="77777777" w:rsidR="00A92B84" w:rsidRDefault="00A92B84" w:rsidP="00A92B84">
      <w:pPr>
        <w:rPr>
          <w:rFonts w:ascii="Tahoma" w:hAnsi="Tahoma" w:cs="Tahoma"/>
          <w:szCs w:val="21"/>
        </w:rPr>
      </w:pPr>
      <w:r>
        <w:rPr>
          <w:rFonts w:ascii="Tahoma" w:hAnsi="Tahoma" w:cs="Tahoma" w:hint="eastAsia"/>
          <w:sz w:val="21"/>
          <w:szCs w:val="21"/>
        </w:rPr>
        <w:t>}</w:t>
      </w:r>
    </w:p>
    <w:p w14:paraId="4F81AE9E" w14:textId="77777777" w:rsidR="00A92B84" w:rsidRDefault="00A92B84" w:rsidP="00A92B84">
      <w:pPr>
        <w:rPr>
          <w:rFonts w:ascii="Tahoma" w:hAnsi="Tahoma" w:cs="Tahoma"/>
          <w:szCs w:val="21"/>
        </w:rPr>
      </w:pPr>
    </w:p>
    <w:p w14:paraId="3D14B226" w14:textId="77777777" w:rsidR="00A92B84" w:rsidRDefault="00A92B84" w:rsidP="00A92B84">
      <w:pPr>
        <w:rPr>
          <w:rFonts w:ascii="Tahoma" w:hAnsi="Tahoma" w:cs="Tahoma"/>
        </w:rPr>
      </w:pPr>
      <w:r>
        <w:rPr>
          <w:rFonts w:ascii="Tahoma" w:hAnsi="Tahoma" w:cs="Tahoma"/>
        </w:rPr>
        <w:t>2.</w:t>
      </w:r>
    </w:p>
    <w:p w14:paraId="5E0331F9" w14:textId="77777777" w:rsidR="00A92B84" w:rsidRDefault="00A92B84" w:rsidP="00A92B84">
      <w:pPr>
        <w:rPr>
          <w:rFonts w:ascii="Tahoma" w:hAnsi="Tahoma" w:cs="Tahoma"/>
        </w:rPr>
      </w:pPr>
      <w:r>
        <w:rPr>
          <w:rFonts w:ascii="Tahoma" w:hAnsi="Tahoma" w:cs="Tahoma" w:hint="eastAsia"/>
        </w:rPr>
        <w:t>test-while_for_nest.liva</w:t>
      </w:r>
    </w:p>
    <w:p w14:paraId="3BA0F2F3" w14:textId="77777777" w:rsidR="00A92B84" w:rsidRDefault="00A92B84" w:rsidP="00A92B84">
      <w:pPr>
        <w:rPr>
          <w:rFonts w:ascii="Tahoma" w:hAnsi="Tahoma" w:cs="Tahoma"/>
          <w:szCs w:val="21"/>
        </w:rPr>
      </w:pPr>
      <w:r>
        <w:rPr>
          <w:rFonts w:ascii="Tahoma" w:hAnsi="Tahoma" w:cs="Tahoma" w:hint="eastAsia"/>
          <w:sz w:val="21"/>
          <w:szCs w:val="21"/>
        </w:rPr>
        <w:t>class test {</w:t>
      </w:r>
    </w:p>
    <w:p w14:paraId="289537C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7F89D5E2" w14:textId="77777777" w:rsidR="00A92B84" w:rsidRDefault="00A92B84" w:rsidP="00A92B84">
      <w:pPr>
        <w:rPr>
          <w:rFonts w:ascii="Tahoma" w:hAnsi="Tahoma" w:cs="Tahoma"/>
          <w:szCs w:val="21"/>
        </w:rPr>
      </w:pPr>
      <w:r>
        <w:rPr>
          <w:rFonts w:ascii="Tahoma" w:hAnsi="Tahoma" w:cs="Tahoma" w:hint="eastAsia"/>
          <w:sz w:val="21"/>
          <w:szCs w:val="21"/>
        </w:rPr>
        <w:tab/>
        <w:t>int i = 1;</w:t>
      </w:r>
    </w:p>
    <w:p w14:paraId="65DF4452" w14:textId="77777777" w:rsidR="00A92B84" w:rsidRDefault="00A92B84" w:rsidP="00A92B84">
      <w:pPr>
        <w:rPr>
          <w:rFonts w:ascii="Tahoma" w:hAnsi="Tahoma" w:cs="Tahoma"/>
          <w:szCs w:val="21"/>
        </w:rPr>
      </w:pPr>
      <w:r>
        <w:rPr>
          <w:rFonts w:ascii="Tahoma" w:hAnsi="Tahoma" w:cs="Tahoma" w:hint="eastAsia"/>
          <w:sz w:val="21"/>
          <w:szCs w:val="21"/>
        </w:rPr>
        <w:tab/>
        <w:t>int j;</w:t>
      </w:r>
    </w:p>
    <w:p w14:paraId="414CFC7E" w14:textId="77777777" w:rsidR="00A92B84" w:rsidRDefault="00A92B84" w:rsidP="00A92B84">
      <w:pPr>
        <w:rPr>
          <w:rFonts w:ascii="Tahoma" w:hAnsi="Tahoma" w:cs="Tahoma"/>
          <w:szCs w:val="21"/>
        </w:rPr>
      </w:pPr>
      <w:r>
        <w:rPr>
          <w:rFonts w:ascii="Tahoma" w:hAnsi="Tahoma" w:cs="Tahoma" w:hint="eastAsia"/>
          <w:sz w:val="21"/>
          <w:szCs w:val="21"/>
        </w:rPr>
        <w:tab/>
        <w:t>while(i &lt; 10)</w:t>
      </w:r>
    </w:p>
    <w:p w14:paraId="417F4D88" w14:textId="77777777" w:rsidR="00A92B84" w:rsidRDefault="00A92B84" w:rsidP="00A92B84">
      <w:pPr>
        <w:rPr>
          <w:rFonts w:ascii="Tahoma" w:hAnsi="Tahoma" w:cs="Tahoma"/>
          <w:szCs w:val="21"/>
        </w:rPr>
      </w:pPr>
      <w:r>
        <w:rPr>
          <w:rFonts w:ascii="Tahoma" w:hAnsi="Tahoma" w:cs="Tahoma" w:hint="eastAsia"/>
          <w:sz w:val="21"/>
          <w:szCs w:val="21"/>
        </w:rPr>
        <w:tab/>
        <w:t>{</w:t>
      </w:r>
    </w:p>
    <w:p w14:paraId="4BCE397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41805D8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for(j = 11; j &lt; 13; j = j + 1)</w:t>
      </w:r>
    </w:p>
    <w:p w14:paraId="749009A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54D0670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i + 1;</w:t>
      </w:r>
    </w:p>
    <w:p w14:paraId="5A0D331C" w14:textId="77777777" w:rsidR="00A92B84" w:rsidRDefault="00A92B84" w:rsidP="00A92B84">
      <w:pPr>
        <w:rPr>
          <w:rFonts w:ascii="Tahoma" w:hAnsi="Tahoma" w:cs="Tahoma"/>
          <w:szCs w:val="21"/>
        </w:rPr>
      </w:pPr>
      <w:r>
        <w:rPr>
          <w:rFonts w:ascii="Tahoma" w:hAnsi="Tahoma" w:cs="Tahoma" w:hint="eastAsia"/>
          <w:sz w:val="21"/>
          <w:szCs w:val="21"/>
        </w:rPr>
        <w:tab/>
        <w:t>}</w:t>
      </w:r>
    </w:p>
    <w:p w14:paraId="476EA285" w14:textId="77777777" w:rsidR="00A92B84" w:rsidRDefault="00A92B84" w:rsidP="00A92B84">
      <w:pPr>
        <w:rPr>
          <w:rFonts w:ascii="Tahoma" w:hAnsi="Tahoma" w:cs="Tahoma"/>
          <w:szCs w:val="21"/>
        </w:rPr>
      </w:pPr>
      <w:r>
        <w:rPr>
          <w:rFonts w:ascii="Tahoma" w:hAnsi="Tahoma" w:cs="Tahoma" w:hint="eastAsia"/>
          <w:sz w:val="21"/>
          <w:szCs w:val="21"/>
        </w:rPr>
        <w:lastRenderedPageBreak/>
        <w:tab/>
        <w:t>print("\n\n");</w:t>
      </w:r>
    </w:p>
    <w:p w14:paraId="7A5DB0FD" w14:textId="77777777" w:rsidR="00A92B84" w:rsidRDefault="00A92B84" w:rsidP="00A92B84">
      <w:pPr>
        <w:rPr>
          <w:rFonts w:ascii="Tahoma" w:hAnsi="Tahoma" w:cs="Tahoma"/>
          <w:szCs w:val="21"/>
        </w:rPr>
      </w:pPr>
      <w:r>
        <w:rPr>
          <w:rFonts w:ascii="Tahoma" w:hAnsi="Tahoma" w:cs="Tahoma" w:hint="eastAsia"/>
          <w:sz w:val="21"/>
          <w:szCs w:val="21"/>
        </w:rPr>
        <w:tab/>
        <w:t>for(i = 1; i &lt; 10; i = i + 1)</w:t>
      </w:r>
    </w:p>
    <w:p w14:paraId="775BD098" w14:textId="77777777" w:rsidR="00A92B84" w:rsidRDefault="00A92B84" w:rsidP="00A92B84">
      <w:pPr>
        <w:rPr>
          <w:rFonts w:ascii="Tahoma" w:hAnsi="Tahoma" w:cs="Tahoma"/>
          <w:szCs w:val="21"/>
        </w:rPr>
      </w:pPr>
      <w:r>
        <w:rPr>
          <w:rFonts w:ascii="Tahoma" w:hAnsi="Tahoma" w:cs="Tahoma" w:hint="eastAsia"/>
          <w:sz w:val="21"/>
          <w:szCs w:val="21"/>
        </w:rPr>
        <w:tab/>
        <w:t>{</w:t>
      </w:r>
    </w:p>
    <w:p w14:paraId="185E4CA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74AEAE9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while(j &lt; 13)</w:t>
      </w:r>
    </w:p>
    <w:p w14:paraId="6C6D3C4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5AE9D8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06DF0CC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j = j + 1;</w:t>
      </w:r>
    </w:p>
    <w:p w14:paraId="35F91C7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0C688C1" w14:textId="77777777" w:rsidR="00A92B84" w:rsidRDefault="00A92B84" w:rsidP="00A92B84">
      <w:pPr>
        <w:rPr>
          <w:rFonts w:ascii="Tahoma" w:hAnsi="Tahoma" w:cs="Tahoma"/>
          <w:szCs w:val="21"/>
        </w:rPr>
      </w:pPr>
      <w:r>
        <w:rPr>
          <w:rFonts w:ascii="Tahoma" w:hAnsi="Tahoma" w:cs="Tahoma" w:hint="eastAsia"/>
          <w:sz w:val="21"/>
          <w:szCs w:val="21"/>
        </w:rPr>
        <w:tab/>
        <w:t>}</w:t>
      </w:r>
    </w:p>
    <w:p w14:paraId="4B79276F"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01EAA691" w14:textId="77777777" w:rsidR="00A92B84" w:rsidRDefault="00A92B84" w:rsidP="00A92B84">
      <w:pPr>
        <w:rPr>
          <w:rFonts w:ascii="Tahoma" w:hAnsi="Tahoma" w:cs="Tahoma"/>
          <w:szCs w:val="21"/>
        </w:rPr>
      </w:pPr>
      <w:r>
        <w:rPr>
          <w:rFonts w:ascii="Tahoma" w:hAnsi="Tahoma" w:cs="Tahoma" w:hint="eastAsia"/>
          <w:sz w:val="21"/>
          <w:szCs w:val="21"/>
        </w:rPr>
        <w:t>}</w:t>
      </w:r>
    </w:p>
    <w:p w14:paraId="2204C8F7" w14:textId="77777777" w:rsidR="00A92B84" w:rsidRDefault="00A92B84" w:rsidP="00A92B84">
      <w:pPr>
        <w:rPr>
          <w:rFonts w:ascii="Tahoma" w:hAnsi="Tahoma" w:cs="Tahoma"/>
        </w:rPr>
      </w:pPr>
    </w:p>
    <w:p w14:paraId="2C9E7FBB" w14:textId="77777777" w:rsidR="00A92B84" w:rsidRDefault="00A92B84" w:rsidP="00A92B84">
      <w:pPr>
        <w:rPr>
          <w:rFonts w:ascii="Tahoma" w:hAnsi="Tahoma" w:cs="Tahoma"/>
        </w:rPr>
      </w:pPr>
      <w:r>
        <w:rPr>
          <w:rFonts w:ascii="Tahoma" w:hAnsi="Tahoma" w:cs="Tahoma" w:hint="eastAsia"/>
        </w:rPr>
        <w:t>test-while_for_nest.l</w:t>
      </w:r>
      <w:r>
        <w:rPr>
          <w:rFonts w:ascii="Tahoma" w:hAnsi="Tahoma" w:cs="Tahoma"/>
        </w:rPr>
        <w:t>l</w:t>
      </w:r>
    </w:p>
    <w:p w14:paraId="5796E4CD" w14:textId="77777777" w:rsidR="00A92B84" w:rsidRDefault="00A92B84" w:rsidP="00A92B84">
      <w:pPr>
        <w:rPr>
          <w:rFonts w:ascii="Tahoma" w:hAnsi="Tahoma" w:cs="Tahoma"/>
          <w:szCs w:val="21"/>
        </w:rPr>
      </w:pPr>
      <w:r>
        <w:rPr>
          <w:rFonts w:ascii="Tahoma" w:hAnsi="Tahoma" w:cs="Tahoma" w:hint="eastAsia"/>
          <w:sz w:val="21"/>
          <w:szCs w:val="21"/>
        </w:rPr>
        <w:t>; ModuleID = 'Liva'</w:t>
      </w:r>
    </w:p>
    <w:p w14:paraId="52D46B55" w14:textId="77777777" w:rsidR="00A92B84" w:rsidRDefault="00A92B84" w:rsidP="00A92B84">
      <w:pPr>
        <w:rPr>
          <w:rFonts w:ascii="Tahoma" w:hAnsi="Tahoma" w:cs="Tahoma"/>
          <w:szCs w:val="21"/>
        </w:rPr>
      </w:pPr>
    </w:p>
    <w:p w14:paraId="3A267412" w14:textId="77777777" w:rsidR="00A92B84" w:rsidRDefault="00A92B84" w:rsidP="00A92B84">
      <w:pPr>
        <w:rPr>
          <w:rFonts w:ascii="Tahoma" w:hAnsi="Tahoma" w:cs="Tahoma"/>
          <w:szCs w:val="21"/>
        </w:rPr>
      </w:pPr>
      <w:r>
        <w:rPr>
          <w:rFonts w:ascii="Tahoma" w:hAnsi="Tahoma" w:cs="Tahoma" w:hint="eastAsia"/>
          <w:sz w:val="21"/>
          <w:szCs w:val="21"/>
        </w:rPr>
        <w:t>%test = type &lt;{ i32 }&gt;</w:t>
      </w:r>
    </w:p>
    <w:p w14:paraId="703FA85C" w14:textId="77777777" w:rsidR="00A92B84" w:rsidRDefault="00A92B84" w:rsidP="00A92B84">
      <w:pPr>
        <w:rPr>
          <w:rFonts w:ascii="Tahoma" w:hAnsi="Tahoma" w:cs="Tahoma"/>
          <w:szCs w:val="21"/>
        </w:rPr>
      </w:pPr>
    </w:p>
    <w:p w14:paraId="552AB8BF" w14:textId="77777777" w:rsidR="00A92B84" w:rsidRDefault="00A92B84" w:rsidP="00A92B84">
      <w:pPr>
        <w:rPr>
          <w:rFonts w:ascii="Tahoma" w:hAnsi="Tahoma" w:cs="Tahoma"/>
          <w:szCs w:val="21"/>
        </w:rPr>
      </w:pPr>
      <w:r>
        <w:rPr>
          <w:rFonts w:ascii="Tahoma" w:hAnsi="Tahoma" w:cs="Tahoma" w:hint="eastAsia"/>
          <w:sz w:val="21"/>
          <w:szCs w:val="21"/>
        </w:rPr>
        <w:t>@tmp = private unnamed_addr constant [5 x i8] c"i = \00"</w:t>
      </w:r>
    </w:p>
    <w:p w14:paraId="62FE63CE" w14:textId="77777777" w:rsidR="00A92B84" w:rsidRDefault="00A92B84" w:rsidP="00A92B84">
      <w:pPr>
        <w:rPr>
          <w:rFonts w:ascii="Tahoma" w:hAnsi="Tahoma" w:cs="Tahoma"/>
          <w:szCs w:val="21"/>
        </w:rPr>
      </w:pPr>
      <w:r>
        <w:rPr>
          <w:rFonts w:ascii="Tahoma" w:hAnsi="Tahoma" w:cs="Tahoma" w:hint="eastAsia"/>
          <w:sz w:val="21"/>
          <w:szCs w:val="21"/>
        </w:rPr>
        <w:t>@tmp.1 = private unnamed_addr constant [2 x i8] c" \00"</w:t>
      </w:r>
    </w:p>
    <w:p w14:paraId="5447CFAB" w14:textId="77777777" w:rsidR="00A92B84" w:rsidRDefault="00A92B84" w:rsidP="00A92B84">
      <w:pPr>
        <w:rPr>
          <w:rFonts w:ascii="Tahoma" w:hAnsi="Tahoma" w:cs="Tahoma"/>
          <w:szCs w:val="21"/>
        </w:rPr>
      </w:pPr>
      <w:r>
        <w:rPr>
          <w:rFonts w:ascii="Tahoma" w:hAnsi="Tahoma" w:cs="Tahoma" w:hint="eastAsia"/>
          <w:sz w:val="21"/>
          <w:szCs w:val="21"/>
        </w:rPr>
        <w:t>@tmp.2 = private unnamed_addr constant [5 x i8] c"j = \00"</w:t>
      </w:r>
    </w:p>
    <w:p w14:paraId="61F6BA4C" w14:textId="77777777" w:rsidR="00A92B84" w:rsidRDefault="00A92B84" w:rsidP="00A92B84">
      <w:pPr>
        <w:rPr>
          <w:rFonts w:ascii="Tahoma" w:hAnsi="Tahoma" w:cs="Tahoma"/>
          <w:szCs w:val="21"/>
        </w:rPr>
      </w:pPr>
      <w:r>
        <w:rPr>
          <w:rFonts w:ascii="Tahoma" w:hAnsi="Tahoma" w:cs="Tahoma" w:hint="eastAsia"/>
          <w:sz w:val="21"/>
          <w:szCs w:val="21"/>
        </w:rPr>
        <w:t>@tmp.3 = private unnamed_addr constant [2 x i8] c"\0A\00"</w:t>
      </w:r>
    </w:p>
    <w:p w14:paraId="5155D405" w14:textId="77777777" w:rsidR="00A92B84" w:rsidRDefault="00A92B84" w:rsidP="00A92B84">
      <w:pPr>
        <w:rPr>
          <w:rFonts w:ascii="Tahoma" w:hAnsi="Tahoma" w:cs="Tahoma"/>
          <w:szCs w:val="21"/>
        </w:rPr>
      </w:pPr>
      <w:r>
        <w:rPr>
          <w:rFonts w:ascii="Tahoma" w:hAnsi="Tahoma" w:cs="Tahoma" w:hint="eastAsia"/>
          <w:sz w:val="21"/>
          <w:szCs w:val="21"/>
        </w:rPr>
        <w:t>@tmp.4 = private unnamed_addr constant [13 x i8] c"%s%d%s%s%d%s\00"</w:t>
      </w:r>
    </w:p>
    <w:p w14:paraId="64B3988F" w14:textId="77777777" w:rsidR="00A92B84" w:rsidRDefault="00A92B84" w:rsidP="00A92B84">
      <w:pPr>
        <w:rPr>
          <w:rFonts w:ascii="Tahoma" w:hAnsi="Tahoma" w:cs="Tahoma"/>
          <w:szCs w:val="21"/>
        </w:rPr>
      </w:pPr>
      <w:r>
        <w:rPr>
          <w:rFonts w:ascii="Tahoma" w:hAnsi="Tahoma" w:cs="Tahoma" w:hint="eastAsia"/>
          <w:sz w:val="21"/>
          <w:szCs w:val="21"/>
        </w:rPr>
        <w:t>@tmp.5 = private unnamed_addr constant [3 x i8] c"\0A\0A\00"</w:t>
      </w:r>
    </w:p>
    <w:p w14:paraId="58F0907F" w14:textId="77777777" w:rsidR="00A92B84" w:rsidRDefault="00A92B84" w:rsidP="00A92B84">
      <w:pPr>
        <w:rPr>
          <w:rFonts w:ascii="Tahoma" w:hAnsi="Tahoma" w:cs="Tahoma"/>
          <w:szCs w:val="21"/>
        </w:rPr>
      </w:pPr>
      <w:r>
        <w:rPr>
          <w:rFonts w:ascii="Tahoma" w:hAnsi="Tahoma" w:cs="Tahoma" w:hint="eastAsia"/>
          <w:sz w:val="21"/>
          <w:szCs w:val="21"/>
        </w:rPr>
        <w:t>@tmp.6 = private unnamed_addr constant [3 x i8] c"%s\00"</w:t>
      </w:r>
    </w:p>
    <w:p w14:paraId="1FE43D38" w14:textId="77777777" w:rsidR="00A92B84" w:rsidRDefault="00A92B84" w:rsidP="00A92B84">
      <w:pPr>
        <w:rPr>
          <w:rFonts w:ascii="Tahoma" w:hAnsi="Tahoma" w:cs="Tahoma"/>
          <w:szCs w:val="21"/>
        </w:rPr>
      </w:pPr>
      <w:r>
        <w:rPr>
          <w:rFonts w:ascii="Tahoma" w:hAnsi="Tahoma" w:cs="Tahoma" w:hint="eastAsia"/>
          <w:sz w:val="21"/>
          <w:szCs w:val="21"/>
        </w:rPr>
        <w:t>@tmp.7 = private unnamed_addr constant [5 x i8] c"i = \00"</w:t>
      </w:r>
    </w:p>
    <w:p w14:paraId="120D4219" w14:textId="77777777" w:rsidR="00A92B84" w:rsidRDefault="00A92B84" w:rsidP="00A92B84">
      <w:pPr>
        <w:rPr>
          <w:rFonts w:ascii="Tahoma" w:hAnsi="Tahoma" w:cs="Tahoma"/>
          <w:szCs w:val="21"/>
        </w:rPr>
      </w:pPr>
      <w:r>
        <w:rPr>
          <w:rFonts w:ascii="Tahoma" w:hAnsi="Tahoma" w:cs="Tahoma" w:hint="eastAsia"/>
          <w:sz w:val="21"/>
          <w:szCs w:val="21"/>
        </w:rPr>
        <w:t>@tmp.8 = private unnamed_addr constant [2 x i8] c" \00"</w:t>
      </w:r>
    </w:p>
    <w:p w14:paraId="21AD67C4" w14:textId="77777777" w:rsidR="00A92B84" w:rsidRDefault="00A92B84" w:rsidP="00A92B84">
      <w:pPr>
        <w:rPr>
          <w:rFonts w:ascii="Tahoma" w:hAnsi="Tahoma" w:cs="Tahoma"/>
          <w:szCs w:val="21"/>
        </w:rPr>
      </w:pPr>
      <w:r>
        <w:rPr>
          <w:rFonts w:ascii="Tahoma" w:hAnsi="Tahoma" w:cs="Tahoma" w:hint="eastAsia"/>
          <w:sz w:val="21"/>
          <w:szCs w:val="21"/>
        </w:rPr>
        <w:t>@tmp.9 = private unnamed_addr constant [5 x i8] c"j = \00"</w:t>
      </w:r>
    </w:p>
    <w:p w14:paraId="147283E7" w14:textId="77777777" w:rsidR="00A92B84" w:rsidRDefault="00A92B84" w:rsidP="00A92B84">
      <w:pPr>
        <w:rPr>
          <w:rFonts w:ascii="Tahoma" w:hAnsi="Tahoma" w:cs="Tahoma"/>
          <w:szCs w:val="21"/>
        </w:rPr>
      </w:pPr>
      <w:r>
        <w:rPr>
          <w:rFonts w:ascii="Tahoma" w:hAnsi="Tahoma" w:cs="Tahoma" w:hint="eastAsia"/>
          <w:sz w:val="21"/>
          <w:szCs w:val="21"/>
        </w:rPr>
        <w:t>@tmp.10 = private unnamed_addr constant [2 x i8] c"\0A\00"</w:t>
      </w:r>
    </w:p>
    <w:p w14:paraId="083AE327" w14:textId="77777777" w:rsidR="00A92B84" w:rsidRDefault="00A92B84" w:rsidP="00A92B84">
      <w:pPr>
        <w:rPr>
          <w:rFonts w:ascii="Tahoma" w:hAnsi="Tahoma" w:cs="Tahoma"/>
          <w:szCs w:val="21"/>
        </w:rPr>
      </w:pPr>
      <w:r>
        <w:rPr>
          <w:rFonts w:ascii="Tahoma" w:hAnsi="Tahoma" w:cs="Tahoma" w:hint="eastAsia"/>
          <w:sz w:val="21"/>
          <w:szCs w:val="21"/>
        </w:rPr>
        <w:t>@tmp.11 = private unnamed_addr constant [13 x i8] c"%s%d%s%s%d%s\00"</w:t>
      </w:r>
    </w:p>
    <w:p w14:paraId="5629056A" w14:textId="77777777" w:rsidR="00A92B84" w:rsidRDefault="00A92B84" w:rsidP="00A92B84">
      <w:pPr>
        <w:rPr>
          <w:rFonts w:ascii="Tahoma" w:hAnsi="Tahoma" w:cs="Tahoma"/>
          <w:szCs w:val="21"/>
        </w:rPr>
      </w:pPr>
    </w:p>
    <w:p w14:paraId="7EC1A0D3" w14:textId="77777777" w:rsidR="00A92B84" w:rsidRDefault="00A92B84" w:rsidP="00A92B84">
      <w:pPr>
        <w:rPr>
          <w:rFonts w:ascii="Tahoma" w:hAnsi="Tahoma" w:cs="Tahoma"/>
          <w:szCs w:val="21"/>
        </w:rPr>
      </w:pPr>
      <w:r>
        <w:rPr>
          <w:rFonts w:ascii="Tahoma" w:hAnsi="Tahoma" w:cs="Tahoma" w:hint="eastAsia"/>
          <w:sz w:val="21"/>
          <w:szCs w:val="21"/>
        </w:rPr>
        <w:t>declare i32 @printf(i8*, ...)</w:t>
      </w:r>
    </w:p>
    <w:p w14:paraId="6543BF61" w14:textId="77777777" w:rsidR="00A92B84" w:rsidRDefault="00A92B84" w:rsidP="00A92B84">
      <w:pPr>
        <w:rPr>
          <w:rFonts w:ascii="Tahoma" w:hAnsi="Tahoma" w:cs="Tahoma"/>
          <w:szCs w:val="21"/>
        </w:rPr>
      </w:pPr>
    </w:p>
    <w:p w14:paraId="7311C879" w14:textId="77777777" w:rsidR="00A92B84" w:rsidRDefault="00A92B84" w:rsidP="00A92B84">
      <w:pPr>
        <w:rPr>
          <w:rFonts w:ascii="Tahoma" w:hAnsi="Tahoma" w:cs="Tahoma"/>
          <w:szCs w:val="21"/>
        </w:rPr>
      </w:pPr>
      <w:r>
        <w:rPr>
          <w:rFonts w:ascii="Tahoma" w:hAnsi="Tahoma" w:cs="Tahoma" w:hint="eastAsia"/>
          <w:sz w:val="21"/>
          <w:szCs w:val="21"/>
        </w:rPr>
        <w:t>declare i8* @malloc(i32)</w:t>
      </w:r>
    </w:p>
    <w:p w14:paraId="0C44BACD" w14:textId="77777777" w:rsidR="00A92B84" w:rsidRDefault="00A92B84" w:rsidP="00A92B84">
      <w:pPr>
        <w:rPr>
          <w:rFonts w:ascii="Tahoma" w:hAnsi="Tahoma" w:cs="Tahoma"/>
          <w:szCs w:val="21"/>
        </w:rPr>
      </w:pPr>
    </w:p>
    <w:p w14:paraId="43BF133A" w14:textId="77777777" w:rsidR="00A92B84" w:rsidRDefault="00A92B84" w:rsidP="00A92B84">
      <w:pPr>
        <w:rPr>
          <w:rFonts w:ascii="Tahoma" w:hAnsi="Tahoma" w:cs="Tahoma"/>
          <w:szCs w:val="21"/>
        </w:rPr>
      </w:pPr>
      <w:r>
        <w:rPr>
          <w:rFonts w:ascii="Tahoma" w:hAnsi="Tahoma" w:cs="Tahoma" w:hint="eastAsia"/>
          <w:sz w:val="21"/>
          <w:szCs w:val="21"/>
        </w:rPr>
        <w:t>define i64* @lookup(i32 %c_index, i32 %f_index) {</w:t>
      </w:r>
    </w:p>
    <w:p w14:paraId="14518039" w14:textId="77777777" w:rsidR="00A92B84" w:rsidRDefault="00A92B84" w:rsidP="00A92B84">
      <w:pPr>
        <w:rPr>
          <w:rFonts w:ascii="Tahoma" w:hAnsi="Tahoma" w:cs="Tahoma"/>
          <w:szCs w:val="21"/>
        </w:rPr>
      </w:pPr>
      <w:r>
        <w:rPr>
          <w:rFonts w:ascii="Tahoma" w:hAnsi="Tahoma" w:cs="Tahoma" w:hint="eastAsia"/>
          <w:sz w:val="21"/>
          <w:szCs w:val="21"/>
        </w:rPr>
        <w:t>entry:</w:t>
      </w:r>
    </w:p>
    <w:p w14:paraId="15B0D09E" w14:textId="77777777" w:rsidR="00A92B84" w:rsidRDefault="00A92B84" w:rsidP="00A92B84">
      <w:pPr>
        <w:rPr>
          <w:rFonts w:ascii="Tahoma" w:hAnsi="Tahoma" w:cs="Tahoma"/>
          <w:szCs w:val="21"/>
        </w:rPr>
      </w:pPr>
      <w:r>
        <w:rPr>
          <w:rFonts w:ascii="Tahoma" w:hAnsi="Tahoma" w:cs="Tahoma" w:hint="eastAsia"/>
          <w:sz w:val="21"/>
          <w:szCs w:val="21"/>
        </w:rPr>
        <w:t xml:space="preserve">  %tmp = alloca i64**</w:t>
      </w:r>
    </w:p>
    <w:p w14:paraId="3B4002EF" w14:textId="77777777" w:rsidR="00A92B84" w:rsidRDefault="00A92B84" w:rsidP="00A92B84">
      <w:pPr>
        <w:rPr>
          <w:rFonts w:ascii="Tahoma" w:hAnsi="Tahoma" w:cs="Tahoma"/>
          <w:szCs w:val="21"/>
        </w:rPr>
      </w:pPr>
      <w:r>
        <w:rPr>
          <w:rFonts w:ascii="Tahoma" w:hAnsi="Tahoma" w:cs="Tahoma" w:hint="eastAsia"/>
          <w:sz w:val="21"/>
          <w:szCs w:val="21"/>
        </w:rPr>
        <w:t xml:space="preserve">  %tmp1 = alloca i64*, i32 0</w:t>
      </w:r>
    </w:p>
    <w:p w14:paraId="21BD53E2" w14:textId="77777777" w:rsidR="00A92B84" w:rsidRDefault="00A92B84" w:rsidP="00A92B84">
      <w:pPr>
        <w:rPr>
          <w:rFonts w:ascii="Tahoma" w:hAnsi="Tahoma" w:cs="Tahoma"/>
          <w:szCs w:val="21"/>
        </w:rPr>
      </w:pPr>
      <w:r>
        <w:rPr>
          <w:rFonts w:ascii="Tahoma" w:hAnsi="Tahoma" w:cs="Tahoma" w:hint="eastAsia"/>
          <w:sz w:val="21"/>
          <w:szCs w:val="21"/>
        </w:rPr>
        <w:t xml:space="preserve">  %tmp2 = getelementptr i64**, i64*** %tmp, i32 0</w:t>
      </w:r>
    </w:p>
    <w:p w14:paraId="7747BC65" w14:textId="77777777" w:rsidR="00A92B84" w:rsidRDefault="00A92B84" w:rsidP="00A92B84">
      <w:pPr>
        <w:rPr>
          <w:rFonts w:ascii="Tahoma" w:hAnsi="Tahoma" w:cs="Tahoma"/>
          <w:szCs w:val="21"/>
        </w:rPr>
      </w:pPr>
      <w:r>
        <w:rPr>
          <w:rFonts w:ascii="Tahoma" w:hAnsi="Tahoma" w:cs="Tahoma" w:hint="eastAsia"/>
          <w:sz w:val="21"/>
          <w:szCs w:val="21"/>
        </w:rPr>
        <w:t xml:space="preserve">  store i64** %tmp1, i64*** %tmp2</w:t>
      </w:r>
    </w:p>
    <w:p w14:paraId="161370D8" w14:textId="77777777" w:rsidR="00A92B84" w:rsidRDefault="00A92B84" w:rsidP="00A92B84">
      <w:pPr>
        <w:rPr>
          <w:rFonts w:ascii="Tahoma" w:hAnsi="Tahoma" w:cs="Tahoma"/>
          <w:szCs w:val="21"/>
        </w:rPr>
      </w:pPr>
      <w:r>
        <w:rPr>
          <w:rFonts w:ascii="Tahoma" w:hAnsi="Tahoma" w:cs="Tahoma" w:hint="eastAsia"/>
          <w:sz w:val="21"/>
          <w:szCs w:val="21"/>
        </w:rPr>
        <w:t xml:space="preserve">  ret i64* null</w:t>
      </w:r>
    </w:p>
    <w:p w14:paraId="02DCD594" w14:textId="77777777" w:rsidR="00A92B84" w:rsidRDefault="00A92B84" w:rsidP="00A92B84">
      <w:pPr>
        <w:rPr>
          <w:rFonts w:ascii="Tahoma" w:hAnsi="Tahoma" w:cs="Tahoma"/>
          <w:szCs w:val="21"/>
        </w:rPr>
      </w:pPr>
      <w:r>
        <w:rPr>
          <w:rFonts w:ascii="Tahoma" w:hAnsi="Tahoma" w:cs="Tahoma" w:hint="eastAsia"/>
          <w:sz w:val="21"/>
          <w:szCs w:val="21"/>
        </w:rPr>
        <w:t>}</w:t>
      </w:r>
    </w:p>
    <w:p w14:paraId="6CFA50B3" w14:textId="77777777" w:rsidR="00A92B84" w:rsidRDefault="00A92B84" w:rsidP="00A92B84">
      <w:pPr>
        <w:rPr>
          <w:rFonts w:ascii="Tahoma" w:hAnsi="Tahoma" w:cs="Tahoma"/>
          <w:szCs w:val="21"/>
        </w:rPr>
      </w:pPr>
    </w:p>
    <w:p w14:paraId="59F6DD3D" w14:textId="77777777" w:rsidR="00A92B84" w:rsidRDefault="00A92B84" w:rsidP="00A92B84">
      <w:pPr>
        <w:rPr>
          <w:rFonts w:ascii="Tahoma" w:hAnsi="Tahoma" w:cs="Tahoma"/>
          <w:szCs w:val="21"/>
        </w:rPr>
      </w:pPr>
      <w:r>
        <w:rPr>
          <w:rFonts w:ascii="Tahoma" w:hAnsi="Tahoma" w:cs="Tahoma" w:hint="eastAsia"/>
          <w:sz w:val="21"/>
          <w:szCs w:val="21"/>
        </w:rPr>
        <w:t>define %test* @test.constructor() {</w:t>
      </w:r>
    </w:p>
    <w:p w14:paraId="6E924174" w14:textId="77777777" w:rsidR="00A92B84" w:rsidRDefault="00A92B84" w:rsidP="00A92B84">
      <w:pPr>
        <w:rPr>
          <w:rFonts w:ascii="Tahoma" w:hAnsi="Tahoma" w:cs="Tahoma"/>
          <w:szCs w:val="21"/>
        </w:rPr>
      </w:pPr>
      <w:r>
        <w:rPr>
          <w:rFonts w:ascii="Tahoma" w:hAnsi="Tahoma" w:cs="Tahoma" w:hint="eastAsia"/>
          <w:sz w:val="21"/>
          <w:szCs w:val="21"/>
        </w:rPr>
        <w:t>entry:</w:t>
      </w:r>
    </w:p>
    <w:p w14:paraId="7BE5E63D"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3DBEAFF7"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57716FAB"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35D5E444"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%tmp2 = load %test, %test* %tmp1</w:t>
      </w:r>
    </w:p>
    <w:p w14:paraId="69A2C2D1"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2418BC05"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63F1DB77" w14:textId="77777777" w:rsidR="00A92B84" w:rsidRDefault="00A92B84" w:rsidP="00A92B84">
      <w:pPr>
        <w:rPr>
          <w:rFonts w:ascii="Tahoma" w:hAnsi="Tahoma" w:cs="Tahoma"/>
          <w:szCs w:val="21"/>
        </w:rPr>
      </w:pPr>
      <w:r>
        <w:rPr>
          <w:rFonts w:ascii="Tahoma" w:hAnsi="Tahoma" w:cs="Tahoma" w:hint="eastAsia"/>
          <w:sz w:val="21"/>
          <w:szCs w:val="21"/>
        </w:rPr>
        <w:t xml:space="preserve">  store i32 0, i32* %.key</w:t>
      </w:r>
    </w:p>
    <w:p w14:paraId="507D414A" w14:textId="77777777" w:rsidR="00A92B84" w:rsidRDefault="00A92B84" w:rsidP="00A92B84">
      <w:pPr>
        <w:rPr>
          <w:rFonts w:ascii="Tahoma" w:hAnsi="Tahoma" w:cs="Tahoma"/>
          <w:szCs w:val="21"/>
        </w:rPr>
      </w:pPr>
      <w:r>
        <w:rPr>
          <w:rFonts w:ascii="Tahoma" w:hAnsi="Tahoma" w:cs="Tahoma" w:hint="eastAsia"/>
          <w:sz w:val="21"/>
          <w:szCs w:val="21"/>
        </w:rPr>
        <w:t xml:space="preserve">  ret %test* %this</w:t>
      </w:r>
    </w:p>
    <w:p w14:paraId="703EA4A6" w14:textId="77777777" w:rsidR="00A92B84" w:rsidRDefault="00A92B84" w:rsidP="00A92B84">
      <w:pPr>
        <w:rPr>
          <w:rFonts w:ascii="Tahoma" w:hAnsi="Tahoma" w:cs="Tahoma"/>
          <w:szCs w:val="21"/>
        </w:rPr>
      </w:pPr>
      <w:r>
        <w:rPr>
          <w:rFonts w:ascii="Tahoma" w:hAnsi="Tahoma" w:cs="Tahoma" w:hint="eastAsia"/>
          <w:sz w:val="21"/>
          <w:szCs w:val="21"/>
        </w:rPr>
        <w:t>}</w:t>
      </w:r>
    </w:p>
    <w:p w14:paraId="2E3F5C4E" w14:textId="77777777" w:rsidR="00A92B84" w:rsidRDefault="00A92B84" w:rsidP="00A92B84">
      <w:pPr>
        <w:rPr>
          <w:rFonts w:ascii="Tahoma" w:hAnsi="Tahoma" w:cs="Tahoma"/>
          <w:szCs w:val="21"/>
        </w:rPr>
      </w:pPr>
    </w:p>
    <w:p w14:paraId="4FC4FAAC" w14:textId="77777777" w:rsidR="00A92B84" w:rsidRDefault="00A92B84" w:rsidP="00A92B84">
      <w:pPr>
        <w:rPr>
          <w:rFonts w:ascii="Tahoma" w:hAnsi="Tahoma" w:cs="Tahoma"/>
          <w:szCs w:val="21"/>
        </w:rPr>
      </w:pPr>
      <w:r>
        <w:rPr>
          <w:rFonts w:ascii="Tahoma" w:hAnsi="Tahoma" w:cs="Tahoma" w:hint="eastAsia"/>
          <w:sz w:val="21"/>
          <w:szCs w:val="21"/>
        </w:rPr>
        <w:t>define i32 @main() {</w:t>
      </w:r>
    </w:p>
    <w:p w14:paraId="52D16642" w14:textId="77777777" w:rsidR="00A92B84" w:rsidRDefault="00A92B84" w:rsidP="00A92B84">
      <w:pPr>
        <w:rPr>
          <w:rFonts w:ascii="Tahoma" w:hAnsi="Tahoma" w:cs="Tahoma"/>
          <w:szCs w:val="21"/>
        </w:rPr>
      </w:pPr>
      <w:r>
        <w:rPr>
          <w:rFonts w:ascii="Tahoma" w:hAnsi="Tahoma" w:cs="Tahoma" w:hint="eastAsia"/>
          <w:sz w:val="21"/>
          <w:szCs w:val="21"/>
        </w:rPr>
        <w:t>entry:</w:t>
      </w:r>
    </w:p>
    <w:p w14:paraId="464CE0A5" w14:textId="77777777" w:rsidR="00A92B84" w:rsidRDefault="00A92B84" w:rsidP="00A92B84">
      <w:pPr>
        <w:rPr>
          <w:rFonts w:ascii="Tahoma" w:hAnsi="Tahoma" w:cs="Tahoma"/>
          <w:szCs w:val="21"/>
        </w:rPr>
      </w:pPr>
      <w:r>
        <w:rPr>
          <w:rFonts w:ascii="Tahoma" w:hAnsi="Tahoma" w:cs="Tahoma" w:hint="eastAsia"/>
          <w:sz w:val="21"/>
          <w:szCs w:val="21"/>
        </w:rPr>
        <w:t xml:space="preserve">  %this = alloca %test</w:t>
      </w:r>
    </w:p>
    <w:p w14:paraId="0E52FEA6" w14:textId="77777777" w:rsidR="00A92B84" w:rsidRDefault="00A92B84" w:rsidP="00A92B84">
      <w:pPr>
        <w:rPr>
          <w:rFonts w:ascii="Tahoma" w:hAnsi="Tahoma" w:cs="Tahoma"/>
          <w:szCs w:val="21"/>
        </w:rPr>
      </w:pPr>
      <w:r>
        <w:rPr>
          <w:rFonts w:ascii="Tahoma" w:hAnsi="Tahoma" w:cs="Tahoma" w:hint="eastAsia"/>
          <w:sz w:val="21"/>
          <w:szCs w:val="21"/>
        </w:rPr>
        <w:t xml:space="preserve">  %tmp = call i8* @malloc(i32 ptrtoint (i1** getelementptr (i1*, i1** null, i32 1) to i32))</w:t>
      </w:r>
    </w:p>
    <w:p w14:paraId="20FFDE94" w14:textId="77777777" w:rsidR="00A92B84" w:rsidRDefault="00A92B84" w:rsidP="00A92B84">
      <w:pPr>
        <w:rPr>
          <w:rFonts w:ascii="Tahoma" w:hAnsi="Tahoma" w:cs="Tahoma"/>
          <w:szCs w:val="21"/>
        </w:rPr>
      </w:pPr>
      <w:r>
        <w:rPr>
          <w:rFonts w:ascii="Tahoma" w:hAnsi="Tahoma" w:cs="Tahoma" w:hint="eastAsia"/>
          <w:sz w:val="21"/>
          <w:szCs w:val="21"/>
        </w:rPr>
        <w:t xml:space="preserve">  %tmp1 = bitcast i8* %tmp to %test*</w:t>
      </w:r>
    </w:p>
    <w:p w14:paraId="130A970E" w14:textId="77777777" w:rsidR="00A92B84" w:rsidRDefault="00A92B84" w:rsidP="00A92B84">
      <w:pPr>
        <w:rPr>
          <w:rFonts w:ascii="Tahoma" w:hAnsi="Tahoma" w:cs="Tahoma"/>
          <w:szCs w:val="21"/>
        </w:rPr>
      </w:pPr>
      <w:r>
        <w:rPr>
          <w:rFonts w:ascii="Tahoma" w:hAnsi="Tahoma" w:cs="Tahoma" w:hint="eastAsia"/>
          <w:sz w:val="21"/>
          <w:szCs w:val="21"/>
        </w:rPr>
        <w:t xml:space="preserve">  %tmp2 = load %test, %test* %tmp1</w:t>
      </w:r>
    </w:p>
    <w:p w14:paraId="1851ABE9" w14:textId="77777777" w:rsidR="00A92B84" w:rsidRDefault="00A92B84" w:rsidP="00A92B84">
      <w:pPr>
        <w:rPr>
          <w:rFonts w:ascii="Tahoma" w:hAnsi="Tahoma" w:cs="Tahoma"/>
          <w:szCs w:val="21"/>
        </w:rPr>
      </w:pPr>
      <w:r>
        <w:rPr>
          <w:rFonts w:ascii="Tahoma" w:hAnsi="Tahoma" w:cs="Tahoma" w:hint="eastAsia"/>
          <w:sz w:val="21"/>
          <w:szCs w:val="21"/>
        </w:rPr>
        <w:t xml:space="preserve">  store %test %tmp2, %test* %this</w:t>
      </w:r>
    </w:p>
    <w:p w14:paraId="103CC97D" w14:textId="77777777" w:rsidR="00A92B84" w:rsidRDefault="00A92B84" w:rsidP="00A92B84">
      <w:pPr>
        <w:rPr>
          <w:rFonts w:ascii="Tahoma" w:hAnsi="Tahoma" w:cs="Tahoma"/>
          <w:szCs w:val="21"/>
        </w:rPr>
      </w:pPr>
      <w:r>
        <w:rPr>
          <w:rFonts w:ascii="Tahoma" w:hAnsi="Tahoma" w:cs="Tahoma" w:hint="eastAsia"/>
          <w:sz w:val="21"/>
          <w:szCs w:val="21"/>
        </w:rPr>
        <w:t xml:space="preserve">  %.key = getelementptr inbounds %test, %test* %this, i32 0, i32 0</w:t>
      </w:r>
    </w:p>
    <w:p w14:paraId="070A6A99" w14:textId="77777777" w:rsidR="00A92B84" w:rsidRDefault="00A92B84" w:rsidP="00A92B84">
      <w:pPr>
        <w:rPr>
          <w:rFonts w:ascii="Tahoma" w:hAnsi="Tahoma" w:cs="Tahoma"/>
          <w:szCs w:val="21"/>
        </w:rPr>
      </w:pPr>
      <w:r>
        <w:rPr>
          <w:rFonts w:ascii="Tahoma" w:hAnsi="Tahoma" w:cs="Tahoma" w:hint="eastAsia"/>
          <w:sz w:val="21"/>
          <w:szCs w:val="21"/>
        </w:rPr>
        <w:t xml:space="preserve">  store i32 0, i32* %.key</w:t>
      </w:r>
    </w:p>
    <w:p w14:paraId="35A82D2D" w14:textId="77777777" w:rsidR="00A92B84" w:rsidRDefault="00A92B84" w:rsidP="00A92B84">
      <w:pPr>
        <w:rPr>
          <w:rFonts w:ascii="Tahoma" w:hAnsi="Tahoma" w:cs="Tahoma"/>
          <w:szCs w:val="21"/>
        </w:rPr>
      </w:pPr>
      <w:r>
        <w:rPr>
          <w:rFonts w:ascii="Tahoma" w:hAnsi="Tahoma" w:cs="Tahoma" w:hint="eastAsia"/>
          <w:sz w:val="21"/>
          <w:szCs w:val="21"/>
        </w:rPr>
        <w:t xml:space="preserve">  %i = alloca i32</w:t>
      </w:r>
    </w:p>
    <w:p w14:paraId="0FD9D6AA" w14:textId="77777777" w:rsidR="00A92B84" w:rsidRDefault="00A92B84" w:rsidP="00A92B84">
      <w:pPr>
        <w:rPr>
          <w:rFonts w:ascii="Tahoma" w:hAnsi="Tahoma" w:cs="Tahoma"/>
          <w:szCs w:val="21"/>
        </w:rPr>
      </w:pPr>
      <w:r>
        <w:rPr>
          <w:rFonts w:ascii="Tahoma" w:hAnsi="Tahoma" w:cs="Tahoma" w:hint="eastAsia"/>
          <w:sz w:val="21"/>
          <w:szCs w:val="21"/>
        </w:rPr>
        <w:t xml:space="preserve">  store i32 1, i32* %i</w:t>
      </w:r>
    </w:p>
    <w:p w14:paraId="330CFDE4" w14:textId="77777777" w:rsidR="00A92B84" w:rsidRDefault="00A92B84" w:rsidP="00A92B84">
      <w:pPr>
        <w:rPr>
          <w:rFonts w:ascii="Tahoma" w:hAnsi="Tahoma" w:cs="Tahoma"/>
          <w:szCs w:val="21"/>
        </w:rPr>
      </w:pPr>
      <w:r>
        <w:rPr>
          <w:rFonts w:ascii="Tahoma" w:hAnsi="Tahoma" w:cs="Tahoma" w:hint="eastAsia"/>
          <w:sz w:val="21"/>
          <w:szCs w:val="21"/>
        </w:rPr>
        <w:t xml:space="preserve">  %j = alloca i32</w:t>
      </w:r>
    </w:p>
    <w:p w14:paraId="1474EE45" w14:textId="77777777" w:rsidR="00A92B84" w:rsidRDefault="00A92B84" w:rsidP="00A92B84">
      <w:pPr>
        <w:rPr>
          <w:rFonts w:ascii="Tahoma" w:hAnsi="Tahoma" w:cs="Tahoma"/>
          <w:szCs w:val="21"/>
        </w:rPr>
      </w:pPr>
      <w:r>
        <w:rPr>
          <w:rFonts w:ascii="Tahoma" w:hAnsi="Tahoma" w:cs="Tahoma" w:hint="eastAsia"/>
          <w:sz w:val="21"/>
          <w:szCs w:val="21"/>
        </w:rPr>
        <w:t xml:space="preserve">  br label %cond</w:t>
      </w:r>
    </w:p>
    <w:p w14:paraId="64E589C2" w14:textId="77777777" w:rsidR="00A92B84" w:rsidRDefault="00A92B84" w:rsidP="00A92B84">
      <w:pPr>
        <w:rPr>
          <w:rFonts w:ascii="Tahoma" w:hAnsi="Tahoma" w:cs="Tahoma"/>
          <w:szCs w:val="21"/>
        </w:rPr>
      </w:pPr>
    </w:p>
    <w:p w14:paraId="54E2B643" w14:textId="77777777" w:rsidR="00A92B84" w:rsidRDefault="00A92B84" w:rsidP="00A92B84">
      <w:pPr>
        <w:rPr>
          <w:rFonts w:ascii="Tahoma" w:hAnsi="Tahoma" w:cs="Tahoma"/>
          <w:szCs w:val="21"/>
        </w:rPr>
      </w:pPr>
      <w:r>
        <w:rPr>
          <w:rFonts w:ascii="Tahoma" w:hAnsi="Tahoma" w:cs="Tahoma" w:hint="eastAsia"/>
          <w:sz w:val="21"/>
          <w:szCs w:val="21"/>
        </w:rPr>
        <w:t>loop:                                             ; preds = %cond</w:t>
      </w:r>
    </w:p>
    <w:p w14:paraId="1876F991" w14:textId="77777777" w:rsidR="00A92B84" w:rsidRDefault="00A92B84" w:rsidP="00A92B84">
      <w:pPr>
        <w:rPr>
          <w:rFonts w:ascii="Tahoma" w:hAnsi="Tahoma" w:cs="Tahoma"/>
          <w:szCs w:val="21"/>
        </w:rPr>
      </w:pPr>
      <w:r>
        <w:rPr>
          <w:rFonts w:ascii="Tahoma" w:hAnsi="Tahoma" w:cs="Tahoma" w:hint="eastAsia"/>
          <w:sz w:val="21"/>
          <w:szCs w:val="21"/>
        </w:rPr>
        <w:t xml:space="preserve">  store i32 11, i32* %j</w:t>
      </w:r>
    </w:p>
    <w:p w14:paraId="2750DF42" w14:textId="77777777" w:rsidR="00A92B84" w:rsidRDefault="00A92B84" w:rsidP="00A92B84">
      <w:pPr>
        <w:rPr>
          <w:rFonts w:ascii="Tahoma" w:hAnsi="Tahoma" w:cs="Tahoma"/>
          <w:szCs w:val="21"/>
        </w:rPr>
      </w:pPr>
      <w:r>
        <w:rPr>
          <w:rFonts w:ascii="Tahoma" w:hAnsi="Tahoma" w:cs="Tahoma" w:hint="eastAsia"/>
          <w:sz w:val="21"/>
          <w:szCs w:val="21"/>
        </w:rPr>
        <w:t xml:space="preserve">  store i32 11, i32* %j</w:t>
      </w:r>
    </w:p>
    <w:p w14:paraId="6491A790" w14:textId="77777777" w:rsidR="00A92B84" w:rsidRDefault="00A92B84" w:rsidP="00A92B84">
      <w:pPr>
        <w:rPr>
          <w:rFonts w:ascii="Tahoma" w:hAnsi="Tahoma" w:cs="Tahoma"/>
          <w:szCs w:val="21"/>
        </w:rPr>
      </w:pPr>
      <w:r>
        <w:rPr>
          <w:rFonts w:ascii="Tahoma" w:hAnsi="Tahoma" w:cs="Tahoma" w:hint="eastAsia"/>
          <w:sz w:val="21"/>
          <w:szCs w:val="21"/>
        </w:rPr>
        <w:t xml:space="preserve">  br label %cond5</w:t>
      </w:r>
    </w:p>
    <w:p w14:paraId="42D62F2E" w14:textId="77777777" w:rsidR="00A92B84" w:rsidRDefault="00A92B84" w:rsidP="00A92B84">
      <w:pPr>
        <w:rPr>
          <w:rFonts w:ascii="Tahoma" w:hAnsi="Tahoma" w:cs="Tahoma"/>
          <w:szCs w:val="21"/>
        </w:rPr>
      </w:pPr>
    </w:p>
    <w:p w14:paraId="2DDCD8D2" w14:textId="77777777" w:rsidR="00A92B84" w:rsidRDefault="00A92B84" w:rsidP="00A92B84">
      <w:pPr>
        <w:rPr>
          <w:rFonts w:ascii="Tahoma" w:hAnsi="Tahoma" w:cs="Tahoma"/>
          <w:szCs w:val="21"/>
        </w:rPr>
      </w:pPr>
      <w:r>
        <w:rPr>
          <w:rFonts w:ascii="Tahoma" w:hAnsi="Tahoma" w:cs="Tahoma" w:hint="eastAsia"/>
          <w:sz w:val="21"/>
          <w:szCs w:val="21"/>
        </w:rPr>
        <w:t>loop3:                                            ; preds = %cond5</w:t>
      </w:r>
    </w:p>
    <w:p w14:paraId="0C76B35A" w14:textId="77777777" w:rsidR="00A92B84" w:rsidRDefault="00A92B84" w:rsidP="00A92B84">
      <w:pPr>
        <w:rPr>
          <w:rFonts w:ascii="Tahoma" w:hAnsi="Tahoma" w:cs="Tahoma"/>
          <w:szCs w:val="21"/>
        </w:rPr>
      </w:pPr>
      <w:r>
        <w:rPr>
          <w:rFonts w:ascii="Tahoma" w:hAnsi="Tahoma" w:cs="Tahoma" w:hint="eastAsia"/>
          <w:sz w:val="21"/>
          <w:szCs w:val="21"/>
        </w:rPr>
        <w:t xml:space="preserve">  %i7 = load i32, i32* %i</w:t>
      </w:r>
    </w:p>
    <w:p w14:paraId="40CB4CFA" w14:textId="77777777" w:rsidR="00A92B84" w:rsidRDefault="00A92B84" w:rsidP="00A92B84">
      <w:pPr>
        <w:rPr>
          <w:rFonts w:ascii="Tahoma" w:hAnsi="Tahoma" w:cs="Tahoma"/>
          <w:szCs w:val="21"/>
        </w:rPr>
      </w:pPr>
      <w:r>
        <w:rPr>
          <w:rFonts w:ascii="Tahoma" w:hAnsi="Tahoma" w:cs="Tahoma" w:hint="eastAsia"/>
          <w:sz w:val="21"/>
          <w:szCs w:val="21"/>
        </w:rPr>
        <w:t xml:space="preserve">  %j8 = load i32, i32* %j</w:t>
      </w:r>
    </w:p>
    <w:p w14:paraId="5254DF06" w14:textId="77777777" w:rsidR="00A92B84" w:rsidRDefault="00A92B84" w:rsidP="00A92B84">
      <w:pPr>
        <w:rPr>
          <w:rFonts w:ascii="Tahoma" w:hAnsi="Tahoma" w:cs="Tahoma"/>
          <w:szCs w:val="21"/>
        </w:rPr>
      </w:pPr>
      <w:r>
        <w:rPr>
          <w:rFonts w:ascii="Tahoma" w:hAnsi="Tahoma" w:cs="Tahoma" w:hint="eastAsia"/>
          <w:sz w:val="21"/>
          <w:szCs w:val="21"/>
        </w:rPr>
        <w:t xml:space="preserve">  %tmp9 = call i32 (i8*, ...) @printf(i8* getelementptr inbounds ([13 x i8], [13 x i8]* @tmp.4, i32 0, i32 0), i8* getelementptr inbounds ([5 x i8], [5 x i8]* @tmp, i32 0, i32 0), i32 %i7, i8* getelementptr inbounds ([2 x i8], [2 x i8]* @tmp.1, i32 0, i32 0), i8* getelementptr inbounds ([5 x i8], [5 x i8]* @tmp.2, i32 0, i32 0), i32 %j8, i8* getelementptr inbounds ([2 x i8], [2 x i8]* @tmp.3, i32 0, i32 0))</w:t>
      </w:r>
    </w:p>
    <w:p w14:paraId="1CFCB89B" w14:textId="77777777" w:rsidR="00A92B84" w:rsidRDefault="00A92B84" w:rsidP="00A92B84">
      <w:pPr>
        <w:rPr>
          <w:rFonts w:ascii="Tahoma" w:hAnsi="Tahoma" w:cs="Tahoma"/>
          <w:szCs w:val="21"/>
        </w:rPr>
      </w:pPr>
      <w:r>
        <w:rPr>
          <w:rFonts w:ascii="Tahoma" w:hAnsi="Tahoma" w:cs="Tahoma" w:hint="eastAsia"/>
          <w:sz w:val="21"/>
          <w:szCs w:val="21"/>
        </w:rPr>
        <w:t xml:space="preserve">  br label %step4</w:t>
      </w:r>
    </w:p>
    <w:p w14:paraId="2642DA77" w14:textId="77777777" w:rsidR="00A92B84" w:rsidRDefault="00A92B84" w:rsidP="00A92B84">
      <w:pPr>
        <w:rPr>
          <w:rFonts w:ascii="Tahoma" w:hAnsi="Tahoma" w:cs="Tahoma"/>
          <w:szCs w:val="21"/>
        </w:rPr>
      </w:pPr>
    </w:p>
    <w:p w14:paraId="6DC3DDFF" w14:textId="77777777" w:rsidR="00A92B84" w:rsidRDefault="00A92B84" w:rsidP="00A92B84">
      <w:pPr>
        <w:rPr>
          <w:rFonts w:ascii="Tahoma" w:hAnsi="Tahoma" w:cs="Tahoma"/>
          <w:szCs w:val="21"/>
        </w:rPr>
      </w:pPr>
      <w:r>
        <w:rPr>
          <w:rFonts w:ascii="Tahoma" w:hAnsi="Tahoma" w:cs="Tahoma" w:hint="eastAsia"/>
          <w:sz w:val="21"/>
          <w:szCs w:val="21"/>
        </w:rPr>
        <w:t>step4:                                            ; preds = %loop3</w:t>
      </w:r>
    </w:p>
    <w:p w14:paraId="0E286684" w14:textId="77777777" w:rsidR="00A92B84" w:rsidRDefault="00A92B84" w:rsidP="00A92B84">
      <w:pPr>
        <w:rPr>
          <w:rFonts w:ascii="Tahoma" w:hAnsi="Tahoma" w:cs="Tahoma"/>
          <w:szCs w:val="21"/>
        </w:rPr>
      </w:pPr>
      <w:r>
        <w:rPr>
          <w:rFonts w:ascii="Tahoma" w:hAnsi="Tahoma" w:cs="Tahoma" w:hint="eastAsia"/>
          <w:sz w:val="21"/>
          <w:szCs w:val="21"/>
        </w:rPr>
        <w:t xml:space="preserve">  %j10 = load i32, i32* %j</w:t>
      </w:r>
    </w:p>
    <w:p w14:paraId="3EF19891" w14:textId="77777777" w:rsidR="00A92B84" w:rsidRDefault="00A92B84" w:rsidP="00A92B84">
      <w:pPr>
        <w:rPr>
          <w:rFonts w:ascii="Tahoma" w:hAnsi="Tahoma" w:cs="Tahoma"/>
          <w:szCs w:val="21"/>
        </w:rPr>
      </w:pPr>
      <w:r>
        <w:rPr>
          <w:rFonts w:ascii="Tahoma" w:hAnsi="Tahoma" w:cs="Tahoma" w:hint="eastAsia"/>
          <w:sz w:val="21"/>
          <w:szCs w:val="21"/>
        </w:rPr>
        <w:t xml:space="preserve">  %addtmp = add i32 %j10, 1</w:t>
      </w:r>
    </w:p>
    <w:p w14:paraId="5576B882" w14:textId="77777777" w:rsidR="00A92B84" w:rsidRDefault="00A92B84" w:rsidP="00A92B84">
      <w:pPr>
        <w:rPr>
          <w:rFonts w:ascii="Tahoma" w:hAnsi="Tahoma" w:cs="Tahoma"/>
          <w:szCs w:val="21"/>
        </w:rPr>
      </w:pPr>
      <w:r>
        <w:rPr>
          <w:rFonts w:ascii="Tahoma" w:hAnsi="Tahoma" w:cs="Tahoma" w:hint="eastAsia"/>
          <w:sz w:val="21"/>
          <w:szCs w:val="21"/>
        </w:rPr>
        <w:t xml:space="preserve">  store i32 %addtmp, i32* %j</w:t>
      </w:r>
    </w:p>
    <w:p w14:paraId="46913828" w14:textId="77777777" w:rsidR="00A92B84" w:rsidRDefault="00A92B84" w:rsidP="00A92B84">
      <w:pPr>
        <w:rPr>
          <w:rFonts w:ascii="Tahoma" w:hAnsi="Tahoma" w:cs="Tahoma"/>
          <w:szCs w:val="21"/>
        </w:rPr>
      </w:pPr>
      <w:r>
        <w:rPr>
          <w:rFonts w:ascii="Tahoma" w:hAnsi="Tahoma" w:cs="Tahoma" w:hint="eastAsia"/>
          <w:sz w:val="21"/>
          <w:szCs w:val="21"/>
        </w:rPr>
        <w:t xml:space="preserve">  br label %cond5</w:t>
      </w:r>
    </w:p>
    <w:p w14:paraId="4C2423B5" w14:textId="77777777" w:rsidR="00A92B84" w:rsidRDefault="00A92B84" w:rsidP="00A92B84">
      <w:pPr>
        <w:rPr>
          <w:rFonts w:ascii="Tahoma" w:hAnsi="Tahoma" w:cs="Tahoma"/>
          <w:szCs w:val="21"/>
        </w:rPr>
      </w:pPr>
    </w:p>
    <w:p w14:paraId="217AB40B" w14:textId="77777777" w:rsidR="00A92B84" w:rsidRDefault="00A92B84" w:rsidP="00A92B84">
      <w:pPr>
        <w:rPr>
          <w:rFonts w:ascii="Tahoma" w:hAnsi="Tahoma" w:cs="Tahoma"/>
          <w:szCs w:val="21"/>
        </w:rPr>
      </w:pPr>
      <w:r>
        <w:rPr>
          <w:rFonts w:ascii="Tahoma" w:hAnsi="Tahoma" w:cs="Tahoma" w:hint="eastAsia"/>
          <w:sz w:val="21"/>
          <w:szCs w:val="21"/>
        </w:rPr>
        <w:t>cond5:                                            ; preds = %step4, %loop</w:t>
      </w:r>
    </w:p>
    <w:p w14:paraId="7B59C2F0" w14:textId="77777777" w:rsidR="00A92B84" w:rsidRDefault="00A92B84" w:rsidP="00A92B84">
      <w:pPr>
        <w:rPr>
          <w:rFonts w:ascii="Tahoma" w:hAnsi="Tahoma" w:cs="Tahoma"/>
          <w:szCs w:val="21"/>
        </w:rPr>
      </w:pPr>
      <w:r>
        <w:rPr>
          <w:rFonts w:ascii="Tahoma" w:hAnsi="Tahoma" w:cs="Tahoma" w:hint="eastAsia"/>
          <w:sz w:val="21"/>
          <w:szCs w:val="21"/>
        </w:rPr>
        <w:t xml:space="preserve">  %j11 = load i32, i32* %j</w:t>
      </w:r>
    </w:p>
    <w:p w14:paraId="3D987330" w14:textId="77777777" w:rsidR="00A92B84" w:rsidRDefault="00A92B84" w:rsidP="00A92B84">
      <w:pPr>
        <w:rPr>
          <w:rFonts w:ascii="Tahoma" w:hAnsi="Tahoma" w:cs="Tahoma"/>
          <w:szCs w:val="21"/>
        </w:rPr>
      </w:pPr>
      <w:r>
        <w:rPr>
          <w:rFonts w:ascii="Tahoma" w:hAnsi="Tahoma" w:cs="Tahoma" w:hint="eastAsia"/>
          <w:sz w:val="21"/>
          <w:szCs w:val="21"/>
        </w:rPr>
        <w:t xml:space="preserve">  %lesstmp = icmp slt i32 %j11, 13</w:t>
      </w:r>
    </w:p>
    <w:p w14:paraId="1C87D7F9" w14:textId="77777777" w:rsidR="00A92B84" w:rsidRDefault="00A92B84" w:rsidP="00A92B84">
      <w:pPr>
        <w:rPr>
          <w:rFonts w:ascii="Tahoma" w:hAnsi="Tahoma" w:cs="Tahoma"/>
          <w:szCs w:val="21"/>
        </w:rPr>
      </w:pPr>
      <w:r>
        <w:rPr>
          <w:rFonts w:ascii="Tahoma" w:hAnsi="Tahoma" w:cs="Tahoma" w:hint="eastAsia"/>
          <w:sz w:val="21"/>
          <w:szCs w:val="21"/>
        </w:rPr>
        <w:t xml:space="preserve">  br i1 %lesstmp, label %loop3, label %afterloop6</w:t>
      </w:r>
    </w:p>
    <w:p w14:paraId="227535A3" w14:textId="77777777" w:rsidR="00A92B84" w:rsidRDefault="00A92B84" w:rsidP="00A92B84">
      <w:pPr>
        <w:rPr>
          <w:rFonts w:ascii="Tahoma" w:hAnsi="Tahoma" w:cs="Tahoma"/>
          <w:szCs w:val="21"/>
        </w:rPr>
      </w:pPr>
    </w:p>
    <w:p w14:paraId="05978150" w14:textId="77777777" w:rsidR="00A92B84" w:rsidRDefault="00A92B84" w:rsidP="00A92B84">
      <w:pPr>
        <w:rPr>
          <w:rFonts w:ascii="Tahoma" w:hAnsi="Tahoma" w:cs="Tahoma"/>
          <w:szCs w:val="21"/>
        </w:rPr>
      </w:pPr>
      <w:r>
        <w:rPr>
          <w:rFonts w:ascii="Tahoma" w:hAnsi="Tahoma" w:cs="Tahoma" w:hint="eastAsia"/>
          <w:sz w:val="21"/>
          <w:szCs w:val="21"/>
        </w:rPr>
        <w:t>afterloop6:                                       ; preds = %cond5</w:t>
      </w:r>
    </w:p>
    <w:p w14:paraId="20489E66" w14:textId="77777777" w:rsidR="00A92B84" w:rsidRDefault="00A92B84" w:rsidP="00A92B84">
      <w:pPr>
        <w:rPr>
          <w:rFonts w:ascii="Tahoma" w:hAnsi="Tahoma" w:cs="Tahoma"/>
          <w:szCs w:val="21"/>
        </w:rPr>
      </w:pPr>
      <w:r>
        <w:rPr>
          <w:rFonts w:ascii="Tahoma" w:hAnsi="Tahoma" w:cs="Tahoma" w:hint="eastAsia"/>
          <w:sz w:val="21"/>
          <w:szCs w:val="21"/>
        </w:rPr>
        <w:t xml:space="preserve">  %i12 = load i32, i32* %i</w:t>
      </w:r>
    </w:p>
    <w:p w14:paraId="1CF17BB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%addtmp13 = add i32 %i12, 1</w:t>
      </w:r>
    </w:p>
    <w:p w14:paraId="7723A19F" w14:textId="77777777" w:rsidR="00A92B84" w:rsidRDefault="00A92B84" w:rsidP="00A92B84">
      <w:pPr>
        <w:rPr>
          <w:rFonts w:ascii="Tahoma" w:hAnsi="Tahoma" w:cs="Tahoma"/>
          <w:szCs w:val="21"/>
        </w:rPr>
      </w:pPr>
      <w:r>
        <w:rPr>
          <w:rFonts w:ascii="Tahoma" w:hAnsi="Tahoma" w:cs="Tahoma" w:hint="eastAsia"/>
          <w:sz w:val="21"/>
          <w:szCs w:val="21"/>
        </w:rPr>
        <w:t xml:space="preserve">  store i32 %addtmp13, i32* %i</w:t>
      </w:r>
    </w:p>
    <w:p w14:paraId="2CFC4CEB" w14:textId="77777777" w:rsidR="00A92B84" w:rsidRDefault="00A92B84" w:rsidP="00A92B84">
      <w:pPr>
        <w:rPr>
          <w:rFonts w:ascii="Tahoma" w:hAnsi="Tahoma" w:cs="Tahoma"/>
          <w:szCs w:val="21"/>
        </w:rPr>
      </w:pPr>
      <w:r>
        <w:rPr>
          <w:rFonts w:ascii="Tahoma" w:hAnsi="Tahoma" w:cs="Tahoma" w:hint="eastAsia"/>
          <w:sz w:val="21"/>
          <w:szCs w:val="21"/>
        </w:rPr>
        <w:t xml:space="preserve">  br label %step</w:t>
      </w:r>
    </w:p>
    <w:p w14:paraId="661FAC75" w14:textId="77777777" w:rsidR="00A92B84" w:rsidRDefault="00A92B84" w:rsidP="00A92B84">
      <w:pPr>
        <w:rPr>
          <w:rFonts w:ascii="Tahoma" w:hAnsi="Tahoma" w:cs="Tahoma"/>
          <w:szCs w:val="21"/>
        </w:rPr>
      </w:pPr>
    </w:p>
    <w:p w14:paraId="68280395" w14:textId="77777777" w:rsidR="00A92B84" w:rsidRDefault="00A92B84" w:rsidP="00A92B84">
      <w:pPr>
        <w:rPr>
          <w:rFonts w:ascii="Tahoma" w:hAnsi="Tahoma" w:cs="Tahoma"/>
          <w:szCs w:val="21"/>
        </w:rPr>
      </w:pPr>
      <w:r>
        <w:rPr>
          <w:rFonts w:ascii="Tahoma" w:hAnsi="Tahoma" w:cs="Tahoma" w:hint="eastAsia"/>
          <w:sz w:val="21"/>
          <w:szCs w:val="21"/>
        </w:rPr>
        <w:t>step:                                             ; preds = %afterloop6</w:t>
      </w:r>
    </w:p>
    <w:p w14:paraId="621E475D" w14:textId="77777777" w:rsidR="00A92B84" w:rsidRDefault="00A92B84" w:rsidP="00A92B84">
      <w:pPr>
        <w:rPr>
          <w:rFonts w:ascii="Tahoma" w:hAnsi="Tahoma" w:cs="Tahoma"/>
          <w:szCs w:val="21"/>
        </w:rPr>
      </w:pPr>
      <w:r>
        <w:rPr>
          <w:rFonts w:ascii="Tahoma" w:hAnsi="Tahoma" w:cs="Tahoma" w:hint="eastAsia"/>
          <w:sz w:val="21"/>
          <w:szCs w:val="21"/>
        </w:rPr>
        <w:t xml:space="preserve">  br label %cond</w:t>
      </w:r>
    </w:p>
    <w:p w14:paraId="3EA4ABA1" w14:textId="77777777" w:rsidR="00A92B84" w:rsidRDefault="00A92B84" w:rsidP="00A92B84">
      <w:pPr>
        <w:rPr>
          <w:rFonts w:ascii="Tahoma" w:hAnsi="Tahoma" w:cs="Tahoma"/>
          <w:szCs w:val="21"/>
        </w:rPr>
      </w:pPr>
    </w:p>
    <w:p w14:paraId="4E590818" w14:textId="77777777" w:rsidR="00A92B84" w:rsidRDefault="00A92B84" w:rsidP="00A92B84">
      <w:pPr>
        <w:rPr>
          <w:rFonts w:ascii="Tahoma" w:hAnsi="Tahoma" w:cs="Tahoma"/>
          <w:szCs w:val="21"/>
        </w:rPr>
      </w:pPr>
      <w:r>
        <w:rPr>
          <w:rFonts w:ascii="Tahoma" w:hAnsi="Tahoma" w:cs="Tahoma" w:hint="eastAsia"/>
          <w:sz w:val="21"/>
          <w:szCs w:val="21"/>
        </w:rPr>
        <w:t>cond:                                             ; preds = %step, %entry</w:t>
      </w:r>
    </w:p>
    <w:p w14:paraId="48985AEF" w14:textId="77777777" w:rsidR="00A92B84" w:rsidRDefault="00A92B84" w:rsidP="00A92B84">
      <w:pPr>
        <w:rPr>
          <w:rFonts w:ascii="Tahoma" w:hAnsi="Tahoma" w:cs="Tahoma"/>
          <w:szCs w:val="21"/>
        </w:rPr>
      </w:pPr>
      <w:r>
        <w:rPr>
          <w:rFonts w:ascii="Tahoma" w:hAnsi="Tahoma" w:cs="Tahoma" w:hint="eastAsia"/>
          <w:sz w:val="21"/>
          <w:szCs w:val="21"/>
        </w:rPr>
        <w:t xml:space="preserve">  %i14 = load i32, i32* %i</w:t>
      </w:r>
    </w:p>
    <w:p w14:paraId="17E550FA" w14:textId="77777777" w:rsidR="00A92B84" w:rsidRDefault="00A92B84" w:rsidP="00A92B84">
      <w:pPr>
        <w:rPr>
          <w:rFonts w:ascii="Tahoma" w:hAnsi="Tahoma" w:cs="Tahoma"/>
          <w:szCs w:val="21"/>
        </w:rPr>
      </w:pPr>
      <w:r>
        <w:rPr>
          <w:rFonts w:ascii="Tahoma" w:hAnsi="Tahoma" w:cs="Tahoma" w:hint="eastAsia"/>
          <w:sz w:val="21"/>
          <w:szCs w:val="21"/>
        </w:rPr>
        <w:t xml:space="preserve">  %lesstmp15 = icmp slt i32 %i14, 10</w:t>
      </w:r>
    </w:p>
    <w:p w14:paraId="53604B9B" w14:textId="77777777" w:rsidR="00A92B84" w:rsidRDefault="00A92B84" w:rsidP="00A92B84">
      <w:pPr>
        <w:rPr>
          <w:rFonts w:ascii="Tahoma" w:hAnsi="Tahoma" w:cs="Tahoma"/>
          <w:szCs w:val="21"/>
        </w:rPr>
      </w:pPr>
      <w:r>
        <w:rPr>
          <w:rFonts w:ascii="Tahoma" w:hAnsi="Tahoma" w:cs="Tahoma" w:hint="eastAsia"/>
          <w:sz w:val="21"/>
          <w:szCs w:val="21"/>
        </w:rPr>
        <w:t xml:space="preserve">  br i1 %lesstmp15, label %loop, label %afterloop</w:t>
      </w:r>
    </w:p>
    <w:p w14:paraId="30414969" w14:textId="77777777" w:rsidR="00A92B84" w:rsidRDefault="00A92B84" w:rsidP="00A92B84">
      <w:pPr>
        <w:rPr>
          <w:rFonts w:ascii="Tahoma" w:hAnsi="Tahoma" w:cs="Tahoma"/>
          <w:szCs w:val="21"/>
        </w:rPr>
      </w:pPr>
    </w:p>
    <w:p w14:paraId="53A9FB4A" w14:textId="77777777" w:rsidR="00A92B84" w:rsidRDefault="00A92B84" w:rsidP="00A92B84">
      <w:pPr>
        <w:rPr>
          <w:rFonts w:ascii="Tahoma" w:hAnsi="Tahoma" w:cs="Tahoma"/>
          <w:szCs w:val="21"/>
        </w:rPr>
      </w:pPr>
      <w:r>
        <w:rPr>
          <w:rFonts w:ascii="Tahoma" w:hAnsi="Tahoma" w:cs="Tahoma" w:hint="eastAsia"/>
          <w:sz w:val="21"/>
          <w:szCs w:val="21"/>
        </w:rPr>
        <w:t>afterloop:                                        ; preds = %cond</w:t>
      </w:r>
    </w:p>
    <w:p w14:paraId="3B1A1DED" w14:textId="77777777" w:rsidR="00A92B84" w:rsidRDefault="00A92B84" w:rsidP="00A92B84">
      <w:pPr>
        <w:rPr>
          <w:rFonts w:ascii="Tahoma" w:hAnsi="Tahoma" w:cs="Tahoma"/>
          <w:szCs w:val="21"/>
        </w:rPr>
      </w:pPr>
      <w:r>
        <w:rPr>
          <w:rFonts w:ascii="Tahoma" w:hAnsi="Tahoma" w:cs="Tahoma" w:hint="eastAsia"/>
          <w:sz w:val="21"/>
          <w:szCs w:val="21"/>
        </w:rPr>
        <w:t xml:space="preserve">  %tmp16 = call i32 (i8*, ...) @printf(i8* getelementptr inbounds ([3 x i8], [3 x i8]* @tmp.6, i32 0, i32 0), i8* getelementptr inbounds ([3 x i8], [3 x i8]* @tmp.5, i32 0, i32 0))</w:t>
      </w:r>
    </w:p>
    <w:p w14:paraId="73FAD0FB" w14:textId="77777777" w:rsidR="00A92B84" w:rsidRDefault="00A92B84" w:rsidP="00A92B84">
      <w:pPr>
        <w:rPr>
          <w:rFonts w:ascii="Tahoma" w:hAnsi="Tahoma" w:cs="Tahoma"/>
          <w:szCs w:val="21"/>
        </w:rPr>
      </w:pPr>
      <w:r>
        <w:rPr>
          <w:rFonts w:ascii="Tahoma" w:hAnsi="Tahoma" w:cs="Tahoma" w:hint="eastAsia"/>
          <w:sz w:val="21"/>
          <w:szCs w:val="21"/>
        </w:rPr>
        <w:t xml:space="preserve">  store i32 1, i32* %i</w:t>
      </w:r>
    </w:p>
    <w:p w14:paraId="78301CC0" w14:textId="77777777" w:rsidR="00A92B84" w:rsidRDefault="00A92B84" w:rsidP="00A92B84">
      <w:pPr>
        <w:rPr>
          <w:rFonts w:ascii="Tahoma" w:hAnsi="Tahoma" w:cs="Tahoma"/>
          <w:szCs w:val="21"/>
        </w:rPr>
      </w:pPr>
      <w:r>
        <w:rPr>
          <w:rFonts w:ascii="Tahoma" w:hAnsi="Tahoma" w:cs="Tahoma" w:hint="eastAsia"/>
          <w:sz w:val="21"/>
          <w:szCs w:val="21"/>
        </w:rPr>
        <w:t xml:space="preserve">  br label %cond19</w:t>
      </w:r>
    </w:p>
    <w:p w14:paraId="68CBDD6B" w14:textId="77777777" w:rsidR="00A92B84" w:rsidRDefault="00A92B84" w:rsidP="00A92B84">
      <w:pPr>
        <w:rPr>
          <w:rFonts w:ascii="Tahoma" w:hAnsi="Tahoma" w:cs="Tahoma"/>
          <w:szCs w:val="21"/>
        </w:rPr>
      </w:pPr>
    </w:p>
    <w:p w14:paraId="6FFA52D2" w14:textId="77777777" w:rsidR="00A92B84" w:rsidRDefault="00A92B84" w:rsidP="00A92B84">
      <w:pPr>
        <w:rPr>
          <w:rFonts w:ascii="Tahoma" w:hAnsi="Tahoma" w:cs="Tahoma"/>
          <w:szCs w:val="21"/>
        </w:rPr>
      </w:pPr>
      <w:r>
        <w:rPr>
          <w:rFonts w:ascii="Tahoma" w:hAnsi="Tahoma" w:cs="Tahoma" w:hint="eastAsia"/>
          <w:sz w:val="21"/>
          <w:szCs w:val="21"/>
        </w:rPr>
        <w:t>loop17:                                           ; preds = %cond19</w:t>
      </w:r>
    </w:p>
    <w:p w14:paraId="71483347" w14:textId="77777777" w:rsidR="00A92B84" w:rsidRDefault="00A92B84" w:rsidP="00A92B84">
      <w:pPr>
        <w:rPr>
          <w:rFonts w:ascii="Tahoma" w:hAnsi="Tahoma" w:cs="Tahoma"/>
          <w:szCs w:val="21"/>
        </w:rPr>
      </w:pPr>
      <w:r>
        <w:rPr>
          <w:rFonts w:ascii="Tahoma" w:hAnsi="Tahoma" w:cs="Tahoma" w:hint="eastAsia"/>
          <w:sz w:val="21"/>
          <w:szCs w:val="21"/>
        </w:rPr>
        <w:t xml:space="preserve">  store i32 11, i32* %j</w:t>
      </w:r>
    </w:p>
    <w:p w14:paraId="79E427B2" w14:textId="77777777" w:rsidR="00A92B84" w:rsidRDefault="00A92B84" w:rsidP="00A92B84">
      <w:pPr>
        <w:rPr>
          <w:rFonts w:ascii="Tahoma" w:hAnsi="Tahoma" w:cs="Tahoma"/>
          <w:szCs w:val="21"/>
        </w:rPr>
      </w:pPr>
      <w:r>
        <w:rPr>
          <w:rFonts w:ascii="Tahoma" w:hAnsi="Tahoma" w:cs="Tahoma" w:hint="eastAsia"/>
          <w:sz w:val="21"/>
          <w:szCs w:val="21"/>
        </w:rPr>
        <w:t xml:space="preserve">  br label %cond23</w:t>
      </w:r>
    </w:p>
    <w:p w14:paraId="40D3D013" w14:textId="77777777" w:rsidR="00A92B84" w:rsidRDefault="00A92B84" w:rsidP="00A92B84">
      <w:pPr>
        <w:rPr>
          <w:rFonts w:ascii="Tahoma" w:hAnsi="Tahoma" w:cs="Tahoma"/>
          <w:szCs w:val="21"/>
        </w:rPr>
      </w:pPr>
    </w:p>
    <w:p w14:paraId="18E23ED9" w14:textId="77777777" w:rsidR="00A92B84" w:rsidRDefault="00A92B84" w:rsidP="00A92B84">
      <w:pPr>
        <w:rPr>
          <w:rFonts w:ascii="Tahoma" w:hAnsi="Tahoma" w:cs="Tahoma"/>
          <w:szCs w:val="21"/>
        </w:rPr>
      </w:pPr>
      <w:r>
        <w:rPr>
          <w:rFonts w:ascii="Tahoma" w:hAnsi="Tahoma" w:cs="Tahoma" w:hint="eastAsia"/>
          <w:sz w:val="21"/>
          <w:szCs w:val="21"/>
        </w:rPr>
        <w:t>loop21:                                           ; preds = %cond23</w:t>
      </w:r>
    </w:p>
    <w:p w14:paraId="3A91CB6C" w14:textId="77777777" w:rsidR="00A92B84" w:rsidRDefault="00A92B84" w:rsidP="00A92B84">
      <w:pPr>
        <w:rPr>
          <w:rFonts w:ascii="Tahoma" w:hAnsi="Tahoma" w:cs="Tahoma"/>
          <w:szCs w:val="21"/>
        </w:rPr>
      </w:pPr>
      <w:r>
        <w:rPr>
          <w:rFonts w:ascii="Tahoma" w:hAnsi="Tahoma" w:cs="Tahoma" w:hint="eastAsia"/>
          <w:sz w:val="21"/>
          <w:szCs w:val="21"/>
        </w:rPr>
        <w:t xml:space="preserve">  %i25 = load i32, i32* %i</w:t>
      </w:r>
    </w:p>
    <w:p w14:paraId="0635B7BE" w14:textId="77777777" w:rsidR="00A92B84" w:rsidRDefault="00A92B84" w:rsidP="00A92B84">
      <w:pPr>
        <w:rPr>
          <w:rFonts w:ascii="Tahoma" w:hAnsi="Tahoma" w:cs="Tahoma"/>
          <w:szCs w:val="21"/>
        </w:rPr>
      </w:pPr>
      <w:r>
        <w:rPr>
          <w:rFonts w:ascii="Tahoma" w:hAnsi="Tahoma" w:cs="Tahoma" w:hint="eastAsia"/>
          <w:sz w:val="21"/>
          <w:szCs w:val="21"/>
        </w:rPr>
        <w:t xml:space="preserve">  %j26 = load i32, i32* %j</w:t>
      </w:r>
    </w:p>
    <w:p w14:paraId="55D6AEC4" w14:textId="77777777" w:rsidR="00A92B84" w:rsidRDefault="00A92B84" w:rsidP="00A92B84">
      <w:pPr>
        <w:rPr>
          <w:rFonts w:ascii="Tahoma" w:hAnsi="Tahoma" w:cs="Tahoma"/>
          <w:szCs w:val="21"/>
        </w:rPr>
      </w:pPr>
      <w:r>
        <w:rPr>
          <w:rFonts w:ascii="Tahoma" w:hAnsi="Tahoma" w:cs="Tahoma" w:hint="eastAsia"/>
          <w:sz w:val="21"/>
          <w:szCs w:val="21"/>
        </w:rPr>
        <w:t xml:space="preserve">  %tmp27 = call i32 (i8*, ...) @printf(i8* getelementptr inbounds ([13 x i8], [13 x i8]* @tmp.11, i32 0, i32 0), i8* getelementptr inbounds ([5 x i8], [5 x i8]* @tmp.7, i32 0, i32 0), i32 %i25, i8* getelementptr inbounds ([2 x i8], [2 x i8]* @tmp.8, i32 0, i32 0), i8* getelementptr inbounds ([5 x i8], [5 x i8]* @tmp.9, i32 0, i32 0), i32 %j26, i8* getelementptr inbounds ([2 x i8], [2 x i8]* @tmp.10, i32 0, i32 0))</w:t>
      </w:r>
    </w:p>
    <w:p w14:paraId="27FB7EA1" w14:textId="77777777" w:rsidR="00A92B84" w:rsidRDefault="00A92B84" w:rsidP="00A92B84">
      <w:pPr>
        <w:rPr>
          <w:rFonts w:ascii="Tahoma" w:hAnsi="Tahoma" w:cs="Tahoma"/>
          <w:szCs w:val="21"/>
        </w:rPr>
      </w:pPr>
      <w:r>
        <w:rPr>
          <w:rFonts w:ascii="Tahoma" w:hAnsi="Tahoma" w:cs="Tahoma" w:hint="eastAsia"/>
          <w:sz w:val="21"/>
          <w:szCs w:val="21"/>
        </w:rPr>
        <w:t xml:space="preserve">  %j28 = load i32, i32* %j</w:t>
      </w:r>
    </w:p>
    <w:p w14:paraId="7635AFC4" w14:textId="77777777" w:rsidR="00A92B84" w:rsidRDefault="00A92B84" w:rsidP="00A92B84">
      <w:pPr>
        <w:rPr>
          <w:rFonts w:ascii="Tahoma" w:hAnsi="Tahoma" w:cs="Tahoma"/>
          <w:szCs w:val="21"/>
        </w:rPr>
      </w:pPr>
      <w:r>
        <w:rPr>
          <w:rFonts w:ascii="Tahoma" w:hAnsi="Tahoma" w:cs="Tahoma" w:hint="eastAsia"/>
          <w:sz w:val="21"/>
          <w:szCs w:val="21"/>
        </w:rPr>
        <w:t xml:space="preserve">  %addtmp29 = add i32 %j28, 1</w:t>
      </w:r>
    </w:p>
    <w:p w14:paraId="04A4E4C6" w14:textId="77777777" w:rsidR="00A92B84" w:rsidRDefault="00A92B84" w:rsidP="00A92B84">
      <w:pPr>
        <w:rPr>
          <w:rFonts w:ascii="Tahoma" w:hAnsi="Tahoma" w:cs="Tahoma"/>
          <w:szCs w:val="21"/>
        </w:rPr>
      </w:pPr>
      <w:r>
        <w:rPr>
          <w:rFonts w:ascii="Tahoma" w:hAnsi="Tahoma" w:cs="Tahoma" w:hint="eastAsia"/>
          <w:sz w:val="21"/>
          <w:szCs w:val="21"/>
        </w:rPr>
        <w:t xml:space="preserve">  store i32 %addtmp29, i32* %j</w:t>
      </w:r>
    </w:p>
    <w:p w14:paraId="44E92911" w14:textId="77777777" w:rsidR="00A92B84" w:rsidRDefault="00A92B84" w:rsidP="00A92B84">
      <w:pPr>
        <w:rPr>
          <w:rFonts w:ascii="Tahoma" w:hAnsi="Tahoma" w:cs="Tahoma"/>
          <w:szCs w:val="21"/>
        </w:rPr>
      </w:pPr>
      <w:r>
        <w:rPr>
          <w:rFonts w:ascii="Tahoma" w:hAnsi="Tahoma" w:cs="Tahoma" w:hint="eastAsia"/>
          <w:sz w:val="21"/>
          <w:szCs w:val="21"/>
        </w:rPr>
        <w:t xml:space="preserve">  br label %step22</w:t>
      </w:r>
    </w:p>
    <w:p w14:paraId="3FD9404D" w14:textId="77777777" w:rsidR="00A92B84" w:rsidRDefault="00A92B84" w:rsidP="00A92B84">
      <w:pPr>
        <w:rPr>
          <w:rFonts w:ascii="Tahoma" w:hAnsi="Tahoma" w:cs="Tahoma"/>
          <w:szCs w:val="21"/>
        </w:rPr>
      </w:pPr>
    </w:p>
    <w:p w14:paraId="0C849C9F" w14:textId="77777777" w:rsidR="00A92B84" w:rsidRDefault="00A92B84" w:rsidP="00A92B84">
      <w:pPr>
        <w:rPr>
          <w:rFonts w:ascii="Tahoma" w:hAnsi="Tahoma" w:cs="Tahoma"/>
          <w:szCs w:val="21"/>
        </w:rPr>
      </w:pPr>
      <w:r>
        <w:rPr>
          <w:rFonts w:ascii="Tahoma" w:hAnsi="Tahoma" w:cs="Tahoma" w:hint="eastAsia"/>
          <w:sz w:val="21"/>
          <w:szCs w:val="21"/>
        </w:rPr>
        <w:t>step22:                                           ; preds = %loop21</w:t>
      </w:r>
    </w:p>
    <w:p w14:paraId="567940A6" w14:textId="77777777" w:rsidR="00A92B84" w:rsidRDefault="00A92B84" w:rsidP="00A92B84">
      <w:pPr>
        <w:rPr>
          <w:rFonts w:ascii="Tahoma" w:hAnsi="Tahoma" w:cs="Tahoma"/>
          <w:szCs w:val="21"/>
        </w:rPr>
      </w:pPr>
      <w:r>
        <w:rPr>
          <w:rFonts w:ascii="Tahoma" w:hAnsi="Tahoma" w:cs="Tahoma" w:hint="eastAsia"/>
          <w:sz w:val="21"/>
          <w:szCs w:val="21"/>
        </w:rPr>
        <w:t xml:space="preserve">  br label %cond23</w:t>
      </w:r>
    </w:p>
    <w:p w14:paraId="04B205B0" w14:textId="77777777" w:rsidR="00A92B84" w:rsidRDefault="00A92B84" w:rsidP="00A92B84">
      <w:pPr>
        <w:rPr>
          <w:rFonts w:ascii="Tahoma" w:hAnsi="Tahoma" w:cs="Tahoma"/>
          <w:szCs w:val="21"/>
        </w:rPr>
      </w:pPr>
    </w:p>
    <w:p w14:paraId="3C90DB33" w14:textId="77777777" w:rsidR="00A92B84" w:rsidRDefault="00A92B84" w:rsidP="00A92B84">
      <w:pPr>
        <w:rPr>
          <w:rFonts w:ascii="Tahoma" w:hAnsi="Tahoma" w:cs="Tahoma"/>
          <w:szCs w:val="21"/>
        </w:rPr>
      </w:pPr>
      <w:r>
        <w:rPr>
          <w:rFonts w:ascii="Tahoma" w:hAnsi="Tahoma" w:cs="Tahoma" w:hint="eastAsia"/>
          <w:sz w:val="21"/>
          <w:szCs w:val="21"/>
        </w:rPr>
        <w:t>cond23:                                           ; preds = %step22, %loop17</w:t>
      </w:r>
    </w:p>
    <w:p w14:paraId="1C35F817" w14:textId="77777777" w:rsidR="00A92B84" w:rsidRDefault="00A92B84" w:rsidP="00A92B84">
      <w:pPr>
        <w:rPr>
          <w:rFonts w:ascii="Tahoma" w:hAnsi="Tahoma" w:cs="Tahoma"/>
          <w:szCs w:val="21"/>
        </w:rPr>
      </w:pPr>
      <w:r>
        <w:rPr>
          <w:rFonts w:ascii="Tahoma" w:hAnsi="Tahoma" w:cs="Tahoma" w:hint="eastAsia"/>
          <w:sz w:val="21"/>
          <w:szCs w:val="21"/>
        </w:rPr>
        <w:t xml:space="preserve">  %j30 = load i32, i32* %j</w:t>
      </w:r>
    </w:p>
    <w:p w14:paraId="5D7B458C" w14:textId="77777777" w:rsidR="00A92B84" w:rsidRDefault="00A92B84" w:rsidP="00A92B84">
      <w:pPr>
        <w:rPr>
          <w:rFonts w:ascii="Tahoma" w:hAnsi="Tahoma" w:cs="Tahoma"/>
          <w:szCs w:val="21"/>
        </w:rPr>
      </w:pPr>
      <w:r>
        <w:rPr>
          <w:rFonts w:ascii="Tahoma" w:hAnsi="Tahoma" w:cs="Tahoma" w:hint="eastAsia"/>
          <w:sz w:val="21"/>
          <w:szCs w:val="21"/>
        </w:rPr>
        <w:t xml:space="preserve">  %lesstmp31 = icmp slt i32 %j30, 13</w:t>
      </w:r>
    </w:p>
    <w:p w14:paraId="5D27F8BB" w14:textId="77777777" w:rsidR="00A92B84" w:rsidRDefault="00A92B84" w:rsidP="00A92B84">
      <w:pPr>
        <w:rPr>
          <w:rFonts w:ascii="Tahoma" w:hAnsi="Tahoma" w:cs="Tahoma"/>
          <w:szCs w:val="21"/>
        </w:rPr>
      </w:pPr>
      <w:r>
        <w:rPr>
          <w:rFonts w:ascii="Tahoma" w:hAnsi="Tahoma" w:cs="Tahoma" w:hint="eastAsia"/>
          <w:sz w:val="21"/>
          <w:szCs w:val="21"/>
        </w:rPr>
        <w:t xml:space="preserve">  br i1 %lesstmp31, label %loop21, label %afterloop24</w:t>
      </w:r>
    </w:p>
    <w:p w14:paraId="617DF4D9" w14:textId="77777777" w:rsidR="00A92B84" w:rsidRDefault="00A92B84" w:rsidP="00A92B84">
      <w:pPr>
        <w:rPr>
          <w:rFonts w:ascii="Tahoma" w:hAnsi="Tahoma" w:cs="Tahoma"/>
          <w:szCs w:val="21"/>
        </w:rPr>
      </w:pPr>
    </w:p>
    <w:p w14:paraId="38271DA5" w14:textId="77777777" w:rsidR="00A92B84" w:rsidRDefault="00A92B84" w:rsidP="00A92B84">
      <w:pPr>
        <w:rPr>
          <w:rFonts w:ascii="Tahoma" w:hAnsi="Tahoma" w:cs="Tahoma"/>
          <w:szCs w:val="21"/>
        </w:rPr>
      </w:pPr>
      <w:r>
        <w:rPr>
          <w:rFonts w:ascii="Tahoma" w:hAnsi="Tahoma" w:cs="Tahoma" w:hint="eastAsia"/>
          <w:sz w:val="21"/>
          <w:szCs w:val="21"/>
        </w:rPr>
        <w:t>afterloop24:                                      ; preds = %cond23</w:t>
      </w:r>
    </w:p>
    <w:p w14:paraId="4FA92399" w14:textId="77777777" w:rsidR="00A92B84" w:rsidRDefault="00A92B84" w:rsidP="00A92B84">
      <w:pPr>
        <w:rPr>
          <w:rFonts w:ascii="Tahoma" w:hAnsi="Tahoma" w:cs="Tahoma"/>
          <w:szCs w:val="21"/>
        </w:rPr>
      </w:pPr>
      <w:r>
        <w:rPr>
          <w:rFonts w:ascii="Tahoma" w:hAnsi="Tahoma" w:cs="Tahoma" w:hint="eastAsia"/>
          <w:sz w:val="21"/>
          <w:szCs w:val="21"/>
        </w:rPr>
        <w:t xml:space="preserve">  br label %step18</w:t>
      </w:r>
    </w:p>
    <w:p w14:paraId="26C78A90" w14:textId="77777777" w:rsidR="00A92B84" w:rsidRDefault="00A92B84" w:rsidP="00A92B84">
      <w:pPr>
        <w:rPr>
          <w:rFonts w:ascii="Tahoma" w:hAnsi="Tahoma" w:cs="Tahoma"/>
          <w:szCs w:val="21"/>
        </w:rPr>
      </w:pPr>
    </w:p>
    <w:p w14:paraId="501B71F4" w14:textId="77777777" w:rsidR="00A92B84" w:rsidRDefault="00A92B84" w:rsidP="00A92B84">
      <w:pPr>
        <w:rPr>
          <w:rFonts w:ascii="Tahoma" w:hAnsi="Tahoma" w:cs="Tahoma"/>
          <w:szCs w:val="21"/>
        </w:rPr>
      </w:pPr>
      <w:r>
        <w:rPr>
          <w:rFonts w:ascii="Tahoma" w:hAnsi="Tahoma" w:cs="Tahoma" w:hint="eastAsia"/>
          <w:sz w:val="21"/>
          <w:szCs w:val="21"/>
        </w:rPr>
        <w:t>step18:                                           ; preds = %afterloop24</w:t>
      </w:r>
    </w:p>
    <w:p w14:paraId="47EF8DF5" w14:textId="77777777" w:rsidR="00A92B84" w:rsidRDefault="00A92B84" w:rsidP="00A92B84">
      <w:pPr>
        <w:rPr>
          <w:rFonts w:ascii="Tahoma" w:hAnsi="Tahoma" w:cs="Tahoma"/>
          <w:szCs w:val="21"/>
        </w:rPr>
      </w:pPr>
      <w:r>
        <w:rPr>
          <w:rFonts w:ascii="Tahoma" w:hAnsi="Tahoma" w:cs="Tahoma" w:hint="eastAsia"/>
          <w:sz w:val="21"/>
          <w:szCs w:val="21"/>
        </w:rPr>
        <w:t xml:space="preserve">  %i32 = load i32, i32* %i</w:t>
      </w:r>
    </w:p>
    <w:p w14:paraId="4C25D48F" w14:textId="77777777" w:rsidR="00A92B84" w:rsidRDefault="00A92B84" w:rsidP="00A92B84">
      <w:pPr>
        <w:rPr>
          <w:rFonts w:ascii="Tahoma" w:hAnsi="Tahoma" w:cs="Tahoma"/>
          <w:szCs w:val="21"/>
        </w:rPr>
      </w:pPr>
      <w:r>
        <w:rPr>
          <w:rFonts w:ascii="Tahoma" w:hAnsi="Tahoma" w:cs="Tahoma" w:hint="eastAsia"/>
          <w:sz w:val="21"/>
          <w:szCs w:val="21"/>
        </w:rPr>
        <w:t xml:space="preserve">  %addtmp33 = add i32 %i32, 1</w:t>
      </w:r>
    </w:p>
    <w:p w14:paraId="625842A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store i32 %addtmp33, i32* %i</w:t>
      </w:r>
    </w:p>
    <w:p w14:paraId="6F01A5D4" w14:textId="77777777" w:rsidR="00A92B84" w:rsidRDefault="00A92B84" w:rsidP="00A92B84">
      <w:pPr>
        <w:rPr>
          <w:rFonts w:ascii="Tahoma" w:hAnsi="Tahoma" w:cs="Tahoma"/>
          <w:szCs w:val="21"/>
        </w:rPr>
      </w:pPr>
      <w:r>
        <w:rPr>
          <w:rFonts w:ascii="Tahoma" w:hAnsi="Tahoma" w:cs="Tahoma" w:hint="eastAsia"/>
          <w:sz w:val="21"/>
          <w:szCs w:val="21"/>
        </w:rPr>
        <w:t xml:space="preserve">  br label %cond19</w:t>
      </w:r>
    </w:p>
    <w:p w14:paraId="2D43B9D1" w14:textId="77777777" w:rsidR="00A92B84" w:rsidRDefault="00A92B84" w:rsidP="00A92B84">
      <w:pPr>
        <w:rPr>
          <w:rFonts w:ascii="Tahoma" w:hAnsi="Tahoma" w:cs="Tahoma"/>
          <w:szCs w:val="21"/>
        </w:rPr>
      </w:pPr>
    </w:p>
    <w:p w14:paraId="1A3C4DE3" w14:textId="77777777" w:rsidR="00A92B84" w:rsidRDefault="00A92B84" w:rsidP="00A92B84">
      <w:pPr>
        <w:rPr>
          <w:rFonts w:ascii="Tahoma" w:hAnsi="Tahoma" w:cs="Tahoma"/>
          <w:szCs w:val="21"/>
        </w:rPr>
      </w:pPr>
      <w:r>
        <w:rPr>
          <w:rFonts w:ascii="Tahoma" w:hAnsi="Tahoma" w:cs="Tahoma" w:hint="eastAsia"/>
          <w:sz w:val="21"/>
          <w:szCs w:val="21"/>
        </w:rPr>
        <w:t>cond19:                                           ; preds = %step18, %afterloop</w:t>
      </w:r>
    </w:p>
    <w:p w14:paraId="1684B178" w14:textId="77777777" w:rsidR="00A92B84" w:rsidRDefault="00A92B84" w:rsidP="00A92B84">
      <w:pPr>
        <w:rPr>
          <w:rFonts w:ascii="Tahoma" w:hAnsi="Tahoma" w:cs="Tahoma"/>
          <w:szCs w:val="21"/>
        </w:rPr>
      </w:pPr>
      <w:r>
        <w:rPr>
          <w:rFonts w:ascii="Tahoma" w:hAnsi="Tahoma" w:cs="Tahoma" w:hint="eastAsia"/>
          <w:sz w:val="21"/>
          <w:szCs w:val="21"/>
        </w:rPr>
        <w:t xml:space="preserve">  %i34 = load i32, i32* %i</w:t>
      </w:r>
    </w:p>
    <w:p w14:paraId="7B98FE50" w14:textId="77777777" w:rsidR="00A92B84" w:rsidRDefault="00A92B84" w:rsidP="00A92B84">
      <w:pPr>
        <w:rPr>
          <w:rFonts w:ascii="Tahoma" w:hAnsi="Tahoma" w:cs="Tahoma"/>
          <w:szCs w:val="21"/>
        </w:rPr>
      </w:pPr>
      <w:r>
        <w:rPr>
          <w:rFonts w:ascii="Tahoma" w:hAnsi="Tahoma" w:cs="Tahoma" w:hint="eastAsia"/>
          <w:sz w:val="21"/>
          <w:szCs w:val="21"/>
        </w:rPr>
        <w:t xml:space="preserve">  %lesstmp35 = icmp slt i32 %i34, 10</w:t>
      </w:r>
    </w:p>
    <w:p w14:paraId="37614C55" w14:textId="77777777" w:rsidR="00A92B84" w:rsidRDefault="00A92B84" w:rsidP="00A92B84">
      <w:pPr>
        <w:rPr>
          <w:rFonts w:ascii="Tahoma" w:hAnsi="Tahoma" w:cs="Tahoma"/>
          <w:szCs w:val="21"/>
        </w:rPr>
      </w:pPr>
      <w:r>
        <w:rPr>
          <w:rFonts w:ascii="Tahoma" w:hAnsi="Tahoma" w:cs="Tahoma" w:hint="eastAsia"/>
          <w:sz w:val="21"/>
          <w:szCs w:val="21"/>
        </w:rPr>
        <w:t xml:space="preserve">  br i1 %lesstmp35, label %loop17, label %afterloop20</w:t>
      </w:r>
    </w:p>
    <w:p w14:paraId="2ABA29BA" w14:textId="77777777" w:rsidR="00A92B84" w:rsidRDefault="00A92B84" w:rsidP="00A92B84">
      <w:pPr>
        <w:rPr>
          <w:rFonts w:ascii="Tahoma" w:hAnsi="Tahoma" w:cs="Tahoma"/>
          <w:szCs w:val="21"/>
        </w:rPr>
      </w:pPr>
    </w:p>
    <w:p w14:paraId="42DF9E09" w14:textId="77777777" w:rsidR="00A92B84" w:rsidRDefault="00A92B84" w:rsidP="00A92B84">
      <w:pPr>
        <w:rPr>
          <w:rFonts w:ascii="Tahoma" w:hAnsi="Tahoma" w:cs="Tahoma"/>
          <w:szCs w:val="21"/>
        </w:rPr>
      </w:pPr>
      <w:r>
        <w:rPr>
          <w:rFonts w:ascii="Tahoma" w:hAnsi="Tahoma" w:cs="Tahoma" w:hint="eastAsia"/>
          <w:sz w:val="21"/>
          <w:szCs w:val="21"/>
        </w:rPr>
        <w:t>afterloop20:                                      ; preds = %cond19</w:t>
      </w:r>
    </w:p>
    <w:p w14:paraId="17BE9477" w14:textId="77777777" w:rsidR="00A92B84" w:rsidRDefault="00A92B84" w:rsidP="00A92B84">
      <w:pPr>
        <w:rPr>
          <w:rFonts w:ascii="Tahoma" w:hAnsi="Tahoma" w:cs="Tahoma"/>
          <w:szCs w:val="21"/>
        </w:rPr>
      </w:pPr>
      <w:r>
        <w:rPr>
          <w:rFonts w:ascii="Tahoma" w:hAnsi="Tahoma" w:cs="Tahoma" w:hint="eastAsia"/>
          <w:sz w:val="21"/>
          <w:szCs w:val="21"/>
        </w:rPr>
        <w:t xml:space="preserve">  ret i32 0</w:t>
      </w:r>
    </w:p>
    <w:p w14:paraId="055260DE" w14:textId="77777777" w:rsidR="00A92B84" w:rsidRDefault="00A92B84" w:rsidP="00A92B84">
      <w:pPr>
        <w:rPr>
          <w:rFonts w:ascii="Tahoma" w:hAnsi="Tahoma" w:cs="Tahoma"/>
          <w:szCs w:val="21"/>
        </w:rPr>
      </w:pPr>
      <w:r>
        <w:rPr>
          <w:rFonts w:ascii="Tahoma" w:hAnsi="Tahoma" w:cs="Tahoma" w:hint="eastAsia"/>
          <w:sz w:val="21"/>
          <w:szCs w:val="21"/>
        </w:rPr>
        <w:t>}</w:t>
      </w:r>
    </w:p>
    <w:p w14:paraId="445ACAA3" w14:textId="77777777" w:rsidR="00A92B84" w:rsidRDefault="00A92B84" w:rsidP="00A92B84">
      <w:pPr>
        <w:rPr>
          <w:rFonts w:ascii="Tahoma" w:hAnsi="Tahoma" w:cs="Tahoma"/>
        </w:rPr>
      </w:pPr>
    </w:p>
    <w:p w14:paraId="6A1CAC93" w14:textId="77777777" w:rsidR="00A92B84" w:rsidRDefault="00A92B84" w:rsidP="00A92B84">
      <w:pPr>
        <w:rPr>
          <w:rFonts w:ascii="Tahoma" w:hAnsi="Tahoma" w:cs="Tahoma"/>
        </w:rPr>
      </w:pPr>
    </w:p>
    <w:p w14:paraId="691569AD" w14:textId="77777777" w:rsidR="00A92B84" w:rsidRDefault="00A92B84" w:rsidP="00A92B84">
      <w:pPr>
        <w:rPr>
          <w:rFonts w:ascii="Tahoma" w:hAnsi="Tahoma" w:cs="Tahoma"/>
          <w:sz w:val="32"/>
          <w:szCs w:val="32"/>
        </w:rPr>
      </w:pPr>
      <w:r>
        <w:rPr>
          <w:rFonts w:ascii="Tahoma" w:hAnsi="Tahoma" w:cs="Tahoma" w:hint="eastAsia"/>
          <w:sz w:val="32"/>
          <w:szCs w:val="32"/>
        </w:rPr>
        <w:t>Test suites</w:t>
      </w:r>
    </w:p>
    <w:p w14:paraId="75840FB9" w14:textId="77777777" w:rsidR="00A92B84" w:rsidRDefault="00A92B84" w:rsidP="00A92B84">
      <w:pPr>
        <w:rPr>
          <w:rFonts w:ascii="Tahoma" w:hAnsi="Tahoma" w:cs="Tahoma"/>
          <w:szCs w:val="21"/>
        </w:rPr>
      </w:pPr>
    </w:p>
    <w:p w14:paraId="665C3267" w14:textId="77777777" w:rsidR="00A92B84" w:rsidRDefault="00A92B84" w:rsidP="00A92B84">
      <w:pPr>
        <w:rPr>
          <w:rFonts w:ascii="Tahoma" w:hAnsi="Tahoma" w:cs="Tahoma"/>
          <w:szCs w:val="21"/>
        </w:rPr>
      </w:pPr>
      <w:r>
        <w:rPr>
          <w:rFonts w:ascii="Tahoma" w:hAnsi="Tahoma" w:cs="Tahoma" w:hint="eastAsia"/>
          <w:sz w:val="21"/>
          <w:szCs w:val="21"/>
        </w:rPr>
        <w:t xml:space="preserve">fail-add.liva: </w:t>
      </w:r>
    </w:p>
    <w:p w14:paraId="7A067F8B" w14:textId="77777777" w:rsidR="00A92B84" w:rsidRDefault="00A92B84" w:rsidP="00A92B84">
      <w:pPr>
        <w:rPr>
          <w:rFonts w:ascii="Tahoma" w:hAnsi="Tahoma" w:cs="Tahoma"/>
          <w:szCs w:val="21"/>
        </w:rPr>
      </w:pPr>
      <w:r>
        <w:rPr>
          <w:rFonts w:ascii="Tahoma" w:hAnsi="Tahoma" w:cs="Tahoma" w:hint="eastAsia"/>
          <w:sz w:val="21"/>
          <w:szCs w:val="21"/>
        </w:rPr>
        <w:t>class arith {</w:t>
      </w:r>
    </w:p>
    <w:p w14:paraId="6657E770"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55569BE9" w14:textId="77777777" w:rsidR="00A92B84" w:rsidRDefault="00A92B84" w:rsidP="00A92B84">
      <w:pPr>
        <w:rPr>
          <w:rFonts w:ascii="Tahoma" w:hAnsi="Tahoma" w:cs="Tahoma"/>
          <w:szCs w:val="21"/>
        </w:rPr>
      </w:pPr>
      <w:r>
        <w:rPr>
          <w:rFonts w:ascii="Tahoma" w:hAnsi="Tahoma" w:cs="Tahoma" w:hint="eastAsia"/>
          <w:sz w:val="21"/>
          <w:szCs w:val="21"/>
        </w:rPr>
        <w:tab/>
        <w:t>{</w:t>
      </w:r>
    </w:p>
    <w:p w14:paraId="76A82CE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2CCEC1E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+ 1;</w:t>
      </w:r>
    </w:p>
    <w:p w14:paraId="12F09E3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33F391A2" w14:textId="77777777" w:rsidR="00A92B84" w:rsidRDefault="00A92B84" w:rsidP="00A92B84">
      <w:pPr>
        <w:rPr>
          <w:rFonts w:ascii="Tahoma" w:hAnsi="Tahoma" w:cs="Tahoma"/>
          <w:szCs w:val="21"/>
        </w:rPr>
      </w:pPr>
      <w:r>
        <w:rPr>
          <w:rFonts w:ascii="Tahoma" w:hAnsi="Tahoma" w:cs="Tahoma" w:hint="eastAsia"/>
          <w:sz w:val="21"/>
          <w:szCs w:val="21"/>
        </w:rPr>
        <w:tab/>
        <w:t>}</w:t>
      </w:r>
    </w:p>
    <w:p w14:paraId="2226B6EA" w14:textId="77777777" w:rsidR="00A92B84" w:rsidRDefault="00A92B84" w:rsidP="00A92B84">
      <w:pPr>
        <w:rPr>
          <w:rFonts w:ascii="Tahoma" w:hAnsi="Tahoma" w:cs="Tahoma"/>
          <w:szCs w:val="21"/>
        </w:rPr>
      </w:pPr>
      <w:r>
        <w:rPr>
          <w:rFonts w:ascii="Tahoma" w:hAnsi="Tahoma" w:cs="Tahoma" w:hint="eastAsia"/>
          <w:sz w:val="21"/>
          <w:szCs w:val="21"/>
        </w:rPr>
        <w:t>}</w:t>
      </w:r>
    </w:p>
    <w:p w14:paraId="4243F84A" w14:textId="77777777" w:rsidR="00A92B84" w:rsidRDefault="00A92B84" w:rsidP="00A92B84">
      <w:pPr>
        <w:rPr>
          <w:rFonts w:ascii="Tahoma" w:hAnsi="Tahoma" w:cs="Tahoma"/>
          <w:szCs w:val="21"/>
        </w:rPr>
      </w:pPr>
      <w:r>
        <w:rPr>
          <w:rFonts w:ascii="Tahoma" w:hAnsi="Tahoma" w:cs="Tahoma" w:hint="eastAsia"/>
          <w:sz w:val="21"/>
          <w:szCs w:val="21"/>
        </w:rPr>
        <w:t>------------------------------------------------------------------------------------------------------</w:t>
      </w:r>
    </w:p>
    <w:p w14:paraId="4498FB16" w14:textId="77777777" w:rsidR="00A92B84" w:rsidRDefault="00A92B84" w:rsidP="00A92B84">
      <w:pPr>
        <w:rPr>
          <w:rFonts w:ascii="Tahoma" w:hAnsi="Tahoma" w:cs="Tahoma"/>
          <w:szCs w:val="21"/>
        </w:rPr>
      </w:pPr>
      <w:r>
        <w:rPr>
          <w:rFonts w:ascii="Tahoma" w:hAnsi="Tahoma" w:cs="Tahoma" w:hint="eastAsia"/>
          <w:sz w:val="21"/>
          <w:szCs w:val="21"/>
        </w:rPr>
        <w:t xml:space="preserve">fail-array_access.liva: </w:t>
      </w:r>
    </w:p>
    <w:p w14:paraId="3BE54A6B" w14:textId="77777777" w:rsidR="00A92B84" w:rsidRDefault="00A92B84" w:rsidP="00A92B84">
      <w:pPr>
        <w:rPr>
          <w:rFonts w:ascii="Tahoma" w:hAnsi="Tahoma" w:cs="Tahoma"/>
          <w:szCs w:val="21"/>
        </w:rPr>
      </w:pPr>
      <w:r>
        <w:rPr>
          <w:rFonts w:ascii="Tahoma" w:hAnsi="Tahoma" w:cs="Tahoma" w:hint="eastAsia"/>
          <w:sz w:val="21"/>
          <w:szCs w:val="21"/>
        </w:rPr>
        <w:t>class test {</w:t>
      </w:r>
    </w:p>
    <w:p w14:paraId="6664B306"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034EA4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 xml:space="preserve">char b = 'a'; </w:t>
      </w:r>
    </w:p>
    <w:p w14:paraId="490DBF93"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w:t>
      </w:r>
    </w:p>
    <w:p w14:paraId="2F7B534E"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print(a[b]);</w:t>
      </w:r>
    </w:p>
    <w:p w14:paraId="29379634" w14:textId="77777777" w:rsidR="00A92B84" w:rsidRDefault="00A92B84" w:rsidP="00A92B84">
      <w:pPr>
        <w:rPr>
          <w:rFonts w:ascii="Tahoma" w:hAnsi="Tahoma" w:cs="Tahoma"/>
          <w:szCs w:val="21"/>
        </w:rPr>
      </w:pPr>
      <w:r>
        <w:rPr>
          <w:rFonts w:ascii="Tahoma" w:hAnsi="Tahoma" w:cs="Tahoma" w:hint="eastAsia"/>
          <w:sz w:val="21"/>
          <w:szCs w:val="21"/>
        </w:rPr>
        <w:tab/>
        <w:t>}</w:t>
      </w:r>
    </w:p>
    <w:p w14:paraId="548A0B93" w14:textId="77777777" w:rsidR="00A92B84" w:rsidRDefault="00A92B84" w:rsidP="00A92B84">
      <w:pPr>
        <w:rPr>
          <w:rFonts w:ascii="Tahoma" w:hAnsi="Tahoma" w:cs="Tahoma"/>
          <w:szCs w:val="21"/>
        </w:rPr>
      </w:pPr>
      <w:r>
        <w:rPr>
          <w:rFonts w:ascii="Tahoma" w:hAnsi="Tahoma" w:cs="Tahoma" w:hint="eastAsia"/>
          <w:sz w:val="21"/>
          <w:szCs w:val="21"/>
        </w:rPr>
        <w:t>}</w:t>
      </w:r>
    </w:p>
    <w:p w14:paraId="4EEAF991" w14:textId="77777777" w:rsidR="00A92B84" w:rsidRDefault="00A92B84" w:rsidP="00A92B84">
      <w:pPr>
        <w:rPr>
          <w:rFonts w:ascii="Tahoma" w:hAnsi="Tahoma" w:cs="Tahoma"/>
          <w:szCs w:val="21"/>
        </w:rPr>
      </w:pPr>
      <w:r>
        <w:rPr>
          <w:rFonts w:ascii="Tahoma" w:hAnsi="Tahoma" w:cs="Tahoma" w:hint="eastAsia"/>
          <w:sz w:val="21"/>
          <w:szCs w:val="21"/>
        </w:rPr>
        <w:t>------------------------------------------------------------------------------------------------------</w:t>
      </w:r>
    </w:p>
    <w:p w14:paraId="2775107C" w14:textId="77777777" w:rsidR="00A92B84" w:rsidRDefault="00A92B84" w:rsidP="00A92B84">
      <w:pPr>
        <w:rPr>
          <w:rFonts w:ascii="Tahoma" w:hAnsi="Tahoma" w:cs="Tahoma"/>
          <w:szCs w:val="21"/>
        </w:rPr>
      </w:pPr>
      <w:r>
        <w:rPr>
          <w:rFonts w:ascii="Tahoma" w:hAnsi="Tahoma" w:cs="Tahoma" w:hint="eastAsia"/>
          <w:sz w:val="21"/>
          <w:szCs w:val="21"/>
        </w:rPr>
        <w:t xml:space="preserve">fail-array_access2.liva: </w:t>
      </w:r>
    </w:p>
    <w:p w14:paraId="51063299" w14:textId="77777777" w:rsidR="00A92B84" w:rsidRDefault="00A92B84" w:rsidP="00A92B84">
      <w:pPr>
        <w:rPr>
          <w:rFonts w:ascii="Tahoma" w:hAnsi="Tahoma" w:cs="Tahoma"/>
          <w:szCs w:val="21"/>
        </w:rPr>
      </w:pPr>
      <w:r>
        <w:rPr>
          <w:rFonts w:ascii="Tahoma" w:hAnsi="Tahoma" w:cs="Tahoma" w:hint="eastAsia"/>
          <w:sz w:val="21"/>
          <w:szCs w:val="21"/>
        </w:rPr>
        <w:t>class test {</w:t>
      </w:r>
    </w:p>
    <w:p w14:paraId="75CFF158"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56AAE0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w:t>
      </w:r>
    </w:p>
    <w:p w14:paraId="28A36CD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print(a[1][1]);</w:t>
      </w:r>
    </w:p>
    <w:p w14:paraId="2093E261" w14:textId="77777777" w:rsidR="00A92B84" w:rsidRDefault="00A92B84" w:rsidP="00A92B84">
      <w:pPr>
        <w:rPr>
          <w:rFonts w:ascii="Tahoma" w:hAnsi="Tahoma" w:cs="Tahoma"/>
          <w:szCs w:val="21"/>
        </w:rPr>
      </w:pPr>
      <w:r>
        <w:rPr>
          <w:rFonts w:ascii="Tahoma" w:hAnsi="Tahoma" w:cs="Tahoma" w:hint="eastAsia"/>
          <w:sz w:val="21"/>
          <w:szCs w:val="21"/>
        </w:rPr>
        <w:tab/>
        <w:t>}</w:t>
      </w:r>
    </w:p>
    <w:p w14:paraId="64606E64" w14:textId="77777777" w:rsidR="00A92B84" w:rsidRDefault="00A92B84" w:rsidP="00A92B84">
      <w:pPr>
        <w:rPr>
          <w:rFonts w:ascii="Tahoma" w:hAnsi="Tahoma" w:cs="Tahoma"/>
          <w:szCs w:val="21"/>
        </w:rPr>
      </w:pPr>
      <w:r>
        <w:rPr>
          <w:rFonts w:ascii="Tahoma" w:hAnsi="Tahoma" w:cs="Tahoma" w:hint="eastAsia"/>
          <w:sz w:val="21"/>
          <w:szCs w:val="21"/>
        </w:rPr>
        <w:t>}</w:t>
      </w:r>
    </w:p>
    <w:p w14:paraId="6277D349" w14:textId="77777777" w:rsidR="00A92B84" w:rsidRDefault="00A92B84" w:rsidP="00A92B84">
      <w:pPr>
        <w:rPr>
          <w:rFonts w:ascii="Tahoma" w:hAnsi="Tahoma" w:cs="Tahoma"/>
          <w:szCs w:val="21"/>
        </w:rPr>
      </w:pPr>
      <w:r>
        <w:rPr>
          <w:rFonts w:ascii="Tahoma" w:hAnsi="Tahoma" w:cs="Tahoma" w:hint="eastAsia"/>
          <w:sz w:val="21"/>
          <w:szCs w:val="21"/>
        </w:rPr>
        <w:t>------------------------------------------------------------------------------------------------------</w:t>
      </w:r>
    </w:p>
    <w:p w14:paraId="29F17302" w14:textId="77777777" w:rsidR="00A92B84" w:rsidRDefault="00A92B84" w:rsidP="00A92B84">
      <w:pPr>
        <w:rPr>
          <w:rFonts w:ascii="Tahoma" w:hAnsi="Tahoma" w:cs="Tahoma"/>
          <w:szCs w:val="21"/>
        </w:rPr>
      </w:pPr>
      <w:r>
        <w:rPr>
          <w:rFonts w:ascii="Tahoma" w:hAnsi="Tahoma" w:cs="Tahoma" w:hint="eastAsia"/>
          <w:sz w:val="21"/>
          <w:szCs w:val="21"/>
        </w:rPr>
        <w:t xml:space="preserve">fail-array_init.liva: </w:t>
      </w:r>
    </w:p>
    <w:p w14:paraId="2ED5E540" w14:textId="77777777" w:rsidR="00A92B84" w:rsidRDefault="00A92B84" w:rsidP="00A92B84">
      <w:pPr>
        <w:rPr>
          <w:rFonts w:ascii="Tahoma" w:hAnsi="Tahoma" w:cs="Tahoma"/>
          <w:szCs w:val="21"/>
        </w:rPr>
      </w:pPr>
      <w:r>
        <w:rPr>
          <w:rFonts w:ascii="Tahoma" w:hAnsi="Tahoma" w:cs="Tahoma" w:hint="eastAsia"/>
          <w:sz w:val="21"/>
          <w:szCs w:val="21"/>
        </w:rPr>
        <w:t>class test {</w:t>
      </w:r>
    </w:p>
    <w:p w14:paraId="5EC893B4"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FD736D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float[10.0];</w:t>
      </w:r>
    </w:p>
    <w:p w14:paraId="0E6060EE" w14:textId="77777777" w:rsidR="00A92B84" w:rsidRDefault="00A92B84" w:rsidP="00A92B84">
      <w:pPr>
        <w:rPr>
          <w:rFonts w:ascii="Tahoma" w:hAnsi="Tahoma" w:cs="Tahoma"/>
          <w:szCs w:val="21"/>
        </w:rPr>
      </w:pPr>
      <w:r>
        <w:rPr>
          <w:rFonts w:ascii="Tahoma" w:hAnsi="Tahoma" w:cs="Tahoma" w:hint="eastAsia"/>
          <w:sz w:val="21"/>
          <w:szCs w:val="21"/>
        </w:rPr>
        <w:tab/>
        <w:t>}</w:t>
      </w:r>
    </w:p>
    <w:p w14:paraId="2273371F" w14:textId="77777777" w:rsidR="00A92B84" w:rsidRDefault="00A92B84" w:rsidP="00A92B84">
      <w:pPr>
        <w:rPr>
          <w:rFonts w:ascii="Tahoma" w:hAnsi="Tahoma" w:cs="Tahoma"/>
          <w:szCs w:val="21"/>
        </w:rPr>
      </w:pPr>
      <w:r>
        <w:rPr>
          <w:rFonts w:ascii="Tahoma" w:hAnsi="Tahoma" w:cs="Tahoma" w:hint="eastAsia"/>
          <w:sz w:val="21"/>
          <w:szCs w:val="21"/>
        </w:rPr>
        <w:t>}</w:t>
      </w:r>
    </w:p>
    <w:p w14:paraId="39165DA1" w14:textId="77777777" w:rsidR="00A92B84" w:rsidRDefault="00A92B84" w:rsidP="00A92B84">
      <w:pPr>
        <w:rPr>
          <w:rFonts w:ascii="Tahoma" w:hAnsi="Tahoma" w:cs="Tahoma"/>
          <w:szCs w:val="21"/>
        </w:rPr>
      </w:pPr>
      <w:r>
        <w:rPr>
          <w:rFonts w:ascii="Tahoma" w:hAnsi="Tahoma" w:cs="Tahoma" w:hint="eastAsia"/>
          <w:sz w:val="21"/>
          <w:szCs w:val="21"/>
        </w:rPr>
        <w:t>------------------------------------------------------------------------------------------------------</w:t>
      </w:r>
    </w:p>
    <w:p w14:paraId="2A12BA43"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fail-diff.liva: </w:t>
      </w:r>
    </w:p>
    <w:p w14:paraId="2B806ED6" w14:textId="77777777" w:rsidR="00A92B84" w:rsidRDefault="00A92B84" w:rsidP="00A92B84">
      <w:pPr>
        <w:rPr>
          <w:rFonts w:ascii="Tahoma" w:hAnsi="Tahoma" w:cs="Tahoma"/>
          <w:szCs w:val="21"/>
        </w:rPr>
      </w:pPr>
      <w:r>
        <w:rPr>
          <w:rFonts w:ascii="Tahoma" w:hAnsi="Tahoma" w:cs="Tahoma" w:hint="eastAsia"/>
          <w:sz w:val="21"/>
          <w:szCs w:val="21"/>
        </w:rPr>
        <w:t>class arith {</w:t>
      </w:r>
    </w:p>
    <w:p w14:paraId="7928E10E"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304EC3B5" w14:textId="77777777" w:rsidR="00A92B84" w:rsidRDefault="00A92B84" w:rsidP="00A92B84">
      <w:pPr>
        <w:rPr>
          <w:rFonts w:ascii="Tahoma" w:hAnsi="Tahoma" w:cs="Tahoma"/>
          <w:szCs w:val="21"/>
        </w:rPr>
      </w:pPr>
      <w:r>
        <w:rPr>
          <w:rFonts w:ascii="Tahoma" w:hAnsi="Tahoma" w:cs="Tahoma" w:hint="eastAsia"/>
          <w:sz w:val="21"/>
          <w:szCs w:val="21"/>
        </w:rPr>
        <w:tab/>
        <w:t>{</w:t>
      </w:r>
    </w:p>
    <w:p w14:paraId="58B6C6B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76F1B9F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- 1;</w:t>
      </w:r>
    </w:p>
    <w:p w14:paraId="3277F2A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3EA4B3E1" w14:textId="77777777" w:rsidR="00A92B84" w:rsidRDefault="00A92B84" w:rsidP="00A92B84">
      <w:pPr>
        <w:rPr>
          <w:rFonts w:ascii="Tahoma" w:hAnsi="Tahoma" w:cs="Tahoma"/>
          <w:szCs w:val="21"/>
        </w:rPr>
      </w:pPr>
      <w:r>
        <w:rPr>
          <w:rFonts w:ascii="Tahoma" w:hAnsi="Tahoma" w:cs="Tahoma" w:hint="eastAsia"/>
          <w:sz w:val="21"/>
          <w:szCs w:val="21"/>
        </w:rPr>
        <w:tab/>
        <w:t>}</w:t>
      </w:r>
    </w:p>
    <w:p w14:paraId="4F9595F4" w14:textId="77777777" w:rsidR="00A92B84" w:rsidRDefault="00A92B84" w:rsidP="00A92B84">
      <w:pPr>
        <w:rPr>
          <w:rFonts w:ascii="Tahoma" w:hAnsi="Tahoma" w:cs="Tahoma"/>
          <w:szCs w:val="21"/>
        </w:rPr>
      </w:pPr>
      <w:r>
        <w:rPr>
          <w:rFonts w:ascii="Tahoma" w:hAnsi="Tahoma" w:cs="Tahoma" w:hint="eastAsia"/>
          <w:sz w:val="21"/>
          <w:szCs w:val="21"/>
        </w:rPr>
        <w:t>}</w:t>
      </w:r>
    </w:p>
    <w:p w14:paraId="38A69BF7" w14:textId="77777777" w:rsidR="00A92B84" w:rsidRDefault="00A92B84" w:rsidP="00A92B84">
      <w:pPr>
        <w:rPr>
          <w:rFonts w:ascii="Tahoma" w:hAnsi="Tahoma" w:cs="Tahoma"/>
          <w:szCs w:val="21"/>
        </w:rPr>
      </w:pPr>
      <w:r>
        <w:rPr>
          <w:rFonts w:ascii="Tahoma" w:hAnsi="Tahoma" w:cs="Tahoma" w:hint="eastAsia"/>
          <w:sz w:val="21"/>
          <w:szCs w:val="21"/>
        </w:rPr>
        <w:t>------------------------------------------------------------------------------------------------------</w:t>
      </w:r>
    </w:p>
    <w:p w14:paraId="6ABA22E7" w14:textId="77777777" w:rsidR="00A92B84" w:rsidRDefault="00A92B84" w:rsidP="00A92B84">
      <w:pPr>
        <w:rPr>
          <w:rFonts w:ascii="Tahoma" w:hAnsi="Tahoma" w:cs="Tahoma"/>
          <w:szCs w:val="21"/>
        </w:rPr>
      </w:pPr>
      <w:r>
        <w:rPr>
          <w:rFonts w:ascii="Tahoma" w:hAnsi="Tahoma" w:cs="Tahoma" w:hint="eastAsia"/>
          <w:sz w:val="21"/>
          <w:szCs w:val="21"/>
        </w:rPr>
        <w:t xml:space="preserve">fail-div.liva: </w:t>
      </w:r>
    </w:p>
    <w:p w14:paraId="01D9DF66" w14:textId="77777777" w:rsidR="00A92B84" w:rsidRDefault="00A92B84" w:rsidP="00A92B84">
      <w:pPr>
        <w:rPr>
          <w:rFonts w:ascii="Tahoma" w:hAnsi="Tahoma" w:cs="Tahoma"/>
          <w:szCs w:val="21"/>
        </w:rPr>
      </w:pPr>
      <w:r>
        <w:rPr>
          <w:rFonts w:ascii="Tahoma" w:hAnsi="Tahoma" w:cs="Tahoma" w:hint="eastAsia"/>
          <w:sz w:val="21"/>
          <w:szCs w:val="21"/>
        </w:rPr>
        <w:t>class arith {</w:t>
      </w:r>
    </w:p>
    <w:p w14:paraId="1E5BF99D"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4983C04C" w14:textId="77777777" w:rsidR="00A92B84" w:rsidRDefault="00A92B84" w:rsidP="00A92B84">
      <w:pPr>
        <w:rPr>
          <w:rFonts w:ascii="Tahoma" w:hAnsi="Tahoma" w:cs="Tahoma"/>
          <w:szCs w:val="21"/>
        </w:rPr>
      </w:pPr>
      <w:r>
        <w:rPr>
          <w:rFonts w:ascii="Tahoma" w:hAnsi="Tahoma" w:cs="Tahoma" w:hint="eastAsia"/>
          <w:sz w:val="21"/>
          <w:szCs w:val="21"/>
        </w:rPr>
        <w:tab/>
        <w:t>{</w:t>
      </w:r>
    </w:p>
    <w:p w14:paraId="5E75004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4999318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2;</w:t>
      </w:r>
    </w:p>
    <w:p w14:paraId="150E2B0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5B94EE8D" w14:textId="77777777" w:rsidR="00A92B84" w:rsidRDefault="00A92B84" w:rsidP="00A92B84">
      <w:pPr>
        <w:rPr>
          <w:rFonts w:ascii="Tahoma" w:hAnsi="Tahoma" w:cs="Tahoma"/>
          <w:szCs w:val="21"/>
        </w:rPr>
      </w:pPr>
      <w:r>
        <w:rPr>
          <w:rFonts w:ascii="Tahoma" w:hAnsi="Tahoma" w:cs="Tahoma" w:hint="eastAsia"/>
          <w:sz w:val="21"/>
          <w:szCs w:val="21"/>
        </w:rPr>
        <w:tab/>
        <w:t>}</w:t>
      </w:r>
    </w:p>
    <w:p w14:paraId="7B90769A" w14:textId="77777777" w:rsidR="00A92B84" w:rsidRDefault="00A92B84" w:rsidP="00A92B84">
      <w:pPr>
        <w:rPr>
          <w:rFonts w:ascii="Tahoma" w:hAnsi="Tahoma" w:cs="Tahoma"/>
          <w:szCs w:val="21"/>
        </w:rPr>
      </w:pPr>
      <w:r>
        <w:rPr>
          <w:rFonts w:ascii="Tahoma" w:hAnsi="Tahoma" w:cs="Tahoma" w:hint="eastAsia"/>
          <w:sz w:val="21"/>
          <w:szCs w:val="21"/>
        </w:rPr>
        <w:t>}</w:t>
      </w:r>
    </w:p>
    <w:p w14:paraId="7022FAE9" w14:textId="77777777" w:rsidR="00A92B84" w:rsidRDefault="00A92B84" w:rsidP="00A92B84">
      <w:pPr>
        <w:rPr>
          <w:rFonts w:ascii="Tahoma" w:hAnsi="Tahoma" w:cs="Tahoma"/>
          <w:szCs w:val="21"/>
        </w:rPr>
      </w:pPr>
    </w:p>
    <w:p w14:paraId="0900BE59" w14:textId="77777777" w:rsidR="00A92B84" w:rsidRDefault="00A92B84" w:rsidP="00A92B84">
      <w:pPr>
        <w:rPr>
          <w:rFonts w:ascii="Tahoma" w:hAnsi="Tahoma" w:cs="Tahoma"/>
          <w:szCs w:val="21"/>
        </w:rPr>
      </w:pPr>
      <w:r>
        <w:rPr>
          <w:rFonts w:ascii="Tahoma" w:hAnsi="Tahoma" w:cs="Tahoma" w:hint="eastAsia"/>
          <w:sz w:val="21"/>
          <w:szCs w:val="21"/>
        </w:rPr>
        <w:t>------------------------------------------------------------------------------------------------------</w:t>
      </w:r>
    </w:p>
    <w:p w14:paraId="7C931FFD" w14:textId="77777777" w:rsidR="00A92B84" w:rsidRDefault="00A92B84" w:rsidP="00A92B84">
      <w:pPr>
        <w:rPr>
          <w:rFonts w:ascii="Tahoma" w:hAnsi="Tahoma" w:cs="Tahoma"/>
          <w:szCs w:val="21"/>
        </w:rPr>
      </w:pPr>
      <w:r>
        <w:rPr>
          <w:rFonts w:ascii="Tahoma" w:hAnsi="Tahoma" w:cs="Tahoma" w:hint="eastAsia"/>
          <w:sz w:val="21"/>
          <w:szCs w:val="21"/>
        </w:rPr>
        <w:t xml:space="preserve">fail-equal1.liva: </w:t>
      </w:r>
    </w:p>
    <w:p w14:paraId="333F2DF0" w14:textId="77777777" w:rsidR="00A92B84" w:rsidRDefault="00A92B84" w:rsidP="00A92B84">
      <w:pPr>
        <w:rPr>
          <w:rFonts w:ascii="Tahoma" w:hAnsi="Tahoma" w:cs="Tahoma"/>
          <w:szCs w:val="21"/>
        </w:rPr>
      </w:pPr>
      <w:r>
        <w:rPr>
          <w:rFonts w:ascii="Tahoma" w:hAnsi="Tahoma" w:cs="Tahoma" w:hint="eastAsia"/>
          <w:sz w:val="21"/>
          <w:szCs w:val="21"/>
        </w:rPr>
        <w:t>class test {</w:t>
      </w:r>
    </w:p>
    <w:p w14:paraId="19D221F0"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D6CAE2F" w14:textId="77777777" w:rsidR="00A92B84" w:rsidRDefault="00A92B84" w:rsidP="00A92B84">
      <w:pPr>
        <w:rPr>
          <w:rFonts w:ascii="Tahoma" w:hAnsi="Tahoma" w:cs="Tahoma"/>
          <w:szCs w:val="21"/>
        </w:rPr>
      </w:pPr>
      <w:r>
        <w:rPr>
          <w:rFonts w:ascii="Tahoma" w:hAnsi="Tahoma" w:cs="Tahoma" w:hint="eastAsia"/>
          <w:sz w:val="21"/>
          <w:szCs w:val="21"/>
        </w:rPr>
        <w:tab/>
        <w:t>float i = 1.0;</w:t>
      </w:r>
    </w:p>
    <w:p w14:paraId="3D630B2E" w14:textId="77777777" w:rsidR="00A92B84" w:rsidRDefault="00A92B84" w:rsidP="00A92B84">
      <w:pPr>
        <w:rPr>
          <w:rFonts w:ascii="Tahoma" w:hAnsi="Tahoma" w:cs="Tahoma"/>
          <w:szCs w:val="21"/>
        </w:rPr>
      </w:pPr>
      <w:r>
        <w:rPr>
          <w:rFonts w:ascii="Tahoma" w:hAnsi="Tahoma" w:cs="Tahoma" w:hint="eastAsia"/>
          <w:sz w:val="21"/>
          <w:szCs w:val="21"/>
        </w:rPr>
        <w:tab/>
        <w:t xml:space="preserve">if (i == 1.0) print(42); </w:t>
      </w:r>
    </w:p>
    <w:p w14:paraId="1BB0AFD7"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6456938F" w14:textId="77777777" w:rsidR="00A92B84" w:rsidRDefault="00A92B84" w:rsidP="00A92B84">
      <w:pPr>
        <w:rPr>
          <w:rFonts w:ascii="Tahoma" w:hAnsi="Tahoma" w:cs="Tahoma"/>
          <w:szCs w:val="21"/>
        </w:rPr>
      </w:pPr>
    </w:p>
    <w:p w14:paraId="6867C796"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060C23F" w14:textId="77777777" w:rsidR="00A92B84" w:rsidRDefault="00A92B84" w:rsidP="00A92B84">
      <w:pPr>
        <w:rPr>
          <w:rFonts w:ascii="Tahoma" w:hAnsi="Tahoma" w:cs="Tahoma"/>
          <w:szCs w:val="21"/>
        </w:rPr>
      </w:pPr>
      <w:r>
        <w:rPr>
          <w:rFonts w:ascii="Tahoma" w:hAnsi="Tahoma" w:cs="Tahoma" w:hint="eastAsia"/>
          <w:sz w:val="21"/>
          <w:szCs w:val="21"/>
        </w:rPr>
        <w:t>}</w:t>
      </w:r>
    </w:p>
    <w:p w14:paraId="4B08D549" w14:textId="77777777" w:rsidR="00A92B84" w:rsidRDefault="00A92B84" w:rsidP="00A92B84">
      <w:pPr>
        <w:rPr>
          <w:rFonts w:ascii="Tahoma" w:hAnsi="Tahoma" w:cs="Tahoma"/>
          <w:szCs w:val="21"/>
        </w:rPr>
      </w:pPr>
      <w:r>
        <w:rPr>
          <w:rFonts w:ascii="Tahoma" w:hAnsi="Tahoma" w:cs="Tahoma" w:hint="eastAsia"/>
          <w:sz w:val="21"/>
          <w:szCs w:val="21"/>
        </w:rPr>
        <w:t>------------------------------------------------------------------------------------------------------</w:t>
      </w:r>
    </w:p>
    <w:p w14:paraId="2CEB28AA" w14:textId="77777777" w:rsidR="00A92B84" w:rsidRDefault="00A92B84" w:rsidP="00A92B84">
      <w:pPr>
        <w:rPr>
          <w:rFonts w:ascii="Tahoma" w:hAnsi="Tahoma" w:cs="Tahoma"/>
          <w:szCs w:val="21"/>
        </w:rPr>
      </w:pPr>
      <w:r>
        <w:rPr>
          <w:rFonts w:ascii="Tahoma" w:hAnsi="Tahoma" w:cs="Tahoma" w:hint="eastAsia"/>
          <w:sz w:val="21"/>
          <w:szCs w:val="21"/>
        </w:rPr>
        <w:t xml:space="preserve">fail-equal2.liva: </w:t>
      </w:r>
    </w:p>
    <w:p w14:paraId="5483BEC0" w14:textId="77777777" w:rsidR="00A92B84" w:rsidRDefault="00A92B84" w:rsidP="00A92B84">
      <w:pPr>
        <w:rPr>
          <w:rFonts w:ascii="Tahoma" w:hAnsi="Tahoma" w:cs="Tahoma"/>
          <w:szCs w:val="21"/>
        </w:rPr>
      </w:pPr>
      <w:r>
        <w:rPr>
          <w:rFonts w:ascii="Tahoma" w:hAnsi="Tahoma" w:cs="Tahoma" w:hint="eastAsia"/>
          <w:sz w:val="21"/>
          <w:szCs w:val="21"/>
        </w:rPr>
        <w:t>class test {</w:t>
      </w:r>
    </w:p>
    <w:p w14:paraId="5D39A00B"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06BDAD1A" w14:textId="77777777" w:rsidR="00A92B84" w:rsidRDefault="00A92B84" w:rsidP="00A92B84">
      <w:pPr>
        <w:rPr>
          <w:rFonts w:ascii="Tahoma" w:hAnsi="Tahoma" w:cs="Tahoma"/>
          <w:szCs w:val="21"/>
        </w:rPr>
      </w:pPr>
      <w:r>
        <w:rPr>
          <w:rFonts w:ascii="Tahoma" w:hAnsi="Tahoma" w:cs="Tahoma" w:hint="eastAsia"/>
          <w:sz w:val="21"/>
          <w:szCs w:val="21"/>
        </w:rPr>
        <w:tab/>
        <w:t>float i = "123";</w:t>
      </w:r>
    </w:p>
    <w:p w14:paraId="35A66F86" w14:textId="77777777" w:rsidR="00A92B84" w:rsidRDefault="00A92B84" w:rsidP="00A92B84">
      <w:pPr>
        <w:rPr>
          <w:rFonts w:ascii="Tahoma" w:hAnsi="Tahoma" w:cs="Tahoma"/>
          <w:szCs w:val="21"/>
        </w:rPr>
      </w:pPr>
      <w:r>
        <w:rPr>
          <w:rFonts w:ascii="Tahoma" w:hAnsi="Tahoma" w:cs="Tahoma" w:hint="eastAsia"/>
          <w:sz w:val="21"/>
          <w:szCs w:val="21"/>
        </w:rPr>
        <w:tab/>
        <w:t xml:space="preserve">if (i == true) print(42); </w:t>
      </w:r>
    </w:p>
    <w:p w14:paraId="4D11408B"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29E5FEAC" w14:textId="77777777" w:rsidR="00A92B84" w:rsidRDefault="00A92B84" w:rsidP="00A92B84">
      <w:pPr>
        <w:rPr>
          <w:rFonts w:ascii="Tahoma" w:hAnsi="Tahoma" w:cs="Tahoma"/>
          <w:szCs w:val="21"/>
        </w:rPr>
      </w:pPr>
    </w:p>
    <w:p w14:paraId="7767CEB8"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6472588F" w14:textId="77777777" w:rsidR="00A92B84" w:rsidRDefault="00A92B84" w:rsidP="00A92B84">
      <w:pPr>
        <w:rPr>
          <w:rFonts w:ascii="Tahoma" w:hAnsi="Tahoma" w:cs="Tahoma"/>
          <w:szCs w:val="21"/>
        </w:rPr>
      </w:pPr>
      <w:r>
        <w:rPr>
          <w:rFonts w:ascii="Tahoma" w:hAnsi="Tahoma" w:cs="Tahoma" w:hint="eastAsia"/>
          <w:sz w:val="21"/>
          <w:szCs w:val="21"/>
        </w:rPr>
        <w:t>}</w:t>
      </w:r>
    </w:p>
    <w:p w14:paraId="11BC5F90" w14:textId="77777777" w:rsidR="00A92B84" w:rsidRDefault="00A92B84" w:rsidP="00A92B84">
      <w:pPr>
        <w:rPr>
          <w:rFonts w:ascii="Tahoma" w:hAnsi="Tahoma" w:cs="Tahoma"/>
          <w:szCs w:val="21"/>
        </w:rPr>
      </w:pPr>
      <w:r>
        <w:rPr>
          <w:rFonts w:ascii="Tahoma" w:hAnsi="Tahoma" w:cs="Tahoma" w:hint="eastAsia"/>
          <w:sz w:val="21"/>
          <w:szCs w:val="21"/>
        </w:rPr>
        <w:t>------------------------------------------------------------------------------------------------------</w:t>
      </w:r>
    </w:p>
    <w:p w14:paraId="02AAC339" w14:textId="77777777" w:rsidR="00A92B84" w:rsidRDefault="00A92B84" w:rsidP="00A92B84">
      <w:pPr>
        <w:rPr>
          <w:rFonts w:ascii="Tahoma" w:hAnsi="Tahoma" w:cs="Tahoma"/>
          <w:szCs w:val="21"/>
        </w:rPr>
      </w:pPr>
      <w:r>
        <w:rPr>
          <w:rFonts w:ascii="Tahoma" w:hAnsi="Tahoma" w:cs="Tahoma" w:hint="eastAsia"/>
          <w:sz w:val="21"/>
          <w:szCs w:val="21"/>
        </w:rPr>
        <w:t xml:space="preserve">fail-for1.liva: </w:t>
      </w:r>
    </w:p>
    <w:p w14:paraId="6C10261D" w14:textId="77777777" w:rsidR="00A92B84" w:rsidRDefault="00A92B84" w:rsidP="00A92B84">
      <w:pPr>
        <w:rPr>
          <w:rFonts w:ascii="Tahoma" w:hAnsi="Tahoma" w:cs="Tahoma"/>
          <w:szCs w:val="21"/>
        </w:rPr>
      </w:pPr>
      <w:r>
        <w:rPr>
          <w:rFonts w:ascii="Tahoma" w:hAnsi="Tahoma" w:cs="Tahoma" w:hint="eastAsia"/>
          <w:sz w:val="21"/>
          <w:szCs w:val="21"/>
        </w:rPr>
        <w:t>class test {</w:t>
      </w:r>
    </w:p>
    <w:p w14:paraId="42932085" w14:textId="77777777" w:rsidR="00A92B84" w:rsidRDefault="00A92B84" w:rsidP="00A92B84">
      <w:pPr>
        <w:rPr>
          <w:rFonts w:ascii="Tahoma" w:hAnsi="Tahoma" w:cs="Tahoma"/>
          <w:szCs w:val="21"/>
        </w:rPr>
      </w:pPr>
    </w:p>
    <w:p w14:paraId="21537425" w14:textId="77777777" w:rsidR="00A92B84" w:rsidRDefault="00A92B84" w:rsidP="00A92B84">
      <w:pPr>
        <w:rPr>
          <w:rFonts w:ascii="Tahoma" w:hAnsi="Tahoma" w:cs="Tahoma"/>
          <w:szCs w:val="21"/>
        </w:rPr>
      </w:pPr>
    </w:p>
    <w:p w14:paraId="199B8383"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7E110AC8" w14:textId="77777777" w:rsidR="00A92B84" w:rsidRDefault="00A92B84" w:rsidP="00A92B84">
      <w:pPr>
        <w:rPr>
          <w:rFonts w:ascii="Tahoma" w:hAnsi="Tahoma" w:cs="Tahoma"/>
          <w:szCs w:val="21"/>
        </w:rPr>
      </w:pPr>
    </w:p>
    <w:p w14:paraId="6ED7A4D2" w14:textId="77777777" w:rsidR="00A92B84" w:rsidRDefault="00A92B84" w:rsidP="00A92B84">
      <w:pPr>
        <w:rPr>
          <w:rFonts w:ascii="Tahoma" w:hAnsi="Tahoma" w:cs="Tahoma"/>
          <w:szCs w:val="21"/>
        </w:rPr>
      </w:pPr>
    </w:p>
    <w:p w14:paraId="61DB0A64" w14:textId="77777777" w:rsidR="00A92B84" w:rsidRDefault="00A92B84" w:rsidP="00A92B84">
      <w:pPr>
        <w:rPr>
          <w:rFonts w:ascii="Tahoma" w:hAnsi="Tahoma" w:cs="Tahoma"/>
          <w:szCs w:val="21"/>
        </w:rPr>
      </w:pPr>
    </w:p>
    <w:p w14:paraId="2B2A932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i;</w:t>
      </w:r>
    </w:p>
    <w:p w14:paraId="1B5BACB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6FE8E47"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EA4F570" w14:textId="77777777" w:rsidR="00A92B84" w:rsidRDefault="00A92B84" w:rsidP="00A92B84">
      <w:pPr>
        <w:rPr>
          <w:rFonts w:ascii="Tahoma" w:hAnsi="Tahoma" w:cs="Tahoma"/>
          <w:szCs w:val="21"/>
        </w:rPr>
      </w:pPr>
    </w:p>
    <w:p w14:paraId="696893A4" w14:textId="77777777" w:rsidR="00A92B84" w:rsidRDefault="00A92B84" w:rsidP="00A92B84">
      <w:pPr>
        <w:rPr>
          <w:rFonts w:ascii="Tahoma" w:hAnsi="Tahoma" w:cs="Tahoma"/>
          <w:szCs w:val="21"/>
        </w:rPr>
      </w:pPr>
      <w:r>
        <w:rPr>
          <w:rFonts w:ascii="Tahoma" w:hAnsi="Tahoma" w:cs="Tahoma" w:hint="eastAsia"/>
          <w:sz w:val="21"/>
          <w:szCs w:val="21"/>
        </w:rPr>
        <w:t xml:space="preserve">  for (i = 0 ; i = 10 ; i = i + 1) {</w:t>
      </w:r>
    </w:p>
    <w:p w14:paraId="6BF4DF21"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C20EC0D" w14:textId="77777777" w:rsidR="00A92B84" w:rsidRDefault="00A92B84" w:rsidP="00A92B84">
      <w:pPr>
        <w:rPr>
          <w:rFonts w:ascii="Tahoma" w:hAnsi="Tahoma" w:cs="Tahoma"/>
          <w:szCs w:val="21"/>
        </w:rPr>
      </w:pPr>
      <w:r>
        <w:rPr>
          <w:rFonts w:ascii="Tahoma" w:hAnsi="Tahoma" w:cs="Tahoma" w:hint="eastAsia"/>
          <w:sz w:val="21"/>
          <w:szCs w:val="21"/>
        </w:rPr>
        <w:t xml:space="preserve">  print(i);</w:t>
      </w:r>
    </w:p>
    <w:p w14:paraId="060C7A54"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27BDA68F" w14:textId="77777777" w:rsidR="00A92B84" w:rsidRDefault="00A92B84" w:rsidP="00A92B84">
      <w:pPr>
        <w:rPr>
          <w:rFonts w:ascii="Tahoma" w:hAnsi="Tahoma" w:cs="Tahoma"/>
          <w:szCs w:val="21"/>
        </w:rPr>
      </w:pPr>
    </w:p>
    <w:p w14:paraId="31AB7EB6"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1B28DFE4" w14:textId="77777777" w:rsidR="00A92B84" w:rsidRDefault="00A92B84" w:rsidP="00A92B84">
      <w:pPr>
        <w:rPr>
          <w:rFonts w:ascii="Tahoma" w:hAnsi="Tahoma" w:cs="Tahoma"/>
          <w:szCs w:val="21"/>
        </w:rPr>
      </w:pPr>
      <w:r>
        <w:rPr>
          <w:rFonts w:ascii="Tahoma" w:hAnsi="Tahoma" w:cs="Tahoma" w:hint="eastAsia"/>
          <w:sz w:val="21"/>
          <w:szCs w:val="21"/>
        </w:rPr>
        <w:t>}</w:t>
      </w:r>
    </w:p>
    <w:p w14:paraId="0A21E428" w14:textId="77777777" w:rsidR="00A92B84" w:rsidRDefault="00A92B84" w:rsidP="00A92B84">
      <w:pPr>
        <w:rPr>
          <w:rFonts w:ascii="Tahoma" w:hAnsi="Tahoma" w:cs="Tahoma"/>
          <w:szCs w:val="21"/>
        </w:rPr>
      </w:pPr>
    </w:p>
    <w:p w14:paraId="513A7A18" w14:textId="77777777" w:rsidR="00A92B84" w:rsidRDefault="00A92B84" w:rsidP="00A92B84">
      <w:pPr>
        <w:rPr>
          <w:rFonts w:ascii="Tahoma" w:hAnsi="Tahoma" w:cs="Tahoma"/>
          <w:szCs w:val="21"/>
        </w:rPr>
      </w:pPr>
      <w:r>
        <w:rPr>
          <w:rFonts w:ascii="Tahoma" w:hAnsi="Tahoma" w:cs="Tahoma" w:hint="eastAsia"/>
          <w:sz w:val="21"/>
          <w:szCs w:val="21"/>
        </w:rPr>
        <w:t>------------------------------------------------------------------------------------------------------</w:t>
      </w:r>
    </w:p>
    <w:p w14:paraId="4B6AC0F6" w14:textId="77777777" w:rsidR="00A92B84" w:rsidRDefault="00A92B84" w:rsidP="00A92B84">
      <w:pPr>
        <w:rPr>
          <w:rFonts w:ascii="Tahoma" w:hAnsi="Tahoma" w:cs="Tahoma"/>
          <w:szCs w:val="21"/>
        </w:rPr>
      </w:pPr>
      <w:r>
        <w:rPr>
          <w:rFonts w:ascii="Tahoma" w:hAnsi="Tahoma" w:cs="Tahoma" w:hint="eastAsia"/>
          <w:sz w:val="21"/>
          <w:szCs w:val="21"/>
        </w:rPr>
        <w:t xml:space="preserve">fail-function.liva: </w:t>
      </w:r>
    </w:p>
    <w:p w14:paraId="597979D4" w14:textId="77777777" w:rsidR="00A92B84" w:rsidRDefault="00A92B84" w:rsidP="00A92B84">
      <w:pPr>
        <w:rPr>
          <w:rFonts w:ascii="Tahoma" w:hAnsi="Tahoma" w:cs="Tahoma"/>
          <w:szCs w:val="21"/>
        </w:rPr>
      </w:pPr>
      <w:r>
        <w:rPr>
          <w:rFonts w:ascii="Tahoma" w:hAnsi="Tahoma" w:cs="Tahoma" w:hint="eastAsia"/>
          <w:sz w:val="21"/>
          <w:szCs w:val="21"/>
        </w:rPr>
        <w:t>class myclass{</w:t>
      </w:r>
    </w:p>
    <w:p w14:paraId="24439967" w14:textId="77777777" w:rsidR="00A92B84" w:rsidRDefault="00A92B84" w:rsidP="00A92B84">
      <w:pPr>
        <w:rPr>
          <w:rFonts w:ascii="Tahoma" w:hAnsi="Tahoma" w:cs="Tahoma"/>
          <w:szCs w:val="21"/>
        </w:rPr>
      </w:pPr>
    </w:p>
    <w:p w14:paraId="5060C0A9"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ACBEEBC" w14:textId="77777777" w:rsidR="00A92B84" w:rsidRDefault="00A92B84" w:rsidP="00A92B84">
      <w:pPr>
        <w:rPr>
          <w:rFonts w:ascii="Tahoma" w:hAnsi="Tahoma" w:cs="Tahoma"/>
          <w:szCs w:val="21"/>
        </w:rPr>
      </w:pPr>
    </w:p>
    <w:p w14:paraId="6C9265E1"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475B62CC"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17EA01E8"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0757D3F0"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4F6A4992" w14:textId="77777777" w:rsidR="00A92B84" w:rsidRDefault="00A92B84" w:rsidP="00A92B84">
      <w:pPr>
        <w:rPr>
          <w:rFonts w:ascii="Tahoma" w:hAnsi="Tahoma" w:cs="Tahoma"/>
          <w:szCs w:val="21"/>
        </w:rPr>
      </w:pPr>
      <w:r>
        <w:rPr>
          <w:rFonts w:ascii="Tahoma" w:hAnsi="Tahoma" w:cs="Tahoma" w:hint="eastAsia"/>
          <w:sz w:val="21"/>
          <w:szCs w:val="21"/>
        </w:rPr>
        <w:t>}</w:t>
      </w:r>
    </w:p>
    <w:p w14:paraId="3B954666" w14:textId="77777777" w:rsidR="00A92B84" w:rsidRDefault="00A92B84" w:rsidP="00A92B84">
      <w:pPr>
        <w:rPr>
          <w:rFonts w:ascii="Tahoma" w:hAnsi="Tahoma" w:cs="Tahoma"/>
          <w:szCs w:val="21"/>
        </w:rPr>
      </w:pPr>
    </w:p>
    <w:p w14:paraId="68BA8128" w14:textId="77777777" w:rsidR="00A92B84" w:rsidRDefault="00A92B84" w:rsidP="00A92B84">
      <w:pPr>
        <w:rPr>
          <w:rFonts w:ascii="Tahoma" w:hAnsi="Tahoma" w:cs="Tahoma"/>
          <w:szCs w:val="21"/>
        </w:rPr>
      </w:pPr>
      <w:r>
        <w:rPr>
          <w:rFonts w:ascii="Tahoma" w:hAnsi="Tahoma" w:cs="Tahoma" w:hint="eastAsia"/>
          <w:sz w:val="21"/>
          <w:szCs w:val="21"/>
        </w:rPr>
        <w:t>class test {</w:t>
      </w:r>
    </w:p>
    <w:p w14:paraId="55F9CE05" w14:textId="77777777" w:rsidR="00A92B84" w:rsidRDefault="00A92B84" w:rsidP="00A92B84">
      <w:pPr>
        <w:rPr>
          <w:rFonts w:ascii="Tahoma" w:hAnsi="Tahoma" w:cs="Tahoma"/>
          <w:szCs w:val="21"/>
        </w:rPr>
      </w:pPr>
    </w:p>
    <w:p w14:paraId="6B6184A2"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172A2D7F" w14:textId="77777777" w:rsidR="00A92B84" w:rsidRDefault="00A92B84" w:rsidP="00A92B84">
      <w:pPr>
        <w:rPr>
          <w:rFonts w:ascii="Tahoma" w:hAnsi="Tahoma" w:cs="Tahoma"/>
          <w:szCs w:val="21"/>
        </w:rPr>
      </w:pPr>
      <w:r>
        <w:rPr>
          <w:rFonts w:ascii="Tahoma" w:hAnsi="Tahoma" w:cs="Tahoma" w:hint="eastAsia"/>
          <w:sz w:val="21"/>
          <w:szCs w:val="21"/>
        </w:rPr>
        <w:t xml:space="preserve">        int x = 9;</w:t>
      </w:r>
    </w:p>
    <w:p w14:paraId="4820115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y = 6;</w:t>
      </w:r>
    </w:p>
    <w:p w14:paraId="11452267"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244571F5" w14:textId="77777777" w:rsidR="00A92B84" w:rsidRDefault="00A92B84" w:rsidP="00A92B84">
      <w:pPr>
        <w:rPr>
          <w:rFonts w:ascii="Tahoma" w:hAnsi="Tahoma" w:cs="Tahoma"/>
          <w:szCs w:val="21"/>
        </w:rPr>
      </w:pPr>
    </w:p>
    <w:p w14:paraId="173181BF"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614B49A3" w14:textId="77777777" w:rsidR="00A92B84" w:rsidRDefault="00A92B84" w:rsidP="00A92B84">
      <w:pPr>
        <w:rPr>
          <w:rFonts w:ascii="Tahoma" w:hAnsi="Tahoma" w:cs="Tahoma"/>
          <w:szCs w:val="21"/>
        </w:rPr>
      </w:pPr>
      <w:r>
        <w:rPr>
          <w:rFonts w:ascii="Tahoma" w:hAnsi="Tahoma" w:cs="Tahoma" w:hint="eastAsia"/>
          <w:sz w:val="21"/>
          <w:szCs w:val="21"/>
        </w:rPr>
        <w:t xml:space="preserve">        z = obj.ca_lc(x, y);</w:t>
      </w:r>
    </w:p>
    <w:p w14:paraId="2054D679" w14:textId="77777777" w:rsidR="00A92B84" w:rsidRDefault="00A92B84" w:rsidP="00A92B84">
      <w:pPr>
        <w:rPr>
          <w:rFonts w:ascii="Tahoma" w:hAnsi="Tahoma" w:cs="Tahoma"/>
          <w:szCs w:val="21"/>
        </w:rPr>
      </w:pPr>
    </w:p>
    <w:p w14:paraId="71B494C7"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37BC98AB"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939B40F" w14:textId="77777777" w:rsidR="00A92B84" w:rsidRDefault="00A92B84" w:rsidP="00A92B84">
      <w:pPr>
        <w:rPr>
          <w:rFonts w:ascii="Tahoma" w:hAnsi="Tahoma" w:cs="Tahoma"/>
          <w:szCs w:val="21"/>
        </w:rPr>
      </w:pPr>
      <w:r>
        <w:rPr>
          <w:rFonts w:ascii="Tahoma" w:hAnsi="Tahoma" w:cs="Tahoma" w:hint="eastAsia"/>
          <w:sz w:val="21"/>
          <w:szCs w:val="21"/>
        </w:rPr>
        <w:t>}</w:t>
      </w:r>
    </w:p>
    <w:p w14:paraId="15BD786C" w14:textId="77777777" w:rsidR="00A92B84" w:rsidRDefault="00A92B84" w:rsidP="00A92B84">
      <w:pPr>
        <w:rPr>
          <w:rFonts w:ascii="Tahoma" w:hAnsi="Tahoma" w:cs="Tahoma"/>
          <w:szCs w:val="21"/>
        </w:rPr>
      </w:pPr>
    </w:p>
    <w:p w14:paraId="20C179F7" w14:textId="77777777" w:rsidR="00A92B84" w:rsidRDefault="00A92B84" w:rsidP="00A92B84">
      <w:pPr>
        <w:rPr>
          <w:rFonts w:ascii="Tahoma" w:hAnsi="Tahoma" w:cs="Tahoma"/>
          <w:szCs w:val="21"/>
        </w:rPr>
      </w:pPr>
    </w:p>
    <w:p w14:paraId="3970AB15" w14:textId="77777777" w:rsidR="00A92B84" w:rsidRDefault="00A92B84" w:rsidP="00A92B84">
      <w:pPr>
        <w:rPr>
          <w:rFonts w:ascii="Tahoma" w:hAnsi="Tahoma" w:cs="Tahoma"/>
          <w:szCs w:val="21"/>
        </w:rPr>
      </w:pPr>
    </w:p>
    <w:p w14:paraId="326020DE" w14:textId="77777777" w:rsidR="00A92B84" w:rsidRDefault="00A92B84" w:rsidP="00A92B84">
      <w:pPr>
        <w:rPr>
          <w:rFonts w:ascii="Tahoma" w:hAnsi="Tahoma" w:cs="Tahoma"/>
          <w:szCs w:val="21"/>
        </w:rPr>
      </w:pPr>
    </w:p>
    <w:p w14:paraId="2CD9AF21" w14:textId="77777777" w:rsidR="00A92B84" w:rsidRDefault="00A92B84" w:rsidP="00A92B84">
      <w:pPr>
        <w:rPr>
          <w:rFonts w:ascii="Tahoma" w:hAnsi="Tahoma" w:cs="Tahoma"/>
          <w:szCs w:val="21"/>
        </w:rPr>
      </w:pPr>
    </w:p>
    <w:p w14:paraId="36204D98" w14:textId="77777777" w:rsidR="00A92B84" w:rsidRDefault="00A92B84" w:rsidP="00A92B84">
      <w:pPr>
        <w:rPr>
          <w:rFonts w:ascii="Tahoma" w:hAnsi="Tahoma" w:cs="Tahoma"/>
          <w:szCs w:val="21"/>
        </w:rPr>
      </w:pPr>
    </w:p>
    <w:p w14:paraId="104D9A70" w14:textId="77777777" w:rsidR="00A92B84" w:rsidRDefault="00A92B84" w:rsidP="00A92B84">
      <w:pPr>
        <w:rPr>
          <w:rFonts w:ascii="Tahoma" w:hAnsi="Tahoma" w:cs="Tahoma"/>
          <w:szCs w:val="21"/>
        </w:rPr>
      </w:pPr>
    </w:p>
    <w:p w14:paraId="0C2A627A" w14:textId="77777777" w:rsidR="00A92B84" w:rsidRDefault="00A92B84" w:rsidP="00A92B84">
      <w:pPr>
        <w:rPr>
          <w:rFonts w:ascii="Tahoma" w:hAnsi="Tahoma" w:cs="Tahoma"/>
          <w:szCs w:val="21"/>
        </w:rPr>
      </w:pPr>
    </w:p>
    <w:p w14:paraId="5110A71B" w14:textId="77777777" w:rsidR="00A92B84" w:rsidRDefault="00A92B84" w:rsidP="00A92B84">
      <w:pPr>
        <w:rPr>
          <w:rFonts w:ascii="Tahoma" w:hAnsi="Tahoma" w:cs="Tahoma"/>
          <w:szCs w:val="21"/>
        </w:rPr>
      </w:pPr>
    </w:p>
    <w:p w14:paraId="06E786E9" w14:textId="77777777" w:rsidR="00A92B84" w:rsidRDefault="00A92B84" w:rsidP="00A92B84">
      <w:pPr>
        <w:rPr>
          <w:rFonts w:ascii="Tahoma" w:hAnsi="Tahoma" w:cs="Tahoma"/>
          <w:szCs w:val="21"/>
        </w:rPr>
      </w:pPr>
    </w:p>
    <w:p w14:paraId="7B2F52C9" w14:textId="77777777" w:rsidR="00A92B84" w:rsidRDefault="00A92B84" w:rsidP="00A92B84">
      <w:pPr>
        <w:rPr>
          <w:rFonts w:ascii="Tahoma" w:hAnsi="Tahoma" w:cs="Tahoma"/>
          <w:szCs w:val="21"/>
        </w:rPr>
      </w:pPr>
    </w:p>
    <w:p w14:paraId="6187E76C" w14:textId="77777777" w:rsidR="00A92B84" w:rsidRDefault="00A92B84" w:rsidP="00A92B84">
      <w:pPr>
        <w:rPr>
          <w:rFonts w:ascii="Tahoma" w:hAnsi="Tahoma" w:cs="Tahoma"/>
          <w:szCs w:val="21"/>
        </w:rPr>
      </w:pPr>
    </w:p>
    <w:p w14:paraId="35C6048F" w14:textId="77777777" w:rsidR="00A92B84" w:rsidRDefault="00A92B84" w:rsidP="00A92B84">
      <w:pPr>
        <w:rPr>
          <w:rFonts w:ascii="Tahoma" w:hAnsi="Tahoma" w:cs="Tahoma"/>
          <w:szCs w:val="21"/>
        </w:rPr>
      </w:pPr>
      <w:r>
        <w:rPr>
          <w:rFonts w:ascii="Tahoma" w:hAnsi="Tahoma" w:cs="Tahoma" w:hint="eastAsia"/>
          <w:sz w:val="21"/>
          <w:szCs w:val="21"/>
        </w:rPr>
        <w:t>------------------------------------------------------------------------------------------------------</w:t>
      </w:r>
    </w:p>
    <w:p w14:paraId="08A9B220" w14:textId="77777777" w:rsidR="00A92B84" w:rsidRDefault="00A92B84" w:rsidP="00A92B84">
      <w:pPr>
        <w:rPr>
          <w:rFonts w:ascii="Tahoma" w:hAnsi="Tahoma" w:cs="Tahoma"/>
          <w:szCs w:val="21"/>
        </w:rPr>
      </w:pPr>
      <w:r>
        <w:rPr>
          <w:rFonts w:ascii="Tahoma" w:hAnsi="Tahoma" w:cs="Tahoma" w:hint="eastAsia"/>
          <w:sz w:val="21"/>
          <w:szCs w:val="21"/>
        </w:rPr>
        <w:t xml:space="preserve">fail-function2.liva: </w:t>
      </w:r>
    </w:p>
    <w:p w14:paraId="712336BC" w14:textId="77777777" w:rsidR="00A92B84" w:rsidRDefault="00A92B84" w:rsidP="00A92B84">
      <w:pPr>
        <w:rPr>
          <w:rFonts w:ascii="Tahoma" w:hAnsi="Tahoma" w:cs="Tahoma"/>
          <w:szCs w:val="21"/>
        </w:rPr>
      </w:pPr>
      <w:r>
        <w:rPr>
          <w:rFonts w:ascii="Tahoma" w:hAnsi="Tahoma" w:cs="Tahoma" w:hint="eastAsia"/>
          <w:sz w:val="21"/>
          <w:szCs w:val="21"/>
        </w:rPr>
        <w:t>class myclass{</w:t>
      </w:r>
    </w:p>
    <w:p w14:paraId="6EF7C494" w14:textId="77777777" w:rsidR="00A92B84" w:rsidRDefault="00A92B84" w:rsidP="00A92B84">
      <w:pPr>
        <w:rPr>
          <w:rFonts w:ascii="Tahoma" w:hAnsi="Tahoma" w:cs="Tahoma"/>
          <w:szCs w:val="21"/>
        </w:rPr>
      </w:pPr>
    </w:p>
    <w:p w14:paraId="323D4C64"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74A85E15" w14:textId="77777777" w:rsidR="00A92B84" w:rsidRDefault="00A92B84" w:rsidP="00A92B84">
      <w:pPr>
        <w:rPr>
          <w:rFonts w:ascii="Tahoma" w:hAnsi="Tahoma" w:cs="Tahoma"/>
          <w:szCs w:val="21"/>
        </w:rPr>
      </w:pPr>
    </w:p>
    <w:p w14:paraId="7A2E4FF3"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5DBE1516"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603BD7EA"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72D70D90"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3F303A2F" w14:textId="77777777" w:rsidR="00A92B84" w:rsidRDefault="00A92B84" w:rsidP="00A92B84">
      <w:pPr>
        <w:rPr>
          <w:rFonts w:ascii="Tahoma" w:hAnsi="Tahoma" w:cs="Tahoma"/>
          <w:szCs w:val="21"/>
        </w:rPr>
      </w:pPr>
      <w:r>
        <w:rPr>
          <w:rFonts w:ascii="Tahoma" w:hAnsi="Tahoma" w:cs="Tahoma" w:hint="eastAsia"/>
          <w:sz w:val="21"/>
          <w:szCs w:val="21"/>
        </w:rPr>
        <w:t>}</w:t>
      </w:r>
    </w:p>
    <w:p w14:paraId="3834F411" w14:textId="77777777" w:rsidR="00A92B84" w:rsidRDefault="00A92B84" w:rsidP="00A92B84">
      <w:pPr>
        <w:rPr>
          <w:rFonts w:ascii="Tahoma" w:hAnsi="Tahoma" w:cs="Tahoma"/>
          <w:szCs w:val="21"/>
        </w:rPr>
      </w:pPr>
    </w:p>
    <w:p w14:paraId="62840598" w14:textId="77777777" w:rsidR="00A92B84" w:rsidRDefault="00A92B84" w:rsidP="00A92B84">
      <w:pPr>
        <w:rPr>
          <w:rFonts w:ascii="Tahoma" w:hAnsi="Tahoma" w:cs="Tahoma"/>
          <w:szCs w:val="21"/>
        </w:rPr>
      </w:pPr>
      <w:r>
        <w:rPr>
          <w:rFonts w:ascii="Tahoma" w:hAnsi="Tahoma" w:cs="Tahoma" w:hint="eastAsia"/>
          <w:sz w:val="21"/>
          <w:szCs w:val="21"/>
        </w:rPr>
        <w:t>class test {</w:t>
      </w:r>
    </w:p>
    <w:p w14:paraId="7DD774C0" w14:textId="77777777" w:rsidR="00A92B84" w:rsidRDefault="00A92B84" w:rsidP="00A92B84">
      <w:pPr>
        <w:rPr>
          <w:rFonts w:ascii="Tahoma" w:hAnsi="Tahoma" w:cs="Tahoma"/>
          <w:szCs w:val="21"/>
        </w:rPr>
      </w:pPr>
    </w:p>
    <w:p w14:paraId="4DA6F67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194A11DE" w14:textId="77777777" w:rsidR="00A92B84" w:rsidRDefault="00A92B84" w:rsidP="00A92B84">
      <w:pPr>
        <w:rPr>
          <w:rFonts w:ascii="Tahoma" w:hAnsi="Tahoma" w:cs="Tahoma"/>
          <w:szCs w:val="21"/>
        </w:rPr>
      </w:pPr>
      <w:r>
        <w:rPr>
          <w:rFonts w:ascii="Tahoma" w:hAnsi="Tahoma" w:cs="Tahoma" w:hint="eastAsia"/>
          <w:sz w:val="21"/>
          <w:szCs w:val="21"/>
        </w:rPr>
        <w:t xml:space="preserve">        int x = 9;</w:t>
      </w:r>
    </w:p>
    <w:p w14:paraId="499C34E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y = 6;</w:t>
      </w:r>
    </w:p>
    <w:p w14:paraId="08A79303"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1FBF99EE" w14:textId="77777777" w:rsidR="00A92B84" w:rsidRDefault="00A92B84" w:rsidP="00A92B84">
      <w:pPr>
        <w:rPr>
          <w:rFonts w:ascii="Tahoma" w:hAnsi="Tahoma" w:cs="Tahoma"/>
          <w:szCs w:val="21"/>
        </w:rPr>
      </w:pPr>
    </w:p>
    <w:p w14:paraId="14811003"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365000AF" w14:textId="77777777" w:rsidR="00A92B84" w:rsidRDefault="00A92B84" w:rsidP="00A92B84">
      <w:pPr>
        <w:rPr>
          <w:rFonts w:ascii="Tahoma" w:hAnsi="Tahoma" w:cs="Tahoma"/>
          <w:szCs w:val="21"/>
        </w:rPr>
      </w:pPr>
      <w:r>
        <w:rPr>
          <w:rFonts w:ascii="Tahoma" w:hAnsi="Tahoma" w:cs="Tahoma" w:hint="eastAsia"/>
          <w:sz w:val="21"/>
          <w:szCs w:val="21"/>
        </w:rPr>
        <w:t xml:space="preserve">        z = obj.calc(x, x, y);</w:t>
      </w:r>
    </w:p>
    <w:p w14:paraId="3636F8E4" w14:textId="77777777" w:rsidR="00A92B84" w:rsidRDefault="00A92B84" w:rsidP="00A92B84">
      <w:pPr>
        <w:rPr>
          <w:rFonts w:ascii="Tahoma" w:hAnsi="Tahoma" w:cs="Tahoma"/>
          <w:szCs w:val="21"/>
        </w:rPr>
      </w:pPr>
    </w:p>
    <w:p w14:paraId="75F708F5"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211F9FCF"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54284F7" w14:textId="77777777" w:rsidR="00A92B84" w:rsidRDefault="00A92B84" w:rsidP="00A92B84">
      <w:pPr>
        <w:rPr>
          <w:rFonts w:ascii="Tahoma" w:hAnsi="Tahoma" w:cs="Tahoma"/>
          <w:szCs w:val="21"/>
        </w:rPr>
      </w:pPr>
      <w:r>
        <w:rPr>
          <w:rFonts w:ascii="Tahoma" w:hAnsi="Tahoma" w:cs="Tahoma" w:hint="eastAsia"/>
          <w:sz w:val="21"/>
          <w:szCs w:val="21"/>
        </w:rPr>
        <w:t>}</w:t>
      </w:r>
    </w:p>
    <w:p w14:paraId="73F3DD7B" w14:textId="77777777" w:rsidR="00A92B84" w:rsidRDefault="00A92B84" w:rsidP="00A92B84">
      <w:pPr>
        <w:rPr>
          <w:rFonts w:ascii="Tahoma" w:hAnsi="Tahoma" w:cs="Tahoma"/>
          <w:szCs w:val="21"/>
        </w:rPr>
      </w:pPr>
    </w:p>
    <w:p w14:paraId="6D84AB25" w14:textId="77777777" w:rsidR="00A92B84" w:rsidRDefault="00A92B84" w:rsidP="00A92B84">
      <w:pPr>
        <w:rPr>
          <w:rFonts w:ascii="Tahoma" w:hAnsi="Tahoma" w:cs="Tahoma"/>
          <w:szCs w:val="21"/>
        </w:rPr>
      </w:pPr>
    </w:p>
    <w:p w14:paraId="15A6A733" w14:textId="77777777" w:rsidR="00A92B84" w:rsidRDefault="00A92B84" w:rsidP="00A92B84">
      <w:pPr>
        <w:rPr>
          <w:rFonts w:ascii="Tahoma" w:hAnsi="Tahoma" w:cs="Tahoma"/>
          <w:szCs w:val="21"/>
        </w:rPr>
      </w:pPr>
    </w:p>
    <w:p w14:paraId="356913A3" w14:textId="77777777" w:rsidR="00A92B84" w:rsidRDefault="00A92B84" w:rsidP="00A92B84">
      <w:pPr>
        <w:rPr>
          <w:rFonts w:ascii="Tahoma" w:hAnsi="Tahoma" w:cs="Tahoma"/>
          <w:szCs w:val="21"/>
        </w:rPr>
      </w:pPr>
    </w:p>
    <w:p w14:paraId="1B233254" w14:textId="77777777" w:rsidR="00A92B84" w:rsidRDefault="00A92B84" w:rsidP="00A92B84">
      <w:pPr>
        <w:rPr>
          <w:rFonts w:ascii="Tahoma" w:hAnsi="Tahoma" w:cs="Tahoma"/>
          <w:szCs w:val="21"/>
        </w:rPr>
      </w:pPr>
    </w:p>
    <w:p w14:paraId="304E7963" w14:textId="77777777" w:rsidR="00A92B84" w:rsidRDefault="00A92B84" w:rsidP="00A92B84">
      <w:pPr>
        <w:rPr>
          <w:rFonts w:ascii="Tahoma" w:hAnsi="Tahoma" w:cs="Tahoma"/>
          <w:szCs w:val="21"/>
        </w:rPr>
      </w:pPr>
    </w:p>
    <w:p w14:paraId="4D939FA2" w14:textId="77777777" w:rsidR="00A92B84" w:rsidRDefault="00A92B84" w:rsidP="00A92B84">
      <w:pPr>
        <w:rPr>
          <w:rFonts w:ascii="Tahoma" w:hAnsi="Tahoma" w:cs="Tahoma"/>
          <w:szCs w:val="21"/>
        </w:rPr>
      </w:pPr>
    </w:p>
    <w:p w14:paraId="335FED6F" w14:textId="77777777" w:rsidR="00A92B84" w:rsidRDefault="00A92B84" w:rsidP="00A92B84">
      <w:pPr>
        <w:rPr>
          <w:rFonts w:ascii="Tahoma" w:hAnsi="Tahoma" w:cs="Tahoma"/>
          <w:szCs w:val="21"/>
        </w:rPr>
      </w:pPr>
    </w:p>
    <w:p w14:paraId="02247E2A" w14:textId="77777777" w:rsidR="00A92B84" w:rsidRDefault="00A92B84" w:rsidP="00A92B84">
      <w:pPr>
        <w:rPr>
          <w:rFonts w:ascii="Tahoma" w:hAnsi="Tahoma" w:cs="Tahoma"/>
          <w:szCs w:val="21"/>
        </w:rPr>
      </w:pPr>
    </w:p>
    <w:p w14:paraId="4D08C5A2" w14:textId="77777777" w:rsidR="00A92B84" w:rsidRDefault="00A92B84" w:rsidP="00A92B84">
      <w:pPr>
        <w:rPr>
          <w:rFonts w:ascii="Tahoma" w:hAnsi="Tahoma" w:cs="Tahoma"/>
          <w:szCs w:val="21"/>
        </w:rPr>
      </w:pPr>
    </w:p>
    <w:p w14:paraId="6492B06B" w14:textId="77777777" w:rsidR="00A92B84" w:rsidRDefault="00A92B84" w:rsidP="00A92B84">
      <w:pPr>
        <w:rPr>
          <w:rFonts w:ascii="Tahoma" w:hAnsi="Tahoma" w:cs="Tahoma"/>
          <w:szCs w:val="21"/>
        </w:rPr>
      </w:pPr>
    </w:p>
    <w:p w14:paraId="6A86DE2C" w14:textId="77777777" w:rsidR="00A92B84" w:rsidRDefault="00A92B84" w:rsidP="00A92B84">
      <w:pPr>
        <w:rPr>
          <w:rFonts w:ascii="Tahoma" w:hAnsi="Tahoma" w:cs="Tahoma"/>
          <w:szCs w:val="21"/>
        </w:rPr>
      </w:pPr>
    </w:p>
    <w:p w14:paraId="53062E00" w14:textId="77777777" w:rsidR="00A92B84" w:rsidRDefault="00A92B84" w:rsidP="00A92B84">
      <w:pPr>
        <w:rPr>
          <w:rFonts w:ascii="Tahoma" w:hAnsi="Tahoma" w:cs="Tahoma"/>
          <w:szCs w:val="21"/>
        </w:rPr>
      </w:pPr>
      <w:r>
        <w:rPr>
          <w:rFonts w:ascii="Tahoma" w:hAnsi="Tahoma" w:cs="Tahoma" w:hint="eastAsia"/>
          <w:sz w:val="21"/>
          <w:szCs w:val="21"/>
        </w:rPr>
        <w:t>------------------------------------------------------------------------------------------------------</w:t>
      </w:r>
    </w:p>
    <w:p w14:paraId="2F1FA50C" w14:textId="77777777" w:rsidR="00A92B84" w:rsidRDefault="00A92B84" w:rsidP="00A92B84">
      <w:pPr>
        <w:rPr>
          <w:rFonts w:ascii="Tahoma" w:hAnsi="Tahoma" w:cs="Tahoma"/>
          <w:szCs w:val="21"/>
        </w:rPr>
      </w:pPr>
      <w:r>
        <w:rPr>
          <w:rFonts w:ascii="Tahoma" w:hAnsi="Tahoma" w:cs="Tahoma" w:hint="eastAsia"/>
          <w:sz w:val="21"/>
          <w:szCs w:val="21"/>
        </w:rPr>
        <w:t xml:space="preserve">fail-function3.liva: </w:t>
      </w:r>
    </w:p>
    <w:p w14:paraId="6C0B782D" w14:textId="77777777" w:rsidR="00A92B84" w:rsidRDefault="00A92B84" w:rsidP="00A92B84">
      <w:pPr>
        <w:rPr>
          <w:rFonts w:ascii="Tahoma" w:hAnsi="Tahoma" w:cs="Tahoma"/>
          <w:szCs w:val="21"/>
        </w:rPr>
      </w:pPr>
      <w:r>
        <w:rPr>
          <w:rFonts w:ascii="Tahoma" w:hAnsi="Tahoma" w:cs="Tahoma" w:hint="eastAsia"/>
          <w:sz w:val="21"/>
          <w:szCs w:val="21"/>
        </w:rPr>
        <w:t>class myclass{</w:t>
      </w:r>
    </w:p>
    <w:p w14:paraId="0F0E46BE" w14:textId="77777777" w:rsidR="00A92B84" w:rsidRDefault="00A92B84" w:rsidP="00A92B84">
      <w:pPr>
        <w:rPr>
          <w:rFonts w:ascii="Tahoma" w:hAnsi="Tahoma" w:cs="Tahoma"/>
          <w:szCs w:val="21"/>
        </w:rPr>
      </w:pPr>
    </w:p>
    <w:p w14:paraId="31BCAC2F"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E2653A7" w14:textId="77777777" w:rsidR="00A92B84" w:rsidRDefault="00A92B84" w:rsidP="00A92B84">
      <w:pPr>
        <w:rPr>
          <w:rFonts w:ascii="Tahoma" w:hAnsi="Tahoma" w:cs="Tahoma"/>
          <w:szCs w:val="21"/>
        </w:rPr>
      </w:pPr>
    </w:p>
    <w:p w14:paraId="0F63F993"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096A2FF5"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49BE7C48"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return (z);</w:t>
      </w:r>
    </w:p>
    <w:p w14:paraId="2BB2AB6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0674334" w14:textId="77777777" w:rsidR="00A92B84" w:rsidRDefault="00A92B84" w:rsidP="00A92B84">
      <w:pPr>
        <w:rPr>
          <w:rFonts w:ascii="Tahoma" w:hAnsi="Tahoma" w:cs="Tahoma"/>
          <w:szCs w:val="21"/>
        </w:rPr>
      </w:pPr>
      <w:r>
        <w:rPr>
          <w:rFonts w:ascii="Tahoma" w:hAnsi="Tahoma" w:cs="Tahoma" w:hint="eastAsia"/>
          <w:sz w:val="21"/>
          <w:szCs w:val="21"/>
        </w:rPr>
        <w:t>}</w:t>
      </w:r>
    </w:p>
    <w:p w14:paraId="1489C3C3" w14:textId="77777777" w:rsidR="00A92B84" w:rsidRDefault="00A92B84" w:rsidP="00A92B84">
      <w:pPr>
        <w:rPr>
          <w:rFonts w:ascii="Tahoma" w:hAnsi="Tahoma" w:cs="Tahoma"/>
          <w:szCs w:val="21"/>
        </w:rPr>
      </w:pPr>
    </w:p>
    <w:p w14:paraId="0427C738" w14:textId="77777777" w:rsidR="00A92B84" w:rsidRDefault="00A92B84" w:rsidP="00A92B84">
      <w:pPr>
        <w:rPr>
          <w:rFonts w:ascii="Tahoma" w:hAnsi="Tahoma" w:cs="Tahoma"/>
          <w:szCs w:val="21"/>
        </w:rPr>
      </w:pPr>
      <w:r>
        <w:rPr>
          <w:rFonts w:ascii="Tahoma" w:hAnsi="Tahoma" w:cs="Tahoma" w:hint="eastAsia"/>
          <w:sz w:val="21"/>
          <w:szCs w:val="21"/>
        </w:rPr>
        <w:t>class test {</w:t>
      </w:r>
    </w:p>
    <w:p w14:paraId="051253BE" w14:textId="77777777" w:rsidR="00A92B84" w:rsidRDefault="00A92B84" w:rsidP="00A92B84">
      <w:pPr>
        <w:rPr>
          <w:rFonts w:ascii="Tahoma" w:hAnsi="Tahoma" w:cs="Tahoma"/>
          <w:szCs w:val="21"/>
        </w:rPr>
      </w:pPr>
    </w:p>
    <w:p w14:paraId="2B2365F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080C6F44" w14:textId="77777777" w:rsidR="00A92B84" w:rsidRDefault="00A92B84" w:rsidP="00A92B84">
      <w:pPr>
        <w:rPr>
          <w:rFonts w:ascii="Tahoma" w:hAnsi="Tahoma" w:cs="Tahoma"/>
          <w:szCs w:val="21"/>
        </w:rPr>
      </w:pPr>
      <w:r>
        <w:rPr>
          <w:rFonts w:ascii="Tahoma" w:hAnsi="Tahoma" w:cs="Tahoma" w:hint="eastAsia"/>
          <w:sz w:val="21"/>
          <w:szCs w:val="21"/>
        </w:rPr>
        <w:t xml:space="preserve">        int x = 9;</w:t>
      </w:r>
    </w:p>
    <w:p w14:paraId="60152CE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y = 6.0;</w:t>
      </w:r>
    </w:p>
    <w:p w14:paraId="2768E31A" w14:textId="77777777" w:rsidR="00A92B84" w:rsidRDefault="00A92B84" w:rsidP="00A92B84">
      <w:pPr>
        <w:rPr>
          <w:rFonts w:ascii="Tahoma" w:hAnsi="Tahoma" w:cs="Tahoma"/>
          <w:szCs w:val="21"/>
        </w:rPr>
      </w:pPr>
      <w:r>
        <w:rPr>
          <w:rFonts w:ascii="Tahoma" w:hAnsi="Tahoma" w:cs="Tahoma" w:hint="eastAsia"/>
          <w:sz w:val="21"/>
          <w:szCs w:val="21"/>
        </w:rPr>
        <w:t xml:space="preserve">        float z;</w:t>
      </w:r>
    </w:p>
    <w:p w14:paraId="7DDD2AF7" w14:textId="77777777" w:rsidR="00A92B84" w:rsidRDefault="00A92B84" w:rsidP="00A92B84">
      <w:pPr>
        <w:rPr>
          <w:rFonts w:ascii="Tahoma" w:hAnsi="Tahoma" w:cs="Tahoma"/>
          <w:szCs w:val="21"/>
        </w:rPr>
      </w:pPr>
    </w:p>
    <w:p w14:paraId="28C653B9"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5B869BC6" w14:textId="77777777" w:rsidR="00A92B84" w:rsidRDefault="00A92B84" w:rsidP="00A92B84">
      <w:pPr>
        <w:rPr>
          <w:rFonts w:ascii="Tahoma" w:hAnsi="Tahoma" w:cs="Tahoma"/>
          <w:szCs w:val="21"/>
        </w:rPr>
      </w:pPr>
      <w:r>
        <w:rPr>
          <w:rFonts w:ascii="Tahoma" w:hAnsi="Tahoma" w:cs="Tahoma" w:hint="eastAsia"/>
          <w:sz w:val="21"/>
          <w:szCs w:val="21"/>
        </w:rPr>
        <w:t xml:space="preserve">        z = obj.calc(x, y);</w:t>
      </w:r>
    </w:p>
    <w:p w14:paraId="5612E447" w14:textId="77777777" w:rsidR="00A92B84" w:rsidRDefault="00A92B84" w:rsidP="00A92B84">
      <w:pPr>
        <w:rPr>
          <w:rFonts w:ascii="Tahoma" w:hAnsi="Tahoma" w:cs="Tahoma"/>
          <w:szCs w:val="21"/>
        </w:rPr>
      </w:pPr>
    </w:p>
    <w:p w14:paraId="2DCC6078"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149DABEB"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7FD9256B" w14:textId="77777777" w:rsidR="00A92B84" w:rsidRDefault="00A92B84" w:rsidP="00A92B84">
      <w:pPr>
        <w:rPr>
          <w:rFonts w:ascii="Tahoma" w:hAnsi="Tahoma" w:cs="Tahoma"/>
          <w:szCs w:val="21"/>
        </w:rPr>
      </w:pPr>
      <w:r>
        <w:rPr>
          <w:rFonts w:ascii="Tahoma" w:hAnsi="Tahoma" w:cs="Tahoma" w:hint="eastAsia"/>
          <w:sz w:val="21"/>
          <w:szCs w:val="21"/>
        </w:rPr>
        <w:t>}</w:t>
      </w:r>
    </w:p>
    <w:p w14:paraId="487D6BE9" w14:textId="77777777" w:rsidR="00A92B84" w:rsidRDefault="00A92B84" w:rsidP="00A92B84">
      <w:pPr>
        <w:rPr>
          <w:rFonts w:ascii="Tahoma" w:hAnsi="Tahoma" w:cs="Tahoma"/>
          <w:szCs w:val="21"/>
        </w:rPr>
      </w:pPr>
    </w:p>
    <w:p w14:paraId="0EA1B52C" w14:textId="77777777" w:rsidR="00A92B84" w:rsidRDefault="00A92B84" w:rsidP="00A92B84">
      <w:pPr>
        <w:rPr>
          <w:rFonts w:ascii="Tahoma" w:hAnsi="Tahoma" w:cs="Tahoma"/>
          <w:szCs w:val="21"/>
        </w:rPr>
      </w:pPr>
      <w:r>
        <w:rPr>
          <w:rFonts w:ascii="Tahoma" w:hAnsi="Tahoma" w:cs="Tahoma" w:hint="eastAsia"/>
          <w:sz w:val="21"/>
          <w:szCs w:val="21"/>
        </w:rPr>
        <w:t>------------------------------------------------------------------------------------------------------</w:t>
      </w:r>
    </w:p>
    <w:p w14:paraId="6CAFFF32" w14:textId="77777777" w:rsidR="00A92B84" w:rsidRDefault="00A92B84" w:rsidP="00A92B84">
      <w:pPr>
        <w:rPr>
          <w:rFonts w:ascii="Tahoma" w:hAnsi="Tahoma" w:cs="Tahoma"/>
          <w:szCs w:val="21"/>
        </w:rPr>
      </w:pPr>
      <w:r>
        <w:rPr>
          <w:rFonts w:ascii="Tahoma" w:hAnsi="Tahoma" w:cs="Tahoma" w:hint="eastAsia"/>
          <w:sz w:val="21"/>
          <w:szCs w:val="21"/>
        </w:rPr>
        <w:t xml:space="preserve">fail-hello.liva: </w:t>
      </w:r>
    </w:p>
    <w:p w14:paraId="36DE136E" w14:textId="77777777" w:rsidR="00A92B84" w:rsidRDefault="00A92B84" w:rsidP="00A92B84">
      <w:pPr>
        <w:rPr>
          <w:rFonts w:ascii="Tahoma" w:hAnsi="Tahoma" w:cs="Tahoma"/>
          <w:szCs w:val="21"/>
        </w:rPr>
      </w:pPr>
      <w:r>
        <w:rPr>
          <w:rFonts w:ascii="Tahoma" w:hAnsi="Tahoma" w:cs="Tahoma" w:hint="eastAsia"/>
          <w:sz w:val="21"/>
          <w:szCs w:val="21"/>
        </w:rPr>
        <w:t>class test {</w:t>
      </w:r>
    </w:p>
    <w:p w14:paraId="009C3CF4" w14:textId="77777777" w:rsidR="00A92B84" w:rsidRDefault="00A92B84" w:rsidP="00A92B84">
      <w:pPr>
        <w:rPr>
          <w:rFonts w:ascii="Tahoma" w:hAnsi="Tahoma" w:cs="Tahoma"/>
          <w:szCs w:val="21"/>
        </w:rPr>
      </w:pPr>
    </w:p>
    <w:p w14:paraId="04DB15E4" w14:textId="77777777" w:rsidR="00A92B84" w:rsidRDefault="00A92B84" w:rsidP="00A92B84">
      <w:pPr>
        <w:rPr>
          <w:rFonts w:ascii="Tahoma" w:hAnsi="Tahoma" w:cs="Tahoma"/>
          <w:szCs w:val="21"/>
        </w:rPr>
      </w:pPr>
      <w:r>
        <w:rPr>
          <w:rFonts w:ascii="Tahoma" w:hAnsi="Tahoma" w:cs="Tahoma" w:hint="eastAsia"/>
          <w:sz w:val="21"/>
          <w:szCs w:val="21"/>
        </w:rPr>
        <w:t xml:space="preserve">    print ("Hello World!");</w:t>
      </w:r>
    </w:p>
    <w:p w14:paraId="63E3769D" w14:textId="77777777" w:rsidR="00A92B84" w:rsidRDefault="00A92B84" w:rsidP="00A92B84">
      <w:pPr>
        <w:rPr>
          <w:rFonts w:ascii="Tahoma" w:hAnsi="Tahoma" w:cs="Tahoma"/>
          <w:szCs w:val="21"/>
        </w:rPr>
      </w:pPr>
    </w:p>
    <w:p w14:paraId="284A3F82"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37329FB"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341E4E29"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9A95BC8" w14:textId="77777777" w:rsidR="00A92B84" w:rsidRDefault="00A92B84" w:rsidP="00A92B84">
      <w:pPr>
        <w:rPr>
          <w:rFonts w:ascii="Tahoma" w:hAnsi="Tahoma" w:cs="Tahoma"/>
          <w:szCs w:val="21"/>
        </w:rPr>
      </w:pPr>
      <w:r>
        <w:rPr>
          <w:rFonts w:ascii="Tahoma" w:hAnsi="Tahoma" w:cs="Tahoma" w:hint="eastAsia"/>
          <w:sz w:val="21"/>
          <w:szCs w:val="21"/>
        </w:rPr>
        <w:t>}</w:t>
      </w:r>
    </w:p>
    <w:p w14:paraId="4132B5D0" w14:textId="77777777" w:rsidR="00A92B84" w:rsidRDefault="00A92B84" w:rsidP="00A92B84">
      <w:pPr>
        <w:rPr>
          <w:rFonts w:ascii="Tahoma" w:hAnsi="Tahoma" w:cs="Tahoma"/>
          <w:szCs w:val="21"/>
        </w:rPr>
      </w:pPr>
    </w:p>
    <w:p w14:paraId="5175C234" w14:textId="77777777" w:rsidR="00A92B84" w:rsidRDefault="00A92B84" w:rsidP="00A92B84">
      <w:pPr>
        <w:rPr>
          <w:rFonts w:ascii="Tahoma" w:hAnsi="Tahoma" w:cs="Tahoma"/>
          <w:szCs w:val="21"/>
        </w:rPr>
      </w:pPr>
      <w:r>
        <w:rPr>
          <w:rFonts w:ascii="Tahoma" w:hAnsi="Tahoma" w:cs="Tahoma" w:hint="eastAsia"/>
          <w:sz w:val="21"/>
          <w:szCs w:val="21"/>
        </w:rPr>
        <w:t>------------------------------------------------------------------------------------------------------</w:t>
      </w:r>
    </w:p>
    <w:p w14:paraId="2DA83655" w14:textId="77777777" w:rsidR="00A92B84" w:rsidRDefault="00A92B84" w:rsidP="00A92B84">
      <w:pPr>
        <w:rPr>
          <w:rFonts w:ascii="Tahoma" w:hAnsi="Tahoma" w:cs="Tahoma"/>
          <w:szCs w:val="21"/>
        </w:rPr>
      </w:pPr>
      <w:r>
        <w:rPr>
          <w:rFonts w:ascii="Tahoma" w:hAnsi="Tahoma" w:cs="Tahoma" w:hint="eastAsia"/>
          <w:sz w:val="21"/>
          <w:szCs w:val="21"/>
        </w:rPr>
        <w:t xml:space="preserve">fail-hello2.liva: </w:t>
      </w:r>
    </w:p>
    <w:p w14:paraId="293934DF" w14:textId="77777777" w:rsidR="00A92B84" w:rsidRDefault="00A92B84" w:rsidP="00A92B84">
      <w:pPr>
        <w:rPr>
          <w:rFonts w:ascii="Tahoma" w:hAnsi="Tahoma" w:cs="Tahoma"/>
          <w:szCs w:val="21"/>
        </w:rPr>
      </w:pPr>
      <w:r>
        <w:rPr>
          <w:rFonts w:ascii="Tahoma" w:hAnsi="Tahoma" w:cs="Tahoma" w:hint="eastAsia"/>
          <w:sz w:val="21"/>
          <w:szCs w:val="21"/>
        </w:rPr>
        <w:t>class test {</w:t>
      </w:r>
    </w:p>
    <w:p w14:paraId="12AE0843"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97F9D20" w14:textId="77777777" w:rsidR="00A92B84" w:rsidRDefault="00A92B84" w:rsidP="00A92B84">
      <w:pPr>
        <w:rPr>
          <w:rFonts w:ascii="Tahoma" w:hAnsi="Tahoma" w:cs="Tahoma"/>
          <w:szCs w:val="21"/>
        </w:rPr>
      </w:pPr>
      <w:r>
        <w:rPr>
          <w:rFonts w:ascii="Tahoma" w:hAnsi="Tahoma" w:cs="Tahoma" w:hint="eastAsia"/>
          <w:sz w:val="21"/>
          <w:szCs w:val="21"/>
        </w:rPr>
        <w:t xml:space="preserve">        int a ;</w:t>
      </w:r>
    </w:p>
    <w:p w14:paraId="6FBBA399" w14:textId="77777777" w:rsidR="00A92B84" w:rsidRDefault="00A92B84" w:rsidP="00A92B84">
      <w:pPr>
        <w:rPr>
          <w:rFonts w:ascii="Tahoma" w:hAnsi="Tahoma" w:cs="Tahoma"/>
          <w:szCs w:val="21"/>
        </w:rPr>
      </w:pPr>
      <w:r>
        <w:rPr>
          <w:rFonts w:ascii="Tahoma" w:hAnsi="Tahoma" w:cs="Tahoma" w:hint="eastAsia"/>
          <w:sz w:val="21"/>
          <w:szCs w:val="21"/>
        </w:rPr>
        <w:t xml:space="preserve">        int b ;</w:t>
      </w:r>
    </w:p>
    <w:p w14:paraId="0C800FA8" w14:textId="77777777" w:rsidR="00A92B84" w:rsidRDefault="00A92B84" w:rsidP="00A92B84">
      <w:pPr>
        <w:rPr>
          <w:rFonts w:ascii="Tahoma" w:hAnsi="Tahoma" w:cs="Tahoma"/>
          <w:szCs w:val="21"/>
        </w:rPr>
      </w:pPr>
      <w:r>
        <w:rPr>
          <w:rFonts w:ascii="Tahoma" w:hAnsi="Tahoma" w:cs="Tahoma" w:hint="eastAsia"/>
          <w:sz w:val="21"/>
          <w:szCs w:val="21"/>
        </w:rPr>
        <w:t xml:space="preserve">        a=1.1;</w:t>
      </w:r>
    </w:p>
    <w:p w14:paraId="27E5693D" w14:textId="77777777" w:rsidR="00A92B84" w:rsidRDefault="00A92B84" w:rsidP="00A92B84">
      <w:pPr>
        <w:rPr>
          <w:rFonts w:ascii="Tahoma" w:hAnsi="Tahoma" w:cs="Tahoma"/>
          <w:szCs w:val="21"/>
        </w:rPr>
      </w:pPr>
      <w:r>
        <w:rPr>
          <w:rFonts w:ascii="Tahoma" w:hAnsi="Tahoma" w:cs="Tahoma" w:hint="eastAsia"/>
          <w:sz w:val="21"/>
          <w:szCs w:val="21"/>
        </w:rPr>
        <w:t xml:space="preserve">        b=3;</w:t>
      </w:r>
    </w:p>
    <w:p w14:paraId="27030E65" w14:textId="77777777" w:rsidR="00A92B84" w:rsidRDefault="00A92B84" w:rsidP="00A92B84">
      <w:pPr>
        <w:rPr>
          <w:rFonts w:ascii="Tahoma" w:hAnsi="Tahoma" w:cs="Tahoma"/>
          <w:szCs w:val="21"/>
        </w:rPr>
      </w:pPr>
      <w:r>
        <w:rPr>
          <w:rFonts w:ascii="Tahoma" w:hAnsi="Tahoma" w:cs="Tahoma" w:hint="eastAsia"/>
          <w:sz w:val="21"/>
          <w:szCs w:val="21"/>
        </w:rPr>
        <w:t xml:space="preserve">        print ("multiple ", "params!", "\n", a, "\n" ,b, "\n");</w:t>
      </w:r>
    </w:p>
    <w:p w14:paraId="3B4C0C3D"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6F7E47F0" w14:textId="77777777" w:rsidR="00A92B84" w:rsidRDefault="00A92B84" w:rsidP="00A92B84">
      <w:pPr>
        <w:rPr>
          <w:rFonts w:ascii="Tahoma" w:hAnsi="Tahoma" w:cs="Tahoma"/>
          <w:szCs w:val="21"/>
        </w:rPr>
      </w:pPr>
      <w:r>
        <w:rPr>
          <w:rFonts w:ascii="Tahoma" w:hAnsi="Tahoma" w:cs="Tahoma" w:hint="eastAsia"/>
          <w:sz w:val="21"/>
          <w:szCs w:val="21"/>
        </w:rPr>
        <w:t>}</w:t>
      </w:r>
    </w:p>
    <w:p w14:paraId="5A9AC2D7" w14:textId="77777777" w:rsidR="00A92B84" w:rsidRDefault="00A92B84" w:rsidP="00A92B84">
      <w:pPr>
        <w:rPr>
          <w:rFonts w:ascii="Tahoma" w:hAnsi="Tahoma" w:cs="Tahoma"/>
          <w:szCs w:val="21"/>
        </w:rPr>
      </w:pPr>
      <w:r>
        <w:rPr>
          <w:rFonts w:ascii="Tahoma" w:hAnsi="Tahoma" w:cs="Tahoma" w:hint="eastAsia"/>
          <w:sz w:val="21"/>
          <w:szCs w:val="21"/>
        </w:rPr>
        <w:t>------------------------------------------------------------------------------------------------------</w:t>
      </w:r>
    </w:p>
    <w:p w14:paraId="7E31874C" w14:textId="77777777" w:rsidR="00A92B84" w:rsidRDefault="00A92B84" w:rsidP="00A92B84">
      <w:pPr>
        <w:rPr>
          <w:rFonts w:ascii="Tahoma" w:hAnsi="Tahoma" w:cs="Tahoma"/>
          <w:szCs w:val="21"/>
        </w:rPr>
      </w:pPr>
      <w:r>
        <w:rPr>
          <w:rFonts w:ascii="Tahoma" w:hAnsi="Tahoma" w:cs="Tahoma" w:hint="eastAsia"/>
          <w:sz w:val="21"/>
          <w:szCs w:val="21"/>
        </w:rPr>
        <w:t xml:space="preserve">fail-if1.liva: </w:t>
      </w:r>
    </w:p>
    <w:p w14:paraId="4D205C9B" w14:textId="77777777" w:rsidR="00A92B84" w:rsidRDefault="00A92B84" w:rsidP="00A92B84">
      <w:pPr>
        <w:rPr>
          <w:rFonts w:ascii="Tahoma" w:hAnsi="Tahoma" w:cs="Tahoma"/>
          <w:szCs w:val="21"/>
        </w:rPr>
      </w:pPr>
      <w:r>
        <w:rPr>
          <w:rFonts w:ascii="Tahoma" w:hAnsi="Tahoma" w:cs="Tahoma" w:hint="eastAsia"/>
          <w:sz w:val="21"/>
          <w:szCs w:val="21"/>
        </w:rPr>
        <w:t>class test {</w:t>
      </w:r>
    </w:p>
    <w:p w14:paraId="6D8D72A8" w14:textId="77777777" w:rsidR="00A92B84" w:rsidRDefault="00A92B84" w:rsidP="00A92B84">
      <w:pPr>
        <w:rPr>
          <w:rFonts w:ascii="Tahoma" w:hAnsi="Tahoma" w:cs="Tahoma"/>
          <w:szCs w:val="21"/>
        </w:rPr>
      </w:pPr>
    </w:p>
    <w:p w14:paraId="66749AC1"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261C48B" w14:textId="77777777" w:rsidR="00A92B84" w:rsidRDefault="00A92B84" w:rsidP="00A92B84">
      <w:pPr>
        <w:rPr>
          <w:rFonts w:ascii="Tahoma" w:hAnsi="Tahoma" w:cs="Tahoma"/>
          <w:szCs w:val="21"/>
        </w:rPr>
      </w:pPr>
    </w:p>
    <w:p w14:paraId="1BBDC797" w14:textId="77777777" w:rsidR="00A92B84" w:rsidRDefault="00A92B84" w:rsidP="00A92B84">
      <w:pPr>
        <w:rPr>
          <w:rFonts w:ascii="Tahoma" w:hAnsi="Tahoma" w:cs="Tahoma"/>
          <w:szCs w:val="21"/>
        </w:rPr>
      </w:pPr>
      <w:r>
        <w:rPr>
          <w:rFonts w:ascii="Tahoma" w:hAnsi="Tahoma" w:cs="Tahoma" w:hint="eastAsia"/>
          <w:sz w:val="21"/>
          <w:szCs w:val="21"/>
        </w:rPr>
        <w:tab/>
        <w:t xml:space="preserve">if ("123") print(42); </w:t>
      </w:r>
    </w:p>
    <w:p w14:paraId="5A9E9D15" w14:textId="77777777" w:rsidR="00A92B84" w:rsidRDefault="00A92B84" w:rsidP="00A92B84">
      <w:pPr>
        <w:rPr>
          <w:rFonts w:ascii="Tahoma" w:hAnsi="Tahoma" w:cs="Tahoma"/>
          <w:szCs w:val="21"/>
        </w:rPr>
      </w:pPr>
    </w:p>
    <w:p w14:paraId="11FD156F"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w:t>
      </w:r>
      <w:r>
        <w:rPr>
          <w:rFonts w:ascii="Tahoma" w:hAnsi="Tahoma" w:cs="Tahoma" w:hint="eastAsia"/>
          <w:sz w:val="21"/>
          <w:szCs w:val="21"/>
        </w:rPr>
        <w:tab/>
      </w:r>
    </w:p>
    <w:p w14:paraId="352BFEE5" w14:textId="77777777" w:rsidR="00A92B84" w:rsidRDefault="00A92B84" w:rsidP="00A92B84">
      <w:pPr>
        <w:rPr>
          <w:rFonts w:ascii="Tahoma" w:hAnsi="Tahoma" w:cs="Tahoma"/>
          <w:szCs w:val="21"/>
        </w:rPr>
      </w:pPr>
      <w:r>
        <w:rPr>
          <w:rFonts w:ascii="Tahoma" w:hAnsi="Tahoma" w:cs="Tahoma" w:hint="eastAsia"/>
          <w:sz w:val="21"/>
          <w:szCs w:val="21"/>
        </w:rPr>
        <w:t>}</w:t>
      </w:r>
    </w:p>
    <w:p w14:paraId="73DE5A2D" w14:textId="77777777" w:rsidR="00A92B84" w:rsidRDefault="00A92B84" w:rsidP="00A92B84">
      <w:pPr>
        <w:rPr>
          <w:rFonts w:ascii="Tahoma" w:hAnsi="Tahoma" w:cs="Tahoma"/>
          <w:szCs w:val="21"/>
        </w:rPr>
      </w:pPr>
    </w:p>
    <w:p w14:paraId="34365906" w14:textId="77777777" w:rsidR="00A92B84" w:rsidRDefault="00A92B84" w:rsidP="00A92B84">
      <w:pPr>
        <w:rPr>
          <w:rFonts w:ascii="Tahoma" w:hAnsi="Tahoma" w:cs="Tahoma"/>
          <w:szCs w:val="21"/>
        </w:rPr>
      </w:pPr>
      <w:r>
        <w:rPr>
          <w:rFonts w:ascii="Tahoma" w:hAnsi="Tahoma" w:cs="Tahoma" w:hint="eastAsia"/>
          <w:sz w:val="21"/>
          <w:szCs w:val="21"/>
        </w:rPr>
        <w:t>------------------------------------------------------------------------------------------------------</w:t>
      </w:r>
    </w:p>
    <w:p w14:paraId="24020B94" w14:textId="77777777" w:rsidR="00A92B84" w:rsidRDefault="00A92B84" w:rsidP="00A92B84">
      <w:pPr>
        <w:rPr>
          <w:rFonts w:ascii="Tahoma" w:hAnsi="Tahoma" w:cs="Tahoma"/>
          <w:szCs w:val="21"/>
        </w:rPr>
      </w:pPr>
      <w:r>
        <w:rPr>
          <w:rFonts w:ascii="Tahoma" w:hAnsi="Tahoma" w:cs="Tahoma" w:hint="eastAsia"/>
          <w:sz w:val="21"/>
          <w:szCs w:val="21"/>
        </w:rPr>
        <w:t xml:space="preserve">fail-mod.liva: </w:t>
      </w:r>
    </w:p>
    <w:p w14:paraId="7D8302C8" w14:textId="77777777" w:rsidR="00A92B84" w:rsidRDefault="00A92B84" w:rsidP="00A92B84">
      <w:pPr>
        <w:rPr>
          <w:rFonts w:ascii="Tahoma" w:hAnsi="Tahoma" w:cs="Tahoma"/>
          <w:szCs w:val="21"/>
        </w:rPr>
      </w:pPr>
      <w:r>
        <w:rPr>
          <w:rFonts w:ascii="Tahoma" w:hAnsi="Tahoma" w:cs="Tahoma" w:hint="eastAsia"/>
          <w:sz w:val="21"/>
          <w:szCs w:val="21"/>
        </w:rPr>
        <w:t>class arith {</w:t>
      </w:r>
    </w:p>
    <w:p w14:paraId="260EA094"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1A33133A" w14:textId="77777777" w:rsidR="00A92B84" w:rsidRDefault="00A92B84" w:rsidP="00A92B84">
      <w:pPr>
        <w:rPr>
          <w:rFonts w:ascii="Tahoma" w:hAnsi="Tahoma" w:cs="Tahoma"/>
          <w:szCs w:val="21"/>
        </w:rPr>
      </w:pPr>
      <w:r>
        <w:rPr>
          <w:rFonts w:ascii="Tahoma" w:hAnsi="Tahoma" w:cs="Tahoma" w:hint="eastAsia"/>
          <w:sz w:val="21"/>
          <w:szCs w:val="21"/>
        </w:rPr>
        <w:tab/>
        <w:t>{</w:t>
      </w:r>
    </w:p>
    <w:p w14:paraId="34755A2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1510925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3;</w:t>
      </w:r>
    </w:p>
    <w:p w14:paraId="37C9E27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57022CDF" w14:textId="77777777" w:rsidR="00A92B84" w:rsidRDefault="00A92B84" w:rsidP="00A92B84">
      <w:pPr>
        <w:rPr>
          <w:rFonts w:ascii="Tahoma" w:hAnsi="Tahoma" w:cs="Tahoma"/>
          <w:szCs w:val="21"/>
        </w:rPr>
      </w:pPr>
      <w:r>
        <w:rPr>
          <w:rFonts w:ascii="Tahoma" w:hAnsi="Tahoma" w:cs="Tahoma" w:hint="eastAsia"/>
          <w:sz w:val="21"/>
          <w:szCs w:val="21"/>
        </w:rPr>
        <w:tab/>
        <w:t>}</w:t>
      </w:r>
    </w:p>
    <w:p w14:paraId="09805CF4" w14:textId="77777777" w:rsidR="00A92B84" w:rsidRDefault="00A92B84" w:rsidP="00A92B84">
      <w:pPr>
        <w:rPr>
          <w:rFonts w:ascii="Tahoma" w:hAnsi="Tahoma" w:cs="Tahoma"/>
          <w:szCs w:val="21"/>
        </w:rPr>
      </w:pPr>
      <w:r>
        <w:rPr>
          <w:rFonts w:ascii="Tahoma" w:hAnsi="Tahoma" w:cs="Tahoma" w:hint="eastAsia"/>
          <w:sz w:val="21"/>
          <w:szCs w:val="21"/>
        </w:rPr>
        <w:t>}</w:t>
      </w:r>
    </w:p>
    <w:p w14:paraId="1C7AAC5F" w14:textId="77777777" w:rsidR="00A92B84" w:rsidRDefault="00A92B84" w:rsidP="00A92B84">
      <w:pPr>
        <w:rPr>
          <w:rFonts w:ascii="Tahoma" w:hAnsi="Tahoma" w:cs="Tahoma"/>
          <w:szCs w:val="21"/>
        </w:rPr>
      </w:pPr>
      <w:r>
        <w:rPr>
          <w:rFonts w:ascii="Tahoma" w:hAnsi="Tahoma" w:cs="Tahoma" w:hint="eastAsia"/>
          <w:sz w:val="21"/>
          <w:szCs w:val="21"/>
        </w:rPr>
        <w:t>------------------------------------------------------------------------------------------------------</w:t>
      </w:r>
    </w:p>
    <w:p w14:paraId="2933870A" w14:textId="77777777" w:rsidR="00A92B84" w:rsidRDefault="00A92B84" w:rsidP="00A92B84">
      <w:pPr>
        <w:rPr>
          <w:rFonts w:ascii="Tahoma" w:hAnsi="Tahoma" w:cs="Tahoma"/>
          <w:szCs w:val="21"/>
        </w:rPr>
      </w:pPr>
      <w:r>
        <w:rPr>
          <w:rFonts w:ascii="Tahoma" w:hAnsi="Tahoma" w:cs="Tahoma" w:hint="eastAsia"/>
          <w:sz w:val="21"/>
          <w:szCs w:val="21"/>
        </w:rPr>
        <w:t xml:space="preserve">fail-mul.liva: </w:t>
      </w:r>
    </w:p>
    <w:p w14:paraId="38D04BE5" w14:textId="77777777" w:rsidR="00A92B84" w:rsidRDefault="00A92B84" w:rsidP="00A92B84">
      <w:pPr>
        <w:rPr>
          <w:rFonts w:ascii="Tahoma" w:hAnsi="Tahoma" w:cs="Tahoma"/>
          <w:szCs w:val="21"/>
        </w:rPr>
      </w:pPr>
      <w:r>
        <w:rPr>
          <w:rFonts w:ascii="Tahoma" w:hAnsi="Tahoma" w:cs="Tahoma" w:hint="eastAsia"/>
          <w:sz w:val="21"/>
          <w:szCs w:val="21"/>
        </w:rPr>
        <w:t>class arith {</w:t>
      </w:r>
    </w:p>
    <w:p w14:paraId="29FC720D"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54B018BD" w14:textId="77777777" w:rsidR="00A92B84" w:rsidRDefault="00A92B84" w:rsidP="00A92B84">
      <w:pPr>
        <w:rPr>
          <w:rFonts w:ascii="Tahoma" w:hAnsi="Tahoma" w:cs="Tahoma"/>
          <w:szCs w:val="21"/>
        </w:rPr>
      </w:pPr>
      <w:r>
        <w:rPr>
          <w:rFonts w:ascii="Tahoma" w:hAnsi="Tahoma" w:cs="Tahoma" w:hint="eastAsia"/>
          <w:sz w:val="21"/>
          <w:szCs w:val="21"/>
        </w:rPr>
        <w:tab/>
        <w:t>{</w:t>
      </w:r>
    </w:p>
    <w:p w14:paraId="02B1F77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006F137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"15" * 5;</w:t>
      </w:r>
    </w:p>
    <w:p w14:paraId="404A1BB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6160C65" w14:textId="77777777" w:rsidR="00A92B84" w:rsidRDefault="00A92B84" w:rsidP="00A92B84">
      <w:pPr>
        <w:rPr>
          <w:rFonts w:ascii="Tahoma" w:hAnsi="Tahoma" w:cs="Tahoma"/>
          <w:szCs w:val="21"/>
        </w:rPr>
      </w:pPr>
      <w:r>
        <w:rPr>
          <w:rFonts w:ascii="Tahoma" w:hAnsi="Tahoma" w:cs="Tahoma" w:hint="eastAsia"/>
          <w:sz w:val="21"/>
          <w:szCs w:val="21"/>
        </w:rPr>
        <w:tab/>
        <w:t>}</w:t>
      </w:r>
    </w:p>
    <w:p w14:paraId="46E67261" w14:textId="77777777" w:rsidR="00A92B84" w:rsidRDefault="00A92B84" w:rsidP="00A92B84">
      <w:pPr>
        <w:rPr>
          <w:rFonts w:ascii="Tahoma" w:hAnsi="Tahoma" w:cs="Tahoma"/>
          <w:szCs w:val="21"/>
        </w:rPr>
      </w:pPr>
      <w:r>
        <w:rPr>
          <w:rFonts w:ascii="Tahoma" w:hAnsi="Tahoma" w:cs="Tahoma" w:hint="eastAsia"/>
          <w:sz w:val="21"/>
          <w:szCs w:val="21"/>
        </w:rPr>
        <w:t>}</w:t>
      </w:r>
    </w:p>
    <w:p w14:paraId="11BEDE77" w14:textId="77777777" w:rsidR="00A92B84" w:rsidRDefault="00A92B84" w:rsidP="00A92B84">
      <w:pPr>
        <w:rPr>
          <w:rFonts w:ascii="Tahoma" w:hAnsi="Tahoma" w:cs="Tahoma"/>
          <w:szCs w:val="21"/>
        </w:rPr>
      </w:pPr>
      <w:r>
        <w:rPr>
          <w:rFonts w:ascii="Tahoma" w:hAnsi="Tahoma" w:cs="Tahoma" w:hint="eastAsia"/>
          <w:sz w:val="21"/>
          <w:szCs w:val="21"/>
        </w:rPr>
        <w:t>------------------------------------------------------------------------------------------------------</w:t>
      </w:r>
    </w:p>
    <w:p w14:paraId="62692BEF" w14:textId="77777777" w:rsidR="00A92B84" w:rsidRDefault="00A92B84" w:rsidP="00A92B84">
      <w:pPr>
        <w:rPr>
          <w:rFonts w:ascii="Tahoma" w:hAnsi="Tahoma" w:cs="Tahoma"/>
          <w:szCs w:val="21"/>
        </w:rPr>
      </w:pPr>
      <w:r>
        <w:rPr>
          <w:rFonts w:ascii="Tahoma" w:hAnsi="Tahoma" w:cs="Tahoma" w:hint="eastAsia"/>
          <w:sz w:val="21"/>
          <w:szCs w:val="21"/>
        </w:rPr>
        <w:t xml:space="preserve">fail-not.liva: </w:t>
      </w:r>
    </w:p>
    <w:p w14:paraId="77C74C35" w14:textId="77777777" w:rsidR="00A92B84" w:rsidRDefault="00A92B84" w:rsidP="00A92B84">
      <w:pPr>
        <w:rPr>
          <w:rFonts w:ascii="Tahoma" w:hAnsi="Tahoma" w:cs="Tahoma"/>
          <w:szCs w:val="21"/>
        </w:rPr>
      </w:pPr>
      <w:r>
        <w:rPr>
          <w:rFonts w:ascii="Tahoma" w:hAnsi="Tahoma" w:cs="Tahoma" w:hint="eastAsia"/>
          <w:sz w:val="21"/>
          <w:szCs w:val="21"/>
        </w:rPr>
        <w:t>class test {</w:t>
      </w:r>
    </w:p>
    <w:p w14:paraId="33C38C0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FDFF5A1" w14:textId="77777777" w:rsidR="00A92B84" w:rsidRDefault="00A92B84" w:rsidP="00A92B84">
      <w:pPr>
        <w:rPr>
          <w:rFonts w:ascii="Tahoma" w:hAnsi="Tahoma" w:cs="Tahoma"/>
          <w:szCs w:val="21"/>
        </w:rPr>
      </w:pPr>
      <w:r>
        <w:rPr>
          <w:rFonts w:ascii="Tahoma" w:hAnsi="Tahoma" w:cs="Tahoma" w:hint="eastAsia"/>
          <w:sz w:val="21"/>
          <w:szCs w:val="21"/>
        </w:rPr>
        <w:tab/>
        <w:t>int i = 1;</w:t>
      </w:r>
    </w:p>
    <w:p w14:paraId="7DDF22D0" w14:textId="77777777" w:rsidR="00A92B84" w:rsidRDefault="00A92B84" w:rsidP="00A92B84">
      <w:pPr>
        <w:rPr>
          <w:rFonts w:ascii="Tahoma" w:hAnsi="Tahoma" w:cs="Tahoma"/>
          <w:szCs w:val="21"/>
        </w:rPr>
      </w:pPr>
      <w:r>
        <w:rPr>
          <w:rFonts w:ascii="Tahoma" w:hAnsi="Tahoma" w:cs="Tahoma" w:hint="eastAsia"/>
          <w:sz w:val="21"/>
          <w:szCs w:val="21"/>
        </w:rPr>
        <w:tab/>
        <w:t>boolean j;</w:t>
      </w:r>
    </w:p>
    <w:p w14:paraId="7447732E" w14:textId="77777777" w:rsidR="00A92B84" w:rsidRDefault="00A92B84" w:rsidP="00A92B84">
      <w:pPr>
        <w:rPr>
          <w:rFonts w:ascii="Tahoma" w:hAnsi="Tahoma" w:cs="Tahoma"/>
          <w:szCs w:val="21"/>
        </w:rPr>
      </w:pPr>
      <w:r>
        <w:rPr>
          <w:rFonts w:ascii="Tahoma" w:hAnsi="Tahoma" w:cs="Tahoma" w:hint="eastAsia"/>
          <w:sz w:val="21"/>
          <w:szCs w:val="21"/>
        </w:rPr>
        <w:tab/>
        <w:t>j = !(i + 1);</w:t>
      </w:r>
    </w:p>
    <w:p w14:paraId="741AA205"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3CC692D3" w14:textId="77777777" w:rsidR="00A92B84" w:rsidRDefault="00A92B84" w:rsidP="00A92B84">
      <w:pPr>
        <w:rPr>
          <w:rFonts w:ascii="Tahoma" w:hAnsi="Tahoma" w:cs="Tahoma"/>
          <w:szCs w:val="21"/>
        </w:rPr>
      </w:pPr>
      <w:r>
        <w:rPr>
          <w:rFonts w:ascii="Tahoma" w:hAnsi="Tahoma" w:cs="Tahoma" w:hint="eastAsia"/>
          <w:sz w:val="21"/>
          <w:szCs w:val="21"/>
        </w:rPr>
        <w:t>}</w:t>
      </w:r>
    </w:p>
    <w:p w14:paraId="28FB8FFB" w14:textId="77777777" w:rsidR="00A92B84" w:rsidRDefault="00A92B84" w:rsidP="00A92B84">
      <w:pPr>
        <w:rPr>
          <w:rFonts w:ascii="Tahoma" w:hAnsi="Tahoma" w:cs="Tahoma"/>
          <w:szCs w:val="21"/>
        </w:rPr>
      </w:pPr>
      <w:r>
        <w:rPr>
          <w:rFonts w:ascii="Tahoma" w:hAnsi="Tahoma" w:cs="Tahoma" w:hint="eastAsia"/>
          <w:sz w:val="21"/>
          <w:szCs w:val="21"/>
        </w:rPr>
        <w:t>------------------------------------------------------------------------------------------------------</w:t>
      </w:r>
    </w:p>
    <w:p w14:paraId="55CF562A" w14:textId="77777777" w:rsidR="00A92B84" w:rsidRDefault="00A92B84" w:rsidP="00A92B84">
      <w:pPr>
        <w:rPr>
          <w:rFonts w:ascii="Tahoma" w:hAnsi="Tahoma" w:cs="Tahoma"/>
          <w:szCs w:val="21"/>
        </w:rPr>
      </w:pPr>
      <w:r>
        <w:rPr>
          <w:rFonts w:ascii="Tahoma" w:hAnsi="Tahoma" w:cs="Tahoma" w:hint="eastAsia"/>
          <w:sz w:val="21"/>
          <w:szCs w:val="21"/>
        </w:rPr>
        <w:t xml:space="preserve">fail-obj_access.liva: </w:t>
      </w:r>
    </w:p>
    <w:p w14:paraId="0E297C20" w14:textId="77777777" w:rsidR="00A92B84" w:rsidRDefault="00A92B84" w:rsidP="00A92B84">
      <w:pPr>
        <w:rPr>
          <w:rFonts w:ascii="Tahoma" w:hAnsi="Tahoma" w:cs="Tahoma"/>
          <w:szCs w:val="21"/>
        </w:rPr>
      </w:pPr>
      <w:r>
        <w:rPr>
          <w:rFonts w:ascii="Tahoma" w:hAnsi="Tahoma" w:cs="Tahoma" w:hint="eastAsia"/>
          <w:sz w:val="21"/>
          <w:szCs w:val="21"/>
        </w:rPr>
        <w:t>class test {</w:t>
      </w:r>
    </w:p>
    <w:p w14:paraId="688B9C8F"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F01F7F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a;</w:t>
      </w:r>
    </w:p>
    <w:p w14:paraId="199356D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a.amethod;</w:t>
      </w:r>
    </w:p>
    <w:p w14:paraId="4476425A" w14:textId="77777777" w:rsidR="00A92B84" w:rsidRDefault="00A92B84" w:rsidP="00A92B84">
      <w:pPr>
        <w:rPr>
          <w:rFonts w:ascii="Tahoma" w:hAnsi="Tahoma" w:cs="Tahoma"/>
          <w:szCs w:val="21"/>
        </w:rPr>
      </w:pPr>
      <w:r>
        <w:rPr>
          <w:rFonts w:ascii="Tahoma" w:hAnsi="Tahoma" w:cs="Tahoma" w:hint="eastAsia"/>
          <w:sz w:val="21"/>
          <w:szCs w:val="21"/>
        </w:rPr>
        <w:tab/>
        <w:t>}</w:t>
      </w:r>
    </w:p>
    <w:p w14:paraId="07DC59E7" w14:textId="77777777" w:rsidR="00A92B84" w:rsidRDefault="00A92B84" w:rsidP="00A92B84">
      <w:pPr>
        <w:rPr>
          <w:rFonts w:ascii="Tahoma" w:hAnsi="Tahoma" w:cs="Tahoma"/>
          <w:szCs w:val="21"/>
        </w:rPr>
      </w:pPr>
      <w:r>
        <w:rPr>
          <w:rFonts w:ascii="Tahoma" w:hAnsi="Tahoma" w:cs="Tahoma" w:hint="eastAsia"/>
          <w:sz w:val="21"/>
          <w:szCs w:val="21"/>
        </w:rPr>
        <w:t>}</w:t>
      </w:r>
    </w:p>
    <w:p w14:paraId="2B71B947" w14:textId="77777777" w:rsidR="00A92B84" w:rsidRDefault="00A92B84" w:rsidP="00A92B84">
      <w:pPr>
        <w:rPr>
          <w:rFonts w:ascii="Tahoma" w:hAnsi="Tahoma" w:cs="Tahoma"/>
          <w:szCs w:val="21"/>
        </w:rPr>
      </w:pPr>
      <w:r>
        <w:rPr>
          <w:rFonts w:ascii="Tahoma" w:hAnsi="Tahoma" w:cs="Tahoma" w:hint="eastAsia"/>
          <w:sz w:val="21"/>
          <w:szCs w:val="21"/>
        </w:rPr>
        <w:t>------------------------------------------------------------------------------------------------------</w:t>
      </w:r>
    </w:p>
    <w:p w14:paraId="44DDA1C6" w14:textId="77777777" w:rsidR="00A92B84" w:rsidRDefault="00A92B84" w:rsidP="00A92B84">
      <w:pPr>
        <w:rPr>
          <w:rFonts w:ascii="Tahoma" w:hAnsi="Tahoma" w:cs="Tahoma"/>
          <w:szCs w:val="21"/>
        </w:rPr>
      </w:pPr>
      <w:r>
        <w:rPr>
          <w:rFonts w:ascii="Tahoma" w:hAnsi="Tahoma" w:cs="Tahoma" w:hint="eastAsia"/>
          <w:sz w:val="21"/>
          <w:szCs w:val="21"/>
        </w:rPr>
        <w:t xml:space="preserve">fail-obj_access2.liva: </w:t>
      </w:r>
    </w:p>
    <w:p w14:paraId="0593FFA0" w14:textId="77777777" w:rsidR="00A92B84" w:rsidRDefault="00A92B84" w:rsidP="00A92B84">
      <w:pPr>
        <w:rPr>
          <w:rFonts w:ascii="Tahoma" w:hAnsi="Tahoma" w:cs="Tahoma"/>
          <w:szCs w:val="21"/>
        </w:rPr>
      </w:pPr>
      <w:r>
        <w:rPr>
          <w:rFonts w:ascii="Tahoma" w:hAnsi="Tahoma" w:cs="Tahoma" w:hint="eastAsia"/>
          <w:sz w:val="21"/>
          <w:szCs w:val="21"/>
        </w:rPr>
        <w:t>class test {</w:t>
      </w:r>
    </w:p>
    <w:p w14:paraId="19C256AC"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4F83CB2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a;</w:t>
      </w:r>
    </w:p>
    <w:p w14:paraId="0E1508E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(1+1).amethod;</w:t>
      </w:r>
    </w:p>
    <w:p w14:paraId="58047F08" w14:textId="77777777" w:rsidR="00A92B84" w:rsidRDefault="00A92B84" w:rsidP="00A92B84">
      <w:pPr>
        <w:rPr>
          <w:rFonts w:ascii="Tahoma" w:hAnsi="Tahoma" w:cs="Tahoma"/>
          <w:szCs w:val="21"/>
        </w:rPr>
      </w:pPr>
      <w:r>
        <w:rPr>
          <w:rFonts w:ascii="Tahoma" w:hAnsi="Tahoma" w:cs="Tahoma" w:hint="eastAsia"/>
          <w:sz w:val="21"/>
          <w:szCs w:val="21"/>
        </w:rPr>
        <w:tab/>
        <w:t>}</w:t>
      </w:r>
    </w:p>
    <w:p w14:paraId="3F8A3750" w14:textId="77777777" w:rsidR="00A92B84" w:rsidRDefault="00A92B84" w:rsidP="00A92B84">
      <w:pPr>
        <w:rPr>
          <w:rFonts w:ascii="Tahoma" w:hAnsi="Tahoma" w:cs="Tahoma"/>
          <w:szCs w:val="21"/>
        </w:rPr>
      </w:pPr>
      <w:r>
        <w:rPr>
          <w:rFonts w:ascii="Tahoma" w:hAnsi="Tahoma" w:cs="Tahoma" w:hint="eastAsia"/>
          <w:sz w:val="21"/>
          <w:szCs w:val="21"/>
        </w:rPr>
        <w:t>}</w:t>
      </w:r>
    </w:p>
    <w:p w14:paraId="3478D6FF" w14:textId="77777777" w:rsidR="00A92B84" w:rsidRDefault="00A92B84" w:rsidP="00A92B84">
      <w:pPr>
        <w:rPr>
          <w:rFonts w:ascii="Tahoma" w:hAnsi="Tahoma" w:cs="Tahoma"/>
          <w:szCs w:val="21"/>
        </w:rPr>
      </w:pPr>
      <w:r>
        <w:rPr>
          <w:rFonts w:ascii="Tahoma" w:hAnsi="Tahoma" w:cs="Tahoma" w:hint="eastAsia"/>
          <w:sz w:val="21"/>
          <w:szCs w:val="21"/>
        </w:rPr>
        <w:t>------------------------------------------------------------------------------------------------------</w:t>
      </w:r>
    </w:p>
    <w:p w14:paraId="1ADCD3CC" w14:textId="77777777" w:rsidR="00A92B84" w:rsidRDefault="00A92B84" w:rsidP="00A92B84">
      <w:pPr>
        <w:rPr>
          <w:rFonts w:ascii="Tahoma" w:hAnsi="Tahoma" w:cs="Tahoma"/>
          <w:szCs w:val="21"/>
        </w:rPr>
      </w:pPr>
      <w:r>
        <w:rPr>
          <w:rFonts w:ascii="Tahoma" w:hAnsi="Tahoma" w:cs="Tahoma" w:hint="eastAsia"/>
          <w:sz w:val="21"/>
          <w:szCs w:val="21"/>
        </w:rPr>
        <w:t xml:space="preserve">fail-obj_access3.liva: </w:t>
      </w:r>
    </w:p>
    <w:p w14:paraId="24B606D0" w14:textId="77777777" w:rsidR="00A92B84" w:rsidRDefault="00A92B84" w:rsidP="00A92B84">
      <w:pPr>
        <w:rPr>
          <w:rFonts w:ascii="Tahoma" w:hAnsi="Tahoma" w:cs="Tahoma"/>
          <w:szCs w:val="21"/>
        </w:rPr>
      </w:pPr>
      <w:r>
        <w:rPr>
          <w:rFonts w:ascii="Tahoma" w:hAnsi="Tahoma" w:cs="Tahoma" w:hint="eastAsia"/>
          <w:sz w:val="21"/>
          <w:szCs w:val="21"/>
        </w:rPr>
        <w:lastRenderedPageBreak/>
        <w:t>class myclass{</w:t>
      </w:r>
    </w:p>
    <w:p w14:paraId="76301AE6"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2E84D261"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3887B193"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48B4222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41900704" w14:textId="77777777" w:rsidR="00A92B84" w:rsidRDefault="00A92B84" w:rsidP="00A92B84">
      <w:pPr>
        <w:rPr>
          <w:rFonts w:ascii="Tahoma" w:hAnsi="Tahoma" w:cs="Tahoma"/>
          <w:szCs w:val="21"/>
        </w:rPr>
      </w:pPr>
      <w:r>
        <w:rPr>
          <w:rFonts w:ascii="Tahoma" w:hAnsi="Tahoma" w:cs="Tahoma" w:hint="eastAsia"/>
          <w:sz w:val="21"/>
          <w:szCs w:val="21"/>
        </w:rPr>
        <w:t>}</w:t>
      </w:r>
    </w:p>
    <w:p w14:paraId="4D6A0928" w14:textId="77777777" w:rsidR="00A92B84" w:rsidRDefault="00A92B84" w:rsidP="00A92B84">
      <w:pPr>
        <w:rPr>
          <w:rFonts w:ascii="Tahoma" w:hAnsi="Tahoma" w:cs="Tahoma"/>
          <w:szCs w:val="21"/>
        </w:rPr>
      </w:pPr>
    </w:p>
    <w:p w14:paraId="77EE222A" w14:textId="77777777" w:rsidR="00A92B84" w:rsidRDefault="00A92B84" w:rsidP="00A92B84">
      <w:pPr>
        <w:rPr>
          <w:rFonts w:ascii="Tahoma" w:hAnsi="Tahoma" w:cs="Tahoma"/>
          <w:szCs w:val="21"/>
        </w:rPr>
      </w:pPr>
      <w:r>
        <w:rPr>
          <w:rFonts w:ascii="Tahoma" w:hAnsi="Tahoma" w:cs="Tahoma" w:hint="eastAsia"/>
          <w:sz w:val="21"/>
          <w:szCs w:val="21"/>
        </w:rPr>
        <w:t>class test {</w:t>
      </w:r>
    </w:p>
    <w:p w14:paraId="05A18EE9" w14:textId="77777777" w:rsidR="00A92B84" w:rsidRDefault="00A92B84" w:rsidP="00A92B84">
      <w:pPr>
        <w:rPr>
          <w:rFonts w:ascii="Tahoma" w:hAnsi="Tahoma" w:cs="Tahoma"/>
          <w:szCs w:val="21"/>
        </w:rPr>
      </w:pPr>
    </w:p>
    <w:p w14:paraId="21F4389E"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12CD32D"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myclass(10);</w:t>
      </w:r>
    </w:p>
    <w:p w14:paraId="1FAE2DA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 ("b=",obj.b);</w:t>
      </w:r>
    </w:p>
    <w:p w14:paraId="781A445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2BDCF26" w14:textId="77777777" w:rsidR="00A92B84" w:rsidRDefault="00A92B84" w:rsidP="00A92B84">
      <w:pPr>
        <w:rPr>
          <w:rFonts w:ascii="Tahoma" w:hAnsi="Tahoma" w:cs="Tahoma"/>
          <w:szCs w:val="21"/>
        </w:rPr>
      </w:pPr>
      <w:r>
        <w:rPr>
          <w:rFonts w:ascii="Tahoma" w:hAnsi="Tahoma" w:cs="Tahoma" w:hint="eastAsia"/>
          <w:sz w:val="21"/>
          <w:szCs w:val="21"/>
        </w:rPr>
        <w:t>}</w:t>
      </w:r>
    </w:p>
    <w:p w14:paraId="66C0A82A" w14:textId="77777777" w:rsidR="00A92B84" w:rsidRDefault="00A92B84" w:rsidP="00A92B84">
      <w:pPr>
        <w:rPr>
          <w:rFonts w:ascii="Tahoma" w:hAnsi="Tahoma" w:cs="Tahoma"/>
          <w:szCs w:val="21"/>
        </w:rPr>
      </w:pPr>
      <w:r>
        <w:rPr>
          <w:rFonts w:ascii="Tahoma" w:hAnsi="Tahoma" w:cs="Tahoma" w:hint="eastAsia"/>
          <w:sz w:val="21"/>
          <w:szCs w:val="21"/>
        </w:rPr>
        <w:t>------------------------------------------------------------------------------------------------------</w:t>
      </w:r>
    </w:p>
    <w:p w14:paraId="0800386A" w14:textId="77777777" w:rsidR="00A92B84" w:rsidRDefault="00A92B84" w:rsidP="00A92B84">
      <w:pPr>
        <w:rPr>
          <w:rFonts w:ascii="Tahoma" w:hAnsi="Tahoma" w:cs="Tahoma"/>
          <w:szCs w:val="21"/>
        </w:rPr>
      </w:pPr>
      <w:r>
        <w:rPr>
          <w:rFonts w:ascii="Tahoma" w:hAnsi="Tahoma" w:cs="Tahoma" w:hint="eastAsia"/>
          <w:sz w:val="21"/>
          <w:szCs w:val="21"/>
        </w:rPr>
        <w:t xml:space="preserve">fail-sub.liva: </w:t>
      </w:r>
    </w:p>
    <w:p w14:paraId="0B80F63B" w14:textId="77777777" w:rsidR="00A92B84" w:rsidRDefault="00A92B84" w:rsidP="00A92B84">
      <w:pPr>
        <w:rPr>
          <w:rFonts w:ascii="Tahoma" w:hAnsi="Tahoma" w:cs="Tahoma"/>
          <w:szCs w:val="21"/>
        </w:rPr>
      </w:pPr>
      <w:r>
        <w:rPr>
          <w:rFonts w:ascii="Tahoma" w:hAnsi="Tahoma" w:cs="Tahoma" w:hint="eastAsia"/>
          <w:sz w:val="21"/>
          <w:szCs w:val="21"/>
        </w:rPr>
        <w:t>class test {</w:t>
      </w:r>
    </w:p>
    <w:p w14:paraId="6D72DFFE"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B07F3B4" w14:textId="77777777" w:rsidR="00A92B84" w:rsidRDefault="00A92B84" w:rsidP="00A92B84">
      <w:pPr>
        <w:rPr>
          <w:rFonts w:ascii="Tahoma" w:hAnsi="Tahoma" w:cs="Tahoma"/>
          <w:szCs w:val="21"/>
        </w:rPr>
      </w:pPr>
      <w:r>
        <w:rPr>
          <w:rFonts w:ascii="Tahoma" w:hAnsi="Tahoma" w:cs="Tahoma" w:hint="eastAsia"/>
          <w:sz w:val="21"/>
          <w:szCs w:val="21"/>
        </w:rPr>
        <w:tab/>
        <w:t>int j;</w:t>
      </w:r>
    </w:p>
    <w:p w14:paraId="2B1D37E7" w14:textId="77777777" w:rsidR="00A92B84" w:rsidRDefault="00A92B84" w:rsidP="00A92B84">
      <w:pPr>
        <w:rPr>
          <w:rFonts w:ascii="Tahoma" w:hAnsi="Tahoma" w:cs="Tahoma"/>
          <w:szCs w:val="21"/>
        </w:rPr>
      </w:pPr>
      <w:r>
        <w:rPr>
          <w:rFonts w:ascii="Tahoma" w:hAnsi="Tahoma" w:cs="Tahoma" w:hint="eastAsia"/>
          <w:sz w:val="21"/>
          <w:szCs w:val="21"/>
        </w:rPr>
        <w:tab/>
        <w:t>j = -(true);</w:t>
      </w:r>
    </w:p>
    <w:p w14:paraId="1AF667F8" w14:textId="77777777" w:rsidR="00A92B84" w:rsidRDefault="00A92B84" w:rsidP="00A92B84">
      <w:pPr>
        <w:rPr>
          <w:rFonts w:ascii="Tahoma" w:hAnsi="Tahoma" w:cs="Tahoma"/>
          <w:szCs w:val="21"/>
        </w:rPr>
      </w:pPr>
      <w:r>
        <w:rPr>
          <w:rFonts w:ascii="Tahoma" w:hAnsi="Tahoma" w:cs="Tahoma" w:hint="eastAsia"/>
          <w:sz w:val="21"/>
          <w:szCs w:val="21"/>
        </w:rPr>
        <w:tab/>
        <w:t>print(j);</w:t>
      </w:r>
    </w:p>
    <w:p w14:paraId="79FF60C5"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53050F0" w14:textId="77777777" w:rsidR="00A92B84" w:rsidRDefault="00A92B84" w:rsidP="00A92B84">
      <w:pPr>
        <w:rPr>
          <w:rFonts w:ascii="Tahoma" w:hAnsi="Tahoma" w:cs="Tahoma"/>
          <w:szCs w:val="21"/>
        </w:rPr>
      </w:pPr>
      <w:r>
        <w:rPr>
          <w:rFonts w:ascii="Tahoma" w:hAnsi="Tahoma" w:cs="Tahoma" w:hint="eastAsia"/>
          <w:sz w:val="21"/>
          <w:szCs w:val="21"/>
        </w:rPr>
        <w:t>}</w:t>
      </w:r>
    </w:p>
    <w:p w14:paraId="399DEC44" w14:textId="77777777" w:rsidR="00A92B84" w:rsidRDefault="00A92B84" w:rsidP="00A92B84">
      <w:pPr>
        <w:rPr>
          <w:rFonts w:ascii="Tahoma" w:hAnsi="Tahoma" w:cs="Tahoma"/>
          <w:szCs w:val="21"/>
        </w:rPr>
      </w:pPr>
      <w:r>
        <w:rPr>
          <w:rFonts w:ascii="Tahoma" w:hAnsi="Tahoma" w:cs="Tahoma" w:hint="eastAsia"/>
          <w:sz w:val="21"/>
          <w:szCs w:val="21"/>
        </w:rPr>
        <w:t>------------------------------------------------------------------------------------------------------</w:t>
      </w:r>
    </w:p>
    <w:p w14:paraId="7A7DC7D0" w14:textId="77777777" w:rsidR="00A92B84" w:rsidRDefault="00A92B84" w:rsidP="00A92B84">
      <w:pPr>
        <w:rPr>
          <w:rFonts w:ascii="Tahoma" w:hAnsi="Tahoma" w:cs="Tahoma"/>
          <w:szCs w:val="21"/>
        </w:rPr>
      </w:pPr>
      <w:r>
        <w:rPr>
          <w:rFonts w:ascii="Tahoma" w:hAnsi="Tahoma" w:cs="Tahoma" w:hint="eastAsia"/>
          <w:sz w:val="21"/>
          <w:szCs w:val="21"/>
        </w:rPr>
        <w:t xml:space="preserve">fail-while1.liva: </w:t>
      </w:r>
    </w:p>
    <w:p w14:paraId="466771F8" w14:textId="77777777" w:rsidR="00A92B84" w:rsidRDefault="00A92B84" w:rsidP="00A92B84">
      <w:pPr>
        <w:rPr>
          <w:rFonts w:ascii="Tahoma" w:hAnsi="Tahoma" w:cs="Tahoma"/>
          <w:szCs w:val="21"/>
        </w:rPr>
      </w:pPr>
      <w:r>
        <w:rPr>
          <w:rFonts w:ascii="Tahoma" w:hAnsi="Tahoma" w:cs="Tahoma" w:hint="eastAsia"/>
          <w:sz w:val="21"/>
          <w:szCs w:val="21"/>
        </w:rPr>
        <w:t>class test {</w:t>
      </w:r>
    </w:p>
    <w:p w14:paraId="098C173B"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5E63E7A2" w14:textId="77777777" w:rsidR="00A92B84" w:rsidRDefault="00A92B84" w:rsidP="00A92B84">
      <w:pPr>
        <w:rPr>
          <w:rFonts w:ascii="Tahoma" w:hAnsi="Tahoma" w:cs="Tahoma"/>
          <w:szCs w:val="21"/>
        </w:rPr>
      </w:pPr>
      <w:r>
        <w:rPr>
          <w:rFonts w:ascii="Tahoma" w:hAnsi="Tahoma" w:cs="Tahoma" w:hint="eastAsia"/>
          <w:sz w:val="21"/>
          <w:szCs w:val="21"/>
        </w:rPr>
        <w:tab/>
        <w:t xml:space="preserve">  int i;</w:t>
      </w:r>
    </w:p>
    <w:p w14:paraId="39BA0A58" w14:textId="77777777" w:rsidR="00A92B84" w:rsidRDefault="00A92B84" w:rsidP="00A92B84">
      <w:pPr>
        <w:rPr>
          <w:rFonts w:ascii="Tahoma" w:hAnsi="Tahoma" w:cs="Tahoma"/>
          <w:szCs w:val="21"/>
        </w:rPr>
      </w:pPr>
      <w:r>
        <w:rPr>
          <w:rFonts w:ascii="Tahoma" w:hAnsi="Tahoma" w:cs="Tahoma" w:hint="eastAsia"/>
          <w:sz w:val="21"/>
          <w:szCs w:val="21"/>
        </w:rPr>
        <w:tab/>
        <w:t xml:space="preserve">  i = 5;</w:t>
      </w:r>
    </w:p>
    <w:p w14:paraId="312B994D" w14:textId="77777777" w:rsidR="00A92B84" w:rsidRDefault="00A92B84" w:rsidP="00A92B84">
      <w:pPr>
        <w:rPr>
          <w:rFonts w:ascii="Tahoma" w:hAnsi="Tahoma" w:cs="Tahoma"/>
          <w:szCs w:val="21"/>
        </w:rPr>
      </w:pPr>
      <w:r>
        <w:rPr>
          <w:rFonts w:ascii="Tahoma" w:hAnsi="Tahoma" w:cs="Tahoma" w:hint="eastAsia"/>
          <w:sz w:val="21"/>
          <w:szCs w:val="21"/>
        </w:rPr>
        <w:tab/>
        <w:t xml:space="preserve">  while (i = 1) {</w:t>
      </w:r>
    </w:p>
    <w:p w14:paraId="70A4F5D0" w14:textId="77777777" w:rsidR="00A92B84" w:rsidRDefault="00A92B84" w:rsidP="00A92B84">
      <w:pPr>
        <w:rPr>
          <w:rFonts w:ascii="Tahoma" w:hAnsi="Tahoma" w:cs="Tahoma"/>
          <w:szCs w:val="21"/>
        </w:rPr>
      </w:pPr>
      <w:r>
        <w:rPr>
          <w:rFonts w:ascii="Tahoma" w:hAnsi="Tahoma" w:cs="Tahoma" w:hint="eastAsia"/>
          <w:sz w:val="21"/>
          <w:szCs w:val="21"/>
        </w:rPr>
        <w:tab/>
        <w:t xml:space="preserve">    print(i);</w:t>
      </w:r>
    </w:p>
    <w:p w14:paraId="03771A69" w14:textId="77777777" w:rsidR="00A92B84" w:rsidRDefault="00A92B84" w:rsidP="00A92B84">
      <w:pPr>
        <w:rPr>
          <w:rFonts w:ascii="Tahoma" w:hAnsi="Tahoma" w:cs="Tahoma"/>
          <w:szCs w:val="21"/>
        </w:rPr>
      </w:pPr>
      <w:r>
        <w:rPr>
          <w:rFonts w:ascii="Tahoma" w:hAnsi="Tahoma" w:cs="Tahoma" w:hint="eastAsia"/>
          <w:sz w:val="21"/>
          <w:szCs w:val="21"/>
        </w:rPr>
        <w:tab/>
        <w:t xml:space="preserve">    i = i - 1;</w:t>
      </w:r>
    </w:p>
    <w:p w14:paraId="0B3CECB7"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3B51CF4B" w14:textId="77777777" w:rsidR="00A92B84" w:rsidRDefault="00A92B84" w:rsidP="00A92B84">
      <w:pPr>
        <w:rPr>
          <w:rFonts w:ascii="Tahoma" w:hAnsi="Tahoma" w:cs="Tahoma"/>
          <w:szCs w:val="21"/>
        </w:rPr>
      </w:pPr>
      <w:r>
        <w:rPr>
          <w:rFonts w:ascii="Tahoma" w:hAnsi="Tahoma" w:cs="Tahoma" w:hint="eastAsia"/>
          <w:sz w:val="21"/>
          <w:szCs w:val="21"/>
        </w:rPr>
        <w:tab/>
        <w:t xml:space="preserve">  print(42);</w:t>
      </w:r>
    </w:p>
    <w:p w14:paraId="4C8A4D88" w14:textId="77777777" w:rsidR="00A92B84" w:rsidRDefault="00A92B84" w:rsidP="00A92B84">
      <w:pPr>
        <w:rPr>
          <w:rFonts w:ascii="Tahoma" w:hAnsi="Tahoma" w:cs="Tahoma"/>
          <w:szCs w:val="21"/>
        </w:rPr>
      </w:pPr>
      <w:r>
        <w:rPr>
          <w:rFonts w:ascii="Tahoma" w:hAnsi="Tahoma" w:cs="Tahoma" w:hint="eastAsia"/>
          <w:sz w:val="21"/>
          <w:szCs w:val="21"/>
        </w:rPr>
        <w:tab/>
        <w:t>}</w:t>
      </w:r>
    </w:p>
    <w:p w14:paraId="70CD39B6" w14:textId="77777777" w:rsidR="00A92B84" w:rsidRDefault="00A92B84" w:rsidP="00A92B84">
      <w:pPr>
        <w:rPr>
          <w:rFonts w:ascii="Tahoma" w:hAnsi="Tahoma" w:cs="Tahoma"/>
          <w:szCs w:val="21"/>
        </w:rPr>
      </w:pPr>
      <w:r>
        <w:rPr>
          <w:rFonts w:ascii="Tahoma" w:hAnsi="Tahoma" w:cs="Tahoma" w:hint="eastAsia"/>
          <w:sz w:val="21"/>
          <w:szCs w:val="21"/>
        </w:rPr>
        <w:t>}</w:t>
      </w:r>
    </w:p>
    <w:p w14:paraId="0C2BFD1F" w14:textId="77777777" w:rsidR="00A92B84" w:rsidRDefault="00A92B84" w:rsidP="00A92B84">
      <w:pPr>
        <w:rPr>
          <w:rFonts w:ascii="Tahoma" w:hAnsi="Tahoma" w:cs="Tahoma"/>
          <w:szCs w:val="21"/>
        </w:rPr>
      </w:pPr>
    </w:p>
    <w:p w14:paraId="0E9A476F" w14:textId="77777777" w:rsidR="00A92B84" w:rsidRDefault="00A92B84" w:rsidP="00A92B84">
      <w:pPr>
        <w:rPr>
          <w:rFonts w:ascii="Tahoma" w:hAnsi="Tahoma" w:cs="Tahoma"/>
          <w:szCs w:val="21"/>
        </w:rPr>
      </w:pPr>
      <w:r>
        <w:rPr>
          <w:rFonts w:ascii="Tahoma" w:hAnsi="Tahoma" w:cs="Tahoma" w:hint="eastAsia"/>
          <w:sz w:val="21"/>
          <w:szCs w:val="21"/>
        </w:rPr>
        <w:t>------------------------------------------------------------------------------------------------------</w:t>
      </w:r>
    </w:p>
    <w:p w14:paraId="4FB33781" w14:textId="77777777" w:rsidR="00A92B84" w:rsidRDefault="00A92B84" w:rsidP="00A92B84">
      <w:pPr>
        <w:rPr>
          <w:rFonts w:ascii="Tahoma" w:hAnsi="Tahoma" w:cs="Tahoma"/>
          <w:szCs w:val="21"/>
        </w:rPr>
      </w:pPr>
      <w:r>
        <w:rPr>
          <w:rFonts w:ascii="Tahoma" w:hAnsi="Tahoma" w:cs="Tahoma" w:hint="eastAsia"/>
          <w:sz w:val="21"/>
          <w:szCs w:val="21"/>
        </w:rPr>
        <w:t xml:space="preserve">test-add.liva: </w:t>
      </w:r>
    </w:p>
    <w:p w14:paraId="296522F6" w14:textId="77777777" w:rsidR="00A92B84" w:rsidRDefault="00A92B84" w:rsidP="00A92B84">
      <w:pPr>
        <w:rPr>
          <w:rFonts w:ascii="Tahoma" w:hAnsi="Tahoma" w:cs="Tahoma"/>
          <w:szCs w:val="21"/>
        </w:rPr>
      </w:pPr>
      <w:r>
        <w:rPr>
          <w:rFonts w:ascii="Tahoma" w:hAnsi="Tahoma" w:cs="Tahoma" w:hint="eastAsia"/>
          <w:sz w:val="21"/>
          <w:szCs w:val="21"/>
        </w:rPr>
        <w:t>class arith {</w:t>
      </w:r>
    </w:p>
    <w:p w14:paraId="27FAFBB4"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6296F50A" w14:textId="77777777" w:rsidR="00A92B84" w:rsidRDefault="00A92B84" w:rsidP="00A92B84">
      <w:pPr>
        <w:rPr>
          <w:rFonts w:ascii="Tahoma" w:hAnsi="Tahoma" w:cs="Tahoma"/>
          <w:szCs w:val="21"/>
        </w:rPr>
      </w:pPr>
      <w:r>
        <w:rPr>
          <w:rFonts w:ascii="Tahoma" w:hAnsi="Tahoma" w:cs="Tahoma" w:hint="eastAsia"/>
          <w:sz w:val="21"/>
          <w:szCs w:val="21"/>
        </w:rPr>
        <w:tab/>
        <w:t>{</w:t>
      </w:r>
    </w:p>
    <w:p w14:paraId="544379DE"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3BA70F7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+ 1;</w:t>
      </w:r>
    </w:p>
    <w:p w14:paraId="13083B1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3DCECCEC" w14:textId="77777777" w:rsidR="00A92B84" w:rsidRDefault="00A92B84" w:rsidP="00A92B84">
      <w:pPr>
        <w:rPr>
          <w:rFonts w:ascii="Tahoma" w:hAnsi="Tahoma" w:cs="Tahoma"/>
          <w:szCs w:val="21"/>
        </w:rPr>
      </w:pPr>
      <w:r>
        <w:rPr>
          <w:rFonts w:ascii="Tahoma" w:hAnsi="Tahoma" w:cs="Tahoma" w:hint="eastAsia"/>
          <w:sz w:val="21"/>
          <w:szCs w:val="21"/>
        </w:rPr>
        <w:tab/>
        <w:t>}</w:t>
      </w:r>
    </w:p>
    <w:p w14:paraId="41985A18" w14:textId="77777777" w:rsidR="00A92B84" w:rsidRDefault="00A92B84" w:rsidP="00A92B84">
      <w:pPr>
        <w:rPr>
          <w:rFonts w:ascii="Tahoma" w:hAnsi="Tahoma" w:cs="Tahoma"/>
          <w:szCs w:val="21"/>
        </w:rPr>
      </w:pPr>
      <w:r>
        <w:rPr>
          <w:rFonts w:ascii="Tahoma" w:hAnsi="Tahoma" w:cs="Tahoma" w:hint="eastAsia"/>
          <w:sz w:val="21"/>
          <w:szCs w:val="21"/>
        </w:rPr>
        <w:t>}</w:t>
      </w:r>
    </w:p>
    <w:p w14:paraId="0CC514D4" w14:textId="77777777" w:rsidR="00A92B84" w:rsidRDefault="00A92B84" w:rsidP="00A92B84">
      <w:pPr>
        <w:rPr>
          <w:rFonts w:ascii="Tahoma" w:hAnsi="Tahoma" w:cs="Tahoma"/>
          <w:szCs w:val="21"/>
        </w:rPr>
      </w:pPr>
      <w:r>
        <w:rPr>
          <w:rFonts w:ascii="Tahoma" w:hAnsi="Tahoma" w:cs="Tahoma" w:hint="eastAsia"/>
          <w:sz w:val="21"/>
          <w:szCs w:val="21"/>
        </w:rPr>
        <w:t>------------------------------------------------------------------------------------------------------</w:t>
      </w:r>
    </w:p>
    <w:p w14:paraId="7FBCAEC7" w14:textId="77777777" w:rsidR="00A92B84" w:rsidRDefault="00A92B84" w:rsidP="00A92B84">
      <w:pPr>
        <w:rPr>
          <w:rFonts w:ascii="Tahoma" w:hAnsi="Tahoma" w:cs="Tahoma"/>
          <w:szCs w:val="21"/>
        </w:rPr>
      </w:pPr>
      <w:r>
        <w:rPr>
          <w:rFonts w:ascii="Tahoma" w:hAnsi="Tahoma" w:cs="Tahoma" w:hint="eastAsia"/>
          <w:sz w:val="21"/>
          <w:szCs w:val="21"/>
        </w:rPr>
        <w:t xml:space="preserve">test-and.liva: </w:t>
      </w:r>
    </w:p>
    <w:p w14:paraId="0489F71E" w14:textId="77777777" w:rsidR="00A92B84" w:rsidRDefault="00A92B84" w:rsidP="00A92B84">
      <w:pPr>
        <w:rPr>
          <w:rFonts w:ascii="Tahoma" w:hAnsi="Tahoma" w:cs="Tahoma"/>
          <w:szCs w:val="21"/>
        </w:rPr>
      </w:pPr>
      <w:r>
        <w:rPr>
          <w:rFonts w:ascii="Tahoma" w:hAnsi="Tahoma" w:cs="Tahoma" w:hint="eastAsia"/>
          <w:sz w:val="21"/>
          <w:szCs w:val="21"/>
        </w:rPr>
        <w:t>class test {</w:t>
      </w:r>
    </w:p>
    <w:p w14:paraId="3BD9DFE3"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void main(){</w:t>
      </w:r>
    </w:p>
    <w:p w14:paraId="306EE4D4" w14:textId="77777777" w:rsidR="00A92B84" w:rsidRDefault="00A92B84" w:rsidP="00A92B84">
      <w:pPr>
        <w:rPr>
          <w:rFonts w:ascii="Tahoma" w:hAnsi="Tahoma" w:cs="Tahoma"/>
          <w:szCs w:val="21"/>
        </w:rPr>
      </w:pPr>
      <w:r>
        <w:rPr>
          <w:rFonts w:ascii="Tahoma" w:hAnsi="Tahoma" w:cs="Tahoma" w:hint="eastAsia"/>
          <w:sz w:val="21"/>
          <w:szCs w:val="21"/>
        </w:rPr>
        <w:tab/>
        <w:t>int i = 1;</w:t>
      </w:r>
    </w:p>
    <w:p w14:paraId="294D58EE" w14:textId="77777777" w:rsidR="00A92B84" w:rsidRDefault="00A92B84" w:rsidP="00A92B84">
      <w:pPr>
        <w:rPr>
          <w:rFonts w:ascii="Tahoma" w:hAnsi="Tahoma" w:cs="Tahoma"/>
          <w:szCs w:val="21"/>
        </w:rPr>
      </w:pPr>
      <w:r>
        <w:rPr>
          <w:rFonts w:ascii="Tahoma" w:hAnsi="Tahoma" w:cs="Tahoma" w:hint="eastAsia"/>
          <w:sz w:val="21"/>
          <w:szCs w:val="21"/>
        </w:rPr>
        <w:tab/>
        <w:t>int j = 3;</w:t>
      </w:r>
    </w:p>
    <w:p w14:paraId="175979FB" w14:textId="77777777" w:rsidR="00A92B84" w:rsidRDefault="00A92B84" w:rsidP="00A92B84">
      <w:pPr>
        <w:rPr>
          <w:rFonts w:ascii="Tahoma" w:hAnsi="Tahoma" w:cs="Tahoma"/>
          <w:szCs w:val="21"/>
        </w:rPr>
      </w:pPr>
      <w:r>
        <w:rPr>
          <w:rFonts w:ascii="Tahoma" w:hAnsi="Tahoma" w:cs="Tahoma" w:hint="eastAsia"/>
          <w:sz w:val="21"/>
          <w:szCs w:val="21"/>
        </w:rPr>
        <w:tab/>
        <w:t>if (i == 1 &amp; j == 3)</w:t>
      </w:r>
    </w:p>
    <w:p w14:paraId="5EA94BA7" w14:textId="77777777" w:rsidR="00A92B84" w:rsidRDefault="00A92B84" w:rsidP="00A92B84">
      <w:pPr>
        <w:rPr>
          <w:rFonts w:ascii="Tahoma" w:hAnsi="Tahoma" w:cs="Tahoma"/>
          <w:szCs w:val="21"/>
        </w:rPr>
      </w:pPr>
      <w:r>
        <w:rPr>
          <w:rFonts w:ascii="Tahoma" w:hAnsi="Tahoma" w:cs="Tahoma" w:hint="eastAsia"/>
          <w:sz w:val="21"/>
          <w:szCs w:val="21"/>
        </w:rPr>
        <w:tab/>
        <w:t>{</w:t>
      </w:r>
    </w:p>
    <w:p w14:paraId="1FC82BB9"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 " ", j, "\n");</w:t>
      </w:r>
    </w:p>
    <w:p w14:paraId="5D421AD1" w14:textId="77777777" w:rsidR="00A92B84" w:rsidRDefault="00A92B84" w:rsidP="00A92B84">
      <w:pPr>
        <w:rPr>
          <w:rFonts w:ascii="Tahoma" w:hAnsi="Tahoma" w:cs="Tahoma"/>
          <w:szCs w:val="21"/>
        </w:rPr>
      </w:pPr>
      <w:r>
        <w:rPr>
          <w:rFonts w:ascii="Tahoma" w:hAnsi="Tahoma" w:cs="Tahoma" w:hint="eastAsia"/>
          <w:sz w:val="21"/>
          <w:szCs w:val="21"/>
        </w:rPr>
        <w:tab/>
        <w:t>}</w:t>
      </w:r>
    </w:p>
    <w:p w14:paraId="4C0BB01F"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7707A30" w14:textId="77777777" w:rsidR="00A92B84" w:rsidRDefault="00A92B84" w:rsidP="00A92B84">
      <w:pPr>
        <w:rPr>
          <w:rFonts w:ascii="Tahoma" w:hAnsi="Tahoma" w:cs="Tahoma"/>
          <w:szCs w:val="21"/>
        </w:rPr>
      </w:pPr>
      <w:r>
        <w:rPr>
          <w:rFonts w:ascii="Tahoma" w:hAnsi="Tahoma" w:cs="Tahoma" w:hint="eastAsia"/>
          <w:sz w:val="21"/>
          <w:szCs w:val="21"/>
        </w:rPr>
        <w:t>}</w:t>
      </w:r>
    </w:p>
    <w:p w14:paraId="310C76FA" w14:textId="77777777" w:rsidR="00A92B84" w:rsidRDefault="00A92B84" w:rsidP="00A92B84">
      <w:pPr>
        <w:rPr>
          <w:rFonts w:ascii="Tahoma" w:hAnsi="Tahoma" w:cs="Tahoma"/>
          <w:szCs w:val="21"/>
        </w:rPr>
      </w:pPr>
      <w:r>
        <w:rPr>
          <w:rFonts w:ascii="Tahoma" w:hAnsi="Tahoma" w:cs="Tahoma" w:hint="eastAsia"/>
          <w:sz w:val="21"/>
          <w:szCs w:val="21"/>
        </w:rPr>
        <w:t>------------------------------------------------------------------------------------------------------</w:t>
      </w:r>
    </w:p>
    <w:p w14:paraId="463D3241" w14:textId="77777777" w:rsidR="00A92B84" w:rsidRDefault="00A92B84" w:rsidP="00A92B84">
      <w:pPr>
        <w:rPr>
          <w:rFonts w:ascii="Tahoma" w:hAnsi="Tahoma" w:cs="Tahoma"/>
          <w:szCs w:val="21"/>
        </w:rPr>
      </w:pPr>
      <w:r>
        <w:rPr>
          <w:rFonts w:ascii="Tahoma" w:hAnsi="Tahoma" w:cs="Tahoma" w:hint="eastAsia"/>
          <w:sz w:val="21"/>
          <w:szCs w:val="21"/>
        </w:rPr>
        <w:t xml:space="preserve">test-arith.liva: </w:t>
      </w:r>
    </w:p>
    <w:p w14:paraId="34BDD4DC" w14:textId="77777777" w:rsidR="00A92B84" w:rsidRDefault="00A92B84" w:rsidP="00A92B84">
      <w:pPr>
        <w:rPr>
          <w:rFonts w:ascii="Tahoma" w:hAnsi="Tahoma" w:cs="Tahoma"/>
          <w:szCs w:val="21"/>
        </w:rPr>
      </w:pPr>
      <w:r>
        <w:rPr>
          <w:rFonts w:ascii="Tahoma" w:hAnsi="Tahoma" w:cs="Tahoma" w:hint="eastAsia"/>
          <w:sz w:val="21"/>
          <w:szCs w:val="21"/>
        </w:rPr>
        <w:t>class arith {</w:t>
      </w:r>
    </w:p>
    <w:p w14:paraId="719BCF50"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016D36A3" w14:textId="77777777" w:rsidR="00A92B84" w:rsidRDefault="00A92B84" w:rsidP="00A92B84">
      <w:pPr>
        <w:rPr>
          <w:rFonts w:ascii="Tahoma" w:hAnsi="Tahoma" w:cs="Tahoma"/>
          <w:szCs w:val="21"/>
        </w:rPr>
      </w:pPr>
      <w:r>
        <w:rPr>
          <w:rFonts w:ascii="Tahoma" w:hAnsi="Tahoma" w:cs="Tahoma" w:hint="eastAsia"/>
          <w:sz w:val="21"/>
          <w:szCs w:val="21"/>
        </w:rPr>
        <w:tab/>
        <w:t>{</w:t>
      </w:r>
    </w:p>
    <w:p w14:paraId="55D5C76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054ECEF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 + 3 * 4 % 7 - 4 / 2;</w:t>
      </w:r>
    </w:p>
    <w:p w14:paraId="3B66F9A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88360CA" w14:textId="77777777" w:rsidR="00A92B84" w:rsidRDefault="00A92B84" w:rsidP="00A92B84">
      <w:pPr>
        <w:rPr>
          <w:rFonts w:ascii="Tahoma" w:hAnsi="Tahoma" w:cs="Tahoma"/>
          <w:szCs w:val="21"/>
        </w:rPr>
      </w:pPr>
      <w:r>
        <w:rPr>
          <w:rFonts w:ascii="Tahoma" w:hAnsi="Tahoma" w:cs="Tahoma" w:hint="eastAsia"/>
          <w:sz w:val="21"/>
          <w:szCs w:val="21"/>
        </w:rPr>
        <w:tab/>
        <w:t>}</w:t>
      </w:r>
    </w:p>
    <w:p w14:paraId="63251446" w14:textId="77777777" w:rsidR="00A92B84" w:rsidRDefault="00A92B84" w:rsidP="00A92B84">
      <w:pPr>
        <w:rPr>
          <w:rFonts w:ascii="Tahoma" w:hAnsi="Tahoma" w:cs="Tahoma"/>
          <w:szCs w:val="21"/>
        </w:rPr>
      </w:pPr>
      <w:r>
        <w:rPr>
          <w:rFonts w:ascii="Tahoma" w:hAnsi="Tahoma" w:cs="Tahoma" w:hint="eastAsia"/>
          <w:sz w:val="21"/>
          <w:szCs w:val="21"/>
        </w:rPr>
        <w:t>}</w:t>
      </w:r>
    </w:p>
    <w:p w14:paraId="2087BB0A" w14:textId="77777777" w:rsidR="00A92B84" w:rsidRDefault="00A92B84" w:rsidP="00A92B84">
      <w:pPr>
        <w:rPr>
          <w:rFonts w:ascii="Tahoma" w:hAnsi="Tahoma" w:cs="Tahoma"/>
          <w:szCs w:val="21"/>
        </w:rPr>
      </w:pPr>
      <w:r>
        <w:rPr>
          <w:rFonts w:ascii="Tahoma" w:hAnsi="Tahoma" w:cs="Tahoma" w:hint="eastAsia"/>
          <w:sz w:val="21"/>
          <w:szCs w:val="21"/>
        </w:rPr>
        <w:t>------------------------------------------------------------------------------------------------------</w:t>
      </w:r>
    </w:p>
    <w:p w14:paraId="121F40E8" w14:textId="77777777" w:rsidR="00A92B84" w:rsidRDefault="00A92B84" w:rsidP="00A92B84">
      <w:pPr>
        <w:rPr>
          <w:rFonts w:ascii="Tahoma" w:hAnsi="Tahoma" w:cs="Tahoma"/>
          <w:szCs w:val="21"/>
        </w:rPr>
      </w:pPr>
      <w:r>
        <w:rPr>
          <w:rFonts w:ascii="Tahoma" w:hAnsi="Tahoma" w:cs="Tahoma" w:hint="eastAsia"/>
          <w:sz w:val="21"/>
          <w:szCs w:val="21"/>
        </w:rPr>
        <w:t xml:space="preserve">test-array.liva: </w:t>
      </w:r>
    </w:p>
    <w:p w14:paraId="5409C8B1" w14:textId="77777777" w:rsidR="00A92B84" w:rsidRDefault="00A92B84" w:rsidP="00A92B84">
      <w:pPr>
        <w:rPr>
          <w:rFonts w:ascii="Tahoma" w:hAnsi="Tahoma" w:cs="Tahoma"/>
          <w:szCs w:val="21"/>
        </w:rPr>
      </w:pPr>
      <w:r>
        <w:rPr>
          <w:rFonts w:ascii="Tahoma" w:hAnsi="Tahoma" w:cs="Tahoma" w:hint="eastAsia"/>
          <w:sz w:val="21"/>
          <w:szCs w:val="21"/>
        </w:rPr>
        <w:t>class test {</w:t>
      </w:r>
    </w:p>
    <w:p w14:paraId="166501EC"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3C07897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a = new float[10];</w:t>
      </w:r>
    </w:p>
    <w:p w14:paraId="0832303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b = new int[10];</w:t>
      </w:r>
    </w:p>
    <w:p w14:paraId="0870837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5F709C7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a[0] = 1.0;</w:t>
      </w:r>
    </w:p>
    <w:p w14:paraId="7E2F3D1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b[0] = 1;</w:t>
      </w:r>
    </w:p>
    <w:p w14:paraId="7547C6F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for(i = 1; i &lt; 10; i = i + 1)</w:t>
      </w:r>
    </w:p>
    <w:p w14:paraId="5DA7E3E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0CDE81A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a[i] = a[i - 1] + 1.0;</w:t>
      </w:r>
    </w:p>
    <w:p w14:paraId="4F21167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b[i] = b[i - 1] + 1;</w:t>
      </w:r>
    </w:p>
    <w:p w14:paraId="4366FC6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60ED4E29" w14:textId="77777777" w:rsidR="00A92B84" w:rsidRDefault="00A92B84" w:rsidP="00A92B84">
      <w:pPr>
        <w:rPr>
          <w:rFonts w:ascii="Tahoma" w:hAnsi="Tahoma" w:cs="Tahoma"/>
          <w:szCs w:val="21"/>
        </w:rPr>
      </w:pPr>
      <w:r>
        <w:rPr>
          <w:rFonts w:ascii="Tahoma" w:hAnsi="Tahoma" w:cs="Tahoma" w:hint="eastAsia"/>
          <w:sz w:val="21"/>
          <w:szCs w:val="21"/>
        </w:rPr>
        <w:t xml:space="preserve">        for(i = 0; i &lt; 10; i = i + 1)</w:t>
      </w:r>
    </w:p>
    <w:p w14:paraId="0ADC5FD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print("a[",i,"]"," = ",a[i]," , ", "b[",i,"]"," = ",b[i], "\n");</w:t>
      </w:r>
    </w:p>
    <w:p w14:paraId="4354EED4" w14:textId="77777777" w:rsidR="00A92B84" w:rsidRDefault="00A92B84" w:rsidP="00A92B84">
      <w:pPr>
        <w:rPr>
          <w:rFonts w:ascii="Tahoma" w:hAnsi="Tahoma" w:cs="Tahoma"/>
          <w:szCs w:val="21"/>
        </w:rPr>
      </w:pPr>
      <w:r>
        <w:rPr>
          <w:rFonts w:ascii="Tahoma" w:hAnsi="Tahoma" w:cs="Tahoma" w:hint="eastAsia"/>
          <w:sz w:val="21"/>
          <w:szCs w:val="21"/>
        </w:rPr>
        <w:tab/>
        <w:t>}</w:t>
      </w:r>
    </w:p>
    <w:p w14:paraId="2C5B184E" w14:textId="77777777" w:rsidR="00A92B84" w:rsidRDefault="00A92B84" w:rsidP="00A92B84">
      <w:pPr>
        <w:rPr>
          <w:rFonts w:ascii="Tahoma" w:hAnsi="Tahoma" w:cs="Tahoma"/>
          <w:szCs w:val="21"/>
        </w:rPr>
      </w:pPr>
      <w:r>
        <w:rPr>
          <w:rFonts w:ascii="Tahoma" w:hAnsi="Tahoma" w:cs="Tahoma" w:hint="eastAsia"/>
          <w:sz w:val="21"/>
          <w:szCs w:val="21"/>
        </w:rPr>
        <w:t>}</w:t>
      </w:r>
    </w:p>
    <w:p w14:paraId="3DC02148" w14:textId="77777777" w:rsidR="00A92B84" w:rsidRDefault="00A92B84" w:rsidP="00A92B84">
      <w:pPr>
        <w:rPr>
          <w:rFonts w:ascii="Tahoma" w:hAnsi="Tahoma" w:cs="Tahoma"/>
          <w:szCs w:val="21"/>
        </w:rPr>
      </w:pPr>
      <w:r>
        <w:rPr>
          <w:rFonts w:ascii="Tahoma" w:hAnsi="Tahoma" w:cs="Tahoma" w:hint="eastAsia"/>
          <w:sz w:val="21"/>
          <w:szCs w:val="21"/>
        </w:rPr>
        <w:t>------------------------------------------------------------------------------------------------------</w:t>
      </w:r>
    </w:p>
    <w:p w14:paraId="0EC9A2CC" w14:textId="77777777" w:rsidR="00A92B84" w:rsidRDefault="00A92B84" w:rsidP="00A92B84">
      <w:pPr>
        <w:rPr>
          <w:rFonts w:ascii="Tahoma" w:hAnsi="Tahoma" w:cs="Tahoma"/>
          <w:szCs w:val="21"/>
        </w:rPr>
      </w:pPr>
      <w:r>
        <w:rPr>
          <w:rFonts w:ascii="Tahoma" w:hAnsi="Tahoma" w:cs="Tahoma" w:hint="eastAsia"/>
          <w:sz w:val="21"/>
          <w:szCs w:val="21"/>
        </w:rPr>
        <w:t xml:space="preserve">test-array_object.liva: </w:t>
      </w:r>
    </w:p>
    <w:p w14:paraId="68772534" w14:textId="77777777" w:rsidR="00A92B84" w:rsidRDefault="00A92B84" w:rsidP="00A92B84">
      <w:pPr>
        <w:rPr>
          <w:rFonts w:ascii="Tahoma" w:hAnsi="Tahoma" w:cs="Tahoma"/>
          <w:szCs w:val="21"/>
        </w:rPr>
      </w:pPr>
      <w:r>
        <w:rPr>
          <w:rFonts w:ascii="Tahoma" w:hAnsi="Tahoma" w:cs="Tahoma" w:hint="eastAsia"/>
          <w:sz w:val="21"/>
          <w:szCs w:val="21"/>
        </w:rPr>
        <w:t>class calculator{</w:t>
      </w:r>
    </w:p>
    <w:p w14:paraId="3DDB2577" w14:textId="77777777" w:rsidR="00A92B84" w:rsidRDefault="00A92B84" w:rsidP="00A92B84">
      <w:pPr>
        <w:rPr>
          <w:rFonts w:ascii="Tahoma" w:hAnsi="Tahoma" w:cs="Tahoma"/>
          <w:szCs w:val="21"/>
        </w:rPr>
      </w:pPr>
      <w:r>
        <w:rPr>
          <w:rFonts w:ascii="Tahoma" w:hAnsi="Tahoma" w:cs="Tahoma" w:hint="eastAsia"/>
          <w:sz w:val="21"/>
          <w:szCs w:val="21"/>
        </w:rPr>
        <w:t xml:space="preserve">    int g;</w:t>
      </w:r>
    </w:p>
    <w:p w14:paraId="1B391D73" w14:textId="77777777" w:rsidR="00A92B84" w:rsidRDefault="00A92B84" w:rsidP="00A92B84">
      <w:pPr>
        <w:rPr>
          <w:rFonts w:ascii="Tahoma" w:hAnsi="Tahoma" w:cs="Tahoma"/>
          <w:szCs w:val="21"/>
        </w:rPr>
      </w:pPr>
      <w:r>
        <w:rPr>
          <w:rFonts w:ascii="Tahoma" w:hAnsi="Tahoma" w:cs="Tahoma" w:hint="eastAsia"/>
          <w:sz w:val="21"/>
          <w:szCs w:val="21"/>
        </w:rPr>
        <w:t xml:space="preserve">    int addition(int x, int y){    </w:t>
      </w:r>
    </w:p>
    <w:p w14:paraId="792B88BC" w14:textId="77777777" w:rsidR="00A92B84" w:rsidRDefault="00A92B84" w:rsidP="00A92B84">
      <w:pPr>
        <w:rPr>
          <w:rFonts w:ascii="Tahoma" w:hAnsi="Tahoma" w:cs="Tahoma"/>
          <w:szCs w:val="21"/>
        </w:rPr>
      </w:pPr>
      <w:r>
        <w:rPr>
          <w:rFonts w:ascii="Tahoma" w:hAnsi="Tahoma" w:cs="Tahoma" w:hint="eastAsia"/>
          <w:sz w:val="21"/>
          <w:szCs w:val="21"/>
        </w:rPr>
        <w:t xml:space="preserve">        this.g =9;</w:t>
      </w:r>
    </w:p>
    <w:p w14:paraId="16298AD6"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52BFF501"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29270939" w14:textId="77777777" w:rsidR="00A92B84" w:rsidRDefault="00A92B84" w:rsidP="00A92B84">
      <w:pPr>
        <w:rPr>
          <w:rFonts w:ascii="Tahoma" w:hAnsi="Tahoma" w:cs="Tahoma"/>
          <w:szCs w:val="21"/>
        </w:rPr>
      </w:pPr>
      <w:r>
        <w:rPr>
          <w:rFonts w:ascii="Tahoma" w:hAnsi="Tahoma" w:cs="Tahoma" w:hint="eastAsia"/>
          <w:sz w:val="21"/>
          <w:szCs w:val="21"/>
        </w:rPr>
        <w:t xml:space="preserve">        return(z);</w:t>
      </w:r>
    </w:p>
    <w:p w14:paraId="59998BB9"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72922500" w14:textId="77777777" w:rsidR="00A92B84" w:rsidRDefault="00A92B84" w:rsidP="00A92B84">
      <w:pPr>
        <w:rPr>
          <w:rFonts w:ascii="Tahoma" w:hAnsi="Tahoma" w:cs="Tahoma"/>
          <w:szCs w:val="21"/>
        </w:rPr>
      </w:pPr>
      <w:r>
        <w:rPr>
          <w:rFonts w:ascii="Tahoma" w:hAnsi="Tahoma" w:cs="Tahoma" w:hint="eastAsia"/>
          <w:sz w:val="21"/>
          <w:szCs w:val="21"/>
        </w:rPr>
        <w:t>}</w:t>
      </w:r>
    </w:p>
    <w:p w14:paraId="6BA2674F" w14:textId="77777777" w:rsidR="00A92B84" w:rsidRDefault="00A92B84" w:rsidP="00A92B84">
      <w:pPr>
        <w:rPr>
          <w:rFonts w:ascii="Tahoma" w:hAnsi="Tahoma" w:cs="Tahoma"/>
          <w:szCs w:val="21"/>
        </w:rPr>
      </w:pPr>
    </w:p>
    <w:p w14:paraId="50623AB5" w14:textId="77777777" w:rsidR="00A92B84" w:rsidRDefault="00A92B84" w:rsidP="00A92B84">
      <w:pPr>
        <w:rPr>
          <w:rFonts w:ascii="Tahoma" w:hAnsi="Tahoma" w:cs="Tahoma"/>
          <w:szCs w:val="21"/>
        </w:rPr>
      </w:pPr>
      <w:r>
        <w:rPr>
          <w:rFonts w:ascii="Tahoma" w:hAnsi="Tahoma" w:cs="Tahoma" w:hint="eastAsia"/>
          <w:sz w:val="21"/>
          <w:szCs w:val="21"/>
        </w:rPr>
        <w:t>class test {</w:t>
      </w:r>
    </w:p>
    <w:p w14:paraId="63731914" w14:textId="77777777" w:rsidR="00A92B84" w:rsidRDefault="00A92B84" w:rsidP="00A92B84">
      <w:pPr>
        <w:rPr>
          <w:rFonts w:ascii="Tahoma" w:hAnsi="Tahoma" w:cs="Tahoma"/>
          <w:szCs w:val="21"/>
        </w:rPr>
      </w:pPr>
      <w:r>
        <w:rPr>
          <w:rFonts w:ascii="Tahoma" w:hAnsi="Tahoma" w:cs="Tahoma" w:hint="eastAsia"/>
          <w:sz w:val="21"/>
          <w:szCs w:val="21"/>
        </w:rPr>
        <w:lastRenderedPageBreak/>
        <w:tab/>
        <w:t>void main() {</w:t>
      </w:r>
    </w:p>
    <w:p w14:paraId="5196009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class calculator c = new calculator();</w:t>
      </w:r>
    </w:p>
    <w:p w14:paraId="02A2538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class calculator[] a = new class calculator[10];</w:t>
      </w:r>
    </w:p>
    <w:p w14:paraId="286B9A1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a[0] = c;</w:t>
      </w:r>
    </w:p>
    <w:p w14:paraId="43025C3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print(a[0].addition(1,1));</w:t>
      </w:r>
    </w:p>
    <w:p w14:paraId="4C9872E3" w14:textId="77777777" w:rsidR="00A92B84" w:rsidRDefault="00A92B84" w:rsidP="00A92B84">
      <w:pPr>
        <w:rPr>
          <w:rFonts w:ascii="Tahoma" w:hAnsi="Tahoma" w:cs="Tahoma"/>
          <w:szCs w:val="21"/>
        </w:rPr>
      </w:pPr>
      <w:r>
        <w:rPr>
          <w:rFonts w:ascii="Tahoma" w:hAnsi="Tahoma" w:cs="Tahoma" w:hint="eastAsia"/>
          <w:sz w:val="21"/>
          <w:szCs w:val="21"/>
        </w:rPr>
        <w:tab/>
        <w:t>}</w:t>
      </w:r>
    </w:p>
    <w:p w14:paraId="0F7C3E31" w14:textId="77777777" w:rsidR="00A92B84" w:rsidRDefault="00A92B84" w:rsidP="00A92B84">
      <w:pPr>
        <w:rPr>
          <w:rFonts w:ascii="Tahoma" w:hAnsi="Tahoma" w:cs="Tahoma"/>
          <w:szCs w:val="21"/>
        </w:rPr>
      </w:pPr>
      <w:r>
        <w:rPr>
          <w:rFonts w:ascii="Tahoma" w:hAnsi="Tahoma" w:cs="Tahoma" w:hint="eastAsia"/>
          <w:sz w:val="21"/>
          <w:szCs w:val="21"/>
        </w:rPr>
        <w:t>}</w:t>
      </w:r>
    </w:p>
    <w:p w14:paraId="2C6A9B78" w14:textId="77777777" w:rsidR="00A92B84" w:rsidRDefault="00A92B84" w:rsidP="00A92B84">
      <w:pPr>
        <w:rPr>
          <w:rFonts w:ascii="Tahoma" w:hAnsi="Tahoma" w:cs="Tahoma"/>
          <w:szCs w:val="21"/>
        </w:rPr>
      </w:pPr>
      <w:r>
        <w:rPr>
          <w:rFonts w:ascii="Tahoma" w:hAnsi="Tahoma" w:cs="Tahoma" w:hint="eastAsia"/>
          <w:sz w:val="21"/>
          <w:szCs w:val="21"/>
        </w:rPr>
        <w:t>------------------------------------------------------------------------------------------------------</w:t>
      </w:r>
    </w:p>
    <w:p w14:paraId="10DB10E1" w14:textId="77777777" w:rsidR="00A92B84" w:rsidRDefault="00A92B84" w:rsidP="00A92B84">
      <w:pPr>
        <w:rPr>
          <w:rFonts w:ascii="Tahoma" w:hAnsi="Tahoma" w:cs="Tahoma"/>
          <w:szCs w:val="21"/>
        </w:rPr>
      </w:pPr>
      <w:r>
        <w:rPr>
          <w:rFonts w:ascii="Tahoma" w:hAnsi="Tahoma" w:cs="Tahoma" w:hint="eastAsia"/>
          <w:sz w:val="21"/>
          <w:szCs w:val="21"/>
        </w:rPr>
        <w:t xml:space="preserve">test-comments.liva: </w:t>
      </w:r>
    </w:p>
    <w:p w14:paraId="3F2349C0" w14:textId="77777777" w:rsidR="00A92B84" w:rsidRDefault="00A92B84" w:rsidP="00A92B84">
      <w:pPr>
        <w:rPr>
          <w:rFonts w:ascii="Tahoma" w:hAnsi="Tahoma" w:cs="Tahoma"/>
          <w:szCs w:val="21"/>
        </w:rPr>
      </w:pPr>
      <w:r>
        <w:rPr>
          <w:rFonts w:ascii="Tahoma" w:hAnsi="Tahoma" w:cs="Tahoma" w:hint="eastAsia"/>
          <w:sz w:val="21"/>
          <w:szCs w:val="21"/>
        </w:rPr>
        <w:t>class test {</w:t>
      </w:r>
    </w:p>
    <w:p w14:paraId="47D12590"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D9AE4D9" w14:textId="77777777" w:rsidR="00A92B84" w:rsidRDefault="00A92B84" w:rsidP="00A92B84">
      <w:pPr>
        <w:rPr>
          <w:rFonts w:ascii="Tahoma" w:hAnsi="Tahoma" w:cs="Tahoma"/>
          <w:szCs w:val="21"/>
        </w:rPr>
      </w:pPr>
      <w:r>
        <w:rPr>
          <w:rFonts w:ascii="Tahoma" w:hAnsi="Tahoma" w:cs="Tahoma" w:hint="eastAsia"/>
          <w:sz w:val="21"/>
          <w:szCs w:val="21"/>
        </w:rPr>
        <w:tab/>
        <w:t>float i = 1.111;</w:t>
      </w:r>
    </w:p>
    <w:p w14:paraId="7A4A2302" w14:textId="77777777" w:rsidR="00A92B84" w:rsidRDefault="00A92B84" w:rsidP="00A92B84">
      <w:pPr>
        <w:rPr>
          <w:rFonts w:ascii="Tahoma" w:hAnsi="Tahoma" w:cs="Tahoma"/>
          <w:szCs w:val="21"/>
        </w:rPr>
      </w:pPr>
      <w:r>
        <w:rPr>
          <w:rFonts w:ascii="Tahoma" w:hAnsi="Tahoma" w:cs="Tahoma" w:hint="eastAsia"/>
          <w:sz w:val="21"/>
          <w:szCs w:val="21"/>
        </w:rPr>
        <w:tab/>
        <w:t>/*HAHAHAHA</w:t>
      </w:r>
    </w:p>
    <w:p w14:paraId="092DFD3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 print(i);*/</w:t>
      </w:r>
    </w:p>
    <w:p w14:paraId="4456DED9" w14:textId="77777777" w:rsidR="00A92B84" w:rsidRDefault="00A92B84" w:rsidP="00A92B84">
      <w:pPr>
        <w:rPr>
          <w:rFonts w:ascii="Tahoma" w:hAnsi="Tahoma" w:cs="Tahoma"/>
          <w:szCs w:val="21"/>
        </w:rPr>
      </w:pPr>
      <w:r>
        <w:rPr>
          <w:rFonts w:ascii="Tahoma" w:hAnsi="Tahoma" w:cs="Tahoma" w:hint="eastAsia"/>
          <w:sz w:val="21"/>
          <w:szCs w:val="21"/>
        </w:rPr>
        <w:tab/>
        <w:t xml:space="preserve">  BOOOO!%$#$^%^&amp;^%g)__*%^#@...</w:t>
      </w:r>
    </w:p>
    <w:p w14:paraId="53AFFE73" w14:textId="77777777" w:rsidR="00A92B84" w:rsidRDefault="00A92B84" w:rsidP="00A92B84">
      <w:pPr>
        <w:rPr>
          <w:rFonts w:ascii="Tahoma" w:hAnsi="Tahoma" w:cs="Tahoma"/>
          <w:szCs w:val="21"/>
        </w:rPr>
      </w:pPr>
      <w:r>
        <w:rPr>
          <w:rFonts w:ascii="Tahoma" w:hAnsi="Tahoma" w:cs="Tahoma" w:hint="eastAsia"/>
          <w:sz w:val="21"/>
          <w:szCs w:val="21"/>
        </w:rPr>
        <w:tab/>
        <w:t>*/</w:t>
      </w:r>
    </w:p>
    <w:p w14:paraId="21C176E4" w14:textId="77777777" w:rsidR="00A92B84" w:rsidRDefault="00A92B84" w:rsidP="00A92B84">
      <w:pPr>
        <w:rPr>
          <w:rFonts w:ascii="Tahoma" w:hAnsi="Tahoma" w:cs="Tahoma"/>
          <w:szCs w:val="21"/>
        </w:rPr>
      </w:pPr>
      <w:r>
        <w:rPr>
          <w:rFonts w:ascii="Tahoma" w:hAnsi="Tahoma" w:cs="Tahoma" w:hint="eastAsia"/>
          <w:sz w:val="21"/>
          <w:szCs w:val="21"/>
        </w:rPr>
        <w:tab/>
        <w:t>print(i);</w:t>
      </w:r>
    </w:p>
    <w:p w14:paraId="15FADF00"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449B221" w14:textId="77777777" w:rsidR="00A92B84" w:rsidRDefault="00A92B84" w:rsidP="00A92B84">
      <w:pPr>
        <w:rPr>
          <w:rFonts w:ascii="Tahoma" w:hAnsi="Tahoma" w:cs="Tahoma"/>
          <w:szCs w:val="21"/>
        </w:rPr>
      </w:pPr>
      <w:r>
        <w:rPr>
          <w:rFonts w:ascii="Tahoma" w:hAnsi="Tahoma" w:cs="Tahoma" w:hint="eastAsia"/>
          <w:sz w:val="21"/>
          <w:szCs w:val="21"/>
        </w:rPr>
        <w:t>}</w:t>
      </w:r>
    </w:p>
    <w:p w14:paraId="2A437F7F" w14:textId="77777777" w:rsidR="00A92B84" w:rsidRDefault="00A92B84" w:rsidP="00A92B84">
      <w:pPr>
        <w:rPr>
          <w:rFonts w:ascii="Tahoma" w:hAnsi="Tahoma" w:cs="Tahoma"/>
          <w:szCs w:val="21"/>
        </w:rPr>
      </w:pPr>
      <w:r>
        <w:rPr>
          <w:rFonts w:ascii="Tahoma" w:hAnsi="Tahoma" w:cs="Tahoma" w:hint="eastAsia"/>
          <w:sz w:val="21"/>
          <w:szCs w:val="21"/>
        </w:rPr>
        <w:t>------------------------------------------------------------------------------------------------------</w:t>
      </w:r>
    </w:p>
    <w:p w14:paraId="7A7EE700" w14:textId="77777777" w:rsidR="00A92B84" w:rsidRDefault="00A92B84" w:rsidP="00A92B84">
      <w:pPr>
        <w:rPr>
          <w:rFonts w:ascii="Tahoma" w:hAnsi="Tahoma" w:cs="Tahoma"/>
          <w:szCs w:val="21"/>
        </w:rPr>
      </w:pPr>
      <w:r>
        <w:rPr>
          <w:rFonts w:ascii="Tahoma" w:hAnsi="Tahoma" w:cs="Tahoma" w:hint="eastAsia"/>
          <w:sz w:val="21"/>
          <w:szCs w:val="21"/>
        </w:rPr>
        <w:t xml:space="preserve">test-constructor.liva: </w:t>
      </w:r>
    </w:p>
    <w:p w14:paraId="7170F038" w14:textId="77777777" w:rsidR="00A92B84" w:rsidRDefault="00A92B84" w:rsidP="00A92B84">
      <w:pPr>
        <w:rPr>
          <w:rFonts w:ascii="Tahoma" w:hAnsi="Tahoma" w:cs="Tahoma"/>
          <w:szCs w:val="21"/>
        </w:rPr>
      </w:pPr>
      <w:r>
        <w:rPr>
          <w:rFonts w:ascii="Tahoma" w:hAnsi="Tahoma" w:cs="Tahoma" w:hint="eastAsia"/>
          <w:sz w:val="21"/>
          <w:szCs w:val="21"/>
        </w:rPr>
        <w:t>class myclass{</w:t>
      </w:r>
    </w:p>
    <w:p w14:paraId="14BC930D"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21621332"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4A8724DA"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3D9DA82C"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644965D1" w14:textId="77777777" w:rsidR="00A92B84" w:rsidRDefault="00A92B84" w:rsidP="00A92B84">
      <w:pPr>
        <w:rPr>
          <w:rFonts w:ascii="Tahoma" w:hAnsi="Tahoma" w:cs="Tahoma"/>
          <w:szCs w:val="21"/>
        </w:rPr>
      </w:pPr>
    </w:p>
    <w:p w14:paraId="6ED3E7DA" w14:textId="77777777" w:rsidR="00A92B84" w:rsidRDefault="00A92B84" w:rsidP="00A92B84">
      <w:pPr>
        <w:rPr>
          <w:rFonts w:ascii="Tahoma" w:hAnsi="Tahoma" w:cs="Tahoma"/>
          <w:szCs w:val="21"/>
        </w:rPr>
      </w:pPr>
      <w:r>
        <w:rPr>
          <w:rFonts w:ascii="Tahoma" w:hAnsi="Tahoma" w:cs="Tahoma" w:hint="eastAsia"/>
          <w:sz w:val="21"/>
          <w:szCs w:val="21"/>
        </w:rPr>
        <w:t>}</w:t>
      </w:r>
    </w:p>
    <w:p w14:paraId="527289BC" w14:textId="77777777" w:rsidR="00A92B84" w:rsidRDefault="00A92B84" w:rsidP="00A92B84">
      <w:pPr>
        <w:rPr>
          <w:rFonts w:ascii="Tahoma" w:hAnsi="Tahoma" w:cs="Tahoma"/>
          <w:szCs w:val="21"/>
        </w:rPr>
      </w:pPr>
    </w:p>
    <w:p w14:paraId="0F1ACEBC" w14:textId="77777777" w:rsidR="00A92B84" w:rsidRDefault="00A92B84" w:rsidP="00A92B84">
      <w:pPr>
        <w:rPr>
          <w:rFonts w:ascii="Tahoma" w:hAnsi="Tahoma" w:cs="Tahoma"/>
          <w:szCs w:val="21"/>
        </w:rPr>
      </w:pPr>
      <w:r>
        <w:rPr>
          <w:rFonts w:ascii="Tahoma" w:hAnsi="Tahoma" w:cs="Tahoma" w:hint="eastAsia"/>
          <w:sz w:val="21"/>
          <w:szCs w:val="21"/>
        </w:rPr>
        <w:t>class test {</w:t>
      </w:r>
    </w:p>
    <w:p w14:paraId="1279C92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527BD1B" w14:textId="77777777" w:rsidR="00A92B84" w:rsidRDefault="00A92B84" w:rsidP="00A92B84">
      <w:pPr>
        <w:rPr>
          <w:rFonts w:ascii="Tahoma" w:hAnsi="Tahoma" w:cs="Tahoma"/>
          <w:szCs w:val="21"/>
        </w:rPr>
      </w:pPr>
    </w:p>
    <w:p w14:paraId="408E9504"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myclass(10);</w:t>
      </w:r>
    </w:p>
    <w:p w14:paraId="38F79CFC" w14:textId="77777777" w:rsidR="00A92B84" w:rsidRDefault="00A92B84" w:rsidP="00A92B84">
      <w:pPr>
        <w:rPr>
          <w:rFonts w:ascii="Tahoma" w:hAnsi="Tahoma" w:cs="Tahoma"/>
          <w:szCs w:val="21"/>
        </w:rPr>
      </w:pPr>
    </w:p>
    <w:p w14:paraId="0E4E43EB" w14:textId="77777777" w:rsidR="00A92B84" w:rsidRDefault="00A92B84" w:rsidP="00A92B84">
      <w:pPr>
        <w:rPr>
          <w:rFonts w:ascii="Tahoma" w:hAnsi="Tahoma" w:cs="Tahoma"/>
          <w:szCs w:val="21"/>
        </w:rPr>
      </w:pPr>
      <w:r>
        <w:rPr>
          <w:rFonts w:ascii="Tahoma" w:hAnsi="Tahoma" w:cs="Tahoma" w:hint="eastAsia"/>
          <w:sz w:val="21"/>
          <w:szCs w:val="21"/>
        </w:rPr>
        <w:t xml:space="preserve">        print ("a=",obj.a);</w:t>
      </w:r>
    </w:p>
    <w:p w14:paraId="6B905613"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1B431097" w14:textId="77777777" w:rsidR="00A92B84" w:rsidRDefault="00A92B84" w:rsidP="00A92B84">
      <w:pPr>
        <w:rPr>
          <w:rFonts w:ascii="Tahoma" w:hAnsi="Tahoma" w:cs="Tahoma"/>
          <w:szCs w:val="21"/>
        </w:rPr>
      </w:pPr>
      <w:r>
        <w:rPr>
          <w:rFonts w:ascii="Tahoma" w:hAnsi="Tahoma" w:cs="Tahoma" w:hint="eastAsia"/>
          <w:sz w:val="21"/>
          <w:szCs w:val="21"/>
        </w:rPr>
        <w:t>}</w:t>
      </w:r>
    </w:p>
    <w:p w14:paraId="76E023BB" w14:textId="77777777" w:rsidR="00A92B84" w:rsidRDefault="00A92B84" w:rsidP="00A92B84">
      <w:pPr>
        <w:rPr>
          <w:rFonts w:ascii="Tahoma" w:hAnsi="Tahoma" w:cs="Tahoma"/>
          <w:szCs w:val="21"/>
        </w:rPr>
      </w:pPr>
    </w:p>
    <w:p w14:paraId="0FC7A397" w14:textId="77777777" w:rsidR="00A92B84" w:rsidRDefault="00A92B84" w:rsidP="00A92B84">
      <w:pPr>
        <w:rPr>
          <w:rFonts w:ascii="Tahoma" w:hAnsi="Tahoma" w:cs="Tahoma"/>
          <w:szCs w:val="21"/>
        </w:rPr>
      </w:pPr>
    </w:p>
    <w:p w14:paraId="78DB85A2" w14:textId="77777777" w:rsidR="00A92B84" w:rsidRDefault="00A92B84" w:rsidP="00A92B84">
      <w:pPr>
        <w:rPr>
          <w:rFonts w:ascii="Tahoma" w:hAnsi="Tahoma" w:cs="Tahoma"/>
          <w:szCs w:val="21"/>
        </w:rPr>
      </w:pPr>
    </w:p>
    <w:p w14:paraId="18A29762" w14:textId="77777777" w:rsidR="00A92B84" w:rsidRDefault="00A92B84" w:rsidP="00A92B84">
      <w:pPr>
        <w:rPr>
          <w:rFonts w:ascii="Tahoma" w:hAnsi="Tahoma" w:cs="Tahoma"/>
          <w:szCs w:val="21"/>
        </w:rPr>
      </w:pPr>
    </w:p>
    <w:p w14:paraId="30964413" w14:textId="77777777" w:rsidR="00A92B84" w:rsidRDefault="00A92B84" w:rsidP="00A92B84">
      <w:pPr>
        <w:rPr>
          <w:rFonts w:ascii="Tahoma" w:hAnsi="Tahoma" w:cs="Tahoma"/>
          <w:szCs w:val="21"/>
        </w:rPr>
      </w:pPr>
    </w:p>
    <w:p w14:paraId="0FBE4C98" w14:textId="77777777" w:rsidR="00A92B84" w:rsidRDefault="00A92B84" w:rsidP="00A92B84">
      <w:pPr>
        <w:rPr>
          <w:rFonts w:ascii="Tahoma" w:hAnsi="Tahoma" w:cs="Tahoma"/>
          <w:szCs w:val="21"/>
        </w:rPr>
      </w:pPr>
    </w:p>
    <w:p w14:paraId="128D25D5" w14:textId="77777777" w:rsidR="00A92B84" w:rsidRDefault="00A92B84" w:rsidP="00A92B84">
      <w:pPr>
        <w:rPr>
          <w:rFonts w:ascii="Tahoma" w:hAnsi="Tahoma" w:cs="Tahoma"/>
          <w:szCs w:val="21"/>
        </w:rPr>
      </w:pPr>
    </w:p>
    <w:p w14:paraId="4BF12236" w14:textId="77777777" w:rsidR="00A92B84" w:rsidRDefault="00A92B84" w:rsidP="00A92B84">
      <w:pPr>
        <w:rPr>
          <w:rFonts w:ascii="Tahoma" w:hAnsi="Tahoma" w:cs="Tahoma"/>
          <w:szCs w:val="21"/>
        </w:rPr>
      </w:pPr>
      <w:r>
        <w:rPr>
          <w:rFonts w:ascii="Tahoma" w:hAnsi="Tahoma" w:cs="Tahoma" w:hint="eastAsia"/>
          <w:sz w:val="21"/>
          <w:szCs w:val="21"/>
        </w:rPr>
        <w:t>------------------------------------------------------------------------------------------------------</w:t>
      </w:r>
    </w:p>
    <w:p w14:paraId="7CBA568B" w14:textId="77777777" w:rsidR="00A92B84" w:rsidRDefault="00A92B84" w:rsidP="00A92B84">
      <w:pPr>
        <w:rPr>
          <w:rFonts w:ascii="Tahoma" w:hAnsi="Tahoma" w:cs="Tahoma"/>
          <w:szCs w:val="21"/>
        </w:rPr>
      </w:pPr>
      <w:r>
        <w:rPr>
          <w:rFonts w:ascii="Tahoma" w:hAnsi="Tahoma" w:cs="Tahoma" w:hint="eastAsia"/>
          <w:sz w:val="21"/>
          <w:szCs w:val="21"/>
        </w:rPr>
        <w:t xml:space="preserve">test-diff.liva: </w:t>
      </w:r>
    </w:p>
    <w:p w14:paraId="1397060A" w14:textId="77777777" w:rsidR="00A92B84" w:rsidRDefault="00A92B84" w:rsidP="00A92B84">
      <w:pPr>
        <w:rPr>
          <w:rFonts w:ascii="Tahoma" w:hAnsi="Tahoma" w:cs="Tahoma"/>
          <w:szCs w:val="21"/>
        </w:rPr>
      </w:pPr>
      <w:r>
        <w:rPr>
          <w:rFonts w:ascii="Tahoma" w:hAnsi="Tahoma" w:cs="Tahoma" w:hint="eastAsia"/>
          <w:sz w:val="21"/>
          <w:szCs w:val="21"/>
        </w:rPr>
        <w:t>class arith {</w:t>
      </w:r>
    </w:p>
    <w:p w14:paraId="23CF64B5"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66573AA2" w14:textId="77777777" w:rsidR="00A92B84" w:rsidRDefault="00A92B84" w:rsidP="00A92B84">
      <w:pPr>
        <w:rPr>
          <w:rFonts w:ascii="Tahoma" w:hAnsi="Tahoma" w:cs="Tahoma"/>
          <w:szCs w:val="21"/>
        </w:rPr>
      </w:pPr>
      <w:r>
        <w:rPr>
          <w:rFonts w:ascii="Tahoma" w:hAnsi="Tahoma" w:cs="Tahoma" w:hint="eastAsia"/>
          <w:sz w:val="21"/>
          <w:szCs w:val="21"/>
        </w:rPr>
        <w:lastRenderedPageBreak/>
        <w:tab/>
        <w:t>{</w:t>
      </w:r>
    </w:p>
    <w:p w14:paraId="3B71529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float i;</w:t>
      </w:r>
    </w:p>
    <w:p w14:paraId="057B0AE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1.3 - 1.0;</w:t>
      </w:r>
    </w:p>
    <w:p w14:paraId="5C5D3C4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FDDF76F" w14:textId="77777777" w:rsidR="00A92B84" w:rsidRDefault="00A92B84" w:rsidP="00A92B84">
      <w:pPr>
        <w:rPr>
          <w:rFonts w:ascii="Tahoma" w:hAnsi="Tahoma" w:cs="Tahoma"/>
          <w:szCs w:val="21"/>
        </w:rPr>
      </w:pPr>
      <w:r>
        <w:rPr>
          <w:rFonts w:ascii="Tahoma" w:hAnsi="Tahoma" w:cs="Tahoma" w:hint="eastAsia"/>
          <w:sz w:val="21"/>
          <w:szCs w:val="21"/>
        </w:rPr>
        <w:tab/>
        <w:t>}</w:t>
      </w:r>
    </w:p>
    <w:p w14:paraId="016A4B66" w14:textId="77777777" w:rsidR="00A92B84" w:rsidRDefault="00A92B84" w:rsidP="00A92B84">
      <w:pPr>
        <w:rPr>
          <w:rFonts w:ascii="Tahoma" w:hAnsi="Tahoma" w:cs="Tahoma"/>
          <w:szCs w:val="21"/>
        </w:rPr>
      </w:pPr>
      <w:r>
        <w:rPr>
          <w:rFonts w:ascii="Tahoma" w:hAnsi="Tahoma" w:cs="Tahoma" w:hint="eastAsia"/>
          <w:sz w:val="21"/>
          <w:szCs w:val="21"/>
        </w:rPr>
        <w:t>}</w:t>
      </w:r>
    </w:p>
    <w:p w14:paraId="65DB3516" w14:textId="77777777" w:rsidR="00A92B84" w:rsidRDefault="00A92B84" w:rsidP="00A92B84">
      <w:pPr>
        <w:rPr>
          <w:rFonts w:ascii="Tahoma" w:hAnsi="Tahoma" w:cs="Tahoma"/>
          <w:szCs w:val="21"/>
        </w:rPr>
      </w:pPr>
    </w:p>
    <w:p w14:paraId="25906D34" w14:textId="77777777" w:rsidR="00A92B84" w:rsidRDefault="00A92B84" w:rsidP="00A92B84">
      <w:pPr>
        <w:rPr>
          <w:rFonts w:ascii="Tahoma" w:hAnsi="Tahoma" w:cs="Tahoma"/>
          <w:szCs w:val="21"/>
        </w:rPr>
      </w:pPr>
      <w:r>
        <w:rPr>
          <w:rFonts w:ascii="Tahoma" w:hAnsi="Tahoma" w:cs="Tahoma" w:hint="eastAsia"/>
          <w:sz w:val="21"/>
          <w:szCs w:val="21"/>
        </w:rPr>
        <w:t>------------------------------------------------------------------------------------------------------</w:t>
      </w:r>
    </w:p>
    <w:p w14:paraId="30BA2B86" w14:textId="77777777" w:rsidR="00A92B84" w:rsidRDefault="00A92B84" w:rsidP="00A92B84">
      <w:pPr>
        <w:rPr>
          <w:rFonts w:ascii="Tahoma" w:hAnsi="Tahoma" w:cs="Tahoma"/>
          <w:szCs w:val="21"/>
        </w:rPr>
      </w:pPr>
      <w:r>
        <w:rPr>
          <w:rFonts w:ascii="Tahoma" w:hAnsi="Tahoma" w:cs="Tahoma" w:hint="eastAsia"/>
          <w:sz w:val="21"/>
          <w:szCs w:val="21"/>
        </w:rPr>
        <w:t xml:space="preserve">test-div.liva: </w:t>
      </w:r>
    </w:p>
    <w:p w14:paraId="71248007" w14:textId="77777777" w:rsidR="00A92B84" w:rsidRDefault="00A92B84" w:rsidP="00A92B84">
      <w:pPr>
        <w:rPr>
          <w:rFonts w:ascii="Tahoma" w:hAnsi="Tahoma" w:cs="Tahoma"/>
          <w:szCs w:val="21"/>
        </w:rPr>
      </w:pPr>
      <w:r>
        <w:rPr>
          <w:rFonts w:ascii="Tahoma" w:hAnsi="Tahoma" w:cs="Tahoma" w:hint="eastAsia"/>
          <w:sz w:val="21"/>
          <w:szCs w:val="21"/>
        </w:rPr>
        <w:t>class arith {</w:t>
      </w:r>
    </w:p>
    <w:p w14:paraId="20509045"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4DBB6721" w14:textId="77777777" w:rsidR="00A92B84" w:rsidRDefault="00A92B84" w:rsidP="00A92B84">
      <w:pPr>
        <w:rPr>
          <w:rFonts w:ascii="Tahoma" w:hAnsi="Tahoma" w:cs="Tahoma"/>
          <w:szCs w:val="21"/>
        </w:rPr>
      </w:pPr>
      <w:r>
        <w:rPr>
          <w:rFonts w:ascii="Tahoma" w:hAnsi="Tahoma" w:cs="Tahoma" w:hint="eastAsia"/>
          <w:sz w:val="21"/>
          <w:szCs w:val="21"/>
        </w:rPr>
        <w:tab/>
        <w:t>{</w:t>
      </w:r>
    </w:p>
    <w:p w14:paraId="29704271"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52B1C0A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2;</w:t>
      </w:r>
    </w:p>
    <w:p w14:paraId="08383A6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70247D2B" w14:textId="77777777" w:rsidR="00A92B84" w:rsidRDefault="00A92B84" w:rsidP="00A92B84">
      <w:pPr>
        <w:rPr>
          <w:rFonts w:ascii="Tahoma" w:hAnsi="Tahoma" w:cs="Tahoma"/>
          <w:szCs w:val="21"/>
        </w:rPr>
      </w:pPr>
      <w:r>
        <w:rPr>
          <w:rFonts w:ascii="Tahoma" w:hAnsi="Tahoma" w:cs="Tahoma" w:hint="eastAsia"/>
          <w:sz w:val="21"/>
          <w:szCs w:val="21"/>
        </w:rPr>
        <w:tab/>
        <w:t>}</w:t>
      </w:r>
    </w:p>
    <w:p w14:paraId="42E2C3F8" w14:textId="77777777" w:rsidR="00A92B84" w:rsidRDefault="00A92B84" w:rsidP="00A92B84">
      <w:pPr>
        <w:rPr>
          <w:rFonts w:ascii="Tahoma" w:hAnsi="Tahoma" w:cs="Tahoma"/>
          <w:szCs w:val="21"/>
        </w:rPr>
      </w:pPr>
      <w:r>
        <w:rPr>
          <w:rFonts w:ascii="Tahoma" w:hAnsi="Tahoma" w:cs="Tahoma" w:hint="eastAsia"/>
          <w:sz w:val="21"/>
          <w:szCs w:val="21"/>
        </w:rPr>
        <w:t>}</w:t>
      </w:r>
    </w:p>
    <w:p w14:paraId="1084E9EC" w14:textId="77777777" w:rsidR="00A92B84" w:rsidRDefault="00A92B84" w:rsidP="00A92B84">
      <w:pPr>
        <w:rPr>
          <w:rFonts w:ascii="Tahoma" w:hAnsi="Tahoma" w:cs="Tahoma"/>
          <w:szCs w:val="21"/>
        </w:rPr>
      </w:pPr>
    </w:p>
    <w:p w14:paraId="560EBAA1" w14:textId="77777777" w:rsidR="00A92B84" w:rsidRDefault="00A92B84" w:rsidP="00A92B84">
      <w:pPr>
        <w:rPr>
          <w:rFonts w:ascii="Tahoma" w:hAnsi="Tahoma" w:cs="Tahoma"/>
          <w:szCs w:val="21"/>
        </w:rPr>
      </w:pPr>
      <w:r>
        <w:rPr>
          <w:rFonts w:ascii="Tahoma" w:hAnsi="Tahoma" w:cs="Tahoma" w:hint="eastAsia"/>
          <w:sz w:val="21"/>
          <w:szCs w:val="21"/>
        </w:rPr>
        <w:t>------------------------------------------------------------------------------------------------------</w:t>
      </w:r>
    </w:p>
    <w:p w14:paraId="0E1A9FAA" w14:textId="77777777" w:rsidR="00A92B84" w:rsidRDefault="00A92B84" w:rsidP="00A92B84">
      <w:pPr>
        <w:rPr>
          <w:rFonts w:ascii="Tahoma" w:hAnsi="Tahoma" w:cs="Tahoma"/>
          <w:szCs w:val="21"/>
        </w:rPr>
      </w:pPr>
      <w:r>
        <w:rPr>
          <w:rFonts w:ascii="Tahoma" w:hAnsi="Tahoma" w:cs="Tahoma" w:hint="eastAsia"/>
          <w:sz w:val="21"/>
          <w:szCs w:val="21"/>
        </w:rPr>
        <w:t xml:space="preserve">test-equal.liva: </w:t>
      </w:r>
    </w:p>
    <w:p w14:paraId="2E6BE2D3" w14:textId="77777777" w:rsidR="00A92B84" w:rsidRDefault="00A92B84" w:rsidP="00A92B84">
      <w:pPr>
        <w:rPr>
          <w:rFonts w:ascii="Tahoma" w:hAnsi="Tahoma" w:cs="Tahoma"/>
          <w:szCs w:val="21"/>
        </w:rPr>
      </w:pPr>
      <w:r>
        <w:rPr>
          <w:rFonts w:ascii="Tahoma" w:hAnsi="Tahoma" w:cs="Tahoma" w:hint="eastAsia"/>
          <w:sz w:val="21"/>
          <w:szCs w:val="21"/>
        </w:rPr>
        <w:t>class test {</w:t>
      </w:r>
    </w:p>
    <w:p w14:paraId="7BE9769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6786D8E" w14:textId="77777777" w:rsidR="00A92B84" w:rsidRDefault="00A92B84" w:rsidP="00A92B84">
      <w:pPr>
        <w:rPr>
          <w:rFonts w:ascii="Tahoma" w:hAnsi="Tahoma" w:cs="Tahoma"/>
          <w:szCs w:val="21"/>
        </w:rPr>
      </w:pPr>
      <w:r>
        <w:rPr>
          <w:rFonts w:ascii="Tahoma" w:hAnsi="Tahoma" w:cs="Tahoma" w:hint="eastAsia"/>
          <w:sz w:val="21"/>
          <w:szCs w:val="21"/>
        </w:rPr>
        <w:tab/>
        <w:t>int i = 1;</w:t>
      </w:r>
    </w:p>
    <w:p w14:paraId="150FB8A1" w14:textId="77777777" w:rsidR="00A92B84" w:rsidRDefault="00A92B84" w:rsidP="00A92B84">
      <w:pPr>
        <w:rPr>
          <w:rFonts w:ascii="Tahoma" w:hAnsi="Tahoma" w:cs="Tahoma"/>
          <w:szCs w:val="21"/>
        </w:rPr>
      </w:pPr>
      <w:r>
        <w:rPr>
          <w:rFonts w:ascii="Tahoma" w:hAnsi="Tahoma" w:cs="Tahoma" w:hint="eastAsia"/>
          <w:sz w:val="21"/>
          <w:szCs w:val="21"/>
        </w:rPr>
        <w:tab/>
        <w:t xml:space="preserve">if (i == 1) print(42); </w:t>
      </w:r>
    </w:p>
    <w:p w14:paraId="172ABC60"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5D897814" w14:textId="77777777" w:rsidR="00A92B84" w:rsidRDefault="00A92B84" w:rsidP="00A92B84">
      <w:pPr>
        <w:rPr>
          <w:rFonts w:ascii="Tahoma" w:hAnsi="Tahoma" w:cs="Tahoma"/>
          <w:szCs w:val="21"/>
        </w:rPr>
      </w:pPr>
    </w:p>
    <w:p w14:paraId="7DD082DC"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43392BD5" w14:textId="77777777" w:rsidR="00A92B84" w:rsidRDefault="00A92B84" w:rsidP="00A92B84">
      <w:pPr>
        <w:rPr>
          <w:rFonts w:ascii="Tahoma" w:hAnsi="Tahoma" w:cs="Tahoma"/>
          <w:szCs w:val="21"/>
        </w:rPr>
      </w:pPr>
      <w:r>
        <w:rPr>
          <w:rFonts w:ascii="Tahoma" w:hAnsi="Tahoma" w:cs="Tahoma" w:hint="eastAsia"/>
          <w:sz w:val="21"/>
          <w:szCs w:val="21"/>
        </w:rPr>
        <w:t>}</w:t>
      </w:r>
    </w:p>
    <w:p w14:paraId="0353523D" w14:textId="77777777" w:rsidR="00A92B84" w:rsidRDefault="00A92B84" w:rsidP="00A92B84">
      <w:pPr>
        <w:rPr>
          <w:rFonts w:ascii="Tahoma" w:hAnsi="Tahoma" w:cs="Tahoma"/>
          <w:szCs w:val="21"/>
        </w:rPr>
      </w:pPr>
      <w:r>
        <w:rPr>
          <w:rFonts w:ascii="Tahoma" w:hAnsi="Tahoma" w:cs="Tahoma" w:hint="eastAsia"/>
          <w:sz w:val="21"/>
          <w:szCs w:val="21"/>
        </w:rPr>
        <w:t>------------------------------------------------------------------------------------------------------</w:t>
      </w:r>
    </w:p>
    <w:p w14:paraId="2E86A90E" w14:textId="77777777" w:rsidR="00A92B84" w:rsidRDefault="00A92B84" w:rsidP="00A92B84">
      <w:pPr>
        <w:rPr>
          <w:rFonts w:ascii="Tahoma" w:hAnsi="Tahoma" w:cs="Tahoma"/>
          <w:szCs w:val="21"/>
        </w:rPr>
      </w:pPr>
      <w:r>
        <w:rPr>
          <w:rFonts w:ascii="Tahoma" w:hAnsi="Tahoma" w:cs="Tahoma" w:hint="eastAsia"/>
          <w:sz w:val="21"/>
          <w:szCs w:val="21"/>
        </w:rPr>
        <w:t xml:space="preserve">test-fib.liva: </w:t>
      </w:r>
    </w:p>
    <w:p w14:paraId="7F104F15" w14:textId="77777777" w:rsidR="00A92B84" w:rsidRDefault="00A92B84" w:rsidP="00A92B84">
      <w:pPr>
        <w:rPr>
          <w:rFonts w:ascii="Tahoma" w:hAnsi="Tahoma" w:cs="Tahoma"/>
          <w:szCs w:val="21"/>
        </w:rPr>
      </w:pPr>
      <w:r>
        <w:rPr>
          <w:rFonts w:ascii="Tahoma" w:hAnsi="Tahoma" w:cs="Tahoma" w:hint="eastAsia"/>
          <w:sz w:val="21"/>
          <w:szCs w:val="21"/>
        </w:rPr>
        <w:t>class test {</w:t>
      </w:r>
    </w:p>
    <w:p w14:paraId="2FB6D709" w14:textId="77777777" w:rsidR="00A92B84" w:rsidRDefault="00A92B84" w:rsidP="00A92B84">
      <w:pPr>
        <w:rPr>
          <w:rFonts w:ascii="Tahoma" w:hAnsi="Tahoma" w:cs="Tahoma"/>
          <w:szCs w:val="21"/>
        </w:rPr>
      </w:pPr>
    </w:p>
    <w:p w14:paraId="1464383C" w14:textId="77777777" w:rsidR="00A92B84" w:rsidRDefault="00A92B84" w:rsidP="00A92B84">
      <w:pPr>
        <w:rPr>
          <w:rFonts w:ascii="Tahoma" w:hAnsi="Tahoma" w:cs="Tahoma"/>
          <w:szCs w:val="21"/>
        </w:rPr>
      </w:pPr>
      <w:r>
        <w:rPr>
          <w:rFonts w:ascii="Tahoma" w:hAnsi="Tahoma" w:cs="Tahoma" w:hint="eastAsia"/>
          <w:sz w:val="21"/>
          <w:szCs w:val="21"/>
        </w:rPr>
        <w:tab/>
        <w:t>int fib (int x){</w:t>
      </w:r>
    </w:p>
    <w:p w14:paraId="63CDFF9B"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70D3C4C8" w14:textId="77777777" w:rsidR="00A92B84" w:rsidRDefault="00A92B84" w:rsidP="00A92B84">
      <w:pPr>
        <w:rPr>
          <w:rFonts w:ascii="Tahoma" w:hAnsi="Tahoma" w:cs="Tahoma"/>
          <w:szCs w:val="21"/>
        </w:rPr>
      </w:pPr>
      <w:r>
        <w:rPr>
          <w:rFonts w:ascii="Tahoma" w:hAnsi="Tahoma" w:cs="Tahoma" w:hint="eastAsia"/>
          <w:sz w:val="21"/>
          <w:szCs w:val="21"/>
        </w:rPr>
        <w:t xml:space="preserve">        if (x &lt;2) z=1;</w:t>
      </w:r>
    </w:p>
    <w:p w14:paraId="073126F1" w14:textId="77777777" w:rsidR="00A92B84" w:rsidRDefault="00A92B84" w:rsidP="00A92B84">
      <w:pPr>
        <w:rPr>
          <w:rFonts w:ascii="Tahoma" w:hAnsi="Tahoma" w:cs="Tahoma"/>
          <w:szCs w:val="21"/>
        </w:rPr>
      </w:pPr>
      <w:r>
        <w:rPr>
          <w:rFonts w:ascii="Tahoma" w:hAnsi="Tahoma" w:cs="Tahoma" w:hint="eastAsia"/>
          <w:sz w:val="21"/>
          <w:szCs w:val="21"/>
        </w:rPr>
        <w:tab/>
        <w:t>else z= this.fib(x-1) + this.fib(x-2);</w:t>
      </w:r>
    </w:p>
    <w:p w14:paraId="03AFAFD1"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05F88440"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9F63BE1"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6663FC28"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4CD6712"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76F7DD86"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1DFA6288"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29A2B0D5" w14:textId="77777777" w:rsidR="00A92B84" w:rsidRDefault="00A92B84" w:rsidP="00A92B84">
      <w:pPr>
        <w:rPr>
          <w:rFonts w:ascii="Tahoma" w:hAnsi="Tahoma" w:cs="Tahoma"/>
          <w:szCs w:val="21"/>
        </w:rPr>
      </w:pPr>
      <w:r>
        <w:rPr>
          <w:rFonts w:ascii="Tahoma" w:hAnsi="Tahoma" w:cs="Tahoma" w:hint="eastAsia"/>
          <w:sz w:val="21"/>
          <w:szCs w:val="21"/>
        </w:rPr>
        <w:tab/>
        <w:t>int m;</w:t>
      </w:r>
    </w:p>
    <w:p w14:paraId="6166A269" w14:textId="77777777" w:rsidR="00A92B84" w:rsidRDefault="00A92B84" w:rsidP="00A92B84">
      <w:pPr>
        <w:rPr>
          <w:rFonts w:ascii="Tahoma" w:hAnsi="Tahoma" w:cs="Tahoma"/>
          <w:szCs w:val="21"/>
        </w:rPr>
      </w:pPr>
      <w:r>
        <w:rPr>
          <w:rFonts w:ascii="Tahoma" w:hAnsi="Tahoma" w:cs="Tahoma" w:hint="eastAsia"/>
          <w:sz w:val="21"/>
          <w:szCs w:val="21"/>
        </w:rPr>
        <w:t xml:space="preserve">        x = 5;</w:t>
      </w:r>
    </w:p>
    <w:p w14:paraId="3971777A" w14:textId="77777777" w:rsidR="00A92B84" w:rsidRDefault="00A92B84" w:rsidP="00A92B84">
      <w:pPr>
        <w:rPr>
          <w:rFonts w:ascii="Tahoma" w:hAnsi="Tahoma" w:cs="Tahoma"/>
          <w:szCs w:val="21"/>
        </w:rPr>
      </w:pPr>
      <w:r>
        <w:rPr>
          <w:rFonts w:ascii="Tahoma" w:hAnsi="Tahoma" w:cs="Tahoma" w:hint="eastAsia"/>
          <w:sz w:val="21"/>
          <w:szCs w:val="21"/>
        </w:rPr>
        <w:t xml:space="preserve">        y = 6;</w:t>
      </w:r>
    </w:p>
    <w:p w14:paraId="51015B49" w14:textId="77777777" w:rsidR="00A92B84" w:rsidRDefault="00A92B84" w:rsidP="00A92B84">
      <w:pPr>
        <w:rPr>
          <w:rFonts w:ascii="Tahoma" w:hAnsi="Tahoma" w:cs="Tahoma"/>
          <w:szCs w:val="21"/>
        </w:rPr>
      </w:pPr>
      <w:r>
        <w:rPr>
          <w:rFonts w:ascii="Tahoma" w:hAnsi="Tahoma" w:cs="Tahoma" w:hint="eastAsia"/>
          <w:sz w:val="21"/>
          <w:szCs w:val="21"/>
        </w:rPr>
        <w:t xml:space="preserve">        z = this.fib (x);</w:t>
      </w:r>
    </w:p>
    <w:p w14:paraId="3C17E2CD" w14:textId="77777777" w:rsidR="00A92B84" w:rsidRDefault="00A92B84" w:rsidP="00A92B84">
      <w:pPr>
        <w:rPr>
          <w:rFonts w:ascii="Tahoma" w:hAnsi="Tahoma" w:cs="Tahoma"/>
          <w:szCs w:val="21"/>
        </w:rPr>
      </w:pPr>
      <w:r>
        <w:rPr>
          <w:rFonts w:ascii="Tahoma" w:hAnsi="Tahoma" w:cs="Tahoma" w:hint="eastAsia"/>
          <w:sz w:val="21"/>
          <w:szCs w:val="21"/>
        </w:rPr>
        <w:tab/>
      </w:r>
    </w:p>
    <w:p w14:paraId="7B649FCC" w14:textId="77777777" w:rsidR="00A92B84" w:rsidRDefault="00A92B84" w:rsidP="00A92B84">
      <w:pPr>
        <w:rPr>
          <w:rFonts w:ascii="Tahoma" w:hAnsi="Tahoma" w:cs="Tahoma"/>
          <w:szCs w:val="21"/>
        </w:rPr>
      </w:pPr>
      <w:r>
        <w:rPr>
          <w:rFonts w:ascii="Tahoma" w:hAnsi="Tahoma" w:cs="Tahoma" w:hint="eastAsia"/>
          <w:sz w:val="21"/>
          <w:szCs w:val="21"/>
        </w:rPr>
        <w:tab/>
        <w:t>print (z);</w:t>
      </w:r>
    </w:p>
    <w:p w14:paraId="5E534055"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w:t>
      </w:r>
    </w:p>
    <w:p w14:paraId="3AD7D405" w14:textId="77777777" w:rsidR="00A92B84" w:rsidRDefault="00A92B84" w:rsidP="00A92B84">
      <w:pPr>
        <w:rPr>
          <w:rFonts w:ascii="Tahoma" w:hAnsi="Tahoma" w:cs="Tahoma"/>
          <w:szCs w:val="21"/>
        </w:rPr>
      </w:pPr>
    </w:p>
    <w:p w14:paraId="04EDA72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C331748"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3F10E5E5" w14:textId="77777777" w:rsidR="00A92B84" w:rsidRDefault="00A92B84" w:rsidP="00A92B84">
      <w:pPr>
        <w:rPr>
          <w:rFonts w:ascii="Tahoma" w:hAnsi="Tahoma" w:cs="Tahoma"/>
          <w:szCs w:val="21"/>
        </w:rPr>
      </w:pPr>
      <w:r>
        <w:rPr>
          <w:rFonts w:ascii="Tahoma" w:hAnsi="Tahoma" w:cs="Tahoma" w:hint="eastAsia"/>
          <w:sz w:val="21"/>
          <w:szCs w:val="21"/>
        </w:rPr>
        <w:t>}</w:t>
      </w:r>
    </w:p>
    <w:p w14:paraId="065059A3" w14:textId="77777777" w:rsidR="00A92B84" w:rsidRDefault="00A92B84" w:rsidP="00A92B84">
      <w:pPr>
        <w:rPr>
          <w:rFonts w:ascii="Tahoma" w:hAnsi="Tahoma" w:cs="Tahoma"/>
          <w:szCs w:val="21"/>
        </w:rPr>
      </w:pPr>
    </w:p>
    <w:p w14:paraId="538B74B7" w14:textId="77777777" w:rsidR="00A92B84" w:rsidRDefault="00A92B84" w:rsidP="00A92B84">
      <w:pPr>
        <w:rPr>
          <w:rFonts w:ascii="Tahoma" w:hAnsi="Tahoma" w:cs="Tahoma"/>
          <w:szCs w:val="21"/>
        </w:rPr>
      </w:pPr>
    </w:p>
    <w:p w14:paraId="28097AA8" w14:textId="77777777" w:rsidR="00A92B84" w:rsidRDefault="00A92B84" w:rsidP="00A92B84">
      <w:pPr>
        <w:rPr>
          <w:rFonts w:ascii="Tahoma" w:hAnsi="Tahoma" w:cs="Tahoma"/>
          <w:szCs w:val="21"/>
        </w:rPr>
      </w:pPr>
      <w:r>
        <w:rPr>
          <w:rFonts w:ascii="Tahoma" w:hAnsi="Tahoma" w:cs="Tahoma" w:hint="eastAsia"/>
          <w:sz w:val="21"/>
          <w:szCs w:val="21"/>
        </w:rPr>
        <w:t>------------------------------------------------------------------------------------------------------</w:t>
      </w:r>
    </w:p>
    <w:p w14:paraId="0EB34145" w14:textId="77777777" w:rsidR="00A92B84" w:rsidRDefault="00A92B84" w:rsidP="00A92B84">
      <w:pPr>
        <w:rPr>
          <w:rFonts w:ascii="Tahoma" w:hAnsi="Tahoma" w:cs="Tahoma"/>
          <w:szCs w:val="21"/>
        </w:rPr>
      </w:pPr>
      <w:r>
        <w:rPr>
          <w:rFonts w:ascii="Tahoma" w:hAnsi="Tahoma" w:cs="Tahoma" w:hint="eastAsia"/>
          <w:sz w:val="21"/>
          <w:szCs w:val="21"/>
        </w:rPr>
        <w:t xml:space="preserve">test-for1.liva: </w:t>
      </w:r>
    </w:p>
    <w:p w14:paraId="0DDBBD6D" w14:textId="77777777" w:rsidR="00A92B84" w:rsidRDefault="00A92B84" w:rsidP="00A92B84">
      <w:pPr>
        <w:rPr>
          <w:rFonts w:ascii="Tahoma" w:hAnsi="Tahoma" w:cs="Tahoma"/>
          <w:szCs w:val="21"/>
        </w:rPr>
      </w:pPr>
      <w:r>
        <w:rPr>
          <w:rFonts w:ascii="Tahoma" w:hAnsi="Tahoma" w:cs="Tahoma" w:hint="eastAsia"/>
          <w:sz w:val="21"/>
          <w:szCs w:val="21"/>
        </w:rPr>
        <w:t>class test {</w:t>
      </w:r>
    </w:p>
    <w:p w14:paraId="41FEAB68" w14:textId="77777777" w:rsidR="00A92B84" w:rsidRDefault="00A92B84" w:rsidP="00A92B84">
      <w:pPr>
        <w:rPr>
          <w:rFonts w:ascii="Tahoma" w:hAnsi="Tahoma" w:cs="Tahoma"/>
          <w:szCs w:val="21"/>
        </w:rPr>
      </w:pPr>
    </w:p>
    <w:p w14:paraId="62028015" w14:textId="77777777" w:rsidR="00A92B84" w:rsidRDefault="00A92B84" w:rsidP="00A92B84">
      <w:pPr>
        <w:rPr>
          <w:rFonts w:ascii="Tahoma" w:hAnsi="Tahoma" w:cs="Tahoma"/>
          <w:szCs w:val="21"/>
        </w:rPr>
      </w:pPr>
    </w:p>
    <w:p w14:paraId="14F8948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1F66ABED" w14:textId="77777777" w:rsidR="00A92B84" w:rsidRDefault="00A92B84" w:rsidP="00A92B84">
      <w:pPr>
        <w:rPr>
          <w:rFonts w:ascii="Tahoma" w:hAnsi="Tahoma" w:cs="Tahoma"/>
          <w:szCs w:val="21"/>
        </w:rPr>
      </w:pPr>
    </w:p>
    <w:p w14:paraId="40DE755F" w14:textId="77777777" w:rsidR="00A92B84" w:rsidRDefault="00A92B84" w:rsidP="00A92B84">
      <w:pPr>
        <w:rPr>
          <w:rFonts w:ascii="Tahoma" w:hAnsi="Tahoma" w:cs="Tahoma"/>
          <w:szCs w:val="21"/>
        </w:rPr>
      </w:pPr>
    </w:p>
    <w:p w14:paraId="314981EC" w14:textId="77777777" w:rsidR="00A92B84" w:rsidRDefault="00A92B84" w:rsidP="00A92B84">
      <w:pPr>
        <w:rPr>
          <w:rFonts w:ascii="Tahoma" w:hAnsi="Tahoma" w:cs="Tahoma"/>
          <w:szCs w:val="21"/>
        </w:rPr>
      </w:pPr>
    </w:p>
    <w:p w14:paraId="6C0A0E5A" w14:textId="77777777" w:rsidR="00A92B84" w:rsidRDefault="00A92B84" w:rsidP="00A92B84">
      <w:pPr>
        <w:rPr>
          <w:rFonts w:ascii="Tahoma" w:hAnsi="Tahoma" w:cs="Tahoma"/>
          <w:szCs w:val="21"/>
        </w:rPr>
      </w:pPr>
      <w:r>
        <w:rPr>
          <w:rFonts w:ascii="Tahoma" w:hAnsi="Tahoma" w:cs="Tahoma" w:hint="eastAsia"/>
          <w:sz w:val="21"/>
          <w:szCs w:val="21"/>
        </w:rPr>
        <w:t xml:space="preserve">  int i;</w:t>
      </w:r>
    </w:p>
    <w:p w14:paraId="58D587CF"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12C7E672"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19E05984" w14:textId="77777777" w:rsidR="00A92B84" w:rsidRDefault="00A92B84" w:rsidP="00A92B84">
      <w:pPr>
        <w:rPr>
          <w:rFonts w:ascii="Tahoma" w:hAnsi="Tahoma" w:cs="Tahoma"/>
          <w:szCs w:val="21"/>
        </w:rPr>
      </w:pPr>
    </w:p>
    <w:p w14:paraId="4ED6D5F9" w14:textId="77777777" w:rsidR="00A92B84" w:rsidRDefault="00A92B84" w:rsidP="00A92B84">
      <w:pPr>
        <w:rPr>
          <w:rFonts w:ascii="Tahoma" w:hAnsi="Tahoma" w:cs="Tahoma"/>
          <w:szCs w:val="21"/>
        </w:rPr>
      </w:pPr>
      <w:r>
        <w:rPr>
          <w:rFonts w:ascii="Tahoma" w:hAnsi="Tahoma" w:cs="Tahoma" w:hint="eastAsia"/>
          <w:sz w:val="21"/>
          <w:szCs w:val="21"/>
        </w:rPr>
        <w:t xml:space="preserve">  for (i = 0 ; i &lt; 10 ; i = i + 1) {</w:t>
      </w:r>
    </w:p>
    <w:p w14:paraId="22DB9411"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5CCC0526" w14:textId="77777777" w:rsidR="00A92B84" w:rsidRDefault="00A92B84" w:rsidP="00A92B84">
      <w:pPr>
        <w:rPr>
          <w:rFonts w:ascii="Tahoma" w:hAnsi="Tahoma" w:cs="Tahoma"/>
          <w:szCs w:val="21"/>
        </w:rPr>
      </w:pPr>
      <w:r>
        <w:rPr>
          <w:rFonts w:ascii="Tahoma" w:hAnsi="Tahoma" w:cs="Tahoma" w:hint="eastAsia"/>
          <w:sz w:val="21"/>
          <w:szCs w:val="21"/>
        </w:rPr>
        <w:t xml:space="preserve">  print(i);</w:t>
      </w:r>
    </w:p>
    <w:p w14:paraId="19EE6CC2"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6ACEFBC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19F09EB" w14:textId="77777777" w:rsidR="00A92B84" w:rsidRDefault="00A92B84" w:rsidP="00A92B84">
      <w:pPr>
        <w:rPr>
          <w:rFonts w:ascii="Tahoma" w:hAnsi="Tahoma" w:cs="Tahoma"/>
          <w:szCs w:val="21"/>
        </w:rPr>
      </w:pPr>
    </w:p>
    <w:p w14:paraId="6D4C4E6A" w14:textId="77777777" w:rsidR="00A92B84" w:rsidRDefault="00A92B84" w:rsidP="00A92B84">
      <w:pPr>
        <w:rPr>
          <w:rFonts w:ascii="Tahoma" w:hAnsi="Tahoma" w:cs="Tahoma"/>
          <w:szCs w:val="21"/>
        </w:rPr>
      </w:pPr>
      <w:r>
        <w:rPr>
          <w:rFonts w:ascii="Tahoma" w:hAnsi="Tahoma" w:cs="Tahoma" w:hint="eastAsia"/>
          <w:sz w:val="21"/>
          <w:szCs w:val="21"/>
        </w:rPr>
        <w:tab/>
      </w:r>
    </w:p>
    <w:p w14:paraId="236934BE" w14:textId="77777777" w:rsidR="00A92B84" w:rsidRDefault="00A92B84" w:rsidP="00A92B84">
      <w:pPr>
        <w:rPr>
          <w:rFonts w:ascii="Tahoma" w:hAnsi="Tahoma" w:cs="Tahoma"/>
          <w:szCs w:val="21"/>
        </w:rPr>
      </w:pPr>
    </w:p>
    <w:p w14:paraId="161916CC"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B8C454F" w14:textId="77777777" w:rsidR="00A92B84" w:rsidRDefault="00A92B84" w:rsidP="00A92B84">
      <w:pPr>
        <w:rPr>
          <w:rFonts w:ascii="Tahoma" w:hAnsi="Tahoma" w:cs="Tahoma"/>
          <w:szCs w:val="21"/>
        </w:rPr>
      </w:pPr>
      <w:r>
        <w:rPr>
          <w:rFonts w:ascii="Tahoma" w:hAnsi="Tahoma" w:cs="Tahoma" w:hint="eastAsia"/>
          <w:sz w:val="21"/>
          <w:szCs w:val="21"/>
        </w:rPr>
        <w:t>}</w:t>
      </w:r>
    </w:p>
    <w:p w14:paraId="2F4BC031" w14:textId="77777777" w:rsidR="00A92B84" w:rsidRDefault="00A92B84" w:rsidP="00A92B84">
      <w:pPr>
        <w:rPr>
          <w:rFonts w:ascii="Tahoma" w:hAnsi="Tahoma" w:cs="Tahoma"/>
          <w:szCs w:val="21"/>
        </w:rPr>
      </w:pPr>
    </w:p>
    <w:p w14:paraId="0818DF23" w14:textId="77777777" w:rsidR="00A92B84" w:rsidRDefault="00A92B84" w:rsidP="00A92B84">
      <w:pPr>
        <w:rPr>
          <w:rFonts w:ascii="Tahoma" w:hAnsi="Tahoma" w:cs="Tahoma"/>
          <w:szCs w:val="21"/>
        </w:rPr>
      </w:pPr>
      <w:r>
        <w:rPr>
          <w:rFonts w:ascii="Tahoma" w:hAnsi="Tahoma" w:cs="Tahoma" w:hint="eastAsia"/>
          <w:sz w:val="21"/>
          <w:szCs w:val="21"/>
        </w:rPr>
        <w:t>------------------------------------------------------------------------------------------------------</w:t>
      </w:r>
    </w:p>
    <w:p w14:paraId="3D34F232" w14:textId="77777777" w:rsidR="00A92B84" w:rsidRDefault="00A92B84" w:rsidP="00A92B84">
      <w:pPr>
        <w:rPr>
          <w:rFonts w:ascii="Tahoma" w:hAnsi="Tahoma" w:cs="Tahoma"/>
          <w:szCs w:val="21"/>
        </w:rPr>
      </w:pPr>
      <w:r>
        <w:rPr>
          <w:rFonts w:ascii="Tahoma" w:hAnsi="Tahoma" w:cs="Tahoma" w:hint="eastAsia"/>
          <w:sz w:val="21"/>
          <w:szCs w:val="21"/>
        </w:rPr>
        <w:t xml:space="preserve">test-for_nest.liva: </w:t>
      </w:r>
    </w:p>
    <w:p w14:paraId="333C2FA6" w14:textId="77777777" w:rsidR="00A92B84" w:rsidRDefault="00A92B84" w:rsidP="00A92B84">
      <w:pPr>
        <w:rPr>
          <w:rFonts w:ascii="Tahoma" w:hAnsi="Tahoma" w:cs="Tahoma"/>
          <w:szCs w:val="21"/>
        </w:rPr>
      </w:pPr>
      <w:r>
        <w:rPr>
          <w:rFonts w:ascii="Tahoma" w:hAnsi="Tahoma" w:cs="Tahoma" w:hint="eastAsia"/>
          <w:sz w:val="21"/>
          <w:szCs w:val="21"/>
        </w:rPr>
        <w:t>class test {</w:t>
      </w:r>
    </w:p>
    <w:p w14:paraId="26FCB1B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73AC572" w14:textId="77777777" w:rsidR="00A92B84" w:rsidRDefault="00A92B84" w:rsidP="00A92B84">
      <w:pPr>
        <w:rPr>
          <w:rFonts w:ascii="Tahoma" w:hAnsi="Tahoma" w:cs="Tahoma"/>
          <w:szCs w:val="21"/>
        </w:rPr>
      </w:pPr>
      <w:r>
        <w:rPr>
          <w:rFonts w:ascii="Tahoma" w:hAnsi="Tahoma" w:cs="Tahoma" w:hint="eastAsia"/>
          <w:sz w:val="21"/>
          <w:szCs w:val="21"/>
        </w:rPr>
        <w:tab/>
        <w:t>int i;</w:t>
      </w:r>
    </w:p>
    <w:p w14:paraId="34B58BF1" w14:textId="77777777" w:rsidR="00A92B84" w:rsidRDefault="00A92B84" w:rsidP="00A92B84">
      <w:pPr>
        <w:rPr>
          <w:rFonts w:ascii="Tahoma" w:hAnsi="Tahoma" w:cs="Tahoma"/>
          <w:szCs w:val="21"/>
        </w:rPr>
      </w:pPr>
      <w:r>
        <w:rPr>
          <w:rFonts w:ascii="Tahoma" w:hAnsi="Tahoma" w:cs="Tahoma" w:hint="eastAsia"/>
          <w:sz w:val="21"/>
          <w:szCs w:val="21"/>
        </w:rPr>
        <w:tab/>
        <w:t>int j;</w:t>
      </w:r>
    </w:p>
    <w:p w14:paraId="33C67B1D" w14:textId="77777777" w:rsidR="00A92B84" w:rsidRDefault="00A92B84" w:rsidP="00A92B84">
      <w:pPr>
        <w:rPr>
          <w:rFonts w:ascii="Tahoma" w:hAnsi="Tahoma" w:cs="Tahoma"/>
          <w:szCs w:val="21"/>
        </w:rPr>
      </w:pPr>
      <w:r>
        <w:rPr>
          <w:rFonts w:ascii="Tahoma" w:hAnsi="Tahoma" w:cs="Tahoma" w:hint="eastAsia"/>
          <w:sz w:val="21"/>
          <w:szCs w:val="21"/>
        </w:rPr>
        <w:tab/>
        <w:t>for(i = 0; i &lt; 10; i = i + 1)</w:t>
      </w:r>
    </w:p>
    <w:p w14:paraId="606DC3D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for(j = 11; j &lt; 13; j = j + 1)</w:t>
      </w:r>
    </w:p>
    <w:p w14:paraId="6DFF648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79BF6853"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3F1232A9" w14:textId="77777777" w:rsidR="00A92B84" w:rsidRDefault="00A92B84" w:rsidP="00A92B84">
      <w:pPr>
        <w:rPr>
          <w:rFonts w:ascii="Tahoma" w:hAnsi="Tahoma" w:cs="Tahoma"/>
          <w:szCs w:val="21"/>
        </w:rPr>
      </w:pPr>
      <w:r>
        <w:rPr>
          <w:rFonts w:ascii="Tahoma" w:hAnsi="Tahoma" w:cs="Tahoma" w:hint="eastAsia"/>
          <w:sz w:val="21"/>
          <w:szCs w:val="21"/>
        </w:rPr>
        <w:t>}</w:t>
      </w:r>
    </w:p>
    <w:p w14:paraId="382E56A3" w14:textId="77777777" w:rsidR="00A92B84" w:rsidRDefault="00A92B84" w:rsidP="00A92B84">
      <w:pPr>
        <w:rPr>
          <w:rFonts w:ascii="Tahoma" w:hAnsi="Tahoma" w:cs="Tahoma"/>
          <w:szCs w:val="21"/>
        </w:rPr>
      </w:pPr>
      <w:r>
        <w:rPr>
          <w:rFonts w:ascii="Tahoma" w:hAnsi="Tahoma" w:cs="Tahoma" w:hint="eastAsia"/>
          <w:sz w:val="21"/>
          <w:szCs w:val="21"/>
        </w:rPr>
        <w:t>------------------------------------------------------------------------------------------------------</w:t>
      </w:r>
    </w:p>
    <w:p w14:paraId="64BE6B80" w14:textId="77777777" w:rsidR="00A92B84" w:rsidRDefault="00A92B84" w:rsidP="00A92B84">
      <w:pPr>
        <w:rPr>
          <w:rFonts w:ascii="Tahoma" w:hAnsi="Tahoma" w:cs="Tahoma"/>
          <w:szCs w:val="21"/>
        </w:rPr>
      </w:pPr>
      <w:r>
        <w:rPr>
          <w:rFonts w:ascii="Tahoma" w:hAnsi="Tahoma" w:cs="Tahoma" w:hint="eastAsia"/>
          <w:sz w:val="21"/>
          <w:szCs w:val="21"/>
        </w:rPr>
        <w:t xml:space="preserve">test-function.liva: </w:t>
      </w:r>
    </w:p>
    <w:p w14:paraId="782F07DB" w14:textId="77777777" w:rsidR="00A92B84" w:rsidRDefault="00A92B84" w:rsidP="00A92B84">
      <w:pPr>
        <w:rPr>
          <w:rFonts w:ascii="Tahoma" w:hAnsi="Tahoma" w:cs="Tahoma"/>
          <w:szCs w:val="21"/>
        </w:rPr>
      </w:pPr>
      <w:r>
        <w:rPr>
          <w:rFonts w:ascii="Tahoma" w:hAnsi="Tahoma" w:cs="Tahoma" w:hint="eastAsia"/>
          <w:sz w:val="21"/>
          <w:szCs w:val="21"/>
        </w:rPr>
        <w:t>class myclass{</w:t>
      </w:r>
    </w:p>
    <w:p w14:paraId="3F4D4E26" w14:textId="77777777" w:rsidR="00A92B84" w:rsidRDefault="00A92B84" w:rsidP="00A92B84">
      <w:pPr>
        <w:rPr>
          <w:rFonts w:ascii="Tahoma" w:hAnsi="Tahoma" w:cs="Tahoma"/>
          <w:szCs w:val="21"/>
        </w:rPr>
      </w:pPr>
    </w:p>
    <w:p w14:paraId="13BBEFBC"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BE8B04D"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z;</w:t>
      </w:r>
    </w:p>
    <w:p w14:paraId="18C04BDF"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242B71F2"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31BF12C7"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A40292C" w14:textId="77777777" w:rsidR="00A92B84" w:rsidRDefault="00A92B84" w:rsidP="00A92B84">
      <w:pPr>
        <w:rPr>
          <w:rFonts w:ascii="Tahoma" w:hAnsi="Tahoma" w:cs="Tahoma"/>
          <w:szCs w:val="21"/>
        </w:rPr>
      </w:pPr>
    </w:p>
    <w:p w14:paraId="5A783E65" w14:textId="77777777" w:rsidR="00A92B84" w:rsidRDefault="00A92B84" w:rsidP="00A92B84">
      <w:pPr>
        <w:rPr>
          <w:rFonts w:ascii="Tahoma" w:hAnsi="Tahoma" w:cs="Tahoma"/>
          <w:szCs w:val="21"/>
        </w:rPr>
      </w:pPr>
      <w:r>
        <w:rPr>
          <w:rFonts w:ascii="Tahoma" w:hAnsi="Tahoma" w:cs="Tahoma" w:hint="eastAsia"/>
          <w:sz w:val="21"/>
          <w:szCs w:val="21"/>
        </w:rPr>
        <w:t>}</w:t>
      </w:r>
    </w:p>
    <w:p w14:paraId="51FE987C" w14:textId="77777777" w:rsidR="00A92B84" w:rsidRDefault="00A92B84" w:rsidP="00A92B84">
      <w:pPr>
        <w:rPr>
          <w:rFonts w:ascii="Tahoma" w:hAnsi="Tahoma" w:cs="Tahoma"/>
          <w:szCs w:val="21"/>
        </w:rPr>
      </w:pPr>
    </w:p>
    <w:p w14:paraId="2F2CA730" w14:textId="77777777" w:rsidR="00A92B84" w:rsidRDefault="00A92B84" w:rsidP="00A92B84">
      <w:pPr>
        <w:rPr>
          <w:rFonts w:ascii="Tahoma" w:hAnsi="Tahoma" w:cs="Tahoma"/>
          <w:szCs w:val="21"/>
        </w:rPr>
      </w:pPr>
    </w:p>
    <w:p w14:paraId="5F16A39E" w14:textId="77777777" w:rsidR="00A92B84" w:rsidRDefault="00A92B84" w:rsidP="00A92B84">
      <w:pPr>
        <w:rPr>
          <w:rFonts w:ascii="Tahoma" w:hAnsi="Tahoma" w:cs="Tahoma"/>
          <w:szCs w:val="21"/>
        </w:rPr>
      </w:pPr>
      <w:r>
        <w:rPr>
          <w:rFonts w:ascii="Tahoma" w:hAnsi="Tahoma" w:cs="Tahoma" w:hint="eastAsia"/>
          <w:sz w:val="21"/>
          <w:szCs w:val="21"/>
        </w:rPr>
        <w:t>class test {</w:t>
      </w:r>
    </w:p>
    <w:p w14:paraId="028FD3AC"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2B816D8"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4B514080"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07244BCA"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167C3D55" w14:textId="77777777" w:rsidR="00A92B84" w:rsidRDefault="00A92B84" w:rsidP="00A92B84">
      <w:pPr>
        <w:rPr>
          <w:rFonts w:ascii="Tahoma" w:hAnsi="Tahoma" w:cs="Tahoma"/>
          <w:szCs w:val="21"/>
        </w:rPr>
      </w:pPr>
      <w:r>
        <w:rPr>
          <w:rFonts w:ascii="Tahoma" w:hAnsi="Tahoma" w:cs="Tahoma" w:hint="eastAsia"/>
          <w:sz w:val="21"/>
          <w:szCs w:val="21"/>
        </w:rPr>
        <w:t xml:space="preserve">        x = 9;</w:t>
      </w:r>
    </w:p>
    <w:p w14:paraId="37499B27" w14:textId="77777777" w:rsidR="00A92B84" w:rsidRDefault="00A92B84" w:rsidP="00A92B84">
      <w:pPr>
        <w:rPr>
          <w:rFonts w:ascii="Tahoma" w:hAnsi="Tahoma" w:cs="Tahoma"/>
          <w:szCs w:val="21"/>
        </w:rPr>
      </w:pPr>
      <w:r>
        <w:rPr>
          <w:rFonts w:ascii="Tahoma" w:hAnsi="Tahoma" w:cs="Tahoma" w:hint="eastAsia"/>
          <w:sz w:val="21"/>
          <w:szCs w:val="21"/>
        </w:rPr>
        <w:t xml:space="preserve">        y = 6;</w:t>
      </w:r>
    </w:p>
    <w:p w14:paraId="1DD206A1" w14:textId="77777777" w:rsidR="00A92B84" w:rsidRDefault="00A92B84" w:rsidP="00A92B84">
      <w:pPr>
        <w:rPr>
          <w:rFonts w:ascii="Tahoma" w:hAnsi="Tahoma" w:cs="Tahoma"/>
          <w:szCs w:val="21"/>
        </w:rPr>
      </w:pPr>
    </w:p>
    <w:p w14:paraId="1D5511B4"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6394D73E" w14:textId="77777777" w:rsidR="00A92B84" w:rsidRDefault="00A92B84" w:rsidP="00A92B84">
      <w:pPr>
        <w:rPr>
          <w:rFonts w:ascii="Tahoma" w:hAnsi="Tahoma" w:cs="Tahoma"/>
          <w:szCs w:val="21"/>
        </w:rPr>
      </w:pPr>
      <w:r>
        <w:rPr>
          <w:rFonts w:ascii="Tahoma" w:hAnsi="Tahoma" w:cs="Tahoma" w:hint="eastAsia"/>
          <w:sz w:val="21"/>
          <w:szCs w:val="21"/>
        </w:rPr>
        <w:t xml:space="preserve">        z = obj.calc(x, y);</w:t>
      </w:r>
    </w:p>
    <w:p w14:paraId="60124FD8" w14:textId="77777777" w:rsidR="00A92B84" w:rsidRDefault="00A92B84" w:rsidP="00A92B84">
      <w:pPr>
        <w:rPr>
          <w:rFonts w:ascii="Tahoma" w:hAnsi="Tahoma" w:cs="Tahoma"/>
          <w:szCs w:val="21"/>
        </w:rPr>
      </w:pPr>
    </w:p>
    <w:p w14:paraId="398E0802"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18D5F5D8"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63450D06" w14:textId="77777777" w:rsidR="00A92B84" w:rsidRDefault="00A92B84" w:rsidP="00A92B84">
      <w:pPr>
        <w:rPr>
          <w:rFonts w:ascii="Tahoma" w:hAnsi="Tahoma" w:cs="Tahoma"/>
          <w:szCs w:val="21"/>
        </w:rPr>
      </w:pPr>
      <w:r>
        <w:rPr>
          <w:rFonts w:ascii="Tahoma" w:hAnsi="Tahoma" w:cs="Tahoma" w:hint="eastAsia"/>
          <w:sz w:val="21"/>
          <w:szCs w:val="21"/>
        </w:rPr>
        <w:t>}</w:t>
      </w:r>
    </w:p>
    <w:p w14:paraId="6B1189CD" w14:textId="77777777" w:rsidR="00A92B84" w:rsidRDefault="00A92B84" w:rsidP="00A92B84">
      <w:pPr>
        <w:rPr>
          <w:rFonts w:ascii="Tahoma" w:hAnsi="Tahoma" w:cs="Tahoma"/>
          <w:szCs w:val="21"/>
        </w:rPr>
      </w:pPr>
    </w:p>
    <w:p w14:paraId="1AE06986" w14:textId="77777777" w:rsidR="00A92B84" w:rsidRDefault="00A92B84" w:rsidP="00A92B84">
      <w:pPr>
        <w:rPr>
          <w:rFonts w:ascii="Tahoma" w:hAnsi="Tahoma" w:cs="Tahoma"/>
          <w:szCs w:val="21"/>
        </w:rPr>
      </w:pPr>
    </w:p>
    <w:p w14:paraId="2E3CEA76" w14:textId="77777777" w:rsidR="00A92B84" w:rsidRDefault="00A92B84" w:rsidP="00A92B84">
      <w:pPr>
        <w:rPr>
          <w:rFonts w:ascii="Tahoma" w:hAnsi="Tahoma" w:cs="Tahoma"/>
          <w:szCs w:val="21"/>
        </w:rPr>
      </w:pPr>
    </w:p>
    <w:p w14:paraId="71FB6DDB" w14:textId="77777777" w:rsidR="00A92B84" w:rsidRDefault="00A92B84" w:rsidP="00A92B84">
      <w:pPr>
        <w:rPr>
          <w:rFonts w:ascii="Tahoma" w:hAnsi="Tahoma" w:cs="Tahoma"/>
          <w:szCs w:val="21"/>
        </w:rPr>
      </w:pPr>
    </w:p>
    <w:p w14:paraId="55B26537" w14:textId="77777777" w:rsidR="00A92B84" w:rsidRDefault="00A92B84" w:rsidP="00A92B84">
      <w:pPr>
        <w:rPr>
          <w:rFonts w:ascii="Tahoma" w:hAnsi="Tahoma" w:cs="Tahoma"/>
          <w:szCs w:val="21"/>
        </w:rPr>
      </w:pPr>
    </w:p>
    <w:p w14:paraId="37E1D628" w14:textId="77777777" w:rsidR="00A92B84" w:rsidRDefault="00A92B84" w:rsidP="00A92B84">
      <w:pPr>
        <w:rPr>
          <w:rFonts w:ascii="Tahoma" w:hAnsi="Tahoma" w:cs="Tahoma"/>
          <w:szCs w:val="21"/>
        </w:rPr>
      </w:pPr>
    </w:p>
    <w:p w14:paraId="6DE19AF0" w14:textId="77777777" w:rsidR="00A92B84" w:rsidRDefault="00A92B84" w:rsidP="00A92B84">
      <w:pPr>
        <w:rPr>
          <w:rFonts w:ascii="Tahoma" w:hAnsi="Tahoma" w:cs="Tahoma"/>
          <w:szCs w:val="21"/>
        </w:rPr>
      </w:pPr>
    </w:p>
    <w:p w14:paraId="0301E44C" w14:textId="77777777" w:rsidR="00A92B84" w:rsidRDefault="00A92B84" w:rsidP="00A92B84">
      <w:pPr>
        <w:rPr>
          <w:rFonts w:ascii="Tahoma" w:hAnsi="Tahoma" w:cs="Tahoma"/>
          <w:szCs w:val="21"/>
        </w:rPr>
      </w:pPr>
      <w:r>
        <w:rPr>
          <w:rFonts w:ascii="Tahoma" w:hAnsi="Tahoma" w:cs="Tahoma" w:hint="eastAsia"/>
          <w:sz w:val="21"/>
          <w:szCs w:val="21"/>
        </w:rPr>
        <w:t>------------------------------------------------------------------------------------------------------</w:t>
      </w:r>
    </w:p>
    <w:p w14:paraId="7A9FFBDE" w14:textId="77777777" w:rsidR="00A92B84" w:rsidRDefault="00A92B84" w:rsidP="00A92B84">
      <w:pPr>
        <w:rPr>
          <w:rFonts w:ascii="Tahoma" w:hAnsi="Tahoma" w:cs="Tahoma"/>
          <w:szCs w:val="21"/>
        </w:rPr>
      </w:pPr>
      <w:r>
        <w:rPr>
          <w:rFonts w:ascii="Tahoma" w:hAnsi="Tahoma" w:cs="Tahoma" w:hint="eastAsia"/>
          <w:sz w:val="21"/>
          <w:szCs w:val="21"/>
        </w:rPr>
        <w:t xml:space="preserve">test-gcd.liva: </w:t>
      </w:r>
    </w:p>
    <w:p w14:paraId="668E5FB2" w14:textId="77777777" w:rsidR="00A92B84" w:rsidRDefault="00A92B84" w:rsidP="00A92B84">
      <w:pPr>
        <w:rPr>
          <w:rFonts w:ascii="Tahoma" w:hAnsi="Tahoma" w:cs="Tahoma"/>
          <w:szCs w:val="21"/>
        </w:rPr>
      </w:pPr>
      <w:r>
        <w:rPr>
          <w:rFonts w:ascii="Tahoma" w:hAnsi="Tahoma" w:cs="Tahoma" w:hint="eastAsia"/>
          <w:sz w:val="21"/>
          <w:szCs w:val="21"/>
        </w:rPr>
        <w:t>class gcd {</w:t>
      </w:r>
    </w:p>
    <w:p w14:paraId="7EFA1DBB"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5C53889E"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0BACEEA4"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044BC9DF"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6A8C1DA4" w14:textId="77777777" w:rsidR="00A92B84" w:rsidRDefault="00A92B84" w:rsidP="00A92B84">
      <w:pPr>
        <w:rPr>
          <w:rFonts w:ascii="Tahoma" w:hAnsi="Tahoma" w:cs="Tahoma"/>
          <w:szCs w:val="21"/>
        </w:rPr>
      </w:pPr>
      <w:r>
        <w:rPr>
          <w:rFonts w:ascii="Tahoma" w:hAnsi="Tahoma" w:cs="Tahoma" w:hint="eastAsia"/>
          <w:sz w:val="21"/>
          <w:szCs w:val="21"/>
        </w:rPr>
        <w:t xml:space="preserve">        x = 66;</w:t>
      </w:r>
    </w:p>
    <w:p w14:paraId="1C5A0E2C" w14:textId="77777777" w:rsidR="00A92B84" w:rsidRDefault="00A92B84" w:rsidP="00A92B84">
      <w:pPr>
        <w:rPr>
          <w:rFonts w:ascii="Tahoma" w:hAnsi="Tahoma" w:cs="Tahoma"/>
          <w:szCs w:val="21"/>
        </w:rPr>
      </w:pPr>
      <w:r>
        <w:rPr>
          <w:rFonts w:ascii="Tahoma" w:hAnsi="Tahoma" w:cs="Tahoma" w:hint="eastAsia"/>
          <w:sz w:val="21"/>
          <w:szCs w:val="21"/>
        </w:rPr>
        <w:t xml:space="preserve">        y = 98;</w:t>
      </w:r>
    </w:p>
    <w:p w14:paraId="45DE6F8C" w14:textId="77777777" w:rsidR="00A92B84" w:rsidRDefault="00A92B84" w:rsidP="00A92B84">
      <w:pPr>
        <w:rPr>
          <w:rFonts w:ascii="Tahoma" w:hAnsi="Tahoma" w:cs="Tahoma"/>
          <w:szCs w:val="21"/>
        </w:rPr>
      </w:pPr>
    </w:p>
    <w:p w14:paraId="016A253B" w14:textId="77777777" w:rsidR="00A92B84" w:rsidRDefault="00A92B84" w:rsidP="00A92B84">
      <w:pPr>
        <w:rPr>
          <w:rFonts w:ascii="Tahoma" w:hAnsi="Tahoma" w:cs="Tahoma"/>
          <w:szCs w:val="21"/>
        </w:rPr>
      </w:pPr>
      <w:r>
        <w:rPr>
          <w:rFonts w:ascii="Tahoma" w:hAnsi="Tahoma" w:cs="Tahoma" w:hint="eastAsia"/>
          <w:sz w:val="21"/>
          <w:szCs w:val="21"/>
        </w:rPr>
        <w:t xml:space="preserve">        while(x != y){</w:t>
      </w:r>
    </w:p>
    <w:p w14:paraId="6022F3F7" w14:textId="77777777" w:rsidR="00A92B84" w:rsidRDefault="00A92B84" w:rsidP="00A92B84">
      <w:pPr>
        <w:rPr>
          <w:rFonts w:ascii="Tahoma" w:hAnsi="Tahoma" w:cs="Tahoma"/>
          <w:szCs w:val="21"/>
        </w:rPr>
      </w:pPr>
      <w:r>
        <w:rPr>
          <w:rFonts w:ascii="Tahoma" w:hAnsi="Tahoma" w:cs="Tahoma" w:hint="eastAsia"/>
          <w:sz w:val="21"/>
          <w:szCs w:val="21"/>
        </w:rPr>
        <w:t xml:space="preserve">            if(x &gt; y){</w:t>
      </w:r>
    </w:p>
    <w:p w14:paraId="37F63907" w14:textId="77777777" w:rsidR="00A92B84" w:rsidRDefault="00A92B84" w:rsidP="00A92B84">
      <w:pPr>
        <w:rPr>
          <w:rFonts w:ascii="Tahoma" w:hAnsi="Tahoma" w:cs="Tahoma"/>
          <w:szCs w:val="21"/>
        </w:rPr>
      </w:pPr>
      <w:r>
        <w:rPr>
          <w:rFonts w:ascii="Tahoma" w:hAnsi="Tahoma" w:cs="Tahoma" w:hint="eastAsia"/>
          <w:sz w:val="21"/>
          <w:szCs w:val="21"/>
        </w:rPr>
        <w:t xml:space="preserve">                x = x - y;</w:t>
      </w:r>
    </w:p>
    <w:p w14:paraId="7BF68ED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3CD3C5DF" w14:textId="77777777" w:rsidR="00A92B84" w:rsidRDefault="00A92B84" w:rsidP="00A92B84">
      <w:pPr>
        <w:rPr>
          <w:rFonts w:ascii="Tahoma" w:hAnsi="Tahoma" w:cs="Tahoma"/>
          <w:szCs w:val="21"/>
        </w:rPr>
      </w:pPr>
      <w:r>
        <w:rPr>
          <w:rFonts w:ascii="Tahoma" w:hAnsi="Tahoma" w:cs="Tahoma" w:hint="eastAsia"/>
          <w:sz w:val="21"/>
          <w:szCs w:val="21"/>
        </w:rPr>
        <w:t xml:space="preserve">            else{</w:t>
      </w:r>
    </w:p>
    <w:p w14:paraId="235AD328" w14:textId="77777777" w:rsidR="00A92B84" w:rsidRDefault="00A92B84" w:rsidP="00A92B84">
      <w:pPr>
        <w:rPr>
          <w:rFonts w:ascii="Tahoma" w:hAnsi="Tahoma" w:cs="Tahoma"/>
          <w:szCs w:val="21"/>
        </w:rPr>
      </w:pPr>
      <w:r>
        <w:rPr>
          <w:rFonts w:ascii="Tahoma" w:hAnsi="Tahoma" w:cs="Tahoma" w:hint="eastAsia"/>
          <w:sz w:val="21"/>
          <w:szCs w:val="21"/>
        </w:rPr>
        <w:t xml:space="preserve">                y = y - x;</w:t>
      </w:r>
    </w:p>
    <w:p w14:paraId="6E636285"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75C782F9"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01F871A3" w14:textId="77777777" w:rsidR="00A92B84" w:rsidRDefault="00A92B84" w:rsidP="00A92B84">
      <w:pPr>
        <w:rPr>
          <w:rFonts w:ascii="Tahoma" w:hAnsi="Tahoma" w:cs="Tahoma"/>
          <w:szCs w:val="21"/>
        </w:rPr>
      </w:pPr>
      <w:r>
        <w:rPr>
          <w:rFonts w:ascii="Tahoma" w:hAnsi="Tahoma" w:cs="Tahoma" w:hint="eastAsia"/>
          <w:sz w:val="21"/>
          <w:szCs w:val="21"/>
        </w:rPr>
        <w:t xml:space="preserve">        print ("gcd=",x);</w:t>
      </w:r>
    </w:p>
    <w:p w14:paraId="332C3256"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 </w:t>
      </w:r>
    </w:p>
    <w:p w14:paraId="4193E8F5" w14:textId="77777777" w:rsidR="00A92B84" w:rsidRDefault="00A92B84" w:rsidP="00A92B84">
      <w:pPr>
        <w:rPr>
          <w:rFonts w:ascii="Tahoma" w:hAnsi="Tahoma" w:cs="Tahoma"/>
          <w:szCs w:val="21"/>
        </w:rPr>
      </w:pPr>
      <w:r>
        <w:rPr>
          <w:rFonts w:ascii="Tahoma" w:hAnsi="Tahoma" w:cs="Tahoma" w:hint="eastAsia"/>
          <w:sz w:val="21"/>
          <w:szCs w:val="21"/>
        </w:rPr>
        <w:t>}</w:t>
      </w:r>
    </w:p>
    <w:p w14:paraId="625CD612" w14:textId="77777777" w:rsidR="00A92B84" w:rsidRDefault="00A92B84" w:rsidP="00A92B84">
      <w:pPr>
        <w:rPr>
          <w:rFonts w:ascii="Tahoma" w:hAnsi="Tahoma" w:cs="Tahoma"/>
          <w:szCs w:val="21"/>
        </w:rPr>
      </w:pPr>
    </w:p>
    <w:p w14:paraId="1E8D4CEE" w14:textId="77777777" w:rsidR="00A92B84" w:rsidRDefault="00A92B84" w:rsidP="00A92B84">
      <w:pPr>
        <w:rPr>
          <w:rFonts w:ascii="Tahoma" w:hAnsi="Tahoma" w:cs="Tahoma"/>
          <w:szCs w:val="21"/>
        </w:rPr>
      </w:pPr>
    </w:p>
    <w:p w14:paraId="2DCCF884" w14:textId="77777777" w:rsidR="00A92B84" w:rsidRDefault="00A92B84" w:rsidP="00A92B84">
      <w:pPr>
        <w:rPr>
          <w:rFonts w:ascii="Tahoma" w:hAnsi="Tahoma" w:cs="Tahoma"/>
          <w:szCs w:val="21"/>
        </w:rPr>
      </w:pPr>
    </w:p>
    <w:p w14:paraId="2B66A051" w14:textId="77777777" w:rsidR="00A92B84" w:rsidRDefault="00A92B84" w:rsidP="00A92B84">
      <w:pPr>
        <w:rPr>
          <w:rFonts w:ascii="Tahoma" w:hAnsi="Tahoma" w:cs="Tahoma"/>
          <w:szCs w:val="21"/>
        </w:rPr>
      </w:pPr>
    </w:p>
    <w:p w14:paraId="1B211E64" w14:textId="77777777" w:rsidR="00A92B84" w:rsidRDefault="00A92B84" w:rsidP="00A92B84">
      <w:pPr>
        <w:rPr>
          <w:rFonts w:ascii="Tahoma" w:hAnsi="Tahoma" w:cs="Tahoma"/>
          <w:szCs w:val="21"/>
        </w:rPr>
      </w:pPr>
    </w:p>
    <w:p w14:paraId="6097A96F" w14:textId="77777777" w:rsidR="00A92B84" w:rsidRDefault="00A92B84" w:rsidP="00A92B84">
      <w:pPr>
        <w:rPr>
          <w:rFonts w:ascii="Tahoma" w:hAnsi="Tahoma" w:cs="Tahoma"/>
          <w:szCs w:val="21"/>
        </w:rPr>
      </w:pPr>
    </w:p>
    <w:p w14:paraId="354BEFA0" w14:textId="77777777" w:rsidR="00A92B84" w:rsidRDefault="00A92B84" w:rsidP="00A92B84">
      <w:pPr>
        <w:rPr>
          <w:rFonts w:ascii="Tahoma" w:hAnsi="Tahoma" w:cs="Tahoma"/>
          <w:szCs w:val="21"/>
        </w:rPr>
      </w:pPr>
    </w:p>
    <w:p w14:paraId="3D34A0F8" w14:textId="77777777" w:rsidR="00A92B84" w:rsidRDefault="00A92B84" w:rsidP="00A92B84">
      <w:pPr>
        <w:rPr>
          <w:rFonts w:ascii="Tahoma" w:hAnsi="Tahoma" w:cs="Tahoma"/>
          <w:szCs w:val="21"/>
        </w:rPr>
      </w:pPr>
      <w:r>
        <w:rPr>
          <w:rFonts w:ascii="Tahoma" w:hAnsi="Tahoma" w:cs="Tahoma" w:hint="eastAsia"/>
          <w:sz w:val="21"/>
          <w:szCs w:val="21"/>
        </w:rPr>
        <w:t>------------------------------------------------------------------------------------------------------</w:t>
      </w:r>
    </w:p>
    <w:p w14:paraId="27102DC0" w14:textId="77777777" w:rsidR="00A92B84" w:rsidRDefault="00A92B84" w:rsidP="00A92B84">
      <w:pPr>
        <w:rPr>
          <w:rFonts w:ascii="Tahoma" w:hAnsi="Tahoma" w:cs="Tahoma"/>
          <w:szCs w:val="21"/>
        </w:rPr>
      </w:pPr>
      <w:r>
        <w:rPr>
          <w:rFonts w:ascii="Tahoma" w:hAnsi="Tahoma" w:cs="Tahoma" w:hint="eastAsia"/>
          <w:sz w:val="21"/>
          <w:szCs w:val="21"/>
        </w:rPr>
        <w:t xml:space="preserve">test-geq.liva: </w:t>
      </w:r>
    </w:p>
    <w:p w14:paraId="32B7E88E" w14:textId="77777777" w:rsidR="00A92B84" w:rsidRDefault="00A92B84" w:rsidP="00A92B84">
      <w:pPr>
        <w:rPr>
          <w:rFonts w:ascii="Tahoma" w:hAnsi="Tahoma" w:cs="Tahoma"/>
          <w:szCs w:val="21"/>
        </w:rPr>
      </w:pPr>
      <w:r>
        <w:rPr>
          <w:rFonts w:ascii="Tahoma" w:hAnsi="Tahoma" w:cs="Tahoma" w:hint="eastAsia"/>
          <w:sz w:val="21"/>
          <w:szCs w:val="21"/>
        </w:rPr>
        <w:t>class test {</w:t>
      </w:r>
    </w:p>
    <w:p w14:paraId="54616634"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79AB1D5" w14:textId="77777777" w:rsidR="00A92B84" w:rsidRDefault="00A92B84" w:rsidP="00A92B84">
      <w:pPr>
        <w:rPr>
          <w:rFonts w:ascii="Tahoma" w:hAnsi="Tahoma" w:cs="Tahoma"/>
          <w:szCs w:val="21"/>
        </w:rPr>
      </w:pPr>
      <w:r>
        <w:rPr>
          <w:rFonts w:ascii="Tahoma" w:hAnsi="Tahoma" w:cs="Tahoma" w:hint="eastAsia"/>
          <w:sz w:val="21"/>
          <w:szCs w:val="21"/>
        </w:rPr>
        <w:tab/>
        <w:t>int i = 1;</w:t>
      </w:r>
    </w:p>
    <w:p w14:paraId="44A50328" w14:textId="77777777" w:rsidR="00A92B84" w:rsidRDefault="00A92B84" w:rsidP="00A92B84">
      <w:pPr>
        <w:rPr>
          <w:rFonts w:ascii="Tahoma" w:hAnsi="Tahoma" w:cs="Tahoma"/>
          <w:szCs w:val="21"/>
        </w:rPr>
      </w:pPr>
      <w:r>
        <w:rPr>
          <w:rFonts w:ascii="Tahoma" w:hAnsi="Tahoma" w:cs="Tahoma" w:hint="eastAsia"/>
          <w:sz w:val="21"/>
          <w:szCs w:val="21"/>
        </w:rPr>
        <w:tab/>
        <w:t>int j = 1;</w:t>
      </w:r>
    </w:p>
    <w:p w14:paraId="0976FA04" w14:textId="77777777" w:rsidR="00A92B84" w:rsidRDefault="00A92B84" w:rsidP="00A92B84">
      <w:pPr>
        <w:rPr>
          <w:rFonts w:ascii="Tahoma" w:hAnsi="Tahoma" w:cs="Tahoma"/>
          <w:szCs w:val="21"/>
        </w:rPr>
      </w:pPr>
      <w:r>
        <w:rPr>
          <w:rFonts w:ascii="Tahoma" w:hAnsi="Tahoma" w:cs="Tahoma" w:hint="eastAsia"/>
          <w:sz w:val="21"/>
          <w:szCs w:val="21"/>
        </w:rPr>
        <w:tab/>
        <w:t>if (i &gt;= j) print("yes");</w:t>
      </w:r>
    </w:p>
    <w:p w14:paraId="34620ED2" w14:textId="77777777" w:rsidR="00A92B84" w:rsidRDefault="00A92B84" w:rsidP="00A92B84">
      <w:pPr>
        <w:rPr>
          <w:rFonts w:ascii="Tahoma" w:hAnsi="Tahoma" w:cs="Tahoma"/>
          <w:szCs w:val="21"/>
        </w:rPr>
      </w:pPr>
      <w:r>
        <w:rPr>
          <w:rFonts w:ascii="Tahoma" w:hAnsi="Tahoma" w:cs="Tahoma" w:hint="eastAsia"/>
          <w:sz w:val="21"/>
          <w:szCs w:val="21"/>
        </w:rPr>
        <w:tab/>
        <w:t>else print("no");</w:t>
      </w:r>
    </w:p>
    <w:p w14:paraId="30DF5DF0" w14:textId="77777777" w:rsidR="00A92B84" w:rsidRDefault="00A92B84" w:rsidP="00A92B84">
      <w:pPr>
        <w:rPr>
          <w:rFonts w:ascii="Tahoma" w:hAnsi="Tahoma" w:cs="Tahoma"/>
          <w:szCs w:val="21"/>
        </w:rPr>
      </w:pPr>
    </w:p>
    <w:p w14:paraId="04239D41"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65546AA7" w14:textId="77777777" w:rsidR="00A92B84" w:rsidRDefault="00A92B84" w:rsidP="00A92B84">
      <w:pPr>
        <w:rPr>
          <w:rFonts w:ascii="Tahoma" w:hAnsi="Tahoma" w:cs="Tahoma"/>
          <w:szCs w:val="21"/>
        </w:rPr>
      </w:pPr>
      <w:r>
        <w:rPr>
          <w:rFonts w:ascii="Tahoma" w:hAnsi="Tahoma" w:cs="Tahoma" w:hint="eastAsia"/>
          <w:sz w:val="21"/>
          <w:szCs w:val="21"/>
        </w:rPr>
        <w:t>}</w:t>
      </w:r>
    </w:p>
    <w:p w14:paraId="728C70AA" w14:textId="77777777" w:rsidR="00A92B84" w:rsidRDefault="00A92B84" w:rsidP="00A92B84">
      <w:pPr>
        <w:rPr>
          <w:rFonts w:ascii="Tahoma" w:hAnsi="Tahoma" w:cs="Tahoma"/>
          <w:szCs w:val="21"/>
        </w:rPr>
      </w:pPr>
    </w:p>
    <w:p w14:paraId="10CB2E76" w14:textId="77777777" w:rsidR="00A92B84" w:rsidRDefault="00A92B84" w:rsidP="00A92B84">
      <w:pPr>
        <w:rPr>
          <w:rFonts w:ascii="Tahoma" w:hAnsi="Tahoma" w:cs="Tahoma"/>
          <w:szCs w:val="21"/>
        </w:rPr>
      </w:pPr>
      <w:r>
        <w:rPr>
          <w:rFonts w:ascii="Tahoma" w:hAnsi="Tahoma" w:cs="Tahoma" w:hint="eastAsia"/>
          <w:sz w:val="21"/>
          <w:szCs w:val="21"/>
        </w:rPr>
        <w:t>------------------------------------------------------------------------------------------------------</w:t>
      </w:r>
    </w:p>
    <w:p w14:paraId="5DC20C5A" w14:textId="77777777" w:rsidR="00A92B84" w:rsidRDefault="00A92B84" w:rsidP="00A92B84">
      <w:pPr>
        <w:rPr>
          <w:rFonts w:ascii="Tahoma" w:hAnsi="Tahoma" w:cs="Tahoma"/>
          <w:szCs w:val="21"/>
        </w:rPr>
      </w:pPr>
      <w:r>
        <w:rPr>
          <w:rFonts w:ascii="Tahoma" w:hAnsi="Tahoma" w:cs="Tahoma" w:hint="eastAsia"/>
          <w:sz w:val="21"/>
          <w:szCs w:val="21"/>
        </w:rPr>
        <w:t xml:space="preserve">test-gt.liva: </w:t>
      </w:r>
    </w:p>
    <w:p w14:paraId="7860CE54" w14:textId="77777777" w:rsidR="00A92B84" w:rsidRDefault="00A92B84" w:rsidP="00A92B84">
      <w:pPr>
        <w:rPr>
          <w:rFonts w:ascii="Tahoma" w:hAnsi="Tahoma" w:cs="Tahoma"/>
          <w:szCs w:val="21"/>
        </w:rPr>
      </w:pPr>
      <w:r>
        <w:rPr>
          <w:rFonts w:ascii="Tahoma" w:hAnsi="Tahoma" w:cs="Tahoma" w:hint="eastAsia"/>
          <w:sz w:val="21"/>
          <w:szCs w:val="21"/>
        </w:rPr>
        <w:t>class test {</w:t>
      </w:r>
    </w:p>
    <w:p w14:paraId="34D87376"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ED254F3" w14:textId="77777777" w:rsidR="00A92B84" w:rsidRDefault="00A92B84" w:rsidP="00A92B84">
      <w:pPr>
        <w:rPr>
          <w:rFonts w:ascii="Tahoma" w:hAnsi="Tahoma" w:cs="Tahoma"/>
          <w:szCs w:val="21"/>
        </w:rPr>
      </w:pPr>
      <w:r>
        <w:rPr>
          <w:rFonts w:ascii="Tahoma" w:hAnsi="Tahoma" w:cs="Tahoma" w:hint="eastAsia"/>
          <w:sz w:val="21"/>
          <w:szCs w:val="21"/>
        </w:rPr>
        <w:tab/>
        <w:t>int i = 4;</w:t>
      </w:r>
    </w:p>
    <w:p w14:paraId="1611DB60" w14:textId="77777777" w:rsidR="00A92B84" w:rsidRDefault="00A92B84" w:rsidP="00A92B84">
      <w:pPr>
        <w:rPr>
          <w:rFonts w:ascii="Tahoma" w:hAnsi="Tahoma" w:cs="Tahoma"/>
          <w:szCs w:val="21"/>
        </w:rPr>
      </w:pPr>
      <w:r>
        <w:rPr>
          <w:rFonts w:ascii="Tahoma" w:hAnsi="Tahoma" w:cs="Tahoma" w:hint="eastAsia"/>
          <w:sz w:val="21"/>
          <w:szCs w:val="21"/>
        </w:rPr>
        <w:tab/>
        <w:t>int j = 1;</w:t>
      </w:r>
    </w:p>
    <w:p w14:paraId="4619B755" w14:textId="77777777" w:rsidR="00A92B84" w:rsidRDefault="00A92B84" w:rsidP="00A92B84">
      <w:pPr>
        <w:rPr>
          <w:rFonts w:ascii="Tahoma" w:hAnsi="Tahoma" w:cs="Tahoma"/>
          <w:szCs w:val="21"/>
        </w:rPr>
      </w:pPr>
      <w:r>
        <w:rPr>
          <w:rFonts w:ascii="Tahoma" w:hAnsi="Tahoma" w:cs="Tahoma" w:hint="eastAsia"/>
          <w:sz w:val="21"/>
          <w:szCs w:val="21"/>
        </w:rPr>
        <w:tab/>
        <w:t>if (i &gt; j) print(4);</w:t>
      </w:r>
    </w:p>
    <w:p w14:paraId="639B2054"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5134184C" w14:textId="77777777" w:rsidR="00A92B84" w:rsidRDefault="00A92B84" w:rsidP="00A92B84">
      <w:pPr>
        <w:rPr>
          <w:rFonts w:ascii="Tahoma" w:hAnsi="Tahoma" w:cs="Tahoma"/>
          <w:szCs w:val="21"/>
        </w:rPr>
      </w:pPr>
    </w:p>
    <w:p w14:paraId="5694F705"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2BD56BBC" w14:textId="77777777" w:rsidR="00A92B84" w:rsidRDefault="00A92B84" w:rsidP="00A92B84">
      <w:pPr>
        <w:rPr>
          <w:rFonts w:ascii="Tahoma" w:hAnsi="Tahoma" w:cs="Tahoma"/>
          <w:szCs w:val="21"/>
        </w:rPr>
      </w:pPr>
      <w:r>
        <w:rPr>
          <w:rFonts w:ascii="Tahoma" w:hAnsi="Tahoma" w:cs="Tahoma" w:hint="eastAsia"/>
          <w:sz w:val="21"/>
          <w:szCs w:val="21"/>
        </w:rPr>
        <w:t>}</w:t>
      </w:r>
    </w:p>
    <w:p w14:paraId="3592DADF" w14:textId="77777777" w:rsidR="00A92B84" w:rsidRDefault="00A92B84" w:rsidP="00A92B84">
      <w:pPr>
        <w:rPr>
          <w:rFonts w:ascii="Tahoma" w:hAnsi="Tahoma" w:cs="Tahoma"/>
          <w:szCs w:val="21"/>
        </w:rPr>
      </w:pPr>
      <w:r>
        <w:rPr>
          <w:rFonts w:ascii="Tahoma" w:hAnsi="Tahoma" w:cs="Tahoma" w:hint="eastAsia"/>
          <w:sz w:val="21"/>
          <w:szCs w:val="21"/>
        </w:rPr>
        <w:t>------------------------------------------------------------------------------------------------------</w:t>
      </w:r>
    </w:p>
    <w:p w14:paraId="5DE3731A" w14:textId="77777777" w:rsidR="00A92B84" w:rsidRDefault="00A92B84" w:rsidP="00A92B84">
      <w:pPr>
        <w:rPr>
          <w:rFonts w:ascii="Tahoma" w:hAnsi="Tahoma" w:cs="Tahoma"/>
          <w:szCs w:val="21"/>
        </w:rPr>
      </w:pPr>
      <w:r>
        <w:rPr>
          <w:rFonts w:ascii="Tahoma" w:hAnsi="Tahoma" w:cs="Tahoma" w:hint="eastAsia"/>
          <w:sz w:val="21"/>
          <w:szCs w:val="21"/>
        </w:rPr>
        <w:t xml:space="preserve">test-hello.liva: </w:t>
      </w:r>
    </w:p>
    <w:p w14:paraId="79C3A155" w14:textId="77777777" w:rsidR="00A92B84" w:rsidRDefault="00A92B84" w:rsidP="00A92B84">
      <w:pPr>
        <w:rPr>
          <w:rFonts w:ascii="Tahoma" w:hAnsi="Tahoma" w:cs="Tahoma"/>
          <w:szCs w:val="21"/>
        </w:rPr>
      </w:pPr>
      <w:r>
        <w:rPr>
          <w:rFonts w:ascii="Tahoma" w:hAnsi="Tahoma" w:cs="Tahoma" w:hint="eastAsia"/>
          <w:sz w:val="21"/>
          <w:szCs w:val="21"/>
        </w:rPr>
        <w:t>class test {</w:t>
      </w:r>
    </w:p>
    <w:p w14:paraId="61112181" w14:textId="77777777" w:rsidR="00A92B84" w:rsidRDefault="00A92B84" w:rsidP="00A92B84">
      <w:pPr>
        <w:rPr>
          <w:rFonts w:ascii="Tahoma" w:hAnsi="Tahoma" w:cs="Tahoma"/>
          <w:szCs w:val="21"/>
        </w:rPr>
      </w:pPr>
    </w:p>
    <w:p w14:paraId="693F33CB"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8B2DC19" w14:textId="77777777" w:rsidR="00A92B84" w:rsidRDefault="00A92B84" w:rsidP="00A92B84">
      <w:pPr>
        <w:rPr>
          <w:rFonts w:ascii="Tahoma" w:hAnsi="Tahoma" w:cs="Tahoma"/>
          <w:szCs w:val="21"/>
        </w:rPr>
      </w:pPr>
    </w:p>
    <w:p w14:paraId="40B26D65" w14:textId="77777777" w:rsidR="00A92B84" w:rsidRDefault="00A92B84" w:rsidP="00A92B84">
      <w:pPr>
        <w:rPr>
          <w:rFonts w:ascii="Tahoma" w:hAnsi="Tahoma" w:cs="Tahoma"/>
          <w:szCs w:val="21"/>
        </w:rPr>
      </w:pPr>
      <w:r>
        <w:rPr>
          <w:rFonts w:ascii="Tahoma" w:hAnsi="Tahoma" w:cs="Tahoma" w:hint="eastAsia"/>
          <w:sz w:val="21"/>
          <w:szCs w:val="21"/>
        </w:rPr>
        <w:t xml:space="preserve">    print ("Hello World!");</w:t>
      </w:r>
    </w:p>
    <w:p w14:paraId="181B8C04" w14:textId="77777777" w:rsidR="00A92B84" w:rsidRDefault="00A92B84" w:rsidP="00A92B84">
      <w:pPr>
        <w:rPr>
          <w:rFonts w:ascii="Tahoma" w:hAnsi="Tahoma" w:cs="Tahoma"/>
          <w:szCs w:val="21"/>
        </w:rPr>
      </w:pPr>
    </w:p>
    <w:p w14:paraId="73D74480"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246BD48B" w14:textId="77777777" w:rsidR="00A92B84" w:rsidRDefault="00A92B84" w:rsidP="00A92B84">
      <w:pPr>
        <w:rPr>
          <w:rFonts w:ascii="Tahoma" w:hAnsi="Tahoma" w:cs="Tahoma"/>
          <w:szCs w:val="21"/>
        </w:rPr>
      </w:pPr>
      <w:r>
        <w:rPr>
          <w:rFonts w:ascii="Tahoma" w:hAnsi="Tahoma" w:cs="Tahoma" w:hint="eastAsia"/>
          <w:sz w:val="21"/>
          <w:szCs w:val="21"/>
        </w:rPr>
        <w:t>}</w:t>
      </w:r>
    </w:p>
    <w:p w14:paraId="57C59DA7" w14:textId="77777777" w:rsidR="00A92B84" w:rsidRDefault="00A92B84" w:rsidP="00A92B84">
      <w:pPr>
        <w:rPr>
          <w:rFonts w:ascii="Tahoma" w:hAnsi="Tahoma" w:cs="Tahoma"/>
          <w:szCs w:val="21"/>
        </w:rPr>
      </w:pPr>
    </w:p>
    <w:p w14:paraId="533E029B" w14:textId="77777777" w:rsidR="00A92B84" w:rsidRDefault="00A92B84" w:rsidP="00A92B84">
      <w:pPr>
        <w:rPr>
          <w:rFonts w:ascii="Tahoma" w:hAnsi="Tahoma" w:cs="Tahoma"/>
          <w:szCs w:val="21"/>
        </w:rPr>
      </w:pPr>
      <w:r>
        <w:rPr>
          <w:rFonts w:ascii="Tahoma" w:hAnsi="Tahoma" w:cs="Tahoma" w:hint="eastAsia"/>
          <w:sz w:val="21"/>
          <w:szCs w:val="21"/>
        </w:rPr>
        <w:t>------------------------------------------------------------------------------------------------------</w:t>
      </w:r>
    </w:p>
    <w:p w14:paraId="0CF6E694" w14:textId="77777777" w:rsidR="00A92B84" w:rsidRDefault="00A92B84" w:rsidP="00A92B84">
      <w:pPr>
        <w:rPr>
          <w:rFonts w:ascii="Tahoma" w:hAnsi="Tahoma" w:cs="Tahoma"/>
          <w:szCs w:val="21"/>
        </w:rPr>
      </w:pPr>
      <w:r>
        <w:rPr>
          <w:rFonts w:ascii="Tahoma" w:hAnsi="Tahoma" w:cs="Tahoma" w:hint="eastAsia"/>
          <w:sz w:val="21"/>
          <w:szCs w:val="21"/>
        </w:rPr>
        <w:t xml:space="preserve">test-hello2.liva: </w:t>
      </w:r>
    </w:p>
    <w:p w14:paraId="76F86F50" w14:textId="77777777" w:rsidR="00A92B84" w:rsidRDefault="00A92B84" w:rsidP="00A92B84">
      <w:pPr>
        <w:rPr>
          <w:rFonts w:ascii="Tahoma" w:hAnsi="Tahoma" w:cs="Tahoma"/>
          <w:szCs w:val="21"/>
        </w:rPr>
      </w:pPr>
      <w:r>
        <w:rPr>
          <w:rFonts w:ascii="Tahoma" w:hAnsi="Tahoma" w:cs="Tahoma" w:hint="eastAsia"/>
          <w:sz w:val="21"/>
          <w:szCs w:val="21"/>
        </w:rPr>
        <w:t>class test {</w:t>
      </w:r>
    </w:p>
    <w:p w14:paraId="33D34F11"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C8D1485" w14:textId="77777777" w:rsidR="00A92B84" w:rsidRDefault="00A92B84" w:rsidP="00A92B84">
      <w:pPr>
        <w:rPr>
          <w:rFonts w:ascii="Tahoma" w:hAnsi="Tahoma" w:cs="Tahoma"/>
          <w:szCs w:val="21"/>
        </w:rPr>
      </w:pPr>
      <w:r>
        <w:rPr>
          <w:rFonts w:ascii="Tahoma" w:hAnsi="Tahoma" w:cs="Tahoma" w:hint="eastAsia"/>
          <w:sz w:val="21"/>
          <w:szCs w:val="21"/>
        </w:rPr>
        <w:t xml:space="preserve">        int a ;</w:t>
      </w:r>
    </w:p>
    <w:p w14:paraId="5B5907E2"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b ;</w:t>
      </w:r>
    </w:p>
    <w:p w14:paraId="01905394" w14:textId="77777777" w:rsidR="00A92B84" w:rsidRDefault="00A92B84" w:rsidP="00A92B84">
      <w:pPr>
        <w:rPr>
          <w:rFonts w:ascii="Tahoma" w:hAnsi="Tahoma" w:cs="Tahoma"/>
          <w:szCs w:val="21"/>
        </w:rPr>
      </w:pPr>
      <w:r>
        <w:rPr>
          <w:rFonts w:ascii="Tahoma" w:hAnsi="Tahoma" w:cs="Tahoma" w:hint="eastAsia"/>
          <w:sz w:val="21"/>
          <w:szCs w:val="21"/>
        </w:rPr>
        <w:t xml:space="preserve">        a=1;</w:t>
      </w:r>
    </w:p>
    <w:p w14:paraId="18E30C84" w14:textId="77777777" w:rsidR="00A92B84" w:rsidRDefault="00A92B84" w:rsidP="00A92B84">
      <w:pPr>
        <w:rPr>
          <w:rFonts w:ascii="Tahoma" w:hAnsi="Tahoma" w:cs="Tahoma"/>
          <w:szCs w:val="21"/>
        </w:rPr>
      </w:pPr>
      <w:r>
        <w:rPr>
          <w:rFonts w:ascii="Tahoma" w:hAnsi="Tahoma" w:cs="Tahoma" w:hint="eastAsia"/>
          <w:sz w:val="21"/>
          <w:szCs w:val="21"/>
        </w:rPr>
        <w:t xml:space="preserve">        b=3;</w:t>
      </w:r>
    </w:p>
    <w:p w14:paraId="5963DCD3" w14:textId="77777777" w:rsidR="00A92B84" w:rsidRDefault="00A92B84" w:rsidP="00A92B84">
      <w:pPr>
        <w:rPr>
          <w:rFonts w:ascii="Tahoma" w:hAnsi="Tahoma" w:cs="Tahoma"/>
          <w:szCs w:val="21"/>
        </w:rPr>
      </w:pPr>
      <w:r>
        <w:rPr>
          <w:rFonts w:ascii="Tahoma" w:hAnsi="Tahoma" w:cs="Tahoma" w:hint="eastAsia"/>
          <w:sz w:val="21"/>
          <w:szCs w:val="21"/>
        </w:rPr>
        <w:t xml:space="preserve">        print ("multiple ", "params!", "\n", a, "\n" ,b, "\n");</w:t>
      </w:r>
    </w:p>
    <w:p w14:paraId="671B6AD2"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21DDEC7B" w14:textId="77777777" w:rsidR="00A92B84" w:rsidRDefault="00A92B84" w:rsidP="00A92B84">
      <w:pPr>
        <w:rPr>
          <w:rFonts w:ascii="Tahoma" w:hAnsi="Tahoma" w:cs="Tahoma"/>
          <w:szCs w:val="21"/>
        </w:rPr>
      </w:pPr>
      <w:r>
        <w:rPr>
          <w:rFonts w:ascii="Tahoma" w:hAnsi="Tahoma" w:cs="Tahoma" w:hint="eastAsia"/>
          <w:sz w:val="21"/>
          <w:szCs w:val="21"/>
        </w:rPr>
        <w:t>}</w:t>
      </w:r>
    </w:p>
    <w:p w14:paraId="59C5FDA1" w14:textId="77777777" w:rsidR="00A92B84" w:rsidRDefault="00A92B84" w:rsidP="00A92B84">
      <w:pPr>
        <w:rPr>
          <w:rFonts w:ascii="Tahoma" w:hAnsi="Tahoma" w:cs="Tahoma"/>
          <w:szCs w:val="21"/>
        </w:rPr>
      </w:pPr>
      <w:r>
        <w:rPr>
          <w:rFonts w:ascii="Tahoma" w:hAnsi="Tahoma" w:cs="Tahoma" w:hint="eastAsia"/>
          <w:sz w:val="21"/>
          <w:szCs w:val="21"/>
        </w:rPr>
        <w:t>------------------------------------------------------------------------------------------------------</w:t>
      </w:r>
    </w:p>
    <w:p w14:paraId="1B9FE641" w14:textId="77777777" w:rsidR="00A92B84" w:rsidRDefault="00A92B84" w:rsidP="00A92B84">
      <w:pPr>
        <w:rPr>
          <w:rFonts w:ascii="Tahoma" w:hAnsi="Tahoma" w:cs="Tahoma"/>
          <w:szCs w:val="21"/>
        </w:rPr>
      </w:pPr>
      <w:r>
        <w:rPr>
          <w:rFonts w:ascii="Tahoma" w:hAnsi="Tahoma" w:cs="Tahoma" w:hint="eastAsia"/>
          <w:sz w:val="21"/>
          <w:szCs w:val="21"/>
        </w:rPr>
        <w:t xml:space="preserve">test-if1.liva: </w:t>
      </w:r>
    </w:p>
    <w:p w14:paraId="6050FA24" w14:textId="77777777" w:rsidR="00A92B84" w:rsidRDefault="00A92B84" w:rsidP="00A92B84">
      <w:pPr>
        <w:rPr>
          <w:rFonts w:ascii="Tahoma" w:hAnsi="Tahoma" w:cs="Tahoma"/>
          <w:szCs w:val="21"/>
        </w:rPr>
      </w:pPr>
      <w:r>
        <w:rPr>
          <w:rFonts w:ascii="Tahoma" w:hAnsi="Tahoma" w:cs="Tahoma" w:hint="eastAsia"/>
          <w:sz w:val="21"/>
          <w:szCs w:val="21"/>
        </w:rPr>
        <w:t>class test {</w:t>
      </w:r>
    </w:p>
    <w:p w14:paraId="1D992F91" w14:textId="77777777" w:rsidR="00A92B84" w:rsidRDefault="00A92B84" w:rsidP="00A92B84">
      <w:pPr>
        <w:rPr>
          <w:rFonts w:ascii="Tahoma" w:hAnsi="Tahoma" w:cs="Tahoma"/>
          <w:szCs w:val="21"/>
        </w:rPr>
      </w:pPr>
    </w:p>
    <w:p w14:paraId="18C2842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795481AA" w14:textId="77777777" w:rsidR="00A92B84" w:rsidRDefault="00A92B84" w:rsidP="00A92B84">
      <w:pPr>
        <w:rPr>
          <w:rFonts w:ascii="Tahoma" w:hAnsi="Tahoma" w:cs="Tahoma"/>
          <w:szCs w:val="21"/>
        </w:rPr>
      </w:pPr>
    </w:p>
    <w:p w14:paraId="39FF4B1F" w14:textId="77777777" w:rsidR="00A92B84" w:rsidRDefault="00A92B84" w:rsidP="00A92B84">
      <w:pPr>
        <w:rPr>
          <w:rFonts w:ascii="Tahoma" w:hAnsi="Tahoma" w:cs="Tahoma"/>
          <w:szCs w:val="21"/>
        </w:rPr>
      </w:pPr>
    </w:p>
    <w:p w14:paraId="11F1C18D"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029AF72C" w14:textId="77777777" w:rsidR="00A92B84" w:rsidRDefault="00A92B84" w:rsidP="00A92B84">
      <w:pPr>
        <w:rPr>
          <w:rFonts w:ascii="Tahoma" w:hAnsi="Tahoma" w:cs="Tahoma"/>
          <w:szCs w:val="21"/>
        </w:rPr>
      </w:pPr>
    </w:p>
    <w:p w14:paraId="0E090843" w14:textId="77777777" w:rsidR="00A92B84" w:rsidRDefault="00A92B84" w:rsidP="00A92B84">
      <w:pPr>
        <w:rPr>
          <w:rFonts w:ascii="Tahoma" w:hAnsi="Tahoma" w:cs="Tahoma"/>
          <w:szCs w:val="21"/>
        </w:rPr>
      </w:pPr>
    </w:p>
    <w:p w14:paraId="0B8EAB71"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t>print (100);</w:t>
      </w:r>
    </w:p>
    <w:p w14:paraId="7B53C1E6" w14:textId="77777777" w:rsidR="00A92B84" w:rsidRDefault="00A92B84" w:rsidP="00A92B84">
      <w:pPr>
        <w:rPr>
          <w:rFonts w:ascii="Tahoma" w:hAnsi="Tahoma" w:cs="Tahoma"/>
          <w:szCs w:val="21"/>
        </w:rPr>
      </w:pPr>
    </w:p>
    <w:p w14:paraId="57428911" w14:textId="77777777" w:rsidR="00A92B84" w:rsidRDefault="00A92B84" w:rsidP="00A92B84">
      <w:pPr>
        <w:rPr>
          <w:rFonts w:ascii="Tahoma" w:hAnsi="Tahoma" w:cs="Tahoma"/>
          <w:szCs w:val="21"/>
        </w:rPr>
      </w:pPr>
      <w:r>
        <w:rPr>
          <w:rFonts w:ascii="Tahoma" w:hAnsi="Tahoma" w:cs="Tahoma" w:hint="eastAsia"/>
          <w:sz w:val="21"/>
          <w:szCs w:val="21"/>
        </w:rPr>
        <w:tab/>
        <w:t xml:space="preserve">if (true) print(42); </w:t>
      </w:r>
    </w:p>
    <w:p w14:paraId="2E913C66"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14C6EC20"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t>print(17);</w:t>
      </w:r>
    </w:p>
    <w:p w14:paraId="2E5D3DA6" w14:textId="77777777" w:rsidR="00A92B84" w:rsidRDefault="00A92B84" w:rsidP="00A92B84">
      <w:pPr>
        <w:rPr>
          <w:rFonts w:ascii="Tahoma" w:hAnsi="Tahoma" w:cs="Tahoma"/>
          <w:szCs w:val="21"/>
        </w:rPr>
      </w:pPr>
    </w:p>
    <w:p w14:paraId="4A12E1B8" w14:textId="77777777" w:rsidR="00A92B84" w:rsidRDefault="00A92B84" w:rsidP="00A92B84">
      <w:pPr>
        <w:rPr>
          <w:rFonts w:ascii="Tahoma" w:hAnsi="Tahoma" w:cs="Tahoma"/>
          <w:szCs w:val="21"/>
        </w:rPr>
      </w:pPr>
    </w:p>
    <w:p w14:paraId="516A3692" w14:textId="77777777" w:rsidR="00A92B84" w:rsidRDefault="00A92B84" w:rsidP="00A92B84">
      <w:pPr>
        <w:rPr>
          <w:rFonts w:ascii="Tahoma" w:hAnsi="Tahoma" w:cs="Tahoma"/>
          <w:szCs w:val="21"/>
        </w:rPr>
      </w:pPr>
    </w:p>
    <w:p w14:paraId="72BC5A00" w14:textId="77777777" w:rsidR="00A92B84" w:rsidRDefault="00A92B84" w:rsidP="00A92B84">
      <w:pPr>
        <w:rPr>
          <w:rFonts w:ascii="Tahoma" w:hAnsi="Tahoma" w:cs="Tahoma"/>
          <w:szCs w:val="21"/>
        </w:rPr>
      </w:pPr>
    </w:p>
    <w:p w14:paraId="3ED59F78" w14:textId="77777777" w:rsidR="00A92B84" w:rsidRDefault="00A92B84" w:rsidP="00A92B84">
      <w:pPr>
        <w:rPr>
          <w:rFonts w:ascii="Tahoma" w:hAnsi="Tahoma" w:cs="Tahoma"/>
          <w:szCs w:val="21"/>
        </w:rPr>
      </w:pPr>
      <w:r>
        <w:rPr>
          <w:rFonts w:ascii="Tahoma" w:hAnsi="Tahoma" w:cs="Tahoma" w:hint="eastAsia"/>
          <w:sz w:val="21"/>
          <w:szCs w:val="21"/>
        </w:rPr>
        <w:tab/>
      </w:r>
    </w:p>
    <w:p w14:paraId="2453A6F9" w14:textId="77777777" w:rsidR="00A92B84" w:rsidRDefault="00A92B84" w:rsidP="00A92B84">
      <w:pPr>
        <w:rPr>
          <w:rFonts w:ascii="Tahoma" w:hAnsi="Tahoma" w:cs="Tahoma"/>
          <w:szCs w:val="21"/>
        </w:rPr>
      </w:pPr>
    </w:p>
    <w:p w14:paraId="383952E8"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0A2E6DD2" w14:textId="77777777" w:rsidR="00A92B84" w:rsidRDefault="00A92B84" w:rsidP="00A92B84">
      <w:pPr>
        <w:rPr>
          <w:rFonts w:ascii="Tahoma" w:hAnsi="Tahoma" w:cs="Tahoma"/>
          <w:szCs w:val="21"/>
        </w:rPr>
      </w:pPr>
      <w:r>
        <w:rPr>
          <w:rFonts w:ascii="Tahoma" w:hAnsi="Tahoma" w:cs="Tahoma" w:hint="eastAsia"/>
          <w:sz w:val="21"/>
          <w:szCs w:val="21"/>
        </w:rPr>
        <w:t>}</w:t>
      </w:r>
    </w:p>
    <w:p w14:paraId="3237B51B" w14:textId="77777777" w:rsidR="00A92B84" w:rsidRDefault="00A92B84" w:rsidP="00A92B84">
      <w:pPr>
        <w:rPr>
          <w:rFonts w:ascii="Tahoma" w:hAnsi="Tahoma" w:cs="Tahoma"/>
          <w:szCs w:val="21"/>
        </w:rPr>
      </w:pPr>
    </w:p>
    <w:p w14:paraId="1E2B9FE8" w14:textId="77777777" w:rsidR="00A92B84" w:rsidRDefault="00A92B84" w:rsidP="00A92B84">
      <w:pPr>
        <w:rPr>
          <w:rFonts w:ascii="Tahoma" w:hAnsi="Tahoma" w:cs="Tahoma"/>
          <w:szCs w:val="21"/>
        </w:rPr>
      </w:pPr>
      <w:r>
        <w:rPr>
          <w:rFonts w:ascii="Tahoma" w:hAnsi="Tahoma" w:cs="Tahoma" w:hint="eastAsia"/>
          <w:sz w:val="21"/>
          <w:szCs w:val="21"/>
        </w:rPr>
        <w:t>------------------------------------------------------------------------------------------------------</w:t>
      </w:r>
    </w:p>
    <w:p w14:paraId="0AA24B9F" w14:textId="77777777" w:rsidR="00A92B84" w:rsidRDefault="00A92B84" w:rsidP="00A92B84">
      <w:pPr>
        <w:rPr>
          <w:rFonts w:ascii="Tahoma" w:hAnsi="Tahoma" w:cs="Tahoma"/>
          <w:szCs w:val="21"/>
        </w:rPr>
      </w:pPr>
      <w:r>
        <w:rPr>
          <w:rFonts w:ascii="Tahoma" w:hAnsi="Tahoma" w:cs="Tahoma" w:hint="eastAsia"/>
          <w:sz w:val="21"/>
          <w:szCs w:val="21"/>
        </w:rPr>
        <w:t xml:space="preserve">test-if_nest.liva: </w:t>
      </w:r>
    </w:p>
    <w:p w14:paraId="0F3BB90E" w14:textId="77777777" w:rsidR="00A92B84" w:rsidRDefault="00A92B84" w:rsidP="00A92B84">
      <w:pPr>
        <w:rPr>
          <w:rFonts w:ascii="Tahoma" w:hAnsi="Tahoma" w:cs="Tahoma"/>
          <w:szCs w:val="21"/>
        </w:rPr>
      </w:pPr>
      <w:r>
        <w:rPr>
          <w:rFonts w:ascii="Tahoma" w:hAnsi="Tahoma" w:cs="Tahoma" w:hint="eastAsia"/>
          <w:sz w:val="21"/>
          <w:szCs w:val="21"/>
        </w:rPr>
        <w:t>class test {</w:t>
      </w:r>
    </w:p>
    <w:p w14:paraId="0136FA9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5386F03" w14:textId="77777777" w:rsidR="00A92B84" w:rsidRDefault="00A92B84" w:rsidP="00A92B84">
      <w:pPr>
        <w:rPr>
          <w:rFonts w:ascii="Tahoma" w:hAnsi="Tahoma" w:cs="Tahoma"/>
          <w:szCs w:val="21"/>
        </w:rPr>
      </w:pPr>
      <w:r>
        <w:rPr>
          <w:rFonts w:ascii="Tahoma" w:hAnsi="Tahoma" w:cs="Tahoma" w:hint="eastAsia"/>
          <w:sz w:val="21"/>
          <w:szCs w:val="21"/>
        </w:rPr>
        <w:tab/>
        <w:t>int i = 1;</w:t>
      </w:r>
    </w:p>
    <w:p w14:paraId="51079F1B" w14:textId="77777777" w:rsidR="00A92B84" w:rsidRDefault="00A92B84" w:rsidP="00A92B84">
      <w:pPr>
        <w:rPr>
          <w:rFonts w:ascii="Tahoma" w:hAnsi="Tahoma" w:cs="Tahoma"/>
          <w:szCs w:val="21"/>
        </w:rPr>
      </w:pPr>
      <w:r>
        <w:rPr>
          <w:rFonts w:ascii="Tahoma" w:hAnsi="Tahoma" w:cs="Tahoma" w:hint="eastAsia"/>
          <w:sz w:val="21"/>
          <w:szCs w:val="21"/>
        </w:rPr>
        <w:tab/>
        <w:t>int j = 3;</w:t>
      </w:r>
    </w:p>
    <w:p w14:paraId="2C6FAC0F" w14:textId="77777777" w:rsidR="00A92B84" w:rsidRDefault="00A92B84" w:rsidP="00A92B84">
      <w:pPr>
        <w:rPr>
          <w:rFonts w:ascii="Tahoma" w:hAnsi="Tahoma" w:cs="Tahoma"/>
          <w:szCs w:val="21"/>
        </w:rPr>
      </w:pPr>
      <w:r>
        <w:rPr>
          <w:rFonts w:ascii="Tahoma" w:hAnsi="Tahoma" w:cs="Tahoma" w:hint="eastAsia"/>
          <w:sz w:val="21"/>
          <w:szCs w:val="21"/>
        </w:rPr>
        <w:tab/>
        <w:t>if (true)</w:t>
      </w:r>
    </w:p>
    <w:p w14:paraId="53288421" w14:textId="77777777" w:rsidR="00A92B84" w:rsidRDefault="00A92B84" w:rsidP="00A92B84">
      <w:pPr>
        <w:rPr>
          <w:rFonts w:ascii="Tahoma" w:hAnsi="Tahoma" w:cs="Tahoma"/>
          <w:szCs w:val="21"/>
        </w:rPr>
      </w:pPr>
      <w:r>
        <w:rPr>
          <w:rFonts w:ascii="Tahoma" w:hAnsi="Tahoma" w:cs="Tahoma" w:hint="eastAsia"/>
          <w:sz w:val="21"/>
          <w:szCs w:val="21"/>
        </w:rPr>
        <w:tab/>
        <w:t>{</w:t>
      </w:r>
    </w:p>
    <w:p w14:paraId="5461C72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if(i == 1)</w:t>
      </w:r>
    </w:p>
    <w:p w14:paraId="4622AD03"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B54379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if(i &lt; j)</w:t>
      </w:r>
    </w:p>
    <w:p w14:paraId="28E64E9D"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w:t>
      </w:r>
    </w:p>
    <w:p w14:paraId="2662A8F0"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print(j);</w:t>
      </w:r>
    </w:p>
    <w:p w14:paraId="31F7D91A"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w:t>
      </w:r>
    </w:p>
    <w:p w14:paraId="0C50931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0A278844" w14:textId="77777777" w:rsidR="00A92B84" w:rsidRDefault="00A92B84" w:rsidP="00A92B84">
      <w:pPr>
        <w:rPr>
          <w:rFonts w:ascii="Tahoma" w:hAnsi="Tahoma" w:cs="Tahoma"/>
          <w:szCs w:val="21"/>
        </w:rPr>
      </w:pPr>
      <w:r>
        <w:rPr>
          <w:rFonts w:ascii="Tahoma" w:hAnsi="Tahoma" w:cs="Tahoma" w:hint="eastAsia"/>
          <w:sz w:val="21"/>
          <w:szCs w:val="21"/>
        </w:rPr>
        <w:tab/>
        <w:t>}</w:t>
      </w:r>
    </w:p>
    <w:p w14:paraId="29A340F1"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6FF25C7" w14:textId="77777777" w:rsidR="00A92B84" w:rsidRDefault="00A92B84" w:rsidP="00A92B84">
      <w:pPr>
        <w:rPr>
          <w:rFonts w:ascii="Tahoma" w:hAnsi="Tahoma" w:cs="Tahoma"/>
          <w:szCs w:val="21"/>
        </w:rPr>
      </w:pPr>
      <w:r>
        <w:rPr>
          <w:rFonts w:ascii="Tahoma" w:hAnsi="Tahoma" w:cs="Tahoma" w:hint="eastAsia"/>
          <w:sz w:val="21"/>
          <w:szCs w:val="21"/>
        </w:rPr>
        <w:t>}</w:t>
      </w:r>
    </w:p>
    <w:p w14:paraId="35594764" w14:textId="77777777" w:rsidR="00A92B84" w:rsidRDefault="00A92B84" w:rsidP="00A92B84">
      <w:pPr>
        <w:rPr>
          <w:rFonts w:ascii="Tahoma" w:hAnsi="Tahoma" w:cs="Tahoma"/>
          <w:szCs w:val="21"/>
        </w:rPr>
      </w:pPr>
      <w:r>
        <w:rPr>
          <w:rFonts w:ascii="Tahoma" w:hAnsi="Tahoma" w:cs="Tahoma" w:hint="eastAsia"/>
          <w:sz w:val="21"/>
          <w:szCs w:val="21"/>
        </w:rPr>
        <w:lastRenderedPageBreak/>
        <w:t>------------------------------------------------------------------------------------------------------</w:t>
      </w:r>
    </w:p>
    <w:p w14:paraId="3D14AA29" w14:textId="77777777" w:rsidR="00A92B84" w:rsidRDefault="00A92B84" w:rsidP="00A92B84">
      <w:pPr>
        <w:rPr>
          <w:rFonts w:ascii="Tahoma" w:hAnsi="Tahoma" w:cs="Tahoma"/>
          <w:szCs w:val="21"/>
        </w:rPr>
      </w:pPr>
      <w:r>
        <w:rPr>
          <w:rFonts w:ascii="Tahoma" w:hAnsi="Tahoma" w:cs="Tahoma" w:hint="eastAsia"/>
          <w:sz w:val="21"/>
          <w:szCs w:val="21"/>
        </w:rPr>
        <w:t xml:space="preserve">test-inheritance.liva: </w:t>
      </w:r>
    </w:p>
    <w:p w14:paraId="5CD0B0C6" w14:textId="77777777" w:rsidR="00A92B84" w:rsidRDefault="00A92B84" w:rsidP="00A92B84">
      <w:pPr>
        <w:rPr>
          <w:rFonts w:ascii="Tahoma" w:hAnsi="Tahoma" w:cs="Tahoma"/>
          <w:szCs w:val="21"/>
        </w:rPr>
      </w:pPr>
      <w:r>
        <w:rPr>
          <w:rFonts w:ascii="Tahoma" w:hAnsi="Tahoma" w:cs="Tahoma" w:hint="eastAsia"/>
          <w:sz w:val="21"/>
          <w:szCs w:val="21"/>
        </w:rPr>
        <w:t>class myclass{</w:t>
      </w:r>
    </w:p>
    <w:p w14:paraId="4D1A7984"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0BB491C7"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29492416"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75FA1A95"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16DAC7FC" w14:textId="77777777" w:rsidR="00A92B84" w:rsidRDefault="00A92B84" w:rsidP="00A92B84">
      <w:pPr>
        <w:rPr>
          <w:rFonts w:ascii="Tahoma" w:hAnsi="Tahoma" w:cs="Tahoma"/>
          <w:szCs w:val="21"/>
        </w:rPr>
      </w:pPr>
    </w:p>
    <w:p w14:paraId="6236B9C7" w14:textId="77777777" w:rsidR="00A92B84" w:rsidRDefault="00A92B84" w:rsidP="00A92B84">
      <w:pPr>
        <w:rPr>
          <w:rFonts w:ascii="Tahoma" w:hAnsi="Tahoma" w:cs="Tahoma"/>
          <w:szCs w:val="21"/>
        </w:rPr>
      </w:pPr>
      <w:r>
        <w:rPr>
          <w:rFonts w:ascii="Tahoma" w:hAnsi="Tahoma" w:cs="Tahoma" w:hint="eastAsia"/>
          <w:sz w:val="21"/>
          <w:szCs w:val="21"/>
        </w:rPr>
        <w:t>}</w:t>
      </w:r>
    </w:p>
    <w:p w14:paraId="68820013" w14:textId="77777777" w:rsidR="00A92B84" w:rsidRDefault="00A92B84" w:rsidP="00A92B84">
      <w:pPr>
        <w:rPr>
          <w:rFonts w:ascii="Tahoma" w:hAnsi="Tahoma" w:cs="Tahoma"/>
          <w:szCs w:val="21"/>
        </w:rPr>
      </w:pPr>
    </w:p>
    <w:p w14:paraId="5E49D19C" w14:textId="77777777" w:rsidR="00A92B84" w:rsidRDefault="00A92B84" w:rsidP="00A92B84">
      <w:pPr>
        <w:rPr>
          <w:rFonts w:ascii="Tahoma" w:hAnsi="Tahoma" w:cs="Tahoma"/>
          <w:szCs w:val="21"/>
        </w:rPr>
      </w:pPr>
      <w:r>
        <w:rPr>
          <w:rFonts w:ascii="Tahoma" w:hAnsi="Tahoma" w:cs="Tahoma" w:hint="eastAsia"/>
          <w:sz w:val="21"/>
          <w:szCs w:val="21"/>
        </w:rPr>
        <w:t>class subclass extends myclass{</w:t>
      </w:r>
    </w:p>
    <w:p w14:paraId="50FB3F6A" w14:textId="77777777" w:rsidR="00A92B84" w:rsidRDefault="00A92B84" w:rsidP="00A92B84">
      <w:pPr>
        <w:rPr>
          <w:rFonts w:ascii="Tahoma" w:hAnsi="Tahoma" w:cs="Tahoma"/>
          <w:szCs w:val="21"/>
        </w:rPr>
      </w:pPr>
      <w:r>
        <w:rPr>
          <w:rFonts w:ascii="Tahoma" w:hAnsi="Tahoma" w:cs="Tahoma" w:hint="eastAsia"/>
          <w:sz w:val="21"/>
          <w:szCs w:val="21"/>
        </w:rPr>
        <w:t xml:space="preserve">    constructor(int x){</w:t>
      </w:r>
    </w:p>
    <w:p w14:paraId="51BC9502" w14:textId="77777777" w:rsidR="00A92B84" w:rsidRDefault="00A92B84" w:rsidP="00A92B84">
      <w:pPr>
        <w:rPr>
          <w:rFonts w:ascii="Tahoma" w:hAnsi="Tahoma" w:cs="Tahoma"/>
          <w:szCs w:val="21"/>
        </w:rPr>
      </w:pPr>
      <w:r>
        <w:rPr>
          <w:rFonts w:ascii="Tahoma" w:hAnsi="Tahoma" w:cs="Tahoma" w:hint="eastAsia"/>
          <w:sz w:val="21"/>
          <w:szCs w:val="21"/>
        </w:rPr>
        <w:t xml:space="preserve">        this.a = x;</w:t>
      </w:r>
    </w:p>
    <w:p w14:paraId="4AAD3CDA"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730449D7" w14:textId="77777777" w:rsidR="00A92B84" w:rsidRDefault="00A92B84" w:rsidP="00A92B84">
      <w:pPr>
        <w:rPr>
          <w:rFonts w:ascii="Tahoma" w:hAnsi="Tahoma" w:cs="Tahoma"/>
          <w:szCs w:val="21"/>
        </w:rPr>
      </w:pPr>
      <w:r>
        <w:rPr>
          <w:rFonts w:ascii="Tahoma" w:hAnsi="Tahoma" w:cs="Tahoma" w:hint="eastAsia"/>
          <w:sz w:val="21"/>
          <w:szCs w:val="21"/>
        </w:rPr>
        <w:t>}</w:t>
      </w:r>
    </w:p>
    <w:p w14:paraId="0691A45C" w14:textId="77777777" w:rsidR="00A92B84" w:rsidRDefault="00A92B84" w:rsidP="00A92B84">
      <w:pPr>
        <w:rPr>
          <w:rFonts w:ascii="Tahoma" w:hAnsi="Tahoma" w:cs="Tahoma"/>
          <w:szCs w:val="21"/>
        </w:rPr>
      </w:pPr>
    </w:p>
    <w:p w14:paraId="1C5B1C97" w14:textId="77777777" w:rsidR="00A92B84" w:rsidRDefault="00A92B84" w:rsidP="00A92B84">
      <w:pPr>
        <w:rPr>
          <w:rFonts w:ascii="Tahoma" w:hAnsi="Tahoma" w:cs="Tahoma"/>
          <w:szCs w:val="21"/>
        </w:rPr>
      </w:pPr>
      <w:r>
        <w:rPr>
          <w:rFonts w:ascii="Tahoma" w:hAnsi="Tahoma" w:cs="Tahoma" w:hint="eastAsia"/>
          <w:sz w:val="21"/>
          <w:szCs w:val="21"/>
        </w:rPr>
        <w:t>class test {</w:t>
      </w:r>
    </w:p>
    <w:p w14:paraId="6E64850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1512668" w14:textId="77777777" w:rsidR="00A92B84" w:rsidRDefault="00A92B84" w:rsidP="00A92B84">
      <w:pPr>
        <w:rPr>
          <w:rFonts w:ascii="Tahoma" w:hAnsi="Tahoma" w:cs="Tahoma"/>
          <w:szCs w:val="21"/>
        </w:rPr>
      </w:pPr>
    </w:p>
    <w:p w14:paraId="413B1FCD" w14:textId="77777777" w:rsidR="00A92B84" w:rsidRDefault="00A92B84" w:rsidP="00A92B84">
      <w:pPr>
        <w:rPr>
          <w:rFonts w:ascii="Tahoma" w:hAnsi="Tahoma" w:cs="Tahoma"/>
          <w:szCs w:val="21"/>
        </w:rPr>
      </w:pPr>
      <w:r>
        <w:rPr>
          <w:rFonts w:ascii="Tahoma" w:hAnsi="Tahoma" w:cs="Tahoma" w:hint="eastAsia"/>
          <w:sz w:val="21"/>
          <w:szCs w:val="21"/>
        </w:rPr>
        <w:t xml:space="preserve">        class subclass obj = new subclass(10);</w:t>
      </w:r>
    </w:p>
    <w:p w14:paraId="143FC1E9" w14:textId="77777777" w:rsidR="00A92B84" w:rsidRDefault="00A92B84" w:rsidP="00A92B84">
      <w:pPr>
        <w:rPr>
          <w:rFonts w:ascii="Tahoma" w:hAnsi="Tahoma" w:cs="Tahoma"/>
          <w:szCs w:val="21"/>
        </w:rPr>
      </w:pPr>
    </w:p>
    <w:p w14:paraId="6CFEB13A" w14:textId="77777777" w:rsidR="00A92B84" w:rsidRDefault="00A92B84" w:rsidP="00A92B84">
      <w:pPr>
        <w:rPr>
          <w:rFonts w:ascii="Tahoma" w:hAnsi="Tahoma" w:cs="Tahoma"/>
          <w:szCs w:val="21"/>
        </w:rPr>
      </w:pPr>
      <w:r>
        <w:rPr>
          <w:rFonts w:ascii="Tahoma" w:hAnsi="Tahoma" w:cs="Tahoma" w:hint="eastAsia"/>
          <w:sz w:val="21"/>
          <w:szCs w:val="21"/>
        </w:rPr>
        <w:t xml:space="preserve">        print ("a=",obj.a);</w:t>
      </w:r>
    </w:p>
    <w:p w14:paraId="01E1F702"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4CDC1CC" w14:textId="77777777" w:rsidR="00A92B84" w:rsidRDefault="00A92B84" w:rsidP="00A92B84">
      <w:pPr>
        <w:rPr>
          <w:rFonts w:ascii="Tahoma" w:hAnsi="Tahoma" w:cs="Tahoma"/>
          <w:szCs w:val="21"/>
        </w:rPr>
      </w:pPr>
      <w:r>
        <w:rPr>
          <w:rFonts w:ascii="Tahoma" w:hAnsi="Tahoma" w:cs="Tahoma" w:hint="eastAsia"/>
          <w:sz w:val="21"/>
          <w:szCs w:val="21"/>
        </w:rPr>
        <w:t>}</w:t>
      </w:r>
    </w:p>
    <w:p w14:paraId="7490802E" w14:textId="77777777" w:rsidR="00A92B84" w:rsidRDefault="00A92B84" w:rsidP="00A92B84">
      <w:pPr>
        <w:rPr>
          <w:rFonts w:ascii="Tahoma" w:hAnsi="Tahoma" w:cs="Tahoma"/>
          <w:szCs w:val="21"/>
        </w:rPr>
      </w:pPr>
    </w:p>
    <w:p w14:paraId="66926A15" w14:textId="77777777" w:rsidR="00A92B84" w:rsidRDefault="00A92B84" w:rsidP="00A92B84">
      <w:pPr>
        <w:rPr>
          <w:rFonts w:ascii="Tahoma" w:hAnsi="Tahoma" w:cs="Tahoma"/>
          <w:szCs w:val="21"/>
        </w:rPr>
      </w:pPr>
    </w:p>
    <w:p w14:paraId="19FC8DC2" w14:textId="77777777" w:rsidR="00A92B84" w:rsidRDefault="00A92B84" w:rsidP="00A92B84">
      <w:pPr>
        <w:rPr>
          <w:rFonts w:ascii="Tahoma" w:hAnsi="Tahoma" w:cs="Tahoma"/>
          <w:szCs w:val="21"/>
        </w:rPr>
      </w:pPr>
    </w:p>
    <w:p w14:paraId="08D7150F" w14:textId="77777777" w:rsidR="00A92B84" w:rsidRDefault="00A92B84" w:rsidP="00A92B84">
      <w:pPr>
        <w:rPr>
          <w:rFonts w:ascii="Tahoma" w:hAnsi="Tahoma" w:cs="Tahoma"/>
          <w:szCs w:val="21"/>
        </w:rPr>
      </w:pPr>
    </w:p>
    <w:p w14:paraId="3E4FA229" w14:textId="77777777" w:rsidR="00A92B84" w:rsidRDefault="00A92B84" w:rsidP="00A92B84">
      <w:pPr>
        <w:rPr>
          <w:rFonts w:ascii="Tahoma" w:hAnsi="Tahoma" w:cs="Tahoma"/>
          <w:szCs w:val="21"/>
        </w:rPr>
      </w:pPr>
    </w:p>
    <w:p w14:paraId="100CE433" w14:textId="77777777" w:rsidR="00A92B84" w:rsidRDefault="00A92B84" w:rsidP="00A92B84">
      <w:pPr>
        <w:rPr>
          <w:rFonts w:ascii="Tahoma" w:hAnsi="Tahoma" w:cs="Tahoma"/>
          <w:szCs w:val="21"/>
        </w:rPr>
      </w:pPr>
    </w:p>
    <w:p w14:paraId="599B422E" w14:textId="77777777" w:rsidR="00A92B84" w:rsidRDefault="00A92B84" w:rsidP="00A92B84">
      <w:pPr>
        <w:rPr>
          <w:rFonts w:ascii="Tahoma" w:hAnsi="Tahoma" w:cs="Tahoma"/>
          <w:szCs w:val="21"/>
        </w:rPr>
      </w:pPr>
    </w:p>
    <w:p w14:paraId="3446CDC1" w14:textId="77777777" w:rsidR="00A92B84" w:rsidRDefault="00A92B84" w:rsidP="00A92B84">
      <w:pPr>
        <w:rPr>
          <w:rFonts w:ascii="Tahoma" w:hAnsi="Tahoma" w:cs="Tahoma"/>
          <w:szCs w:val="21"/>
        </w:rPr>
      </w:pPr>
      <w:r>
        <w:rPr>
          <w:rFonts w:ascii="Tahoma" w:hAnsi="Tahoma" w:cs="Tahoma" w:hint="eastAsia"/>
          <w:sz w:val="21"/>
          <w:szCs w:val="21"/>
        </w:rPr>
        <w:t>------------------------------------------------------------------------------------------------------</w:t>
      </w:r>
    </w:p>
    <w:p w14:paraId="1B50464C" w14:textId="77777777" w:rsidR="00A92B84" w:rsidRDefault="00A92B84" w:rsidP="00A92B84">
      <w:pPr>
        <w:rPr>
          <w:rFonts w:ascii="Tahoma" w:hAnsi="Tahoma" w:cs="Tahoma"/>
          <w:szCs w:val="21"/>
        </w:rPr>
      </w:pPr>
      <w:r>
        <w:rPr>
          <w:rFonts w:ascii="Tahoma" w:hAnsi="Tahoma" w:cs="Tahoma" w:hint="eastAsia"/>
          <w:sz w:val="21"/>
          <w:szCs w:val="21"/>
        </w:rPr>
        <w:t xml:space="preserve">test-inheritance2.liva: </w:t>
      </w:r>
    </w:p>
    <w:p w14:paraId="71A59BA3" w14:textId="77777777" w:rsidR="00A92B84" w:rsidRDefault="00A92B84" w:rsidP="00A92B84">
      <w:pPr>
        <w:rPr>
          <w:rFonts w:ascii="Tahoma" w:hAnsi="Tahoma" w:cs="Tahoma"/>
          <w:szCs w:val="21"/>
        </w:rPr>
      </w:pPr>
      <w:r>
        <w:rPr>
          <w:rFonts w:ascii="Tahoma" w:hAnsi="Tahoma" w:cs="Tahoma" w:hint="eastAsia"/>
          <w:sz w:val="21"/>
          <w:szCs w:val="21"/>
        </w:rPr>
        <w:t>class calculator {</w:t>
      </w:r>
    </w:p>
    <w:p w14:paraId="7950A7BC" w14:textId="77777777" w:rsidR="00A92B84" w:rsidRDefault="00A92B84" w:rsidP="00A92B84">
      <w:pPr>
        <w:rPr>
          <w:rFonts w:ascii="Tahoma" w:hAnsi="Tahoma" w:cs="Tahoma"/>
          <w:szCs w:val="21"/>
        </w:rPr>
      </w:pPr>
    </w:p>
    <w:p w14:paraId="263FCA50" w14:textId="77777777" w:rsidR="00A92B84" w:rsidRDefault="00A92B84" w:rsidP="00A92B84">
      <w:pPr>
        <w:rPr>
          <w:rFonts w:ascii="Tahoma" w:hAnsi="Tahoma" w:cs="Tahoma"/>
          <w:szCs w:val="21"/>
        </w:rPr>
      </w:pPr>
      <w:r>
        <w:rPr>
          <w:rFonts w:ascii="Tahoma" w:hAnsi="Tahoma" w:cs="Tahoma" w:hint="eastAsia"/>
          <w:sz w:val="21"/>
          <w:szCs w:val="21"/>
        </w:rPr>
        <w:t xml:space="preserve">    int add(int x, int y){</w:t>
      </w:r>
    </w:p>
    <w:p w14:paraId="78413201" w14:textId="77777777" w:rsidR="00A92B84" w:rsidRDefault="00A92B84" w:rsidP="00A92B84">
      <w:pPr>
        <w:rPr>
          <w:rFonts w:ascii="Tahoma" w:hAnsi="Tahoma" w:cs="Tahoma"/>
          <w:szCs w:val="21"/>
        </w:rPr>
      </w:pPr>
      <w:r>
        <w:rPr>
          <w:rFonts w:ascii="Tahoma" w:hAnsi="Tahoma" w:cs="Tahoma" w:hint="eastAsia"/>
          <w:sz w:val="21"/>
          <w:szCs w:val="21"/>
        </w:rPr>
        <w:t xml:space="preserve">        int z = x + y;</w:t>
      </w:r>
    </w:p>
    <w:p w14:paraId="7828537C" w14:textId="77777777" w:rsidR="00A92B84" w:rsidRDefault="00A92B84" w:rsidP="00A92B84">
      <w:pPr>
        <w:rPr>
          <w:rFonts w:ascii="Tahoma" w:hAnsi="Tahoma" w:cs="Tahoma"/>
          <w:szCs w:val="21"/>
        </w:rPr>
      </w:pPr>
      <w:r>
        <w:rPr>
          <w:rFonts w:ascii="Tahoma" w:hAnsi="Tahoma" w:cs="Tahoma" w:hint="eastAsia"/>
          <w:sz w:val="21"/>
          <w:szCs w:val="21"/>
        </w:rPr>
        <w:t xml:space="preserve">        return(z);</w:t>
      </w:r>
    </w:p>
    <w:p w14:paraId="3E17B774"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EE5BD46" w14:textId="77777777" w:rsidR="00A92B84" w:rsidRDefault="00A92B84" w:rsidP="00A92B84">
      <w:pPr>
        <w:rPr>
          <w:rFonts w:ascii="Tahoma" w:hAnsi="Tahoma" w:cs="Tahoma"/>
          <w:szCs w:val="21"/>
        </w:rPr>
      </w:pPr>
      <w:r>
        <w:rPr>
          <w:rFonts w:ascii="Tahoma" w:hAnsi="Tahoma" w:cs="Tahoma" w:hint="eastAsia"/>
          <w:sz w:val="21"/>
          <w:szCs w:val="21"/>
        </w:rPr>
        <w:t>}</w:t>
      </w:r>
    </w:p>
    <w:p w14:paraId="3E9B01FE" w14:textId="77777777" w:rsidR="00A92B84" w:rsidRDefault="00A92B84" w:rsidP="00A92B84">
      <w:pPr>
        <w:rPr>
          <w:rFonts w:ascii="Tahoma" w:hAnsi="Tahoma" w:cs="Tahoma"/>
          <w:szCs w:val="21"/>
        </w:rPr>
      </w:pPr>
    </w:p>
    <w:p w14:paraId="5BA845C3" w14:textId="77777777" w:rsidR="00A92B84" w:rsidRDefault="00A92B84" w:rsidP="00A92B84">
      <w:pPr>
        <w:rPr>
          <w:rFonts w:ascii="Tahoma" w:hAnsi="Tahoma" w:cs="Tahoma"/>
          <w:szCs w:val="21"/>
        </w:rPr>
      </w:pPr>
      <w:r>
        <w:rPr>
          <w:rFonts w:ascii="Tahoma" w:hAnsi="Tahoma" w:cs="Tahoma" w:hint="eastAsia"/>
          <w:sz w:val="21"/>
          <w:szCs w:val="21"/>
        </w:rPr>
        <w:t>class my_calculator extends calculator{</w:t>
      </w:r>
    </w:p>
    <w:p w14:paraId="61893788" w14:textId="77777777" w:rsidR="00A92B84" w:rsidRDefault="00A92B84" w:rsidP="00A92B84">
      <w:pPr>
        <w:rPr>
          <w:rFonts w:ascii="Tahoma" w:hAnsi="Tahoma" w:cs="Tahoma"/>
          <w:szCs w:val="21"/>
        </w:rPr>
      </w:pPr>
    </w:p>
    <w:p w14:paraId="6824599C" w14:textId="77777777" w:rsidR="00A92B84" w:rsidRDefault="00A92B84" w:rsidP="00A92B84">
      <w:pPr>
        <w:rPr>
          <w:rFonts w:ascii="Tahoma" w:hAnsi="Tahoma" w:cs="Tahoma"/>
          <w:szCs w:val="21"/>
        </w:rPr>
      </w:pPr>
      <w:r>
        <w:rPr>
          <w:rFonts w:ascii="Tahoma" w:hAnsi="Tahoma" w:cs="Tahoma" w:hint="eastAsia"/>
          <w:sz w:val="21"/>
          <w:szCs w:val="21"/>
        </w:rPr>
        <w:t>}</w:t>
      </w:r>
    </w:p>
    <w:p w14:paraId="558EA384" w14:textId="77777777" w:rsidR="00A92B84" w:rsidRDefault="00A92B84" w:rsidP="00A92B84">
      <w:pPr>
        <w:rPr>
          <w:rFonts w:ascii="Tahoma" w:hAnsi="Tahoma" w:cs="Tahoma"/>
          <w:szCs w:val="21"/>
        </w:rPr>
      </w:pPr>
    </w:p>
    <w:p w14:paraId="5C23E3BB" w14:textId="77777777" w:rsidR="00A92B84" w:rsidRDefault="00A92B84" w:rsidP="00A92B84">
      <w:pPr>
        <w:rPr>
          <w:rFonts w:ascii="Tahoma" w:hAnsi="Tahoma" w:cs="Tahoma"/>
          <w:szCs w:val="21"/>
        </w:rPr>
      </w:pPr>
      <w:r>
        <w:rPr>
          <w:rFonts w:ascii="Tahoma" w:hAnsi="Tahoma" w:cs="Tahoma" w:hint="eastAsia"/>
          <w:sz w:val="21"/>
          <w:szCs w:val="21"/>
        </w:rPr>
        <w:t>class test {</w:t>
      </w:r>
    </w:p>
    <w:p w14:paraId="67E46289"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FA5074C"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3915CD2B" w14:textId="77777777" w:rsidR="00A92B84" w:rsidRDefault="00A92B84" w:rsidP="00A92B84">
      <w:pPr>
        <w:rPr>
          <w:rFonts w:ascii="Tahoma" w:hAnsi="Tahoma" w:cs="Tahoma"/>
          <w:szCs w:val="21"/>
        </w:rPr>
      </w:pPr>
      <w:r>
        <w:rPr>
          <w:rFonts w:ascii="Tahoma" w:hAnsi="Tahoma" w:cs="Tahoma" w:hint="eastAsia"/>
          <w:sz w:val="21"/>
          <w:szCs w:val="21"/>
        </w:rPr>
        <w:lastRenderedPageBreak/>
        <w:t xml:space="preserve">        int y;</w:t>
      </w:r>
    </w:p>
    <w:p w14:paraId="146CCD4E"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2D0CE548" w14:textId="77777777" w:rsidR="00A92B84" w:rsidRDefault="00A92B84" w:rsidP="00A92B84">
      <w:pPr>
        <w:rPr>
          <w:rFonts w:ascii="Tahoma" w:hAnsi="Tahoma" w:cs="Tahoma"/>
          <w:szCs w:val="21"/>
        </w:rPr>
      </w:pPr>
      <w:r>
        <w:rPr>
          <w:rFonts w:ascii="Tahoma" w:hAnsi="Tahoma" w:cs="Tahoma" w:hint="eastAsia"/>
          <w:sz w:val="21"/>
          <w:szCs w:val="21"/>
        </w:rPr>
        <w:t xml:space="preserve">        x = 66;</w:t>
      </w:r>
    </w:p>
    <w:p w14:paraId="62C4BA9E" w14:textId="77777777" w:rsidR="00A92B84" w:rsidRDefault="00A92B84" w:rsidP="00A92B84">
      <w:pPr>
        <w:rPr>
          <w:rFonts w:ascii="Tahoma" w:hAnsi="Tahoma" w:cs="Tahoma"/>
          <w:szCs w:val="21"/>
        </w:rPr>
      </w:pPr>
      <w:r>
        <w:rPr>
          <w:rFonts w:ascii="Tahoma" w:hAnsi="Tahoma" w:cs="Tahoma" w:hint="eastAsia"/>
          <w:sz w:val="21"/>
          <w:szCs w:val="21"/>
        </w:rPr>
        <w:t xml:space="preserve">        y = 98;</w:t>
      </w:r>
    </w:p>
    <w:p w14:paraId="303839D5" w14:textId="77777777" w:rsidR="00A92B84" w:rsidRDefault="00A92B84" w:rsidP="00A92B84">
      <w:pPr>
        <w:rPr>
          <w:rFonts w:ascii="Tahoma" w:hAnsi="Tahoma" w:cs="Tahoma"/>
          <w:szCs w:val="21"/>
        </w:rPr>
      </w:pPr>
      <w:r>
        <w:rPr>
          <w:rFonts w:ascii="Tahoma" w:hAnsi="Tahoma" w:cs="Tahoma" w:hint="eastAsia"/>
          <w:sz w:val="21"/>
          <w:szCs w:val="21"/>
        </w:rPr>
        <w:t xml:space="preserve">        class my_calculator obj = new my_calculator();</w:t>
      </w:r>
    </w:p>
    <w:p w14:paraId="780F7292" w14:textId="77777777" w:rsidR="00A92B84" w:rsidRDefault="00A92B84" w:rsidP="00A92B84">
      <w:pPr>
        <w:rPr>
          <w:rFonts w:ascii="Tahoma" w:hAnsi="Tahoma" w:cs="Tahoma"/>
          <w:szCs w:val="21"/>
        </w:rPr>
      </w:pPr>
      <w:r>
        <w:rPr>
          <w:rFonts w:ascii="Tahoma" w:hAnsi="Tahoma" w:cs="Tahoma" w:hint="eastAsia"/>
          <w:sz w:val="21"/>
          <w:szCs w:val="21"/>
        </w:rPr>
        <w:t xml:space="preserve">        z = obj.add(x,y);</w:t>
      </w:r>
    </w:p>
    <w:p w14:paraId="03AB5536"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5EF0A9FE"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1B66A03" w14:textId="77777777" w:rsidR="00A92B84" w:rsidRDefault="00A92B84" w:rsidP="00A92B84">
      <w:pPr>
        <w:rPr>
          <w:rFonts w:ascii="Tahoma" w:hAnsi="Tahoma" w:cs="Tahoma"/>
          <w:szCs w:val="21"/>
        </w:rPr>
      </w:pPr>
      <w:r>
        <w:rPr>
          <w:rFonts w:ascii="Tahoma" w:hAnsi="Tahoma" w:cs="Tahoma" w:hint="eastAsia"/>
          <w:sz w:val="21"/>
          <w:szCs w:val="21"/>
        </w:rPr>
        <w:t>}</w:t>
      </w:r>
    </w:p>
    <w:p w14:paraId="5E0DCEC7" w14:textId="77777777" w:rsidR="00A92B84" w:rsidRDefault="00A92B84" w:rsidP="00A92B84">
      <w:pPr>
        <w:rPr>
          <w:rFonts w:ascii="Tahoma" w:hAnsi="Tahoma" w:cs="Tahoma"/>
          <w:szCs w:val="21"/>
        </w:rPr>
      </w:pPr>
    </w:p>
    <w:p w14:paraId="52C29264" w14:textId="77777777" w:rsidR="00A92B84" w:rsidRDefault="00A92B84" w:rsidP="00A92B84">
      <w:pPr>
        <w:rPr>
          <w:rFonts w:ascii="Tahoma" w:hAnsi="Tahoma" w:cs="Tahoma"/>
          <w:szCs w:val="21"/>
        </w:rPr>
      </w:pPr>
    </w:p>
    <w:p w14:paraId="0D76E7F7" w14:textId="77777777" w:rsidR="00A92B84" w:rsidRDefault="00A92B84" w:rsidP="00A92B84">
      <w:pPr>
        <w:rPr>
          <w:rFonts w:ascii="Tahoma" w:hAnsi="Tahoma" w:cs="Tahoma"/>
          <w:szCs w:val="21"/>
        </w:rPr>
      </w:pPr>
    </w:p>
    <w:p w14:paraId="25AD95D8" w14:textId="77777777" w:rsidR="00A92B84" w:rsidRDefault="00A92B84" w:rsidP="00A92B84">
      <w:pPr>
        <w:rPr>
          <w:rFonts w:ascii="Tahoma" w:hAnsi="Tahoma" w:cs="Tahoma"/>
          <w:szCs w:val="21"/>
        </w:rPr>
      </w:pPr>
    </w:p>
    <w:p w14:paraId="0F5A5245" w14:textId="77777777" w:rsidR="00A92B84" w:rsidRDefault="00A92B84" w:rsidP="00A92B84">
      <w:pPr>
        <w:rPr>
          <w:rFonts w:ascii="Tahoma" w:hAnsi="Tahoma" w:cs="Tahoma"/>
          <w:szCs w:val="21"/>
        </w:rPr>
      </w:pPr>
    </w:p>
    <w:p w14:paraId="1712C988" w14:textId="77777777" w:rsidR="00A92B84" w:rsidRDefault="00A92B84" w:rsidP="00A92B84">
      <w:pPr>
        <w:rPr>
          <w:rFonts w:ascii="Tahoma" w:hAnsi="Tahoma" w:cs="Tahoma"/>
          <w:szCs w:val="21"/>
        </w:rPr>
      </w:pPr>
    </w:p>
    <w:p w14:paraId="46CA1D2E" w14:textId="77777777" w:rsidR="00A92B84" w:rsidRDefault="00A92B84" w:rsidP="00A92B84">
      <w:pPr>
        <w:rPr>
          <w:rFonts w:ascii="Tahoma" w:hAnsi="Tahoma" w:cs="Tahoma"/>
          <w:szCs w:val="21"/>
        </w:rPr>
      </w:pPr>
    </w:p>
    <w:p w14:paraId="52CE3F15" w14:textId="77777777" w:rsidR="00A92B84" w:rsidRDefault="00A92B84" w:rsidP="00A92B84">
      <w:pPr>
        <w:rPr>
          <w:rFonts w:ascii="Tahoma" w:hAnsi="Tahoma" w:cs="Tahoma"/>
          <w:szCs w:val="21"/>
        </w:rPr>
      </w:pPr>
      <w:r>
        <w:rPr>
          <w:rFonts w:ascii="Tahoma" w:hAnsi="Tahoma" w:cs="Tahoma" w:hint="eastAsia"/>
          <w:sz w:val="21"/>
          <w:szCs w:val="21"/>
        </w:rPr>
        <w:t>------------------------------------------------------------------------------------------------------</w:t>
      </w:r>
    </w:p>
    <w:p w14:paraId="4D56EC82" w14:textId="77777777" w:rsidR="00A92B84" w:rsidRDefault="00A92B84" w:rsidP="00A92B84">
      <w:pPr>
        <w:rPr>
          <w:rFonts w:ascii="Tahoma" w:hAnsi="Tahoma" w:cs="Tahoma"/>
          <w:szCs w:val="21"/>
        </w:rPr>
      </w:pPr>
      <w:r>
        <w:rPr>
          <w:rFonts w:ascii="Tahoma" w:hAnsi="Tahoma" w:cs="Tahoma" w:hint="eastAsia"/>
          <w:sz w:val="21"/>
          <w:szCs w:val="21"/>
        </w:rPr>
        <w:t xml:space="preserve">test-leq.liva: </w:t>
      </w:r>
    </w:p>
    <w:p w14:paraId="1ABC15F0" w14:textId="77777777" w:rsidR="00A92B84" w:rsidRDefault="00A92B84" w:rsidP="00A92B84">
      <w:pPr>
        <w:rPr>
          <w:rFonts w:ascii="Tahoma" w:hAnsi="Tahoma" w:cs="Tahoma"/>
          <w:szCs w:val="21"/>
        </w:rPr>
      </w:pPr>
      <w:r>
        <w:rPr>
          <w:rFonts w:ascii="Tahoma" w:hAnsi="Tahoma" w:cs="Tahoma" w:hint="eastAsia"/>
          <w:sz w:val="21"/>
          <w:szCs w:val="21"/>
        </w:rPr>
        <w:t>class test {</w:t>
      </w:r>
    </w:p>
    <w:p w14:paraId="3CA26271"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CA7631D" w14:textId="77777777" w:rsidR="00A92B84" w:rsidRDefault="00A92B84" w:rsidP="00A92B84">
      <w:pPr>
        <w:rPr>
          <w:rFonts w:ascii="Tahoma" w:hAnsi="Tahoma" w:cs="Tahoma"/>
          <w:szCs w:val="21"/>
        </w:rPr>
      </w:pPr>
      <w:r>
        <w:rPr>
          <w:rFonts w:ascii="Tahoma" w:hAnsi="Tahoma" w:cs="Tahoma" w:hint="eastAsia"/>
          <w:sz w:val="21"/>
          <w:szCs w:val="21"/>
        </w:rPr>
        <w:tab/>
        <w:t>int i = 1;</w:t>
      </w:r>
    </w:p>
    <w:p w14:paraId="7C92361C" w14:textId="77777777" w:rsidR="00A92B84" w:rsidRDefault="00A92B84" w:rsidP="00A92B84">
      <w:pPr>
        <w:rPr>
          <w:rFonts w:ascii="Tahoma" w:hAnsi="Tahoma" w:cs="Tahoma"/>
          <w:szCs w:val="21"/>
        </w:rPr>
      </w:pPr>
      <w:r>
        <w:rPr>
          <w:rFonts w:ascii="Tahoma" w:hAnsi="Tahoma" w:cs="Tahoma" w:hint="eastAsia"/>
          <w:sz w:val="21"/>
          <w:szCs w:val="21"/>
        </w:rPr>
        <w:tab/>
        <w:t>int j = 1;</w:t>
      </w:r>
    </w:p>
    <w:p w14:paraId="1032C391" w14:textId="77777777" w:rsidR="00A92B84" w:rsidRDefault="00A92B84" w:rsidP="00A92B84">
      <w:pPr>
        <w:rPr>
          <w:rFonts w:ascii="Tahoma" w:hAnsi="Tahoma" w:cs="Tahoma"/>
          <w:szCs w:val="21"/>
        </w:rPr>
      </w:pPr>
      <w:r>
        <w:rPr>
          <w:rFonts w:ascii="Tahoma" w:hAnsi="Tahoma" w:cs="Tahoma" w:hint="eastAsia"/>
          <w:sz w:val="21"/>
          <w:szCs w:val="21"/>
        </w:rPr>
        <w:tab/>
        <w:t>if (i &lt;= j) print(4);</w:t>
      </w:r>
    </w:p>
    <w:p w14:paraId="06853AAA"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40284CF2" w14:textId="77777777" w:rsidR="00A92B84" w:rsidRDefault="00A92B84" w:rsidP="00A92B84">
      <w:pPr>
        <w:rPr>
          <w:rFonts w:ascii="Tahoma" w:hAnsi="Tahoma" w:cs="Tahoma"/>
          <w:szCs w:val="21"/>
        </w:rPr>
      </w:pPr>
    </w:p>
    <w:p w14:paraId="651CBACD"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1A3730FA" w14:textId="77777777" w:rsidR="00A92B84" w:rsidRDefault="00A92B84" w:rsidP="00A92B84">
      <w:pPr>
        <w:rPr>
          <w:rFonts w:ascii="Tahoma" w:hAnsi="Tahoma" w:cs="Tahoma"/>
          <w:szCs w:val="21"/>
        </w:rPr>
      </w:pPr>
      <w:r>
        <w:rPr>
          <w:rFonts w:ascii="Tahoma" w:hAnsi="Tahoma" w:cs="Tahoma" w:hint="eastAsia"/>
          <w:sz w:val="21"/>
          <w:szCs w:val="21"/>
        </w:rPr>
        <w:t>}</w:t>
      </w:r>
    </w:p>
    <w:p w14:paraId="525EACE1" w14:textId="77777777" w:rsidR="00A92B84" w:rsidRDefault="00A92B84" w:rsidP="00A92B84">
      <w:pPr>
        <w:rPr>
          <w:rFonts w:ascii="Tahoma" w:hAnsi="Tahoma" w:cs="Tahoma"/>
          <w:szCs w:val="21"/>
        </w:rPr>
      </w:pPr>
      <w:r>
        <w:rPr>
          <w:rFonts w:ascii="Tahoma" w:hAnsi="Tahoma" w:cs="Tahoma" w:hint="eastAsia"/>
          <w:sz w:val="21"/>
          <w:szCs w:val="21"/>
        </w:rPr>
        <w:t>------------------------------------------------------------------------------------------------------</w:t>
      </w:r>
    </w:p>
    <w:p w14:paraId="151B0736" w14:textId="77777777" w:rsidR="00A92B84" w:rsidRDefault="00A92B84" w:rsidP="00A92B84">
      <w:pPr>
        <w:rPr>
          <w:rFonts w:ascii="Tahoma" w:hAnsi="Tahoma" w:cs="Tahoma"/>
          <w:szCs w:val="21"/>
        </w:rPr>
      </w:pPr>
      <w:r>
        <w:rPr>
          <w:rFonts w:ascii="Tahoma" w:hAnsi="Tahoma" w:cs="Tahoma" w:hint="eastAsia"/>
          <w:sz w:val="21"/>
          <w:szCs w:val="21"/>
        </w:rPr>
        <w:t xml:space="preserve">test-lt.liva: </w:t>
      </w:r>
    </w:p>
    <w:p w14:paraId="48F0636E" w14:textId="77777777" w:rsidR="00A92B84" w:rsidRDefault="00A92B84" w:rsidP="00A92B84">
      <w:pPr>
        <w:rPr>
          <w:rFonts w:ascii="Tahoma" w:hAnsi="Tahoma" w:cs="Tahoma"/>
          <w:szCs w:val="21"/>
        </w:rPr>
      </w:pPr>
      <w:r>
        <w:rPr>
          <w:rFonts w:ascii="Tahoma" w:hAnsi="Tahoma" w:cs="Tahoma" w:hint="eastAsia"/>
          <w:sz w:val="21"/>
          <w:szCs w:val="21"/>
        </w:rPr>
        <w:t>class test {</w:t>
      </w:r>
    </w:p>
    <w:p w14:paraId="4923515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AF57E41" w14:textId="77777777" w:rsidR="00A92B84" w:rsidRDefault="00A92B84" w:rsidP="00A92B84">
      <w:pPr>
        <w:rPr>
          <w:rFonts w:ascii="Tahoma" w:hAnsi="Tahoma" w:cs="Tahoma"/>
          <w:szCs w:val="21"/>
        </w:rPr>
      </w:pPr>
      <w:r>
        <w:rPr>
          <w:rFonts w:ascii="Tahoma" w:hAnsi="Tahoma" w:cs="Tahoma" w:hint="eastAsia"/>
          <w:sz w:val="21"/>
          <w:szCs w:val="21"/>
        </w:rPr>
        <w:tab/>
        <w:t>int i = 3;</w:t>
      </w:r>
    </w:p>
    <w:p w14:paraId="66F96E29" w14:textId="77777777" w:rsidR="00A92B84" w:rsidRDefault="00A92B84" w:rsidP="00A92B84">
      <w:pPr>
        <w:rPr>
          <w:rFonts w:ascii="Tahoma" w:hAnsi="Tahoma" w:cs="Tahoma"/>
          <w:szCs w:val="21"/>
        </w:rPr>
      </w:pPr>
      <w:r>
        <w:rPr>
          <w:rFonts w:ascii="Tahoma" w:hAnsi="Tahoma" w:cs="Tahoma" w:hint="eastAsia"/>
          <w:sz w:val="21"/>
          <w:szCs w:val="21"/>
        </w:rPr>
        <w:tab/>
        <w:t>int j = 1;</w:t>
      </w:r>
    </w:p>
    <w:p w14:paraId="0A040020" w14:textId="77777777" w:rsidR="00A92B84" w:rsidRDefault="00A92B84" w:rsidP="00A92B84">
      <w:pPr>
        <w:rPr>
          <w:rFonts w:ascii="Tahoma" w:hAnsi="Tahoma" w:cs="Tahoma"/>
          <w:szCs w:val="21"/>
        </w:rPr>
      </w:pPr>
      <w:r>
        <w:rPr>
          <w:rFonts w:ascii="Tahoma" w:hAnsi="Tahoma" w:cs="Tahoma" w:hint="eastAsia"/>
          <w:sz w:val="21"/>
          <w:szCs w:val="21"/>
        </w:rPr>
        <w:tab/>
        <w:t xml:space="preserve">if (i &lt; j) print(4); </w:t>
      </w:r>
    </w:p>
    <w:p w14:paraId="56858E4F"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5CB15FDD" w14:textId="77777777" w:rsidR="00A92B84" w:rsidRDefault="00A92B84" w:rsidP="00A92B84">
      <w:pPr>
        <w:rPr>
          <w:rFonts w:ascii="Tahoma" w:hAnsi="Tahoma" w:cs="Tahoma"/>
          <w:szCs w:val="21"/>
        </w:rPr>
      </w:pPr>
    </w:p>
    <w:p w14:paraId="1BB78218"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6A06A044" w14:textId="77777777" w:rsidR="00A92B84" w:rsidRDefault="00A92B84" w:rsidP="00A92B84">
      <w:pPr>
        <w:rPr>
          <w:rFonts w:ascii="Tahoma" w:hAnsi="Tahoma" w:cs="Tahoma"/>
          <w:szCs w:val="21"/>
        </w:rPr>
      </w:pPr>
      <w:r>
        <w:rPr>
          <w:rFonts w:ascii="Tahoma" w:hAnsi="Tahoma" w:cs="Tahoma" w:hint="eastAsia"/>
          <w:sz w:val="21"/>
          <w:szCs w:val="21"/>
        </w:rPr>
        <w:t>}</w:t>
      </w:r>
    </w:p>
    <w:p w14:paraId="1B3F50D5" w14:textId="77777777" w:rsidR="00A92B84" w:rsidRDefault="00A92B84" w:rsidP="00A92B84">
      <w:pPr>
        <w:rPr>
          <w:rFonts w:ascii="Tahoma" w:hAnsi="Tahoma" w:cs="Tahoma"/>
          <w:szCs w:val="21"/>
        </w:rPr>
      </w:pPr>
    </w:p>
    <w:p w14:paraId="670CC615" w14:textId="77777777" w:rsidR="00A92B84" w:rsidRDefault="00A92B84" w:rsidP="00A92B84">
      <w:pPr>
        <w:rPr>
          <w:rFonts w:ascii="Tahoma" w:hAnsi="Tahoma" w:cs="Tahoma"/>
          <w:szCs w:val="21"/>
        </w:rPr>
      </w:pPr>
      <w:r>
        <w:rPr>
          <w:rFonts w:ascii="Tahoma" w:hAnsi="Tahoma" w:cs="Tahoma" w:hint="eastAsia"/>
          <w:sz w:val="21"/>
          <w:szCs w:val="21"/>
        </w:rPr>
        <w:t>------------------------------------------------------------------------------------------------------</w:t>
      </w:r>
    </w:p>
    <w:p w14:paraId="7017F123" w14:textId="77777777" w:rsidR="00A92B84" w:rsidRDefault="00A92B84" w:rsidP="00A92B84">
      <w:pPr>
        <w:rPr>
          <w:rFonts w:ascii="Tahoma" w:hAnsi="Tahoma" w:cs="Tahoma"/>
          <w:szCs w:val="21"/>
        </w:rPr>
      </w:pPr>
      <w:r>
        <w:rPr>
          <w:rFonts w:ascii="Tahoma" w:hAnsi="Tahoma" w:cs="Tahoma" w:hint="eastAsia"/>
          <w:sz w:val="21"/>
          <w:szCs w:val="21"/>
        </w:rPr>
        <w:t xml:space="preserve">test-mod.liva: </w:t>
      </w:r>
    </w:p>
    <w:p w14:paraId="618ABFED" w14:textId="77777777" w:rsidR="00A92B84" w:rsidRDefault="00A92B84" w:rsidP="00A92B84">
      <w:pPr>
        <w:rPr>
          <w:rFonts w:ascii="Tahoma" w:hAnsi="Tahoma" w:cs="Tahoma"/>
          <w:szCs w:val="21"/>
        </w:rPr>
      </w:pPr>
      <w:r>
        <w:rPr>
          <w:rFonts w:ascii="Tahoma" w:hAnsi="Tahoma" w:cs="Tahoma" w:hint="eastAsia"/>
          <w:sz w:val="21"/>
          <w:szCs w:val="21"/>
        </w:rPr>
        <w:t>class arith {</w:t>
      </w:r>
    </w:p>
    <w:p w14:paraId="22F1DCD0"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33B0D8C0" w14:textId="77777777" w:rsidR="00A92B84" w:rsidRDefault="00A92B84" w:rsidP="00A92B84">
      <w:pPr>
        <w:rPr>
          <w:rFonts w:ascii="Tahoma" w:hAnsi="Tahoma" w:cs="Tahoma"/>
          <w:szCs w:val="21"/>
        </w:rPr>
      </w:pPr>
      <w:r>
        <w:rPr>
          <w:rFonts w:ascii="Tahoma" w:hAnsi="Tahoma" w:cs="Tahoma" w:hint="eastAsia"/>
          <w:sz w:val="21"/>
          <w:szCs w:val="21"/>
        </w:rPr>
        <w:tab/>
        <w:t>{</w:t>
      </w:r>
    </w:p>
    <w:p w14:paraId="227818A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74560BB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4 % 3;</w:t>
      </w:r>
    </w:p>
    <w:p w14:paraId="240C57E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08950C77" w14:textId="77777777" w:rsidR="00A92B84" w:rsidRDefault="00A92B84" w:rsidP="00A92B84">
      <w:pPr>
        <w:rPr>
          <w:rFonts w:ascii="Tahoma" w:hAnsi="Tahoma" w:cs="Tahoma"/>
          <w:szCs w:val="21"/>
        </w:rPr>
      </w:pPr>
      <w:r>
        <w:rPr>
          <w:rFonts w:ascii="Tahoma" w:hAnsi="Tahoma" w:cs="Tahoma" w:hint="eastAsia"/>
          <w:sz w:val="21"/>
          <w:szCs w:val="21"/>
        </w:rPr>
        <w:tab/>
        <w:t>}</w:t>
      </w:r>
    </w:p>
    <w:p w14:paraId="590BF903" w14:textId="77777777" w:rsidR="00A92B84" w:rsidRDefault="00A92B84" w:rsidP="00A92B84">
      <w:pPr>
        <w:rPr>
          <w:rFonts w:ascii="Tahoma" w:hAnsi="Tahoma" w:cs="Tahoma"/>
          <w:szCs w:val="21"/>
        </w:rPr>
      </w:pPr>
      <w:r>
        <w:rPr>
          <w:rFonts w:ascii="Tahoma" w:hAnsi="Tahoma" w:cs="Tahoma" w:hint="eastAsia"/>
          <w:sz w:val="21"/>
          <w:szCs w:val="21"/>
        </w:rPr>
        <w:t>}</w:t>
      </w:r>
    </w:p>
    <w:p w14:paraId="3B5CC261" w14:textId="77777777" w:rsidR="00A92B84" w:rsidRDefault="00A92B84" w:rsidP="00A92B84">
      <w:pPr>
        <w:rPr>
          <w:rFonts w:ascii="Tahoma" w:hAnsi="Tahoma" w:cs="Tahoma"/>
          <w:szCs w:val="21"/>
        </w:rPr>
      </w:pPr>
      <w:r>
        <w:rPr>
          <w:rFonts w:ascii="Tahoma" w:hAnsi="Tahoma" w:cs="Tahoma" w:hint="eastAsia"/>
          <w:sz w:val="21"/>
          <w:szCs w:val="21"/>
        </w:rPr>
        <w:lastRenderedPageBreak/>
        <w:t>------------------------------------------------------------------------------------------------------</w:t>
      </w:r>
    </w:p>
    <w:p w14:paraId="7099D85B" w14:textId="77777777" w:rsidR="00A92B84" w:rsidRDefault="00A92B84" w:rsidP="00A92B84">
      <w:pPr>
        <w:rPr>
          <w:rFonts w:ascii="Tahoma" w:hAnsi="Tahoma" w:cs="Tahoma"/>
          <w:szCs w:val="21"/>
        </w:rPr>
      </w:pPr>
      <w:r>
        <w:rPr>
          <w:rFonts w:ascii="Tahoma" w:hAnsi="Tahoma" w:cs="Tahoma" w:hint="eastAsia"/>
          <w:sz w:val="21"/>
          <w:szCs w:val="21"/>
        </w:rPr>
        <w:t xml:space="preserve">test-mul.liva: </w:t>
      </w:r>
    </w:p>
    <w:p w14:paraId="590E0215" w14:textId="77777777" w:rsidR="00A92B84" w:rsidRDefault="00A92B84" w:rsidP="00A92B84">
      <w:pPr>
        <w:rPr>
          <w:rFonts w:ascii="Tahoma" w:hAnsi="Tahoma" w:cs="Tahoma"/>
          <w:szCs w:val="21"/>
        </w:rPr>
      </w:pPr>
      <w:r>
        <w:rPr>
          <w:rFonts w:ascii="Tahoma" w:hAnsi="Tahoma" w:cs="Tahoma" w:hint="eastAsia"/>
          <w:sz w:val="21"/>
          <w:szCs w:val="21"/>
        </w:rPr>
        <w:t>class arith {</w:t>
      </w:r>
    </w:p>
    <w:p w14:paraId="0972D68B" w14:textId="77777777" w:rsidR="00A92B84" w:rsidRDefault="00A92B84" w:rsidP="00A92B84">
      <w:pPr>
        <w:rPr>
          <w:rFonts w:ascii="Tahoma" w:hAnsi="Tahoma" w:cs="Tahoma"/>
          <w:szCs w:val="21"/>
        </w:rPr>
      </w:pPr>
      <w:r>
        <w:rPr>
          <w:rFonts w:ascii="Tahoma" w:hAnsi="Tahoma" w:cs="Tahoma" w:hint="eastAsia"/>
          <w:sz w:val="21"/>
          <w:szCs w:val="21"/>
        </w:rPr>
        <w:tab/>
        <w:t xml:space="preserve">void main() </w:t>
      </w:r>
    </w:p>
    <w:p w14:paraId="159D5017" w14:textId="77777777" w:rsidR="00A92B84" w:rsidRDefault="00A92B84" w:rsidP="00A92B84">
      <w:pPr>
        <w:rPr>
          <w:rFonts w:ascii="Tahoma" w:hAnsi="Tahoma" w:cs="Tahoma"/>
          <w:szCs w:val="21"/>
        </w:rPr>
      </w:pPr>
      <w:r>
        <w:rPr>
          <w:rFonts w:ascii="Tahoma" w:hAnsi="Tahoma" w:cs="Tahoma" w:hint="eastAsia"/>
          <w:sz w:val="21"/>
          <w:szCs w:val="21"/>
        </w:rPr>
        <w:tab/>
        <w:t>{</w:t>
      </w:r>
    </w:p>
    <w:p w14:paraId="4F1641A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int i;</w:t>
      </w:r>
    </w:p>
    <w:p w14:paraId="23E2299F"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15 * 5;</w:t>
      </w:r>
    </w:p>
    <w:p w14:paraId="36636CD6"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w:t>
      </w:r>
    </w:p>
    <w:p w14:paraId="1F5330CD" w14:textId="77777777" w:rsidR="00A92B84" w:rsidRDefault="00A92B84" w:rsidP="00A92B84">
      <w:pPr>
        <w:rPr>
          <w:rFonts w:ascii="Tahoma" w:hAnsi="Tahoma" w:cs="Tahoma"/>
          <w:szCs w:val="21"/>
        </w:rPr>
      </w:pPr>
      <w:r>
        <w:rPr>
          <w:rFonts w:ascii="Tahoma" w:hAnsi="Tahoma" w:cs="Tahoma" w:hint="eastAsia"/>
          <w:sz w:val="21"/>
          <w:szCs w:val="21"/>
        </w:rPr>
        <w:tab/>
        <w:t>}</w:t>
      </w:r>
    </w:p>
    <w:p w14:paraId="5583E0E5" w14:textId="77777777" w:rsidR="00A92B84" w:rsidRDefault="00A92B84" w:rsidP="00A92B84">
      <w:pPr>
        <w:rPr>
          <w:rFonts w:ascii="Tahoma" w:hAnsi="Tahoma" w:cs="Tahoma"/>
          <w:szCs w:val="21"/>
        </w:rPr>
      </w:pPr>
      <w:r>
        <w:rPr>
          <w:rFonts w:ascii="Tahoma" w:hAnsi="Tahoma" w:cs="Tahoma" w:hint="eastAsia"/>
          <w:sz w:val="21"/>
          <w:szCs w:val="21"/>
        </w:rPr>
        <w:t>}</w:t>
      </w:r>
    </w:p>
    <w:p w14:paraId="3F57826A" w14:textId="77777777" w:rsidR="00A92B84" w:rsidRDefault="00A92B84" w:rsidP="00A92B84">
      <w:pPr>
        <w:rPr>
          <w:rFonts w:ascii="Tahoma" w:hAnsi="Tahoma" w:cs="Tahoma"/>
          <w:szCs w:val="21"/>
        </w:rPr>
      </w:pPr>
      <w:r>
        <w:rPr>
          <w:rFonts w:ascii="Tahoma" w:hAnsi="Tahoma" w:cs="Tahoma" w:hint="eastAsia"/>
          <w:sz w:val="21"/>
          <w:szCs w:val="21"/>
        </w:rPr>
        <w:t>------------------------------------------------------------------------------------------------------</w:t>
      </w:r>
    </w:p>
    <w:p w14:paraId="1B32F274" w14:textId="77777777" w:rsidR="00A92B84" w:rsidRDefault="00A92B84" w:rsidP="00A92B84">
      <w:pPr>
        <w:rPr>
          <w:rFonts w:ascii="Tahoma" w:hAnsi="Tahoma" w:cs="Tahoma"/>
          <w:szCs w:val="21"/>
        </w:rPr>
      </w:pPr>
      <w:r>
        <w:rPr>
          <w:rFonts w:ascii="Tahoma" w:hAnsi="Tahoma" w:cs="Tahoma" w:hint="eastAsia"/>
          <w:sz w:val="21"/>
          <w:szCs w:val="21"/>
        </w:rPr>
        <w:t xml:space="preserve">test-nequal.liva: </w:t>
      </w:r>
    </w:p>
    <w:p w14:paraId="0C8C0CBB" w14:textId="77777777" w:rsidR="00A92B84" w:rsidRDefault="00A92B84" w:rsidP="00A92B84">
      <w:pPr>
        <w:rPr>
          <w:rFonts w:ascii="Tahoma" w:hAnsi="Tahoma" w:cs="Tahoma"/>
          <w:szCs w:val="21"/>
        </w:rPr>
      </w:pPr>
      <w:r>
        <w:rPr>
          <w:rFonts w:ascii="Tahoma" w:hAnsi="Tahoma" w:cs="Tahoma" w:hint="eastAsia"/>
          <w:sz w:val="21"/>
          <w:szCs w:val="21"/>
        </w:rPr>
        <w:t>class test {</w:t>
      </w:r>
    </w:p>
    <w:p w14:paraId="73D12B6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A7C48CC" w14:textId="77777777" w:rsidR="00A92B84" w:rsidRDefault="00A92B84" w:rsidP="00A92B84">
      <w:pPr>
        <w:rPr>
          <w:rFonts w:ascii="Tahoma" w:hAnsi="Tahoma" w:cs="Tahoma"/>
          <w:szCs w:val="21"/>
        </w:rPr>
      </w:pPr>
      <w:r>
        <w:rPr>
          <w:rFonts w:ascii="Tahoma" w:hAnsi="Tahoma" w:cs="Tahoma" w:hint="eastAsia"/>
          <w:sz w:val="21"/>
          <w:szCs w:val="21"/>
        </w:rPr>
        <w:tab/>
        <w:t>int i = 3;</w:t>
      </w:r>
    </w:p>
    <w:p w14:paraId="4D017D2B" w14:textId="77777777" w:rsidR="00A92B84" w:rsidRDefault="00A92B84" w:rsidP="00A92B84">
      <w:pPr>
        <w:rPr>
          <w:rFonts w:ascii="Tahoma" w:hAnsi="Tahoma" w:cs="Tahoma"/>
          <w:szCs w:val="21"/>
        </w:rPr>
      </w:pPr>
      <w:r>
        <w:rPr>
          <w:rFonts w:ascii="Tahoma" w:hAnsi="Tahoma" w:cs="Tahoma" w:hint="eastAsia"/>
          <w:sz w:val="21"/>
          <w:szCs w:val="21"/>
        </w:rPr>
        <w:tab/>
        <w:t xml:space="preserve">if (i != 1) print(4); </w:t>
      </w:r>
    </w:p>
    <w:p w14:paraId="4D2BCA44" w14:textId="77777777" w:rsidR="00A92B84" w:rsidRDefault="00A92B84" w:rsidP="00A92B84">
      <w:pPr>
        <w:rPr>
          <w:rFonts w:ascii="Tahoma" w:hAnsi="Tahoma" w:cs="Tahoma"/>
          <w:szCs w:val="21"/>
        </w:rPr>
      </w:pPr>
      <w:r>
        <w:rPr>
          <w:rFonts w:ascii="Tahoma" w:hAnsi="Tahoma" w:cs="Tahoma" w:hint="eastAsia"/>
          <w:sz w:val="21"/>
          <w:szCs w:val="21"/>
        </w:rPr>
        <w:tab/>
        <w:t>else print(8);</w:t>
      </w:r>
    </w:p>
    <w:p w14:paraId="23FB5EE8" w14:textId="77777777" w:rsidR="00A92B84" w:rsidRDefault="00A92B84" w:rsidP="00A92B84">
      <w:pPr>
        <w:rPr>
          <w:rFonts w:ascii="Tahoma" w:hAnsi="Tahoma" w:cs="Tahoma"/>
          <w:szCs w:val="21"/>
        </w:rPr>
      </w:pPr>
    </w:p>
    <w:p w14:paraId="7D74B9B4"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02051CEA" w14:textId="77777777" w:rsidR="00A92B84" w:rsidRDefault="00A92B84" w:rsidP="00A92B84">
      <w:pPr>
        <w:rPr>
          <w:rFonts w:ascii="Tahoma" w:hAnsi="Tahoma" w:cs="Tahoma"/>
          <w:szCs w:val="21"/>
        </w:rPr>
      </w:pPr>
      <w:r>
        <w:rPr>
          <w:rFonts w:ascii="Tahoma" w:hAnsi="Tahoma" w:cs="Tahoma" w:hint="eastAsia"/>
          <w:sz w:val="21"/>
          <w:szCs w:val="21"/>
        </w:rPr>
        <w:t>}</w:t>
      </w:r>
    </w:p>
    <w:p w14:paraId="1932ED7D" w14:textId="77777777" w:rsidR="00A92B84" w:rsidRDefault="00A92B84" w:rsidP="00A92B84">
      <w:pPr>
        <w:rPr>
          <w:rFonts w:ascii="Tahoma" w:hAnsi="Tahoma" w:cs="Tahoma"/>
          <w:szCs w:val="21"/>
        </w:rPr>
      </w:pPr>
      <w:r>
        <w:rPr>
          <w:rFonts w:ascii="Tahoma" w:hAnsi="Tahoma" w:cs="Tahoma" w:hint="eastAsia"/>
          <w:sz w:val="21"/>
          <w:szCs w:val="21"/>
        </w:rPr>
        <w:t>------------------------------------------------------------------------------------------------------</w:t>
      </w:r>
    </w:p>
    <w:p w14:paraId="51CD9BE5" w14:textId="77777777" w:rsidR="00A92B84" w:rsidRDefault="00A92B84" w:rsidP="00A92B84">
      <w:pPr>
        <w:rPr>
          <w:rFonts w:ascii="Tahoma" w:hAnsi="Tahoma" w:cs="Tahoma"/>
          <w:szCs w:val="21"/>
        </w:rPr>
      </w:pPr>
      <w:r>
        <w:rPr>
          <w:rFonts w:ascii="Tahoma" w:hAnsi="Tahoma" w:cs="Tahoma" w:hint="eastAsia"/>
          <w:sz w:val="21"/>
          <w:szCs w:val="21"/>
        </w:rPr>
        <w:t xml:space="preserve">test-not.liva: </w:t>
      </w:r>
    </w:p>
    <w:p w14:paraId="57E2759C" w14:textId="77777777" w:rsidR="00A92B84" w:rsidRDefault="00A92B84" w:rsidP="00A92B84">
      <w:pPr>
        <w:rPr>
          <w:rFonts w:ascii="Tahoma" w:hAnsi="Tahoma" w:cs="Tahoma"/>
          <w:szCs w:val="21"/>
        </w:rPr>
      </w:pPr>
      <w:r>
        <w:rPr>
          <w:rFonts w:ascii="Tahoma" w:hAnsi="Tahoma" w:cs="Tahoma" w:hint="eastAsia"/>
          <w:sz w:val="21"/>
          <w:szCs w:val="21"/>
        </w:rPr>
        <w:t>class test {</w:t>
      </w:r>
    </w:p>
    <w:p w14:paraId="25C6BE36"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547BDD9B" w14:textId="77777777" w:rsidR="00A92B84" w:rsidRDefault="00A92B84" w:rsidP="00A92B84">
      <w:pPr>
        <w:rPr>
          <w:rFonts w:ascii="Tahoma" w:hAnsi="Tahoma" w:cs="Tahoma"/>
          <w:szCs w:val="21"/>
        </w:rPr>
      </w:pPr>
      <w:r>
        <w:rPr>
          <w:rFonts w:ascii="Tahoma" w:hAnsi="Tahoma" w:cs="Tahoma" w:hint="eastAsia"/>
          <w:sz w:val="21"/>
          <w:szCs w:val="21"/>
        </w:rPr>
        <w:tab/>
        <w:t>int i = 1;</w:t>
      </w:r>
    </w:p>
    <w:p w14:paraId="2EF161CB" w14:textId="77777777" w:rsidR="00A92B84" w:rsidRDefault="00A92B84" w:rsidP="00A92B84">
      <w:pPr>
        <w:rPr>
          <w:rFonts w:ascii="Tahoma" w:hAnsi="Tahoma" w:cs="Tahoma"/>
          <w:szCs w:val="21"/>
        </w:rPr>
      </w:pPr>
      <w:r>
        <w:rPr>
          <w:rFonts w:ascii="Tahoma" w:hAnsi="Tahoma" w:cs="Tahoma" w:hint="eastAsia"/>
          <w:sz w:val="21"/>
          <w:szCs w:val="21"/>
        </w:rPr>
        <w:tab/>
        <w:t>int j = 3;</w:t>
      </w:r>
    </w:p>
    <w:p w14:paraId="7D418474" w14:textId="77777777" w:rsidR="00A92B84" w:rsidRDefault="00A92B84" w:rsidP="00A92B84">
      <w:pPr>
        <w:rPr>
          <w:rFonts w:ascii="Tahoma" w:hAnsi="Tahoma" w:cs="Tahoma"/>
          <w:szCs w:val="21"/>
        </w:rPr>
      </w:pPr>
      <w:r>
        <w:rPr>
          <w:rFonts w:ascii="Tahoma" w:hAnsi="Tahoma" w:cs="Tahoma" w:hint="eastAsia"/>
          <w:sz w:val="21"/>
          <w:szCs w:val="21"/>
        </w:rPr>
        <w:tab/>
        <w:t>if (!(i != 1))</w:t>
      </w:r>
    </w:p>
    <w:p w14:paraId="558362EE" w14:textId="77777777" w:rsidR="00A92B84" w:rsidRDefault="00A92B84" w:rsidP="00A92B84">
      <w:pPr>
        <w:rPr>
          <w:rFonts w:ascii="Tahoma" w:hAnsi="Tahoma" w:cs="Tahoma"/>
          <w:szCs w:val="21"/>
        </w:rPr>
      </w:pPr>
      <w:r>
        <w:rPr>
          <w:rFonts w:ascii="Tahoma" w:hAnsi="Tahoma" w:cs="Tahoma" w:hint="eastAsia"/>
          <w:sz w:val="21"/>
          <w:szCs w:val="21"/>
        </w:rPr>
        <w:tab/>
        <w:t>{</w:t>
      </w:r>
    </w:p>
    <w:p w14:paraId="2C7729FE"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print("BOOO!");</w:t>
      </w:r>
    </w:p>
    <w:p w14:paraId="7292AD78" w14:textId="77777777" w:rsidR="00A92B84" w:rsidRDefault="00A92B84" w:rsidP="00A92B84">
      <w:pPr>
        <w:rPr>
          <w:rFonts w:ascii="Tahoma" w:hAnsi="Tahoma" w:cs="Tahoma"/>
          <w:szCs w:val="21"/>
        </w:rPr>
      </w:pPr>
      <w:r>
        <w:rPr>
          <w:rFonts w:ascii="Tahoma" w:hAnsi="Tahoma" w:cs="Tahoma" w:hint="eastAsia"/>
          <w:sz w:val="21"/>
          <w:szCs w:val="21"/>
        </w:rPr>
        <w:tab/>
        <w:t>}</w:t>
      </w:r>
    </w:p>
    <w:p w14:paraId="0015B747"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5C24DACF" w14:textId="77777777" w:rsidR="00A92B84" w:rsidRDefault="00A92B84" w:rsidP="00A92B84">
      <w:pPr>
        <w:rPr>
          <w:rFonts w:ascii="Tahoma" w:hAnsi="Tahoma" w:cs="Tahoma"/>
          <w:szCs w:val="21"/>
        </w:rPr>
      </w:pPr>
      <w:r>
        <w:rPr>
          <w:rFonts w:ascii="Tahoma" w:hAnsi="Tahoma" w:cs="Tahoma" w:hint="eastAsia"/>
          <w:sz w:val="21"/>
          <w:szCs w:val="21"/>
        </w:rPr>
        <w:t>}</w:t>
      </w:r>
    </w:p>
    <w:p w14:paraId="0CEB2400" w14:textId="77777777" w:rsidR="00A92B84" w:rsidRDefault="00A92B84" w:rsidP="00A92B84">
      <w:pPr>
        <w:rPr>
          <w:rFonts w:ascii="Tahoma" w:hAnsi="Tahoma" w:cs="Tahoma"/>
          <w:szCs w:val="21"/>
        </w:rPr>
      </w:pPr>
      <w:r>
        <w:rPr>
          <w:rFonts w:ascii="Tahoma" w:hAnsi="Tahoma" w:cs="Tahoma" w:hint="eastAsia"/>
          <w:sz w:val="21"/>
          <w:szCs w:val="21"/>
        </w:rPr>
        <w:t>------------------------------------------------------------------------------------------------------</w:t>
      </w:r>
    </w:p>
    <w:p w14:paraId="33D0CB39" w14:textId="77777777" w:rsidR="00A92B84" w:rsidRDefault="00A92B84" w:rsidP="00A92B84">
      <w:pPr>
        <w:rPr>
          <w:rFonts w:ascii="Tahoma" w:hAnsi="Tahoma" w:cs="Tahoma"/>
          <w:szCs w:val="21"/>
        </w:rPr>
      </w:pPr>
      <w:r>
        <w:rPr>
          <w:rFonts w:ascii="Tahoma" w:hAnsi="Tahoma" w:cs="Tahoma" w:hint="eastAsia"/>
          <w:sz w:val="21"/>
          <w:szCs w:val="21"/>
        </w:rPr>
        <w:t xml:space="preserve">test-obj.liva: </w:t>
      </w:r>
    </w:p>
    <w:p w14:paraId="6C111E86" w14:textId="77777777" w:rsidR="00A92B84" w:rsidRDefault="00A92B84" w:rsidP="00A92B84">
      <w:pPr>
        <w:rPr>
          <w:rFonts w:ascii="Tahoma" w:hAnsi="Tahoma" w:cs="Tahoma"/>
          <w:szCs w:val="21"/>
        </w:rPr>
      </w:pPr>
      <w:r>
        <w:rPr>
          <w:rFonts w:ascii="Tahoma" w:hAnsi="Tahoma" w:cs="Tahoma" w:hint="eastAsia"/>
          <w:sz w:val="21"/>
          <w:szCs w:val="21"/>
        </w:rPr>
        <w:t>class myclass{</w:t>
      </w:r>
    </w:p>
    <w:p w14:paraId="67CCEC32" w14:textId="77777777" w:rsidR="00A92B84" w:rsidRDefault="00A92B84" w:rsidP="00A92B84">
      <w:pPr>
        <w:rPr>
          <w:rFonts w:ascii="Tahoma" w:hAnsi="Tahoma" w:cs="Tahoma"/>
          <w:szCs w:val="21"/>
        </w:rPr>
      </w:pPr>
      <w:r>
        <w:rPr>
          <w:rFonts w:ascii="Tahoma" w:hAnsi="Tahoma" w:cs="Tahoma" w:hint="eastAsia"/>
          <w:sz w:val="21"/>
          <w:szCs w:val="21"/>
        </w:rPr>
        <w:t>}</w:t>
      </w:r>
    </w:p>
    <w:p w14:paraId="3B8E1B32" w14:textId="77777777" w:rsidR="00A92B84" w:rsidRDefault="00A92B84" w:rsidP="00A92B84">
      <w:pPr>
        <w:rPr>
          <w:rFonts w:ascii="Tahoma" w:hAnsi="Tahoma" w:cs="Tahoma"/>
          <w:szCs w:val="21"/>
        </w:rPr>
      </w:pPr>
    </w:p>
    <w:p w14:paraId="55B62F9E" w14:textId="77777777" w:rsidR="00A92B84" w:rsidRDefault="00A92B84" w:rsidP="00A92B84">
      <w:pPr>
        <w:rPr>
          <w:rFonts w:ascii="Tahoma" w:hAnsi="Tahoma" w:cs="Tahoma"/>
          <w:szCs w:val="21"/>
        </w:rPr>
      </w:pPr>
      <w:r>
        <w:rPr>
          <w:rFonts w:ascii="Tahoma" w:hAnsi="Tahoma" w:cs="Tahoma" w:hint="eastAsia"/>
          <w:sz w:val="21"/>
          <w:szCs w:val="21"/>
        </w:rPr>
        <w:t>class test {</w:t>
      </w:r>
    </w:p>
    <w:p w14:paraId="494DB42A"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45057B16" w14:textId="77777777" w:rsidR="00A92B84" w:rsidRDefault="00A92B84" w:rsidP="00A92B84">
      <w:pPr>
        <w:rPr>
          <w:rFonts w:ascii="Tahoma" w:hAnsi="Tahoma" w:cs="Tahoma"/>
          <w:szCs w:val="21"/>
        </w:rPr>
      </w:pPr>
    </w:p>
    <w:p w14:paraId="7E4FCDEF" w14:textId="77777777" w:rsidR="00A92B84" w:rsidRDefault="00A92B84" w:rsidP="00A92B84">
      <w:pPr>
        <w:rPr>
          <w:rFonts w:ascii="Tahoma" w:hAnsi="Tahoma" w:cs="Tahoma"/>
          <w:szCs w:val="21"/>
        </w:rPr>
      </w:pPr>
      <w:r>
        <w:rPr>
          <w:rFonts w:ascii="Tahoma" w:hAnsi="Tahoma" w:cs="Tahoma" w:hint="eastAsia"/>
          <w:sz w:val="21"/>
          <w:szCs w:val="21"/>
        </w:rPr>
        <w:t xml:space="preserve">        class myclass obj = new myclass();</w:t>
      </w:r>
    </w:p>
    <w:p w14:paraId="569C4CF3" w14:textId="77777777" w:rsidR="00A92B84" w:rsidRDefault="00A92B84" w:rsidP="00A92B84">
      <w:pPr>
        <w:rPr>
          <w:rFonts w:ascii="Tahoma" w:hAnsi="Tahoma" w:cs="Tahoma"/>
          <w:szCs w:val="21"/>
        </w:rPr>
      </w:pPr>
    </w:p>
    <w:p w14:paraId="4540DB52" w14:textId="77777777" w:rsidR="00A92B84" w:rsidRDefault="00A92B84" w:rsidP="00A92B84">
      <w:pPr>
        <w:rPr>
          <w:rFonts w:ascii="Tahoma" w:hAnsi="Tahoma" w:cs="Tahoma"/>
          <w:szCs w:val="21"/>
        </w:rPr>
      </w:pPr>
      <w:r>
        <w:rPr>
          <w:rFonts w:ascii="Tahoma" w:hAnsi="Tahoma" w:cs="Tahoma" w:hint="eastAsia"/>
          <w:sz w:val="21"/>
          <w:szCs w:val="21"/>
        </w:rPr>
        <w:t xml:space="preserve">        print ("obj\n");</w:t>
      </w:r>
    </w:p>
    <w:p w14:paraId="642AB8D8"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5602316D" w14:textId="77777777" w:rsidR="00A92B84" w:rsidRDefault="00A92B84" w:rsidP="00A92B84">
      <w:pPr>
        <w:rPr>
          <w:rFonts w:ascii="Tahoma" w:hAnsi="Tahoma" w:cs="Tahoma"/>
          <w:szCs w:val="21"/>
        </w:rPr>
      </w:pPr>
      <w:r>
        <w:rPr>
          <w:rFonts w:ascii="Tahoma" w:hAnsi="Tahoma" w:cs="Tahoma" w:hint="eastAsia"/>
          <w:sz w:val="21"/>
          <w:szCs w:val="21"/>
        </w:rPr>
        <w:t>}</w:t>
      </w:r>
    </w:p>
    <w:p w14:paraId="2D2EFF36" w14:textId="77777777" w:rsidR="00A92B84" w:rsidRDefault="00A92B84" w:rsidP="00A92B84">
      <w:pPr>
        <w:rPr>
          <w:rFonts w:ascii="Tahoma" w:hAnsi="Tahoma" w:cs="Tahoma"/>
          <w:szCs w:val="21"/>
        </w:rPr>
      </w:pPr>
    </w:p>
    <w:p w14:paraId="7F018192" w14:textId="77777777" w:rsidR="00A92B84" w:rsidRDefault="00A92B84" w:rsidP="00A92B84">
      <w:pPr>
        <w:rPr>
          <w:rFonts w:ascii="Tahoma" w:hAnsi="Tahoma" w:cs="Tahoma"/>
          <w:szCs w:val="21"/>
        </w:rPr>
      </w:pPr>
    </w:p>
    <w:p w14:paraId="77D4BEC3" w14:textId="77777777" w:rsidR="00A92B84" w:rsidRDefault="00A92B84" w:rsidP="00A92B84">
      <w:pPr>
        <w:rPr>
          <w:rFonts w:ascii="Tahoma" w:hAnsi="Tahoma" w:cs="Tahoma"/>
          <w:szCs w:val="21"/>
        </w:rPr>
      </w:pPr>
    </w:p>
    <w:p w14:paraId="37A74171" w14:textId="77777777" w:rsidR="00A92B84" w:rsidRDefault="00A92B84" w:rsidP="00A92B84">
      <w:pPr>
        <w:rPr>
          <w:rFonts w:ascii="Tahoma" w:hAnsi="Tahoma" w:cs="Tahoma"/>
          <w:szCs w:val="21"/>
        </w:rPr>
      </w:pPr>
    </w:p>
    <w:p w14:paraId="2686569B" w14:textId="77777777" w:rsidR="00A92B84" w:rsidRDefault="00A92B84" w:rsidP="00A92B84">
      <w:pPr>
        <w:rPr>
          <w:rFonts w:ascii="Tahoma" w:hAnsi="Tahoma" w:cs="Tahoma"/>
          <w:szCs w:val="21"/>
        </w:rPr>
      </w:pPr>
    </w:p>
    <w:p w14:paraId="0AB547E3" w14:textId="77777777" w:rsidR="00A92B84" w:rsidRDefault="00A92B84" w:rsidP="00A92B84">
      <w:pPr>
        <w:rPr>
          <w:rFonts w:ascii="Tahoma" w:hAnsi="Tahoma" w:cs="Tahoma"/>
          <w:szCs w:val="21"/>
        </w:rPr>
      </w:pPr>
    </w:p>
    <w:p w14:paraId="67937F31" w14:textId="77777777" w:rsidR="00A92B84" w:rsidRDefault="00A92B84" w:rsidP="00A92B84">
      <w:pPr>
        <w:rPr>
          <w:rFonts w:ascii="Tahoma" w:hAnsi="Tahoma" w:cs="Tahoma"/>
          <w:szCs w:val="21"/>
        </w:rPr>
      </w:pPr>
    </w:p>
    <w:p w14:paraId="20836FB1" w14:textId="77777777" w:rsidR="00A92B84" w:rsidRDefault="00A92B84" w:rsidP="00A92B84">
      <w:pPr>
        <w:rPr>
          <w:rFonts w:ascii="Tahoma" w:hAnsi="Tahoma" w:cs="Tahoma"/>
          <w:szCs w:val="21"/>
        </w:rPr>
      </w:pPr>
      <w:r>
        <w:rPr>
          <w:rFonts w:ascii="Tahoma" w:hAnsi="Tahoma" w:cs="Tahoma" w:hint="eastAsia"/>
          <w:sz w:val="21"/>
          <w:szCs w:val="21"/>
        </w:rPr>
        <w:t>------------------------------------------------------------------------------------------------------</w:t>
      </w:r>
    </w:p>
    <w:p w14:paraId="6D609A90" w14:textId="77777777" w:rsidR="00A92B84" w:rsidRDefault="00A92B84" w:rsidP="00A92B84">
      <w:pPr>
        <w:rPr>
          <w:rFonts w:ascii="Tahoma" w:hAnsi="Tahoma" w:cs="Tahoma"/>
          <w:szCs w:val="21"/>
        </w:rPr>
      </w:pPr>
      <w:r>
        <w:rPr>
          <w:rFonts w:ascii="Tahoma" w:hAnsi="Tahoma" w:cs="Tahoma" w:hint="eastAsia"/>
          <w:sz w:val="21"/>
          <w:szCs w:val="21"/>
        </w:rPr>
        <w:t xml:space="preserve">test-or.liva: </w:t>
      </w:r>
    </w:p>
    <w:p w14:paraId="2E16682C" w14:textId="77777777" w:rsidR="00A92B84" w:rsidRDefault="00A92B84" w:rsidP="00A92B84">
      <w:pPr>
        <w:rPr>
          <w:rFonts w:ascii="Tahoma" w:hAnsi="Tahoma" w:cs="Tahoma"/>
          <w:szCs w:val="21"/>
        </w:rPr>
      </w:pPr>
      <w:r>
        <w:rPr>
          <w:rFonts w:ascii="Tahoma" w:hAnsi="Tahoma" w:cs="Tahoma" w:hint="eastAsia"/>
          <w:sz w:val="21"/>
          <w:szCs w:val="21"/>
        </w:rPr>
        <w:t>class test {</w:t>
      </w:r>
    </w:p>
    <w:p w14:paraId="2CA71C27"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21EFD88A" w14:textId="77777777" w:rsidR="00A92B84" w:rsidRDefault="00A92B84" w:rsidP="00A92B84">
      <w:pPr>
        <w:rPr>
          <w:rFonts w:ascii="Tahoma" w:hAnsi="Tahoma" w:cs="Tahoma"/>
          <w:szCs w:val="21"/>
        </w:rPr>
      </w:pPr>
      <w:r>
        <w:rPr>
          <w:rFonts w:ascii="Tahoma" w:hAnsi="Tahoma" w:cs="Tahoma" w:hint="eastAsia"/>
          <w:sz w:val="21"/>
          <w:szCs w:val="21"/>
        </w:rPr>
        <w:tab/>
        <w:t>int i = 1;</w:t>
      </w:r>
    </w:p>
    <w:p w14:paraId="0952EDD8" w14:textId="77777777" w:rsidR="00A92B84" w:rsidRDefault="00A92B84" w:rsidP="00A92B84">
      <w:pPr>
        <w:rPr>
          <w:rFonts w:ascii="Tahoma" w:hAnsi="Tahoma" w:cs="Tahoma"/>
          <w:szCs w:val="21"/>
        </w:rPr>
      </w:pPr>
      <w:r>
        <w:rPr>
          <w:rFonts w:ascii="Tahoma" w:hAnsi="Tahoma" w:cs="Tahoma" w:hint="eastAsia"/>
          <w:sz w:val="21"/>
          <w:szCs w:val="21"/>
        </w:rPr>
        <w:tab/>
        <w:t>int j = 3;</w:t>
      </w:r>
    </w:p>
    <w:p w14:paraId="4D7B246D" w14:textId="77777777" w:rsidR="00A92B84" w:rsidRDefault="00A92B84" w:rsidP="00A92B84">
      <w:pPr>
        <w:rPr>
          <w:rFonts w:ascii="Tahoma" w:hAnsi="Tahoma" w:cs="Tahoma"/>
          <w:szCs w:val="21"/>
        </w:rPr>
      </w:pPr>
      <w:r>
        <w:rPr>
          <w:rFonts w:ascii="Tahoma" w:hAnsi="Tahoma" w:cs="Tahoma" w:hint="eastAsia"/>
          <w:sz w:val="21"/>
          <w:szCs w:val="21"/>
        </w:rPr>
        <w:tab/>
        <w:t>if (i != 1 | j == 3)</w:t>
      </w:r>
    </w:p>
    <w:p w14:paraId="083142D7" w14:textId="77777777" w:rsidR="00A92B84" w:rsidRDefault="00A92B84" w:rsidP="00A92B84">
      <w:pPr>
        <w:rPr>
          <w:rFonts w:ascii="Tahoma" w:hAnsi="Tahoma" w:cs="Tahoma"/>
          <w:szCs w:val="21"/>
        </w:rPr>
      </w:pPr>
      <w:r>
        <w:rPr>
          <w:rFonts w:ascii="Tahoma" w:hAnsi="Tahoma" w:cs="Tahoma" w:hint="eastAsia"/>
          <w:sz w:val="21"/>
          <w:szCs w:val="21"/>
        </w:rPr>
        <w:tab/>
        <w:t>{</w:t>
      </w:r>
    </w:p>
    <w:p w14:paraId="64DDF26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print(i, " ", j, "\n");</w:t>
      </w:r>
    </w:p>
    <w:p w14:paraId="31A8E0B0" w14:textId="77777777" w:rsidR="00A92B84" w:rsidRDefault="00A92B84" w:rsidP="00A92B84">
      <w:pPr>
        <w:rPr>
          <w:rFonts w:ascii="Tahoma" w:hAnsi="Tahoma" w:cs="Tahoma"/>
          <w:szCs w:val="21"/>
        </w:rPr>
      </w:pPr>
      <w:r>
        <w:rPr>
          <w:rFonts w:ascii="Tahoma" w:hAnsi="Tahoma" w:cs="Tahoma" w:hint="eastAsia"/>
          <w:sz w:val="21"/>
          <w:szCs w:val="21"/>
        </w:rPr>
        <w:tab/>
        <w:t>}</w:t>
      </w:r>
    </w:p>
    <w:p w14:paraId="36C08B2B"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13A7B230" w14:textId="77777777" w:rsidR="00A92B84" w:rsidRDefault="00A92B84" w:rsidP="00A92B84">
      <w:pPr>
        <w:rPr>
          <w:rFonts w:ascii="Tahoma" w:hAnsi="Tahoma" w:cs="Tahoma"/>
          <w:szCs w:val="21"/>
        </w:rPr>
      </w:pPr>
      <w:r>
        <w:rPr>
          <w:rFonts w:ascii="Tahoma" w:hAnsi="Tahoma" w:cs="Tahoma" w:hint="eastAsia"/>
          <w:sz w:val="21"/>
          <w:szCs w:val="21"/>
        </w:rPr>
        <w:t>}</w:t>
      </w:r>
    </w:p>
    <w:p w14:paraId="236B8C71" w14:textId="77777777" w:rsidR="00A92B84" w:rsidRDefault="00A92B84" w:rsidP="00A92B84">
      <w:pPr>
        <w:rPr>
          <w:rFonts w:ascii="Tahoma" w:hAnsi="Tahoma" w:cs="Tahoma"/>
          <w:szCs w:val="21"/>
        </w:rPr>
      </w:pPr>
      <w:r>
        <w:rPr>
          <w:rFonts w:ascii="Tahoma" w:hAnsi="Tahoma" w:cs="Tahoma" w:hint="eastAsia"/>
          <w:sz w:val="21"/>
          <w:szCs w:val="21"/>
        </w:rPr>
        <w:t>------------------------------------------------------------------------------------------------------</w:t>
      </w:r>
    </w:p>
    <w:p w14:paraId="6FF79CF2" w14:textId="77777777" w:rsidR="00A92B84" w:rsidRDefault="00A92B84" w:rsidP="00A92B84">
      <w:pPr>
        <w:rPr>
          <w:rFonts w:ascii="Tahoma" w:hAnsi="Tahoma" w:cs="Tahoma"/>
          <w:szCs w:val="21"/>
        </w:rPr>
      </w:pPr>
      <w:r>
        <w:rPr>
          <w:rFonts w:ascii="Tahoma" w:hAnsi="Tahoma" w:cs="Tahoma" w:hint="eastAsia"/>
          <w:sz w:val="21"/>
          <w:szCs w:val="21"/>
        </w:rPr>
        <w:t xml:space="preserve">test-override.liva: </w:t>
      </w:r>
    </w:p>
    <w:p w14:paraId="094CDE36" w14:textId="77777777" w:rsidR="00A92B84" w:rsidRDefault="00A92B84" w:rsidP="00A92B84">
      <w:pPr>
        <w:rPr>
          <w:rFonts w:ascii="Tahoma" w:hAnsi="Tahoma" w:cs="Tahoma"/>
          <w:szCs w:val="21"/>
        </w:rPr>
      </w:pPr>
      <w:r>
        <w:rPr>
          <w:rFonts w:ascii="Tahoma" w:hAnsi="Tahoma" w:cs="Tahoma" w:hint="eastAsia"/>
          <w:sz w:val="21"/>
          <w:szCs w:val="21"/>
        </w:rPr>
        <w:t>class myclass{</w:t>
      </w:r>
    </w:p>
    <w:p w14:paraId="64F57F7A" w14:textId="77777777" w:rsidR="00A92B84" w:rsidRDefault="00A92B84" w:rsidP="00A92B84">
      <w:pPr>
        <w:rPr>
          <w:rFonts w:ascii="Tahoma" w:hAnsi="Tahoma" w:cs="Tahoma"/>
          <w:szCs w:val="21"/>
        </w:rPr>
      </w:pPr>
      <w:r>
        <w:rPr>
          <w:rFonts w:ascii="Tahoma" w:hAnsi="Tahoma" w:cs="Tahoma" w:hint="eastAsia"/>
          <w:sz w:val="21"/>
          <w:szCs w:val="21"/>
        </w:rPr>
        <w:t xml:space="preserve">    int a;</w:t>
      </w:r>
    </w:p>
    <w:p w14:paraId="39285E90"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5CC07BB9"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5F575800"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34D7D224"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56A57642"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24B6B13F" w14:textId="77777777" w:rsidR="00A92B84" w:rsidRDefault="00A92B84" w:rsidP="00A92B84">
      <w:pPr>
        <w:rPr>
          <w:rFonts w:ascii="Tahoma" w:hAnsi="Tahoma" w:cs="Tahoma"/>
          <w:szCs w:val="21"/>
        </w:rPr>
      </w:pPr>
    </w:p>
    <w:p w14:paraId="0FBA8D9D" w14:textId="77777777" w:rsidR="00A92B84" w:rsidRDefault="00A92B84" w:rsidP="00A92B84">
      <w:pPr>
        <w:rPr>
          <w:rFonts w:ascii="Tahoma" w:hAnsi="Tahoma" w:cs="Tahoma"/>
          <w:szCs w:val="21"/>
        </w:rPr>
      </w:pPr>
      <w:r>
        <w:rPr>
          <w:rFonts w:ascii="Tahoma" w:hAnsi="Tahoma" w:cs="Tahoma" w:hint="eastAsia"/>
          <w:sz w:val="21"/>
          <w:szCs w:val="21"/>
        </w:rPr>
        <w:t>}</w:t>
      </w:r>
    </w:p>
    <w:p w14:paraId="02D77DB5" w14:textId="77777777" w:rsidR="00A92B84" w:rsidRDefault="00A92B84" w:rsidP="00A92B84">
      <w:pPr>
        <w:rPr>
          <w:rFonts w:ascii="Tahoma" w:hAnsi="Tahoma" w:cs="Tahoma"/>
          <w:szCs w:val="21"/>
        </w:rPr>
      </w:pPr>
    </w:p>
    <w:p w14:paraId="1FFE28AD" w14:textId="77777777" w:rsidR="00A92B84" w:rsidRDefault="00A92B84" w:rsidP="00A92B84">
      <w:pPr>
        <w:rPr>
          <w:rFonts w:ascii="Tahoma" w:hAnsi="Tahoma" w:cs="Tahoma"/>
          <w:szCs w:val="21"/>
        </w:rPr>
      </w:pPr>
      <w:r>
        <w:rPr>
          <w:rFonts w:ascii="Tahoma" w:hAnsi="Tahoma" w:cs="Tahoma" w:hint="eastAsia"/>
          <w:sz w:val="21"/>
          <w:szCs w:val="21"/>
        </w:rPr>
        <w:t>class subclass extends myclass{</w:t>
      </w:r>
    </w:p>
    <w:p w14:paraId="746B36DC" w14:textId="77777777" w:rsidR="00A92B84" w:rsidRDefault="00A92B84" w:rsidP="00A92B84">
      <w:pPr>
        <w:rPr>
          <w:rFonts w:ascii="Tahoma" w:hAnsi="Tahoma" w:cs="Tahoma"/>
          <w:szCs w:val="21"/>
        </w:rPr>
      </w:pPr>
    </w:p>
    <w:p w14:paraId="502487BD" w14:textId="77777777" w:rsidR="00A92B84" w:rsidRDefault="00A92B84" w:rsidP="00A92B84">
      <w:pPr>
        <w:rPr>
          <w:rFonts w:ascii="Tahoma" w:hAnsi="Tahoma" w:cs="Tahoma"/>
          <w:szCs w:val="21"/>
        </w:rPr>
      </w:pPr>
      <w:r>
        <w:rPr>
          <w:rFonts w:ascii="Tahoma" w:hAnsi="Tahoma" w:cs="Tahoma" w:hint="eastAsia"/>
          <w:sz w:val="21"/>
          <w:szCs w:val="21"/>
        </w:rPr>
        <w:t xml:space="preserve">    int calc (int x, int y){</w:t>
      </w:r>
    </w:p>
    <w:p w14:paraId="24783434"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327780DD" w14:textId="77777777" w:rsidR="00A92B84" w:rsidRDefault="00A92B84" w:rsidP="00A92B84">
      <w:pPr>
        <w:rPr>
          <w:rFonts w:ascii="Tahoma" w:hAnsi="Tahoma" w:cs="Tahoma"/>
          <w:szCs w:val="21"/>
        </w:rPr>
      </w:pPr>
      <w:r>
        <w:rPr>
          <w:rFonts w:ascii="Tahoma" w:hAnsi="Tahoma" w:cs="Tahoma" w:hint="eastAsia"/>
          <w:sz w:val="21"/>
          <w:szCs w:val="21"/>
        </w:rPr>
        <w:t xml:space="preserve">        z = x - y;</w:t>
      </w:r>
    </w:p>
    <w:p w14:paraId="2D976D30" w14:textId="77777777" w:rsidR="00A92B84" w:rsidRDefault="00A92B84" w:rsidP="00A92B84">
      <w:pPr>
        <w:rPr>
          <w:rFonts w:ascii="Tahoma" w:hAnsi="Tahoma" w:cs="Tahoma"/>
          <w:szCs w:val="21"/>
        </w:rPr>
      </w:pPr>
      <w:r>
        <w:rPr>
          <w:rFonts w:ascii="Tahoma" w:hAnsi="Tahoma" w:cs="Tahoma" w:hint="eastAsia"/>
          <w:sz w:val="21"/>
          <w:szCs w:val="21"/>
        </w:rPr>
        <w:t xml:space="preserve">        return (z);</w:t>
      </w:r>
    </w:p>
    <w:p w14:paraId="2544882E" w14:textId="77777777" w:rsidR="00A92B84" w:rsidRDefault="00A92B84" w:rsidP="00A92B84">
      <w:pPr>
        <w:rPr>
          <w:rFonts w:ascii="Tahoma" w:hAnsi="Tahoma" w:cs="Tahoma"/>
          <w:szCs w:val="21"/>
        </w:rPr>
      </w:pPr>
      <w:r>
        <w:rPr>
          <w:rFonts w:ascii="Tahoma" w:hAnsi="Tahoma" w:cs="Tahoma" w:hint="eastAsia"/>
          <w:sz w:val="21"/>
          <w:szCs w:val="21"/>
        </w:rPr>
        <w:t xml:space="preserve">    }</w:t>
      </w:r>
    </w:p>
    <w:p w14:paraId="512919F6" w14:textId="77777777" w:rsidR="00A92B84" w:rsidRDefault="00A92B84" w:rsidP="00A92B84">
      <w:pPr>
        <w:rPr>
          <w:rFonts w:ascii="Tahoma" w:hAnsi="Tahoma" w:cs="Tahoma"/>
          <w:szCs w:val="21"/>
        </w:rPr>
      </w:pPr>
      <w:r>
        <w:rPr>
          <w:rFonts w:ascii="Tahoma" w:hAnsi="Tahoma" w:cs="Tahoma" w:hint="eastAsia"/>
          <w:sz w:val="21"/>
          <w:szCs w:val="21"/>
        </w:rPr>
        <w:t>}</w:t>
      </w:r>
    </w:p>
    <w:p w14:paraId="30D5D69F" w14:textId="77777777" w:rsidR="00A92B84" w:rsidRDefault="00A92B84" w:rsidP="00A92B84">
      <w:pPr>
        <w:rPr>
          <w:rFonts w:ascii="Tahoma" w:hAnsi="Tahoma" w:cs="Tahoma"/>
          <w:szCs w:val="21"/>
        </w:rPr>
      </w:pPr>
    </w:p>
    <w:p w14:paraId="16976CF4" w14:textId="77777777" w:rsidR="00A92B84" w:rsidRDefault="00A92B84" w:rsidP="00A92B84">
      <w:pPr>
        <w:rPr>
          <w:rFonts w:ascii="Tahoma" w:hAnsi="Tahoma" w:cs="Tahoma"/>
          <w:szCs w:val="21"/>
        </w:rPr>
      </w:pPr>
      <w:r>
        <w:rPr>
          <w:rFonts w:ascii="Tahoma" w:hAnsi="Tahoma" w:cs="Tahoma" w:hint="eastAsia"/>
          <w:sz w:val="21"/>
          <w:szCs w:val="21"/>
        </w:rPr>
        <w:t>class test {</w:t>
      </w:r>
    </w:p>
    <w:p w14:paraId="4A3B824A"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68022CD1" w14:textId="77777777" w:rsidR="00A92B84" w:rsidRDefault="00A92B84" w:rsidP="00A92B84">
      <w:pPr>
        <w:rPr>
          <w:rFonts w:ascii="Tahoma" w:hAnsi="Tahoma" w:cs="Tahoma"/>
          <w:szCs w:val="21"/>
        </w:rPr>
      </w:pPr>
      <w:r>
        <w:rPr>
          <w:rFonts w:ascii="Tahoma" w:hAnsi="Tahoma" w:cs="Tahoma" w:hint="eastAsia"/>
          <w:sz w:val="21"/>
          <w:szCs w:val="21"/>
        </w:rPr>
        <w:t xml:space="preserve">        int x;</w:t>
      </w:r>
    </w:p>
    <w:p w14:paraId="367E4942" w14:textId="77777777" w:rsidR="00A92B84" w:rsidRDefault="00A92B84" w:rsidP="00A92B84">
      <w:pPr>
        <w:rPr>
          <w:rFonts w:ascii="Tahoma" w:hAnsi="Tahoma" w:cs="Tahoma"/>
          <w:szCs w:val="21"/>
        </w:rPr>
      </w:pPr>
      <w:r>
        <w:rPr>
          <w:rFonts w:ascii="Tahoma" w:hAnsi="Tahoma" w:cs="Tahoma" w:hint="eastAsia"/>
          <w:sz w:val="21"/>
          <w:szCs w:val="21"/>
        </w:rPr>
        <w:t xml:space="preserve">        int y;</w:t>
      </w:r>
    </w:p>
    <w:p w14:paraId="25CD4211" w14:textId="77777777" w:rsidR="00A92B84" w:rsidRDefault="00A92B84" w:rsidP="00A92B84">
      <w:pPr>
        <w:rPr>
          <w:rFonts w:ascii="Tahoma" w:hAnsi="Tahoma" w:cs="Tahoma"/>
          <w:szCs w:val="21"/>
        </w:rPr>
      </w:pPr>
      <w:r>
        <w:rPr>
          <w:rFonts w:ascii="Tahoma" w:hAnsi="Tahoma" w:cs="Tahoma" w:hint="eastAsia"/>
          <w:sz w:val="21"/>
          <w:szCs w:val="21"/>
        </w:rPr>
        <w:t xml:space="preserve">        int z;</w:t>
      </w:r>
    </w:p>
    <w:p w14:paraId="4E6C5EE4" w14:textId="77777777" w:rsidR="00A92B84" w:rsidRDefault="00A92B84" w:rsidP="00A92B84">
      <w:pPr>
        <w:rPr>
          <w:rFonts w:ascii="Tahoma" w:hAnsi="Tahoma" w:cs="Tahoma"/>
          <w:szCs w:val="21"/>
        </w:rPr>
      </w:pPr>
      <w:r>
        <w:rPr>
          <w:rFonts w:ascii="Tahoma" w:hAnsi="Tahoma" w:cs="Tahoma" w:hint="eastAsia"/>
          <w:sz w:val="21"/>
          <w:szCs w:val="21"/>
        </w:rPr>
        <w:t xml:space="preserve">        x = 9;</w:t>
      </w:r>
    </w:p>
    <w:p w14:paraId="2E812D11" w14:textId="77777777" w:rsidR="00A92B84" w:rsidRDefault="00A92B84" w:rsidP="00A92B84">
      <w:pPr>
        <w:rPr>
          <w:rFonts w:ascii="Tahoma" w:hAnsi="Tahoma" w:cs="Tahoma"/>
          <w:szCs w:val="21"/>
        </w:rPr>
      </w:pPr>
      <w:r>
        <w:rPr>
          <w:rFonts w:ascii="Tahoma" w:hAnsi="Tahoma" w:cs="Tahoma" w:hint="eastAsia"/>
          <w:sz w:val="21"/>
          <w:szCs w:val="21"/>
        </w:rPr>
        <w:t xml:space="preserve">        y = 6;</w:t>
      </w:r>
    </w:p>
    <w:p w14:paraId="2CAAAFA8" w14:textId="77777777" w:rsidR="00A92B84" w:rsidRDefault="00A92B84" w:rsidP="00A92B84">
      <w:pPr>
        <w:rPr>
          <w:rFonts w:ascii="Tahoma" w:hAnsi="Tahoma" w:cs="Tahoma"/>
          <w:szCs w:val="21"/>
        </w:rPr>
      </w:pPr>
    </w:p>
    <w:p w14:paraId="2B2188A3" w14:textId="77777777" w:rsidR="00A92B84" w:rsidRDefault="00A92B84" w:rsidP="00A92B84">
      <w:pPr>
        <w:rPr>
          <w:rFonts w:ascii="Tahoma" w:hAnsi="Tahoma" w:cs="Tahoma"/>
          <w:szCs w:val="21"/>
        </w:rPr>
      </w:pPr>
      <w:r>
        <w:rPr>
          <w:rFonts w:ascii="Tahoma" w:hAnsi="Tahoma" w:cs="Tahoma" w:hint="eastAsia"/>
          <w:sz w:val="21"/>
          <w:szCs w:val="21"/>
        </w:rPr>
        <w:t xml:space="preserve">        class subclass obj = new subclass();</w:t>
      </w:r>
    </w:p>
    <w:p w14:paraId="4083AF6E" w14:textId="77777777" w:rsidR="00A92B84" w:rsidRDefault="00A92B84" w:rsidP="00A92B84">
      <w:pPr>
        <w:rPr>
          <w:rFonts w:ascii="Tahoma" w:hAnsi="Tahoma" w:cs="Tahoma"/>
          <w:szCs w:val="21"/>
        </w:rPr>
      </w:pPr>
      <w:r>
        <w:rPr>
          <w:rFonts w:ascii="Tahoma" w:hAnsi="Tahoma" w:cs="Tahoma" w:hint="eastAsia"/>
          <w:sz w:val="21"/>
          <w:szCs w:val="21"/>
        </w:rPr>
        <w:t xml:space="preserve">        z = obj.calc(x, y);</w:t>
      </w:r>
    </w:p>
    <w:p w14:paraId="16EDDD1D" w14:textId="77777777" w:rsidR="00A92B84" w:rsidRDefault="00A92B84" w:rsidP="00A92B84">
      <w:pPr>
        <w:rPr>
          <w:rFonts w:ascii="Tahoma" w:hAnsi="Tahoma" w:cs="Tahoma"/>
          <w:szCs w:val="21"/>
        </w:rPr>
      </w:pPr>
    </w:p>
    <w:p w14:paraId="3E486652" w14:textId="77777777" w:rsidR="00A92B84" w:rsidRDefault="00A92B84" w:rsidP="00A92B84">
      <w:pPr>
        <w:rPr>
          <w:rFonts w:ascii="Tahoma" w:hAnsi="Tahoma" w:cs="Tahoma"/>
          <w:szCs w:val="21"/>
        </w:rPr>
      </w:pPr>
      <w:r>
        <w:rPr>
          <w:rFonts w:ascii="Tahoma" w:hAnsi="Tahoma" w:cs="Tahoma" w:hint="eastAsia"/>
          <w:sz w:val="21"/>
          <w:szCs w:val="21"/>
        </w:rPr>
        <w:t xml:space="preserve">        print ("z=",z);</w:t>
      </w:r>
    </w:p>
    <w:p w14:paraId="7A8A27E2" w14:textId="77777777" w:rsidR="00A92B84" w:rsidRDefault="00A92B84" w:rsidP="00A92B84">
      <w:pPr>
        <w:rPr>
          <w:rFonts w:ascii="Tahoma" w:hAnsi="Tahoma" w:cs="Tahoma"/>
          <w:szCs w:val="21"/>
        </w:rPr>
      </w:pPr>
      <w:r>
        <w:rPr>
          <w:rFonts w:ascii="Tahoma" w:hAnsi="Tahoma" w:cs="Tahoma" w:hint="eastAsia"/>
          <w:sz w:val="21"/>
          <w:szCs w:val="21"/>
        </w:rPr>
        <w:t xml:space="preserve">    } </w:t>
      </w:r>
    </w:p>
    <w:p w14:paraId="21290FFA" w14:textId="77777777" w:rsidR="00A92B84" w:rsidRDefault="00A92B84" w:rsidP="00A92B84">
      <w:pPr>
        <w:rPr>
          <w:rFonts w:ascii="Tahoma" w:hAnsi="Tahoma" w:cs="Tahoma"/>
          <w:szCs w:val="21"/>
        </w:rPr>
      </w:pPr>
      <w:r>
        <w:rPr>
          <w:rFonts w:ascii="Tahoma" w:hAnsi="Tahoma" w:cs="Tahoma" w:hint="eastAsia"/>
          <w:sz w:val="21"/>
          <w:szCs w:val="21"/>
        </w:rPr>
        <w:lastRenderedPageBreak/>
        <w:t>}</w:t>
      </w:r>
    </w:p>
    <w:p w14:paraId="3F569B80" w14:textId="77777777" w:rsidR="00A92B84" w:rsidRDefault="00A92B84" w:rsidP="00A92B84">
      <w:pPr>
        <w:rPr>
          <w:rFonts w:ascii="Tahoma" w:hAnsi="Tahoma" w:cs="Tahoma"/>
          <w:szCs w:val="21"/>
        </w:rPr>
      </w:pPr>
    </w:p>
    <w:p w14:paraId="78984162" w14:textId="77777777" w:rsidR="00A92B84" w:rsidRDefault="00A92B84" w:rsidP="00A92B84">
      <w:pPr>
        <w:rPr>
          <w:rFonts w:ascii="Tahoma" w:hAnsi="Tahoma" w:cs="Tahoma"/>
          <w:szCs w:val="21"/>
        </w:rPr>
      </w:pPr>
    </w:p>
    <w:p w14:paraId="04113C2C" w14:textId="77777777" w:rsidR="00A92B84" w:rsidRDefault="00A92B84" w:rsidP="00A92B84">
      <w:pPr>
        <w:rPr>
          <w:rFonts w:ascii="Tahoma" w:hAnsi="Tahoma" w:cs="Tahoma"/>
          <w:szCs w:val="21"/>
        </w:rPr>
      </w:pPr>
    </w:p>
    <w:p w14:paraId="243E294C" w14:textId="77777777" w:rsidR="00A92B84" w:rsidRDefault="00A92B84" w:rsidP="00A92B84">
      <w:pPr>
        <w:rPr>
          <w:rFonts w:ascii="Tahoma" w:hAnsi="Tahoma" w:cs="Tahoma"/>
          <w:szCs w:val="21"/>
        </w:rPr>
      </w:pPr>
    </w:p>
    <w:p w14:paraId="7FC2FCC2" w14:textId="77777777" w:rsidR="00A92B84" w:rsidRDefault="00A92B84" w:rsidP="00A92B84">
      <w:pPr>
        <w:rPr>
          <w:rFonts w:ascii="Tahoma" w:hAnsi="Tahoma" w:cs="Tahoma"/>
          <w:szCs w:val="21"/>
        </w:rPr>
      </w:pPr>
    </w:p>
    <w:p w14:paraId="7667887F" w14:textId="77777777" w:rsidR="00A92B84" w:rsidRDefault="00A92B84" w:rsidP="00A92B84">
      <w:pPr>
        <w:rPr>
          <w:rFonts w:ascii="Tahoma" w:hAnsi="Tahoma" w:cs="Tahoma"/>
          <w:szCs w:val="21"/>
        </w:rPr>
      </w:pPr>
    </w:p>
    <w:p w14:paraId="7CEC713C" w14:textId="77777777" w:rsidR="00A92B84" w:rsidRDefault="00A92B84" w:rsidP="00A92B84">
      <w:pPr>
        <w:rPr>
          <w:rFonts w:ascii="Tahoma" w:hAnsi="Tahoma" w:cs="Tahoma"/>
          <w:szCs w:val="21"/>
        </w:rPr>
      </w:pPr>
    </w:p>
    <w:p w14:paraId="15C109CE" w14:textId="77777777" w:rsidR="00A92B84" w:rsidRDefault="00A92B84" w:rsidP="00A92B84">
      <w:pPr>
        <w:rPr>
          <w:rFonts w:ascii="Tahoma" w:hAnsi="Tahoma" w:cs="Tahoma"/>
          <w:szCs w:val="21"/>
        </w:rPr>
      </w:pPr>
      <w:r>
        <w:rPr>
          <w:rFonts w:ascii="Tahoma" w:hAnsi="Tahoma" w:cs="Tahoma" w:hint="eastAsia"/>
          <w:sz w:val="21"/>
          <w:szCs w:val="21"/>
        </w:rPr>
        <w:t>------------------------------------------------------------------------------------------------------</w:t>
      </w:r>
    </w:p>
    <w:p w14:paraId="29A1D2D1" w14:textId="77777777" w:rsidR="00A92B84" w:rsidRDefault="00A92B84" w:rsidP="00A92B84">
      <w:pPr>
        <w:rPr>
          <w:rFonts w:ascii="Tahoma" w:hAnsi="Tahoma" w:cs="Tahoma"/>
          <w:szCs w:val="21"/>
        </w:rPr>
      </w:pPr>
      <w:r>
        <w:rPr>
          <w:rFonts w:ascii="Tahoma" w:hAnsi="Tahoma" w:cs="Tahoma" w:hint="eastAsia"/>
          <w:sz w:val="21"/>
          <w:szCs w:val="21"/>
        </w:rPr>
        <w:t xml:space="preserve">test-sub.liva: </w:t>
      </w:r>
    </w:p>
    <w:p w14:paraId="4021717F" w14:textId="77777777" w:rsidR="00A92B84" w:rsidRDefault="00A92B84" w:rsidP="00A92B84">
      <w:pPr>
        <w:rPr>
          <w:rFonts w:ascii="Tahoma" w:hAnsi="Tahoma" w:cs="Tahoma"/>
          <w:szCs w:val="21"/>
        </w:rPr>
      </w:pPr>
      <w:r>
        <w:rPr>
          <w:rFonts w:ascii="Tahoma" w:hAnsi="Tahoma" w:cs="Tahoma" w:hint="eastAsia"/>
          <w:sz w:val="21"/>
          <w:szCs w:val="21"/>
        </w:rPr>
        <w:t>class test {</w:t>
      </w:r>
    </w:p>
    <w:p w14:paraId="5E0BD93F"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079A2400" w14:textId="77777777" w:rsidR="00A92B84" w:rsidRDefault="00A92B84" w:rsidP="00A92B84">
      <w:pPr>
        <w:rPr>
          <w:rFonts w:ascii="Tahoma" w:hAnsi="Tahoma" w:cs="Tahoma"/>
          <w:szCs w:val="21"/>
        </w:rPr>
      </w:pPr>
      <w:r>
        <w:rPr>
          <w:rFonts w:ascii="Tahoma" w:hAnsi="Tahoma" w:cs="Tahoma" w:hint="eastAsia"/>
          <w:sz w:val="21"/>
          <w:szCs w:val="21"/>
        </w:rPr>
        <w:tab/>
        <w:t>int i = 3;</w:t>
      </w:r>
    </w:p>
    <w:p w14:paraId="3F63CCDF" w14:textId="77777777" w:rsidR="00A92B84" w:rsidRDefault="00A92B84" w:rsidP="00A92B84">
      <w:pPr>
        <w:rPr>
          <w:rFonts w:ascii="Tahoma" w:hAnsi="Tahoma" w:cs="Tahoma"/>
          <w:szCs w:val="21"/>
        </w:rPr>
      </w:pPr>
      <w:r>
        <w:rPr>
          <w:rFonts w:ascii="Tahoma" w:hAnsi="Tahoma" w:cs="Tahoma" w:hint="eastAsia"/>
          <w:sz w:val="21"/>
          <w:szCs w:val="21"/>
        </w:rPr>
        <w:tab/>
        <w:t>int j;</w:t>
      </w:r>
    </w:p>
    <w:p w14:paraId="72B75BAE" w14:textId="77777777" w:rsidR="00A92B84" w:rsidRDefault="00A92B84" w:rsidP="00A92B84">
      <w:pPr>
        <w:rPr>
          <w:rFonts w:ascii="Tahoma" w:hAnsi="Tahoma" w:cs="Tahoma"/>
          <w:szCs w:val="21"/>
        </w:rPr>
      </w:pPr>
      <w:r>
        <w:rPr>
          <w:rFonts w:ascii="Tahoma" w:hAnsi="Tahoma" w:cs="Tahoma" w:hint="eastAsia"/>
          <w:sz w:val="21"/>
          <w:szCs w:val="21"/>
        </w:rPr>
        <w:tab/>
        <w:t>j = -(-(i) + i * i);</w:t>
      </w:r>
    </w:p>
    <w:p w14:paraId="7F4505C9" w14:textId="77777777" w:rsidR="00A92B84" w:rsidRDefault="00A92B84" w:rsidP="00A92B84">
      <w:pPr>
        <w:rPr>
          <w:rFonts w:ascii="Tahoma" w:hAnsi="Tahoma" w:cs="Tahoma"/>
          <w:szCs w:val="21"/>
        </w:rPr>
      </w:pPr>
      <w:r>
        <w:rPr>
          <w:rFonts w:ascii="Tahoma" w:hAnsi="Tahoma" w:cs="Tahoma" w:hint="eastAsia"/>
          <w:sz w:val="21"/>
          <w:szCs w:val="21"/>
        </w:rPr>
        <w:tab/>
        <w:t>print(j);</w:t>
      </w:r>
    </w:p>
    <w:p w14:paraId="15FBFFA9"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7F8BB1CF" w14:textId="77777777" w:rsidR="00A92B84" w:rsidRDefault="00A92B84" w:rsidP="00A92B84">
      <w:pPr>
        <w:rPr>
          <w:rFonts w:ascii="Tahoma" w:hAnsi="Tahoma" w:cs="Tahoma"/>
          <w:szCs w:val="21"/>
        </w:rPr>
      </w:pPr>
      <w:r>
        <w:rPr>
          <w:rFonts w:ascii="Tahoma" w:hAnsi="Tahoma" w:cs="Tahoma" w:hint="eastAsia"/>
          <w:sz w:val="21"/>
          <w:szCs w:val="21"/>
        </w:rPr>
        <w:t>}</w:t>
      </w:r>
    </w:p>
    <w:p w14:paraId="2D3153FA" w14:textId="77777777" w:rsidR="00A92B84" w:rsidRDefault="00A92B84" w:rsidP="00A92B84">
      <w:pPr>
        <w:rPr>
          <w:rFonts w:ascii="Tahoma" w:hAnsi="Tahoma" w:cs="Tahoma"/>
          <w:szCs w:val="21"/>
        </w:rPr>
      </w:pPr>
      <w:r>
        <w:rPr>
          <w:rFonts w:ascii="Tahoma" w:hAnsi="Tahoma" w:cs="Tahoma" w:hint="eastAsia"/>
          <w:sz w:val="21"/>
          <w:szCs w:val="21"/>
        </w:rPr>
        <w:t>------------------------------------------------------------------------------------------------------</w:t>
      </w:r>
    </w:p>
    <w:p w14:paraId="586F685F" w14:textId="77777777" w:rsidR="00A92B84" w:rsidRDefault="00A92B84" w:rsidP="00A92B84">
      <w:pPr>
        <w:rPr>
          <w:rFonts w:ascii="Tahoma" w:hAnsi="Tahoma" w:cs="Tahoma"/>
          <w:szCs w:val="21"/>
        </w:rPr>
      </w:pPr>
      <w:r>
        <w:rPr>
          <w:rFonts w:ascii="Tahoma" w:hAnsi="Tahoma" w:cs="Tahoma" w:hint="eastAsia"/>
          <w:sz w:val="21"/>
          <w:szCs w:val="21"/>
        </w:rPr>
        <w:t xml:space="preserve">test-while1.liva: </w:t>
      </w:r>
    </w:p>
    <w:p w14:paraId="4503FA73" w14:textId="77777777" w:rsidR="00A92B84" w:rsidRDefault="00A92B84" w:rsidP="00A92B84">
      <w:pPr>
        <w:rPr>
          <w:rFonts w:ascii="Tahoma" w:hAnsi="Tahoma" w:cs="Tahoma"/>
          <w:szCs w:val="21"/>
        </w:rPr>
      </w:pPr>
      <w:r>
        <w:rPr>
          <w:rFonts w:ascii="Tahoma" w:hAnsi="Tahoma" w:cs="Tahoma" w:hint="eastAsia"/>
          <w:sz w:val="21"/>
          <w:szCs w:val="21"/>
        </w:rPr>
        <w:t>class test {</w:t>
      </w:r>
    </w:p>
    <w:p w14:paraId="44ABE3DF" w14:textId="77777777" w:rsidR="00A92B84" w:rsidRDefault="00A92B84" w:rsidP="00A92B84">
      <w:pPr>
        <w:rPr>
          <w:rFonts w:ascii="Tahoma" w:hAnsi="Tahoma" w:cs="Tahoma"/>
          <w:szCs w:val="21"/>
        </w:rPr>
      </w:pPr>
      <w:r>
        <w:rPr>
          <w:rFonts w:ascii="Tahoma" w:hAnsi="Tahoma" w:cs="Tahoma" w:hint="eastAsia"/>
          <w:sz w:val="21"/>
          <w:szCs w:val="21"/>
        </w:rPr>
        <w:tab/>
        <w:t>void main() {</w:t>
      </w:r>
    </w:p>
    <w:p w14:paraId="1151B08A" w14:textId="77777777" w:rsidR="00A92B84" w:rsidRDefault="00A92B84" w:rsidP="00A92B84">
      <w:pPr>
        <w:rPr>
          <w:rFonts w:ascii="Tahoma" w:hAnsi="Tahoma" w:cs="Tahoma"/>
          <w:szCs w:val="21"/>
        </w:rPr>
      </w:pPr>
      <w:r>
        <w:rPr>
          <w:rFonts w:ascii="Tahoma" w:hAnsi="Tahoma" w:cs="Tahoma" w:hint="eastAsia"/>
          <w:sz w:val="21"/>
          <w:szCs w:val="21"/>
        </w:rPr>
        <w:tab/>
        <w:t xml:space="preserve">  int i;</w:t>
      </w:r>
    </w:p>
    <w:p w14:paraId="05EE5F66" w14:textId="77777777" w:rsidR="00A92B84" w:rsidRDefault="00A92B84" w:rsidP="00A92B84">
      <w:pPr>
        <w:rPr>
          <w:rFonts w:ascii="Tahoma" w:hAnsi="Tahoma" w:cs="Tahoma"/>
          <w:szCs w:val="21"/>
        </w:rPr>
      </w:pPr>
      <w:r>
        <w:rPr>
          <w:rFonts w:ascii="Tahoma" w:hAnsi="Tahoma" w:cs="Tahoma" w:hint="eastAsia"/>
          <w:sz w:val="21"/>
          <w:szCs w:val="21"/>
        </w:rPr>
        <w:tab/>
        <w:t xml:space="preserve">  i = 5;</w:t>
      </w:r>
    </w:p>
    <w:p w14:paraId="24CE878D" w14:textId="77777777" w:rsidR="00A92B84" w:rsidRDefault="00A92B84" w:rsidP="00A92B84">
      <w:pPr>
        <w:rPr>
          <w:rFonts w:ascii="Tahoma" w:hAnsi="Tahoma" w:cs="Tahoma"/>
          <w:szCs w:val="21"/>
        </w:rPr>
      </w:pPr>
      <w:r>
        <w:rPr>
          <w:rFonts w:ascii="Tahoma" w:hAnsi="Tahoma" w:cs="Tahoma" w:hint="eastAsia"/>
          <w:sz w:val="21"/>
          <w:szCs w:val="21"/>
        </w:rPr>
        <w:tab/>
        <w:t xml:space="preserve">  while (i &gt; 0) {</w:t>
      </w:r>
    </w:p>
    <w:p w14:paraId="2232E83E" w14:textId="77777777" w:rsidR="00A92B84" w:rsidRDefault="00A92B84" w:rsidP="00A92B84">
      <w:pPr>
        <w:rPr>
          <w:rFonts w:ascii="Tahoma" w:hAnsi="Tahoma" w:cs="Tahoma"/>
          <w:szCs w:val="21"/>
        </w:rPr>
      </w:pPr>
      <w:r>
        <w:rPr>
          <w:rFonts w:ascii="Tahoma" w:hAnsi="Tahoma" w:cs="Tahoma" w:hint="eastAsia"/>
          <w:sz w:val="21"/>
          <w:szCs w:val="21"/>
        </w:rPr>
        <w:tab/>
        <w:t xml:space="preserve">    print(i);</w:t>
      </w:r>
    </w:p>
    <w:p w14:paraId="160458F5" w14:textId="77777777" w:rsidR="00A92B84" w:rsidRDefault="00A92B84" w:rsidP="00A92B84">
      <w:pPr>
        <w:rPr>
          <w:rFonts w:ascii="Tahoma" w:hAnsi="Tahoma" w:cs="Tahoma"/>
          <w:szCs w:val="21"/>
        </w:rPr>
      </w:pPr>
      <w:r>
        <w:rPr>
          <w:rFonts w:ascii="Tahoma" w:hAnsi="Tahoma" w:cs="Tahoma" w:hint="eastAsia"/>
          <w:sz w:val="21"/>
          <w:szCs w:val="21"/>
        </w:rPr>
        <w:tab/>
        <w:t xml:space="preserve">    i = i - 1;</w:t>
      </w:r>
    </w:p>
    <w:p w14:paraId="3FD57EF4" w14:textId="77777777" w:rsidR="00A92B84" w:rsidRDefault="00A92B84" w:rsidP="00A92B84">
      <w:pPr>
        <w:rPr>
          <w:rFonts w:ascii="Tahoma" w:hAnsi="Tahoma" w:cs="Tahoma"/>
          <w:szCs w:val="21"/>
        </w:rPr>
      </w:pPr>
      <w:r>
        <w:rPr>
          <w:rFonts w:ascii="Tahoma" w:hAnsi="Tahoma" w:cs="Tahoma" w:hint="eastAsia"/>
          <w:sz w:val="21"/>
          <w:szCs w:val="21"/>
        </w:rPr>
        <w:tab/>
        <w:t xml:space="preserve">  }</w:t>
      </w:r>
    </w:p>
    <w:p w14:paraId="7C742935" w14:textId="77777777" w:rsidR="00A92B84" w:rsidRDefault="00A92B84" w:rsidP="00A92B84">
      <w:pPr>
        <w:rPr>
          <w:rFonts w:ascii="Tahoma" w:hAnsi="Tahoma" w:cs="Tahoma"/>
          <w:szCs w:val="21"/>
        </w:rPr>
      </w:pPr>
      <w:r>
        <w:rPr>
          <w:rFonts w:ascii="Tahoma" w:hAnsi="Tahoma" w:cs="Tahoma" w:hint="eastAsia"/>
          <w:sz w:val="21"/>
          <w:szCs w:val="21"/>
        </w:rPr>
        <w:tab/>
        <w:t xml:space="preserve">  print(42);</w:t>
      </w:r>
    </w:p>
    <w:p w14:paraId="0F5DDCE7" w14:textId="77777777" w:rsidR="00A92B84" w:rsidRDefault="00A92B84" w:rsidP="00A92B84">
      <w:pPr>
        <w:rPr>
          <w:rFonts w:ascii="Tahoma" w:hAnsi="Tahoma" w:cs="Tahoma"/>
          <w:szCs w:val="21"/>
        </w:rPr>
      </w:pPr>
      <w:r>
        <w:rPr>
          <w:rFonts w:ascii="Tahoma" w:hAnsi="Tahoma" w:cs="Tahoma" w:hint="eastAsia"/>
          <w:sz w:val="21"/>
          <w:szCs w:val="21"/>
        </w:rPr>
        <w:tab/>
        <w:t>}</w:t>
      </w:r>
    </w:p>
    <w:p w14:paraId="1EF04D22" w14:textId="77777777" w:rsidR="00A92B84" w:rsidRDefault="00A92B84" w:rsidP="00A92B84">
      <w:pPr>
        <w:rPr>
          <w:rFonts w:ascii="Tahoma" w:hAnsi="Tahoma" w:cs="Tahoma"/>
          <w:szCs w:val="21"/>
        </w:rPr>
      </w:pPr>
      <w:r>
        <w:rPr>
          <w:rFonts w:ascii="Tahoma" w:hAnsi="Tahoma" w:cs="Tahoma" w:hint="eastAsia"/>
          <w:sz w:val="21"/>
          <w:szCs w:val="21"/>
        </w:rPr>
        <w:t>}</w:t>
      </w:r>
    </w:p>
    <w:p w14:paraId="03CBC235" w14:textId="77777777" w:rsidR="00A92B84" w:rsidRDefault="00A92B84" w:rsidP="00A92B84">
      <w:pPr>
        <w:rPr>
          <w:rFonts w:ascii="Tahoma" w:hAnsi="Tahoma" w:cs="Tahoma"/>
          <w:szCs w:val="21"/>
        </w:rPr>
      </w:pPr>
    </w:p>
    <w:p w14:paraId="3AE62F37" w14:textId="77777777" w:rsidR="00A92B84" w:rsidRDefault="00A92B84" w:rsidP="00A92B84">
      <w:pPr>
        <w:rPr>
          <w:rFonts w:ascii="Tahoma" w:hAnsi="Tahoma" w:cs="Tahoma"/>
          <w:szCs w:val="21"/>
        </w:rPr>
      </w:pPr>
      <w:r>
        <w:rPr>
          <w:rFonts w:ascii="Tahoma" w:hAnsi="Tahoma" w:cs="Tahoma" w:hint="eastAsia"/>
          <w:sz w:val="21"/>
          <w:szCs w:val="21"/>
        </w:rPr>
        <w:t>------------------------------------------------------------------------------------------------------</w:t>
      </w:r>
    </w:p>
    <w:p w14:paraId="2BAE2128" w14:textId="77777777" w:rsidR="00A92B84" w:rsidRDefault="00A92B84" w:rsidP="00A92B84">
      <w:pPr>
        <w:rPr>
          <w:rFonts w:ascii="Tahoma" w:hAnsi="Tahoma" w:cs="Tahoma"/>
          <w:szCs w:val="21"/>
        </w:rPr>
      </w:pPr>
      <w:r>
        <w:rPr>
          <w:rFonts w:ascii="Tahoma" w:hAnsi="Tahoma" w:cs="Tahoma" w:hint="eastAsia"/>
          <w:sz w:val="21"/>
          <w:szCs w:val="21"/>
        </w:rPr>
        <w:t xml:space="preserve">test-while_for_nest.liva: </w:t>
      </w:r>
    </w:p>
    <w:p w14:paraId="523ABCA5" w14:textId="77777777" w:rsidR="00A92B84" w:rsidRDefault="00A92B84" w:rsidP="00A92B84">
      <w:pPr>
        <w:rPr>
          <w:rFonts w:ascii="Tahoma" w:hAnsi="Tahoma" w:cs="Tahoma"/>
          <w:szCs w:val="21"/>
        </w:rPr>
      </w:pPr>
      <w:r>
        <w:rPr>
          <w:rFonts w:ascii="Tahoma" w:hAnsi="Tahoma" w:cs="Tahoma" w:hint="eastAsia"/>
          <w:sz w:val="21"/>
          <w:szCs w:val="21"/>
        </w:rPr>
        <w:t>class test {</w:t>
      </w:r>
    </w:p>
    <w:p w14:paraId="3263D9DD" w14:textId="77777777" w:rsidR="00A92B84" w:rsidRDefault="00A92B84" w:rsidP="00A92B84">
      <w:pPr>
        <w:rPr>
          <w:rFonts w:ascii="Tahoma" w:hAnsi="Tahoma" w:cs="Tahoma"/>
          <w:szCs w:val="21"/>
        </w:rPr>
      </w:pPr>
      <w:r>
        <w:rPr>
          <w:rFonts w:ascii="Tahoma" w:hAnsi="Tahoma" w:cs="Tahoma" w:hint="eastAsia"/>
          <w:sz w:val="21"/>
          <w:szCs w:val="21"/>
        </w:rPr>
        <w:t xml:space="preserve">  void main(){</w:t>
      </w:r>
    </w:p>
    <w:p w14:paraId="3BA9B78C" w14:textId="77777777" w:rsidR="00A92B84" w:rsidRDefault="00A92B84" w:rsidP="00A92B84">
      <w:pPr>
        <w:rPr>
          <w:rFonts w:ascii="Tahoma" w:hAnsi="Tahoma" w:cs="Tahoma"/>
          <w:szCs w:val="21"/>
        </w:rPr>
      </w:pPr>
      <w:r>
        <w:rPr>
          <w:rFonts w:ascii="Tahoma" w:hAnsi="Tahoma" w:cs="Tahoma" w:hint="eastAsia"/>
          <w:sz w:val="21"/>
          <w:szCs w:val="21"/>
        </w:rPr>
        <w:tab/>
        <w:t>int i = 1;</w:t>
      </w:r>
    </w:p>
    <w:p w14:paraId="78F33B8A" w14:textId="77777777" w:rsidR="00A92B84" w:rsidRDefault="00A92B84" w:rsidP="00A92B84">
      <w:pPr>
        <w:rPr>
          <w:rFonts w:ascii="Tahoma" w:hAnsi="Tahoma" w:cs="Tahoma"/>
          <w:szCs w:val="21"/>
        </w:rPr>
      </w:pPr>
      <w:r>
        <w:rPr>
          <w:rFonts w:ascii="Tahoma" w:hAnsi="Tahoma" w:cs="Tahoma" w:hint="eastAsia"/>
          <w:sz w:val="21"/>
          <w:szCs w:val="21"/>
        </w:rPr>
        <w:tab/>
        <w:t>int j;</w:t>
      </w:r>
    </w:p>
    <w:p w14:paraId="26401A7D" w14:textId="77777777" w:rsidR="00A92B84" w:rsidRDefault="00A92B84" w:rsidP="00A92B84">
      <w:pPr>
        <w:rPr>
          <w:rFonts w:ascii="Tahoma" w:hAnsi="Tahoma" w:cs="Tahoma"/>
          <w:szCs w:val="21"/>
        </w:rPr>
      </w:pPr>
      <w:r>
        <w:rPr>
          <w:rFonts w:ascii="Tahoma" w:hAnsi="Tahoma" w:cs="Tahoma" w:hint="eastAsia"/>
          <w:sz w:val="21"/>
          <w:szCs w:val="21"/>
        </w:rPr>
        <w:tab/>
        <w:t>while(i &lt; 10)</w:t>
      </w:r>
    </w:p>
    <w:p w14:paraId="044502E8" w14:textId="77777777" w:rsidR="00A92B84" w:rsidRDefault="00A92B84" w:rsidP="00A92B84">
      <w:pPr>
        <w:rPr>
          <w:rFonts w:ascii="Tahoma" w:hAnsi="Tahoma" w:cs="Tahoma"/>
          <w:szCs w:val="21"/>
        </w:rPr>
      </w:pPr>
      <w:r>
        <w:rPr>
          <w:rFonts w:ascii="Tahoma" w:hAnsi="Tahoma" w:cs="Tahoma" w:hint="eastAsia"/>
          <w:sz w:val="21"/>
          <w:szCs w:val="21"/>
        </w:rPr>
        <w:tab/>
        <w:t>{</w:t>
      </w:r>
    </w:p>
    <w:p w14:paraId="668D3B6C"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532D8077"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for(j = 11; j &lt; 13; j = j + 1)</w:t>
      </w:r>
    </w:p>
    <w:p w14:paraId="13A63418"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6A292E8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i = i + 1;</w:t>
      </w:r>
    </w:p>
    <w:p w14:paraId="48EB82AE" w14:textId="77777777" w:rsidR="00A92B84" w:rsidRDefault="00A92B84" w:rsidP="00A92B84">
      <w:pPr>
        <w:rPr>
          <w:rFonts w:ascii="Tahoma" w:hAnsi="Tahoma" w:cs="Tahoma"/>
          <w:szCs w:val="21"/>
        </w:rPr>
      </w:pPr>
      <w:r>
        <w:rPr>
          <w:rFonts w:ascii="Tahoma" w:hAnsi="Tahoma" w:cs="Tahoma" w:hint="eastAsia"/>
          <w:sz w:val="21"/>
          <w:szCs w:val="21"/>
        </w:rPr>
        <w:tab/>
        <w:t>}</w:t>
      </w:r>
    </w:p>
    <w:p w14:paraId="0E01348A" w14:textId="77777777" w:rsidR="00A92B84" w:rsidRDefault="00A92B84" w:rsidP="00A92B84">
      <w:pPr>
        <w:rPr>
          <w:rFonts w:ascii="Tahoma" w:hAnsi="Tahoma" w:cs="Tahoma"/>
          <w:szCs w:val="21"/>
        </w:rPr>
      </w:pPr>
      <w:r>
        <w:rPr>
          <w:rFonts w:ascii="Tahoma" w:hAnsi="Tahoma" w:cs="Tahoma" w:hint="eastAsia"/>
          <w:sz w:val="21"/>
          <w:szCs w:val="21"/>
        </w:rPr>
        <w:tab/>
        <w:t>print("\n\n");</w:t>
      </w:r>
    </w:p>
    <w:p w14:paraId="5F49581D" w14:textId="77777777" w:rsidR="00A92B84" w:rsidRDefault="00A92B84" w:rsidP="00A92B84">
      <w:pPr>
        <w:rPr>
          <w:rFonts w:ascii="Tahoma" w:hAnsi="Tahoma" w:cs="Tahoma"/>
          <w:szCs w:val="21"/>
        </w:rPr>
      </w:pPr>
      <w:r>
        <w:rPr>
          <w:rFonts w:ascii="Tahoma" w:hAnsi="Tahoma" w:cs="Tahoma" w:hint="eastAsia"/>
          <w:sz w:val="21"/>
          <w:szCs w:val="21"/>
        </w:rPr>
        <w:tab/>
        <w:t>for(i = 1; i &lt; 10; i = i + 1)</w:t>
      </w:r>
    </w:p>
    <w:p w14:paraId="1BC64367" w14:textId="77777777" w:rsidR="00A92B84" w:rsidRDefault="00A92B84" w:rsidP="00A92B84">
      <w:pPr>
        <w:rPr>
          <w:rFonts w:ascii="Tahoma" w:hAnsi="Tahoma" w:cs="Tahoma"/>
          <w:szCs w:val="21"/>
        </w:rPr>
      </w:pPr>
      <w:r>
        <w:rPr>
          <w:rFonts w:ascii="Tahoma" w:hAnsi="Tahoma" w:cs="Tahoma" w:hint="eastAsia"/>
          <w:sz w:val="21"/>
          <w:szCs w:val="21"/>
        </w:rPr>
        <w:tab/>
        <w:t>{</w:t>
      </w:r>
    </w:p>
    <w:p w14:paraId="20148B5B"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j = 11;</w:t>
      </w:r>
    </w:p>
    <w:p w14:paraId="4F32D9BB" w14:textId="77777777" w:rsidR="00A92B84" w:rsidRDefault="00A92B84" w:rsidP="00A92B84">
      <w:pPr>
        <w:rPr>
          <w:rFonts w:ascii="Tahoma" w:hAnsi="Tahoma" w:cs="Tahoma"/>
          <w:szCs w:val="21"/>
        </w:rPr>
      </w:pPr>
      <w:r>
        <w:rPr>
          <w:rFonts w:ascii="Tahoma" w:hAnsi="Tahoma" w:cs="Tahoma" w:hint="eastAsia"/>
          <w:sz w:val="21"/>
          <w:szCs w:val="21"/>
        </w:rPr>
        <w:lastRenderedPageBreak/>
        <w:tab/>
      </w:r>
      <w:r>
        <w:rPr>
          <w:rFonts w:ascii="Tahoma" w:hAnsi="Tahoma" w:cs="Tahoma" w:hint="eastAsia"/>
          <w:sz w:val="21"/>
          <w:szCs w:val="21"/>
        </w:rPr>
        <w:tab/>
        <w:t>while(j &lt; 13)</w:t>
      </w:r>
    </w:p>
    <w:p w14:paraId="6CD7B33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2A028452"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print("i = ", i, " ", "j = ", j, "\n");</w:t>
      </w:r>
    </w:p>
    <w:p w14:paraId="3D9AFAB5"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r>
      <w:r>
        <w:rPr>
          <w:rFonts w:ascii="Tahoma" w:hAnsi="Tahoma" w:cs="Tahoma" w:hint="eastAsia"/>
          <w:sz w:val="21"/>
          <w:szCs w:val="21"/>
        </w:rPr>
        <w:tab/>
        <w:t>j = j + 1;</w:t>
      </w:r>
    </w:p>
    <w:p w14:paraId="7D90BF14" w14:textId="77777777" w:rsidR="00A92B84" w:rsidRDefault="00A92B84" w:rsidP="00A92B84">
      <w:pPr>
        <w:rPr>
          <w:rFonts w:ascii="Tahoma" w:hAnsi="Tahoma" w:cs="Tahoma"/>
          <w:szCs w:val="21"/>
        </w:rPr>
      </w:pPr>
      <w:r>
        <w:rPr>
          <w:rFonts w:ascii="Tahoma" w:hAnsi="Tahoma" w:cs="Tahoma" w:hint="eastAsia"/>
          <w:sz w:val="21"/>
          <w:szCs w:val="21"/>
        </w:rPr>
        <w:tab/>
      </w:r>
      <w:r>
        <w:rPr>
          <w:rFonts w:ascii="Tahoma" w:hAnsi="Tahoma" w:cs="Tahoma" w:hint="eastAsia"/>
          <w:sz w:val="21"/>
          <w:szCs w:val="21"/>
        </w:rPr>
        <w:tab/>
        <w:t>}</w:t>
      </w:r>
    </w:p>
    <w:p w14:paraId="34FF4D7D" w14:textId="77777777" w:rsidR="00A92B84" w:rsidRDefault="00A92B84" w:rsidP="00A92B84">
      <w:pPr>
        <w:rPr>
          <w:rFonts w:ascii="Tahoma" w:hAnsi="Tahoma" w:cs="Tahoma"/>
          <w:szCs w:val="21"/>
        </w:rPr>
      </w:pPr>
      <w:r>
        <w:rPr>
          <w:rFonts w:ascii="Tahoma" w:hAnsi="Tahoma" w:cs="Tahoma" w:hint="eastAsia"/>
          <w:sz w:val="21"/>
          <w:szCs w:val="21"/>
        </w:rPr>
        <w:tab/>
        <w:t>}</w:t>
      </w:r>
    </w:p>
    <w:p w14:paraId="414C8B8D" w14:textId="77777777" w:rsidR="00A92B84" w:rsidRDefault="00A92B84" w:rsidP="00A92B84">
      <w:pPr>
        <w:rPr>
          <w:rFonts w:ascii="Tahoma" w:hAnsi="Tahoma" w:cs="Tahoma"/>
          <w:szCs w:val="21"/>
        </w:rPr>
      </w:pPr>
      <w:r>
        <w:rPr>
          <w:rFonts w:ascii="Tahoma" w:hAnsi="Tahoma" w:cs="Tahoma" w:hint="eastAsia"/>
          <w:sz w:val="21"/>
          <w:szCs w:val="21"/>
        </w:rPr>
        <w:t xml:space="preserve">  }</w:t>
      </w:r>
      <w:r>
        <w:rPr>
          <w:rFonts w:ascii="Tahoma" w:hAnsi="Tahoma" w:cs="Tahoma" w:hint="eastAsia"/>
          <w:sz w:val="21"/>
          <w:szCs w:val="21"/>
        </w:rPr>
        <w:tab/>
      </w:r>
    </w:p>
    <w:p w14:paraId="30928394" w14:textId="77777777" w:rsidR="00A92B84" w:rsidRDefault="00A92B84" w:rsidP="00A92B84">
      <w:pPr>
        <w:rPr>
          <w:rFonts w:ascii="Tahoma" w:hAnsi="Tahoma" w:cs="Tahoma"/>
          <w:szCs w:val="21"/>
        </w:rPr>
      </w:pPr>
      <w:r>
        <w:rPr>
          <w:rFonts w:ascii="Tahoma" w:hAnsi="Tahoma" w:cs="Tahoma" w:hint="eastAsia"/>
          <w:sz w:val="21"/>
          <w:szCs w:val="21"/>
        </w:rPr>
        <w:t>}</w:t>
      </w:r>
    </w:p>
    <w:p w14:paraId="4B166148" w14:textId="77777777" w:rsidR="00904B41" w:rsidRDefault="00904B41" w:rsidP="00A92B84">
      <w:pPr>
        <w:rPr>
          <w:rFonts w:hint="eastAsia"/>
        </w:rPr>
      </w:pPr>
    </w:p>
    <w:p w14:paraId="75ACD3D1" w14:textId="77777777" w:rsidR="0018411F" w:rsidRDefault="0018411F" w:rsidP="00A92B84">
      <w:pPr>
        <w:rPr>
          <w:rFonts w:hint="eastAsia"/>
        </w:rPr>
      </w:pPr>
    </w:p>
    <w:p w14:paraId="0246E0C8" w14:textId="77777777" w:rsidR="0018411F" w:rsidRDefault="0018411F" w:rsidP="00A92B84">
      <w:pPr>
        <w:rPr>
          <w:rFonts w:hint="eastAsia"/>
        </w:rPr>
      </w:pPr>
    </w:p>
    <w:p w14:paraId="742A02D7" w14:textId="77777777" w:rsidR="0018411F" w:rsidRDefault="0018411F" w:rsidP="00A92B84">
      <w:pPr>
        <w:rPr>
          <w:rFonts w:hint="eastAsia"/>
        </w:rPr>
      </w:pPr>
    </w:p>
    <w:p w14:paraId="0ABBD611" w14:textId="74E4E3AB" w:rsidR="0018411F" w:rsidRDefault="00911FE6" w:rsidP="0018411F">
      <w:pPr>
        <w:pStyle w:val="Heading1"/>
        <w:rPr>
          <w:rFonts w:hint="eastAsia"/>
        </w:rPr>
      </w:pPr>
      <w:bookmarkStart w:id="61" w:name="_Toc458718574"/>
      <w:r>
        <w:rPr>
          <w:rFonts w:hint="eastAsia"/>
        </w:rPr>
        <w:t xml:space="preserve">Chapter </w:t>
      </w:r>
      <w:r w:rsidR="0018411F">
        <w:rPr>
          <w:rFonts w:hint="eastAsia"/>
        </w:rPr>
        <w:t>7 Lessons Learned</w:t>
      </w:r>
      <w:bookmarkEnd w:id="61"/>
    </w:p>
    <w:p w14:paraId="76FE8749" w14:textId="77777777" w:rsidR="0018411F" w:rsidRDefault="0018411F" w:rsidP="0018411F">
      <w:pPr>
        <w:rPr>
          <w:rFonts w:hint="eastAsia"/>
        </w:rPr>
      </w:pPr>
    </w:p>
    <w:p w14:paraId="1D98F907" w14:textId="77777777" w:rsidR="0018411F" w:rsidRDefault="0018411F" w:rsidP="0018411F">
      <w:pPr>
        <w:rPr>
          <w:rFonts w:hint="eastAsia"/>
        </w:rPr>
      </w:pPr>
    </w:p>
    <w:p w14:paraId="10963E9D" w14:textId="0BD8D0CF" w:rsidR="0018411F" w:rsidRPr="0018411F" w:rsidRDefault="0018411F" w:rsidP="0018411F">
      <w:pPr>
        <w:rPr>
          <w:rFonts w:hint="eastAsia"/>
          <w:b/>
          <w:sz w:val="28"/>
        </w:rPr>
      </w:pPr>
      <w:r w:rsidRPr="0018411F">
        <w:rPr>
          <w:rFonts w:hint="eastAsia"/>
          <w:b/>
          <w:sz w:val="28"/>
        </w:rPr>
        <w:t>Shanqi:</w:t>
      </w:r>
    </w:p>
    <w:p w14:paraId="6EECC1EF" w14:textId="77777777" w:rsidR="0018411F" w:rsidRDefault="0018411F" w:rsidP="0018411F">
      <w:pPr>
        <w:rPr>
          <w:rFonts w:hint="eastAsia"/>
        </w:rPr>
      </w:pPr>
    </w:p>
    <w:p w14:paraId="698E6CB2" w14:textId="77777777" w:rsidR="0018411F" w:rsidRDefault="0018411F" w:rsidP="0018411F">
      <w:pPr>
        <w:jc w:val="both"/>
      </w:pPr>
      <w:r>
        <w:t xml:space="preserve">Start early and </w:t>
      </w:r>
      <w:r>
        <w:rPr>
          <w:rFonts w:hint="eastAsia"/>
        </w:rPr>
        <w:t xml:space="preserve">do not surrender to difficult bugs. There is not much online community supports for OCaml Llvm API. I found this website helpful </w:t>
      </w:r>
      <w:hyperlink r:id="rId13" w:history="1">
        <w:r w:rsidRPr="00FB37F1">
          <w:rPr>
            <w:rStyle w:val="Hyperlink"/>
          </w:rPr>
          <w:t>https://llvm.moe/ocaml-3.7/Llvm.html</w:t>
        </w:r>
      </w:hyperlink>
      <w:r>
        <w:rPr>
          <w:rFonts w:hint="eastAsia"/>
        </w:rPr>
        <w:t xml:space="preserve"> . However, this is not </w:t>
      </w:r>
      <w:r>
        <w:t>enough</w:t>
      </w:r>
      <w:r>
        <w:rPr>
          <w:rFonts w:hint="eastAsia"/>
        </w:rPr>
        <w:t xml:space="preserve"> and you may want to refer to related past projects for some help. At the beginning, we all hated OCaml and found nothing worth in it. Now, I think that the most valuable thing about OCaml is the pattern matching. I cannot image how many switch statements would be used if we coded the </w:t>
      </w:r>
      <w:r>
        <w:t>compiler</w:t>
      </w:r>
      <w:r>
        <w:rPr>
          <w:rFonts w:hint="eastAsia"/>
        </w:rPr>
        <w:t xml:space="preserve"> in Java.</w:t>
      </w:r>
    </w:p>
    <w:p w14:paraId="17ECE306" w14:textId="77777777" w:rsidR="0018411F" w:rsidRDefault="0018411F" w:rsidP="0018411F">
      <w:pPr>
        <w:jc w:val="both"/>
      </w:pPr>
    </w:p>
    <w:p w14:paraId="75CE2868" w14:textId="77777777" w:rsidR="0018411F" w:rsidRDefault="0018411F" w:rsidP="0018411F">
      <w:pPr>
        <w:jc w:val="both"/>
      </w:pPr>
      <w:r>
        <w:rPr>
          <w:rFonts w:hint="eastAsia"/>
        </w:rPr>
        <w:t xml:space="preserve">First thing to do is to make sure that you understand the basic functions of the makefile and test shell in MicroC. They are useful during the </w:t>
      </w:r>
      <w:r>
        <w:t>development</w:t>
      </w:r>
      <w:r>
        <w:rPr>
          <w:rFonts w:hint="eastAsia"/>
        </w:rPr>
        <w:t xml:space="preserve"> process. MicroC is a </w:t>
      </w:r>
      <w:r>
        <w:t>great</w:t>
      </w:r>
      <w:r>
        <w:rPr>
          <w:rFonts w:hint="eastAsia"/>
        </w:rPr>
        <w:t xml:space="preserve"> example for beginners. After you understand it, you will know what is the basic steps of compiling a language. The parser file and </w:t>
      </w:r>
      <w:r>
        <w:t>the</w:t>
      </w:r>
      <w:r>
        <w:rPr>
          <w:rFonts w:hint="eastAsia"/>
        </w:rPr>
        <w:t xml:space="preserve"> ast </w:t>
      </w:r>
      <w:r>
        <w:t>file are</w:t>
      </w:r>
      <w:r>
        <w:rPr>
          <w:rFonts w:hint="eastAsia"/>
        </w:rPr>
        <w:t xml:space="preserve"> two highly related things. They only do one thing </w:t>
      </w:r>
      <w:r>
        <w:t>—</w:t>
      </w:r>
      <w:r>
        <w:rPr>
          <w:rFonts w:hint="eastAsia"/>
        </w:rPr>
        <w:t xml:space="preserve"> reduce tokens according to the rules in parser to a single root element. In most cases, we call the root </w:t>
      </w:r>
      <w:r>
        <w:t>“</w:t>
      </w:r>
      <w:r>
        <w:rPr>
          <w:rFonts w:hint="eastAsia"/>
        </w:rPr>
        <w:t>program</w:t>
      </w:r>
      <w:r>
        <w:t>”</w:t>
      </w:r>
      <w:r>
        <w:rPr>
          <w:rFonts w:hint="eastAsia"/>
        </w:rPr>
        <w:t xml:space="preserve">. </w:t>
      </w:r>
    </w:p>
    <w:p w14:paraId="00F105B6" w14:textId="77777777" w:rsidR="0018411F" w:rsidRDefault="0018411F" w:rsidP="0018411F">
      <w:pPr>
        <w:jc w:val="both"/>
      </w:pPr>
    </w:p>
    <w:p w14:paraId="3974C832" w14:textId="77777777" w:rsidR="0018411F" w:rsidRDefault="0018411F" w:rsidP="0018411F">
      <w:pPr>
        <w:jc w:val="both"/>
      </w:pPr>
      <w:r>
        <w:rPr>
          <w:rFonts w:hint="eastAsia"/>
        </w:rPr>
        <w:t xml:space="preserve">Semantic check and </w:t>
      </w:r>
      <w:r>
        <w:t>code generator</w:t>
      </w:r>
      <w:r>
        <w:rPr>
          <w:rFonts w:hint="eastAsia"/>
        </w:rPr>
        <w:t xml:space="preserve"> are the most time-consuming parts. All difficult bugs appear here. Some of your group members may focus on semantic check and others on code generator. Ocaml has the magic </w:t>
      </w:r>
      <w:r>
        <w:t>“</w:t>
      </w:r>
      <w:r>
        <w:rPr>
          <w:rFonts w:hint="eastAsia"/>
        </w:rPr>
        <w:t>let rec</w:t>
      </w:r>
      <w:r>
        <w:t>…”</w:t>
      </w:r>
      <w:r>
        <w:rPr>
          <w:rFonts w:hint="eastAsia"/>
        </w:rPr>
        <w:t xml:space="preserve"> binding which makes the following bindings start with </w:t>
      </w:r>
      <w:r>
        <w:t>“</w:t>
      </w:r>
      <w:r>
        <w:rPr>
          <w:rFonts w:hint="eastAsia"/>
        </w:rPr>
        <w:t>and let</w:t>
      </w:r>
      <w:r>
        <w:t>…”</w:t>
      </w:r>
      <w:r>
        <w:rPr>
          <w:rFonts w:hint="eastAsia"/>
        </w:rPr>
        <w:t xml:space="preserve"> a connected block. A good software architecture can save time. Before starting your project, you may figure out what is the general </w:t>
      </w:r>
      <w:r>
        <w:t>structure</w:t>
      </w:r>
      <w:r>
        <w:rPr>
          <w:rFonts w:hint="eastAsia"/>
        </w:rPr>
        <w:t xml:space="preserve"> of your semantic check and code generator. We have blocks to process statements and expressions and other sub-blocks as helpers.</w:t>
      </w:r>
    </w:p>
    <w:p w14:paraId="5030FF08" w14:textId="77777777" w:rsidR="0018411F" w:rsidRDefault="0018411F" w:rsidP="0018411F">
      <w:pPr>
        <w:jc w:val="both"/>
      </w:pPr>
    </w:p>
    <w:p w14:paraId="792B3A41" w14:textId="7146F027" w:rsidR="0018411F" w:rsidRDefault="0018411F" w:rsidP="0018411F">
      <w:pPr>
        <w:jc w:val="both"/>
        <w:rPr>
          <w:rFonts w:hint="eastAsia"/>
        </w:rPr>
      </w:pPr>
      <w:r>
        <w:rPr>
          <w:rFonts w:hint="eastAsia"/>
        </w:rPr>
        <w:t>Start early and keep going.</w:t>
      </w:r>
    </w:p>
    <w:p w14:paraId="0A66CCBF" w14:textId="77777777" w:rsidR="0018411F" w:rsidRDefault="0018411F" w:rsidP="0018411F">
      <w:pPr>
        <w:jc w:val="both"/>
      </w:pPr>
    </w:p>
    <w:p w14:paraId="7D3CAAD6" w14:textId="77777777" w:rsidR="0018411F" w:rsidRDefault="0018411F" w:rsidP="0018411F">
      <w:pPr>
        <w:jc w:val="both"/>
        <w:rPr>
          <w:rFonts w:hint="eastAsia"/>
          <w:b/>
          <w:sz w:val="28"/>
        </w:rPr>
      </w:pPr>
      <w:r w:rsidRPr="0018411F">
        <w:rPr>
          <w:rFonts w:hint="eastAsia"/>
          <w:b/>
          <w:sz w:val="28"/>
        </w:rPr>
        <w:t>Jiafei:</w:t>
      </w:r>
    </w:p>
    <w:p w14:paraId="1F50D28E" w14:textId="77777777" w:rsidR="0018411F" w:rsidRDefault="0018411F" w:rsidP="0018411F">
      <w:pPr>
        <w:jc w:val="both"/>
        <w:rPr>
          <w:rFonts w:hint="eastAsia"/>
          <w:b/>
          <w:sz w:val="28"/>
        </w:rPr>
      </w:pPr>
    </w:p>
    <w:p w14:paraId="596B886D" w14:textId="1B72D48C" w:rsidR="0018411F" w:rsidRPr="0018411F" w:rsidRDefault="0018411F" w:rsidP="0018411F">
      <w:pPr>
        <w:jc w:val="both"/>
        <w:rPr>
          <w:b/>
          <w:sz w:val="28"/>
        </w:rPr>
      </w:pPr>
      <w:r>
        <w:rPr>
          <w:rFonts w:hint="eastAsia"/>
        </w:rPr>
        <w:lastRenderedPageBreak/>
        <w:t>This is my first time I have been in New York and studied in Columbia University as a visiting student. Frankly speaking, I have gained a lot from this course.</w:t>
      </w:r>
      <w:r>
        <w:t xml:space="preserve"> First of all, I gained a deep understanding towards </w:t>
      </w:r>
      <w:r>
        <w:rPr>
          <w:rFonts w:hint="eastAsia"/>
        </w:rPr>
        <w:t>how languages and their features were implemented</w:t>
      </w:r>
      <w:r>
        <w:t xml:space="preserve">. Before this class, I always complain about the language I use about why it could not be more convenient for programmers to use, now I feel appreciate to those who designed these languages and respect these languages from the bottom of my heart. Besides, this is also my first time I have studied and used functional programming language, which offer me a precious opportunity to broaden my programming thinking. Additionally, this project made me realize the importance of </w:t>
      </w:r>
      <w:r>
        <w:rPr>
          <w:rFonts w:hint="eastAsia"/>
        </w:rPr>
        <w:t>a general view of the whole project. I was anxious to get down to coding as soon as I thought I was able to do something for the project, however, after several hours working I just deleted all my codes because I found them useless. After talking with one of the group member, I realized that I was lack of a general view of the whole project, which resulted in my difficulty in getting start in detail. I believe the general thinking I learned from this project will be of great importance to my future study.</w:t>
      </w:r>
    </w:p>
    <w:p w14:paraId="0D5DAA9F" w14:textId="77777777" w:rsidR="0018411F" w:rsidRDefault="0018411F" w:rsidP="0018411F"/>
    <w:p w14:paraId="5D675440" w14:textId="77777777" w:rsidR="0018411F" w:rsidRDefault="0018411F" w:rsidP="0018411F">
      <w:pPr>
        <w:jc w:val="both"/>
      </w:pPr>
      <w:r>
        <w:rPr>
          <w:rFonts w:hint="eastAsia"/>
        </w:rPr>
        <w:t xml:space="preserve">There are two suggestion I would like to offer to future group. First, make a plan early and get to start early. This is significant to not just avoid last-minute crunch but complete a satisfying project and get the most out of this course. Secondly, teamwork is the next thing I would like to emphasize. At first, we had group meeting once a week, but later we found it was not enough and we had meeting several times a week, and in fact this increased our efficiency a lot. Whenever you encounter with difficulties, you could ask your group members for help, because </w:t>
      </w:r>
      <w:r>
        <w:t xml:space="preserve">the group </w:t>
      </w:r>
      <w:r>
        <w:rPr>
          <w:rFonts w:hint="eastAsia"/>
        </w:rPr>
        <w:t xml:space="preserve">can </w:t>
      </w:r>
      <w:r>
        <w:t xml:space="preserve">provide an important resource </w:t>
      </w:r>
      <w:r>
        <w:rPr>
          <w:rFonts w:hint="eastAsia"/>
        </w:rPr>
        <w:t xml:space="preserve">for the whole project, including </w:t>
      </w:r>
      <w:r>
        <w:t xml:space="preserve">asking questions </w:t>
      </w:r>
      <w:r>
        <w:rPr>
          <w:rFonts w:hint="eastAsia"/>
        </w:rPr>
        <w:t xml:space="preserve">as well as </w:t>
      </w:r>
      <w:r>
        <w:t>deciding on the best plan for implementing language features</w:t>
      </w:r>
      <w:r>
        <w:rPr>
          <w:rFonts w:hint="eastAsia"/>
        </w:rPr>
        <w:t>.</w:t>
      </w:r>
    </w:p>
    <w:p w14:paraId="2739A57D" w14:textId="77777777" w:rsidR="0018411F" w:rsidRDefault="0018411F" w:rsidP="0018411F">
      <w:pPr>
        <w:rPr>
          <w:rFonts w:hint="eastAsia"/>
        </w:rPr>
      </w:pPr>
    </w:p>
    <w:p w14:paraId="601807D2" w14:textId="14F0E4B3" w:rsidR="0018411F" w:rsidRDefault="0018411F" w:rsidP="0018411F">
      <w:pPr>
        <w:rPr>
          <w:rFonts w:hint="eastAsia"/>
          <w:b/>
          <w:sz w:val="28"/>
        </w:rPr>
      </w:pPr>
      <w:r w:rsidRPr="0018411F">
        <w:rPr>
          <w:rFonts w:hint="eastAsia"/>
          <w:b/>
          <w:sz w:val="28"/>
        </w:rPr>
        <w:t>Zihan:</w:t>
      </w:r>
    </w:p>
    <w:p w14:paraId="2F4EF008" w14:textId="77777777" w:rsidR="0018411F" w:rsidRDefault="0018411F" w:rsidP="0018411F">
      <w:pPr>
        <w:rPr>
          <w:rFonts w:hint="eastAsia"/>
          <w:b/>
          <w:sz w:val="28"/>
        </w:rPr>
      </w:pPr>
    </w:p>
    <w:p w14:paraId="21849C30" w14:textId="2D54F530" w:rsidR="0018411F" w:rsidRPr="0018411F" w:rsidRDefault="0018411F" w:rsidP="0018411F">
      <w:pPr>
        <w:widowControl w:val="0"/>
        <w:autoSpaceDE w:val="0"/>
        <w:autoSpaceDN w:val="0"/>
        <w:adjustRightInd w:val="0"/>
        <w:jc w:val="both"/>
        <w:rPr>
          <w:rFonts w:cs="Courier"/>
        </w:rPr>
      </w:pPr>
      <w:r w:rsidRPr="0018411F">
        <w:rPr>
          <w:rFonts w:cs="Courier"/>
        </w:rPr>
        <w:t>The most important thing I learned from this project is how to use Github to work together. I've never done such a large project like LIVA on Github. I think Gitbub is really a clear and efficient tool for team coding.</w:t>
      </w:r>
    </w:p>
    <w:p w14:paraId="77689747" w14:textId="77777777" w:rsidR="0018411F" w:rsidRPr="0018411F" w:rsidRDefault="0018411F" w:rsidP="0018411F">
      <w:pPr>
        <w:widowControl w:val="0"/>
        <w:autoSpaceDE w:val="0"/>
        <w:autoSpaceDN w:val="0"/>
        <w:adjustRightInd w:val="0"/>
        <w:rPr>
          <w:rFonts w:cs="Courier"/>
        </w:rPr>
      </w:pPr>
    </w:p>
    <w:p w14:paraId="17E23F62" w14:textId="0D249E8C" w:rsidR="0018411F" w:rsidRPr="0018411F" w:rsidRDefault="0018411F" w:rsidP="0018411F">
      <w:pPr>
        <w:widowControl w:val="0"/>
        <w:autoSpaceDE w:val="0"/>
        <w:autoSpaceDN w:val="0"/>
        <w:adjustRightInd w:val="0"/>
        <w:jc w:val="both"/>
        <w:rPr>
          <w:rFonts w:cs="Courier"/>
        </w:rPr>
      </w:pPr>
      <w:r w:rsidRPr="0018411F">
        <w:rPr>
          <w:rFonts w:cs="Courier"/>
        </w:rPr>
        <w:t>In addition, having a consistent coding style and naming convention is really important for a project team. Block comments above</w:t>
      </w:r>
      <w:r>
        <w:rPr>
          <w:rFonts w:cs="Courier" w:hint="eastAsia"/>
        </w:rPr>
        <w:t xml:space="preserve"> </w:t>
      </w:r>
      <w:r w:rsidRPr="0018411F">
        <w:rPr>
          <w:rFonts w:cs="Courier"/>
        </w:rPr>
        <w:t>function definitions are critical. Wear sunscreen. Variable and function names should tell the reader what it is used for.</w:t>
      </w:r>
    </w:p>
    <w:p w14:paraId="5DA66147" w14:textId="77777777" w:rsidR="0018411F" w:rsidRPr="0018411F" w:rsidRDefault="0018411F" w:rsidP="0018411F">
      <w:pPr>
        <w:widowControl w:val="0"/>
        <w:autoSpaceDE w:val="0"/>
        <w:autoSpaceDN w:val="0"/>
        <w:adjustRightInd w:val="0"/>
        <w:rPr>
          <w:rFonts w:cs="Courier"/>
        </w:rPr>
      </w:pPr>
    </w:p>
    <w:p w14:paraId="78825F98" w14:textId="7AAA674D" w:rsidR="0018411F" w:rsidRDefault="0018411F" w:rsidP="0018411F">
      <w:pPr>
        <w:jc w:val="both"/>
        <w:rPr>
          <w:rFonts w:cs="Courier" w:hint="eastAsia"/>
        </w:rPr>
      </w:pPr>
      <w:r w:rsidRPr="0018411F">
        <w:rPr>
          <w:rFonts w:cs="Courier"/>
        </w:rPr>
        <w:t>Ocaml is also a</w:t>
      </w:r>
      <w:r>
        <w:rPr>
          <w:rFonts w:cs="Courier" w:hint="eastAsia"/>
        </w:rPr>
        <w:t>n</w:t>
      </w:r>
      <w:r w:rsidRPr="0018411F">
        <w:rPr>
          <w:rFonts w:cs="Courier"/>
        </w:rPr>
        <w:t xml:space="preserve"> interesting programming language for me. Functional programming is impressive.</w:t>
      </w:r>
    </w:p>
    <w:p w14:paraId="28B5CF28" w14:textId="77777777" w:rsidR="0018411F" w:rsidRDefault="0018411F" w:rsidP="0018411F">
      <w:pPr>
        <w:jc w:val="both"/>
        <w:rPr>
          <w:rFonts w:cs="Courier" w:hint="eastAsia"/>
        </w:rPr>
      </w:pPr>
    </w:p>
    <w:p w14:paraId="61D8F4F7" w14:textId="4977FFD4" w:rsidR="0018411F" w:rsidRPr="0018411F" w:rsidRDefault="0018411F" w:rsidP="0018411F">
      <w:pPr>
        <w:jc w:val="both"/>
        <w:rPr>
          <w:rFonts w:cs="Courier" w:hint="eastAsia"/>
          <w:b/>
          <w:sz w:val="28"/>
        </w:rPr>
      </w:pPr>
      <w:r w:rsidRPr="0018411F">
        <w:rPr>
          <w:rFonts w:cs="Courier" w:hint="eastAsia"/>
          <w:b/>
          <w:sz w:val="28"/>
        </w:rPr>
        <w:t>Yanan:</w:t>
      </w:r>
    </w:p>
    <w:p w14:paraId="73FA1E87" w14:textId="77777777" w:rsidR="0018411F" w:rsidRDefault="0018411F" w:rsidP="0018411F">
      <w:pPr>
        <w:pStyle w:val="ListParagraph"/>
        <w:numPr>
          <w:ilvl w:val="0"/>
          <w:numId w:val="16"/>
        </w:numPr>
        <w:spacing w:after="160" w:line="259" w:lineRule="auto"/>
      </w:pPr>
      <w:r>
        <w:t xml:space="preserve">It is always better to start the project as early as you can.  Time is every tight for summer session and one small issue could cost you a whole day to figure out.  It is very important to set up a suitable project plan and the deadline for each milestone.  Follow up the timeline strictly and don’t delay the subtask implementation. </w:t>
      </w:r>
    </w:p>
    <w:p w14:paraId="5D7213C2" w14:textId="77777777" w:rsidR="0018411F" w:rsidRDefault="0018411F" w:rsidP="0018411F">
      <w:pPr>
        <w:pStyle w:val="ListParagraph"/>
        <w:numPr>
          <w:ilvl w:val="0"/>
          <w:numId w:val="16"/>
        </w:numPr>
        <w:spacing w:after="160" w:line="259" w:lineRule="auto"/>
      </w:pPr>
      <w:r>
        <w:lastRenderedPageBreak/>
        <w:t>Spend enough</w:t>
      </w:r>
      <w:r w:rsidRPr="00441B2F">
        <w:t xml:space="preserve"> time in </w:t>
      </w:r>
      <w:r>
        <w:t>designing</w:t>
      </w:r>
      <w:r w:rsidRPr="00441B2F">
        <w:t xml:space="preserve"> </w:t>
      </w:r>
      <w:r>
        <w:t xml:space="preserve">a suitable </w:t>
      </w:r>
      <w:r w:rsidRPr="00441B2F">
        <w:t xml:space="preserve">architecture at early stages. </w:t>
      </w:r>
      <w:r>
        <w:t>This could</w:t>
      </w:r>
      <w:r w:rsidRPr="00441B2F">
        <w:t xml:space="preserve"> save a lot of time</w:t>
      </w:r>
      <w:r>
        <w:t xml:space="preserve"> to avoid modifying the architecture for new features added in. </w:t>
      </w:r>
    </w:p>
    <w:p w14:paraId="7C6CD6E9" w14:textId="77777777" w:rsidR="0018411F" w:rsidRDefault="0018411F" w:rsidP="0018411F">
      <w:pPr>
        <w:pStyle w:val="ListParagraph"/>
        <w:numPr>
          <w:ilvl w:val="0"/>
          <w:numId w:val="16"/>
        </w:numPr>
        <w:spacing w:after="160" w:line="259" w:lineRule="auto"/>
      </w:pPr>
      <w:r>
        <w:t>It is a good way to divide the total project into subtasks and assign the subtasks to the group members.  But make sure to make active communication with other group members and h</w:t>
      </w:r>
      <w:r w:rsidRPr="004421A2">
        <w:t>ave each member</w:t>
      </w:r>
      <w:r>
        <w:t xml:space="preserve"> </w:t>
      </w:r>
      <w:r w:rsidRPr="004421A2">
        <w:t>some familiarity to each part, making it easier to make changes iteratively.</w:t>
      </w:r>
    </w:p>
    <w:p w14:paraId="767D95E3" w14:textId="77777777" w:rsidR="0018411F" w:rsidRDefault="0018411F" w:rsidP="0018411F">
      <w:pPr>
        <w:pStyle w:val="ListParagraph"/>
        <w:numPr>
          <w:ilvl w:val="0"/>
          <w:numId w:val="16"/>
        </w:numPr>
        <w:spacing w:after="160" w:line="259" w:lineRule="auto"/>
      </w:pPr>
      <w:r>
        <w:t xml:space="preserve">GitHub is a good software development tool and it could improve the efficiency if we learn how to better use it.  However, there could also be a big waste of time if we have a wrong operation such as pushing before commit or forgetting about pushing. We have met some problems with pushing new stuff to GitHub remotely. Some updates are missing and we were not sure what happened for this problem. </w:t>
      </w:r>
    </w:p>
    <w:p w14:paraId="4AEC1F5F" w14:textId="77777777" w:rsidR="0018411F" w:rsidRDefault="0018411F" w:rsidP="0018411F">
      <w:pPr>
        <w:pStyle w:val="ListParagraph"/>
        <w:numPr>
          <w:ilvl w:val="0"/>
          <w:numId w:val="16"/>
        </w:numPr>
        <w:spacing w:after="160" w:line="259" w:lineRule="auto"/>
      </w:pPr>
      <w:r>
        <w:t xml:space="preserve">Avoid waste time on doing the duplicated work! Discuss with the group members and know each other’s progress on the same task. </w:t>
      </w:r>
    </w:p>
    <w:p w14:paraId="5F7C6DBB" w14:textId="77777777" w:rsidR="0018411F" w:rsidRDefault="0018411F" w:rsidP="0018411F">
      <w:pPr>
        <w:pStyle w:val="ListParagraph"/>
        <w:numPr>
          <w:ilvl w:val="0"/>
          <w:numId w:val="16"/>
        </w:numPr>
        <w:spacing w:after="160" w:line="259" w:lineRule="auto"/>
      </w:pPr>
      <w:r>
        <w:t xml:space="preserve">Trust our group members sincerely but also keep alert on every possible problem during the project development process. </w:t>
      </w:r>
    </w:p>
    <w:p w14:paraId="438A8031" w14:textId="77777777" w:rsidR="0018411F" w:rsidRDefault="0018411F" w:rsidP="0018411F">
      <w:pPr>
        <w:pStyle w:val="ListParagraph"/>
        <w:numPr>
          <w:ilvl w:val="0"/>
          <w:numId w:val="16"/>
        </w:numPr>
        <w:spacing w:after="160" w:line="259" w:lineRule="auto"/>
      </w:pPr>
      <w:r>
        <w:t xml:space="preserve">I will not choose to compile our language to LLVM IR since there is so few reference on teaching how to use OCaml to write a LLVM IR code generator. It took us a lot of time to search for the good and useful references for this project. </w:t>
      </w:r>
    </w:p>
    <w:p w14:paraId="5B3A93DA" w14:textId="77777777" w:rsidR="0018411F" w:rsidRDefault="0018411F" w:rsidP="0018411F">
      <w:pPr>
        <w:jc w:val="both"/>
        <w:rPr>
          <w:rFonts w:hint="eastAsia"/>
          <w:b/>
        </w:rPr>
      </w:pPr>
    </w:p>
    <w:p w14:paraId="6FF14B8A" w14:textId="228AC6AB" w:rsidR="0018411F" w:rsidRDefault="003C6378" w:rsidP="0018411F">
      <w:pPr>
        <w:jc w:val="both"/>
        <w:rPr>
          <w:rFonts w:hint="eastAsia"/>
          <w:b/>
          <w:sz w:val="28"/>
        </w:rPr>
      </w:pPr>
      <w:r w:rsidRPr="003C6378">
        <w:rPr>
          <w:rFonts w:hint="eastAsia"/>
          <w:b/>
          <w:sz w:val="28"/>
        </w:rPr>
        <w:t>Kate:</w:t>
      </w:r>
    </w:p>
    <w:p w14:paraId="2925732F" w14:textId="77777777" w:rsidR="00834314" w:rsidRPr="003C6378" w:rsidRDefault="00834314" w:rsidP="0018411F">
      <w:pPr>
        <w:jc w:val="both"/>
        <w:rPr>
          <w:rFonts w:hint="eastAsia"/>
          <w:b/>
          <w:sz w:val="28"/>
        </w:rPr>
      </w:pPr>
    </w:p>
    <w:p w14:paraId="2B9C342F" w14:textId="572E5FFE" w:rsidR="003C6378" w:rsidRDefault="00834314" w:rsidP="0018411F">
      <w:pPr>
        <w:jc w:val="both"/>
        <w:rPr>
          <w:rFonts w:hint="eastAsia"/>
        </w:rPr>
      </w:pPr>
      <w:r w:rsidRPr="00834314">
        <w:t>My most important lesson this term is to meet good teammates, for this was the first group project I participated in other than lab groups. To have good teammates, it is crucial to be the good teammate yourself, and despite my difficult situation, my teammates accepted me and helped me out greatly.</w:t>
      </w:r>
    </w:p>
    <w:p w14:paraId="34E7A50A" w14:textId="77777777" w:rsidR="00C96241" w:rsidRDefault="00C96241" w:rsidP="0018411F">
      <w:pPr>
        <w:jc w:val="both"/>
        <w:rPr>
          <w:rFonts w:hint="eastAsia"/>
        </w:rPr>
      </w:pPr>
    </w:p>
    <w:p w14:paraId="35B34C32" w14:textId="77777777" w:rsidR="00C96241" w:rsidRDefault="00C96241" w:rsidP="0018411F">
      <w:pPr>
        <w:jc w:val="both"/>
        <w:rPr>
          <w:rFonts w:hint="eastAsia"/>
        </w:rPr>
      </w:pPr>
    </w:p>
    <w:p w14:paraId="3A7EF2A8" w14:textId="77777777" w:rsidR="00C96241" w:rsidRDefault="00C96241" w:rsidP="0018411F">
      <w:pPr>
        <w:jc w:val="both"/>
        <w:rPr>
          <w:rFonts w:hint="eastAsia"/>
        </w:rPr>
      </w:pPr>
    </w:p>
    <w:p w14:paraId="332FDE5D" w14:textId="77777777" w:rsidR="00C96241" w:rsidRDefault="00C96241" w:rsidP="0018411F">
      <w:pPr>
        <w:jc w:val="both"/>
        <w:rPr>
          <w:rFonts w:hint="eastAsia"/>
        </w:rPr>
      </w:pPr>
    </w:p>
    <w:p w14:paraId="4E726CA0" w14:textId="1776C5E0" w:rsidR="00C96241" w:rsidRDefault="00C96241" w:rsidP="00C96241">
      <w:pPr>
        <w:pStyle w:val="Heading1"/>
        <w:rPr>
          <w:rFonts w:hint="eastAsia"/>
        </w:rPr>
      </w:pPr>
      <w:bookmarkStart w:id="62" w:name="_Toc458718575"/>
      <w:r>
        <w:rPr>
          <w:rFonts w:hint="eastAsia"/>
        </w:rPr>
        <w:t>Chapter 8 Appendix</w:t>
      </w:r>
      <w:bookmarkEnd w:id="62"/>
    </w:p>
    <w:p w14:paraId="4291E19D" w14:textId="77777777" w:rsidR="00C96241" w:rsidRDefault="00C96241" w:rsidP="00C96241">
      <w:pPr>
        <w:rPr>
          <w:rFonts w:hint="eastAsia"/>
        </w:rPr>
      </w:pPr>
    </w:p>
    <w:p w14:paraId="7189298F" w14:textId="77777777" w:rsidR="00C96241" w:rsidRDefault="00C96241" w:rsidP="00C96241">
      <w:pPr>
        <w:rPr>
          <w:rFonts w:hint="eastAsia"/>
        </w:rPr>
      </w:pPr>
    </w:p>
    <w:p w14:paraId="0692B042" w14:textId="69030AF1" w:rsidR="00AA5A07" w:rsidRDefault="00AA5A07" w:rsidP="00C96241">
      <w:pPr>
        <w:rPr>
          <w:rFonts w:hint="eastAsia"/>
        </w:rPr>
      </w:pPr>
      <w:r>
        <w:t>s</w:t>
      </w:r>
      <w:r>
        <w:rPr>
          <w:rFonts w:hint="eastAsia"/>
        </w:rPr>
        <w:t>canner.mll</w:t>
      </w:r>
    </w:p>
    <w:p w14:paraId="5966ABD5" w14:textId="77777777" w:rsidR="00AA5A07" w:rsidRDefault="00AA5A07" w:rsidP="00AA5A07">
      <w:r>
        <w:t xml:space="preserve">{ </w:t>
      </w:r>
    </w:p>
    <w:p w14:paraId="52DAFFDE" w14:textId="77777777" w:rsidR="00AA5A07" w:rsidRDefault="00AA5A07" w:rsidP="00AA5A07">
      <w:r>
        <w:tab/>
        <w:t xml:space="preserve">open Parser </w:t>
      </w:r>
    </w:p>
    <w:p w14:paraId="3696BA4C" w14:textId="77777777" w:rsidR="00AA5A07" w:rsidRDefault="00AA5A07" w:rsidP="00AA5A07">
      <w:r>
        <w:tab/>
        <w:t>let depth = ref 0</w:t>
      </w:r>
    </w:p>
    <w:p w14:paraId="4F75B67F" w14:textId="77777777" w:rsidR="00AA5A07" w:rsidRDefault="00AA5A07" w:rsidP="00AA5A07">
      <w:r>
        <w:tab/>
      </w:r>
    </w:p>
    <w:p w14:paraId="71E70B83" w14:textId="77777777" w:rsidR="00AA5A07" w:rsidRDefault="00AA5A07" w:rsidP="00AA5A07">
      <w:r>
        <w:tab/>
        <w:t>let unescape s =</w:t>
      </w:r>
    </w:p>
    <w:p w14:paraId="47B19793" w14:textId="77777777" w:rsidR="00AA5A07" w:rsidRDefault="00AA5A07" w:rsidP="00AA5A07">
      <w:r>
        <w:tab/>
      </w:r>
      <w:r>
        <w:tab/>
        <w:t>Scanf.sscanf ("\"" ^ s ^ "\"") "%S%!" (fun x -&gt; x)</w:t>
      </w:r>
    </w:p>
    <w:p w14:paraId="0310CD54" w14:textId="77777777" w:rsidR="00AA5A07" w:rsidRDefault="00AA5A07" w:rsidP="00AA5A07">
      <w:r>
        <w:t>}</w:t>
      </w:r>
    </w:p>
    <w:p w14:paraId="36A1CAB6" w14:textId="77777777" w:rsidR="00AA5A07" w:rsidRDefault="00AA5A07" w:rsidP="00AA5A07"/>
    <w:p w14:paraId="77EA6EA0" w14:textId="77777777" w:rsidR="00AA5A07" w:rsidRDefault="00AA5A07" w:rsidP="00AA5A07">
      <w:r>
        <w:t>let whitespace = [' ' '\t'  '\r' '\n']</w:t>
      </w:r>
    </w:p>
    <w:p w14:paraId="77A2DE0B" w14:textId="77777777" w:rsidR="00AA5A07" w:rsidRDefault="00AA5A07" w:rsidP="00AA5A07">
      <w:r>
        <w:t>let ascii = ([' '-'!' '#'-'[' ']'-'~'])</w:t>
      </w:r>
    </w:p>
    <w:p w14:paraId="3E2D37D1" w14:textId="77777777" w:rsidR="00AA5A07" w:rsidRDefault="00AA5A07" w:rsidP="00AA5A07"/>
    <w:p w14:paraId="67C33573" w14:textId="77777777" w:rsidR="00AA5A07" w:rsidRDefault="00AA5A07" w:rsidP="00AA5A07">
      <w:r>
        <w:t>let alpha = ['a'-'z' 'A'-'Z']</w:t>
      </w:r>
    </w:p>
    <w:p w14:paraId="46E66587" w14:textId="77777777" w:rsidR="00AA5A07" w:rsidRDefault="00AA5A07" w:rsidP="00AA5A07">
      <w:r>
        <w:t>let digit = ['0'-'9']</w:t>
      </w:r>
    </w:p>
    <w:p w14:paraId="0FD1C356" w14:textId="77777777" w:rsidR="00AA5A07" w:rsidRDefault="00AA5A07" w:rsidP="00AA5A07">
      <w:r>
        <w:t>let id = alpha (alpha | digit | '_')*</w:t>
      </w:r>
    </w:p>
    <w:p w14:paraId="7D3F852B" w14:textId="77777777" w:rsidR="00AA5A07" w:rsidRDefault="00AA5A07" w:rsidP="00AA5A07">
      <w:r>
        <w:t>let int = digit+</w:t>
      </w:r>
    </w:p>
    <w:p w14:paraId="08E4B50A" w14:textId="77777777" w:rsidR="00AA5A07" w:rsidRDefault="00AA5A07" w:rsidP="00AA5A07">
      <w:r>
        <w:t>let float = (digit+) '.' (digit+)</w:t>
      </w:r>
    </w:p>
    <w:p w14:paraId="49020232" w14:textId="77777777" w:rsidR="00AA5A07" w:rsidRDefault="00AA5A07" w:rsidP="00AA5A07">
      <w:r>
        <w:t>let char = ''' ( ascii) '''</w:t>
      </w:r>
    </w:p>
    <w:p w14:paraId="6D1B0F87" w14:textId="77777777" w:rsidR="00AA5A07" w:rsidRDefault="00AA5A07" w:rsidP="00AA5A07">
      <w:r>
        <w:t>let escape = '\\' ['\\' ''' '"' 'n' 'r' 't']</w:t>
      </w:r>
    </w:p>
    <w:p w14:paraId="422FA64E" w14:textId="77777777" w:rsidR="00AA5A07" w:rsidRDefault="00AA5A07" w:rsidP="00AA5A07">
      <w:r>
        <w:t>let escape_char = ''' (escape) '''</w:t>
      </w:r>
    </w:p>
    <w:p w14:paraId="390BC658" w14:textId="77777777" w:rsidR="00AA5A07" w:rsidRDefault="00AA5A07" w:rsidP="00AA5A07">
      <w:r>
        <w:t>let string = '"' ( (ascii | escape)* as s) '"'</w:t>
      </w:r>
    </w:p>
    <w:p w14:paraId="13C4E6CD" w14:textId="77777777" w:rsidR="00AA5A07" w:rsidRDefault="00AA5A07" w:rsidP="00AA5A07"/>
    <w:p w14:paraId="03D70F3B" w14:textId="77777777" w:rsidR="00AA5A07" w:rsidRDefault="00AA5A07" w:rsidP="00AA5A07"/>
    <w:p w14:paraId="6C700C38" w14:textId="77777777" w:rsidR="00AA5A07" w:rsidRDefault="00AA5A07" w:rsidP="00AA5A07">
      <w:r>
        <w:t>rule token = parse</w:t>
      </w:r>
    </w:p>
    <w:p w14:paraId="2191AC9E" w14:textId="77777777" w:rsidR="00AA5A07" w:rsidRDefault="00AA5A07" w:rsidP="00AA5A07">
      <w:r>
        <w:tab/>
        <w:t>whitespace { token lexbuf }</w:t>
      </w:r>
    </w:p>
    <w:p w14:paraId="6C97EF01" w14:textId="77777777" w:rsidR="00AA5A07" w:rsidRDefault="00AA5A07" w:rsidP="00AA5A07">
      <w:r>
        <w:t xml:space="preserve">  | "/*"       { incr depth; comment lexbuf }</w:t>
      </w:r>
    </w:p>
    <w:p w14:paraId="1BB8EFC1" w14:textId="77777777" w:rsidR="00AA5A07" w:rsidRDefault="00AA5A07" w:rsidP="00AA5A07">
      <w:r>
        <w:t xml:space="preserve">  </w:t>
      </w:r>
    </w:p>
    <w:p w14:paraId="20D2724B" w14:textId="77777777" w:rsidR="00AA5A07" w:rsidRDefault="00AA5A07" w:rsidP="00AA5A07">
      <w:r>
        <w:t xml:space="preserve">  (* separator *)</w:t>
      </w:r>
    </w:p>
    <w:p w14:paraId="44775D0B" w14:textId="77777777" w:rsidR="00AA5A07" w:rsidRDefault="00AA5A07" w:rsidP="00AA5A07">
      <w:r>
        <w:t xml:space="preserve">  | '('      { LPAREN }</w:t>
      </w:r>
    </w:p>
    <w:p w14:paraId="323958DF" w14:textId="77777777" w:rsidR="00AA5A07" w:rsidRDefault="00AA5A07" w:rsidP="00AA5A07">
      <w:r>
        <w:t xml:space="preserve">  | ')'      { RPAREN }</w:t>
      </w:r>
    </w:p>
    <w:p w14:paraId="5D132FBD" w14:textId="77777777" w:rsidR="00AA5A07" w:rsidRDefault="00AA5A07" w:rsidP="00AA5A07">
      <w:r>
        <w:t xml:space="preserve">  | '{'      { LBRACE }</w:t>
      </w:r>
    </w:p>
    <w:p w14:paraId="441B3F80" w14:textId="77777777" w:rsidR="00AA5A07" w:rsidRDefault="00AA5A07" w:rsidP="00AA5A07">
      <w:r>
        <w:t xml:space="preserve">  | '}'      { RBRACE }</w:t>
      </w:r>
    </w:p>
    <w:p w14:paraId="645FE32C" w14:textId="77777777" w:rsidR="00AA5A07" w:rsidRDefault="00AA5A07" w:rsidP="00AA5A07">
      <w:r>
        <w:t xml:space="preserve">  | ';'      { SEMI }</w:t>
      </w:r>
    </w:p>
    <w:p w14:paraId="4D9AE860" w14:textId="77777777" w:rsidR="00AA5A07" w:rsidRDefault="00AA5A07" w:rsidP="00AA5A07">
      <w:r>
        <w:t xml:space="preserve">  | ','      { COMMA }</w:t>
      </w:r>
    </w:p>
    <w:p w14:paraId="4AD1791A" w14:textId="77777777" w:rsidR="00AA5A07" w:rsidRDefault="00AA5A07" w:rsidP="00AA5A07">
      <w:r>
        <w:t xml:space="preserve">  | '.'      { DOT }</w:t>
      </w:r>
    </w:p>
    <w:p w14:paraId="611FA632" w14:textId="77777777" w:rsidR="00AA5A07" w:rsidRDefault="00AA5A07" w:rsidP="00AA5A07">
      <w:r>
        <w:t xml:space="preserve">  </w:t>
      </w:r>
    </w:p>
    <w:p w14:paraId="1637BE82" w14:textId="77777777" w:rsidR="00AA5A07" w:rsidRDefault="00AA5A07" w:rsidP="00AA5A07">
      <w:r>
        <w:t xml:space="preserve">  (* Operators *)</w:t>
      </w:r>
    </w:p>
    <w:p w14:paraId="73943BBE" w14:textId="77777777" w:rsidR="00AA5A07" w:rsidRDefault="00AA5A07" w:rsidP="00AA5A07">
      <w:r>
        <w:t xml:space="preserve">  | '+'      { PLUS }</w:t>
      </w:r>
    </w:p>
    <w:p w14:paraId="18C4E2E9" w14:textId="77777777" w:rsidR="00AA5A07" w:rsidRDefault="00AA5A07" w:rsidP="00AA5A07">
      <w:r>
        <w:t xml:space="preserve">  | '-'      { MINUS }</w:t>
      </w:r>
    </w:p>
    <w:p w14:paraId="5441B3EC" w14:textId="77777777" w:rsidR="00AA5A07" w:rsidRDefault="00AA5A07" w:rsidP="00AA5A07">
      <w:r>
        <w:t xml:space="preserve">  | '*'      { TIMES }</w:t>
      </w:r>
    </w:p>
    <w:p w14:paraId="77A0562C" w14:textId="77777777" w:rsidR="00AA5A07" w:rsidRDefault="00AA5A07" w:rsidP="00AA5A07">
      <w:r>
        <w:t xml:space="preserve">  | '/'      { DIVIDE }</w:t>
      </w:r>
    </w:p>
    <w:p w14:paraId="5D16D656" w14:textId="77777777" w:rsidR="00AA5A07" w:rsidRDefault="00AA5A07" w:rsidP="00AA5A07">
      <w:r>
        <w:t xml:space="preserve">  | '%'      { MODULO }</w:t>
      </w:r>
    </w:p>
    <w:p w14:paraId="502980ED" w14:textId="77777777" w:rsidR="00AA5A07" w:rsidRDefault="00AA5A07" w:rsidP="00AA5A07">
      <w:r>
        <w:t xml:space="preserve">  | '='      { ASSIGN }</w:t>
      </w:r>
    </w:p>
    <w:p w14:paraId="6343DC36" w14:textId="77777777" w:rsidR="00AA5A07" w:rsidRDefault="00AA5A07" w:rsidP="00AA5A07">
      <w:r>
        <w:t xml:space="preserve">  | "=="     { EQ }</w:t>
      </w:r>
    </w:p>
    <w:p w14:paraId="3D63F4D6" w14:textId="77777777" w:rsidR="00AA5A07" w:rsidRDefault="00AA5A07" w:rsidP="00AA5A07">
      <w:r>
        <w:t xml:space="preserve">  | "!="     { NEQ }</w:t>
      </w:r>
    </w:p>
    <w:p w14:paraId="3EB47AD4" w14:textId="77777777" w:rsidR="00AA5A07" w:rsidRDefault="00AA5A07" w:rsidP="00AA5A07">
      <w:r>
        <w:t xml:space="preserve">  | '&lt;'      { LT }</w:t>
      </w:r>
    </w:p>
    <w:p w14:paraId="2CD8DCA0" w14:textId="77777777" w:rsidR="00AA5A07" w:rsidRDefault="00AA5A07" w:rsidP="00AA5A07">
      <w:r>
        <w:t xml:space="preserve">  | "&lt;="     { LEQ }</w:t>
      </w:r>
    </w:p>
    <w:p w14:paraId="1694B627" w14:textId="77777777" w:rsidR="00AA5A07" w:rsidRDefault="00AA5A07" w:rsidP="00AA5A07">
      <w:r>
        <w:t xml:space="preserve">  | "&gt;"      { GT }</w:t>
      </w:r>
    </w:p>
    <w:p w14:paraId="621CA958" w14:textId="77777777" w:rsidR="00AA5A07" w:rsidRDefault="00AA5A07" w:rsidP="00AA5A07">
      <w:r>
        <w:t xml:space="preserve">  | "&gt;="     { GEQ }</w:t>
      </w:r>
    </w:p>
    <w:p w14:paraId="00997122" w14:textId="77777777" w:rsidR="00AA5A07" w:rsidRDefault="00AA5A07" w:rsidP="00AA5A07">
      <w:r>
        <w:t xml:space="preserve">  | "&amp;"      { AND }</w:t>
      </w:r>
    </w:p>
    <w:p w14:paraId="1995E8DD" w14:textId="77777777" w:rsidR="00AA5A07" w:rsidRDefault="00AA5A07" w:rsidP="00AA5A07">
      <w:r>
        <w:t xml:space="preserve">  | "|"      { OR }</w:t>
      </w:r>
    </w:p>
    <w:p w14:paraId="27133304" w14:textId="77777777" w:rsidR="00AA5A07" w:rsidRDefault="00AA5A07" w:rsidP="00AA5A07">
      <w:r>
        <w:lastRenderedPageBreak/>
        <w:t xml:space="preserve">  | "!"      { NOT }</w:t>
      </w:r>
    </w:p>
    <w:p w14:paraId="2698DF6F" w14:textId="77777777" w:rsidR="00AA5A07" w:rsidRDefault="00AA5A07" w:rsidP="00AA5A07">
      <w:r>
        <w:t xml:space="preserve">  | '['      { LBRACKET }</w:t>
      </w:r>
    </w:p>
    <w:p w14:paraId="51C05F48" w14:textId="77777777" w:rsidR="00AA5A07" w:rsidRDefault="00AA5A07" w:rsidP="00AA5A07">
      <w:r>
        <w:t xml:space="preserve">  | ']'      { RBRACKET }</w:t>
      </w:r>
    </w:p>
    <w:p w14:paraId="5C1426F5" w14:textId="77777777" w:rsidR="00AA5A07" w:rsidRDefault="00AA5A07" w:rsidP="00AA5A07">
      <w:r>
        <w:t xml:space="preserve">  </w:t>
      </w:r>
    </w:p>
    <w:p w14:paraId="0C27666A" w14:textId="77777777" w:rsidR="00AA5A07" w:rsidRDefault="00AA5A07" w:rsidP="00AA5A07">
      <w:r>
        <w:t xml:space="preserve">  (* Branch Control *)</w:t>
      </w:r>
    </w:p>
    <w:p w14:paraId="5E90A914" w14:textId="77777777" w:rsidR="00AA5A07" w:rsidRDefault="00AA5A07" w:rsidP="00AA5A07">
      <w:r>
        <w:t xml:space="preserve">  | "if"     { IF }</w:t>
      </w:r>
    </w:p>
    <w:p w14:paraId="6EB3436C" w14:textId="77777777" w:rsidR="00AA5A07" w:rsidRDefault="00AA5A07" w:rsidP="00AA5A07">
      <w:r>
        <w:t xml:space="preserve">  | "else"   { ELSE }</w:t>
      </w:r>
    </w:p>
    <w:p w14:paraId="6E2E7A4C" w14:textId="77777777" w:rsidR="00AA5A07" w:rsidRDefault="00AA5A07" w:rsidP="00AA5A07">
      <w:r>
        <w:t xml:space="preserve">  | "for"    { FOR }</w:t>
      </w:r>
    </w:p>
    <w:p w14:paraId="08169D64" w14:textId="77777777" w:rsidR="00AA5A07" w:rsidRDefault="00AA5A07" w:rsidP="00AA5A07">
      <w:r>
        <w:t xml:space="preserve">  | "while"  { WHILE }</w:t>
      </w:r>
    </w:p>
    <w:p w14:paraId="66A0A878" w14:textId="77777777" w:rsidR="00AA5A07" w:rsidRDefault="00AA5A07" w:rsidP="00AA5A07">
      <w:r>
        <w:t xml:space="preserve">  | "return" { RETURN }</w:t>
      </w:r>
    </w:p>
    <w:p w14:paraId="3C6BE4B4" w14:textId="77777777" w:rsidR="00AA5A07" w:rsidRDefault="00AA5A07" w:rsidP="00AA5A07"/>
    <w:p w14:paraId="12319074" w14:textId="77777777" w:rsidR="00AA5A07" w:rsidRDefault="00AA5A07" w:rsidP="00AA5A07">
      <w:r>
        <w:t xml:space="preserve">  (* Data Types *)</w:t>
      </w:r>
    </w:p>
    <w:p w14:paraId="127F7B6C" w14:textId="77777777" w:rsidR="00AA5A07" w:rsidRDefault="00AA5A07" w:rsidP="00AA5A07">
      <w:r>
        <w:t xml:space="preserve">  | "int"       { INT }</w:t>
      </w:r>
    </w:p>
    <w:p w14:paraId="3FAEAA70" w14:textId="77777777" w:rsidR="00AA5A07" w:rsidRDefault="00AA5A07" w:rsidP="00AA5A07">
      <w:r>
        <w:t xml:space="preserve">  | "float"     { FLOAT }</w:t>
      </w:r>
    </w:p>
    <w:p w14:paraId="2ACD5A1D" w14:textId="77777777" w:rsidR="00AA5A07" w:rsidRDefault="00AA5A07" w:rsidP="00AA5A07">
      <w:r>
        <w:t xml:space="preserve">  | "boolean"   { BOOLEAN }</w:t>
      </w:r>
    </w:p>
    <w:p w14:paraId="2306D2B1" w14:textId="77777777" w:rsidR="00AA5A07" w:rsidRDefault="00AA5A07" w:rsidP="00AA5A07">
      <w:r>
        <w:t xml:space="preserve">  | "char"      { CHAR }</w:t>
      </w:r>
    </w:p>
    <w:p w14:paraId="57CDA711" w14:textId="77777777" w:rsidR="00AA5A07" w:rsidRDefault="00AA5A07" w:rsidP="00AA5A07">
      <w:r>
        <w:t xml:space="preserve">  | "void"      { VOID }</w:t>
      </w:r>
    </w:p>
    <w:p w14:paraId="078F1E0E" w14:textId="77777777" w:rsidR="00AA5A07" w:rsidRDefault="00AA5A07" w:rsidP="00AA5A07">
      <w:r>
        <w:t xml:space="preserve">  | "null"      { NULL }</w:t>
      </w:r>
    </w:p>
    <w:p w14:paraId="1880C1A0" w14:textId="77777777" w:rsidR="00AA5A07" w:rsidRDefault="00AA5A07" w:rsidP="00AA5A07">
      <w:r>
        <w:t xml:space="preserve">  | "true"      { TRUE }</w:t>
      </w:r>
    </w:p>
    <w:p w14:paraId="1E90D5FE" w14:textId="77777777" w:rsidR="00AA5A07" w:rsidRDefault="00AA5A07" w:rsidP="00AA5A07">
      <w:r>
        <w:t xml:space="preserve">  | "false"     { FALSE }</w:t>
      </w:r>
    </w:p>
    <w:p w14:paraId="356E33F6" w14:textId="77777777" w:rsidR="00AA5A07" w:rsidRDefault="00AA5A07" w:rsidP="00AA5A07"/>
    <w:p w14:paraId="5FCC312B" w14:textId="77777777" w:rsidR="00AA5A07" w:rsidRDefault="00AA5A07" w:rsidP="00AA5A07">
      <w:r>
        <w:t xml:space="preserve">  (* Classes *)</w:t>
      </w:r>
    </w:p>
    <w:p w14:paraId="37871F6E" w14:textId="77777777" w:rsidR="00AA5A07" w:rsidRDefault="00AA5A07" w:rsidP="00AA5A07">
      <w:r>
        <w:t xml:space="preserve">  | "class"       { CLASS }</w:t>
      </w:r>
    </w:p>
    <w:p w14:paraId="55CD8C83" w14:textId="77777777" w:rsidR="00AA5A07" w:rsidRDefault="00AA5A07" w:rsidP="00AA5A07">
      <w:r>
        <w:t xml:space="preserve">  | "constructor" { CONSTRUCTOR }</w:t>
      </w:r>
    </w:p>
    <w:p w14:paraId="4994575B" w14:textId="77777777" w:rsidR="00AA5A07" w:rsidRDefault="00AA5A07" w:rsidP="00AA5A07">
      <w:r>
        <w:t xml:space="preserve">  | "extends"     { EXTENDS }</w:t>
      </w:r>
    </w:p>
    <w:p w14:paraId="5AE808C3" w14:textId="77777777" w:rsidR="00AA5A07" w:rsidRDefault="00AA5A07" w:rsidP="00AA5A07">
      <w:r>
        <w:t xml:space="preserve">  | "this"        { THIS }</w:t>
      </w:r>
    </w:p>
    <w:p w14:paraId="12A4FE5A" w14:textId="77777777" w:rsidR="00AA5A07" w:rsidRDefault="00AA5A07" w:rsidP="00AA5A07">
      <w:r>
        <w:t xml:space="preserve">  | "new" </w:t>
      </w:r>
      <w:r>
        <w:tab/>
        <w:t xml:space="preserve">   </w:t>
      </w:r>
      <w:r>
        <w:tab/>
        <w:t xml:space="preserve">  { NEW }</w:t>
      </w:r>
    </w:p>
    <w:p w14:paraId="5EBE908B" w14:textId="77777777" w:rsidR="00AA5A07" w:rsidRDefault="00AA5A07" w:rsidP="00AA5A07">
      <w:r>
        <w:t xml:space="preserve">  </w:t>
      </w:r>
    </w:p>
    <w:p w14:paraId="4FBC1A22" w14:textId="77777777" w:rsidR="00AA5A07" w:rsidRDefault="00AA5A07" w:rsidP="00AA5A07">
      <w:r>
        <w:t xml:space="preserve">  | int as lxm          { INT_LITERAL(int_of_string lxm) }</w:t>
      </w:r>
    </w:p>
    <w:p w14:paraId="7E436AEE" w14:textId="77777777" w:rsidR="00AA5A07" w:rsidRDefault="00AA5A07" w:rsidP="00AA5A07">
      <w:r>
        <w:t xml:space="preserve">  | float as lxm        { FLOAT_LITERAL(float_of_string lxm) }</w:t>
      </w:r>
    </w:p>
    <w:p w14:paraId="7B6A31D4" w14:textId="77777777" w:rsidR="00AA5A07" w:rsidRDefault="00AA5A07" w:rsidP="00AA5A07">
      <w:r>
        <w:t xml:space="preserve">  | char as lxm         { CHAR_LITERAL(String.get lxm 1) }</w:t>
      </w:r>
    </w:p>
    <w:p w14:paraId="34069E82" w14:textId="77777777" w:rsidR="00AA5A07" w:rsidRDefault="00AA5A07" w:rsidP="00AA5A07">
      <w:r>
        <w:t xml:space="preserve">  | escape_char as lxm  { CHAR_LITERAL(String.get (unescape lxm) 1) }</w:t>
      </w:r>
    </w:p>
    <w:p w14:paraId="7CFBAAE1" w14:textId="77777777" w:rsidR="00AA5A07" w:rsidRDefault="00AA5A07" w:rsidP="00AA5A07">
      <w:r>
        <w:t xml:space="preserve">  | string       </w:t>
      </w:r>
      <w:r>
        <w:tab/>
        <w:t>{ STRING_LITERAL(unescape s) }</w:t>
      </w:r>
    </w:p>
    <w:p w14:paraId="5DD768C8" w14:textId="77777777" w:rsidR="00AA5A07" w:rsidRDefault="00AA5A07" w:rsidP="00AA5A07">
      <w:r>
        <w:t xml:space="preserve">  | id as lxm           { ID(lxm) }</w:t>
      </w:r>
    </w:p>
    <w:p w14:paraId="2BDBA1FD" w14:textId="77777777" w:rsidR="00AA5A07" w:rsidRDefault="00AA5A07" w:rsidP="00AA5A07">
      <w:r>
        <w:t xml:space="preserve">  | eof                 { EOF }</w:t>
      </w:r>
    </w:p>
    <w:p w14:paraId="23E23EE1" w14:textId="77777777" w:rsidR="00AA5A07" w:rsidRDefault="00AA5A07" w:rsidP="00AA5A07">
      <w:r>
        <w:t xml:space="preserve">  </w:t>
      </w:r>
    </w:p>
    <w:p w14:paraId="3992FAA8" w14:textId="77777777" w:rsidR="00AA5A07" w:rsidRDefault="00AA5A07" w:rsidP="00AA5A07">
      <w:r>
        <w:t xml:space="preserve">  | _ as illegal  { raise (Failure("illegal character " ^ Char.escaped illegal )) }</w:t>
      </w:r>
    </w:p>
    <w:p w14:paraId="56A6CC5B" w14:textId="77777777" w:rsidR="00AA5A07" w:rsidRDefault="00AA5A07" w:rsidP="00AA5A07"/>
    <w:p w14:paraId="57FAAA48" w14:textId="77777777" w:rsidR="00AA5A07" w:rsidRDefault="00AA5A07" w:rsidP="00AA5A07">
      <w:r>
        <w:t>and comment = parse</w:t>
      </w:r>
    </w:p>
    <w:p w14:paraId="46636339" w14:textId="77777777" w:rsidR="00AA5A07" w:rsidRDefault="00AA5A07" w:rsidP="00AA5A07">
      <w:r>
        <w:tab/>
        <w:t xml:space="preserve">"*/" </w:t>
      </w:r>
      <w:r>
        <w:tab/>
        <w:t>{ decr depth; if !depth &gt; 0 then comment lexbuf else token lexbuf }</w:t>
      </w:r>
    </w:p>
    <w:p w14:paraId="6DE25E17" w14:textId="77777777" w:rsidR="00AA5A07" w:rsidRDefault="00AA5A07" w:rsidP="00AA5A07">
      <w:r>
        <w:t xml:space="preserve">  | "/*" </w:t>
      </w:r>
      <w:r>
        <w:tab/>
        <w:t>{ incr depth; comment lexbuf }</w:t>
      </w:r>
    </w:p>
    <w:p w14:paraId="20409723" w14:textId="77777777" w:rsidR="00AA5A07" w:rsidRDefault="00AA5A07" w:rsidP="00AA5A07">
      <w:r>
        <w:t xml:space="preserve">  |  _    </w:t>
      </w:r>
      <w:r>
        <w:tab/>
        <w:t>{ comment lexbuf }</w:t>
      </w:r>
    </w:p>
    <w:p w14:paraId="34C7BF28" w14:textId="77777777" w:rsidR="00AA5A07" w:rsidRDefault="00AA5A07" w:rsidP="00C96241">
      <w:pPr>
        <w:rPr>
          <w:rFonts w:hint="eastAsia"/>
        </w:rPr>
      </w:pPr>
    </w:p>
    <w:p w14:paraId="68F2DA13" w14:textId="77777777" w:rsidR="00AA5A07" w:rsidRDefault="00AA5A07" w:rsidP="00C96241">
      <w:pPr>
        <w:rPr>
          <w:rFonts w:hint="eastAsia"/>
        </w:rPr>
      </w:pPr>
    </w:p>
    <w:p w14:paraId="47A50C3A" w14:textId="35E2686F" w:rsidR="00AA5A07" w:rsidRDefault="00AA5A07" w:rsidP="00C96241">
      <w:pPr>
        <w:rPr>
          <w:rFonts w:hint="eastAsia"/>
        </w:rPr>
      </w:pPr>
      <w:r>
        <w:rPr>
          <w:rFonts w:hint="eastAsia"/>
        </w:rPr>
        <w:t>ast.ml</w:t>
      </w:r>
    </w:p>
    <w:p w14:paraId="0B21711F" w14:textId="77777777" w:rsidR="00AA5A07" w:rsidRDefault="00AA5A07" w:rsidP="00AA5A07">
      <w:r>
        <w:t>type op = Add | Sub | Mult | Div | Equal | Neq | Less | Leq | Greater | Geq | And | Not | Or | Mod</w:t>
      </w:r>
    </w:p>
    <w:p w14:paraId="1CFD672A" w14:textId="77777777" w:rsidR="00AA5A07" w:rsidRDefault="00AA5A07" w:rsidP="00AA5A07"/>
    <w:p w14:paraId="406B72E0" w14:textId="77777777" w:rsidR="00AA5A07" w:rsidRDefault="00AA5A07" w:rsidP="00AA5A07">
      <w:r>
        <w:t xml:space="preserve">type primitive = Int_t | Float_t | Void_t | Bool_t | Char_t | String_t | Objecttype of string | ConstructorType | Null_t </w:t>
      </w:r>
    </w:p>
    <w:p w14:paraId="7522D330" w14:textId="77777777" w:rsidR="00AA5A07" w:rsidRDefault="00AA5A07" w:rsidP="00AA5A07"/>
    <w:p w14:paraId="540CD425" w14:textId="77777777" w:rsidR="00AA5A07" w:rsidRDefault="00AA5A07" w:rsidP="00AA5A07">
      <w:r>
        <w:t>type datatype = Arraytype of primitive * int | Datatype of primitive |Any</w:t>
      </w:r>
    </w:p>
    <w:p w14:paraId="0B336517" w14:textId="77777777" w:rsidR="00AA5A07" w:rsidRDefault="00AA5A07" w:rsidP="00AA5A07"/>
    <w:p w14:paraId="4DB9C812" w14:textId="77777777" w:rsidR="00AA5A07" w:rsidRDefault="00AA5A07" w:rsidP="00AA5A07">
      <w:r>
        <w:t>type extends = NoParent | Parent of string</w:t>
      </w:r>
    </w:p>
    <w:p w14:paraId="6B3D3487" w14:textId="77777777" w:rsidR="00AA5A07" w:rsidRDefault="00AA5A07" w:rsidP="00AA5A07">
      <w:r>
        <w:t>type fname = Constructor | FName of string</w:t>
      </w:r>
    </w:p>
    <w:p w14:paraId="2614FEA7" w14:textId="77777777" w:rsidR="00AA5A07" w:rsidRDefault="00AA5A07" w:rsidP="00AA5A07">
      <w:r>
        <w:t>type formal = Formal of datatype * string | Many of datatype</w:t>
      </w:r>
    </w:p>
    <w:p w14:paraId="0E7A1DD2" w14:textId="77777777" w:rsidR="00AA5A07" w:rsidRDefault="00AA5A07" w:rsidP="00AA5A07"/>
    <w:p w14:paraId="7DD6A9E6" w14:textId="77777777" w:rsidR="00AA5A07" w:rsidRDefault="00AA5A07" w:rsidP="00AA5A07">
      <w:r>
        <w:t>type expr =</w:t>
      </w:r>
    </w:p>
    <w:p w14:paraId="2F40C7A1" w14:textId="77777777" w:rsidR="00AA5A07" w:rsidRDefault="00AA5A07" w:rsidP="00AA5A07">
      <w:r>
        <w:tab/>
      </w:r>
      <w:r>
        <w:tab/>
        <w:t>Int_Lit of int</w:t>
      </w:r>
    </w:p>
    <w:p w14:paraId="633734B1" w14:textId="77777777" w:rsidR="00AA5A07" w:rsidRDefault="00AA5A07" w:rsidP="00AA5A07">
      <w:r>
        <w:tab/>
        <w:t xml:space="preserve">| </w:t>
      </w:r>
      <w:r>
        <w:tab/>
        <w:t>Boolean_Lit of bool</w:t>
      </w:r>
    </w:p>
    <w:p w14:paraId="57ED55E6" w14:textId="77777777" w:rsidR="00AA5A07" w:rsidRDefault="00AA5A07" w:rsidP="00AA5A07">
      <w:r>
        <w:tab/>
        <w:t xml:space="preserve">| </w:t>
      </w:r>
      <w:r>
        <w:tab/>
        <w:t>Float_Lit of float</w:t>
      </w:r>
    </w:p>
    <w:p w14:paraId="47052C1A" w14:textId="77777777" w:rsidR="00AA5A07" w:rsidRDefault="00AA5A07" w:rsidP="00AA5A07">
      <w:r>
        <w:tab/>
        <w:t xml:space="preserve">| </w:t>
      </w:r>
      <w:r>
        <w:tab/>
        <w:t>String_Lit of string</w:t>
      </w:r>
    </w:p>
    <w:p w14:paraId="2C79A93A" w14:textId="77777777" w:rsidR="00AA5A07" w:rsidRDefault="00AA5A07" w:rsidP="00AA5A07">
      <w:r>
        <w:tab/>
        <w:t xml:space="preserve">| </w:t>
      </w:r>
      <w:r>
        <w:tab/>
        <w:t>Char_Lit of char</w:t>
      </w:r>
    </w:p>
    <w:p w14:paraId="525DF05C" w14:textId="77777777" w:rsidR="00AA5A07" w:rsidRDefault="00AA5A07" w:rsidP="00AA5A07">
      <w:r>
        <w:tab/>
        <w:t xml:space="preserve">| </w:t>
      </w:r>
      <w:r>
        <w:tab/>
        <w:t>This (*need to be implemented*)</w:t>
      </w:r>
    </w:p>
    <w:p w14:paraId="78DACE8A" w14:textId="77777777" w:rsidR="00AA5A07" w:rsidRDefault="00AA5A07" w:rsidP="00AA5A07">
      <w:r>
        <w:tab/>
        <w:t xml:space="preserve">| </w:t>
      </w:r>
      <w:r>
        <w:tab/>
        <w:t>Id of string</w:t>
      </w:r>
    </w:p>
    <w:p w14:paraId="7D326B28" w14:textId="77777777" w:rsidR="00AA5A07" w:rsidRDefault="00AA5A07" w:rsidP="00AA5A07">
      <w:r>
        <w:tab/>
        <w:t xml:space="preserve">| </w:t>
      </w:r>
      <w:r>
        <w:tab/>
        <w:t>Binop of expr * op * expr</w:t>
      </w:r>
    </w:p>
    <w:p w14:paraId="1245D472" w14:textId="77777777" w:rsidR="00AA5A07" w:rsidRDefault="00AA5A07" w:rsidP="00AA5A07">
      <w:r>
        <w:tab/>
        <w:t xml:space="preserve">| </w:t>
      </w:r>
      <w:r>
        <w:tab/>
        <w:t>Assign of expr * expr</w:t>
      </w:r>
    </w:p>
    <w:p w14:paraId="1BF3D715" w14:textId="77777777" w:rsidR="00AA5A07" w:rsidRDefault="00AA5A07" w:rsidP="00AA5A07">
      <w:r>
        <w:tab/>
        <w:t xml:space="preserve">| </w:t>
      </w:r>
      <w:r>
        <w:tab/>
        <w:t>Noexpr</w:t>
      </w:r>
    </w:p>
    <w:p w14:paraId="748F06E9" w14:textId="77777777" w:rsidR="00AA5A07" w:rsidRDefault="00AA5A07" w:rsidP="00AA5A07">
      <w:r>
        <w:tab/>
        <w:t xml:space="preserve">| </w:t>
      </w:r>
      <w:r>
        <w:tab/>
        <w:t>ArrayCreate of datatype * expr list</w:t>
      </w:r>
    </w:p>
    <w:p w14:paraId="2E090105" w14:textId="77777777" w:rsidR="00AA5A07" w:rsidRDefault="00AA5A07" w:rsidP="00AA5A07">
      <w:r>
        <w:tab/>
        <w:t xml:space="preserve">| </w:t>
      </w:r>
      <w:r>
        <w:tab/>
        <w:t>ArrayAccess of expr * expr list</w:t>
      </w:r>
      <w:r>
        <w:tab/>
      </w:r>
    </w:p>
    <w:p w14:paraId="2A78F7B5" w14:textId="77777777" w:rsidR="00AA5A07" w:rsidRDefault="00AA5A07" w:rsidP="00AA5A07">
      <w:r>
        <w:tab/>
        <w:t xml:space="preserve">| </w:t>
      </w:r>
      <w:r>
        <w:tab/>
        <w:t>ObjAccess of expr * expr</w:t>
      </w:r>
    </w:p>
    <w:p w14:paraId="7DC39AE4" w14:textId="77777777" w:rsidR="00AA5A07" w:rsidRDefault="00AA5A07" w:rsidP="00AA5A07">
      <w:r>
        <w:tab/>
        <w:t xml:space="preserve">| </w:t>
      </w:r>
      <w:r>
        <w:tab/>
        <w:t xml:space="preserve">Call of string * expr list  </w:t>
      </w:r>
    </w:p>
    <w:p w14:paraId="541A0940" w14:textId="77777777" w:rsidR="00AA5A07" w:rsidRDefault="00AA5A07" w:rsidP="00AA5A07">
      <w:r>
        <w:tab/>
        <w:t>|       ObjectCreate of string * expr list</w:t>
      </w:r>
    </w:p>
    <w:p w14:paraId="05E1AFCD" w14:textId="77777777" w:rsidR="00AA5A07" w:rsidRDefault="00AA5A07" w:rsidP="00AA5A07">
      <w:r>
        <w:tab/>
        <w:t xml:space="preserve">|  </w:t>
      </w:r>
      <w:r>
        <w:tab/>
        <w:t>Unop of op * expr</w:t>
      </w:r>
      <w:r>
        <w:tab/>
      </w:r>
    </w:p>
    <w:p w14:paraId="3E21ECE4" w14:textId="77777777" w:rsidR="00AA5A07" w:rsidRDefault="00AA5A07" w:rsidP="00AA5A07">
      <w:r>
        <w:tab/>
        <w:t xml:space="preserve">| </w:t>
      </w:r>
      <w:r>
        <w:tab/>
        <w:t>Null</w:t>
      </w:r>
    </w:p>
    <w:p w14:paraId="3689C11E" w14:textId="77777777" w:rsidR="00AA5A07" w:rsidRDefault="00AA5A07" w:rsidP="00AA5A07"/>
    <w:p w14:paraId="5DC27104" w14:textId="77777777" w:rsidR="00AA5A07" w:rsidRDefault="00AA5A07" w:rsidP="00AA5A07">
      <w:r>
        <w:t>type stmt =</w:t>
      </w:r>
    </w:p>
    <w:p w14:paraId="07768D7C" w14:textId="77777777" w:rsidR="00AA5A07" w:rsidRDefault="00AA5A07" w:rsidP="00AA5A07">
      <w:r>
        <w:tab/>
      </w:r>
      <w:r>
        <w:tab/>
        <w:t>Block of stmt list</w:t>
      </w:r>
    </w:p>
    <w:p w14:paraId="6A1E7828" w14:textId="77777777" w:rsidR="00AA5A07" w:rsidRDefault="00AA5A07" w:rsidP="00AA5A07">
      <w:r>
        <w:tab/>
        <w:t xml:space="preserve">| </w:t>
      </w:r>
      <w:r>
        <w:tab/>
        <w:t>Expr of expr</w:t>
      </w:r>
    </w:p>
    <w:p w14:paraId="2DF47385" w14:textId="77777777" w:rsidR="00AA5A07" w:rsidRDefault="00AA5A07" w:rsidP="00AA5A07">
      <w:r>
        <w:tab/>
        <w:t xml:space="preserve">| </w:t>
      </w:r>
      <w:r>
        <w:tab/>
        <w:t>Return of expr</w:t>
      </w:r>
    </w:p>
    <w:p w14:paraId="160078C1" w14:textId="77777777" w:rsidR="00AA5A07" w:rsidRDefault="00AA5A07" w:rsidP="00AA5A07">
      <w:r>
        <w:tab/>
        <w:t xml:space="preserve">| </w:t>
      </w:r>
      <w:r>
        <w:tab/>
        <w:t>If of expr * stmt * stmt</w:t>
      </w:r>
    </w:p>
    <w:p w14:paraId="2B2549E0" w14:textId="77777777" w:rsidR="00AA5A07" w:rsidRDefault="00AA5A07" w:rsidP="00AA5A07">
      <w:r>
        <w:tab/>
        <w:t xml:space="preserve">| </w:t>
      </w:r>
      <w:r>
        <w:tab/>
        <w:t>For of expr * expr * expr * stmt</w:t>
      </w:r>
    </w:p>
    <w:p w14:paraId="508FCDF9" w14:textId="77777777" w:rsidR="00AA5A07" w:rsidRDefault="00AA5A07" w:rsidP="00AA5A07">
      <w:r>
        <w:tab/>
        <w:t xml:space="preserve">| </w:t>
      </w:r>
      <w:r>
        <w:tab/>
        <w:t>While of expr * stmt</w:t>
      </w:r>
    </w:p>
    <w:p w14:paraId="37DD9AC1" w14:textId="77777777" w:rsidR="00AA5A07" w:rsidRDefault="00AA5A07" w:rsidP="00AA5A07">
      <w:r>
        <w:tab/>
        <w:t>|       Local of datatype * string * expr</w:t>
      </w:r>
    </w:p>
    <w:p w14:paraId="4B86BB06" w14:textId="77777777" w:rsidR="00AA5A07" w:rsidRDefault="00AA5A07" w:rsidP="00AA5A07"/>
    <w:p w14:paraId="0AC1B804" w14:textId="77777777" w:rsidR="00AA5A07" w:rsidRDefault="00AA5A07" w:rsidP="00AA5A07">
      <w:r>
        <w:t>type field = Field of datatype * string</w:t>
      </w:r>
    </w:p>
    <w:p w14:paraId="44BD14F8" w14:textId="77777777" w:rsidR="00AA5A07" w:rsidRDefault="00AA5A07" w:rsidP="00AA5A07"/>
    <w:p w14:paraId="24DA4BAE" w14:textId="77777777" w:rsidR="00AA5A07" w:rsidRDefault="00AA5A07" w:rsidP="00AA5A07">
      <w:r>
        <w:t>type func_decl = {</w:t>
      </w:r>
    </w:p>
    <w:p w14:paraId="65962707" w14:textId="77777777" w:rsidR="00AA5A07" w:rsidRDefault="00AA5A07" w:rsidP="00AA5A07">
      <w:r>
        <w:tab/>
        <w:t>fname : fname;</w:t>
      </w:r>
    </w:p>
    <w:p w14:paraId="4C64290F" w14:textId="77777777" w:rsidR="00AA5A07" w:rsidRDefault="00AA5A07" w:rsidP="00AA5A07">
      <w:r>
        <w:tab/>
        <w:t>returnType : datatype;</w:t>
      </w:r>
    </w:p>
    <w:p w14:paraId="39880568" w14:textId="77777777" w:rsidR="00AA5A07" w:rsidRDefault="00AA5A07" w:rsidP="00AA5A07">
      <w:r>
        <w:tab/>
        <w:t>formals : formal list;</w:t>
      </w:r>
    </w:p>
    <w:p w14:paraId="32444245" w14:textId="77777777" w:rsidR="00AA5A07" w:rsidRDefault="00AA5A07" w:rsidP="00AA5A07">
      <w:r>
        <w:tab/>
        <w:t>body : stmt list;</w:t>
      </w:r>
    </w:p>
    <w:p w14:paraId="7FAF2296" w14:textId="77777777" w:rsidR="00AA5A07" w:rsidRDefault="00AA5A07" w:rsidP="00AA5A07">
      <w:r>
        <w:tab/>
        <w:t>overrides : bool;</w:t>
      </w:r>
    </w:p>
    <w:p w14:paraId="7CCEC64E" w14:textId="77777777" w:rsidR="00AA5A07" w:rsidRDefault="00AA5A07" w:rsidP="00AA5A07">
      <w:r>
        <w:tab/>
        <w:t>rootcname : string option;</w:t>
      </w:r>
    </w:p>
    <w:p w14:paraId="239A9B3E" w14:textId="77777777" w:rsidR="00AA5A07" w:rsidRDefault="00AA5A07" w:rsidP="00AA5A07">
      <w:r>
        <w:tab/>
      </w:r>
    </w:p>
    <w:p w14:paraId="7D426B91" w14:textId="77777777" w:rsidR="00AA5A07" w:rsidRDefault="00AA5A07" w:rsidP="00AA5A07">
      <w:r>
        <w:t>}</w:t>
      </w:r>
    </w:p>
    <w:p w14:paraId="782595E7" w14:textId="77777777" w:rsidR="00AA5A07" w:rsidRDefault="00AA5A07" w:rsidP="00AA5A07"/>
    <w:p w14:paraId="54F4C56A" w14:textId="77777777" w:rsidR="00AA5A07" w:rsidRDefault="00AA5A07" w:rsidP="00AA5A07">
      <w:r>
        <w:t>type cbody = {</w:t>
      </w:r>
    </w:p>
    <w:p w14:paraId="4D464F25" w14:textId="77777777" w:rsidR="00AA5A07" w:rsidRDefault="00AA5A07" w:rsidP="00AA5A07">
      <w:r>
        <w:tab/>
        <w:t>fields : field list;</w:t>
      </w:r>
    </w:p>
    <w:p w14:paraId="1D571DE7" w14:textId="77777777" w:rsidR="00AA5A07" w:rsidRDefault="00AA5A07" w:rsidP="00AA5A07">
      <w:r>
        <w:tab/>
        <w:t>constructors : func_decl list;</w:t>
      </w:r>
    </w:p>
    <w:p w14:paraId="3222EA21" w14:textId="77777777" w:rsidR="00AA5A07" w:rsidRDefault="00AA5A07" w:rsidP="00AA5A07">
      <w:r>
        <w:tab/>
        <w:t>methods : func_decl list;</w:t>
      </w:r>
    </w:p>
    <w:p w14:paraId="007CCB36" w14:textId="77777777" w:rsidR="00AA5A07" w:rsidRDefault="00AA5A07" w:rsidP="00AA5A07">
      <w:r>
        <w:t>}</w:t>
      </w:r>
    </w:p>
    <w:p w14:paraId="4E8C7437" w14:textId="77777777" w:rsidR="00AA5A07" w:rsidRDefault="00AA5A07" w:rsidP="00AA5A07"/>
    <w:p w14:paraId="7D533227" w14:textId="77777777" w:rsidR="00AA5A07" w:rsidRDefault="00AA5A07" w:rsidP="00AA5A07">
      <w:r>
        <w:t>type class_decl = {</w:t>
      </w:r>
    </w:p>
    <w:p w14:paraId="7BB7F51B" w14:textId="77777777" w:rsidR="00AA5A07" w:rsidRDefault="00AA5A07" w:rsidP="00AA5A07">
      <w:r>
        <w:tab/>
        <w:t>cname : string;</w:t>
      </w:r>
    </w:p>
    <w:p w14:paraId="5B42FF39" w14:textId="77777777" w:rsidR="00AA5A07" w:rsidRDefault="00AA5A07" w:rsidP="00AA5A07">
      <w:r>
        <w:tab/>
        <w:t>extends : extends;</w:t>
      </w:r>
    </w:p>
    <w:p w14:paraId="344615A2" w14:textId="77777777" w:rsidR="00AA5A07" w:rsidRDefault="00AA5A07" w:rsidP="00AA5A07">
      <w:r>
        <w:tab/>
        <w:t>cbody: cbody;</w:t>
      </w:r>
    </w:p>
    <w:p w14:paraId="7FB8BF37" w14:textId="77777777" w:rsidR="00AA5A07" w:rsidRDefault="00AA5A07" w:rsidP="00AA5A07">
      <w:r>
        <w:t>}</w:t>
      </w:r>
    </w:p>
    <w:p w14:paraId="6D8C993D" w14:textId="77777777" w:rsidR="00AA5A07" w:rsidRDefault="00AA5A07" w:rsidP="00AA5A07"/>
    <w:p w14:paraId="45DFA788" w14:textId="77777777" w:rsidR="00AA5A07" w:rsidRDefault="00AA5A07" w:rsidP="00AA5A07">
      <w:r>
        <w:t>type program = Program of class_decl list</w:t>
      </w:r>
    </w:p>
    <w:p w14:paraId="302AD550" w14:textId="77777777" w:rsidR="00AA5A07" w:rsidRDefault="00AA5A07" w:rsidP="00AA5A07"/>
    <w:p w14:paraId="76462DC9" w14:textId="77777777" w:rsidR="00AA5A07" w:rsidRDefault="00AA5A07" w:rsidP="00AA5A07">
      <w:r>
        <w:t>(*get function name,tell constructor from ordinary functions*)</w:t>
      </w:r>
    </w:p>
    <w:p w14:paraId="7D575C0C" w14:textId="77777777" w:rsidR="00AA5A07" w:rsidRDefault="00AA5A07" w:rsidP="00AA5A07">
      <w:r>
        <w:t>let string_of_fname = function</w:t>
      </w:r>
    </w:p>
    <w:p w14:paraId="1B732515" w14:textId="77777777" w:rsidR="00AA5A07" w:rsidRDefault="00AA5A07" w:rsidP="00AA5A07">
      <w:r>
        <w:tab/>
      </w:r>
      <w:r>
        <w:tab/>
        <w:t>Constructor -&gt; "constructor"</w:t>
      </w:r>
    </w:p>
    <w:p w14:paraId="2B625FB0" w14:textId="77777777" w:rsidR="00AA5A07" w:rsidRDefault="00AA5A07" w:rsidP="00AA5A07">
      <w:r>
        <w:tab/>
        <w:t>|</w:t>
      </w:r>
      <w:r>
        <w:tab/>
        <w:t>FName(s)</w:t>
      </w:r>
      <w:r>
        <w:tab/>
        <w:t>-&gt; s</w:t>
      </w:r>
    </w:p>
    <w:p w14:paraId="77FD9A3B" w14:textId="77777777" w:rsidR="00AA5A07" w:rsidRDefault="00AA5A07" w:rsidP="00AA5A07"/>
    <w:p w14:paraId="5712CB95" w14:textId="77777777" w:rsidR="00AA5A07" w:rsidRDefault="00AA5A07" w:rsidP="00AA5A07">
      <w:r>
        <w:t>let string_of_primitive = function (*primitive type*)</w:t>
      </w:r>
    </w:p>
    <w:p w14:paraId="0719009A" w14:textId="77777777" w:rsidR="00AA5A07" w:rsidRDefault="00AA5A07" w:rsidP="00AA5A07">
      <w:r>
        <w:tab/>
      </w:r>
      <w:r>
        <w:tab/>
        <w:t xml:space="preserve">Int_t </w:t>
      </w:r>
      <w:r>
        <w:tab/>
      </w:r>
      <w:r>
        <w:tab/>
      </w:r>
      <w:r>
        <w:tab/>
        <w:t>-&gt; "int"</w:t>
      </w:r>
    </w:p>
    <w:p w14:paraId="6538D5E1" w14:textId="77777777" w:rsidR="00AA5A07" w:rsidRDefault="00AA5A07" w:rsidP="00AA5A07">
      <w:r>
        <w:tab/>
        <w:t xml:space="preserve">| </w:t>
      </w:r>
      <w:r>
        <w:tab/>
        <w:t xml:space="preserve">Float_t </w:t>
      </w:r>
      <w:r>
        <w:tab/>
      </w:r>
      <w:r>
        <w:tab/>
        <w:t>-&gt; "float"</w:t>
      </w:r>
    </w:p>
    <w:p w14:paraId="507212F2" w14:textId="77777777" w:rsidR="00AA5A07" w:rsidRDefault="00AA5A07" w:rsidP="00AA5A07">
      <w:r>
        <w:tab/>
        <w:t xml:space="preserve">| </w:t>
      </w:r>
      <w:r>
        <w:tab/>
        <w:t>Void_t</w:t>
      </w:r>
      <w:r>
        <w:tab/>
      </w:r>
      <w:r>
        <w:tab/>
      </w:r>
      <w:r>
        <w:tab/>
        <w:t>-&gt; "void"</w:t>
      </w:r>
    </w:p>
    <w:p w14:paraId="434DB192" w14:textId="77777777" w:rsidR="00AA5A07" w:rsidRDefault="00AA5A07" w:rsidP="00AA5A07">
      <w:r>
        <w:tab/>
        <w:t xml:space="preserve">| </w:t>
      </w:r>
      <w:r>
        <w:tab/>
        <w:t xml:space="preserve">Bool_t </w:t>
      </w:r>
      <w:r>
        <w:tab/>
      </w:r>
      <w:r>
        <w:tab/>
      </w:r>
      <w:r>
        <w:tab/>
        <w:t>-&gt; "bool"</w:t>
      </w:r>
    </w:p>
    <w:p w14:paraId="16A1F7D9" w14:textId="77777777" w:rsidR="00AA5A07" w:rsidRDefault="00AA5A07" w:rsidP="00AA5A07">
      <w:r>
        <w:tab/>
        <w:t xml:space="preserve">| </w:t>
      </w:r>
      <w:r>
        <w:tab/>
        <w:t xml:space="preserve">Char_t </w:t>
      </w:r>
      <w:r>
        <w:tab/>
      </w:r>
      <w:r>
        <w:tab/>
      </w:r>
      <w:r>
        <w:tab/>
        <w:t>-&gt; "char"</w:t>
      </w:r>
    </w:p>
    <w:p w14:paraId="5EADF016" w14:textId="77777777" w:rsidR="00AA5A07" w:rsidRDefault="00AA5A07" w:rsidP="00AA5A07">
      <w:r>
        <w:tab/>
        <w:t xml:space="preserve">| </w:t>
      </w:r>
      <w:r>
        <w:tab/>
        <w:t>Objecttype(s)</w:t>
      </w:r>
      <w:r>
        <w:tab/>
        <w:t>-&gt; "class" ^ " " ^ s</w:t>
      </w:r>
    </w:p>
    <w:p w14:paraId="51E054EE" w14:textId="77777777" w:rsidR="00AA5A07" w:rsidRDefault="00AA5A07" w:rsidP="00AA5A07">
      <w:r>
        <w:tab/>
        <w:t xml:space="preserve">| </w:t>
      </w:r>
      <w:r>
        <w:tab/>
        <w:t>ConstructorType</w:t>
      </w:r>
      <w:r>
        <w:tab/>
        <w:t>-&gt; "constructor"</w:t>
      </w:r>
    </w:p>
    <w:p w14:paraId="26271F9B" w14:textId="77777777" w:rsidR="00AA5A07" w:rsidRDefault="00AA5A07" w:rsidP="00AA5A07">
      <w:r>
        <w:tab/>
        <w:t xml:space="preserve">|  </w:t>
      </w:r>
      <w:r>
        <w:tab/>
        <w:t xml:space="preserve">Null_t </w:t>
      </w:r>
      <w:r>
        <w:tab/>
      </w:r>
      <w:r>
        <w:tab/>
      </w:r>
      <w:r>
        <w:tab/>
        <w:t>-&gt; "null"</w:t>
      </w:r>
    </w:p>
    <w:p w14:paraId="45F43B6D" w14:textId="77777777" w:rsidR="00AA5A07" w:rsidRDefault="00AA5A07" w:rsidP="00AA5A07">
      <w:r>
        <w:tab/>
        <w:t>|   String_t        -&gt; "String"</w:t>
      </w:r>
    </w:p>
    <w:p w14:paraId="45988E54" w14:textId="77777777" w:rsidR="00AA5A07" w:rsidRDefault="00AA5A07" w:rsidP="00AA5A07"/>
    <w:p w14:paraId="0898FC2B" w14:textId="77777777" w:rsidR="00AA5A07" w:rsidRDefault="00AA5A07" w:rsidP="00AA5A07"/>
    <w:p w14:paraId="700EB451" w14:textId="77777777" w:rsidR="00AA5A07" w:rsidRDefault="00AA5A07" w:rsidP="00AA5A07">
      <w:r>
        <w:t>let string_of_object = function</w:t>
      </w:r>
    </w:p>
    <w:p w14:paraId="7F287830" w14:textId="77777777" w:rsidR="00AA5A07" w:rsidRDefault="00AA5A07" w:rsidP="00AA5A07">
      <w:r>
        <w:lastRenderedPageBreak/>
        <w:tab/>
      </w:r>
      <w:r>
        <w:tab/>
        <w:t>Datatype(Objecttype(s))</w:t>
      </w:r>
      <w:r>
        <w:tab/>
        <w:t>-&gt; s</w:t>
      </w:r>
    </w:p>
    <w:p w14:paraId="4E97D7E0" w14:textId="77777777" w:rsidR="00AA5A07" w:rsidRDefault="00AA5A07" w:rsidP="00AA5A07">
      <w:r>
        <w:tab/>
        <w:t xml:space="preserve">| </w:t>
      </w:r>
      <w:r>
        <w:tab/>
        <w:t>_ -&gt; ""</w:t>
      </w:r>
    </w:p>
    <w:p w14:paraId="324191C1" w14:textId="77777777" w:rsidR="00AA5A07" w:rsidRDefault="00AA5A07" w:rsidP="00AA5A07"/>
    <w:p w14:paraId="188169BD" w14:textId="77777777" w:rsidR="00AA5A07" w:rsidRDefault="00AA5A07" w:rsidP="00AA5A07"/>
    <w:p w14:paraId="37C23C38" w14:textId="77777777" w:rsidR="00AA5A07" w:rsidRDefault="00AA5A07" w:rsidP="00AA5A07"/>
    <w:p w14:paraId="318D11E7" w14:textId="77777777" w:rsidR="00AA5A07" w:rsidRDefault="00AA5A07" w:rsidP="00AA5A07"/>
    <w:p w14:paraId="0BF4916E" w14:textId="77777777" w:rsidR="00AA5A07" w:rsidRDefault="00AA5A07" w:rsidP="00AA5A07">
      <w:r>
        <w:t>let rec print_brackets = function</w:t>
      </w:r>
    </w:p>
    <w:p w14:paraId="407BD984" w14:textId="77777777" w:rsidR="00AA5A07" w:rsidRDefault="00AA5A07" w:rsidP="00AA5A07">
      <w:r>
        <w:tab/>
      </w:r>
      <w:r>
        <w:tab/>
        <w:t>1 -&gt; "[]"</w:t>
      </w:r>
    </w:p>
    <w:p w14:paraId="6A546B67" w14:textId="77777777" w:rsidR="00AA5A07" w:rsidRDefault="00AA5A07" w:rsidP="00AA5A07">
      <w:r>
        <w:tab/>
        <w:t xml:space="preserve">| </w:t>
      </w:r>
      <w:r>
        <w:tab/>
        <w:t>a -&gt; "[]" ^ print_brackets (a - 1)</w:t>
      </w:r>
    </w:p>
    <w:p w14:paraId="43A92F13" w14:textId="77777777" w:rsidR="00AA5A07" w:rsidRDefault="00AA5A07" w:rsidP="00AA5A07"/>
    <w:p w14:paraId="4C7FD1E1" w14:textId="77777777" w:rsidR="00AA5A07" w:rsidRDefault="00AA5A07" w:rsidP="00AA5A07">
      <w:r>
        <w:t>let string_of_expr e = "remain to be completed"</w:t>
      </w:r>
    </w:p>
    <w:p w14:paraId="5EA386BE" w14:textId="77777777" w:rsidR="00AA5A07" w:rsidRDefault="00AA5A07" w:rsidP="00AA5A07"/>
    <w:p w14:paraId="42751757" w14:textId="77777777" w:rsidR="00AA5A07" w:rsidRDefault="00AA5A07" w:rsidP="00AA5A07">
      <w:r>
        <w:t>let string_of_datatype = function (*datatype*)</w:t>
      </w:r>
    </w:p>
    <w:p w14:paraId="210D4929" w14:textId="77777777" w:rsidR="00AA5A07" w:rsidRDefault="00AA5A07" w:rsidP="00AA5A07">
      <w:r>
        <w:tab/>
      </w:r>
      <w:r>
        <w:tab/>
        <w:t>Arraytype(p, i)</w:t>
      </w:r>
      <w:r>
        <w:tab/>
        <w:t>-&gt; (string_of_primitive p) ^ (print_brackets i)</w:t>
      </w:r>
    </w:p>
    <w:p w14:paraId="15BC7A98" w14:textId="77777777" w:rsidR="00AA5A07" w:rsidRDefault="00AA5A07" w:rsidP="00AA5A07">
      <w:r>
        <w:tab/>
        <w:t xml:space="preserve">| </w:t>
      </w:r>
      <w:r>
        <w:tab/>
        <w:t>Datatype(p)</w:t>
      </w:r>
      <w:r>
        <w:tab/>
      </w:r>
      <w:r>
        <w:tab/>
        <w:t>-&gt; (string_of_primitive p)</w:t>
      </w:r>
    </w:p>
    <w:p w14:paraId="7AB7E4BE" w14:textId="77777777" w:rsidR="00AA5A07" w:rsidRDefault="00AA5A07" w:rsidP="00AA5A07">
      <w:r>
        <w:tab/>
        <w:t xml:space="preserve">|  </w:t>
      </w:r>
      <w:r>
        <w:tab/>
        <w:t xml:space="preserve">Any </w:t>
      </w:r>
      <w:r>
        <w:tab/>
      </w:r>
      <w:r>
        <w:tab/>
      </w:r>
      <w:r>
        <w:tab/>
        <w:t>-&gt; "Any"</w:t>
      </w:r>
    </w:p>
    <w:p w14:paraId="7BCF50D2" w14:textId="77777777" w:rsidR="00AA5A07" w:rsidRDefault="00AA5A07" w:rsidP="00AA5A07">
      <w:r>
        <w:tab/>
      </w:r>
    </w:p>
    <w:p w14:paraId="5B5C759C" w14:textId="77777777" w:rsidR="00AA5A07" w:rsidRDefault="00AA5A07" w:rsidP="00AA5A07">
      <w:r>
        <w:t>let string_of_op = function(*operator*)</w:t>
      </w:r>
    </w:p>
    <w:p w14:paraId="0518BC1D" w14:textId="77777777" w:rsidR="00AA5A07" w:rsidRDefault="00AA5A07" w:rsidP="00AA5A07">
      <w:r>
        <w:tab/>
      </w:r>
      <w:r>
        <w:tab/>
        <w:t>Add</w:t>
      </w:r>
      <w:r>
        <w:tab/>
      </w:r>
      <w:r>
        <w:tab/>
      </w:r>
      <w:r>
        <w:tab/>
        <w:t>-&gt; "+"</w:t>
      </w:r>
      <w:r>
        <w:tab/>
      </w:r>
    </w:p>
    <w:p w14:paraId="20F5613B" w14:textId="77777777" w:rsidR="00AA5A07" w:rsidRDefault="00AA5A07" w:rsidP="00AA5A07">
      <w:r>
        <w:tab/>
        <w:t xml:space="preserve"> | </w:t>
      </w:r>
      <w:r>
        <w:tab/>
        <w:t>Sub</w:t>
      </w:r>
      <w:r>
        <w:tab/>
      </w:r>
      <w:r>
        <w:tab/>
      </w:r>
      <w:r>
        <w:tab/>
        <w:t>-&gt; "-"</w:t>
      </w:r>
      <w:r>
        <w:tab/>
      </w:r>
    </w:p>
    <w:p w14:paraId="009FCCDC" w14:textId="77777777" w:rsidR="00AA5A07" w:rsidRDefault="00AA5A07" w:rsidP="00AA5A07">
      <w:r>
        <w:tab/>
        <w:t xml:space="preserve"> | </w:t>
      </w:r>
      <w:r>
        <w:tab/>
        <w:t>Mult</w:t>
      </w:r>
      <w:r>
        <w:tab/>
      </w:r>
      <w:r>
        <w:tab/>
        <w:t>-&gt; "*"</w:t>
      </w:r>
      <w:r>
        <w:tab/>
      </w:r>
    </w:p>
    <w:p w14:paraId="0D82BEC9" w14:textId="77777777" w:rsidR="00AA5A07" w:rsidRDefault="00AA5A07" w:rsidP="00AA5A07">
      <w:r>
        <w:tab/>
        <w:t xml:space="preserve"> | </w:t>
      </w:r>
      <w:r>
        <w:tab/>
        <w:t>Div</w:t>
      </w:r>
      <w:r>
        <w:tab/>
      </w:r>
      <w:r>
        <w:tab/>
      </w:r>
      <w:r>
        <w:tab/>
        <w:t>-&gt; "/"</w:t>
      </w:r>
      <w:r>
        <w:tab/>
      </w:r>
    </w:p>
    <w:p w14:paraId="6BDDD499" w14:textId="77777777" w:rsidR="00AA5A07" w:rsidRDefault="00AA5A07" w:rsidP="00AA5A07">
      <w:r>
        <w:tab/>
        <w:t xml:space="preserve"> | </w:t>
      </w:r>
      <w:r>
        <w:tab/>
        <w:t>Equal</w:t>
      </w:r>
      <w:r>
        <w:tab/>
      </w:r>
      <w:r>
        <w:tab/>
        <w:t>-&gt; "=="</w:t>
      </w:r>
      <w:r>
        <w:tab/>
      </w:r>
      <w:r>
        <w:tab/>
      </w:r>
    </w:p>
    <w:p w14:paraId="3831E409" w14:textId="77777777" w:rsidR="00AA5A07" w:rsidRDefault="00AA5A07" w:rsidP="00AA5A07">
      <w:r>
        <w:tab/>
        <w:t xml:space="preserve"> | </w:t>
      </w:r>
      <w:r>
        <w:tab/>
        <w:t>Neq</w:t>
      </w:r>
      <w:r>
        <w:tab/>
      </w:r>
      <w:r>
        <w:tab/>
      </w:r>
      <w:r>
        <w:tab/>
        <w:t>-&gt; "!="</w:t>
      </w:r>
      <w:r>
        <w:tab/>
      </w:r>
    </w:p>
    <w:p w14:paraId="6D060575" w14:textId="77777777" w:rsidR="00AA5A07" w:rsidRDefault="00AA5A07" w:rsidP="00AA5A07">
      <w:r>
        <w:tab/>
        <w:t xml:space="preserve"> | </w:t>
      </w:r>
      <w:r>
        <w:tab/>
        <w:t>Less</w:t>
      </w:r>
      <w:r>
        <w:tab/>
      </w:r>
      <w:r>
        <w:tab/>
        <w:t>-&gt; "&lt;"</w:t>
      </w:r>
      <w:r>
        <w:tab/>
      </w:r>
    </w:p>
    <w:p w14:paraId="1B0C51B1" w14:textId="77777777" w:rsidR="00AA5A07" w:rsidRDefault="00AA5A07" w:rsidP="00AA5A07">
      <w:r>
        <w:tab/>
        <w:t xml:space="preserve"> | </w:t>
      </w:r>
      <w:r>
        <w:tab/>
        <w:t>Leq</w:t>
      </w:r>
      <w:r>
        <w:tab/>
      </w:r>
      <w:r>
        <w:tab/>
      </w:r>
      <w:r>
        <w:tab/>
        <w:t>-&gt; "&lt;="</w:t>
      </w:r>
      <w:r>
        <w:tab/>
      </w:r>
    </w:p>
    <w:p w14:paraId="42A6B444" w14:textId="77777777" w:rsidR="00AA5A07" w:rsidRDefault="00AA5A07" w:rsidP="00AA5A07">
      <w:r>
        <w:tab/>
        <w:t xml:space="preserve"> | </w:t>
      </w:r>
      <w:r>
        <w:tab/>
        <w:t>Greater</w:t>
      </w:r>
      <w:r>
        <w:tab/>
      </w:r>
      <w:r>
        <w:tab/>
        <w:t>-&gt; "&gt;"</w:t>
      </w:r>
      <w:r>
        <w:tab/>
      </w:r>
      <w:r>
        <w:tab/>
      </w:r>
      <w:r>
        <w:tab/>
      </w:r>
    </w:p>
    <w:p w14:paraId="105E5AB0" w14:textId="77777777" w:rsidR="00AA5A07" w:rsidRDefault="00AA5A07" w:rsidP="00AA5A07">
      <w:r>
        <w:tab/>
        <w:t xml:space="preserve"> | </w:t>
      </w:r>
      <w:r>
        <w:tab/>
        <w:t>Geq</w:t>
      </w:r>
      <w:r>
        <w:tab/>
      </w:r>
      <w:r>
        <w:tab/>
      </w:r>
      <w:r>
        <w:tab/>
        <w:t>-&gt; "&gt;="</w:t>
      </w:r>
      <w:r>
        <w:tab/>
      </w:r>
    </w:p>
    <w:p w14:paraId="0EC9DE71" w14:textId="77777777" w:rsidR="00AA5A07" w:rsidRDefault="00AA5A07" w:rsidP="00AA5A07">
      <w:r>
        <w:tab/>
        <w:t xml:space="preserve"> | </w:t>
      </w:r>
      <w:r>
        <w:tab/>
        <w:t>And</w:t>
      </w:r>
      <w:r>
        <w:tab/>
      </w:r>
      <w:r>
        <w:tab/>
      </w:r>
      <w:r>
        <w:tab/>
        <w:t>-&gt; "and"</w:t>
      </w:r>
      <w:r>
        <w:tab/>
      </w:r>
    </w:p>
    <w:p w14:paraId="716759FB" w14:textId="77777777" w:rsidR="00AA5A07" w:rsidRDefault="00AA5A07" w:rsidP="00AA5A07">
      <w:r>
        <w:tab/>
        <w:t xml:space="preserve"> | </w:t>
      </w:r>
      <w:r>
        <w:tab/>
        <w:t>Not</w:t>
      </w:r>
      <w:r>
        <w:tab/>
      </w:r>
      <w:r>
        <w:tab/>
      </w:r>
      <w:r>
        <w:tab/>
        <w:t>-&gt; "not"</w:t>
      </w:r>
      <w:r>
        <w:tab/>
      </w:r>
    </w:p>
    <w:p w14:paraId="24F3F695" w14:textId="77777777" w:rsidR="00AA5A07" w:rsidRDefault="00AA5A07" w:rsidP="00AA5A07">
      <w:r>
        <w:tab/>
        <w:t xml:space="preserve"> | </w:t>
      </w:r>
      <w:r>
        <w:tab/>
        <w:t>Or</w:t>
      </w:r>
      <w:r>
        <w:tab/>
      </w:r>
      <w:r>
        <w:tab/>
      </w:r>
      <w:r>
        <w:tab/>
        <w:t>-&gt; "or"</w:t>
      </w:r>
    </w:p>
    <w:p w14:paraId="3E478A78" w14:textId="77777777" w:rsidR="00AA5A07" w:rsidRDefault="00AA5A07" w:rsidP="00AA5A07">
      <w:r>
        <w:tab/>
        <w:t xml:space="preserve"> | </w:t>
      </w:r>
      <w:r>
        <w:tab/>
        <w:t xml:space="preserve">Mod </w:t>
      </w:r>
      <w:r>
        <w:tab/>
      </w:r>
      <w:r>
        <w:tab/>
        <w:t>-&gt; "%"</w:t>
      </w:r>
    </w:p>
    <w:p w14:paraId="5997FD5A" w14:textId="77777777" w:rsidR="00AA5A07" w:rsidRDefault="00AA5A07" w:rsidP="00AA5A07"/>
    <w:p w14:paraId="36DF44C8" w14:textId="77777777" w:rsidR="00AA5A07" w:rsidRDefault="00AA5A07" w:rsidP="00AA5A07"/>
    <w:p w14:paraId="2E5E7364" w14:textId="77777777" w:rsidR="00AA5A07" w:rsidRDefault="00AA5A07" w:rsidP="00AA5A07">
      <w:r>
        <w:t>let string_of_boolean b = match b with</w:t>
      </w:r>
    </w:p>
    <w:p w14:paraId="787D88C9" w14:textId="77777777" w:rsidR="00AA5A07" w:rsidRDefault="00AA5A07" w:rsidP="00AA5A07">
      <w:r>
        <w:tab/>
        <w:t xml:space="preserve">  true -&gt; "true"</w:t>
      </w:r>
    </w:p>
    <w:p w14:paraId="02F56F79" w14:textId="77777777" w:rsidR="00AA5A07" w:rsidRDefault="00AA5A07" w:rsidP="00AA5A07">
      <w:r>
        <w:tab/>
        <w:t>| false -&gt; "false"</w:t>
      </w:r>
    </w:p>
    <w:p w14:paraId="1CC23087" w14:textId="77777777" w:rsidR="00AA5A07" w:rsidRDefault="00AA5A07" w:rsidP="00AA5A07"/>
    <w:p w14:paraId="60CC6E08" w14:textId="77777777" w:rsidR="00AA5A07" w:rsidRDefault="00AA5A07" w:rsidP="00AA5A07"/>
    <w:p w14:paraId="1DA60239" w14:textId="77777777" w:rsidR="00AA5A07" w:rsidRDefault="00AA5A07" w:rsidP="00AA5A07"/>
    <w:p w14:paraId="04B00BF8" w14:textId="77777777" w:rsidR="00AA5A07" w:rsidRDefault="00AA5A07" w:rsidP="00AA5A07"/>
    <w:p w14:paraId="70C7D29A" w14:textId="77777777" w:rsidR="00AA5A07" w:rsidRDefault="00AA5A07" w:rsidP="00AA5A07"/>
    <w:p w14:paraId="3CE74FE9" w14:textId="2D6DE929" w:rsidR="00AA5A07" w:rsidRDefault="00AA5A07" w:rsidP="00AA5A07">
      <w:pPr>
        <w:rPr>
          <w:rFonts w:hint="eastAsia"/>
        </w:rPr>
      </w:pPr>
      <w:r>
        <w:t>p</w:t>
      </w:r>
      <w:r>
        <w:rPr>
          <w:rFonts w:hint="eastAsia"/>
        </w:rPr>
        <w:t>arser.mly</w:t>
      </w:r>
    </w:p>
    <w:p w14:paraId="4238FF92" w14:textId="77777777" w:rsidR="00AA5A07" w:rsidRDefault="00AA5A07" w:rsidP="00AA5A07">
      <w:r>
        <w:lastRenderedPageBreak/>
        <w:t>%{  open Ast  %}</w:t>
      </w:r>
    </w:p>
    <w:p w14:paraId="1FB15F14" w14:textId="77777777" w:rsidR="00AA5A07" w:rsidRDefault="00AA5A07" w:rsidP="00AA5A07"/>
    <w:p w14:paraId="72995057" w14:textId="77777777" w:rsidR="00AA5A07" w:rsidRDefault="00AA5A07" w:rsidP="00AA5A07">
      <w:r>
        <w:t xml:space="preserve">%token CLASS EXTENDS CONSTRUCTOR DOT THIS </w:t>
      </w:r>
    </w:p>
    <w:p w14:paraId="7EABFDC8" w14:textId="77777777" w:rsidR="00AA5A07" w:rsidRDefault="00AA5A07" w:rsidP="00AA5A07">
      <w:r>
        <w:t>%token INT FLOAT BOOLEAN CHAR VOID NULL TRUE FALSE</w:t>
      </w:r>
    </w:p>
    <w:p w14:paraId="2733DC51" w14:textId="77777777" w:rsidR="00AA5A07" w:rsidRDefault="00AA5A07" w:rsidP="00AA5A07">
      <w:r>
        <w:t>%token SEMI LPAREN RPAREN LBRACE RBRACE LBRACKET RBRACKET COMMA</w:t>
      </w:r>
    </w:p>
    <w:p w14:paraId="0B97D03E" w14:textId="77777777" w:rsidR="00AA5A07" w:rsidRDefault="00AA5A07" w:rsidP="00AA5A07">
      <w:r>
        <w:t>%token AND NOT OR PLUS MINUS TIMES DIVIDE ASSIGN MODULO</w:t>
      </w:r>
    </w:p>
    <w:p w14:paraId="5A1C9292" w14:textId="77777777" w:rsidR="00AA5A07" w:rsidRDefault="00AA5A07" w:rsidP="00AA5A07">
      <w:r>
        <w:t>%token EQ NEQ LT LEQ GT GEQ</w:t>
      </w:r>
    </w:p>
    <w:p w14:paraId="152FBFC9" w14:textId="77777777" w:rsidR="00AA5A07" w:rsidRDefault="00AA5A07" w:rsidP="00AA5A07">
      <w:r>
        <w:t xml:space="preserve">%token RETURN IF ELSE FOR WHILE NEW </w:t>
      </w:r>
    </w:p>
    <w:p w14:paraId="63DD4634" w14:textId="77777777" w:rsidR="00AA5A07" w:rsidRDefault="00AA5A07" w:rsidP="00AA5A07">
      <w:r>
        <w:t>%token &lt;int&gt; INT_LITERAL</w:t>
      </w:r>
    </w:p>
    <w:p w14:paraId="3ADB1DF8" w14:textId="77777777" w:rsidR="00AA5A07" w:rsidRDefault="00AA5A07" w:rsidP="00AA5A07">
      <w:r>
        <w:t>%token &lt;float&gt; FLOAT_LITERAL</w:t>
      </w:r>
    </w:p>
    <w:p w14:paraId="03198E36" w14:textId="77777777" w:rsidR="00AA5A07" w:rsidRDefault="00AA5A07" w:rsidP="00AA5A07">
      <w:r>
        <w:t>%token &lt;string&gt; STRING_LITERAL</w:t>
      </w:r>
    </w:p>
    <w:p w14:paraId="06715C4D" w14:textId="77777777" w:rsidR="00AA5A07" w:rsidRDefault="00AA5A07" w:rsidP="00AA5A07">
      <w:r>
        <w:t>%token &lt;string&gt; ID</w:t>
      </w:r>
    </w:p>
    <w:p w14:paraId="45EEAFAB" w14:textId="77777777" w:rsidR="00AA5A07" w:rsidRDefault="00AA5A07" w:rsidP="00AA5A07">
      <w:r>
        <w:t>%token &lt;char&gt; CHAR_LITERAL</w:t>
      </w:r>
    </w:p>
    <w:p w14:paraId="70D61EB5" w14:textId="77777777" w:rsidR="00AA5A07" w:rsidRDefault="00AA5A07" w:rsidP="00AA5A07">
      <w:r>
        <w:t>%token EOF</w:t>
      </w:r>
    </w:p>
    <w:p w14:paraId="6164F060" w14:textId="77777777" w:rsidR="00AA5A07" w:rsidRDefault="00AA5A07" w:rsidP="00AA5A07"/>
    <w:p w14:paraId="78667EFE" w14:textId="77777777" w:rsidR="00AA5A07" w:rsidRDefault="00AA5A07" w:rsidP="00AA5A07">
      <w:r>
        <w:t>%nonassoc NOELSE</w:t>
      </w:r>
    </w:p>
    <w:p w14:paraId="0F22DA9A" w14:textId="77777777" w:rsidR="00AA5A07" w:rsidRDefault="00AA5A07" w:rsidP="00AA5A07">
      <w:r>
        <w:t>%nonassoc ELSE</w:t>
      </w:r>
    </w:p>
    <w:p w14:paraId="4728F107" w14:textId="77777777" w:rsidR="00AA5A07" w:rsidRDefault="00AA5A07" w:rsidP="00AA5A07">
      <w:r>
        <w:t>%right ASSIGN</w:t>
      </w:r>
    </w:p>
    <w:p w14:paraId="08B38465" w14:textId="77777777" w:rsidR="00AA5A07" w:rsidRDefault="00AA5A07" w:rsidP="00AA5A07">
      <w:r>
        <w:t>%left AND OR</w:t>
      </w:r>
    </w:p>
    <w:p w14:paraId="69EACAEA" w14:textId="77777777" w:rsidR="00AA5A07" w:rsidRDefault="00AA5A07" w:rsidP="00AA5A07">
      <w:r>
        <w:t>%left EQ NEQ</w:t>
      </w:r>
    </w:p>
    <w:p w14:paraId="6F7763FF" w14:textId="77777777" w:rsidR="00AA5A07" w:rsidRDefault="00AA5A07" w:rsidP="00AA5A07">
      <w:r>
        <w:t>%left LT GT LEQ GEQ</w:t>
      </w:r>
    </w:p>
    <w:p w14:paraId="52442A8B" w14:textId="77777777" w:rsidR="00AA5A07" w:rsidRDefault="00AA5A07" w:rsidP="00AA5A07">
      <w:r>
        <w:t>%left PLUS MINUS</w:t>
      </w:r>
    </w:p>
    <w:p w14:paraId="1C20E88C" w14:textId="77777777" w:rsidR="00AA5A07" w:rsidRDefault="00AA5A07" w:rsidP="00AA5A07">
      <w:r>
        <w:t>%left TIMES DIVIDE MODULO</w:t>
      </w:r>
    </w:p>
    <w:p w14:paraId="3585F25D" w14:textId="77777777" w:rsidR="00AA5A07" w:rsidRDefault="00AA5A07" w:rsidP="00AA5A07">
      <w:r>
        <w:t>%right NOT</w:t>
      </w:r>
    </w:p>
    <w:p w14:paraId="6EAFB9C4" w14:textId="77777777" w:rsidR="00AA5A07" w:rsidRDefault="00AA5A07" w:rsidP="00AA5A07">
      <w:r>
        <w:t>%right RBRACKET</w:t>
      </w:r>
    </w:p>
    <w:p w14:paraId="66768831" w14:textId="77777777" w:rsidR="00AA5A07" w:rsidRDefault="00AA5A07" w:rsidP="00AA5A07">
      <w:r>
        <w:t xml:space="preserve">%left LBRACKET </w:t>
      </w:r>
    </w:p>
    <w:p w14:paraId="6C53A088" w14:textId="77777777" w:rsidR="00AA5A07" w:rsidRDefault="00AA5A07" w:rsidP="00AA5A07">
      <w:r>
        <w:t>%right DOT</w:t>
      </w:r>
    </w:p>
    <w:p w14:paraId="5F426E5A" w14:textId="77777777" w:rsidR="00AA5A07" w:rsidRDefault="00AA5A07" w:rsidP="00AA5A07"/>
    <w:p w14:paraId="129050BC" w14:textId="77777777" w:rsidR="00AA5A07" w:rsidRDefault="00AA5A07" w:rsidP="00AA5A07">
      <w:r>
        <w:t>%start program</w:t>
      </w:r>
    </w:p>
    <w:p w14:paraId="4575EE33" w14:textId="77777777" w:rsidR="00AA5A07" w:rsidRDefault="00AA5A07" w:rsidP="00AA5A07">
      <w:r>
        <w:t>%type &lt;Ast.program&gt; program</w:t>
      </w:r>
    </w:p>
    <w:p w14:paraId="583FF351" w14:textId="77777777" w:rsidR="00AA5A07" w:rsidRDefault="00AA5A07" w:rsidP="00AA5A07"/>
    <w:p w14:paraId="28664DA2" w14:textId="77777777" w:rsidR="00AA5A07" w:rsidRDefault="00AA5A07" w:rsidP="00AA5A07">
      <w:r>
        <w:t>%%</w:t>
      </w:r>
    </w:p>
    <w:p w14:paraId="77BD0635" w14:textId="77777777" w:rsidR="00AA5A07" w:rsidRDefault="00AA5A07" w:rsidP="00AA5A07"/>
    <w:p w14:paraId="29A40E99" w14:textId="77777777" w:rsidR="00AA5A07" w:rsidRDefault="00AA5A07" w:rsidP="00AA5A07">
      <w:r>
        <w:t>program:</w:t>
      </w:r>
    </w:p>
    <w:p w14:paraId="15D0DA6D" w14:textId="77777777" w:rsidR="00AA5A07" w:rsidRDefault="00AA5A07" w:rsidP="00AA5A07">
      <w:r>
        <w:tab/>
      </w:r>
      <w:r>
        <w:tab/>
        <w:t>cdecls EOF { Program($1) }</w:t>
      </w:r>
    </w:p>
    <w:p w14:paraId="08584F15" w14:textId="77777777" w:rsidR="00AA5A07" w:rsidRDefault="00AA5A07" w:rsidP="00AA5A07"/>
    <w:p w14:paraId="3EDE970B" w14:textId="77777777" w:rsidR="00AA5A07" w:rsidRDefault="00AA5A07" w:rsidP="00AA5A07"/>
    <w:p w14:paraId="7C556698" w14:textId="77777777" w:rsidR="00AA5A07" w:rsidRDefault="00AA5A07" w:rsidP="00AA5A07"/>
    <w:p w14:paraId="734DE11B" w14:textId="77777777" w:rsidR="00AA5A07" w:rsidRDefault="00AA5A07" w:rsidP="00AA5A07">
      <w:r>
        <w:t>/******************</w:t>
      </w:r>
    </w:p>
    <w:p w14:paraId="0DC1CDCF" w14:textId="77777777" w:rsidR="00AA5A07" w:rsidRDefault="00AA5A07" w:rsidP="00AA5A07">
      <w:r>
        <w:t xml:space="preserve"> CLASSES</w:t>
      </w:r>
    </w:p>
    <w:p w14:paraId="5F01418F" w14:textId="77777777" w:rsidR="00AA5A07" w:rsidRDefault="00AA5A07" w:rsidP="00AA5A07">
      <w:r>
        <w:t>******************/</w:t>
      </w:r>
    </w:p>
    <w:p w14:paraId="4E3CF01A" w14:textId="77777777" w:rsidR="00AA5A07" w:rsidRDefault="00AA5A07" w:rsidP="00AA5A07">
      <w:r>
        <w:t>cdecls:</w:t>
      </w:r>
    </w:p>
    <w:p w14:paraId="12D3F788" w14:textId="77777777" w:rsidR="00AA5A07" w:rsidRDefault="00AA5A07" w:rsidP="00AA5A07">
      <w:r>
        <w:t xml:space="preserve">    cdecl_list    { List.rev $1 }</w:t>
      </w:r>
    </w:p>
    <w:p w14:paraId="68CBC6F7" w14:textId="77777777" w:rsidR="00AA5A07" w:rsidRDefault="00AA5A07" w:rsidP="00AA5A07"/>
    <w:p w14:paraId="6C9CD229" w14:textId="77777777" w:rsidR="00AA5A07" w:rsidRDefault="00AA5A07" w:rsidP="00AA5A07">
      <w:r>
        <w:t>cdecl_list:</w:t>
      </w:r>
    </w:p>
    <w:p w14:paraId="57376654" w14:textId="77777777" w:rsidR="00AA5A07" w:rsidRDefault="00AA5A07" w:rsidP="00AA5A07">
      <w:r>
        <w:t xml:space="preserve">    cdecl             { [$1] }</w:t>
      </w:r>
    </w:p>
    <w:p w14:paraId="035D930A" w14:textId="77777777" w:rsidR="00AA5A07" w:rsidRDefault="00AA5A07" w:rsidP="00AA5A07">
      <w:r>
        <w:t xml:space="preserve">  | cdecl_list cdecl  { $2::$1 }</w:t>
      </w:r>
    </w:p>
    <w:p w14:paraId="37DE970A" w14:textId="77777777" w:rsidR="00AA5A07" w:rsidRDefault="00AA5A07" w:rsidP="00AA5A07"/>
    <w:p w14:paraId="71551B25" w14:textId="77777777" w:rsidR="00AA5A07" w:rsidRDefault="00AA5A07" w:rsidP="00AA5A07">
      <w:r>
        <w:t>cdecl:</w:t>
      </w:r>
    </w:p>
    <w:p w14:paraId="68FF4357" w14:textId="77777777" w:rsidR="00AA5A07" w:rsidRDefault="00AA5A07" w:rsidP="00AA5A07">
      <w:r>
        <w:tab/>
      </w:r>
      <w:r>
        <w:tab/>
        <w:t>CLASS ID LBRACE cbody RBRACE { {</w:t>
      </w:r>
    </w:p>
    <w:p w14:paraId="23C745D6" w14:textId="77777777" w:rsidR="00AA5A07" w:rsidRDefault="00AA5A07" w:rsidP="00AA5A07">
      <w:r>
        <w:tab/>
      </w:r>
      <w:r>
        <w:tab/>
      </w:r>
      <w:r>
        <w:tab/>
        <w:t>cname = $2;</w:t>
      </w:r>
    </w:p>
    <w:p w14:paraId="2ECEE56E" w14:textId="77777777" w:rsidR="00AA5A07" w:rsidRDefault="00AA5A07" w:rsidP="00AA5A07">
      <w:r>
        <w:tab/>
      </w:r>
      <w:r>
        <w:tab/>
      </w:r>
      <w:r>
        <w:tab/>
        <w:t>extends = NoParent;</w:t>
      </w:r>
    </w:p>
    <w:p w14:paraId="524479C3" w14:textId="77777777" w:rsidR="00AA5A07" w:rsidRDefault="00AA5A07" w:rsidP="00AA5A07">
      <w:r>
        <w:tab/>
      </w:r>
      <w:r>
        <w:tab/>
      </w:r>
      <w:r>
        <w:tab/>
        <w:t>cbody = $4</w:t>
      </w:r>
    </w:p>
    <w:p w14:paraId="28000EA6" w14:textId="77777777" w:rsidR="00AA5A07" w:rsidRDefault="00AA5A07" w:rsidP="00AA5A07">
      <w:r>
        <w:tab/>
      </w:r>
      <w:r>
        <w:tab/>
        <w:t>} }</w:t>
      </w:r>
    </w:p>
    <w:p w14:paraId="253EC3DC" w14:textId="77777777" w:rsidR="00AA5A07" w:rsidRDefault="00AA5A07" w:rsidP="00AA5A07">
      <w:r>
        <w:tab/>
        <w:t xml:space="preserve">| </w:t>
      </w:r>
      <w:r>
        <w:tab/>
        <w:t>CLASS ID EXTENDS ID LBRACE cbody RBRACE { {</w:t>
      </w:r>
    </w:p>
    <w:p w14:paraId="73EC8252" w14:textId="77777777" w:rsidR="00AA5A07" w:rsidRDefault="00AA5A07" w:rsidP="00AA5A07">
      <w:r>
        <w:tab/>
      </w:r>
      <w:r>
        <w:tab/>
      </w:r>
      <w:r>
        <w:tab/>
        <w:t>cname = $2;</w:t>
      </w:r>
    </w:p>
    <w:p w14:paraId="535074DB" w14:textId="77777777" w:rsidR="00AA5A07" w:rsidRDefault="00AA5A07" w:rsidP="00AA5A07">
      <w:r>
        <w:tab/>
      </w:r>
      <w:r>
        <w:tab/>
      </w:r>
      <w:r>
        <w:tab/>
        <w:t>extends = Parent($4);</w:t>
      </w:r>
    </w:p>
    <w:p w14:paraId="509FD325" w14:textId="77777777" w:rsidR="00AA5A07" w:rsidRDefault="00AA5A07" w:rsidP="00AA5A07">
      <w:r>
        <w:tab/>
      </w:r>
      <w:r>
        <w:tab/>
      </w:r>
      <w:r>
        <w:tab/>
        <w:t>cbody = $6</w:t>
      </w:r>
    </w:p>
    <w:p w14:paraId="1E740743" w14:textId="77777777" w:rsidR="00AA5A07" w:rsidRDefault="00AA5A07" w:rsidP="00AA5A07">
      <w:r>
        <w:tab/>
      </w:r>
      <w:r>
        <w:tab/>
        <w:t>} }</w:t>
      </w:r>
    </w:p>
    <w:p w14:paraId="6447607E" w14:textId="77777777" w:rsidR="00AA5A07" w:rsidRDefault="00AA5A07" w:rsidP="00AA5A07"/>
    <w:p w14:paraId="214DA2BC" w14:textId="77777777" w:rsidR="00AA5A07" w:rsidRDefault="00AA5A07" w:rsidP="00AA5A07">
      <w:r>
        <w:t>cbody:</w:t>
      </w:r>
    </w:p>
    <w:p w14:paraId="3A68BB6C" w14:textId="77777777" w:rsidR="00AA5A07" w:rsidRDefault="00AA5A07" w:rsidP="00AA5A07">
      <w:r>
        <w:tab/>
      </w:r>
      <w:r>
        <w:tab/>
        <w:t xml:space="preserve">/* nothing */ { { </w:t>
      </w:r>
    </w:p>
    <w:p w14:paraId="5EEAEFC1" w14:textId="77777777" w:rsidR="00AA5A07" w:rsidRDefault="00AA5A07" w:rsidP="00AA5A07">
      <w:r>
        <w:tab/>
      </w:r>
      <w:r>
        <w:tab/>
      </w:r>
      <w:r>
        <w:tab/>
        <w:t>fields = [];</w:t>
      </w:r>
    </w:p>
    <w:p w14:paraId="75FCB0ED" w14:textId="77777777" w:rsidR="00AA5A07" w:rsidRDefault="00AA5A07" w:rsidP="00AA5A07">
      <w:r>
        <w:tab/>
      </w:r>
      <w:r>
        <w:tab/>
      </w:r>
      <w:r>
        <w:tab/>
        <w:t>constructors = [];</w:t>
      </w:r>
    </w:p>
    <w:p w14:paraId="7A1C70ED" w14:textId="77777777" w:rsidR="00AA5A07" w:rsidRDefault="00AA5A07" w:rsidP="00AA5A07">
      <w:r>
        <w:tab/>
      </w:r>
      <w:r>
        <w:tab/>
      </w:r>
      <w:r>
        <w:tab/>
        <w:t>methods = [];</w:t>
      </w:r>
    </w:p>
    <w:p w14:paraId="3025259E" w14:textId="77777777" w:rsidR="00AA5A07" w:rsidRDefault="00AA5A07" w:rsidP="00AA5A07">
      <w:r>
        <w:tab/>
      </w:r>
      <w:r>
        <w:tab/>
        <w:t>} }</w:t>
      </w:r>
    </w:p>
    <w:p w14:paraId="1C20D912" w14:textId="77777777" w:rsidR="00AA5A07" w:rsidRDefault="00AA5A07" w:rsidP="00AA5A07">
      <w:r>
        <w:t xml:space="preserve"> </w:t>
      </w:r>
      <w:r>
        <w:tab/>
        <w:t xml:space="preserve">| </w:t>
      </w:r>
      <w:r>
        <w:tab/>
        <w:t xml:space="preserve">cbody field { { </w:t>
      </w:r>
    </w:p>
    <w:p w14:paraId="333443A2" w14:textId="77777777" w:rsidR="00AA5A07" w:rsidRDefault="00AA5A07" w:rsidP="00AA5A07">
      <w:r>
        <w:tab/>
      </w:r>
      <w:r>
        <w:tab/>
      </w:r>
      <w:r>
        <w:tab/>
        <w:t>fields = $2 :: $1.fields;</w:t>
      </w:r>
    </w:p>
    <w:p w14:paraId="77136B40" w14:textId="77777777" w:rsidR="00AA5A07" w:rsidRDefault="00AA5A07" w:rsidP="00AA5A07">
      <w:r>
        <w:tab/>
      </w:r>
      <w:r>
        <w:tab/>
      </w:r>
      <w:r>
        <w:tab/>
        <w:t>constructors = $1.constructors;</w:t>
      </w:r>
    </w:p>
    <w:p w14:paraId="3F066871" w14:textId="77777777" w:rsidR="00AA5A07" w:rsidRDefault="00AA5A07" w:rsidP="00AA5A07">
      <w:r>
        <w:tab/>
      </w:r>
      <w:r>
        <w:tab/>
      </w:r>
      <w:r>
        <w:tab/>
        <w:t>methods = $1.methods;</w:t>
      </w:r>
    </w:p>
    <w:p w14:paraId="73E189FE" w14:textId="77777777" w:rsidR="00AA5A07" w:rsidRDefault="00AA5A07" w:rsidP="00AA5A07">
      <w:r>
        <w:tab/>
      </w:r>
      <w:r>
        <w:tab/>
        <w:t>} }</w:t>
      </w:r>
    </w:p>
    <w:p w14:paraId="2E77D866" w14:textId="77777777" w:rsidR="00AA5A07" w:rsidRDefault="00AA5A07" w:rsidP="00AA5A07">
      <w:r>
        <w:t xml:space="preserve"> </w:t>
      </w:r>
      <w:r>
        <w:tab/>
        <w:t xml:space="preserve">| </w:t>
      </w:r>
      <w:r>
        <w:tab/>
        <w:t xml:space="preserve">cbody constructor { { </w:t>
      </w:r>
    </w:p>
    <w:p w14:paraId="46B59619" w14:textId="77777777" w:rsidR="00AA5A07" w:rsidRDefault="00AA5A07" w:rsidP="00AA5A07">
      <w:r>
        <w:tab/>
      </w:r>
      <w:r>
        <w:tab/>
      </w:r>
      <w:r>
        <w:tab/>
        <w:t>fields = $1.fields;</w:t>
      </w:r>
    </w:p>
    <w:p w14:paraId="3F4C1D24" w14:textId="77777777" w:rsidR="00AA5A07" w:rsidRDefault="00AA5A07" w:rsidP="00AA5A07">
      <w:r>
        <w:tab/>
      </w:r>
      <w:r>
        <w:tab/>
      </w:r>
      <w:r>
        <w:tab/>
        <w:t>constructors = $2 :: $1.constructors;</w:t>
      </w:r>
    </w:p>
    <w:p w14:paraId="6606C2AC" w14:textId="77777777" w:rsidR="00AA5A07" w:rsidRDefault="00AA5A07" w:rsidP="00AA5A07">
      <w:r>
        <w:tab/>
      </w:r>
      <w:r>
        <w:tab/>
      </w:r>
      <w:r>
        <w:tab/>
        <w:t>methods = $1.methods;</w:t>
      </w:r>
    </w:p>
    <w:p w14:paraId="2C671D19" w14:textId="77777777" w:rsidR="00AA5A07" w:rsidRDefault="00AA5A07" w:rsidP="00AA5A07">
      <w:r>
        <w:tab/>
      </w:r>
      <w:r>
        <w:tab/>
        <w:t>} }</w:t>
      </w:r>
    </w:p>
    <w:p w14:paraId="0AD40F0B" w14:textId="77777777" w:rsidR="00AA5A07" w:rsidRDefault="00AA5A07" w:rsidP="00AA5A07">
      <w:r>
        <w:t xml:space="preserve"> </w:t>
      </w:r>
      <w:r>
        <w:tab/>
        <w:t xml:space="preserve">| </w:t>
      </w:r>
      <w:r>
        <w:tab/>
        <w:t xml:space="preserve">cbody fdecl { { </w:t>
      </w:r>
    </w:p>
    <w:p w14:paraId="0451CD00" w14:textId="77777777" w:rsidR="00AA5A07" w:rsidRDefault="00AA5A07" w:rsidP="00AA5A07">
      <w:r>
        <w:tab/>
      </w:r>
      <w:r>
        <w:tab/>
      </w:r>
      <w:r>
        <w:tab/>
        <w:t>fields = $1.fields;</w:t>
      </w:r>
    </w:p>
    <w:p w14:paraId="51322EB9" w14:textId="77777777" w:rsidR="00AA5A07" w:rsidRDefault="00AA5A07" w:rsidP="00AA5A07">
      <w:r>
        <w:tab/>
      </w:r>
      <w:r>
        <w:tab/>
      </w:r>
      <w:r>
        <w:tab/>
        <w:t>constructors = $1.constructors;</w:t>
      </w:r>
    </w:p>
    <w:p w14:paraId="0D37521E" w14:textId="77777777" w:rsidR="00AA5A07" w:rsidRDefault="00AA5A07" w:rsidP="00AA5A07">
      <w:r>
        <w:tab/>
      </w:r>
      <w:r>
        <w:tab/>
      </w:r>
      <w:r>
        <w:tab/>
        <w:t>methods = $2 :: $1.methods;</w:t>
      </w:r>
    </w:p>
    <w:p w14:paraId="1E55F363" w14:textId="77777777" w:rsidR="00AA5A07" w:rsidRDefault="00AA5A07" w:rsidP="00AA5A07">
      <w:r>
        <w:tab/>
      </w:r>
      <w:r>
        <w:tab/>
        <w:t>} }</w:t>
      </w:r>
    </w:p>
    <w:p w14:paraId="6266D010" w14:textId="77777777" w:rsidR="00AA5A07" w:rsidRDefault="00AA5A07" w:rsidP="00AA5A07"/>
    <w:p w14:paraId="1D48F15F" w14:textId="77777777" w:rsidR="00AA5A07" w:rsidRDefault="00AA5A07" w:rsidP="00AA5A07"/>
    <w:p w14:paraId="12609125" w14:textId="77777777" w:rsidR="00AA5A07" w:rsidRDefault="00AA5A07" w:rsidP="00AA5A07">
      <w:r>
        <w:t>/******************</w:t>
      </w:r>
    </w:p>
    <w:p w14:paraId="1DAD04CC" w14:textId="77777777" w:rsidR="00AA5A07" w:rsidRDefault="00AA5A07" w:rsidP="00AA5A07">
      <w:r>
        <w:t xml:space="preserve"> CONSTRUCTORS</w:t>
      </w:r>
    </w:p>
    <w:p w14:paraId="119DBD1C" w14:textId="77777777" w:rsidR="00AA5A07" w:rsidRDefault="00AA5A07" w:rsidP="00AA5A07">
      <w:r>
        <w:t>******************/</w:t>
      </w:r>
    </w:p>
    <w:p w14:paraId="6B6C9B15" w14:textId="77777777" w:rsidR="00AA5A07" w:rsidRDefault="00AA5A07" w:rsidP="00AA5A07"/>
    <w:p w14:paraId="40867282" w14:textId="77777777" w:rsidR="00AA5A07" w:rsidRDefault="00AA5A07" w:rsidP="00AA5A07">
      <w:r>
        <w:t>constructor:</w:t>
      </w:r>
    </w:p>
    <w:p w14:paraId="00E3C510" w14:textId="77777777" w:rsidR="00AA5A07" w:rsidRDefault="00AA5A07" w:rsidP="00AA5A07">
      <w:r>
        <w:tab/>
        <w:t>CONSTRUCTOR LPAREN formals_opt RPAREN LBRACE stmt_list RBRACE {</w:t>
      </w:r>
    </w:p>
    <w:p w14:paraId="3D0BB681" w14:textId="77777777" w:rsidR="00AA5A07" w:rsidRDefault="00AA5A07" w:rsidP="00AA5A07">
      <w:r>
        <w:tab/>
      </w:r>
      <w:r>
        <w:tab/>
        <w:t>{</w:t>
      </w:r>
    </w:p>
    <w:p w14:paraId="0565357B" w14:textId="77777777" w:rsidR="00AA5A07" w:rsidRDefault="00AA5A07" w:rsidP="00AA5A07">
      <w:r>
        <w:tab/>
      </w:r>
      <w:r>
        <w:tab/>
      </w:r>
      <w:r>
        <w:tab/>
      </w:r>
    </w:p>
    <w:p w14:paraId="16C15A9F" w14:textId="77777777" w:rsidR="00AA5A07" w:rsidRDefault="00AA5A07" w:rsidP="00AA5A07">
      <w:r>
        <w:tab/>
      </w:r>
      <w:r>
        <w:tab/>
      </w:r>
      <w:r>
        <w:tab/>
        <w:t>fname = Constructor;</w:t>
      </w:r>
    </w:p>
    <w:p w14:paraId="12BE3C50" w14:textId="77777777" w:rsidR="00AA5A07" w:rsidRDefault="00AA5A07" w:rsidP="00AA5A07">
      <w:r>
        <w:tab/>
      </w:r>
      <w:r>
        <w:tab/>
      </w:r>
      <w:r>
        <w:tab/>
        <w:t>returnType = Datatype(ConstructorType);</w:t>
      </w:r>
    </w:p>
    <w:p w14:paraId="271C8588" w14:textId="77777777" w:rsidR="00AA5A07" w:rsidRDefault="00AA5A07" w:rsidP="00AA5A07">
      <w:r>
        <w:tab/>
      </w:r>
      <w:r>
        <w:tab/>
      </w:r>
      <w:r>
        <w:tab/>
        <w:t>formals = $3;</w:t>
      </w:r>
    </w:p>
    <w:p w14:paraId="0C3B7C4A" w14:textId="77777777" w:rsidR="00AA5A07" w:rsidRDefault="00AA5A07" w:rsidP="00AA5A07">
      <w:r>
        <w:tab/>
      </w:r>
      <w:r>
        <w:tab/>
      </w:r>
      <w:r>
        <w:tab/>
        <w:t>body = List.rev $6;</w:t>
      </w:r>
    </w:p>
    <w:p w14:paraId="611BDA1A" w14:textId="77777777" w:rsidR="00AA5A07" w:rsidRDefault="00AA5A07" w:rsidP="00AA5A07">
      <w:r>
        <w:tab/>
      </w:r>
      <w:r>
        <w:tab/>
      </w:r>
      <w:r>
        <w:tab/>
        <w:t>overrides = false;</w:t>
      </w:r>
    </w:p>
    <w:p w14:paraId="048B12A2" w14:textId="77777777" w:rsidR="00AA5A07" w:rsidRDefault="00AA5A07" w:rsidP="00AA5A07">
      <w:r>
        <w:t xml:space="preserve">            rootcname = None;</w:t>
      </w:r>
      <w:r>
        <w:tab/>
      </w:r>
      <w:r>
        <w:tab/>
      </w:r>
    </w:p>
    <w:p w14:paraId="665675A4" w14:textId="77777777" w:rsidR="00AA5A07" w:rsidRDefault="00AA5A07" w:rsidP="00AA5A07">
      <w:r>
        <w:tab/>
      </w:r>
      <w:r>
        <w:tab/>
      </w:r>
      <w:r>
        <w:tab/>
      </w:r>
    </w:p>
    <w:p w14:paraId="1DEBF58A" w14:textId="77777777" w:rsidR="00AA5A07" w:rsidRDefault="00AA5A07" w:rsidP="00AA5A07">
      <w:r>
        <w:t xml:space="preserve">        </w:t>
      </w:r>
    </w:p>
    <w:p w14:paraId="00376443" w14:textId="77777777" w:rsidR="00AA5A07" w:rsidRDefault="00AA5A07" w:rsidP="00AA5A07">
      <w:r>
        <w:tab/>
      </w:r>
      <w:r>
        <w:tab/>
        <w:t>}</w:t>
      </w:r>
    </w:p>
    <w:p w14:paraId="680E097F" w14:textId="77777777" w:rsidR="00AA5A07" w:rsidRDefault="00AA5A07" w:rsidP="00AA5A07">
      <w:r>
        <w:tab/>
        <w:t>}</w:t>
      </w:r>
    </w:p>
    <w:p w14:paraId="7D8F3EF3" w14:textId="77777777" w:rsidR="00AA5A07" w:rsidRDefault="00AA5A07" w:rsidP="00AA5A07"/>
    <w:p w14:paraId="7B6EFB7E" w14:textId="77777777" w:rsidR="00AA5A07" w:rsidRDefault="00AA5A07" w:rsidP="00AA5A07">
      <w:r>
        <w:t>/******************</w:t>
      </w:r>
    </w:p>
    <w:p w14:paraId="6BB2FD7E" w14:textId="77777777" w:rsidR="00AA5A07" w:rsidRDefault="00AA5A07" w:rsidP="00AA5A07">
      <w:r>
        <w:t xml:space="preserve"> FIELDS</w:t>
      </w:r>
    </w:p>
    <w:p w14:paraId="4CB3BA31" w14:textId="77777777" w:rsidR="00AA5A07" w:rsidRDefault="00AA5A07" w:rsidP="00AA5A07">
      <w:r>
        <w:t>******************/</w:t>
      </w:r>
    </w:p>
    <w:p w14:paraId="25FAC78A" w14:textId="77777777" w:rsidR="00AA5A07" w:rsidRDefault="00AA5A07" w:rsidP="00AA5A07"/>
    <w:p w14:paraId="20C5B587" w14:textId="77777777" w:rsidR="00AA5A07" w:rsidRDefault="00AA5A07" w:rsidP="00AA5A07"/>
    <w:p w14:paraId="5BD1BEF4" w14:textId="77777777" w:rsidR="00AA5A07" w:rsidRDefault="00AA5A07" w:rsidP="00AA5A07"/>
    <w:p w14:paraId="1897785A" w14:textId="77777777" w:rsidR="00AA5A07" w:rsidRDefault="00AA5A07" w:rsidP="00AA5A07">
      <w:r>
        <w:t>/* public UserObj name; */</w:t>
      </w:r>
    </w:p>
    <w:p w14:paraId="05F0C2C8" w14:textId="77777777" w:rsidR="00AA5A07" w:rsidRDefault="00AA5A07" w:rsidP="00AA5A07">
      <w:r>
        <w:t>field:</w:t>
      </w:r>
    </w:p>
    <w:p w14:paraId="006D1AF9" w14:textId="77777777" w:rsidR="00AA5A07" w:rsidRDefault="00AA5A07" w:rsidP="00AA5A07">
      <w:r>
        <w:tab/>
      </w:r>
      <w:r>
        <w:tab/>
        <w:t>datatype ID SEMI { Field($1, $2) }</w:t>
      </w:r>
    </w:p>
    <w:p w14:paraId="74B06B4A" w14:textId="77777777" w:rsidR="00AA5A07" w:rsidRDefault="00AA5A07" w:rsidP="00AA5A07"/>
    <w:p w14:paraId="2F10F5DD" w14:textId="77777777" w:rsidR="00AA5A07" w:rsidRDefault="00AA5A07" w:rsidP="00AA5A07">
      <w:r>
        <w:t>/******************</w:t>
      </w:r>
    </w:p>
    <w:p w14:paraId="38B4E797" w14:textId="77777777" w:rsidR="00AA5A07" w:rsidRDefault="00AA5A07" w:rsidP="00AA5A07">
      <w:r>
        <w:t xml:space="preserve"> METHODS</w:t>
      </w:r>
    </w:p>
    <w:p w14:paraId="0F257090" w14:textId="77777777" w:rsidR="00AA5A07" w:rsidRDefault="00AA5A07" w:rsidP="00AA5A07">
      <w:r>
        <w:t>******************/</w:t>
      </w:r>
    </w:p>
    <w:p w14:paraId="2A5BFC96" w14:textId="77777777" w:rsidR="00AA5A07" w:rsidRDefault="00AA5A07" w:rsidP="00AA5A07"/>
    <w:p w14:paraId="25F5C9C8" w14:textId="77777777" w:rsidR="00AA5A07" w:rsidRDefault="00AA5A07" w:rsidP="00AA5A07">
      <w:r>
        <w:t>fname:</w:t>
      </w:r>
    </w:p>
    <w:p w14:paraId="614AB57A" w14:textId="77777777" w:rsidR="00AA5A07" w:rsidRDefault="00AA5A07" w:rsidP="00AA5A07">
      <w:r>
        <w:tab/>
        <w:t>ID { $1 }</w:t>
      </w:r>
    </w:p>
    <w:p w14:paraId="0A20EF87" w14:textId="77777777" w:rsidR="00AA5A07" w:rsidRDefault="00AA5A07" w:rsidP="00AA5A07"/>
    <w:p w14:paraId="2C91B83B" w14:textId="77777777" w:rsidR="00AA5A07" w:rsidRDefault="00AA5A07" w:rsidP="00AA5A07">
      <w:r>
        <w:t>fdecl:</w:t>
      </w:r>
    </w:p>
    <w:p w14:paraId="6D556D06" w14:textId="77777777" w:rsidR="00AA5A07" w:rsidRDefault="00AA5A07" w:rsidP="00AA5A07">
      <w:r>
        <w:tab/>
        <w:t xml:space="preserve"> datatype fname LPAREN formals_opt RPAREN LBRACE stmt_list RBRACE </w:t>
      </w:r>
    </w:p>
    <w:p w14:paraId="014464DD" w14:textId="77777777" w:rsidR="00AA5A07" w:rsidRDefault="00AA5A07" w:rsidP="00AA5A07">
      <w:r>
        <w:tab/>
        <w:t xml:space="preserve">{ </w:t>
      </w:r>
    </w:p>
    <w:p w14:paraId="37DE1221" w14:textId="77777777" w:rsidR="00AA5A07" w:rsidRDefault="00AA5A07" w:rsidP="00AA5A07">
      <w:r>
        <w:tab/>
      </w:r>
      <w:r>
        <w:tab/>
        <w:t>{</w:t>
      </w:r>
    </w:p>
    <w:p w14:paraId="5D6A5D65" w14:textId="77777777" w:rsidR="00AA5A07" w:rsidRDefault="00AA5A07" w:rsidP="00AA5A07">
      <w:r>
        <w:tab/>
      </w:r>
      <w:r>
        <w:tab/>
      </w:r>
      <w:r>
        <w:tab/>
      </w:r>
    </w:p>
    <w:p w14:paraId="548DD617" w14:textId="77777777" w:rsidR="00AA5A07" w:rsidRDefault="00AA5A07" w:rsidP="00AA5A07">
      <w:r>
        <w:tab/>
      </w:r>
      <w:r>
        <w:tab/>
      </w:r>
      <w:r>
        <w:tab/>
        <w:t>fname = FName($2);</w:t>
      </w:r>
    </w:p>
    <w:p w14:paraId="605B077F" w14:textId="77777777" w:rsidR="00AA5A07" w:rsidRDefault="00AA5A07" w:rsidP="00AA5A07">
      <w:r>
        <w:tab/>
      </w:r>
      <w:r>
        <w:tab/>
      </w:r>
      <w:r>
        <w:tab/>
        <w:t>returnType = $1;</w:t>
      </w:r>
    </w:p>
    <w:p w14:paraId="1F3B767E" w14:textId="77777777" w:rsidR="00AA5A07" w:rsidRDefault="00AA5A07" w:rsidP="00AA5A07">
      <w:r>
        <w:tab/>
      </w:r>
      <w:r>
        <w:tab/>
      </w:r>
      <w:r>
        <w:tab/>
        <w:t>formals = $4;</w:t>
      </w:r>
    </w:p>
    <w:p w14:paraId="473D9411" w14:textId="77777777" w:rsidR="00AA5A07" w:rsidRDefault="00AA5A07" w:rsidP="00AA5A07">
      <w:r>
        <w:tab/>
      </w:r>
      <w:r>
        <w:tab/>
      </w:r>
      <w:r>
        <w:tab/>
        <w:t>body = List.rev $7;</w:t>
      </w:r>
    </w:p>
    <w:p w14:paraId="20663748" w14:textId="77777777" w:rsidR="00AA5A07" w:rsidRDefault="00AA5A07" w:rsidP="00AA5A07">
      <w:r>
        <w:tab/>
      </w:r>
      <w:r>
        <w:tab/>
      </w:r>
      <w:r>
        <w:tab/>
        <w:t>overrides = false;</w:t>
      </w:r>
    </w:p>
    <w:p w14:paraId="0C63763D" w14:textId="77777777" w:rsidR="00AA5A07" w:rsidRDefault="00AA5A07" w:rsidP="00AA5A07">
      <w:r>
        <w:lastRenderedPageBreak/>
        <w:t xml:space="preserve">            rootcname = None;</w:t>
      </w:r>
      <w:r>
        <w:tab/>
      </w:r>
      <w:r>
        <w:tab/>
      </w:r>
    </w:p>
    <w:p w14:paraId="5EBBB4A9" w14:textId="77777777" w:rsidR="00AA5A07" w:rsidRDefault="00AA5A07" w:rsidP="00AA5A07">
      <w:r>
        <w:t xml:space="preserve">            </w:t>
      </w:r>
    </w:p>
    <w:p w14:paraId="620EA191" w14:textId="77777777" w:rsidR="00AA5A07" w:rsidRDefault="00AA5A07" w:rsidP="00AA5A07">
      <w:r>
        <w:tab/>
      </w:r>
      <w:r>
        <w:tab/>
        <w:t xml:space="preserve">} </w:t>
      </w:r>
    </w:p>
    <w:p w14:paraId="66592046" w14:textId="77777777" w:rsidR="00AA5A07" w:rsidRDefault="00AA5A07" w:rsidP="00AA5A07">
      <w:r>
        <w:tab/>
        <w:t>}</w:t>
      </w:r>
    </w:p>
    <w:p w14:paraId="04380D27" w14:textId="77777777" w:rsidR="00AA5A07" w:rsidRDefault="00AA5A07" w:rsidP="00AA5A07"/>
    <w:p w14:paraId="755D3DF9" w14:textId="77777777" w:rsidR="00AA5A07" w:rsidRDefault="00AA5A07" w:rsidP="00AA5A07">
      <w:r>
        <w:t>/******************</w:t>
      </w:r>
    </w:p>
    <w:p w14:paraId="151F6B20" w14:textId="77777777" w:rsidR="00AA5A07" w:rsidRDefault="00AA5A07" w:rsidP="00AA5A07">
      <w:r>
        <w:t xml:space="preserve"> FORMALS/PARAMETERS &amp; VARIABLES &amp; ACTUALS</w:t>
      </w:r>
    </w:p>
    <w:p w14:paraId="715D733A" w14:textId="77777777" w:rsidR="00AA5A07" w:rsidRDefault="00AA5A07" w:rsidP="00AA5A07">
      <w:r>
        <w:t>******************/</w:t>
      </w:r>
    </w:p>
    <w:p w14:paraId="291A78A6" w14:textId="77777777" w:rsidR="00AA5A07" w:rsidRDefault="00AA5A07" w:rsidP="00AA5A07"/>
    <w:p w14:paraId="77934674" w14:textId="77777777" w:rsidR="00AA5A07" w:rsidRDefault="00AA5A07" w:rsidP="00AA5A07">
      <w:r>
        <w:t>formals_opt:</w:t>
      </w:r>
    </w:p>
    <w:p w14:paraId="6802BB49" w14:textId="77777777" w:rsidR="00AA5A07" w:rsidRDefault="00AA5A07" w:rsidP="00AA5A07">
      <w:r>
        <w:tab/>
      </w:r>
      <w:r>
        <w:tab/>
        <w:t>/* nothing */ { [] }</w:t>
      </w:r>
    </w:p>
    <w:p w14:paraId="4BD7D621" w14:textId="77777777" w:rsidR="00AA5A07" w:rsidRDefault="00AA5A07" w:rsidP="00AA5A07">
      <w:r>
        <w:tab/>
        <w:t xml:space="preserve">| </w:t>
      </w:r>
      <w:r>
        <w:tab/>
        <w:t>formal_list   { List.rev $1 }</w:t>
      </w:r>
    </w:p>
    <w:p w14:paraId="323E9E6F" w14:textId="77777777" w:rsidR="00AA5A07" w:rsidRDefault="00AA5A07" w:rsidP="00AA5A07"/>
    <w:p w14:paraId="2750D820" w14:textId="77777777" w:rsidR="00AA5A07" w:rsidRDefault="00AA5A07" w:rsidP="00AA5A07">
      <w:r>
        <w:t>formal_list:</w:t>
      </w:r>
    </w:p>
    <w:p w14:paraId="63800842" w14:textId="77777777" w:rsidR="00AA5A07" w:rsidRDefault="00AA5A07" w:rsidP="00AA5A07">
      <w:r>
        <w:tab/>
      </w:r>
      <w:r>
        <w:tab/>
        <w:t>formal                   { [$1] }</w:t>
      </w:r>
    </w:p>
    <w:p w14:paraId="41C9B480" w14:textId="77777777" w:rsidR="00AA5A07" w:rsidRDefault="00AA5A07" w:rsidP="00AA5A07">
      <w:r>
        <w:tab/>
        <w:t xml:space="preserve">| </w:t>
      </w:r>
      <w:r>
        <w:tab/>
        <w:t>formal_list COMMA formal { $3 :: $1 }</w:t>
      </w:r>
    </w:p>
    <w:p w14:paraId="721E7B3F" w14:textId="77777777" w:rsidR="00AA5A07" w:rsidRDefault="00AA5A07" w:rsidP="00AA5A07"/>
    <w:p w14:paraId="166B1D8B" w14:textId="77777777" w:rsidR="00AA5A07" w:rsidRDefault="00AA5A07" w:rsidP="00AA5A07">
      <w:r>
        <w:t>formal:</w:t>
      </w:r>
    </w:p>
    <w:p w14:paraId="26592880" w14:textId="77777777" w:rsidR="00AA5A07" w:rsidRDefault="00AA5A07" w:rsidP="00AA5A07">
      <w:r>
        <w:tab/>
        <w:t>datatype ID { Formal($1, $2) }</w:t>
      </w:r>
    </w:p>
    <w:p w14:paraId="45738985" w14:textId="77777777" w:rsidR="00AA5A07" w:rsidRDefault="00AA5A07" w:rsidP="00AA5A07"/>
    <w:p w14:paraId="7C6F970B" w14:textId="77777777" w:rsidR="00AA5A07" w:rsidRDefault="00AA5A07" w:rsidP="00AA5A07">
      <w:r>
        <w:t>actuals_opt:</w:t>
      </w:r>
    </w:p>
    <w:p w14:paraId="60027821" w14:textId="77777777" w:rsidR="00AA5A07" w:rsidRDefault="00AA5A07" w:rsidP="00AA5A07">
      <w:r>
        <w:tab/>
      </w:r>
      <w:r>
        <w:tab/>
        <w:t>/* nothing */ { [] }</w:t>
      </w:r>
    </w:p>
    <w:p w14:paraId="59C782FF" w14:textId="77777777" w:rsidR="00AA5A07" w:rsidRDefault="00AA5A07" w:rsidP="00AA5A07">
      <w:r>
        <w:tab/>
        <w:t xml:space="preserve">| </w:t>
      </w:r>
      <w:r>
        <w:tab/>
        <w:t>actuals_list  { List.rev $1 }</w:t>
      </w:r>
    </w:p>
    <w:p w14:paraId="55F957E3" w14:textId="77777777" w:rsidR="00AA5A07" w:rsidRDefault="00AA5A07" w:rsidP="00AA5A07"/>
    <w:p w14:paraId="59AD84D7" w14:textId="77777777" w:rsidR="00AA5A07" w:rsidRDefault="00AA5A07" w:rsidP="00AA5A07">
      <w:r>
        <w:t>actuals_list:</w:t>
      </w:r>
    </w:p>
    <w:p w14:paraId="70CE2317" w14:textId="77777777" w:rsidR="00AA5A07" w:rsidRDefault="00AA5A07" w:rsidP="00AA5A07">
      <w:r>
        <w:tab/>
      </w:r>
      <w:r>
        <w:tab/>
        <w:t>expr                    { [$1] }</w:t>
      </w:r>
    </w:p>
    <w:p w14:paraId="2F251448" w14:textId="77777777" w:rsidR="00AA5A07" w:rsidRDefault="00AA5A07" w:rsidP="00AA5A07">
      <w:r>
        <w:tab/>
        <w:t xml:space="preserve">| </w:t>
      </w:r>
      <w:r>
        <w:tab/>
        <w:t>actuals_list COMMA expr { $3 :: $1 }</w:t>
      </w:r>
    </w:p>
    <w:p w14:paraId="3C87C96D" w14:textId="77777777" w:rsidR="00AA5A07" w:rsidRDefault="00AA5A07" w:rsidP="00AA5A07"/>
    <w:p w14:paraId="40472813" w14:textId="77777777" w:rsidR="00AA5A07" w:rsidRDefault="00AA5A07" w:rsidP="00AA5A07"/>
    <w:p w14:paraId="04D933B4" w14:textId="77777777" w:rsidR="00AA5A07" w:rsidRDefault="00AA5A07" w:rsidP="00AA5A07">
      <w:r>
        <w:t>/***************</w:t>
      </w:r>
    </w:p>
    <w:p w14:paraId="1BA128DB" w14:textId="77777777" w:rsidR="00AA5A07" w:rsidRDefault="00AA5A07" w:rsidP="00AA5A07">
      <w:r>
        <w:tab/>
        <w:t>DATATYPES</w:t>
      </w:r>
    </w:p>
    <w:p w14:paraId="10A91056" w14:textId="77777777" w:rsidR="00AA5A07" w:rsidRDefault="00AA5A07" w:rsidP="00AA5A07">
      <w:r>
        <w:t>***************/</w:t>
      </w:r>
    </w:p>
    <w:p w14:paraId="40E45E40" w14:textId="77777777" w:rsidR="00AA5A07" w:rsidRDefault="00AA5A07" w:rsidP="00AA5A07">
      <w:r>
        <w:t>primitive:</w:t>
      </w:r>
    </w:p>
    <w:p w14:paraId="1400A122" w14:textId="77777777" w:rsidR="00AA5A07" w:rsidRDefault="00AA5A07" w:rsidP="00AA5A07">
      <w:r>
        <w:tab/>
      </w:r>
      <w:r>
        <w:tab/>
        <w:t xml:space="preserve">INT </w:t>
      </w:r>
      <w:r>
        <w:tab/>
      </w:r>
      <w:r>
        <w:tab/>
        <w:t>{ Int_t }</w:t>
      </w:r>
    </w:p>
    <w:p w14:paraId="77324DB2" w14:textId="77777777" w:rsidR="00AA5A07" w:rsidRDefault="00AA5A07" w:rsidP="00AA5A07">
      <w:r>
        <w:tab/>
        <w:t xml:space="preserve">| </w:t>
      </w:r>
      <w:r>
        <w:tab/>
        <w:t>FLOAT</w:t>
      </w:r>
      <w:r>
        <w:tab/>
      </w:r>
      <w:r>
        <w:tab/>
        <w:t xml:space="preserve">{ Float_t } </w:t>
      </w:r>
    </w:p>
    <w:p w14:paraId="5FDB9648" w14:textId="77777777" w:rsidR="00AA5A07" w:rsidRDefault="00AA5A07" w:rsidP="00AA5A07">
      <w:r>
        <w:tab/>
        <w:t xml:space="preserve">| </w:t>
      </w:r>
      <w:r>
        <w:tab/>
        <w:t>CHAR</w:t>
      </w:r>
      <w:r>
        <w:tab/>
      </w:r>
      <w:r>
        <w:tab/>
        <w:t>{ Char_t }</w:t>
      </w:r>
    </w:p>
    <w:p w14:paraId="0621224D" w14:textId="77777777" w:rsidR="00AA5A07" w:rsidRDefault="00AA5A07" w:rsidP="00AA5A07">
      <w:r>
        <w:tab/>
        <w:t xml:space="preserve">| </w:t>
      </w:r>
      <w:r>
        <w:tab/>
        <w:t xml:space="preserve">BOOLEAN </w:t>
      </w:r>
      <w:r>
        <w:tab/>
      </w:r>
      <w:r>
        <w:tab/>
        <w:t>{ Bool_t }</w:t>
      </w:r>
    </w:p>
    <w:p w14:paraId="402D84CB" w14:textId="77777777" w:rsidR="00AA5A07" w:rsidRDefault="00AA5A07" w:rsidP="00AA5A07">
      <w:r>
        <w:tab/>
        <w:t xml:space="preserve">| </w:t>
      </w:r>
      <w:r>
        <w:tab/>
        <w:t xml:space="preserve">VOID    </w:t>
      </w:r>
      <w:r>
        <w:tab/>
        <w:t>{ Void_t }</w:t>
      </w:r>
    </w:p>
    <w:p w14:paraId="2D4C28A7" w14:textId="77777777" w:rsidR="00AA5A07" w:rsidRDefault="00AA5A07" w:rsidP="00AA5A07"/>
    <w:p w14:paraId="5DC05E64" w14:textId="77777777" w:rsidR="00AA5A07" w:rsidRDefault="00AA5A07" w:rsidP="00AA5A07">
      <w:r>
        <w:t>name:</w:t>
      </w:r>
    </w:p>
    <w:p w14:paraId="37F2065C" w14:textId="77777777" w:rsidR="00AA5A07" w:rsidRDefault="00AA5A07" w:rsidP="00AA5A07">
      <w:r>
        <w:tab/>
        <w:t>CLASS ID { Objecttype($2) }</w:t>
      </w:r>
    </w:p>
    <w:p w14:paraId="5AEABDB4" w14:textId="77777777" w:rsidR="00AA5A07" w:rsidRDefault="00AA5A07" w:rsidP="00AA5A07"/>
    <w:p w14:paraId="7A7C8AC3" w14:textId="77777777" w:rsidR="00AA5A07" w:rsidRDefault="00AA5A07" w:rsidP="00AA5A07">
      <w:r>
        <w:t>type_tag:</w:t>
      </w:r>
    </w:p>
    <w:p w14:paraId="16E45C05" w14:textId="77777777" w:rsidR="00AA5A07" w:rsidRDefault="00AA5A07" w:rsidP="00AA5A07">
      <w:r>
        <w:lastRenderedPageBreak/>
        <w:tab/>
      </w:r>
      <w:r>
        <w:tab/>
        <w:t>primitive { $1 }</w:t>
      </w:r>
    </w:p>
    <w:p w14:paraId="51AAE4FC" w14:textId="77777777" w:rsidR="00AA5A07" w:rsidRDefault="00AA5A07" w:rsidP="00AA5A07">
      <w:r>
        <w:tab/>
        <w:t>|</w:t>
      </w:r>
      <w:r>
        <w:tab/>
        <w:t>name</w:t>
      </w:r>
      <w:r>
        <w:tab/>
        <w:t xml:space="preserve">  { $1 }</w:t>
      </w:r>
    </w:p>
    <w:p w14:paraId="241F8817" w14:textId="77777777" w:rsidR="00AA5A07" w:rsidRDefault="00AA5A07" w:rsidP="00AA5A07"/>
    <w:p w14:paraId="68B4AD73" w14:textId="77777777" w:rsidR="00AA5A07" w:rsidRDefault="00AA5A07" w:rsidP="00AA5A07">
      <w:r>
        <w:t>array_type:</w:t>
      </w:r>
    </w:p>
    <w:p w14:paraId="766EFF79" w14:textId="77777777" w:rsidR="00AA5A07" w:rsidRDefault="00AA5A07" w:rsidP="00AA5A07">
      <w:r>
        <w:tab/>
        <w:t>type_tag LBRACKET brackets RBRACKET { Arraytype($1, $3) }</w:t>
      </w:r>
    </w:p>
    <w:p w14:paraId="1B4BB7F9" w14:textId="77777777" w:rsidR="00AA5A07" w:rsidRDefault="00AA5A07" w:rsidP="00AA5A07"/>
    <w:p w14:paraId="42DD9E67" w14:textId="77777777" w:rsidR="00AA5A07" w:rsidRDefault="00AA5A07" w:rsidP="00AA5A07">
      <w:r>
        <w:t>datatype:</w:t>
      </w:r>
    </w:p>
    <w:p w14:paraId="4B12B22E" w14:textId="77777777" w:rsidR="00AA5A07" w:rsidRDefault="00AA5A07" w:rsidP="00AA5A07">
      <w:r>
        <w:tab/>
      </w:r>
      <w:r>
        <w:tab/>
        <w:t>type_tag   { Datatype($1) }</w:t>
      </w:r>
    </w:p>
    <w:p w14:paraId="274A639B" w14:textId="77777777" w:rsidR="00AA5A07" w:rsidRDefault="00AA5A07" w:rsidP="00AA5A07">
      <w:r>
        <w:tab/>
        <w:t xml:space="preserve">| </w:t>
      </w:r>
      <w:r>
        <w:tab/>
        <w:t>array_type { $1 }</w:t>
      </w:r>
    </w:p>
    <w:p w14:paraId="6BDC036D" w14:textId="77777777" w:rsidR="00AA5A07" w:rsidRDefault="00AA5A07" w:rsidP="00AA5A07"/>
    <w:p w14:paraId="727C6FCB" w14:textId="77777777" w:rsidR="00AA5A07" w:rsidRDefault="00AA5A07" w:rsidP="00AA5A07">
      <w:r>
        <w:t>brackets:</w:t>
      </w:r>
    </w:p>
    <w:p w14:paraId="2AD9C10C" w14:textId="77777777" w:rsidR="00AA5A07" w:rsidRDefault="00AA5A07" w:rsidP="00AA5A07">
      <w:r>
        <w:tab/>
      </w:r>
      <w:r>
        <w:tab/>
        <w:t xml:space="preserve">/* nothing */ </w:t>
      </w:r>
      <w:r>
        <w:tab/>
      </w:r>
      <w:r>
        <w:tab/>
      </w:r>
      <w:r>
        <w:tab/>
        <w:t xml:space="preserve">   { 1 }</w:t>
      </w:r>
    </w:p>
    <w:p w14:paraId="7ECFBE66" w14:textId="77777777" w:rsidR="00AA5A07" w:rsidRDefault="00AA5A07" w:rsidP="00AA5A07">
      <w:r>
        <w:tab/>
        <w:t xml:space="preserve">| </w:t>
      </w:r>
      <w:r>
        <w:tab/>
        <w:t>brackets RBRACKET LBRACKET { $1 + 1 }</w:t>
      </w:r>
    </w:p>
    <w:p w14:paraId="02C8557B" w14:textId="77777777" w:rsidR="00AA5A07" w:rsidRDefault="00AA5A07" w:rsidP="00AA5A07"/>
    <w:p w14:paraId="5A83FE10" w14:textId="77777777" w:rsidR="00AA5A07" w:rsidRDefault="00AA5A07" w:rsidP="00AA5A07">
      <w:r>
        <w:t>/******************</w:t>
      </w:r>
    </w:p>
    <w:p w14:paraId="14B6965E" w14:textId="77777777" w:rsidR="00AA5A07" w:rsidRDefault="00AA5A07" w:rsidP="00AA5A07">
      <w:r>
        <w:t xml:space="preserve"> EXPRESSIONS</w:t>
      </w:r>
    </w:p>
    <w:p w14:paraId="3BB34381" w14:textId="77777777" w:rsidR="00AA5A07" w:rsidRDefault="00AA5A07" w:rsidP="00AA5A07">
      <w:r>
        <w:t>******************/</w:t>
      </w:r>
    </w:p>
    <w:p w14:paraId="67317DE8" w14:textId="77777777" w:rsidR="00AA5A07" w:rsidRDefault="00AA5A07" w:rsidP="00AA5A07"/>
    <w:p w14:paraId="70B82982" w14:textId="77777777" w:rsidR="00AA5A07" w:rsidRDefault="00AA5A07" w:rsidP="00AA5A07">
      <w:r>
        <w:t>stmt_list:</w:t>
      </w:r>
    </w:p>
    <w:p w14:paraId="641D6692" w14:textId="77777777" w:rsidR="00AA5A07" w:rsidRDefault="00AA5A07" w:rsidP="00AA5A07">
      <w:r>
        <w:tab/>
      </w:r>
      <w:r>
        <w:tab/>
        <w:t>/* nothing */  { [] }</w:t>
      </w:r>
    </w:p>
    <w:p w14:paraId="56F4E31A" w14:textId="77777777" w:rsidR="00AA5A07" w:rsidRDefault="00AA5A07" w:rsidP="00AA5A07">
      <w:r>
        <w:tab/>
        <w:t>| stmt_list stmt { $2 :: $1 }</w:t>
      </w:r>
    </w:p>
    <w:p w14:paraId="0BB94426" w14:textId="77777777" w:rsidR="00AA5A07" w:rsidRDefault="00AA5A07" w:rsidP="00AA5A07"/>
    <w:p w14:paraId="5D782844" w14:textId="77777777" w:rsidR="00AA5A07" w:rsidRDefault="00AA5A07" w:rsidP="00AA5A07">
      <w:r>
        <w:t>stmt:</w:t>
      </w:r>
    </w:p>
    <w:p w14:paraId="65AD96F6" w14:textId="77777777" w:rsidR="00AA5A07" w:rsidRDefault="00AA5A07" w:rsidP="00AA5A07">
      <w:r>
        <w:tab/>
      </w:r>
      <w:r>
        <w:tab/>
        <w:t>expr SEMI { Expr($1) }</w:t>
      </w:r>
    </w:p>
    <w:p w14:paraId="4F854889" w14:textId="77777777" w:rsidR="00AA5A07" w:rsidRDefault="00AA5A07" w:rsidP="00AA5A07">
      <w:r>
        <w:tab/>
        <w:t xml:space="preserve">| </w:t>
      </w:r>
      <w:r>
        <w:tab/>
        <w:t>RETURN expr SEMI { Return($2) }</w:t>
      </w:r>
    </w:p>
    <w:p w14:paraId="473CA28F" w14:textId="77777777" w:rsidR="00AA5A07" w:rsidRDefault="00AA5A07" w:rsidP="00AA5A07">
      <w:r>
        <w:tab/>
        <w:t>|</w:t>
      </w:r>
      <w:r>
        <w:tab/>
        <w:t>RETURN SEMI</w:t>
      </w:r>
      <w:r>
        <w:tab/>
      </w:r>
      <w:r>
        <w:tab/>
        <w:t xml:space="preserve"> { Return(Noexpr) }</w:t>
      </w:r>
    </w:p>
    <w:p w14:paraId="7C352C46" w14:textId="77777777" w:rsidR="00AA5A07" w:rsidRDefault="00AA5A07" w:rsidP="00AA5A07">
      <w:r>
        <w:tab/>
        <w:t xml:space="preserve">| </w:t>
      </w:r>
      <w:r>
        <w:tab/>
        <w:t>LBRACE stmt_list RBRACE { Block(List.rev $2) }</w:t>
      </w:r>
    </w:p>
    <w:p w14:paraId="1EF081F4" w14:textId="77777777" w:rsidR="00AA5A07" w:rsidRDefault="00AA5A07" w:rsidP="00AA5A07">
      <w:r>
        <w:tab/>
        <w:t xml:space="preserve">| </w:t>
      </w:r>
      <w:r>
        <w:tab/>
        <w:t>IF LPAREN expr RPAREN stmt %prec NOELSE { If($3, $5, Block([Expr(Noexpr)])) }</w:t>
      </w:r>
    </w:p>
    <w:p w14:paraId="0BB61F52" w14:textId="77777777" w:rsidR="00AA5A07" w:rsidRDefault="00AA5A07" w:rsidP="00AA5A07">
      <w:r>
        <w:tab/>
        <w:t xml:space="preserve">| </w:t>
      </w:r>
      <w:r>
        <w:tab/>
        <w:t>IF LPAREN expr RPAREN stmt ELSE stmt    { If($3, $5, $7) }</w:t>
      </w:r>
    </w:p>
    <w:p w14:paraId="64DC50AC" w14:textId="77777777" w:rsidR="00AA5A07" w:rsidRDefault="00AA5A07" w:rsidP="00AA5A07">
      <w:r>
        <w:tab/>
        <w:t xml:space="preserve">| </w:t>
      </w:r>
      <w:r>
        <w:tab/>
        <w:t>FOR LPAREN expr_opt SEMI expr_opt SEMI expr_opt RPAREN stmt</w:t>
      </w:r>
    </w:p>
    <w:p w14:paraId="730FC60D" w14:textId="77777777" w:rsidR="00AA5A07" w:rsidRDefault="00AA5A07" w:rsidP="00AA5A07">
      <w:r>
        <w:tab/>
      </w:r>
      <w:r>
        <w:tab/>
        <w:t xml:space="preserve"> { For($3, $5, $7, $9) }</w:t>
      </w:r>
    </w:p>
    <w:p w14:paraId="3F2DCC52" w14:textId="77777777" w:rsidR="00AA5A07" w:rsidRDefault="00AA5A07" w:rsidP="00AA5A07">
      <w:r>
        <w:tab/>
        <w:t xml:space="preserve">| </w:t>
      </w:r>
      <w:r>
        <w:tab/>
        <w:t xml:space="preserve">WHILE LPAREN expr RPAREN stmt </w:t>
      </w:r>
      <w:r>
        <w:tab/>
        <w:t>{ While($3, $5) }</w:t>
      </w:r>
    </w:p>
    <w:p w14:paraId="5B043955" w14:textId="77777777" w:rsidR="00AA5A07" w:rsidRDefault="00AA5A07" w:rsidP="00AA5A07">
      <w:r>
        <w:tab/>
        <w:t xml:space="preserve">|   datatype ID SEMI </w:t>
      </w:r>
      <w:r>
        <w:tab/>
      </w:r>
      <w:r>
        <w:tab/>
      </w:r>
      <w:r>
        <w:tab/>
        <w:t xml:space="preserve"> </w:t>
      </w:r>
      <w:r>
        <w:tab/>
        <w:t>{ Local($1, $2, Noexpr) }</w:t>
      </w:r>
    </w:p>
    <w:p w14:paraId="4C186006" w14:textId="77777777" w:rsidR="00AA5A07" w:rsidRDefault="00AA5A07" w:rsidP="00AA5A07">
      <w:r>
        <w:tab/>
        <w:t xml:space="preserve">| </w:t>
      </w:r>
      <w:r>
        <w:tab/>
        <w:t xml:space="preserve">datatype ID ASSIGN expr SEMI </w:t>
      </w:r>
      <w:r>
        <w:tab/>
        <w:t>{ Local($1, $2, $4) }</w:t>
      </w:r>
    </w:p>
    <w:p w14:paraId="5E28A077" w14:textId="77777777" w:rsidR="00AA5A07" w:rsidRDefault="00AA5A07" w:rsidP="00AA5A07"/>
    <w:p w14:paraId="57A0F0B6" w14:textId="77777777" w:rsidR="00AA5A07" w:rsidRDefault="00AA5A07" w:rsidP="00AA5A07">
      <w:r>
        <w:t>expr_opt:</w:t>
      </w:r>
    </w:p>
    <w:p w14:paraId="543F5D25" w14:textId="77777777" w:rsidR="00AA5A07" w:rsidRDefault="00AA5A07" w:rsidP="00AA5A07">
      <w:r>
        <w:tab/>
      </w:r>
      <w:r>
        <w:tab/>
        <w:t>/* nothing */ { Noexpr }</w:t>
      </w:r>
    </w:p>
    <w:p w14:paraId="1DE524EB" w14:textId="77777777" w:rsidR="00AA5A07" w:rsidRDefault="00AA5A07" w:rsidP="00AA5A07">
      <w:r>
        <w:tab/>
        <w:t xml:space="preserve">| </w:t>
      </w:r>
      <w:r>
        <w:tab/>
        <w:t>expr          { $1 }</w:t>
      </w:r>
    </w:p>
    <w:p w14:paraId="7AC601FE" w14:textId="77777777" w:rsidR="00AA5A07" w:rsidRDefault="00AA5A07" w:rsidP="00AA5A07"/>
    <w:p w14:paraId="19475713" w14:textId="77777777" w:rsidR="00AA5A07" w:rsidRDefault="00AA5A07" w:rsidP="00AA5A07">
      <w:r>
        <w:t>expr:</w:t>
      </w:r>
    </w:p>
    <w:p w14:paraId="60E439A9" w14:textId="77777777" w:rsidR="00AA5A07" w:rsidRDefault="00AA5A07" w:rsidP="00AA5A07">
      <w:r>
        <w:tab/>
      </w:r>
      <w:r>
        <w:tab/>
        <w:t>literals</w:t>
      </w:r>
      <w:r>
        <w:tab/>
      </w:r>
      <w:r>
        <w:tab/>
        <w:t xml:space="preserve"> </w:t>
      </w:r>
      <w:r>
        <w:tab/>
      </w:r>
      <w:r>
        <w:tab/>
      </w:r>
      <w:r>
        <w:tab/>
      </w:r>
      <w:r>
        <w:tab/>
      </w:r>
      <w:r>
        <w:tab/>
        <w:t>{ $1 }</w:t>
      </w:r>
    </w:p>
    <w:p w14:paraId="2E84E65B" w14:textId="77777777" w:rsidR="00AA5A07" w:rsidRDefault="00AA5A07" w:rsidP="00AA5A07">
      <w:r>
        <w:tab/>
        <w:t xml:space="preserve">| </w:t>
      </w:r>
      <w:r>
        <w:tab/>
        <w:t xml:space="preserve">expr PLUS   expr </w:t>
      </w:r>
      <w:r>
        <w:tab/>
      </w:r>
      <w:r>
        <w:tab/>
      </w:r>
      <w:r>
        <w:tab/>
      </w:r>
      <w:r>
        <w:tab/>
      </w:r>
      <w:r>
        <w:tab/>
        <w:t>{ Binop($1, Add,   $3) }</w:t>
      </w:r>
    </w:p>
    <w:p w14:paraId="3B86025B" w14:textId="77777777" w:rsidR="00AA5A07" w:rsidRDefault="00AA5A07" w:rsidP="00AA5A07">
      <w:r>
        <w:tab/>
        <w:t xml:space="preserve">| </w:t>
      </w:r>
      <w:r>
        <w:tab/>
        <w:t xml:space="preserve">expr MINUS  expr </w:t>
      </w:r>
      <w:r>
        <w:tab/>
      </w:r>
      <w:r>
        <w:tab/>
      </w:r>
      <w:r>
        <w:tab/>
      </w:r>
      <w:r>
        <w:tab/>
      </w:r>
      <w:r>
        <w:tab/>
        <w:t>{ Binop($1, Sub,   $3) }</w:t>
      </w:r>
    </w:p>
    <w:p w14:paraId="1F1539F9" w14:textId="77777777" w:rsidR="00AA5A07" w:rsidRDefault="00AA5A07" w:rsidP="00AA5A07">
      <w:r>
        <w:lastRenderedPageBreak/>
        <w:tab/>
        <w:t xml:space="preserve">| </w:t>
      </w:r>
      <w:r>
        <w:tab/>
        <w:t xml:space="preserve">expr TIMES  expr </w:t>
      </w:r>
      <w:r>
        <w:tab/>
      </w:r>
      <w:r>
        <w:tab/>
      </w:r>
      <w:r>
        <w:tab/>
      </w:r>
      <w:r>
        <w:tab/>
      </w:r>
      <w:r>
        <w:tab/>
        <w:t>{ Binop($1, Mult,  $3) }</w:t>
      </w:r>
    </w:p>
    <w:p w14:paraId="0C5DC1ED" w14:textId="77777777" w:rsidR="00AA5A07" w:rsidRDefault="00AA5A07" w:rsidP="00AA5A07">
      <w:r>
        <w:tab/>
        <w:t xml:space="preserve">| </w:t>
      </w:r>
      <w:r>
        <w:tab/>
        <w:t xml:space="preserve">expr DIVIDE expr </w:t>
      </w:r>
      <w:r>
        <w:tab/>
      </w:r>
      <w:r>
        <w:tab/>
      </w:r>
      <w:r>
        <w:tab/>
      </w:r>
      <w:r>
        <w:tab/>
      </w:r>
      <w:r>
        <w:tab/>
        <w:t>{ Binop($1, Div,   $3) }</w:t>
      </w:r>
    </w:p>
    <w:p w14:paraId="03E56AFB" w14:textId="77777777" w:rsidR="00AA5A07" w:rsidRDefault="00AA5A07" w:rsidP="00AA5A07">
      <w:r>
        <w:tab/>
        <w:t xml:space="preserve">| </w:t>
      </w:r>
      <w:r>
        <w:tab/>
        <w:t xml:space="preserve">expr EQ     expr </w:t>
      </w:r>
      <w:r>
        <w:tab/>
      </w:r>
      <w:r>
        <w:tab/>
      </w:r>
      <w:r>
        <w:tab/>
      </w:r>
      <w:r>
        <w:tab/>
      </w:r>
      <w:r>
        <w:tab/>
        <w:t>{ Binop($1, Equal, $3) }</w:t>
      </w:r>
    </w:p>
    <w:p w14:paraId="1345D669" w14:textId="77777777" w:rsidR="00AA5A07" w:rsidRDefault="00AA5A07" w:rsidP="00AA5A07">
      <w:r>
        <w:tab/>
        <w:t xml:space="preserve">| </w:t>
      </w:r>
      <w:r>
        <w:tab/>
        <w:t xml:space="preserve">expr NEQ    expr </w:t>
      </w:r>
      <w:r>
        <w:tab/>
      </w:r>
      <w:r>
        <w:tab/>
      </w:r>
      <w:r>
        <w:tab/>
      </w:r>
      <w:r>
        <w:tab/>
      </w:r>
      <w:r>
        <w:tab/>
        <w:t>{ Binop($1, Neq,   $3) }</w:t>
      </w:r>
    </w:p>
    <w:p w14:paraId="793F2899" w14:textId="77777777" w:rsidR="00AA5A07" w:rsidRDefault="00AA5A07" w:rsidP="00AA5A07">
      <w:r>
        <w:tab/>
        <w:t xml:space="preserve">| </w:t>
      </w:r>
      <w:r>
        <w:tab/>
        <w:t xml:space="preserve">expr LT     expr </w:t>
      </w:r>
      <w:r>
        <w:tab/>
      </w:r>
      <w:r>
        <w:tab/>
      </w:r>
      <w:r>
        <w:tab/>
      </w:r>
      <w:r>
        <w:tab/>
      </w:r>
      <w:r>
        <w:tab/>
        <w:t>{ Binop($1, Less,  $3) }</w:t>
      </w:r>
    </w:p>
    <w:p w14:paraId="0705671A" w14:textId="77777777" w:rsidR="00AA5A07" w:rsidRDefault="00AA5A07" w:rsidP="00AA5A07">
      <w:r>
        <w:tab/>
        <w:t xml:space="preserve">| </w:t>
      </w:r>
      <w:r>
        <w:tab/>
        <w:t xml:space="preserve">expr LEQ    expr </w:t>
      </w:r>
      <w:r>
        <w:tab/>
      </w:r>
      <w:r>
        <w:tab/>
      </w:r>
      <w:r>
        <w:tab/>
      </w:r>
      <w:r>
        <w:tab/>
      </w:r>
      <w:r>
        <w:tab/>
        <w:t>{ Binop($1, Leq,   $3) }</w:t>
      </w:r>
    </w:p>
    <w:p w14:paraId="75510B1C" w14:textId="77777777" w:rsidR="00AA5A07" w:rsidRDefault="00AA5A07" w:rsidP="00AA5A07">
      <w:r>
        <w:tab/>
        <w:t xml:space="preserve">| </w:t>
      </w:r>
      <w:r>
        <w:tab/>
        <w:t xml:space="preserve">expr GT     expr </w:t>
      </w:r>
      <w:r>
        <w:tab/>
      </w:r>
      <w:r>
        <w:tab/>
      </w:r>
      <w:r>
        <w:tab/>
      </w:r>
      <w:r>
        <w:tab/>
      </w:r>
      <w:r>
        <w:tab/>
        <w:t>{ Binop($1, Greater,  $3) }</w:t>
      </w:r>
    </w:p>
    <w:p w14:paraId="412439FE" w14:textId="77777777" w:rsidR="00AA5A07" w:rsidRDefault="00AA5A07" w:rsidP="00AA5A07">
      <w:r>
        <w:tab/>
        <w:t xml:space="preserve">| </w:t>
      </w:r>
      <w:r>
        <w:tab/>
        <w:t xml:space="preserve">expr GEQ    expr </w:t>
      </w:r>
      <w:r>
        <w:tab/>
      </w:r>
      <w:r>
        <w:tab/>
      </w:r>
      <w:r>
        <w:tab/>
      </w:r>
      <w:r>
        <w:tab/>
      </w:r>
      <w:r>
        <w:tab/>
        <w:t>{ Binop($1, Geq,   $3) }</w:t>
      </w:r>
    </w:p>
    <w:p w14:paraId="25D192D3" w14:textId="77777777" w:rsidR="00AA5A07" w:rsidRDefault="00AA5A07" w:rsidP="00AA5A07">
      <w:r>
        <w:tab/>
        <w:t xml:space="preserve">| </w:t>
      </w:r>
      <w:r>
        <w:tab/>
        <w:t xml:space="preserve">expr AND    expr </w:t>
      </w:r>
      <w:r>
        <w:tab/>
      </w:r>
      <w:r>
        <w:tab/>
      </w:r>
      <w:r>
        <w:tab/>
      </w:r>
      <w:r>
        <w:tab/>
      </w:r>
      <w:r>
        <w:tab/>
        <w:t>{ Binop($1, And,   $3) }</w:t>
      </w:r>
    </w:p>
    <w:p w14:paraId="73FA826A" w14:textId="77777777" w:rsidR="00AA5A07" w:rsidRDefault="00AA5A07" w:rsidP="00AA5A07">
      <w:r>
        <w:tab/>
        <w:t xml:space="preserve">| </w:t>
      </w:r>
      <w:r>
        <w:tab/>
        <w:t xml:space="preserve">expr MODULO expr </w:t>
      </w:r>
      <w:r>
        <w:tab/>
      </w:r>
      <w:r>
        <w:tab/>
      </w:r>
      <w:r>
        <w:tab/>
      </w:r>
      <w:r>
        <w:tab/>
      </w:r>
      <w:r>
        <w:tab/>
        <w:t>{ Binop($1, Mod,   $3)}</w:t>
      </w:r>
    </w:p>
    <w:p w14:paraId="6C6A0D92" w14:textId="77777777" w:rsidR="00AA5A07" w:rsidRDefault="00AA5A07" w:rsidP="00AA5A07">
      <w:r>
        <w:tab/>
        <w:t xml:space="preserve">| </w:t>
      </w:r>
      <w:r>
        <w:tab/>
        <w:t xml:space="preserve">NOT  expr </w:t>
      </w:r>
      <w:r>
        <w:tab/>
      </w:r>
      <w:r>
        <w:tab/>
      </w:r>
      <w:r>
        <w:tab/>
      </w:r>
      <w:r>
        <w:tab/>
      </w:r>
      <w:r>
        <w:tab/>
      </w:r>
      <w:r>
        <w:tab/>
      </w:r>
      <w:r>
        <w:tab/>
        <w:t>{ Unop (Not,   $2) }</w:t>
      </w:r>
    </w:p>
    <w:p w14:paraId="3B979DFD" w14:textId="77777777" w:rsidR="00AA5A07" w:rsidRDefault="00AA5A07" w:rsidP="00AA5A07">
      <w:r>
        <w:tab/>
        <w:t xml:space="preserve">| </w:t>
      </w:r>
      <w:r>
        <w:tab/>
        <w:t xml:space="preserve">expr OR     expr </w:t>
      </w:r>
      <w:r>
        <w:tab/>
      </w:r>
      <w:r>
        <w:tab/>
      </w:r>
      <w:r>
        <w:tab/>
      </w:r>
      <w:r>
        <w:tab/>
      </w:r>
      <w:r>
        <w:tab/>
        <w:t>{ Binop($1, Or,    $3) }</w:t>
      </w:r>
    </w:p>
    <w:p w14:paraId="4294C7CE" w14:textId="77777777" w:rsidR="00AA5A07" w:rsidRDefault="00AA5A07" w:rsidP="00AA5A07">
      <w:r>
        <w:tab/>
        <w:t xml:space="preserve">| </w:t>
      </w:r>
      <w:r>
        <w:tab/>
        <w:t xml:space="preserve">expr DOT    expr </w:t>
      </w:r>
      <w:r>
        <w:tab/>
      </w:r>
      <w:r>
        <w:tab/>
      </w:r>
      <w:r>
        <w:tab/>
      </w:r>
      <w:r>
        <w:tab/>
      </w:r>
      <w:r>
        <w:tab/>
        <w:t>{ ObjAccess($1, $3) }</w:t>
      </w:r>
    </w:p>
    <w:p w14:paraId="60C1FBF5" w14:textId="77777777" w:rsidR="00AA5A07" w:rsidRDefault="00AA5A07" w:rsidP="00AA5A07">
      <w:r>
        <w:tab/>
        <w:t xml:space="preserve">| </w:t>
      </w:r>
      <w:r>
        <w:tab/>
        <w:t xml:space="preserve">expr ASSIGN expr </w:t>
      </w:r>
      <w:r>
        <w:tab/>
      </w:r>
      <w:r>
        <w:tab/>
      </w:r>
      <w:r>
        <w:tab/>
      </w:r>
      <w:r>
        <w:tab/>
      </w:r>
      <w:r>
        <w:tab/>
        <w:t>{ Assign($1, $3) }</w:t>
      </w:r>
    </w:p>
    <w:p w14:paraId="0CEBC2D8" w14:textId="77777777" w:rsidR="00AA5A07" w:rsidRDefault="00AA5A07" w:rsidP="00AA5A07"/>
    <w:p w14:paraId="4B9E8DF8" w14:textId="77777777" w:rsidR="00AA5A07" w:rsidRDefault="00AA5A07" w:rsidP="00AA5A07">
      <w:r>
        <w:tab/>
        <w:t xml:space="preserve">|   MINUS expr </w:t>
      </w:r>
      <w:r>
        <w:tab/>
      </w:r>
      <w:r>
        <w:tab/>
      </w:r>
      <w:r>
        <w:tab/>
      </w:r>
      <w:r>
        <w:tab/>
      </w:r>
      <w:r>
        <w:tab/>
      </w:r>
      <w:r>
        <w:tab/>
      </w:r>
      <w:r>
        <w:tab/>
        <w:t>{ Unop (Sub, $2) }</w:t>
      </w:r>
    </w:p>
    <w:p w14:paraId="1CB93119" w14:textId="77777777" w:rsidR="00AA5A07" w:rsidRDefault="00AA5A07" w:rsidP="00AA5A07">
      <w:r>
        <w:tab/>
        <w:t xml:space="preserve">| </w:t>
      </w:r>
      <w:r>
        <w:tab/>
        <w:t xml:space="preserve">ID LPAREN actuals_opt RPAREN </w:t>
      </w:r>
      <w:r>
        <w:tab/>
      </w:r>
      <w:r>
        <w:tab/>
        <w:t>{ Call($1, $3) }</w:t>
      </w:r>
    </w:p>
    <w:p w14:paraId="079D42EF" w14:textId="77777777" w:rsidR="00AA5A07" w:rsidRDefault="00AA5A07" w:rsidP="00AA5A07">
      <w:r>
        <w:tab/>
        <w:t xml:space="preserve">| </w:t>
      </w:r>
      <w:r>
        <w:tab/>
        <w:t xml:space="preserve">NEW ID LPAREN actuals_opt RPAREN </w:t>
      </w:r>
      <w:r>
        <w:tab/>
        <w:t>{ ObjectCreate($2, $4) }</w:t>
      </w:r>
    </w:p>
    <w:p w14:paraId="371D7CCD" w14:textId="77777777" w:rsidR="00AA5A07" w:rsidRDefault="00AA5A07" w:rsidP="00AA5A07">
      <w:r>
        <w:tab/>
        <w:t>|</w:t>
      </w:r>
      <w:r>
        <w:tab/>
        <w:t xml:space="preserve">NEW type_tag bracket_args RBRACKET </w:t>
      </w:r>
      <w:r>
        <w:tab/>
        <w:t>{ ArrayCreate(Datatype($2), List.rev $3) }</w:t>
      </w:r>
    </w:p>
    <w:p w14:paraId="0149A43C" w14:textId="77777777" w:rsidR="00AA5A07" w:rsidRDefault="00AA5A07" w:rsidP="00AA5A07">
      <w:r>
        <w:tab/>
        <w:t xml:space="preserve">| </w:t>
      </w:r>
      <w:r>
        <w:tab/>
        <w:t>expr bracket_args RBRACKET</w:t>
      </w:r>
      <w:r>
        <w:tab/>
      </w:r>
      <w:r>
        <w:tab/>
        <w:t xml:space="preserve"> </w:t>
      </w:r>
      <w:r>
        <w:tab/>
        <w:t xml:space="preserve">{ ArrayAccess($1, List.rev $2) } </w:t>
      </w:r>
    </w:p>
    <w:p w14:paraId="012E4A86" w14:textId="77777777" w:rsidR="00AA5A07" w:rsidRDefault="00AA5A07" w:rsidP="00AA5A07">
      <w:r>
        <w:tab/>
        <w:t xml:space="preserve">| </w:t>
      </w:r>
      <w:r>
        <w:tab/>
        <w:t xml:space="preserve">LPAREN expr RPAREN </w:t>
      </w:r>
      <w:r>
        <w:tab/>
      </w:r>
      <w:r>
        <w:tab/>
      </w:r>
      <w:r>
        <w:tab/>
      </w:r>
      <w:r>
        <w:tab/>
      </w:r>
      <w:r>
        <w:tab/>
        <w:t>{ $2 }</w:t>
      </w:r>
    </w:p>
    <w:p w14:paraId="67ED970C" w14:textId="77777777" w:rsidR="00AA5A07" w:rsidRDefault="00AA5A07" w:rsidP="00AA5A07"/>
    <w:p w14:paraId="20C89EAF" w14:textId="77777777" w:rsidR="00AA5A07" w:rsidRDefault="00AA5A07" w:rsidP="00AA5A07">
      <w:r>
        <w:t>bracket_args:</w:t>
      </w:r>
    </w:p>
    <w:p w14:paraId="4B7C5958" w14:textId="77777777" w:rsidR="00AA5A07" w:rsidRDefault="00AA5A07" w:rsidP="00AA5A07">
      <w:r>
        <w:tab/>
      </w:r>
      <w:r>
        <w:tab/>
        <w:t>LBRACKET expr</w:t>
      </w:r>
      <w:r>
        <w:tab/>
      </w:r>
      <w:r>
        <w:tab/>
      </w:r>
      <w:r>
        <w:tab/>
      </w:r>
      <w:r>
        <w:tab/>
      </w:r>
      <w:r>
        <w:tab/>
      </w:r>
      <w:r>
        <w:tab/>
        <w:t xml:space="preserve"> { [$2] }</w:t>
      </w:r>
    </w:p>
    <w:p w14:paraId="7C7C6087" w14:textId="77777777" w:rsidR="00AA5A07" w:rsidRDefault="00AA5A07" w:rsidP="00AA5A07">
      <w:r>
        <w:tab/>
        <w:t xml:space="preserve">| </w:t>
      </w:r>
      <w:r>
        <w:tab/>
        <w:t>bracket_args RBRACKET LBRACKET expr { $4 :: $1 }</w:t>
      </w:r>
    </w:p>
    <w:p w14:paraId="4A9019E5" w14:textId="77777777" w:rsidR="00AA5A07" w:rsidRDefault="00AA5A07" w:rsidP="00AA5A07"/>
    <w:p w14:paraId="153E53F7" w14:textId="77777777" w:rsidR="00AA5A07" w:rsidRDefault="00AA5A07" w:rsidP="00AA5A07">
      <w:r>
        <w:t>literals:</w:t>
      </w:r>
    </w:p>
    <w:p w14:paraId="1327E22E" w14:textId="77777777" w:rsidR="00AA5A07" w:rsidRDefault="00AA5A07" w:rsidP="00AA5A07">
      <w:r>
        <w:tab/>
        <w:t xml:space="preserve">  INT_LITERAL      </w:t>
      </w:r>
      <w:r>
        <w:tab/>
      </w:r>
      <w:r>
        <w:tab/>
        <w:t>{ Int_Lit($1) }</w:t>
      </w:r>
    </w:p>
    <w:p w14:paraId="7C1CC211" w14:textId="77777777" w:rsidR="00AA5A07" w:rsidRDefault="00AA5A07" w:rsidP="00AA5A07">
      <w:r>
        <w:tab/>
        <w:t xml:space="preserve">| FLOAT_LITERAL    </w:t>
      </w:r>
      <w:r>
        <w:tab/>
      </w:r>
      <w:r>
        <w:tab/>
        <w:t>{ Float_Lit($1) }</w:t>
      </w:r>
    </w:p>
    <w:p w14:paraId="764E11B0" w14:textId="77777777" w:rsidR="00AA5A07" w:rsidRDefault="00AA5A07" w:rsidP="00AA5A07">
      <w:r>
        <w:tab/>
        <w:t>| TRUE</w:t>
      </w:r>
      <w:r>
        <w:tab/>
      </w:r>
      <w:r>
        <w:tab/>
      </w:r>
      <w:r>
        <w:tab/>
        <w:t xml:space="preserve">   </w:t>
      </w:r>
      <w:r>
        <w:tab/>
      </w:r>
      <w:r>
        <w:tab/>
        <w:t>{ Boolean_Lit(true) }</w:t>
      </w:r>
    </w:p>
    <w:p w14:paraId="2C099589" w14:textId="77777777" w:rsidR="00AA5A07" w:rsidRDefault="00AA5A07" w:rsidP="00AA5A07">
      <w:r>
        <w:tab/>
        <w:t>| FALSE</w:t>
      </w:r>
      <w:r>
        <w:tab/>
      </w:r>
      <w:r>
        <w:tab/>
      </w:r>
      <w:r>
        <w:tab/>
        <w:t xml:space="preserve">   </w:t>
      </w:r>
      <w:r>
        <w:tab/>
      </w:r>
      <w:r>
        <w:tab/>
        <w:t>{ Boolean_Lit(false) }</w:t>
      </w:r>
    </w:p>
    <w:p w14:paraId="06BA6158" w14:textId="77777777" w:rsidR="00AA5A07" w:rsidRDefault="00AA5A07" w:rsidP="00AA5A07">
      <w:r>
        <w:tab/>
        <w:t xml:space="preserve">| STRING_LITERAL   </w:t>
      </w:r>
      <w:r>
        <w:tab/>
      </w:r>
      <w:r>
        <w:tab/>
        <w:t xml:space="preserve">{ String_Lit($1) }  </w:t>
      </w:r>
    </w:p>
    <w:p w14:paraId="373525C4" w14:textId="77777777" w:rsidR="00AA5A07" w:rsidRDefault="00AA5A07" w:rsidP="00AA5A07">
      <w:r>
        <w:tab/>
        <w:t>| CHAR_LITERAL</w:t>
      </w:r>
      <w:r>
        <w:tab/>
      </w:r>
      <w:r>
        <w:tab/>
      </w:r>
      <w:r>
        <w:tab/>
        <w:t>{ Char_Lit($1) }</w:t>
      </w:r>
    </w:p>
    <w:p w14:paraId="0CF69DE8" w14:textId="77777777" w:rsidR="00AA5A07" w:rsidRDefault="00AA5A07" w:rsidP="00AA5A07">
      <w:r>
        <w:tab/>
        <w:t xml:space="preserve">| THIS </w:t>
      </w:r>
      <w:r>
        <w:tab/>
      </w:r>
      <w:r>
        <w:tab/>
      </w:r>
      <w:r>
        <w:tab/>
        <w:t xml:space="preserve">   </w:t>
      </w:r>
      <w:r>
        <w:tab/>
      </w:r>
      <w:r>
        <w:tab/>
        <w:t>{ This }</w:t>
      </w:r>
    </w:p>
    <w:p w14:paraId="6C148E9E" w14:textId="77777777" w:rsidR="00AA5A07" w:rsidRDefault="00AA5A07" w:rsidP="00AA5A07">
      <w:r>
        <w:tab/>
        <w:t xml:space="preserve">| ID </w:t>
      </w:r>
      <w:r>
        <w:tab/>
      </w:r>
      <w:r>
        <w:tab/>
      </w:r>
      <w:r>
        <w:tab/>
        <w:t xml:space="preserve">   </w:t>
      </w:r>
      <w:r>
        <w:tab/>
      </w:r>
      <w:r>
        <w:tab/>
        <w:t>{ Id($1) }</w:t>
      </w:r>
      <w:r>
        <w:tab/>
      </w:r>
    </w:p>
    <w:p w14:paraId="6BB02C39" w14:textId="77777777" w:rsidR="00AA5A07" w:rsidRDefault="00AA5A07" w:rsidP="00AA5A07">
      <w:r>
        <w:tab/>
        <w:t>| NULL</w:t>
      </w:r>
      <w:r>
        <w:tab/>
      </w:r>
      <w:r>
        <w:tab/>
      </w:r>
      <w:r>
        <w:tab/>
      </w:r>
      <w:r>
        <w:tab/>
        <w:t xml:space="preserve">    { Null }</w:t>
      </w:r>
    </w:p>
    <w:p w14:paraId="609D650A" w14:textId="77777777" w:rsidR="00AA5A07" w:rsidRDefault="00AA5A07" w:rsidP="00AA5A07"/>
    <w:p w14:paraId="6C96938C" w14:textId="77777777" w:rsidR="00AA5A07" w:rsidRDefault="00AA5A07" w:rsidP="00AA5A07">
      <w:pPr>
        <w:rPr>
          <w:rFonts w:hint="eastAsia"/>
        </w:rPr>
      </w:pPr>
    </w:p>
    <w:p w14:paraId="113A24DA" w14:textId="043AB465" w:rsidR="00AA5A07" w:rsidRDefault="00AA5A07" w:rsidP="00AA5A07">
      <w:pPr>
        <w:rPr>
          <w:rFonts w:hint="eastAsia"/>
        </w:rPr>
      </w:pPr>
      <w:r>
        <w:rPr>
          <w:rFonts w:hint="eastAsia"/>
        </w:rPr>
        <w:t>sast.ml</w:t>
      </w:r>
    </w:p>
    <w:p w14:paraId="554BAD0A" w14:textId="77777777" w:rsidR="00AA5A07" w:rsidRDefault="00AA5A07" w:rsidP="00AA5A07">
      <w:r>
        <w:t>open Ast</w:t>
      </w:r>
    </w:p>
    <w:p w14:paraId="533A3DEF" w14:textId="77777777" w:rsidR="00AA5A07" w:rsidRDefault="00AA5A07" w:rsidP="00AA5A07"/>
    <w:p w14:paraId="7C66E9D7" w14:textId="77777777" w:rsidR="00AA5A07" w:rsidRDefault="00AA5A07" w:rsidP="00AA5A07">
      <w:r>
        <w:t>type sexpr =</w:t>
      </w:r>
    </w:p>
    <w:p w14:paraId="1325CC27" w14:textId="77777777" w:rsidR="00AA5A07" w:rsidRDefault="00AA5A07" w:rsidP="00AA5A07">
      <w:r>
        <w:lastRenderedPageBreak/>
        <w:tab/>
      </w:r>
      <w:r>
        <w:tab/>
        <w:t>SInt_Lit of int</w:t>
      </w:r>
    </w:p>
    <w:p w14:paraId="2C15AF23" w14:textId="77777777" w:rsidR="00AA5A07" w:rsidRDefault="00AA5A07" w:rsidP="00AA5A07">
      <w:r>
        <w:tab/>
        <w:t xml:space="preserve">| </w:t>
      </w:r>
      <w:r>
        <w:tab/>
        <w:t>SBoolean_Lit of bool</w:t>
      </w:r>
    </w:p>
    <w:p w14:paraId="56ECA9AE" w14:textId="77777777" w:rsidR="00AA5A07" w:rsidRDefault="00AA5A07" w:rsidP="00AA5A07">
      <w:r>
        <w:tab/>
        <w:t xml:space="preserve">| </w:t>
      </w:r>
      <w:r>
        <w:tab/>
        <w:t>SFloat_Lit of float</w:t>
      </w:r>
    </w:p>
    <w:p w14:paraId="50365B7E" w14:textId="77777777" w:rsidR="00AA5A07" w:rsidRDefault="00AA5A07" w:rsidP="00AA5A07">
      <w:r>
        <w:tab/>
        <w:t xml:space="preserve">| </w:t>
      </w:r>
      <w:r>
        <w:tab/>
        <w:t>SString_Lit of string</w:t>
      </w:r>
    </w:p>
    <w:p w14:paraId="5060BE19" w14:textId="77777777" w:rsidR="00AA5A07" w:rsidRDefault="00AA5A07" w:rsidP="00AA5A07">
      <w:r>
        <w:tab/>
        <w:t xml:space="preserve">| </w:t>
      </w:r>
      <w:r>
        <w:tab/>
        <w:t>SChar_Lit of char</w:t>
      </w:r>
    </w:p>
    <w:p w14:paraId="2A69B04E" w14:textId="77777777" w:rsidR="00AA5A07" w:rsidRDefault="00AA5A07" w:rsidP="00AA5A07">
      <w:r>
        <w:tab/>
        <w:t xml:space="preserve">| </w:t>
      </w:r>
      <w:r>
        <w:tab/>
        <w:t>SId of string * datatype</w:t>
      </w:r>
    </w:p>
    <w:p w14:paraId="339D7767" w14:textId="77777777" w:rsidR="00AA5A07" w:rsidRDefault="00AA5A07" w:rsidP="00AA5A07">
      <w:r>
        <w:tab/>
        <w:t xml:space="preserve">| </w:t>
      </w:r>
      <w:r>
        <w:tab/>
        <w:t>SBinop of sexpr * op * sexpr * datatype</w:t>
      </w:r>
    </w:p>
    <w:p w14:paraId="3AFA86CE" w14:textId="77777777" w:rsidR="00AA5A07" w:rsidRDefault="00AA5A07" w:rsidP="00AA5A07">
      <w:r>
        <w:tab/>
        <w:t xml:space="preserve">| </w:t>
      </w:r>
      <w:r>
        <w:tab/>
        <w:t>SAssign of sexpr * sexpr * datatype</w:t>
      </w:r>
    </w:p>
    <w:p w14:paraId="38126541" w14:textId="77777777" w:rsidR="00AA5A07" w:rsidRDefault="00AA5A07" w:rsidP="00AA5A07">
      <w:r>
        <w:tab/>
        <w:t xml:space="preserve">| </w:t>
      </w:r>
      <w:r>
        <w:tab/>
        <w:t>SNoexpr</w:t>
      </w:r>
    </w:p>
    <w:p w14:paraId="34C32EFA" w14:textId="77777777" w:rsidR="00AA5A07" w:rsidRDefault="00AA5A07" w:rsidP="00AA5A07">
      <w:r>
        <w:tab/>
        <w:t xml:space="preserve">| </w:t>
      </w:r>
      <w:r>
        <w:tab/>
        <w:t>SArrayCreate of datatype * sexpr list * datatype</w:t>
      </w:r>
    </w:p>
    <w:p w14:paraId="3EEE07C9" w14:textId="77777777" w:rsidR="00AA5A07" w:rsidRDefault="00AA5A07" w:rsidP="00AA5A07">
      <w:r>
        <w:tab/>
        <w:t xml:space="preserve">| </w:t>
      </w:r>
      <w:r>
        <w:tab/>
        <w:t>SArrayAccess of sexpr * sexpr list * datatype</w:t>
      </w:r>
    </w:p>
    <w:p w14:paraId="4CAD7120" w14:textId="77777777" w:rsidR="00AA5A07" w:rsidRDefault="00AA5A07" w:rsidP="00AA5A07">
      <w:r>
        <w:tab/>
        <w:t xml:space="preserve">| </w:t>
      </w:r>
      <w:r>
        <w:tab/>
        <w:t>SObjAccess of sexpr * sexpr * datatype</w:t>
      </w:r>
    </w:p>
    <w:p w14:paraId="34D9C0ED" w14:textId="77777777" w:rsidR="00AA5A07" w:rsidRDefault="00AA5A07" w:rsidP="00AA5A07">
      <w:r>
        <w:tab/>
        <w:t xml:space="preserve">| </w:t>
      </w:r>
      <w:r>
        <w:tab/>
        <w:t>SCall of string * sexpr list * datatype * int</w:t>
      </w:r>
    </w:p>
    <w:p w14:paraId="20CB17F2" w14:textId="77777777" w:rsidR="00AA5A07" w:rsidRDefault="00AA5A07" w:rsidP="00AA5A07">
      <w:r>
        <w:tab/>
        <w:t>|   SObjectCreate of string * sexpr list * datatype</w:t>
      </w:r>
    </w:p>
    <w:p w14:paraId="2A625C35" w14:textId="77777777" w:rsidR="00AA5A07" w:rsidRDefault="00AA5A07" w:rsidP="00AA5A07">
      <w:r>
        <w:tab/>
        <w:t xml:space="preserve">| </w:t>
      </w:r>
      <w:r>
        <w:tab/>
        <w:t>SArrayElements of sexpr list * datatype</w:t>
      </w:r>
    </w:p>
    <w:p w14:paraId="1A782710" w14:textId="77777777" w:rsidR="00AA5A07" w:rsidRDefault="00AA5A07" w:rsidP="00AA5A07">
      <w:r>
        <w:tab/>
        <w:t xml:space="preserve">|  </w:t>
      </w:r>
      <w:r>
        <w:tab/>
        <w:t>SUnop of op * sexpr * datatype</w:t>
      </w:r>
    </w:p>
    <w:p w14:paraId="0E7F4112" w14:textId="77777777" w:rsidR="00AA5A07" w:rsidRDefault="00AA5A07" w:rsidP="00AA5A07">
      <w:r>
        <w:tab/>
        <w:t xml:space="preserve">| </w:t>
      </w:r>
      <w:r>
        <w:tab/>
        <w:t>SNull</w:t>
      </w:r>
    </w:p>
    <w:p w14:paraId="42F0021E" w14:textId="77777777" w:rsidR="00AA5A07" w:rsidRDefault="00AA5A07" w:rsidP="00AA5A07"/>
    <w:p w14:paraId="0C8E03AE" w14:textId="77777777" w:rsidR="00AA5A07" w:rsidRDefault="00AA5A07" w:rsidP="00AA5A07"/>
    <w:p w14:paraId="3F2FE854" w14:textId="77777777" w:rsidR="00AA5A07" w:rsidRDefault="00AA5A07" w:rsidP="00AA5A07">
      <w:r>
        <w:t>type sstmt =</w:t>
      </w:r>
    </w:p>
    <w:p w14:paraId="2BF0A83F" w14:textId="77777777" w:rsidR="00AA5A07" w:rsidRDefault="00AA5A07" w:rsidP="00AA5A07">
      <w:r>
        <w:tab/>
      </w:r>
      <w:r>
        <w:tab/>
        <w:t>SBlock of sstmt list</w:t>
      </w:r>
    </w:p>
    <w:p w14:paraId="4A734889" w14:textId="77777777" w:rsidR="00AA5A07" w:rsidRDefault="00AA5A07" w:rsidP="00AA5A07">
      <w:r>
        <w:tab/>
        <w:t xml:space="preserve">| </w:t>
      </w:r>
      <w:r>
        <w:tab/>
        <w:t>SExpr of sexpr * datatype</w:t>
      </w:r>
    </w:p>
    <w:p w14:paraId="43B28CD5" w14:textId="77777777" w:rsidR="00AA5A07" w:rsidRDefault="00AA5A07" w:rsidP="00AA5A07">
      <w:r>
        <w:tab/>
        <w:t xml:space="preserve">| </w:t>
      </w:r>
      <w:r>
        <w:tab/>
        <w:t>SReturn of sexpr  * datatype</w:t>
      </w:r>
    </w:p>
    <w:p w14:paraId="33D191C9" w14:textId="77777777" w:rsidR="00AA5A07" w:rsidRDefault="00AA5A07" w:rsidP="00AA5A07">
      <w:r>
        <w:tab/>
        <w:t xml:space="preserve">| </w:t>
      </w:r>
      <w:r>
        <w:tab/>
        <w:t>SIf of sexpr * sstmt * sstmt</w:t>
      </w:r>
    </w:p>
    <w:p w14:paraId="09D28DA9" w14:textId="77777777" w:rsidR="00AA5A07" w:rsidRDefault="00AA5A07" w:rsidP="00AA5A07">
      <w:r>
        <w:tab/>
        <w:t xml:space="preserve">| </w:t>
      </w:r>
      <w:r>
        <w:tab/>
        <w:t>SFor of sexpr * sexpr * sexpr * sstmt</w:t>
      </w:r>
    </w:p>
    <w:p w14:paraId="6D91445D" w14:textId="77777777" w:rsidR="00AA5A07" w:rsidRDefault="00AA5A07" w:rsidP="00AA5A07">
      <w:r>
        <w:tab/>
        <w:t xml:space="preserve">| </w:t>
      </w:r>
      <w:r>
        <w:tab/>
        <w:t>SWhile of sexpr * sstmt</w:t>
      </w:r>
    </w:p>
    <w:p w14:paraId="78F897EC" w14:textId="77777777" w:rsidR="00AA5A07" w:rsidRDefault="00AA5A07" w:rsidP="00AA5A07">
      <w:r>
        <w:tab/>
        <w:t>|       SLocal of datatype * string * sexpr</w:t>
      </w:r>
    </w:p>
    <w:p w14:paraId="73E9278D" w14:textId="77777777" w:rsidR="00AA5A07" w:rsidRDefault="00AA5A07" w:rsidP="00AA5A07"/>
    <w:p w14:paraId="529F3EF0" w14:textId="77777777" w:rsidR="00AA5A07" w:rsidRDefault="00AA5A07" w:rsidP="00AA5A07">
      <w:r>
        <w:t>type func_type = User | Reserved</w:t>
      </w:r>
    </w:p>
    <w:p w14:paraId="423E5AA0" w14:textId="77777777" w:rsidR="00AA5A07" w:rsidRDefault="00AA5A07" w:rsidP="00AA5A07"/>
    <w:p w14:paraId="6D277301" w14:textId="77777777" w:rsidR="00AA5A07" w:rsidRDefault="00AA5A07" w:rsidP="00AA5A07">
      <w:r>
        <w:t>type sfunc_decl = {</w:t>
      </w:r>
    </w:p>
    <w:p w14:paraId="1D73E720" w14:textId="77777777" w:rsidR="00AA5A07" w:rsidRDefault="00AA5A07" w:rsidP="00AA5A07">
      <w:r>
        <w:tab/>
        <w:t>sfname : fname;</w:t>
      </w:r>
    </w:p>
    <w:p w14:paraId="0276708C" w14:textId="77777777" w:rsidR="00AA5A07" w:rsidRDefault="00AA5A07" w:rsidP="00AA5A07">
      <w:r>
        <w:tab/>
        <w:t>sreturnType : datatype;</w:t>
      </w:r>
    </w:p>
    <w:p w14:paraId="14C86E00" w14:textId="77777777" w:rsidR="00AA5A07" w:rsidRDefault="00AA5A07" w:rsidP="00AA5A07">
      <w:r>
        <w:tab/>
        <w:t>sformals : formal list;</w:t>
      </w:r>
    </w:p>
    <w:p w14:paraId="68309FE3" w14:textId="77777777" w:rsidR="00AA5A07" w:rsidRDefault="00AA5A07" w:rsidP="00AA5A07">
      <w:r>
        <w:tab/>
        <w:t>sbody : sstmt list;</w:t>
      </w:r>
    </w:p>
    <w:p w14:paraId="2C72A68D" w14:textId="77777777" w:rsidR="00AA5A07" w:rsidRDefault="00AA5A07" w:rsidP="00AA5A07">
      <w:r>
        <w:tab/>
        <w:t>functype : func_type;</w:t>
      </w:r>
    </w:p>
    <w:p w14:paraId="456C35F4" w14:textId="77777777" w:rsidR="00AA5A07" w:rsidRDefault="00AA5A07" w:rsidP="00AA5A07">
      <w:r>
        <w:tab/>
        <w:t>source : string;</w:t>
      </w:r>
    </w:p>
    <w:p w14:paraId="635EBD76" w14:textId="77777777" w:rsidR="00AA5A07" w:rsidRDefault="00AA5A07" w:rsidP="00AA5A07">
      <w:r>
        <w:tab/>
        <w:t>overrides : bool;</w:t>
      </w:r>
    </w:p>
    <w:p w14:paraId="44974051" w14:textId="77777777" w:rsidR="00AA5A07" w:rsidRDefault="00AA5A07" w:rsidP="00AA5A07">
      <w:r>
        <w:t>}</w:t>
      </w:r>
    </w:p>
    <w:p w14:paraId="798B4534" w14:textId="77777777" w:rsidR="00AA5A07" w:rsidRDefault="00AA5A07" w:rsidP="00AA5A07"/>
    <w:p w14:paraId="6EEADDAA" w14:textId="77777777" w:rsidR="00AA5A07" w:rsidRDefault="00AA5A07" w:rsidP="00AA5A07">
      <w:r>
        <w:t>type sclass_decl = {</w:t>
      </w:r>
    </w:p>
    <w:p w14:paraId="4346B3AD" w14:textId="77777777" w:rsidR="00AA5A07" w:rsidRDefault="00AA5A07" w:rsidP="00AA5A07">
      <w:r>
        <w:tab/>
        <w:t>scname : string;</w:t>
      </w:r>
    </w:p>
    <w:p w14:paraId="0A67C380" w14:textId="77777777" w:rsidR="00AA5A07" w:rsidRDefault="00AA5A07" w:rsidP="00AA5A07">
      <w:r>
        <w:tab/>
        <w:t>sfields : field list;</w:t>
      </w:r>
    </w:p>
    <w:p w14:paraId="49C3BC33" w14:textId="77777777" w:rsidR="00AA5A07" w:rsidRDefault="00AA5A07" w:rsidP="00AA5A07">
      <w:r>
        <w:lastRenderedPageBreak/>
        <w:tab/>
        <w:t>sfuncs: sfunc_decl list;</w:t>
      </w:r>
    </w:p>
    <w:p w14:paraId="7517BAEE" w14:textId="77777777" w:rsidR="00AA5A07" w:rsidRDefault="00AA5A07" w:rsidP="00AA5A07">
      <w:r>
        <w:t>}</w:t>
      </w:r>
    </w:p>
    <w:p w14:paraId="2A6B2477" w14:textId="77777777" w:rsidR="00AA5A07" w:rsidRDefault="00AA5A07" w:rsidP="00AA5A07"/>
    <w:p w14:paraId="6B62A133" w14:textId="77777777" w:rsidR="00AA5A07" w:rsidRDefault="00AA5A07" w:rsidP="00AA5A07">
      <w:r>
        <w:t>(* Class Declarations | All method declarations | Main entry method *)</w:t>
      </w:r>
    </w:p>
    <w:p w14:paraId="41CF15AB" w14:textId="77777777" w:rsidR="00AA5A07" w:rsidRDefault="00AA5A07" w:rsidP="00AA5A07">
      <w:r>
        <w:t>type sprogram =  {</w:t>
      </w:r>
    </w:p>
    <w:p w14:paraId="407F0994" w14:textId="77777777" w:rsidR="00AA5A07" w:rsidRDefault="00AA5A07" w:rsidP="00AA5A07">
      <w:r>
        <w:tab/>
        <w:t>classes : sclass_decl list;</w:t>
      </w:r>
    </w:p>
    <w:p w14:paraId="649F3F0A" w14:textId="77777777" w:rsidR="00AA5A07" w:rsidRDefault="00AA5A07" w:rsidP="00AA5A07">
      <w:r>
        <w:tab/>
        <w:t>functions : sfunc_decl list;</w:t>
      </w:r>
    </w:p>
    <w:p w14:paraId="4C425F63" w14:textId="77777777" w:rsidR="00AA5A07" w:rsidRDefault="00AA5A07" w:rsidP="00AA5A07">
      <w:r>
        <w:tab/>
        <w:t>main : sfunc_decl;</w:t>
      </w:r>
    </w:p>
    <w:p w14:paraId="2952435D" w14:textId="77777777" w:rsidR="00AA5A07" w:rsidRDefault="00AA5A07" w:rsidP="00AA5A07">
      <w:r>
        <w:tab/>
        <w:t>reserved : sfunc_decl list;</w:t>
      </w:r>
    </w:p>
    <w:p w14:paraId="53EF1DED" w14:textId="77777777" w:rsidR="00AA5A07" w:rsidRDefault="00AA5A07" w:rsidP="00AA5A07">
      <w:r>
        <w:t>}</w:t>
      </w:r>
    </w:p>
    <w:p w14:paraId="175BF075" w14:textId="77777777" w:rsidR="00AA5A07" w:rsidRDefault="00AA5A07" w:rsidP="00AA5A07"/>
    <w:p w14:paraId="3D24666F" w14:textId="77777777" w:rsidR="00AA5A07" w:rsidRDefault="00AA5A07" w:rsidP="00AA5A07"/>
    <w:p w14:paraId="21D2FA8B" w14:textId="77777777" w:rsidR="00AA5A07" w:rsidRDefault="00AA5A07" w:rsidP="00C96241"/>
    <w:p w14:paraId="5210080A" w14:textId="4C11407F" w:rsidR="00AA5A07" w:rsidRDefault="00AA5A07" w:rsidP="00C96241">
      <w:pPr>
        <w:rPr>
          <w:rFonts w:hint="eastAsia"/>
        </w:rPr>
      </w:pPr>
      <w:r>
        <w:rPr>
          <w:rFonts w:hint="eastAsia"/>
        </w:rPr>
        <w:t>semant.ml</w:t>
      </w:r>
    </w:p>
    <w:p w14:paraId="1C7D4222" w14:textId="77777777" w:rsidR="00AA5A07" w:rsidRDefault="00AA5A07" w:rsidP="00AA5A07">
      <w:r>
        <w:t>(* Semantic checking for the Liva compiler *)</w:t>
      </w:r>
    </w:p>
    <w:p w14:paraId="0C5ECBD3" w14:textId="77777777" w:rsidR="00AA5A07" w:rsidRDefault="00AA5A07" w:rsidP="00AA5A07"/>
    <w:p w14:paraId="2BBE1D58" w14:textId="77777777" w:rsidR="00AA5A07" w:rsidRDefault="00AA5A07" w:rsidP="00AA5A07">
      <w:r>
        <w:t>open Ast</w:t>
      </w:r>
    </w:p>
    <w:p w14:paraId="37787B95" w14:textId="77777777" w:rsidR="00AA5A07" w:rsidRDefault="00AA5A07" w:rsidP="00AA5A07">
      <w:r>
        <w:t>open Sast</w:t>
      </w:r>
    </w:p>
    <w:p w14:paraId="2429C8F7" w14:textId="77777777" w:rsidR="00AA5A07" w:rsidRDefault="00AA5A07" w:rsidP="00AA5A07"/>
    <w:p w14:paraId="720F6A4B" w14:textId="77777777" w:rsidR="00AA5A07" w:rsidRDefault="00AA5A07" w:rsidP="00AA5A07"/>
    <w:p w14:paraId="546DB2C9" w14:textId="77777777" w:rsidR="00AA5A07" w:rsidRDefault="00AA5A07" w:rsidP="00AA5A07">
      <w:r>
        <w:t>(* Semantic checking of a program. Returns Sast if successful,</w:t>
      </w:r>
    </w:p>
    <w:p w14:paraId="0F70A675" w14:textId="77777777" w:rsidR="00AA5A07" w:rsidRDefault="00AA5A07" w:rsidP="00AA5A07">
      <w:r>
        <w:t xml:space="preserve">   throws an exception if something is wrong. *)</w:t>
      </w:r>
    </w:p>
    <w:p w14:paraId="6FAE9D62" w14:textId="77777777" w:rsidR="00AA5A07" w:rsidRDefault="00AA5A07" w:rsidP="00AA5A07"/>
    <w:p w14:paraId="18D8B25D" w14:textId="77777777" w:rsidR="00AA5A07" w:rsidRDefault="00AA5A07" w:rsidP="00AA5A07">
      <w:r>
        <w:t>(*global variables and helpfer functions*)</w:t>
      </w:r>
    </w:p>
    <w:p w14:paraId="4C3F53B4" w14:textId="77777777" w:rsidR="00AA5A07" w:rsidRDefault="00AA5A07" w:rsidP="00AA5A07">
      <w:r>
        <w:t>module StringMap = Map.Make(String)</w:t>
      </w:r>
    </w:p>
    <w:p w14:paraId="347B09E4" w14:textId="77777777" w:rsidR="00AA5A07" w:rsidRDefault="00AA5A07" w:rsidP="00AA5A07">
      <w:r>
        <w:t>module StringSet = Set.Make (String)</w:t>
      </w:r>
    </w:p>
    <w:p w14:paraId="6F374013" w14:textId="77777777" w:rsidR="00AA5A07" w:rsidRDefault="00AA5A07" w:rsidP="00AA5A07"/>
    <w:p w14:paraId="35A20759" w14:textId="77777777" w:rsidR="00AA5A07" w:rsidRDefault="00AA5A07" w:rsidP="00AA5A07">
      <w:r>
        <w:t>module SS = Set.Make(</w:t>
      </w:r>
    </w:p>
    <w:p w14:paraId="2400B148" w14:textId="77777777" w:rsidR="00AA5A07" w:rsidRDefault="00AA5A07" w:rsidP="00AA5A07">
      <w:r>
        <w:tab/>
        <w:t>struct</w:t>
      </w:r>
    </w:p>
    <w:p w14:paraId="499DE9BA" w14:textId="77777777" w:rsidR="00AA5A07" w:rsidRDefault="00AA5A07" w:rsidP="00AA5A07">
      <w:r>
        <w:tab/>
      </w:r>
      <w:r>
        <w:tab/>
        <w:t>let compare = Pervasives.compare</w:t>
      </w:r>
    </w:p>
    <w:p w14:paraId="4A1C64DA" w14:textId="77777777" w:rsidR="00AA5A07" w:rsidRDefault="00AA5A07" w:rsidP="00AA5A07">
      <w:r>
        <w:tab/>
      </w:r>
      <w:r>
        <w:tab/>
        <w:t>type t = datatype</w:t>
      </w:r>
    </w:p>
    <w:p w14:paraId="3E55E8B2" w14:textId="77777777" w:rsidR="00AA5A07" w:rsidRDefault="00AA5A07" w:rsidP="00AA5A07">
      <w:r>
        <w:tab/>
        <w:t>end )</w:t>
      </w:r>
    </w:p>
    <w:p w14:paraId="00CCC4EB" w14:textId="77777777" w:rsidR="00AA5A07" w:rsidRDefault="00AA5A07" w:rsidP="00AA5A07"/>
    <w:p w14:paraId="4AAB0D17" w14:textId="77777777" w:rsidR="00AA5A07" w:rsidRDefault="00AA5A07" w:rsidP="00AA5A07">
      <w:r>
        <w:t>type classMap = {</w:t>
      </w:r>
    </w:p>
    <w:p w14:paraId="1F21FB28" w14:textId="77777777" w:rsidR="00AA5A07" w:rsidRDefault="00AA5A07" w:rsidP="00AA5A07">
      <w:r>
        <w:tab/>
        <w:t>fieldMap               : Ast.field StringMap.t;</w:t>
      </w:r>
    </w:p>
    <w:p w14:paraId="75ACFDA0" w14:textId="77777777" w:rsidR="00AA5A07" w:rsidRDefault="00AA5A07" w:rsidP="00AA5A07">
      <w:r>
        <w:tab/>
        <w:t>functionMap               : Ast.func_decl StringMap.t;</w:t>
      </w:r>
    </w:p>
    <w:p w14:paraId="088AEA00" w14:textId="77777777" w:rsidR="00AA5A07" w:rsidRDefault="00AA5A07" w:rsidP="00AA5A07">
      <w:r>
        <w:tab/>
        <w:t>constructorMap         : Ast.func_decl StringMap.t;</w:t>
      </w:r>
    </w:p>
    <w:p w14:paraId="543FB3AD" w14:textId="77777777" w:rsidR="00AA5A07" w:rsidRDefault="00AA5A07" w:rsidP="00AA5A07">
      <w:r>
        <w:tab/>
        <w:t xml:space="preserve">builtFuncMap </w:t>
      </w:r>
      <w:r>
        <w:tab/>
        <w:t>: sfunc_decl StringMap.t;</w:t>
      </w:r>
    </w:p>
    <w:p w14:paraId="2ADCDE19" w14:textId="77777777" w:rsidR="00AA5A07" w:rsidRDefault="00AA5A07" w:rsidP="00AA5A07">
      <w:r>
        <w:tab/>
        <w:t xml:space="preserve">cdecl </w:t>
      </w:r>
      <w:r>
        <w:tab/>
      </w:r>
      <w:r>
        <w:tab/>
      </w:r>
      <w:r>
        <w:tab/>
        <w:t xml:space="preserve">        : Ast.class_decl;</w:t>
      </w:r>
    </w:p>
    <w:p w14:paraId="76412E49" w14:textId="77777777" w:rsidR="00AA5A07" w:rsidRDefault="00AA5A07" w:rsidP="00AA5A07">
      <w:r>
        <w:t>}</w:t>
      </w:r>
    </w:p>
    <w:p w14:paraId="3D99921E" w14:textId="77777777" w:rsidR="00AA5A07" w:rsidRDefault="00AA5A07" w:rsidP="00AA5A07"/>
    <w:p w14:paraId="47875C71" w14:textId="77777777" w:rsidR="00AA5A07" w:rsidRDefault="00AA5A07" w:rsidP="00AA5A07">
      <w:r>
        <w:t>type env ={</w:t>
      </w:r>
    </w:p>
    <w:p w14:paraId="2EF24932" w14:textId="77777777" w:rsidR="00AA5A07" w:rsidRDefault="00AA5A07" w:rsidP="00AA5A07"/>
    <w:p w14:paraId="1FEEDD74" w14:textId="77777777" w:rsidR="00AA5A07" w:rsidRDefault="00AA5A07" w:rsidP="00AA5A07">
      <w:r>
        <w:lastRenderedPageBreak/>
        <w:tab/>
        <w:t>envClassMaps: classMap StringMap.t;</w:t>
      </w:r>
    </w:p>
    <w:p w14:paraId="29B28043" w14:textId="77777777" w:rsidR="00AA5A07" w:rsidRDefault="00AA5A07" w:rsidP="00AA5A07">
      <w:r>
        <w:tab/>
        <w:t>envName: string;</w:t>
      </w:r>
    </w:p>
    <w:p w14:paraId="3FEF4B01" w14:textId="77777777" w:rsidR="00AA5A07" w:rsidRDefault="00AA5A07" w:rsidP="00AA5A07">
      <w:r>
        <w:tab/>
        <w:t>envClassMap: classMap;</w:t>
      </w:r>
    </w:p>
    <w:p w14:paraId="5A1D35D6" w14:textId="77777777" w:rsidR="00AA5A07" w:rsidRDefault="00AA5A07" w:rsidP="00AA5A07">
      <w:r>
        <w:tab/>
        <w:t>envLocals: datatype StringMap.t;</w:t>
      </w:r>
    </w:p>
    <w:p w14:paraId="2DA72FBB" w14:textId="77777777" w:rsidR="00AA5A07" w:rsidRDefault="00AA5A07" w:rsidP="00AA5A07">
      <w:r>
        <w:tab/>
        <w:t>envParams: Ast.formal StringMap.t;</w:t>
      </w:r>
    </w:p>
    <w:p w14:paraId="01DEDC60" w14:textId="77777777" w:rsidR="00AA5A07" w:rsidRDefault="00AA5A07" w:rsidP="00AA5A07">
      <w:r>
        <w:tab/>
        <w:t>envReturnType:datatype;</w:t>
      </w:r>
    </w:p>
    <w:p w14:paraId="5DB8EE45" w14:textId="77777777" w:rsidR="00AA5A07" w:rsidRDefault="00AA5A07" w:rsidP="00AA5A07">
      <w:r>
        <w:tab/>
        <w:t>envInFor: bool;</w:t>
      </w:r>
    </w:p>
    <w:p w14:paraId="1A99AB08" w14:textId="77777777" w:rsidR="00AA5A07" w:rsidRDefault="00AA5A07" w:rsidP="00AA5A07">
      <w:r>
        <w:tab/>
        <w:t>envInWhile: bool;</w:t>
      </w:r>
    </w:p>
    <w:p w14:paraId="144313D9" w14:textId="77777777" w:rsidR="00AA5A07" w:rsidRDefault="00AA5A07" w:rsidP="00AA5A07">
      <w:r>
        <w:tab/>
        <w:t>envBuiltIn:sfunc_decl list;</w:t>
      </w:r>
    </w:p>
    <w:p w14:paraId="6C5D1950" w14:textId="77777777" w:rsidR="00AA5A07" w:rsidRDefault="00AA5A07" w:rsidP="00AA5A07">
      <w:r>
        <w:t>}</w:t>
      </w:r>
    </w:p>
    <w:p w14:paraId="4AA0F5B8" w14:textId="77777777" w:rsidR="00AA5A07" w:rsidRDefault="00AA5A07" w:rsidP="00AA5A07"/>
    <w:p w14:paraId="1BFF5DCD" w14:textId="77777777" w:rsidR="00AA5A07" w:rsidRDefault="00AA5A07" w:rsidP="00AA5A07">
      <w:r>
        <w:t xml:space="preserve">let updateEnv env envName = </w:t>
      </w:r>
    </w:p>
    <w:p w14:paraId="2EBE3FAA" w14:textId="77777777" w:rsidR="00AA5A07" w:rsidRDefault="00AA5A07" w:rsidP="00AA5A07">
      <w:r>
        <w:t>{</w:t>
      </w:r>
    </w:p>
    <w:p w14:paraId="539D2D74" w14:textId="77777777" w:rsidR="00AA5A07" w:rsidRDefault="00AA5A07" w:rsidP="00AA5A07">
      <w:r>
        <w:tab/>
        <w:t>envClassMaps = env.envClassMaps;</w:t>
      </w:r>
    </w:p>
    <w:p w14:paraId="4FE5AD08" w14:textId="77777777" w:rsidR="00AA5A07" w:rsidRDefault="00AA5A07" w:rsidP="00AA5A07">
      <w:r>
        <w:tab/>
        <w:t>envName       = envName;</w:t>
      </w:r>
    </w:p>
    <w:p w14:paraId="392BE958" w14:textId="77777777" w:rsidR="00AA5A07" w:rsidRDefault="00AA5A07" w:rsidP="00AA5A07">
      <w:r>
        <w:tab/>
        <w:t xml:space="preserve">envClassMap </w:t>
      </w:r>
      <w:r>
        <w:tab/>
        <w:t xml:space="preserve">   = env.envClassMap;</w:t>
      </w:r>
    </w:p>
    <w:p w14:paraId="64A39BD9" w14:textId="77777777" w:rsidR="00AA5A07" w:rsidRDefault="00AA5A07" w:rsidP="00AA5A07">
      <w:r>
        <w:tab/>
        <w:t>envLocals     = env.envLocals;</w:t>
      </w:r>
    </w:p>
    <w:p w14:paraId="739ECD96" w14:textId="77777777" w:rsidR="00AA5A07" w:rsidRDefault="00AA5A07" w:rsidP="00AA5A07">
      <w:r>
        <w:tab/>
        <w:t>envParams = env.envParams;</w:t>
      </w:r>
    </w:p>
    <w:p w14:paraId="2E41FA11" w14:textId="77777777" w:rsidR="00AA5A07" w:rsidRDefault="00AA5A07" w:rsidP="00AA5A07">
      <w:r>
        <w:tab/>
        <w:t>envReturnType = env.envReturnType;</w:t>
      </w:r>
    </w:p>
    <w:p w14:paraId="34231A58" w14:textId="77777777" w:rsidR="00AA5A07" w:rsidRDefault="00AA5A07" w:rsidP="00AA5A07">
      <w:r>
        <w:tab/>
        <w:t>envInFor     = env.envInFor;</w:t>
      </w:r>
    </w:p>
    <w:p w14:paraId="41B67657" w14:textId="77777777" w:rsidR="00AA5A07" w:rsidRDefault="00AA5A07" w:rsidP="00AA5A07">
      <w:r>
        <w:tab/>
        <w:t>envInWhile   = env.envInWhile;</w:t>
      </w:r>
    </w:p>
    <w:p w14:paraId="0FE6AF51" w14:textId="77777777" w:rsidR="00AA5A07" w:rsidRDefault="00AA5A07" w:rsidP="00AA5A07">
      <w:r>
        <w:tab/>
        <w:t>envBuiltIn   = env.envBuiltIn;</w:t>
      </w:r>
    </w:p>
    <w:p w14:paraId="1FE06363" w14:textId="77777777" w:rsidR="00AA5A07" w:rsidRDefault="00AA5A07" w:rsidP="00AA5A07">
      <w:r>
        <w:t>}</w:t>
      </w:r>
    </w:p>
    <w:p w14:paraId="7E517FD6" w14:textId="77777777" w:rsidR="00AA5A07" w:rsidRDefault="00AA5A07" w:rsidP="00AA5A07"/>
    <w:p w14:paraId="17A241C3" w14:textId="77777777" w:rsidR="00AA5A07" w:rsidRDefault="00AA5A07" w:rsidP="00AA5A07">
      <w:r>
        <w:t>let strucIndexes: (string, int) Hashtbl.t =  Hashtbl.create 10</w:t>
      </w:r>
    </w:p>
    <w:p w14:paraId="46C1839F" w14:textId="77777777" w:rsidR="00AA5A07" w:rsidRDefault="00AA5A07" w:rsidP="00AA5A07"/>
    <w:p w14:paraId="08E343EE" w14:textId="77777777" w:rsidR="00AA5A07" w:rsidRDefault="00AA5A07" w:rsidP="00AA5A07">
      <w:r>
        <w:t>let inheritanceRelation:(string, string list) Hashtbl.t = Hashtbl.create 10</w:t>
      </w:r>
    </w:p>
    <w:p w14:paraId="11B1BAC9" w14:textId="77777777" w:rsidR="00AA5A07" w:rsidRDefault="00AA5A07" w:rsidP="00AA5A07"/>
    <w:p w14:paraId="6A5762C5" w14:textId="77777777" w:rsidR="00AA5A07" w:rsidRDefault="00AA5A07" w:rsidP="00AA5A07">
      <w:r>
        <w:t xml:space="preserve">let createStructIndexes cdecls= </w:t>
      </w:r>
    </w:p>
    <w:p w14:paraId="357510C9" w14:textId="77777777" w:rsidR="00AA5A07" w:rsidRDefault="00AA5A07" w:rsidP="00AA5A07">
      <w:r>
        <w:tab/>
        <w:t>let classHandler index cdecl=</w:t>
      </w:r>
    </w:p>
    <w:p w14:paraId="6711B41A" w14:textId="77777777" w:rsidR="00AA5A07" w:rsidRDefault="00AA5A07" w:rsidP="00AA5A07">
      <w:r>
        <w:tab/>
        <w:t xml:space="preserve">Hashtbl.add strucIndexes cdecl.cname index in </w:t>
      </w:r>
    </w:p>
    <w:p w14:paraId="2D37356B" w14:textId="77777777" w:rsidR="00AA5A07" w:rsidRDefault="00AA5A07" w:rsidP="00AA5A07">
      <w:r>
        <w:tab/>
        <w:t>List.iteri classHandler cdecls</w:t>
      </w:r>
    </w:p>
    <w:p w14:paraId="3A0919E5" w14:textId="77777777" w:rsidR="00AA5A07" w:rsidRDefault="00AA5A07" w:rsidP="00AA5A07"/>
    <w:p w14:paraId="0A333FBC" w14:textId="77777777" w:rsidR="00AA5A07" w:rsidRDefault="00AA5A07" w:rsidP="00AA5A07">
      <w:r>
        <w:t xml:space="preserve">let defaultC = </w:t>
      </w:r>
    </w:p>
    <w:p w14:paraId="6B20C518" w14:textId="77777777" w:rsidR="00AA5A07" w:rsidRDefault="00AA5A07" w:rsidP="00AA5A07">
      <w:r>
        <w:t>{</w:t>
      </w:r>
    </w:p>
    <w:p w14:paraId="63361397" w14:textId="77777777" w:rsidR="00AA5A07" w:rsidRDefault="00AA5A07" w:rsidP="00AA5A07">
      <w:r>
        <w:tab/>
        <w:t>fname      = Ast.Constructor;</w:t>
      </w:r>
    </w:p>
    <w:p w14:paraId="2C9A7B06" w14:textId="77777777" w:rsidR="00AA5A07" w:rsidRDefault="00AA5A07" w:rsidP="00AA5A07">
      <w:r>
        <w:tab/>
        <w:t>returnType = Datatype(ConstructorType);</w:t>
      </w:r>
    </w:p>
    <w:p w14:paraId="3D6E4FA0" w14:textId="77777777" w:rsidR="00AA5A07" w:rsidRDefault="00AA5A07" w:rsidP="00AA5A07">
      <w:r>
        <w:tab/>
        <w:t>formals    = [];</w:t>
      </w:r>
    </w:p>
    <w:p w14:paraId="4BF17AAD" w14:textId="77777777" w:rsidR="00AA5A07" w:rsidRDefault="00AA5A07" w:rsidP="00AA5A07">
      <w:r>
        <w:tab/>
        <w:t>body       = [];</w:t>
      </w:r>
    </w:p>
    <w:p w14:paraId="09FC189E" w14:textId="77777777" w:rsidR="00AA5A07" w:rsidRDefault="00AA5A07" w:rsidP="00AA5A07">
      <w:r>
        <w:tab/>
        <w:t xml:space="preserve">overrides </w:t>
      </w:r>
      <w:r>
        <w:tab/>
      </w:r>
      <w:r>
        <w:tab/>
        <w:t>= false;</w:t>
      </w:r>
    </w:p>
    <w:p w14:paraId="274909BE" w14:textId="77777777" w:rsidR="00AA5A07" w:rsidRDefault="00AA5A07" w:rsidP="00AA5A07">
      <w:r>
        <w:tab/>
        <w:t xml:space="preserve">rootcname </w:t>
      </w:r>
      <w:r>
        <w:tab/>
      </w:r>
      <w:r>
        <w:tab/>
        <w:t>= None;</w:t>
      </w:r>
    </w:p>
    <w:p w14:paraId="3807752C" w14:textId="77777777" w:rsidR="00AA5A07" w:rsidRDefault="00AA5A07" w:rsidP="00AA5A07">
      <w:r>
        <w:t>}</w:t>
      </w:r>
    </w:p>
    <w:p w14:paraId="1126E6D7" w14:textId="77777777" w:rsidR="00AA5A07" w:rsidRDefault="00AA5A07" w:rsidP="00AA5A07"/>
    <w:p w14:paraId="1C726F05" w14:textId="77777777" w:rsidR="00AA5A07" w:rsidRDefault="00AA5A07" w:rsidP="00AA5A07">
      <w:r>
        <w:lastRenderedPageBreak/>
        <w:t>let getName cname fdecl = (*get the name of function,cname.constructor-&gt; constructor / cname.xxx-&gt; normal_function / main*)</w:t>
      </w:r>
    </w:p>
    <w:p w14:paraId="6D19CD09" w14:textId="77777777" w:rsidR="00AA5A07" w:rsidRDefault="00AA5A07" w:rsidP="00AA5A07">
      <w:r>
        <w:tab/>
        <w:t>let name = string_of_fname fdecl.fname (*tell constructor from normal function*)</w:t>
      </w:r>
    </w:p>
    <w:p w14:paraId="11DBB148" w14:textId="77777777" w:rsidR="00AA5A07" w:rsidRDefault="00AA5A07" w:rsidP="00AA5A07">
      <w:r>
        <w:tab/>
        <w:t>in</w:t>
      </w:r>
    </w:p>
    <w:p w14:paraId="342CD6EC" w14:textId="77777777" w:rsidR="00AA5A07" w:rsidRDefault="00AA5A07" w:rsidP="00AA5A07">
      <w:r>
        <w:tab/>
        <w:t>match name with</w:t>
      </w:r>
    </w:p>
    <w:p w14:paraId="373DE551" w14:textId="77777777" w:rsidR="00AA5A07" w:rsidRDefault="00AA5A07" w:rsidP="00AA5A07">
      <w:r>
        <w:tab/>
        <w:t xml:space="preserve"> "main" -&gt; "main"</w:t>
      </w:r>
    </w:p>
    <w:p w14:paraId="5C931623" w14:textId="77777777" w:rsidR="00AA5A07" w:rsidRDefault="00AA5A07" w:rsidP="00AA5A07">
      <w:r>
        <w:tab/>
        <w:t xml:space="preserve">| _ </w:t>
      </w:r>
      <w:r>
        <w:tab/>
        <w:t>-&gt; cname ^ "." ^ name</w:t>
      </w:r>
    </w:p>
    <w:p w14:paraId="11C52205" w14:textId="77777777" w:rsidR="00AA5A07" w:rsidRDefault="00AA5A07" w:rsidP="00AA5A07"/>
    <w:p w14:paraId="52B6E378" w14:textId="77777777" w:rsidR="00AA5A07" w:rsidRDefault="00AA5A07" w:rsidP="00AA5A07">
      <w:r>
        <w:tab/>
      </w:r>
      <w:r>
        <w:tab/>
      </w:r>
    </w:p>
    <w:p w14:paraId="4D4161A3" w14:textId="77777777" w:rsidR="00AA5A07" w:rsidRDefault="00AA5A07" w:rsidP="00AA5A07">
      <w:r>
        <w:t>let typOFSexpr = function(*get the type of sexpression*)</w:t>
      </w:r>
    </w:p>
    <w:p w14:paraId="604B8B65" w14:textId="77777777" w:rsidR="00AA5A07" w:rsidRDefault="00AA5A07" w:rsidP="00AA5A07">
      <w:r>
        <w:tab/>
      </w:r>
      <w:r>
        <w:tab/>
        <w:t>SInt_Lit(_)</w:t>
      </w:r>
      <w:r>
        <w:tab/>
      </w:r>
      <w:r>
        <w:tab/>
      </w:r>
      <w:r>
        <w:tab/>
      </w:r>
      <w:r>
        <w:tab/>
        <w:t>-&gt; Datatype(Int_t)</w:t>
      </w:r>
    </w:p>
    <w:p w14:paraId="4D2F9215" w14:textId="77777777" w:rsidR="00AA5A07" w:rsidRDefault="00AA5A07" w:rsidP="00AA5A07">
      <w:r>
        <w:tab/>
        <w:t xml:space="preserve">| </w:t>
      </w:r>
      <w:r>
        <w:tab/>
        <w:t>SBoolean_Lit(_)</w:t>
      </w:r>
      <w:r>
        <w:tab/>
      </w:r>
      <w:r>
        <w:tab/>
      </w:r>
      <w:r>
        <w:tab/>
        <w:t>-&gt; Datatype(Bool_t)</w:t>
      </w:r>
    </w:p>
    <w:p w14:paraId="35041B27" w14:textId="77777777" w:rsidR="00AA5A07" w:rsidRDefault="00AA5A07" w:rsidP="00AA5A07">
      <w:r>
        <w:tab/>
        <w:t xml:space="preserve">| </w:t>
      </w:r>
      <w:r>
        <w:tab/>
        <w:t>SFloat_Lit(_)</w:t>
      </w:r>
      <w:r>
        <w:tab/>
      </w:r>
      <w:r>
        <w:tab/>
      </w:r>
      <w:r>
        <w:tab/>
        <w:t>-&gt; Datatype(Float_t)</w:t>
      </w:r>
    </w:p>
    <w:p w14:paraId="799273BE" w14:textId="77777777" w:rsidR="00AA5A07" w:rsidRDefault="00AA5A07" w:rsidP="00AA5A07">
      <w:r>
        <w:tab/>
        <w:t xml:space="preserve">| </w:t>
      </w:r>
      <w:r>
        <w:tab/>
        <w:t xml:space="preserve">SString_Lit(_) </w:t>
      </w:r>
      <w:r>
        <w:tab/>
      </w:r>
      <w:r>
        <w:tab/>
      </w:r>
      <w:r>
        <w:tab/>
        <w:t>-&gt; Arraytype(Char_t, 1)</w:t>
      </w:r>
    </w:p>
    <w:p w14:paraId="026F324B" w14:textId="77777777" w:rsidR="00AA5A07" w:rsidRDefault="00AA5A07" w:rsidP="00AA5A07">
      <w:r>
        <w:tab/>
        <w:t xml:space="preserve">| </w:t>
      </w:r>
      <w:r>
        <w:tab/>
        <w:t xml:space="preserve">SChar_Lit(_) </w:t>
      </w:r>
      <w:r>
        <w:tab/>
      </w:r>
      <w:r>
        <w:tab/>
      </w:r>
      <w:r>
        <w:tab/>
        <w:t>-&gt; Datatype(Char_t)</w:t>
      </w:r>
    </w:p>
    <w:p w14:paraId="7EE91ADE" w14:textId="77777777" w:rsidR="00AA5A07" w:rsidRDefault="00AA5A07" w:rsidP="00AA5A07">
      <w:r>
        <w:tab/>
        <w:t xml:space="preserve">| </w:t>
      </w:r>
      <w:r>
        <w:tab/>
        <w:t xml:space="preserve">SId(_, d) </w:t>
      </w:r>
      <w:r>
        <w:tab/>
      </w:r>
      <w:r>
        <w:tab/>
      </w:r>
      <w:r>
        <w:tab/>
      </w:r>
      <w:r>
        <w:tab/>
        <w:t>-&gt; d</w:t>
      </w:r>
    </w:p>
    <w:p w14:paraId="4FB8BC9F" w14:textId="77777777" w:rsidR="00AA5A07" w:rsidRDefault="00AA5A07" w:rsidP="00AA5A07">
      <w:r>
        <w:tab/>
        <w:t xml:space="preserve">| </w:t>
      </w:r>
      <w:r>
        <w:tab/>
        <w:t xml:space="preserve">SBinop(_, _, _, d) </w:t>
      </w:r>
      <w:r>
        <w:tab/>
      </w:r>
      <w:r>
        <w:tab/>
        <w:t>-&gt; d</w:t>
      </w:r>
    </w:p>
    <w:p w14:paraId="7D2907FC" w14:textId="77777777" w:rsidR="00AA5A07" w:rsidRDefault="00AA5A07" w:rsidP="00AA5A07">
      <w:r>
        <w:tab/>
        <w:t xml:space="preserve">| </w:t>
      </w:r>
      <w:r>
        <w:tab/>
        <w:t xml:space="preserve">SAssign(_, _, d) </w:t>
      </w:r>
      <w:r>
        <w:tab/>
      </w:r>
      <w:r>
        <w:tab/>
        <w:t>-&gt; d</w:t>
      </w:r>
    </w:p>
    <w:p w14:paraId="2A2441CA" w14:textId="77777777" w:rsidR="00AA5A07" w:rsidRDefault="00AA5A07" w:rsidP="00AA5A07">
      <w:r>
        <w:tab/>
        <w:t xml:space="preserve">| </w:t>
      </w:r>
      <w:r>
        <w:tab/>
        <w:t xml:space="preserve">SNoexpr </w:t>
      </w:r>
      <w:r>
        <w:tab/>
      </w:r>
      <w:r>
        <w:tab/>
      </w:r>
      <w:r>
        <w:tab/>
      </w:r>
      <w:r>
        <w:tab/>
        <w:t>-&gt; Datatype(Void_t)</w:t>
      </w:r>
    </w:p>
    <w:p w14:paraId="4BFCA3F2" w14:textId="77777777" w:rsidR="00AA5A07" w:rsidRDefault="00AA5A07" w:rsidP="00AA5A07">
      <w:r>
        <w:tab/>
        <w:t xml:space="preserve">| </w:t>
      </w:r>
      <w:r>
        <w:tab/>
        <w:t>SArrayCreate(_, _, d)</w:t>
      </w:r>
      <w:r>
        <w:tab/>
        <w:t>-&gt; d</w:t>
      </w:r>
    </w:p>
    <w:p w14:paraId="362A5248" w14:textId="77777777" w:rsidR="00AA5A07" w:rsidRDefault="00AA5A07" w:rsidP="00AA5A07">
      <w:r>
        <w:tab/>
        <w:t xml:space="preserve">| </w:t>
      </w:r>
      <w:r>
        <w:tab/>
        <w:t xml:space="preserve">SArrayAccess(_, _, d) </w:t>
      </w:r>
      <w:r>
        <w:tab/>
        <w:t>-&gt; d</w:t>
      </w:r>
    </w:p>
    <w:p w14:paraId="10A3660E" w14:textId="77777777" w:rsidR="00AA5A07" w:rsidRDefault="00AA5A07" w:rsidP="00AA5A07">
      <w:r>
        <w:tab/>
        <w:t xml:space="preserve">| </w:t>
      </w:r>
      <w:r>
        <w:tab/>
        <w:t>SObjAccess(_, _, d)</w:t>
      </w:r>
      <w:r>
        <w:tab/>
      </w:r>
      <w:r>
        <w:tab/>
        <w:t>-&gt; d</w:t>
      </w:r>
    </w:p>
    <w:p w14:paraId="678EEF04" w14:textId="77777777" w:rsidR="00AA5A07" w:rsidRDefault="00AA5A07" w:rsidP="00AA5A07">
      <w:r>
        <w:tab/>
        <w:t xml:space="preserve">| </w:t>
      </w:r>
      <w:r>
        <w:tab/>
        <w:t>SCall(_, _, d,_)</w:t>
      </w:r>
      <w:r>
        <w:tab/>
      </w:r>
      <w:r>
        <w:tab/>
        <w:t>-&gt; d</w:t>
      </w:r>
    </w:p>
    <w:p w14:paraId="717454AD" w14:textId="77777777" w:rsidR="00AA5A07" w:rsidRDefault="00AA5A07" w:rsidP="00AA5A07">
      <w:r>
        <w:tab/>
        <w:t xml:space="preserve">|   SObjectCreate(_, _, d) </w:t>
      </w:r>
      <w:r>
        <w:tab/>
        <w:t>-&gt; d</w:t>
      </w:r>
    </w:p>
    <w:p w14:paraId="16E16417" w14:textId="77777777" w:rsidR="00AA5A07" w:rsidRDefault="00AA5A07" w:rsidP="00AA5A07">
      <w:r>
        <w:tab/>
        <w:t xml:space="preserve">| </w:t>
      </w:r>
      <w:r>
        <w:tab/>
        <w:t>SArrayElements(_, d)</w:t>
      </w:r>
      <w:r>
        <w:tab/>
        <w:t>-&gt; d</w:t>
      </w:r>
    </w:p>
    <w:p w14:paraId="5FC987EB" w14:textId="77777777" w:rsidR="00AA5A07" w:rsidRDefault="00AA5A07" w:rsidP="00AA5A07">
      <w:r>
        <w:tab/>
        <w:t xml:space="preserve">|  </w:t>
      </w:r>
      <w:r>
        <w:tab/>
        <w:t xml:space="preserve">SUnop(_, _, d) </w:t>
      </w:r>
      <w:r>
        <w:tab/>
      </w:r>
      <w:r>
        <w:tab/>
      </w:r>
      <w:r>
        <w:tab/>
        <w:t>-&gt; d</w:t>
      </w:r>
    </w:p>
    <w:p w14:paraId="517019BD" w14:textId="77777777" w:rsidR="00AA5A07" w:rsidRDefault="00AA5A07" w:rsidP="00AA5A07">
      <w:r>
        <w:tab/>
        <w:t xml:space="preserve">| </w:t>
      </w:r>
      <w:r>
        <w:tab/>
        <w:t>SNull</w:t>
      </w:r>
      <w:r>
        <w:tab/>
      </w:r>
      <w:r>
        <w:tab/>
      </w:r>
      <w:r>
        <w:tab/>
      </w:r>
      <w:r>
        <w:tab/>
      </w:r>
      <w:r>
        <w:tab/>
        <w:t xml:space="preserve">-&gt; Datatype(Null_t) </w:t>
      </w:r>
    </w:p>
    <w:p w14:paraId="5498398E" w14:textId="77777777" w:rsidR="00AA5A07" w:rsidRDefault="00AA5A07" w:rsidP="00AA5A07">
      <w:r>
        <w:tab/>
      </w:r>
      <w:r>
        <w:tab/>
      </w:r>
      <w:r>
        <w:tab/>
      </w:r>
      <w:r>
        <w:tab/>
      </w:r>
      <w:r>
        <w:tab/>
      </w:r>
      <w:r>
        <w:tab/>
      </w:r>
      <w:r>
        <w:tab/>
      </w:r>
      <w:r>
        <w:tab/>
      </w:r>
      <w:r>
        <w:tab/>
      </w:r>
      <w:r>
        <w:tab/>
      </w:r>
      <w:r>
        <w:tab/>
      </w:r>
    </w:p>
    <w:p w14:paraId="6EE4EAE1" w14:textId="77777777" w:rsidR="00AA5A07" w:rsidRDefault="00AA5A07" w:rsidP="00AA5A07"/>
    <w:p w14:paraId="5F13A1F6" w14:textId="77777777" w:rsidR="00AA5A07" w:rsidRDefault="00AA5A07" w:rsidP="00AA5A07">
      <w:r>
        <w:t>(**** Entry point for translating Ast to Sast *****)</w:t>
      </w:r>
    </w:p>
    <w:p w14:paraId="0F394DAF" w14:textId="77777777" w:rsidR="00AA5A07" w:rsidRDefault="00AA5A07" w:rsidP="00AA5A07"/>
    <w:p w14:paraId="2465FAF5" w14:textId="77777777" w:rsidR="00AA5A07" w:rsidRDefault="00AA5A07" w:rsidP="00AA5A07">
      <w:r>
        <w:t xml:space="preserve">let check program = </w:t>
      </w:r>
    </w:p>
    <w:p w14:paraId="77594E4F" w14:textId="77777777" w:rsidR="00AA5A07" w:rsidRDefault="00AA5A07" w:rsidP="00AA5A07"/>
    <w:p w14:paraId="381E2D94" w14:textId="77777777" w:rsidR="00AA5A07" w:rsidRDefault="00AA5A07" w:rsidP="00AA5A07">
      <w:r>
        <w:tab/>
        <w:t>(* add reserved built-in functions*)</w:t>
      </w:r>
      <w:r>
        <w:tab/>
      </w:r>
    </w:p>
    <w:p w14:paraId="78C74A6C" w14:textId="77777777" w:rsidR="00AA5A07" w:rsidRDefault="00AA5A07" w:rsidP="00AA5A07">
      <w:r>
        <w:tab/>
        <w:t xml:space="preserve">let storeBuiltinFunctions = </w:t>
      </w:r>
    </w:p>
    <w:p w14:paraId="107F1244" w14:textId="77777777" w:rsidR="00AA5A07" w:rsidRDefault="00AA5A07" w:rsidP="00AA5A07">
      <w:r>
        <w:tab/>
      </w:r>
      <w:r>
        <w:tab/>
        <w:t xml:space="preserve">let i32_t = Datatype(Int_t) and </w:t>
      </w:r>
    </w:p>
    <w:p w14:paraId="75EC6615" w14:textId="77777777" w:rsidR="00AA5A07" w:rsidRDefault="00AA5A07" w:rsidP="00AA5A07">
      <w:r>
        <w:tab/>
      </w:r>
      <w:r>
        <w:tab/>
      </w:r>
      <w:r>
        <w:tab/>
        <w:t>void_t = Datatype(Void_t) and</w:t>
      </w:r>
    </w:p>
    <w:p w14:paraId="09153A5B" w14:textId="77777777" w:rsidR="00AA5A07" w:rsidRDefault="00AA5A07" w:rsidP="00AA5A07">
      <w:r>
        <w:tab/>
      </w:r>
      <w:r>
        <w:tab/>
      </w:r>
      <w:r>
        <w:tab/>
        <w:t xml:space="preserve">str_t = Arraytype( Char_t, 1) </w:t>
      </w:r>
    </w:p>
    <w:p w14:paraId="0E6C58F4" w14:textId="77777777" w:rsidR="00AA5A07" w:rsidRDefault="00AA5A07" w:rsidP="00AA5A07">
      <w:r>
        <w:tab/>
      </w:r>
      <w:r>
        <w:tab/>
        <w:t xml:space="preserve">in </w:t>
      </w:r>
    </w:p>
    <w:p w14:paraId="6D9D3C57" w14:textId="77777777" w:rsidR="00AA5A07" w:rsidRDefault="00AA5A07" w:rsidP="00AA5A07">
      <w:r>
        <w:tab/>
      </w:r>
      <w:r>
        <w:tab/>
        <w:t xml:space="preserve">let mf t s = Formal(t, s) </w:t>
      </w:r>
    </w:p>
    <w:p w14:paraId="4420BC2F" w14:textId="77777777" w:rsidR="00AA5A07" w:rsidRDefault="00AA5A07" w:rsidP="00AA5A07">
      <w:r>
        <w:tab/>
      </w:r>
      <w:r>
        <w:tab/>
        <w:t>in</w:t>
      </w:r>
    </w:p>
    <w:p w14:paraId="36E0242D" w14:textId="77777777" w:rsidR="00AA5A07" w:rsidRDefault="00AA5A07" w:rsidP="00AA5A07">
      <w:r>
        <w:tab/>
      </w:r>
      <w:r>
        <w:tab/>
        <w:t xml:space="preserve">let builtinStub fname returnType formals = </w:t>
      </w:r>
    </w:p>
    <w:p w14:paraId="4FD8A8AA" w14:textId="77777777" w:rsidR="00AA5A07" w:rsidRDefault="00AA5A07" w:rsidP="00AA5A07">
      <w:r>
        <w:tab/>
      </w:r>
      <w:r>
        <w:tab/>
      </w:r>
      <w:r>
        <w:tab/>
        <w:t xml:space="preserve">{ </w:t>
      </w:r>
    </w:p>
    <w:p w14:paraId="45CB6530" w14:textId="77777777" w:rsidR="00AA5A07" w:rsidRDefault="00AA5A07" w:rsidP="00AA5A07">
      <w:r>
        <w:lastRenderedPageBreak/>
        <w:tab/>
      </w:r>
      <w:r>
        <w:tab/>
      </w:r>
      <w:r>
        <w:tab/>
      </w:r>
      <w:r>
        <w:tab/>
        <w:t>sfname = FName (fname);</w:t>
      </w:r>
    </w:p>
    <w:p w14:paraId="26F5BDB4" w14:textId="77777777" w:rsidR="00AA5A07" w:rsidRDefault="00AA5A07" w:rsidP="00AA5A07">
      <w:r>
        <w:tab/>
      </w:r>
      <w:r>
        <w:tab/>
      </w:r>
      <w:r>
        <w:tab/>
      </w:r>
      <w:r>
        <w:tab/>
        <w:t>sreturnType = returnType;</w:t>
      </w:r>
    </w:p>
    <w:p w14:paraId="3C7B5F02" w14:textId="77777777" w:rsidR="00AA5A07" w:rsidRDefault="00AA5A07" w:rsidP="00AA5A07">
      <w:r>
        <w:tab/>
      </w:r>
      <w:r>
        <w:tab/>
      </w:r>
      <w:r>
        <w:tab/>
      </w:r>
      <w:r>
        <w:tab/>
        <w:t>sformals= formals;</w:t>
      </w:r>
      <w:r>
        <w:tab/>
      </w:r>
    </w:p>
    <w:p w14:paraId="63F8A78A" w14:textId="77777777" w:rsidR="00AA5A07" w:rsidRDefault="00AA5A07" w:rsidP="00AA5A07">
      <w:r>
        <w:tab/>
      </w:r>
      <w:r>
        <w:tab/>
      </w:r>
      <w:r>
        <w:tab/>
      </w:r>
      <w:r>
        <w:tab/>
        <w:t>functype= Sast.Reserved;</w:t>
      </w:r>
    </w:p>
    <w:p w14:paraId="554054D7" w14:textId="77777777" w:rsidR="00AA5A07" w:rsidRDefault="00AA5A07" w:rsidP="00AA5A07">
      <w:r>
        <w:tab/>
      </w:r>
      <w:r>
        <w:tab/>
      </w:r>
      <w:r>
        <w:tab/>
      </w:r>
      <w:r>
        <w:tab/>
        <w:t>sbody=[];</w:t>
      </w:r>
    </w:p>
    <w:p w14:paraId="200391AD" w14:textId="77777777" w:rsidR="00AA5A07" w:rsidRDefault="00AA5A07" w:rsidP="00AA5A07">
      <w:r>
        <w:tab/>
      </w:r>
      <w:r>
        <w:tab/>
      </w:r>
      <w:r>
        <w:tab/>
      </w:r>
      <w:r>
        <w:tab/>
        <w:t xml:space="preserve">overrides </w:t>
      </w:r>
      <w:r>
        <w:tab/>
      </w:r>
      <w:r>
        <w:tab/>
        <w:t>= false;</w:t>
      </w:r>
    </w:p>
    <w:p w14:paraId="43F85DF5" w14:textId="77777777" w:rsidR="00AA5A07" w:rsidRDefault="00AA5A07" w:rsidP="00AA5A07">
      <w:r>
        <w:tab/>
      </w:r>
      <w:r>
        <w:tab/>
      </w:r>
      <w:r>
        <w:tab/>
      </w:r>
      <w:r>
        <w:tab/>
        <w:t>source= "NA"</w:t>
      </w:r>
    </w:p>
    <w:p w14:paraId="2A395E1E" w14:textId="77777777" w:rsidR="00AA5A07" w:rsidRDefault="00AA5A07" w:rsidP="00AA5A07">
      <w:r>
        <w:tab/>
      </w:r>
      <w:r>
        <w:tab/>
      </w:r>
      <w:r>
        <w:tab/>
        <w:t>}</w:t>
      </w:r>
    </w:p>
    <w:p w14:paraId="75DC5DC4" w14:textId="77777777" w:rsidR="00AA5A07" w:rsidRDefault="00AA5A07" w:rsidP="00AA5A07">
      <w:r>
        <w:tab/>
      </w:r>
      <w:r>
        <w:tab/>
        <w:t>in</w:t>
      </w:r>
    </w:p>
    <w:p w14:paraId="2206233D" w14:textId="77777777" w:rsidR="00AA5A07" w:rsidRDefault="00AA5A07" w:rsidP="00AA5A07">
      <w:r>
        <w:tab/>
      </w:r>
      <w:r>
        <w:tab/>
        <w:t>let builtinFunctions =[</w:t>
      </w:r>
    </w:p>
    <w:p w14:paraId="60829886" w14:textId="77777777" w:rsidR="00AA5A07" w:rsidRDefault="00AA5A07" w:rsidP="00AA5A07">
      <w:r>
        <w:tab/>
      </w:r>
      <w:r>
        <w:tab/>
      </w:r>
    </w:p>
    <w:p w14:paraId="0D2243D2" w14:textId="77777777" w:rsidR="00AA5A07" w:rsidRDefault="00AA5A07" w:rsidP="00AA5A07">
      <w:r>
        <w:tab/>
      </w:r>
      <w:r>
        <w:tab/>
      </w:r>
      <w:r>
        <w:tab/>
        <w:t xml:space="preserve">builtinStub "print" </w:t>
      </w:r>
      <w:r>
        <w:tab/>
        <w:t xml:space="preserve">(void_t) </w:t>
      </w:r>
      <w:r>
        <w:tab/>
        <w:t>([Many(Any)]);</w:t>
      </w:r>
    </w:p>
    <w:p w14:paraId="76907B6B" w14:textId="77777777" w:rsidR="00AA5A07" w:rsidRDefault="00AA5A07" w:rsidP="00AA5A07">
      <w:r>
        <w:tab/>
      </w:r>
      <w:r>
        <w:tab/>
      </w:r>
      <w:r>
        <w:tab/>
        <w:t xml:space="preserve">builtinStub "malloc" </w:t>
      </w:r>
      <w:r>
        <w:tab/>
        <w:t xml:space="preserve">(str_t) </w:t>
      </w:r>
      <w:r>
        <w:tab/>
        <w:t>([mf i32_t "size"]);</w:t>
      </w:r>
    </w:p>
    <w:p w14:paraId="1FDBB78D" w14:textId="77777777" w:rsidR="00AA5A07" w:rsidRDefault="00AA5A07" w:rsidP="00AA5A07">
      <w:r>
        <w:tab/>
      </w:r>
      <w:r>
        <w:tab/>
      </w:r>
      <w:r>
        <w:tab/>
        <w:t xml:space="preserve">builtinStub "cast" </w:t>
      </w:r>
      <w:r>
        <w:tab/>
        <w:t xml:space="preserve">(Any) </w:t>
      </w:r>
      <w:r>
        <w:tab/>
      </w:r>
      <w:r>
        <w:tab/>
        <w:t>([mf Any "in"]);</w:t>
      </w:r>
    </w:p>
    <w:p w14:paraId="4B1D637B" w14:textId="77777777" w:rsidR="00AA5A07" w:rsidRDefault="00AA5A07" w:rsidP="00AA5A07">
      <w:r>
        <w:tab/>
      </w:r>
      <w:r>
        <w:tab/>
      </w:r>
      <w:r>
        <w:tab/>
      </w:r>
    </w:p>
    <w:p w14:paraId="417E358F" w14:textId="77777777" w:rsidR="00AA5A07" w:rsidRDefault="00AA5A07" w:rsidP="00AA5A07">
      <w:r>
        <w:tab/>
      </w:r>
      <w:r>
        <w:tab/>
      </w:r>
      <w:r>
        <w:tab/>
        <w:t>]</w:t>
      </w:r>
    </w:p>
    <w:p w14:paraId="21D97A8E" w14:textId="77777777" w:rsidR="00AA5A07" w:rsidRDefault="00AA5A07" w:rsidP="00AA5A07">
      <w:r>
        <w:tab/>
      </w:r>
      <w:r>
        <w:tab/>
        <w:t>in builtinFunctions</w:t>
      </w:r>
      <w:r>
        <w:tab/>
      </w:r>
    </w:p>
    <w:p w14:paraId="2F3F57A1" w14:textId="77777777" w:rsidR="00AA5A07" w:rsidRDefault="00AA5A07" w:rsidP="00AA5A07">
      <w:r>
        <w:tab/>
        <w:t>in</w:t>
      </w:r>
    </w:p>
    <w:p w14:paraId="2C117E40" w14:textId="77777777" w:rsidR="00AA5A07" w:rsidRDefault="00AA5A07" w:rsidP="00AA5A07">
      <w:r>
        <w:tab/>
      </w:r>
    </w:p>
    <w:p w14:paraId="36253105" w14:textId="77777777" w:rsidR="00AA5A07" w:rsidRDefault="00AA5A07" w:rsidP="00AA5A07">
      <w:r>
        <w:tab/>
        <w:t xml:space="preserve">let builtinFunctions = storeBuiltinFunctions </w:t>
      </w:r>
    </w:p>
    <w:p w14:paraId="4BD66981" w14:textId="77777777" w:rsidR="00AA5A07" w:rsidRDefault="00AA5A07" w:rsidP="00AA5A07">
      <w:r>
        <w:tab/>
        <w:t>in</w:t>
      </w:r>
    </w:p>
    <w:p w14:paraId="7B9A47C9" w14:textId="77777777" w:rsidR="00AA5A07" w:rsidRDefault="00AA5A07" w:rsidP="00AA5A07">
      <w:r>
        <w:tab/>
      </w:r>
    </w:p>
    <w:p w14:paraId="68C0E6A0" w14:textId="77777777" w:rsidR="00AA5A07" w:rsidRDefault="00AA5A07" w:rsidP="00AA5A07">
      <w:r>
        <w:tab/>
        <w:t>(* create class maps*)</w:t>
      </w:r>
    </w:p>
    <w:p w14:paraId="4B5C64A9" w14:textId="77777777" w:rsidR="00AA5A07" w:rsidRDefault="00AA5A07" w:rsidP="00AA5A07">
      <w:r>
        <w:tab/>
        <w:t>let getConstructorName cname fdecl =</w:t>
      </w:r>
    </w:p>
    <w:p w14:paraId="328E8DBF" w14:textId="77777777" w:rsidR="00AA5A07" w:rsidRDefault="00AA5A07" w:rsidP="00AA5A07">
      <w:r>
        <w:tab/>
      </w:r>
      <w:r>
        <w:tab/>
        <w:t xml:space="preserve">let params = List.fold_left </w:t>
      </w:r>
    </w:p>
    <w:p w14:paraId="21E0B6E0" w14:textId="77777777" w:rsidR="00AA5A07" w:rsidRDefault="00AA5A07" w:rsidP="00AA5A07">
      <w:r>
        <w:tab/>
      </w:r>
      <w:r>
        <w:tab/>
      </w:r>
      <w:r>
        <w:tab/>
        <w:t>(fun s f -&gt; match f with</w:t>
      </w:r>
    </w:p>
    <w:p w14:paraId="44D464B9" w14:textId="77777777" w:rsidR="00AA5A07" w:rsidRDefault="00AA5A07" w:rsidP="00AA5A07">
      <w:r>
        <w:tab/>
      </w:r>
      <w:r>
        <w:tab/>
      </w:r>
      <w:r>
        <w:tab/>
      </w:r>
      <w:r>
        <w:tab/>
      </w:r>
      <w:r>
        <w:tab/>
      </w:r>
      <w:r>
        <w:tab/>
      </w:r>
      <w:r>
        <w:tab/>
        <w:t xml:space="preserve">   Formal(t, _) -&gt; s ^ "." ^ string_of_datatype t</w:t>
      </w:r>
    </w:p>
    <w:p w14:paraId="2328F3A3" w14:textId="77777777" w:rsidR="00AA5A07" w:rsidRDefault="00AA5A07" w:rsidP="00AA5A07">
      <w:r>
        <w:tab/>
      </w:r>
      <w:r>
        <w:tab/>
      </w:r>
      <w:r>
        <w:tab/>
      </w:r>
      <w:r>
        <w:tab/>
      </w:r>
      <w:r>
        <w:tab/>
      </w:r>
      <w:r>
        <w:tab/>
      </w:r>
      <w:r>
        <w:tab/>
        <w:t xml:space="preserve">|  _ -&gt; "" ) "" fdecl.formals </w:t>
      </w:r>
    </w:p>
    <w:p w14:paraId="7517734D" w14:textId="77777777" w:rsidR="00AA5A07" w:rsidRDefault="00AA5A07" w:rsidP="00AA5A07">
      <w:r>
        <w:tab/>
      </w:r>
      <w:r>
        <w:tab/>
        <w:t>in</w:t>
      </w:r>
    </w:p>
    <w:p w14:paraId="1FAF4EEE" w14:textId="77777777" w:rsidR="00AA5A07" w:rsidRDefault="00AA5A07" w:rsidP="00AA5A07">
      <w:r>
        <w:tab/>
      </w:r>
      <w:r>
        <w:tab/>
      </w:r>
      <w:r>
        <w:tab/>
        <w:t>let name = string_of_fname fdecl.fname</w:t>
      </w:r>
    </w:p>
    <w:p w14:paraId="2373C0FA" w14:textId="77777777" w:rsidR="00AA5A07" w:rsidRDefault="00AA5A07" w:rsidP="00AA5A07">
      <w:r>
        <w:tab/>
      </w:r>
      <w:r>
        <w:tab/>
      </w:r>
      <w:r>
        <w:tab/>
        <w:t>in cname ^ "." ^ name ^ params</w:t>
      </w:r>
    </w:p>
    <w:p w14:paraId="2ABEF95C" w14:textId="77777777" w:rsidR="00AA5A07" w:rsidRDefault="00AA5A07" w:rsidP="00AA5A07">
      <w:r>
        <w:tab/>
        <w:t>in</w:t>
      </w:r>
    </w:p>
    <w:p w14:paraId="7B70FD49" w14:textId="77777777" w:rsidR="00AA5A07" w:rsidRDefault="00AA5A07" w:rsidP="00AA5A07">
      <w:r>
        <w:tab/>
      </w:r>
    </w:p>
    <w:p w14:paraId="38B1C292" w14:textId="77777777" w:rsidR="00AA5A07" w:rsidRDefault="00AA5A07" w:rsidP="00AA5A07">
      <w:r>
        <w:tab/>
        <w:t>let mappingClass builtinFunctions cdecls =</w:t>
      </w:r>
    </w:p>
    <w:p w14:paraId="168227FE" w14:textId="77777777" w:rsidR="00AA5A07" w:rsidRDefault="00AA5A07" w:rsidP="00AA5A07">
      <w:r>
        <w:tab/>
      </w:r>
      <w:r>
        <w:tab/>
        <w:t xml:space="preserve">let builtFuncMap = </w:t>
      </w:r>
    </w:p>
    <w:p w14:paraId="1A4503A8" w14:textId="77777777" w:rsidR="00AA5A07" w:rsidRDefault="00AA5A07" w:rsidP="00AA5A07">
      <w:r>
        <w:tab/>
      </w:r>
      <w:r>
        <w:tab/>
      </w:r>
      <w:r>
        <w:tab/>
        <w:t>List.fold_left (fun mp sfunc -&gt; StringMap.add (string_of_fname sfunc.sfname) sfunc mp) StringMap.empty builtinFunctions</w:t>
      </w:r>
    </w:p>
    <w:p w14:paraId="64AA0957" w14:textId="77777777" w:rsidR="00AA5A07" w:rsidRDefault="00AA5A07" w:rsidP="00AA5A07">
      <w:r>
        <w:tab/>
      </w:r>
      <w:r>
        <w:tab/>
        <w:t>in</w:t>
      </w:r>
    </w:p>
    <w:p w14:paraId="6A35291E" w14:textId="77777777" w:rsidR="00AA5A07" w:rsidRDefault="00AA5A07" w:rsidP="00AA5A07">
      <w:r>
        <w:tab/>
      </w:r>
      <w:r>
        <w:tab/>
      </w:r>
    </w:p>
    <w:p w14:paraId="14774DED" w14:textId="77777777" w:rsidR="00AA5A07" w:rsidRDefault="00AA5A07" w:rsidP="00AA5A07">
      <w:r>
        <w:tab/>
      </w:r>
      <w:r>
        <w:tab/>
        <w:t>let assistant mp cdecl =</w:t>
      </w:r>
    </w:p>
    <w:p w14:paraId="3FF53166" w14:textId="77777777" w:rsidR="00AA5A07" w:rsidRDefault="00AA5A07" w:rsidP="00AA5A07">
      <w:r>
        <w:tab/>
      </w:r>
      <w:r>
        <w:tab/>
      </w:r>
      <w:r>
        <w:tab/>
        <w:t>let fieldpart mp = function Field(d,n) -&gt;</w:t>
      </w:r>
    </w:p>
    <w:p w14:paraId="3C74E7A7" w14:textId="77777777" w:rsidR="00AA5A07" w:rsidRDefault="00AA5A07" w:rsidP="00AA5A07">
      <w:r>
        <w:tab/>
      </w:r>
      <w:r>
        <w:tab/>
      </w:r>
      <w:r>
        <w:tab/>
      </w:r>
      <w:r>
        <w:tab/>
        <w:t>if (StringMap.mem n mp)</w:t>
      </w:r>
    </w:p>
    <w:p w14:paraId="6BE7C416" w14:textId="77777777" w:rsidR="00AA5A07" w:rsidRDefault="00AA5A07" w:rsidP="00AA5A07">
      <w:r>
        <w:lastRenderedPageBreak/>
        <w:tab/>
      </w:r>
      <w:r>
        <w:tab/>
      </w:r>
      <w:r>
        <w:tab/>
      </w:r>
      <w:r>
        <w:tab/>
      </w:r>
      <w:r>
        <w:tab/>
        <w:t>then raise (Failure ("Duplicated Field: " ^ n))</w:t>
      </w:r>
    </w:p>
    <w:p w14:paraId="355A78B4" w14:textId="77777777" w:rsidR="00AA5A07" w:rsidRDefault="00AA5A07" w:rsidP="00AA5A07">
      <w:r>
        <w:tab/>
      </w:r>
      <w:r>
        <w:tab/>
      </w:r>
      <w:r>
        <w:tab/>
      </w:r>
      <w:r>
        <w:tab/>
        <w:t>else (StringMap.add n (Field(d, n)) mp)</w:t>
      </w:r>
    </w:p>
    <w:p w14:paraId="6AD55CD7" w14:textId="77777777" w:rsidR="00AA5A07" w:rsidRDefault="00AA5A07" w:rsidP="00AA5A07">
      <w:r>
        <w:tab/>
      </w:r>
      <w:r>
        <w:tab/>
      </w:r>
      <w:r>
        <w:tab/>
        <w:t>in</w:t>
      </w:r>
    </w:p>
    <w:p w14:paraId="1657A0F0" w14:textId="77777777" w:rsidR="00AA5A07" w:rsidRDefault="00AA5A07" w:rsidP="00AA5A07">
      <w:r>
        <w:tab/>
      </w:r>
      <w:r>
        <w:tab/>
      </w:r>
      <w:r>
        <w:tab/>
      </w:r>
    </w:p>
    <w:p w14:paraId="3AC5E257" w14:textId="77777777" w:rsidR="00AA5A07" w:rsidRDefault="00AA5A07" w:rsidP="00AA5A07">
      <w:r>
        <w:tab/>
      </w:r>
      <w:r>
        <w:tab/>
      </w:r>
      <w:r>
        <w:tab/>
        <w:t xml:space="preserve">let constructorpart condecl = </w:t>
      </w:r>
    </w:p>
    <w:p w14:paraId="54890490" w14:textId="77777777" w:rsidR="00AA5A07" w:rsidRDefault="00AA5A07" w:rsidP="00AA5A07">
      <w:r>
        <w:tab/>
      </w:r>
      <w:r>
        <w:tab/>
      </w:r>
      <w:r>
        <w:tab/>
      </w:r>
      <w:r>
        <w:tab/>
        <w:t>if List.length condecl &gt; 1</w:t>
      </w:r>
    </w:p>
    <w:p w14:paraId="2780E3CD" w14:textId="77777777" w:rsidR="00AA5A07" w:rsidRDefault="00AA5A07" w:rsidP="00AA5A07">
      <w:r>
        <w:tab/>
      </w:r>
      <w:r>
        <w:tab/>
      </w:r>
      <w:r>
        <w:tab/>
      </w:r>
      <w:r>
        <w:tab/>
      </w:r>
      <w:r>
        <w:tab/>
        <w:t>then raise (Failure ("Duplicated Constructor"))</w:t>
      </w:r>
    </w:p>
    <w:p w14:paraId="16B000FF" w14:textId="77777777" w:rsidR="00AA5A07" w:rsidRDefault="00AA5A07" w:rsidP="00AA5A07">
      <w:r>
        <w:tab/>
      </w:r>
      <w:r>
        <w:tab/>
      </w:r>
      <w:r>
        <w:tab/>
      </w:r>
      <w:r>
        <w:tab/>
        <w:t>else if List.length condecl = 0 (*default constructor*)</w:t>
      </w:r>
    </w:p>
    <w:p w14:paraId="79230216" w14:textId="77777777" w:rsidR="00AA5A07" w:rsidRDefault="00AA5A07" w:rsidP="00AA5A07">
      <w:r>
        <w:tab/>
      </w:r>
      <w:r>
        <w:tab/>
      </w:r>
      <w:r>
        <w:tab/>
      </w:r>
      <w:r>
        <w:tab/>
      </w:r>
      <w:r>
        <w:tab/>
        <w:t>then StringMap.add (getConstructorName cdecl.cname defaultC) defaultC StringMap.empty</w:t>
      </w:r>
    </w:p>
    <w:p w14:paraId="4F1402D2" w14:textId="77777777" w:rsidR="00AA5A07" w:rsidRDefault="00AA5A07" w:rsidP="00AA5A07">
      <w:r>
        <w:tab/>
      </w:r>
      <w:r>
        <w:tab/>
      </w:r>
      <w:r>
        <w:tab/>
      </w:r>
      <w:r>
        <w:tab/>
        <w:t>else</w:t>
      </w:r>
    </w:p>
    <w:p w14:paraId="4DBD23CE" w14:textId="77777777" w:rsidR="00AA5A07" w:rsidRDefault="00AA5A07" w:rsidP="00AA5A07">
      <w:r>
        <w:tab/>
      </w:r>
      <w:r>
        <w:tab/>
      </w:r>
      <w:r>
        <w:tab/>
      </w:r>
      <w:r>
        <w:tab/>
      </w:r>
      <w:r>
        <w:tab/>
        <w:t>StringMap.add (getConstructorName cdecl.cname (List.hd condecl)) (List.hd condecl) StringMap.empty</w:t>
      </w:r>
    </w:p>
    <w:p w14:paraId="6C1376CA" w14:textId="77777777" w:rsidR="00AA5A07" w:rsidRDefault="00AA5A07" w:rsidP="00AA5A07"/>
    <w:p w14:paraId="41C1253C" w14:textId="77777777" w:rsidR="00AA5A07" w:rsidRDefault="00AA5A07" w:rsidP="00AA5A07">
      <w:r>
        <w:tab/>
      </w:r>
      <w:r>
        <w:tab/>
      </w:r>
      <w:r>
        <w:tab/>
        <w:t>in</w:t>
      </w:r>
    </w:p>
    <w:p w14:paraId="29BE4065" w14:textId="77777777" w:rsidR="00AA5A07" w:rsidRDefault="00AA5A07" w:rsidP="00AA5A07">
      <w:r>
        <w:tab/>
      </w:r>
      <w:r>
        <w:tab/>
      </w:r>
      <w:r>
        <w:tab/>
      </w:r>
      <w:r>
        <w:tab/>
      </w:r>
      <w:r>
        <w:tab/>
      </w:r>
      <w:r>
        <w:tab/>
      </w:r>
    </w:p>
    <w:p w14:paraId="02B9351E" w14:textId="77777777" w:rsidR="00AA5A07" w:rsidRDefault="00AA5A07" w:rsidP="00AA5A07">
      <w:r>
        <w:tab/>
      </w:r>
      <w:r>
        <w:tab/>
      </w:r>
      <w:r>
        <w:tab/>
        <w:t xml:space="preserve">let funcpart m fdecl = </w:t>
      </w:r>
    </w:p>
    <w:p w14:paraId="16376BE2" w14:textId="77777777" w:rsidR="00AA5A07" w:rsidRDefault="00AA5A07" w:rsidP="00AA5A07">
      <w:r>
        <w:tab/>
      </w:r>
      <w:r>
        <w:tab/>
      </w:r>
      <w:r>
        <w:tab/>
      </w:r>
      <w:r>
        <w:tab/>
        <w:t>let funname = getName cdecl.cname fdecl</w:t>
      </w:r>
    </w:p>
    <w:p w14:paraId="6732887B" w14:textId="77777777" w:rsidR="00AA5A07" w:rsidRDefault="00AA5A07" w:rsidP="00AA5A07">
      <w:r>
        <w:tab/>
      </w:r>
      <w:r>
        <w:tab/>
      </w:r>
      <w:r>
        <w:tab/>
      </w:r>
      <w:r>
        <w:tab/>
        <w:t>in</w:t>
      </w:r>
    </w:p>
    <w:p w14:paraId="18AABD30" w14:textId="77777777" w:rsidR="00AA5A07" w:rsidRDefault="00AA5A07" w:rsidP="00AA5A07"/>
    <w:p w14:paraId="6928A07E" w14:textId="77777777" w:rsidR="00AA5A07" w:rsidRDefault="00AA5A07" w:rsidP="00AA5A07">
      <w:r>
        <w:tab/>
      </w:r>
      <w:r>
        <w:tab/>
      </w:r>
      <w:r>
        <w:tab/>
      </w:r>
      <w:r>
        <w:tab/>
        <w:t>if (StringMap.mem funname mp)</w:t>
      </w:r>
    </w:p>
    <w:p w14:paraId="56A1FB9B" w14:textId="77777777" w:rsidR="00AA5A07" w:rsidRDefault="00AA5A07" w:rsidP="00AA5A07">
      <w:r>
        <w:tab/>
      </w:r>
      <w:r>
        <w:tab/>
      </w:r>
      <w:r>
        <w:tab/>
      </w:r>
      <w:r>
        <w:tab/>
      </w:r>
      <w:r>
        <w:tab/>
        <w:t>then raise (Failure ("Duplicated Function: " ^ funname))</w:t>
      </w:r>
    </w:p>
    <w:p w14:paraId="1F3E507D" w14:textId="77777777" w:rsidR="00AA5A07" w:rsidRDefault="00AA5A07" w:rsidP="00AA5A07">
      <w:r>
        <w:tab/>
      </w:r>
      <w:r>
        <w:tab/>
      </w:r>
      <w:r>
        <w:tab/>
      </w:r>
      <w:r>
        <w:tab/>
        <w:t xml:space="preserve">else </w:t>
      </w:r>
    </w:p>
    <w:p w14:paraId="34A28375" w14:textId="77777777" w:rsidR="00AA5A07" w:rsidRDefault="00AA5A07" w:rsidP="00AA5A07">
      <w:r>
        <w:tab/>
      </w:r>
      <w:r>
        <w:tab/>
      </w:r>
      <w:r>
        <w:tab/>
      </w:r>
      <w:r>
        <w:tab/>
      </w:r>
      <w:r>
        <w:tab/>
        <w:t>let strfunname = string_of_fname fdecl.fname</w:t>
      </w:r>
    </w:p>
    <w:p w14:paraId="5999F43F" w14:textId="77777777" w:rsidR="00AA5A07" w:rsidRDefault="00AA5A07" w:rsidP="00AA5A07">
      <w:r>
        <w:tab/>
      </w:r>
      <w:r>
        <w:tab/>
      </w:r>
      <w:r>
        <w:tab/>
      </w:r>
      <w:r>
        <w:tab/>
      </w:r>
      <w:r>
        <w:tab/>
        <w:t>in</w:t>
      </w:r>
    </w:p>
    <w:p w14:paraId="023BFF70" w14:textId="77777777" w:rsidR="00AA5A07" w:rsidRDefault="00AA5A07" w:rsidP="00AA5A07">
      <w:r>
        <w:tab/>
      </w:r>
      <w:r>
        <w:tab/>
      </w:r>
      <w:r>
        <w:tab/>
      </w:r>
      <w:r>
        <w:tab/>
      </w:r>
      <w:r>
        <w:tab/>
      </w:r>
    </w:p>
    <w:p w14:paraId="52C32A67" w14:textId="77777777" w:rsidR="00AA5A07" w:rsidRDefault="00AA5A07" w:rsidP="00AA5A07">
      <w:r>
        <w:tab/>
      </w:r>
      <w:r>
        <w:tab/>
      </w:r>
      <w:r>
        <w:tab/>
      </w:r>
      <w:r>
        <w:tab/>
      </w:r>
      <w:r>
        <w:tab/>
        <w:t>if (StringMap.mem strfunname builtFuncMap)</w:t>
      </w:r>
    </w:p>
    <w:p w14:paraId="243E8C89" w14:textId="77777777" w:rsidR="00AA5A07" w:rsidRDefault="00AA5A07" w:rsidP="00AA5A07">
      <w:r>
        <w:tab/>
      </w:r>
      <w:r>
        <w:tab/>
      </w:r>
      <w:r>
        <w:tab/>
      </w:r>
      <w:r>
        <w:tab/>
      </w:r>
      <w:r>
        <w:tab/>
      </w:r>
      <w:r>
        <w:tab/>
        <w:t>then raise (Failure ("Cannot use the reserved buit-in function name: " ^ strfunname))</w:t>
      </w:r>
    </w:p>
    <w:p w14:paraId="0EA22975" w14:textId="77777777" w:rsidR="00AA5A07" w:rsidRDefault="00AA5A07" w:rsidP="00AA5A07">
      <w:r>
        <w:tab/>
      </w:r>
      <w:r>
        <w:tab/>
      </w:r>
      <w:r>
        <w:tab/>
      </w:r>
      <w:r>
        <w:tab/>
      </w:r>
      <w:r>
        <w:tab/>
        <w:t>else (StringMap.add (getName cdecl.cname fdecl) fdecl m)</w:t>
      </w:r>
    </w:p>
    <w:p w14:paraId="7E1D1E21" w14:textId="77777777" w:rsidR="00AA5A07" w:rsidRDefault="00AA5A07" w:rsidP="00AA5A07">
      <w:r>
        <w:tab/>
      </w:r>
      <w:r>
        <w:tab/>
      </w:r>
      <w:r>
        <w:tab/>
        <w:t>in</w:t>
      </w:r>
    </w:p>
    <w:p w14:paraId="3E19D3C5" w14:textId="77777777" w:rsidR="00AA5A07" w:rsidRDefault="00AA5A07" w:rsidP="00AA5A07"/>
    <w:p w14:paraId="7FDE0919" w14:textId="77777777" w:rsidR="00AA5A07" w:rsidRDefault="00AA5A07" w:rsidP="00AA5A07">
      <w:r>
        <w:tab/>
      </w:r>
      <w:r>
        <w:tab/>
      </w:r>
      <w:r>
        <w:tab/>
        <w:t>(if (StringMap.mem cdecl.cname mp)</w:t>
      </w:r>
    </w:p>
    <w:p w14:paraId="041010CD" w14:textId="77777777" w:rsidR="00AA5A07" w:rsidRDefault="00AA5A07" w:rsidP="00AA5A07">
      <w:r>
        <w:tab/>
      </w:r>
      <w:r>
        <w:tab/>
      </w:r>
      <w:r>
        <w:tab/>
      </w:r>
      <w:r>
        <w:tab/>
        <w:t>then raise (Failure ("Duplicated class name: " ^ cdecl.cname))</w:t>
      </w:r>
    </w:p>
    <w:p w14:paraId="776140BE" w14:textId="77777777" w:rsidR="00AA5A07" w:rsidRDefault="00AA5A07" w:rsidP="00AA5A07">
      <w:r>
        <w:tab/>
      </w:r>
      <w:r>
        <w:tab/>
      </w:r>
      <w:r>
        <w:tab/>
        <w:t>else</w:t>
      </w:r>
    </w:p>
    <w:p w14:paraId="68FDA2AC" w14:textId="77777777" w:rsidR="00AA5A07" w:rsidRDefault="00AA5A07" w:rsidP="00AA5A07">
      <w:r>
        <w:tab/>
      </w:r>
      <w:r>
        <w:tab/>
      </w:r>
      <w:r>
        <w:tab/>
      </w:r>
      <w:r>
        <w:tab/>
        <w:t>StringMap.add cdecl.cname</w:t>
      </w:r>
    </w:p>
    <w:p w14:paraId="65567ED1" w14:textId="77777777" w:rsidR="00AA5A07" w:rsidRDefault="00AA5A07" w:rsidP="00AA5A07">
      <w:r>
        <w:tab/>
      </w:r>
      <w:r>
        <w:tab/>
      </w:r>
      <w:r>
        <w:tab/>
      </w:r>
      <w:r>
        <w:tab/>
        <w:t>{</w:t>
      </w:r>
    </w:p>
    <w:p w14:paraId="424C0C11" w14:textId="77777777" w:rsidR="00AA5A07" w:rsidRDefault="00AA5A07" w:rsidP="00AA5A07">
      <w:r>
        <w:tab/>
      </w:r>
      <w:r>
        <w:tab/>
      </w:r>
      <w:r>
        <w:tab/>
      </w:r>
      <w:r>
        <w:tab/>
      </w:r>
      <w:r>
        <w:tab/>
        <w:t>fieldMap = List.fold_left fieldpart StringMap.empty cdecl.cbody.fields;</w:t>
      </w:r>
    </w:p>
    <w:p w14:paraId="7A77B07A" w14:textId="77777777" w:rsidR="00AA5A07" w:rsidRDefault="00AA5A07" w:rsidP="00AA5A07">
      <w:r>
        <w:tab/>
      </w:r>
      <w:r>
        <w:tab/>
      </w:r>
      <w:r>
        <w:tab/>
      </w:r>
      <w:r>
        <w:tab/>
      </w:r>
      <w:r>
        <w:tab/>
        <w:t>constructorMap = constructorpart cdecl.cbody.constructors;</w:t>
      </w:r>
    </w:p>
    <w:p w14:paraId="5CBA4363" w14:textId="77777777" w:rsidR="00AA5A07" w:rsidRDefault="00AA5A07" w:rsidP="00AA5A07">
      <w:r>
        <w:tab/>
      </w:r>
      <w:r>
        <w:tab/>
      </w:r>
      <w:r>
        <w:tab/>
      </w:r>
      <w:r>
        <w:tab/>
      </w:r>
      <w:r>
        <w:tab/>
        <w:t>functionMap = List.fold_left funcpart StringMap.empty cdecl.cbody.methods;</w:t>
      </w:r>
    </w:p>
    <w:p w14:paraId="70B80B99" w14:textId="77777777" w:rsidR="00AA5A07" w:rsidRDefault="00AA5A07" w:rsidP="00AA5A07">
      <w:r>
        <w:lastRenderedPageBreak/>
        <w:tab/>
      </w:r>
      <w:r>
        <w:tab/>
      </w:r>
      <w:r>
        <w:tab/>
      </w:r>
      <w:r>
        <w:tab/>
      </w:r>
      <w:r>
        <w:tab/>
        <w:t xml:space="preserve">builtFuncMap = builtFuncMap; </w:t>
      </w:r>
    </w:p>
    <w:p w14:paraId="5FA1D63B" w14:textId="77777777" w:rsidR="00AA5A07" w:rsidRDefault="00AA5A07" w:rsidP="00AA5A07">
      <w:r>
        <w:tab/>
      </w:r>
      <w:r>
        <w:tab/>
      </w:r>
      <w:r>
        <w:tab/>
      </w:r>
      <w:r>
        <w:tab/>
      </w:r>
      <w:r>
        <w:tab/>
        <w:t>cdecl = cdecl</w:t>
      </w:r>
    </w:p>
    <w:p w14:paraId="5EA473C4" w14:textId="77777777" w:rsidR="00AA5A07" w:rsidRDefault="00AA5A07" w:rsidP="00AA5A07">
      <w:r>
        <w:tab/>
      </w:r>
      <w:r>
        <w:tab/>
      </w:r>
      <w:r>
        <w:tab/>
      </w:r>
      <w:r>
        <w:tab/>
        <w:t>} mp)</w:t>
      </w:r>
    </w:p>
    <w:p w14:paraId="65FA1A57" w14:textId="77777777" w:rsidR="00AA5A07" w:rsidRDefault="00AA5A07" w:rsidP="00AA5A07">
      <w:r>
        <w:tab/>
      </w:r>
      <w:r>
        <w:tab/>
        <w:t>in List.fold_left assistant StringMap.empty cdecls</w:t>
      </w:r>
    </w:p>
    <w:p w14:paraId="46D16A46" w14:textId="77777777" w:rsidR="00AA5A07" w:rsidRDefault="00AA5A07" w:rsidP="00AA5A07">
      <w:r>
        <w:tab/>
      </w:r>
    </w:p>
    <w:p w14:paraId="6AE6E422" w14:textId="77777777" w:rsidR="00AA5A07" w:rsidRDefault="00AA5A07" w:rsidP="00AA5A07">
      <w:r>
        <w:tab/>
        <w:t>in</w:t>
      </w:r>
    </w:p>
    <w:p w14:paraId="36CACAFD" w14:textId="77777777" w:rsidR="00AA5A07" w:rsidRDefault="00AA5A07" w:rsidP="00AA5A07">
      <w:r>
        <w:tab/>
      </w:r>
    </w:p>
    <w:p w14:paraId="1CDA0F46" w14:textId="77777777" w:rsidR="00AA5A07" w:rsidRDefault="00AA5A07" w:rsidP="00AA5A07">
      <w:r>
        <w:tab/>
        <w:t xml:space="preserve">match program with </w:t>
      </w:r>
    </w:p>
    <w:p w14:paraId="7488AF37" w14:textId="77777777" w:rsidR="00AA5A07" w:rsidRDefault="00AA5A07" w:rsidP="00AA5A07">
      <w:r>
        <w:tab/>
        <w:t>Program (classes) -&gt; ignore (createStructIndexes classes);</w:t>
      </w:r>
    </w:p>
    <w:p w14:paraId="3AB6D96D" w14:textId="77777777" w:rsidR="00AA5A07" w:rsidRDefault="00AA5A07" w:rsidP="00AA5A07">
      <w:r>
        <w:tab/>
      </w:r>
    </w:p>
    <w:p w14:paraId="13BFFB99" w14:textId="77777777" w:rsidR="00AA5A07" w:rsidRDefault="00AA5A07" w:rsidP="00AA5A07">
      <w:r>
        <w:tab/>
      </w:r>
    </w:p>
    <w:p w14:paraId="4723DD9F" w14:textId="77777777" w:rsidR="00AA5A07" w:rsidRDefault="00AA5A07" w:rsidP="00AA5A07">
      <w:r>
        <w:tab/>
        <w:t>let classMaps = mappingClass builtinFunctions classes</w:t>
      </w:r>
    </w:p>
    <w:p w14:paraId="45F9E9B7" w14:textId="77777777" w:rsidR="00AA5A07" w:rsidRDefault="00AA5A07" w:rsidP="00AA5A07">
      <w:r>
        <w:tab/>
        <w:t xml:space="preserve">in </w:t>
      </w:r>
    </w:p>
    <w:p w14:paraId="1F87D9DD" w14:textId="77777777" w:rsidR="00AA5A07" w:rsidRDefault="00AA5A07" w:rsidP="00AA5A07">
      <w:r>
        <w:tab/>
      </w:r>
    </w:p>
    <w:p w14:paraId="39BDB898" w14:textId="77777777" w:rsidR="00AA5A07" w:rsidRDefault="00AA5A07" w:rsidP="00AA5A07">
      <w:r>
        <w:tab/>
        <w:t>(* convert statement in Ast to statement in Sast*)</w:t>
      </w:r>
    </w:p>
    <w:p w14:paraId="3E5F79BC" w14:textId="77777777" w:rsidR="00AA5A07" w:rsidRDefault="00AA5A07" w:rsidP="00AA5A07">
      <w:r>
        <w:tab/>
        <w:t>let rec exprToSexpr env = function</w:t>
      </w:r>
    </w:p>
    <w:p w14:paraId="6FCDE4F4" w14:textId="77777777" w:rsidR="00AA5A07" w:rsidRDefault="00AA5A07" w:rsidP="00AA5A07">
      <w:r>
        <w:tab/>
      </w:r>
      <w:r>
        <w:tab/>
        <w:t>Int_Lit i           -&gt; SInt_Lit(i), env</w:t>
      </w:r>
    </w:p>
    <w:p w14:paraId="48D565AB" w14:textId="77777777" w:rsidR="00AA5A07" w:rsidRDefault="00AA5A07" w:rsidP="00AA5A07">
      <w:r>
        <w:tab/>
        <w:t>|   Boolean_Lit b       -&gt; SBoolean_Lit(b), env</w:t>
      </w:r>
    </w:p>
    <w:p w14:paraId="3DAA22DE" w14:textId="77777777" w:rsidR="00AA5A07" w:rsidRDefault="00AA5A07" w:rsidP="00AA5A07">
      <w:r>
        <w:tab/>
        <w:t>|   Float_Lit f         -&gt; SFloat_Lit(f), env</w:t>
      </w:r>
    </w:p>
    <w:p w14:paraId="43087F02" w14:textId="77777777" w:rsidR="00AA5A07" w:rsidRDefault="00AA5A07" w:rsidP="00AA5A07">
      <w:r>
        <w:tab/>
        <w:t>|   String_Lit s        -&gt; SString_Lit(s), env</w:t>
      </w:r>
    </w:p>
    <w:p w14:paraId="37FD39D5" w14:textId="77777777" w:rsidR="00AA5A07" w:rsidRDefault="00AA5A07" w:rsidP="00AA5A07">
      <w:r>
        <w:tab/>
        <w:t>|   Char_Lit c          -&gt; SChar_Lit(c), env</w:t>
      </w:r>
    </w:p>
    <w:p w14:paraId="08A06C82" w14:textId="77777777" w:rsidR="00AA5A07" w:rsidRDefault="00AA5A07" w:rsidP="00AA5A07">
      <w:r>
        <w:tab/>
        <w:t>|   This                -&gt; SId("this", Datatype(Objecttype(env.envName))), env</w:t>
      </w:r>
    </w:p>
    <w:p w14:paraId="0D6F7FB0" w14:textId="77777777" w:rsidR="00AA5A07" w:rsidRDefault="00AA5A07" w:rsidP="00AA5A07">
      <w:r>
        <w:tab/>
        <w:t>|   Id s                -&gt; SId(s, getIDType env s), env</w:t>
      </w:r>
    </w:p>
    <w:p w14:paraId="098228DB" w14:textId="77777777" w:rsidR="00AA5A07" w:rsidRDefault="00AA5A07" w:rsidP="00AA5A07">
      <w:r>
        <w:tab/>
        <w:t>|   Null                -&gt; SNull, env</w:t>
      </w:r>
    </w:p>
    <w:p w14:paraId="61660996" w14:textId="77777777" w:rsidR="00AA5A07" w:rsidRDefault="00AA5A07" w:rsidP="00AA5A07">
      <w:r>
        <w:tab/>
        <w:t>|   Noexpr              -&gt; SNoexpr, env</w:t>
      </w:r>
    </w:p>
    <w:p w14:paraId="228AA9E4" w14:textId="77777777" w:rsidR="00AA5A07" w:rsidRDefault="00AA5A07" w:rsidP="00AA5A07">
      <w:r>
        <w:tab/>
        <w:t>|   ObjAccess(e1, e2)   -&gt; checkObjAccess env e1 e2, env</w:t>
      </w:r>
    </w:p>
    <w:p w14:paraId="3CA466F8" w14:textId="77777777" w:rsidR="00AA5A07" w:rsidRDefault="00AA5A07" w:rsidP="00AA5A07">
      <w:r>
        <w:tab/>
        <w:t>|   ObjectCreate(s, el) -&gt; checkConstructor env s el, env</w:t>
      </w:r>
    </w:p>
    <w:p w14:paraId="0A0F1B74" w14:textId="77777777" w:rsidR="00AA5A07" w:rsidRDefault="00AA5A07" w:rsidP="00AA5A07">
      <w:r>
        <w:tab/>
        <w:t>|   Call(s, el)         -&gt; checkCallType env s el, env</w:t>
      </w:r>
    </w:p>
    <w:p w14:paraId="009CDF13" w14:textId="77777777" w:rsidR="00AA5A07" w:rsidRDefault="00AA5A07" w:rsidP="00AA5A07">
      <w:r>
        <w:tab/>
        <w:t>|   ArrayCreate(d, el)  -&gt; checkArrayInitialize env d el, env</w:t>
      </w:r>
    </w:p>
    <w:p w14:paraId="1D269CA5" w14:textId="77777777" w:rsidR="00AA5A07" w:rsidRDefault="00AA5A07" w:rsidP="00AA5A07">
      <w:r>
        <w:tab/>
        <w:t>|   ArrayAccess(e, el)  -&gt; checkArrayAccess env e el, env</w:t>
      </w:r>
    </w:p>
    <w:p w14:paraId="6D541705" w14:textId="77777777" w:rsidR="00AA5A07" w:rsidRDefault="00AA5A07" w:rsidP="00AA5A07">
      <w:r>
        <w:tab/>
        <w:t>|   Assign(e1, e2)      -&gt; checkAssign env e1 e2, env</w:t>
      </w:r>
    </w:p>
    <w:p w14:paraId="4E03FF2F" w14:textId="77777777" w:rsidR="00AA5A07" w:rsidRDefault="00AA5A07" w:rsidP="00AA5A07">
      <w:r>
        <w:tab/>
        <w:t>|   Unop(op, e)         -&gt; checkUnop env op e, env</w:t>
      </w:r>
    </w:p>
    <w:p w14:paraId="0A618093" w14:textId="77777777" w:rsidR="00AA5A07" w:rsidRDefault="00AA5A07" w:rsidP="00AA5A07">
      <w:r>
        <w:tab/>
        <w:t>|   Binop(e1, op, e2)   -&gt; checkBinop env e1 op e2, env</w:t>
      </w:r>
    </w:p>
    <w:p w14:paraId="598E3A5A" w14:textId="77777777" w:rsidR="00AA5A07" w:rsidRDefault="00AA5A07" w:rsidP="00AA5A07"/>
    <w:p w14:paraId="40617C51" w14:textId="77777777" w:rsidR="00AA5A07" w:rsidRDefault="00AA5A07" w:rsidP="00AA5A07">
      <w:r>
        <w:tab/>
        <w:t>and exprsToSexprs env el = (*convert expression list to sexpression list*)</w:t>
      </w:r>
    </w:p>
    <w:p w14:paraId="76EAFF4C" w14:textId="77777777" w:rsidR="00AA5A07" w:rsidRDefault="00AA5A07" w:rsidP="00AA5A07">
      <w:r>
        <w:tab/>
      </w:r>
      <w:r>
        <w:tab/>
        <w:t>let envref = ref env</w:t>
      </w:r>
    </w:p>
    <w:p w14:paraId="3050F894" w14:textId="77777777" w:rsidR="00AA5A07" w:rsidRDefault="00AA5A07" w:rsidP="00AA5A07">
      <w:r>
        <w:tab/>
      </w:r>
      <w:r>
        <w:tab/>
        <w:t>in</w:t>
      </w:r>
    </w:p>
    <w:p w14:paraId="2D5D03E2" w14:textId="77777777" w:rsidR="00AA5A07" w:rsidRDefault="00AA5A07" w:rsidP="00AA5A07">
      <w:r>
        <w:tab/>
      </w:r>
      <w:r>
        <w:tab/>
      </w:r>
      <w:r>
        <w:tab/>
        <w:t>let rec assistant = function</w:t>
      </w:r>
    </w:p>
    <w:p w14:paraId="646ABED4" w14:textId="77777777" w:rsidR="00AA5A07" w:rsidRDefault="00AA5A07" w:rsidP="00AA5A07">
      <w:r>
        <w:tab/>
      </w:r>
      <w:r>
        <w:tab/>
      </w:r>
      <w:r>
        <w:tab/>
      </w:r>
      <w:r>
        <w:tab/>
        <w:t>h :: t -&gt; let newh, env = exprToSexpr !envref h</w:t>
      </w:r>
    </w:p>
    <w:p w14:paraId="6E27C106" w14:textId="77777777" w:rsidR="00AA5A07" w:rsidRDefault="00AA5A07" w:rsidP="00AA5A07">
      <w:r>
        <w:tab/>
      </w:r>
      <w:r>
        <w:tab/>
      </w:r>
      <w:r>
        <w:tab/>
      </w:r>
      <w:r>
        <w:tab/>
      </w:r>
      <w:r>
        <w:tab/>
      </w:r>
      <w:r>
        <w:tab/>
        <w:t xml:space="preserve">  in(</w:t>
      </w:r>
    </w:p>
    <w:p w14:paraId="0625069C" w14:textId="77777777" w:rsidR="00AA5A07" w:rsidRDefault="00AA5A07" w:rsidP="00AA5A07">
      <w:r>
        <w:tab/>
      </w:r>
      <w:r>
        <w:tab/>
      </w:r>
      <w:r>
        <w:tab/>
      </w:r>
      <w:r>
        <w:tab/>
      </w:r>
      <w:r>
        <w:tab/>
      </w:r>
      <w:r>
        <w:tab/>
      </w:r>
      <w:r>
        <w:tab/>
        <w:t>envref := env;</w:t>
      </w:r>
    </w:p>
    <w:p w14:paraId="557B32DC" w14:textId="77777777" w:rsidR="00AA5A07" w:rsidRDefault="00AA5A07" w:rsidP="00AA5A07">
      <w:r>
        <w:tab/>
      </w:r>
      <w:r>
        <w:tab/>
      </w:r>
      <w:r>
        <w:tab/>
      </w:r>
      <w:r>
        <w:tab/>
      </w:r>
      <w:r>
        <w:tab/>
      </w:r>
      <w:r>
        <w:tab/>
      </w:r>
      <w:r>
        <w:tab/>
        <w:t>newh :: (assistant t))</w:t>
      </w:r>
    </w:p>
    <w:p w14:paraId="725B17DB" w14:textId="77777777" w:rsidR="00AA5A07" w:rsidRDefault="00AA5A07" w:rsidP="00AA5A07">
      <w:r>
        <w:tab/>
      </w:r>
      <w:r>
        <w:tab/>
      </w:r>
      <w:r>
        <w:tab/>
        <w:t xml:space="preserve">  | [] -&gt; []</w:t>
      </w:r>
    </w:p>
    <w:p w14:paraId="2BAF2904" w14:textId="77777777" w:rsidR="00AA5A07" w:rsidRDefault="00AA5A07" w:rsidP="00AA5A07">
      <w:r>
        <w:lastRenderedPageBreak/>
        <w:tab/>
      </w:r>
      <w:r>
        <w:tab/>
      </w:r>
      <w:r>
        <w:tab/>
        <w:t>in</w:t>
      </w:r>
    </w:p>
    <w:p w14:paraId="79C54D0D" w14:textId="77777777" w:rsidR="00AA5A07" w:rsidRDefault="00AA5A07" w:rsidP="00AA5A07">
      <w:r>
        <w:tab/>
      </w:r>
      <w:r>
        <w:tab/>
      </w:r>
      <w:r>
        <w:tab/>
      </w:r>
      <w:r>
        <w:tab/>
        <w:t xml:space="preserve">(assistant el), !envref </w:t>
      </w:r>
    </w:p>
    <w:p w14:paraId="2129DA52" w14:textId="77777777" w:rsidR="00AA5A07" w:rsidRDefault="00AA5A07" w:rsidP="00AA5A07"/>
    <w:p w14:paraId="5DA93329" w14:textId="77777777" w:rsidR="00AA5A07" w:rsidRDefault="00AA5A07" w:rsidP="00AA5A07">
      <w:r>
        <w:tab/>
        <w:t xml:space="preserve">and getIDType env s = </w:t>
      </w:r>
    </w:p>
    <w:p w14:paraId="3F1C8EA7" w14:textId="77777777" w:rsidR="00AA5A07" w:rsidRDefault="00AA5A07" w:rsidP="00AA5A07">
      <w:r>
        <w:tab/>
      </w:r>
      <w:r>
        <w:tab/>
        <w:t>try</w:t>
      </w:r>
    </w:p>
    <w:p w14:paraId="45995F94" w14:textId="77777777" w:rsidR="00AA5A07" w:rsidRDefault="00AA5A07" w:rsidP="00AA5A07">
      <w:r>
        <w:tab/>
      </w:r>
      <w:r>
        <w:tab/>
      </w:r>
      <w:r>
        <w:tab/>
        <w:t>StringMap.find s env.envLocals</w:t>
      </w:r>
    </w:p>
    <w:p w14:paraId="27F49279" w14:textId="77777777" w:rsidR="00AA5A07" w:rsidRDefault="00AA5A07" w:rsidP="00AA5A07">
      <w:r>
        <w:tab/>
      </w:r>
      <w:r>
        <w:tab/>
        <w:t>with</w:t>
      </w:r>
    </w:p>
    <w:p w14:paraId="6CA40066" w14:textId="77777777" w:rsidR="00AA5A07" w:rsidRDefault="00AA5A07" w:rsidP="00AA5A07">
      <w:r>
        <w:tab/>
      </w:r>
      <w:r>
        <w:tab/>
      </w:r>
      <w:r>
        <w:tab/>
        <w:t>| Not_found -&gt; try let formal = StringMap.find s env.envParams</w:t>
      </w:r>
    </w:p>
    <w:p w14:paraId="6AB03E17" w14:textId="77777777" w:rsidR="00AA5A07" w:rsidRDefault="00AA5A07" w:rsidP="00AA5A07">
      <w:r>
        <w:tab/>
      </w:r>
      <w:r>
        <w:tab/>
      </w:r>
      <w:r>
        <w:tab/>
      </w:r>
      <w:r>
        <w:tab/>
      </w:r>
      <w:r>
        <w:tab/>
      </w:r>
      <w:r>
        <w:tab/>
      </w:r>
      <w:r>
        <w:tab/>
        <w:t xml:space="preserve">   in (function   Formal(t, _) -&gt; t </w:t>
      </w:r>
    </w:p>
    <w:p w14:paraId="064AEE12" w14:textId="77777777" w:rsidR="00AA5A07" w:rsidRDefault="00AA5A07" w:rsidP="00AA5A07">
      <w:r>
        <w:tab/>
      </w:r>
      <w:r>
        <w:tab/>
      </w:r>
      <w:r>
        <w:tab/>
      </w:r>
      <w:r>
        <w:tab/>
      </w:r>
      <w:r>
        <w:tab/>
      </w:r>
      <w:r>
        <w:tab/>
      </w:r>
      <w:r>
        <w:tab/>
      </w:r>
      <w:r>
        <w:tab/>
      </w:r>
      <w:r>
        <w:tab/>
      </w:r>
      <w:r>
        <w:tab/>
      </w:r>
      <w:r>
        <w:tab/>
        <w:t>| Many t -&gt; t) formal</w:t>
      </w:r>
    </w:p>
    <w:p w14:paraId="039BE9BB" w14:textId="77777777" w:rsidR="00AA5A07" w:rsidRDefault="00AA5A07" w:rsidP="00AA5A07">
      <w:r>
        <w:tab/>
      </w:r>
      <w:r>
        <w:tab/>
      </w:r>
      <w:r>
        <w:tab/>
      </w:r>
      <w:r>
        <w:tab/>
      </w:r>
      <w:r>
        <w:tab/>
      </w:r>
      <w:r>
        <w:tab/>
        <w:t xml:space="preserve">   with  | Not_found -&gt; raise (Failure ("ID is undefined: " ^ s))</w:t>
      </w:r>
    </w:p>
    <w:p w14:paraId="0F625F76" w14:textId="77777777" w:rsidR="00AA5A07" w:rsidRDefault="00AA5A07" w:rsidP="00AA5A07"/>
    <w:p w14:paraId="4BF4F201" w14:textId="77777777" w:rsidR="00AA5A07" w:rsidRDefault="00AA5A07" w:rsidP="00AA5A07">
      <w:r>
        <w:tab/>
        <w:t xml:space="preserve">and checkArrayInitialize env d el = </w:t>
      </w:r>
    </w:p>
    <w:p w14:paraId="0EF4FCCA" w14:textId="77777777" w:rsidR="00AA5A07" w:rsidRDefault="00AA5A07" w:rsidP="00AA5A07">
      <w:r>
        <w:tab/>
      </w:r>
      <w:r>
        <w:tab/>
        <w:t>let arraySize = List.length el(*get the dimention of array*)</w:t>
      </w:r>
    </w:p>
    <w:p w14:paraId="67927E7D" w14:textId="77777777" w:rsidR="00AA5A07" w:rsidRDefault="00AA5A07" w:rsidP="00AA5A07">
      <w:r>
        <w:tab/>
      </w:r>
      <w:r>
        <w:tab/>
        <w:t>in</w:t>
      </w:r>
    </w:p>
    <w:p w14:paraId="7A0B6895" w14:textId="77777777" w:rsidR="00AA5A07" w:rsidRDefault="00AA5A07" w:rsidP="00AA5A07">
      <w:r>
        <w:tab/>
      </w:r>
      <w:r>
        <w:tab/>
        <w:t>let checkIndexType e = (*check whether the type of index is int*)</w:t>
      </w:r>
    </w:p>
    <w:p w14:paraId="22B820E7" w14:textId="77777777" w:rsidR="00AA5A07" w:rsidRDefault="00AA5A07" w:rsidP="00AA5A07">
      <w:r>
        <w:tab/>
      </w:r>
      <w:r>
        <w:tab/>
      </w:r>
      <w:r>
        <w:tab/>
        <w:t>let sexpr, _ = exprToSexpr env e (*convert expression to sexpression*)</w:t>
      </w:r>
    </w:p>
    <w:p w14:paraId="0CD312AA" w14:textId="77777777" w:rsidR="00AA5A07" w:rsidRDefault="00AA5A07" w:rsidP="00AA5A07">
      <w:r>
        <w:tab/>
      </w:r>
      <w:r>
        <w:tab/>
      </w:r>
      <w:r>
        <w:tab/>
        <w:t>in</w:t>
      </w:r>
    </w:p>
    <w:p w14:paraId="187FC7F2" w14:textId="77777777" w:rsidR="00AA5A07" w:rsidRDefault="00AA5A07" w:rsidP="00AA5A07">
      <w:r>
        <w:tab/>
      </w:r>
      <w:r>
        <w:tab/>
      </w:r>
      <w:r>
        <w:tab/>
      </w:r>
      <w:r>
        <w:tab/>
        <w:t>let typ= typOFSexpr sexpr (*get the type of sexpression*)</w:t>
      </w:r>
    </w:p>
    <w:p w14:paraId="79264DA0" w14:textId="77777777" w:rsidR="00AA5A07" w:rsidRDefault="00AA5A07" w:rsidP="00AA5A07">
      <w:r>
        <w:tab/>
      </w:r>
      <w:r>
        <w:tab/>
      </w:r>
      <w:r>
        <w:tab/>
      </w:r>
      <w:r>
        <w:tab/>
        <w:t>in</w:t>
      </w:r>
    </w:p>
    <w:p w14:paraId="4D7CF49A" w14:textId="77777777" w:rsidR="00AA5A07" w:rsidRDefault="00AA5A07" w:rsidP="00AA5A07">
      <w:r>
        <w:tab/>
      </w:r>
      <w:r>
        <w:tab/>
      </w:r>
      <w:r>
        <w:tab/>
      </w:r>
      <w:r>
        <w:tab/>
      </w:r>
      <w:r>
        <w:tab/>
        <w:t xml:space="preserve">if typ = Datatype(Int_t) </w:t>
      </w:r>
    </w:p>
    <w:p w14:paraId="4DC08CFD" w14:textId="77777777" w:rsidR="00AA5A07" w:rsidRDefault="00AA5A07" w:rsidP="00AA5A07">
      <w:r>
        <w:tab/>
      </w:r>
      <w:r>
        <w:tab/>
      </w:r>
      <w:r>
        <w:tab/>
      </w:r>
      <w:r>
        <w:tab/>
      </w:r>
      <w:r>
        <w:tab/>
      </w:r>
      <w:r>
        <w:tab/>
        <w:t>then sexpr</w:t>
      </w:r>
    </w:p>
    <w:p w14:paraId="6EEDA5F7" w14:textId="77777777" w:rsidR="00AA5A07" w:rsidRDefault="00AA5A07" w:rsidP="00AA5A07">
      <w:r>
        <w:tab/>
      </w:r>
      <w:r>
        <w:tab/>
      </w:r>
      <w:r>
        <w:tab/>
      </w:r>
      <w:r>
        <w:tab/>
      </w:r>
      <w:r>
        <w:tab/>
        <w:t>else raise (Failure ("Invalid index type for array initialization: " ^ string_of_datatype typ))</w:t>
      </w:r>
    </w:p>
    <w:p w14:paraId="2E04EFB0" w14:textId="77777777" w:rsidR="00AA5A07" w:rsidRDefault="00AA5A07" w:rsidP="00AA5A07">
      <w:r>
        <w:tab/>
      </w:r>
      <w:r>
        <w:tab/>
        <w:t>in</w:t>
      </w:r>
    </w:p>
    <w:p w14:paraId="0E6C0FA1" w14:textId="77777777" w:rsidR="00AA5A07" w:rsidRDefault="00AA5A07" w:rsidP="00AA5A07">
      <w:r>
        <w:tab/>
      </w:r>
      <w:r>
        <w:tab/>
      </w:r>
      <w:r>
        <w:tab/>
        <w:t>let checkTyp = function(*check whether the type can be array type*)</w:t>
      </w:r>
    </w:p>
    <w:p w14:paraId="62A03B0C" w14:textId="77777777" w:rsidR="00AA5A07" w:rsidRDefault="00AA5A07" w:rsidP="00AA5A07">
      <w:r>
        <w:tab/>
      </w:r>
      <w:r>
        <w:tab/>
      </w:r>
      <w:r>
        <w:tab/>
      </w:r>
      <w:r>
        <w:tab/>
        <w:t xml:space="preserve">   Datatype(x) -&gt; Arraytype(x, arraySize)</w:t>
      </w:r>
    </w:p>
    <w:p w14:paraId="380637F7" w14:textId="77777777" w:rsidR="00AA5A07" w:rsidRDefault="00AA5A07" w:rsidP="00AA5A07">
      <w:r>
        <w:tab/>
      </w:r>
      <w:r>
        <w:tab/>
      </w:r>
      <w:r>
        <w:tab/>
      </w:r>
      <w:r>
        <w:tab/>
        <w:t>|  _ as t      -&gt; raise (Failure ("Invalid array type: " ^ (string_of_datatype t)))</w:t>
      </w:r>
    </w:p>
    <w:p w14:paraId="619DDB31" w14:textId="77777777" w:rsidR="00AA5A07" w:rsidRDefault="00AA5A07" w:rsidP="00AA5A07">
      <w:r>
        <w:tab/>
      </w:r>
      <w:r>
        <w:tab/>
      </w:r>
      <w:r>
        <w:tab/>
        <w:t>in</w:t>
      </w:r>
    </w:p>
    <w:p w14:paraId="7FEEC62E" w14:textId="77777777" w:rsidR="00AA5A07" w:rsidRDefault="00AA5A07" w:rsidP="00AA5A07">
      <w:r>
        <w:tab/>
      </w:r>
      <w:r>
        <w:tab/>
      </w:r>
      <w:r>
        <w:tab/>
      </w:r>
      <w:r>
        <w:tab/>
        <w:t>let typ = checkTyp d</w:t>
      </w:r>
    </w:p>
    <w:p w14:paraId="0635DBAF" w14:textId="77777777" w:rsidR="00AA5A07" w:rsidRDefault="00AA5A07" w:rsidP="00AA5A07">
      <w:r>
        <w:tab/>
      </w:r>
      <w:r>
        <w:tab/>
      </w:r>
      <w:r>
        <w:tab/>
      </w:r>
      <w:r>
        <w:tab/>
        <w:t>in</w:t>
      </w:r>
    </w:p>
    <w:p w14:paraId="5B397D8C" w14:textId="77777777" w:rsidR="00AA5A07" w:rsidRDefault="00AA5A07" w:rsidP="00AA5A07">
      <w:r>
        <w:tab/>
      </w:r>
      <w:r>
        <w:tab/>
      </w:r>
      <w:r>
        <w:tab/>
      </w:r>
      <w:r>
        <w:tab/>
      </w:r>
      <w:r>
        <w:tab/>
        <w:t>let sel = List.map checkIndexType  el</w:t>
      </w:r>
    </w:p>
    <w:p w14:paraId="47924DCF" w14:textId="77777777" w:rsidR="00AA5A07" w:rsidRDefault="00AA5A07" w:rsidP="00AA5A07">
      <w:r>
        <w:tab/>
      </w:r>
      <w:r>
        <w:tab/>
      </w:r>
      <w:r>
        <w:tab/>
      </w:r>
      <w:r>
        <w:tab/>
      </w:r>
      <w:r>
        <w:tab/>
        <w:t>in</w:t>
      </w:r>
    </w:p>
    <w:p w14:paraId="52BFD1E5" w14:textId="77777777" w:rsidR="00AA5A07" w:rsidRDefault="00AA5A07" w:rsidP="00AA5A07">
      <w:r>
        <w:tab/>
      </w:r>
      <w:r>
        <w:tab/>
      </w:r>
      <w:r>
        <w:tab/>
      </w:r>
      <w:r>
        <w:tab/>
      </w:r>
      <w:r>
        <w:tab/>
      </w:r>
      <w:r>
        <w:tab/>
        <w:t>SArrayCreate(d, sel, typ)</w:t>
      </w:r>
    </w:p>
    <w:p w14:paraId="23E413E9" w14:textId="77777777" w:rsidR="00AA5A07" w:rsidRDefault="00AA5A07" w:rsidP="00AA5A07"/>
    <w:p w14:paraId="7FDCA3B0" w14:textId="77777777" w:rsidR="00AA5A07" w:rsidRDefault="00AA5A07" w:rsidP="00AA5A07">
      <w:r>
        <w:tab/>
        <w:t xml:space="preserve">and checkArrayAccess env e el = </w:t>
      </w:r>
    </w:p>
    <w:p w14:paraId="4E80932B" w14:textId="77777777" w:rsidR="00AA5A07" w:rsidRDefault="00AA5A07" w:rsidP="00AA5A07">
      <w:r>
        <w:tab/>
      </w:r>
      <w:r>
        <w:tab/>
        <w:t>let arraySize = List.length el (*get the size of array*)</w:t>
      </w:r>
    </w:p>
    <w:p w14:paraId="359AB8C1" w14:textId="77777777" w:rsidR="00AA5A07" w:rsidRDefault="00AA5A07" w:rsidP="00AA5A07">
      <w:r>
        <w:tab/>
      </w:r>
      <w:r>
        <w:tab/>
        <w:t>in</w:t>
      </w:r>
    </w:p>
    <w:p w14:paraId="0BAE9FAE" w14:textId="77777777" w:rsidR="00AA5A07" w:rsidRDefault="00AA5A07" w:rsidP="00AA5A07">
      <w:r>
        <w:tab/>
      </w:r>
      <w:r>
        <w:tab/>
      </w:r>
      <w:r>
        <w:tab/>
        <w:t>let checkIndexType arg = (*check whether the type of index is int*)</w:t>
      </w:r>
    </w:p>
    <w:p w14:paraId="45308857" w14:textId="77777777" w:rsidR="00AA5A07" w:rsidRDefault="00AA5A07" w:rsidP="00AA5A07">
      <w:r>
        <w:lastRenderedPageBreak/>
        <w:tab/>
      </w:r>
      <w:r>
        <w:tab/>
      </w:r>
      <w:r>
        <w:tab/>
      </w:r>
      <w:r>
        <w:tab/>
        <w:t>let sexpr, _ = exprToSexpr env arg (*convert expression to sexpression*)</w:t>
      </w:r>
    </w:p>
    <w:p w14:paraId="71EB38EF" w14:textId="77777777" w:rsidR="00AA5A07" w:rsidRDefault="00AA5A07" w:rsidP="00AA5A07">
      <w:r>
        <w:tab/>
      </w:r>
      <w:r>
        <w:tab/>
      </w:r>
      <w:r>
        <w:tab/>
      </w:r>
      <w:r>
        <w:tab/>
        <w:t>in</w:t>
      </w:r>
    </w:p>
    <w:p w14:paraId="67F42607" w14:textId="77777777" w:rsidR="00AA5A07" w:rsidRDefault="00AA5A07" w:rsidP="00AA5A07">
      <w:r>
        <w:tab/>
      </w:r>
      <w:r>
        <w:tab/>
      </w:r>
      <w:r>
        <w:tab/>
      </w:r>
      <w:r>
        <w:tab/>
      </w:r>
      <w:r>
        <w:tab/>
        <w:t>let typ = typOFSexpr sexpr (*get the type of sexpression*)</w:t>
      </w:r>
    </w:p>
    <w:p w14:paraId="1C63C877" w14:textId="77777777" w:rsidR="00AA5A07" w:rsidRDefault="00AA5A07" w:rsidP="00AA5A07">
      <w:r>
        <w:tab/>
      </w:r>
      <w:r>
        <w:tab/>
      </w:r>
      <w:r>
        <w:tab/>
      </w:r>
      <w:r>
        <w:tab/>
      </w:r>
      <w:r>
        <w:tab/>
        <w:t>in</w:t>
      </w:r>
    </w:p>
    <w:p w14:paraId="3B0E429D" w14:textId="77777777" w:rsidR="00AA5A07" w:rsidRDefault="00AA5A07" w:rsidP="00AA5A07">
      <w:r>
        <w:tab/>
      </w:r>
      <w:r>
        <w:tab/>
      </w:r>
      <w:r>
        <w:tab/>
      </w:r>
      <w:r>
        <w:tab/>
      </w:r>
      <w:r>
        <w:tab/>
      </w:r>
      <w:r>
        <w:tab/>
        <w:t xml:space="preserve">if typ = Datatype(Int_t) </w:t>
      </w:r>
    </w:p>
    <w:p w14:paraId="2D1E6285" w14:textId="77777777" w:rsidR="00AA5A07" w:rsidRDefault="00AA5A07" w:rsidP="00AA5A07">
      <w:r>
        <w:tab/>
      </w:r>
      <w:r>
        <w:tab/>
      </w:r>
      <w:r>
        <w:tab/>
      </w:r>
      <w:r>
        <w:tab/>
      </w:r>
      <w:r>
        <w:tab/>
      </w:r>
      <w:r>
        <w:tab/>
      </w:r>
      <w:r>
        <w:tab/>
        <w:t>then sexpr</w:t>
      </w:r>
    </w:p>
    <w:p w14:paraId="01B647DC" w14:textId="77777777" w:rsidR="00AA5A07" w:rsidRDefault="00AA5A07" w:rsidP="00AA5A07">
      <w:r>
        <w:tab/>
      </w:r>
      <w:r>
        <w:tab/>
      </w:r>
      <w:r>
        <w:tab/>
      </w:r>
      <w:r>
        <w:tab/>
      </w:r>
      <w:r>
        <w:tab/>
      </w:r>
      <w:r>
        <w:tab/>
        <w:t>else raise (Failure ("Invalid index type for array access: " ^ string_of_datatype typ))</w:t>
      </w:r>
    </w:p>
    <w:p w14:paraId="48EF7799" w14:textId="77777777" w:rsidR="00AA5A07" w:rsidRDefault="00AA5A07" w:rsidP="00AA5A07">
      <w:r>
        <w:tab/>
      </w:r>
      <w:r>
        <w:tab/>
      </w:r>
      <w:r>
        <w:tab/>
        <w:t>in</w:t>
      </w:r>
    </w:p>
    <w:p w14:paraId="25CBF6A9" w14:textId="77777777" w:rsidR="00AA5A07" w:rsidRDefault="00AA5A07" w:rsidP="00AA5A07">
      <w:r>
        <w:tab/>
      </w:r>
      <w:r>
        <w:tab/>
      </w:r>
      <w:r>
        <w:tab/>
      </w:r>
      <w:r>
        <w:tab/>
        <w:t>let se, _ = exprToSexpr env e (*convert expression to sexpression*)</w:t>
      </w:r>
    </w:p>
    <w:p w14:paraId="1CC28637" w14:textId="77777777" w:rsidR="00AA5A07" w:rsidRDefault="00AA5A07" w:rsidP="00AA5A07">
      <w:r>
        <w:tab/>
      </w:r>
      <w:r>
        <w:tab/>
      </w:r>
      <w:r>
        <w:tab/>
      </w:r>
      <w:r>
        <w:tab/>
        <w:t>in</w:t>
      </w:r>
    </w:p>
    <w:p w14:paraId="6DA3B722" w14:textId="77777777" w:rsidR="00AA5A07" w:rsidRDefault="00AA5A07" w:rsidP="00AA5A07">
      <w:r>
        <w:tab/>
      </w:r>
      <w:r>
        <w:tab/>
      </w:r>
      <w:r>
        <w:tab/>
      </w:r>
      <w:r>
        <w:tab/>
      </w:r>
      <w:r>
        <w:tab/>
        <w:t>let typ = typOFSexpr se (*get the type of sexpression*)</w:t>
      </w:r>
    </w:p>
    <w:p w14:paraId="3CB5744F" w14:textId="77777777" w:rsidR="00AA5A07" w:rsidRDefault="00AA5A07" w:rsidP="00AA5A07">
      <w:r>
        <w:tab/>
      </w:r>
      <w:r>
        <w:tab/>
      </w:r>
      <w:r>
        <w:tab/>
      </w:r>
      <w:r>
        <w:tab/>
      </w:r>
      <w:r>
        <w:tab/>
        <w:t>in</w:t>
      </w:r>
    </w:p>
    <w:p w14:paraId="183BD657" w14:textId="77777777" w:rsidR="00AA5A07" w:rsidRDefault="00AA5A07" w:rsidP="00AA5A07">
      <w:r>
        <w:tab/>
      </w:r>
      <w:r>
        <w:tab/>
      </w:r>
      <w:r>
        <w:tab/>
      </w:r>
      <w:r>
        <w:tab/>
      </w:r>
      <w:r>
        <w:tab/>
      </w:r>
      <w:r>
        <w:tab/>
        <w:t>let checkArraySize num = function</w:t>
      </w:r>
    </w:p>
    <w:p w14:paraId="4A9A80B3" w14:textId="77777777" w:rsidR="00AA5A07" w:rsidRDefault="00AA5A07" w:rsidP="00AA5A07">
      <w:r>
        <w:tab/>
      </w:r>
      <w:r>
        <w:tab/>
      </w:r>
      <w:r>
        <w:tab/>
      </w:r>
      <w:r>
        <w:tab/>
      </w:r>
      <w:r>
        <w:tab/>
      </w:r>
      <w:r>
        <w:tab/>
      </w:r>
      <w:r>
        <w:tab/>
        <w:t xml:space="preserve">   Arraytype(t, n) -&gt; if num = n</w:t>
      </w:r>
    </w:p>
    <w:p w14:paraId="24483C9A" w14:textId="77777777" w:rsidR="00AA5A07" w:rsidRDefault="00AA5A07" w:rsidP="00AA5A07">
      <w:r>
        <w:tab/>
      </w:r>
      <w:r>
        <w:tab/>
      </w:r>
      <w:r>
        <w:tab/>
      </w:r>
      <w:r>
        <w:tab/>
      </w:r>
      <w:r>
        <w:tab/>
      </w:r>
      <w:r>
        <w:tab/>
      </w:r>
      <w:r>
        <w:tab/>
      </w:r>
      <w:r>
        <w:tab/>
      </w:r>
      <w:r>
        <w:tab/>
      </w:r>
      <w:r>
        <w:tab/>
      </w:r>
      <w:r>
        <w:tab/>
      </w:r>
      <w:r>
        <w:tab/>
      </w:r>
      <w:r>
        <w:tab/>
        <w:t>then Datatype(t)</w:t>
      </w:r>
    </w:p>
    <w:p w14:paraId="0249B72A" w14:textId="77777777" w:rsidR="00AA5A07" w:rsidRDefault="00AA5A07" w:rsidP="00AA5A07">
      <w:r>
        <w:tab/>
      </w:r>
      <w:r>
        <w:tab/>
      </w:r>
      <w:r>
        <w:tab/>
      </w:r>
      <w:r>
        <w:tab/>
      </w:r>
      <w:r>
        <w:tab/>
      </w:r>
      <w:r>
        <w:tab/>
      </w:r>
      <w:r>
        <w:tab/>
      </w:r>
      <w:r>
        <w:tab/>
      </w:r>
      <w:r>
        <w:tab/>
      </w:r>
      <w:r>
        <w:tab/>
      </w:r>
      <w:r>
        <w:tab/>
      </w:r>
      <w:r>
        <w:tab/>
        <w:t xml:space="preserve">  else raise (Failure ("Invalid demention for array access: " ^ (string_of_int num) ^ " &gt; " ^ (string_of_int n)))</w:t>
      </w:r>
    </w:p>
    <w:p w14:paraId="61048A37" w14:textId="77777777" w:rsidR="00AA5A07" w:rsidRDefault="00AA5A07" w:rsidP="00AA5A07">
      <w:r>
        <w:tab/>
      </w:r>
      <w:r>
        <w:tab/>
      </w:r>
      <w:r>
        <w:tab/>
      </w:r>
      <w:r>
        <w:tab/>
      </w:r>
      <w:r>
        <w:tab/>
      </w:r>
      <w:r>
        <w:tab/>
      </w:r>
      <w:r>
        <w:tab/>
        <w:t>|  _ as t          -&gt; raise (Failure ("Invalid type for array access: " ^ (string_of_datatype t)))</w:t>
      </w:r>
      <w:r>
        <w:tab/>
      </w:r>
    </w:p>
    <w:p w14:paraId="06375686" w14:textId="77777777" w:rsidR="00AA5A07" w:rsidRDefault="00AA5A07" w:rsidP="00AA5A07">
      <w:r>
        <w:tab/>
      </w:r>
      <w:r>
        <w:tab/>
      </w:r>
      <w:r>
        <w:tab/>
      </w:r>
      <w:r>
        <w:tab/>
      </w:r>
      <w:r>
        <w:tab/>
      </w:r>
      <w:r>
        <w:tab/>
        <w:t>in</w:t>
      </w:r>
    </w:p>
    <w:p w14:paraId="13FF046F" w14:textId="77777777" w:rsidR="00AA5A07" w:rsidRDefault="00AA5A07" w:rsidP="00AA5A07">
      <w:r>
        <w:tab/>
      </w:r>
      <w:r>
        <w:tab/>
      </w:r>
      <w:r>
        <w:tab/>
      </w:r>
      <w:r>
        <w:tab/>
      </w:r>
      <w:r>
        <w:tab/>
      </w:r>
      <w:r>
        <w:tab/>
      </w:r>
      <w:r>
        <w:tab/>
        <w:t>let typ = checkArraySize arraySize typ</w:t>
      </w:r>
    </w:p>
    <w:p w14:paraId="3959E12E" w14:textId="77777777" w:rsidR="00AA5A07" w:rsidRDefault="00AA5A07" w:rsidP="00AA5A07">
      <w:r>
        <w:tab/>
      </w:r>
      <w:r>
        <w:tab/>
      </w:r>
      <w:r>
        <w:tab/>
      </w:r>
      <w:r>
        <w:tab/>
      </w:r>
      <w:r>
        <w:tab/>
      </w:r>
      <w:r>
        <w:tab/>
      </w:r>
      <w:r>
        <w:tab/>
        <w:t>in</w:t>
      </w:r>
    </w:p>
    <w:p w14:paraId="482066CB" w14:textId="77777777" w:rsidR="00AA5A07" w:rsidRDefault="00AA5A07" w:rsidP="00AA5A07">
      <w:r>
        <w:tab/>
      </w:r>
      <w:r>
        <w:tab/>
      </w:r>
      <w:r>
        <w:tab/>
      </w:r>
      <w:r>
        <w:tab/>
      </w:r>
      <w:r>
        <w:tab/>
      </w:r>
      <w:r>
        <w:tab/>
      </w:r>
      <w:r>
        <w:tab/>
      </w:r>
      <w:r>
        <w:tab/>
        <w:t>let sel = List.map checkIndexType el</w:t>
      </w:r>
    </w:p>
    <w:p w14:paraId="1E1465B8" w14:textId="77777777" w:rsidR="00AA5A07" w:rsidRDefault="00AA5A07" w:rsidP="00AA5A07">
      <w:r>
        <w:tab/>
      </w:r>
      <w:r>
        <w:tab/>
      </w:r>
      <w:r>
        <w:tab/>
      </w:r>
      <w:r>
        <w:tab/>
      </w:r>
      <w:r>
        <w:tab/>
      </w:r>
      <w:r>
        <w:tab/>
      </w:r>
      <w:r>
        <w:tab/>
      </w:r>
      <w:r>
        <w:tab/>
        <w:t>in SArrayAccess(se, sel, typ)</w:t>
      </w:r>
    </w:p>
    <w:p w14:paraId="0F8F13DF" w14:textId="77777777" w:rsidR="00AA5A07" w:rsidRDefault="00AA5A07" w:rsidP="00AA5A07"/>
    <w:p w14:paraId="7EFA052F" w14:textId="77777777" w:rsidR="00AA5A07" w:rsidRDefault="00AA5A07" w:rsidP="00AA5A07">
      <w:r>
        <w:tab/>
        <w:t>and checkObjAccess env lhs rhs =</w:t>
      </w:r>
    </w:p>
    <w:p w14:paraId="58A5DE99" w14:textId="77777777" w:rsidR="00AA5A07" w:rsidRDefault="00AA5A07" w:rsidP="00AA5A07"/>
    <w:p w14:paraId="6E597D9A" w14:textId="77777777" w:rsidR="00AA5A07" w:rsidRDefault="00AA5A07" w:rsidP="00AA5A07">
      <w:r>
        <w:tab/>
      </w:r>
      <w:r>
        <w:tab/>
        <w:t>let checkLHS = function(*check the expression before ‘.’ and get sexpression*)</w:t>
      </w:r>
    </w:p>
    <w:p w14:paraId="7A347DF8" w14:textId="77777777" w:rsidR="00AA5A07" w:rsidRDefault="00AA5A07" w:rsidP="00AA5A07">
      <w:r>
        <w:tab/>
      </w:r>
      <w:r>
        <w:tab/>
      </w:r>
      <w:r>
        <w:tab/>
        <w:t xml:space="preserve">   This </w:t>
      </w:r>
      <w:r>
        <w:tab/>
        <w:t>-&gt; SId("this", Datatype(Objecttype(env.envName)))</w:t>
      </w:r>
    </w:p>
    <w:p w14:paraId="4AD18B34" w14:textId="77777777" w:rsidR="00AA5A07" w:rsidRDefault="00AA5A07" w:rsidP="00AA5A07">
      <w:r>
        <w:tab/>
      </w:r>
      <w:r>
        <w:tab/>
      </w:r>
      <w:r>
        <w:tab/>
        <w:t xml:space="preserve">|  Id s </w:t>
      </w:r>
      <w:r>
        <w:tab/>
        <w:t>-&gt; SId(s, getIDType env s)</w:t>
      </w:r>
    </w:p>
    <w:p w14:paraId="63D62A52" w14:textId="77777777" w:rsidR="00AA5A07" w:rsidRDefault="00AA5A07" w:rsidP="00AA5A07">
      <w:r>
        <w:tab/>
      </w:r>
      <w:r>
        <w:tab/>
      </w:r>
      <w:r>
        <w:tab/>
        <w:t>|  ArrayAccess(e, el)</w:t>
      </w:r>
      <w:r>
        <w:tab/>
        <w:t>-&gt; checkArrayAccess env e el</w:t>
      </w:r>
    </w:p>
    <w:p w14:paraId="2A22833A" w14:textId="77777777" w:rsidR="00AA5A07" w:rsidRDefault="00AA5A07" w:rsidP="00AA5A07">
      <w:r>
        <w:tab/>
      </w:r>
      <w:r>
        <w:tab/>
      </w:r>
      <w:r>
        <w:tab/>
        <w:t xml:space="preserve">|  _     </w:t>
      </w:r>
      <w:r>
        <w:tab/>
        <w:t>-&gt; raise (Failure ("LHS of object access must be an instance of certain class"))</w:t>
      </w:r>
    </w:p>
    <w:p w14:paraId="09111015" w14:textId="77777777" w:rsidR="00AA5A07" w:rsidRDefault="00AA5A07" w:rsidP="00AA5A07">
      <w:r>
        <w:tab/>
      </w:r>
      <w:r>
        <w:tab/>
        <w:t>in</w:t>
      </w:r>
    </w:p>
    <w:p w14:paraId="6EA29818" w14:textId="77777777" w:rsidR="00AA5A07" w:rsidRDefault="00AA5A07" w:rsidP="00AA5A07"/>
    <w:p w14:paraId="6EB1BFD6" w14:textId="77777777" w:rsidR="00AA5A07" w:rsidRDefault="00AA5A07" w:rsidP="00AA5A07">
      <w:r>
        <w:tab/>
      </w:r>
      <w:r>
        <w:tab/>
        <w:t>let getCname lhsTyp = match lhsTyp with (*get the type of the expression before ‘.’, i.e. class name*)</w:t>
      </w:r>
    </w:p>
    <w:p w14:paraId="34195CF8" w14:textId="77777777" w:rsidR="00AA5A07" w:rsidRDefault="00AA5A07" w:rsidP="00AA5A07">
      <w:r>
        <w:tab/>
      </w:r>
      <w:r>
        <w:tab/>
      </w:r>
      <w:r>
        <w:tab/>
      </w:r>
      <w:r>
        <w:tab/>
        <w:t xml:space="preserve">Datatype(Objecttype(name)) </w:t>
      </w:r>
      <w:r>
        <w:tab/>
        <w:t>-&gt; name</w:t>
      </w:r>
    </w:p>
    <w:p w14:paraId="4C10630B" w14:textId="77777777" w:rsidR="00AA5A07" w:rsidRDefault="00AA5A07" w:rsidP="00AA5A07">
      <w:r>
        <w:lastRenderedPageBreak/>
        <w:tab/>
      </w:r>
      <w:r>
        <w:tab/>
      </w:r>
      <w:r>
        <w:tab/>
        <w:t xml:space="preserve">| </w:t>
      </w:r>
      <w:r>
        <w:tab/>
        <w:t>_ as d</w:t>
      </w:r>
      <w:r>
        <w:tab/>
      </w:r>
      <w:r>
        <w:tab/>
      </w:r>
      <w:r>
        <w:tab/>
      </w:r>
      <w:r>
        <w:tab/>
      </w:r>
      <w:r>
        <w:tab/>
      </w:r>
      <w:r>
        <w:tab/>
        <w:t>-&gt; raise (Failure ("Object access must have ObjectType: " ^ string_of_datatype d))</w:t>
      </w:r>
    </w:p>
    <w:p w14:paraId="2BB48BBE" w14:textId="77777777" w:rsidR="00AA5A07" w:rsidRDefault="00AA5A07" w:rsidP="00AA5A07">
      <w:r>
        <w:tab/>
      </w:r>
      <w:r>
        <w:tab/>
        <w:t>in</w:t>
      </w:r>
    </w:p>
    <w:p w14:paraId="4861BD55" w14:textId="77777777" w:rsidR="00AA5A07" w:rsidRDefault="00AA5A07" w:rsidP="00AA5A07">
      <w:r>
        <w:tab/>
      </w:r>
      <w:r>
        <w:tab/>
        <w:t>let rec checkRHS (env) lhsTyp=</w:t>
      </w:r>
    </w:p>
    <w:p w14:paraId="68A94064" w14:textId="77777777" w:rsidR="00AA5A07" w:rsidRDefault="00AA5A07" w:rsidP="00AA5A07">
      <w:r>
        <w:tab/>
      </w:r>
      <w:r>
        <w:tab/>
      </w:r>
      <w:r>
        <w:tab/>
        <w:t>let classname = getCname lhsTyp (*get the class name*)</w:t>
      </w:r>
    </w:p>
    <w:p w14:paraId="4018265A" w14:textId="77777777" w:rsidR="00AA5A07" w:rsidRDefault="00AA5A07" w:rsidP="00AA5A07">
      <w:r>
        <w:tab/>
      </w:r>
      <w:r>
        <w:tab/>
      </w:r>
      <w:r>
        <w:tab/>
        <w:t>in</w:t>
      </w:r>
    </w:p>
    <w:p w14:paraId="7984255B" w14:textId="77777777" w:rsidR="00AA5A07" w:rsidRDefault="00AA5A07" w:rsidP="00AA5A07">
      <w:r>
        <w:tab/>
      </w:r>
      <w:r>
        <w:tab/>
      </w:r>
      <w:r>
        <w:tab/>
      </w:r>
      <w:r>
        <w:tab/>
        <w:t>let search_classfield env (id) cname=</w:t>
      </w:r>
    </w:p>
    <w:p w14:paraId="5D9A0C04" w14:textId="77777777" w:rsidR="00AA5A07" w:rsidRDefault="00AA5A07" w:rsidP="00AA5A07">
      <w:r>
        <w:tab/>
      </w:r>
      <w:r>
        <w:tab/>
      </w:r>
      <w:r>
        <w:tab/>
      </w:r>
      <w:r>
        <w:tab/>
        <w:t>let cmap = StringMap.find cname env.envClassMaps (*get the class map of current class*)</w:t>
      </w:r>
    </w:p>
    <w:p w14:paraId="79CBEE4F" w14:textId="77777777" w:rsidR="00AA5A07" w:rsidRDefault="00AA5A07" w:rsidP="00AA5A07">
      <w:r>
        <w:tab/>
      </w:r>
      <w:r>
        <w:tab/>
      </w:r>
      <w:r>
        <w:tab/>
      </w:r>
      <w:r>
        <w:tab/>
        <w:t>in</w:t>
      </w:r>
    </w:p>
    <w:p w14:paraId="1F824C61" w14:textId="77777777" w:rsidR="00AA5A07" w:rsidRDefault="00AA5A07" w:rsidP="00AA5A07">
      <w:r>
        <w:tab/>
      </w:r>
      <w:r>
        <w:tab/>
      </w:r>
      <w:r>
        <w:tab/>
      </w:r>
      <w:r>
        <w:tab/>
      </w:r>
      <w:r>
        <w:tab/>
        <w:t>let match_field  = function Field(d, _) -&gt; d (*get datatype of the expression after ‘.’*)</w:t>
      </w:r>
    </w:p>
    <w:p w14:paraId="64B8EC7E" w14:textId="77777777" w:rsidR="00AA5A07" w:rsidRDefault="00AA5A07" w:rsidP="00AA5A07">
      <w:r>
        <w:tab/>
      </w:r>
      <w:r>
        <w:tab/>
      </w:r>
      <w:r>
        <w:tab/>
      </w:r>
      <w:r>
        <w:tab/>
      </w:r>
      <w:r>
        <w:tab/>
        <w:t>in</w:t>
      </w:r>
    </w:p>
    <w:p w14:paraId="25559403" w14:textId="77777777" w:rsidR="00AA5A07" w:rsidRDefault="00AA5A07" w:rsidP="00AA5A07">
      <w:r>
        <w:tab/>
      </w:r>
      <w:r>
        <w:tab/>
      </w:r>
      <w:r>
        <w:tab/>
      </w:r>
      <w:r>
        <w:tab/>
      </w:r>
      <w:r>
        <w:tab/>
      </w:r>
      <w:r>
        <w:tab/>
        <w:t>try match_field (StringMap.find id cmap.fieldMap)</w:t>
      </w:r>
    </w:p>
    <w:p w14:paraId="5F1C02B1" w14:textId="77777777" w:rsidR="00AA5A07" w:rsidRDefault="00AA5A07" w:rsidP="00AA5A07">
      <w:r>
        <w:tab/>
      </w:r>
      <w:r>
        <w:tab/>
      </w:r>
      <w:r>
        <w:tab/>
      </w:r>
      <w:r>
        <w:tab/>
      </w:r>
      <w:r>
        <w:tab/>
      </w:r>
      <w:r>
        <w:tab/>
        <w:t>with | Not_found -&gt; raise (Failure ("Unknown field identifier for class: " ^ id ^ " -&gt; " ^ cname))</w:t>
      </w:r>
    </w:p>
    <w:p w14:paraId="50A024B4" w14:textId="77777777" w:rsidR="00AA5A07" w:rsidRDefault="00AA5A07" w:rsidP="00AA5A07">
      <w:r>
        <w:tab/>
      </w:r>
      <w:r>
        <w:tab/>
      </w:r>
      <w:r>
        <w:tab/>
      </w:r>
      <w:r>
        <w:tab/>
        <w:t>in</w:t>
      </w:r>
    </w:p>
    <w:p w14:paraId="2AACF684" w14:textId="77777777" w:rsidR="00AA5A07" w:rsidRDefault="00AA5A07" w:rsidP="00AA5A07">
      <w:r>
        <w:tab/>
      </w:r>
      <w:r>
        <w:tab/>
      </w:r>
      <w:r>
        <w:tab/>
      </w:r>
      <w:r>
        <w:tab/>
      </w:r>
      <w:r>
        <w:tab/>
        <w:t>function</w:t>
      </w:r>
    </w:p>
    <w:p w14:paraId="4879F9B9" w14:textId="77777777" w:rsidR="00AA5A07" w:rsidRDefault="00AA5A07" w:rsidP="00AA5A07">
      <w:r>
        <w:tab/>
      </w:r>
      <w:r>
        <w:tab/>
      </w:r>
      <w:r>
        <w:tab/>
      </w:r>
      <w:r>
        <w:tab/>
      </w:r>
      <w:r>
        <w:tab/>
        <w:t xml:space="preserve">   Id s </w:t>
      </w:r>
      <w:r>
        <w:tab/>
      </w:r>
      <w:r>
        <w:tab/>
        <w:t xml:space="preserve">   -&gt; SId(s, (search_classfield env s classname )), env (* Check fields*)</w:t>
      </w:r>
    </w:p>
    <w:p w14:paraId="0A6E0AE6" w14:textId="77777777" w:rsidR="00AA5A07" w:rsidRDefault="00AA5A07" w:rsidP="00AA5A07">
      <w:r>
        <w:tab/>
      </w:r>
      <w:r>
        <w:tab/>
      </w:r>
      <w:r>
        <w:tab/>
      </w:r>
      <w:r>
        <w:tab/>
      </w:r>
      <w:r>
        <w:tab/>
        <w:t>|  Call(fname, el) -&gt; let env = updateEnv env classname (* Check functions*)</w:t>
      </w:r>
    </w:p>
    <w:p w14:paraId="3AA4C11E" w14:textId="77777777" w:rsidR="00AA5A07" w:rsidRDefault="00AA5A07" w:rsidP="00AA5A07">
      <w:r>
        <w:tab/>
      </w:r>
      <w:r>
        <w:tab/>
      </w:r>
      <w:r>
        <w:tab/>
      </w:r>
      <w:r>
        <w:tab/>
      </w:r>
      <w:r>
        <w:tab/>
      </w:r>
      <w:r>
        <w:tab/>
      </w:r>
      <w:r>
        <w:tab/>
      </w:r>
      <w:r>
        <w:tab/>
      </w:r>
      <w:r>
        <w:tab/>
      </w:r>
      <w:r>
        <w:tab/>
        <w:t xml:space="preserve">  in checkCallType env fname el, env</w:t>
      </w:r>
    </w:p>
    <w:p w14:paraId="5D917224" w14:textId="77777777" w:rsidR="00AA5A07" w:rsidRDefault="00AA5A07" w:rsidP="00AA5A07">
      <w:r>
        <w:tab/>
      </w:r>
      <w:r>
        <w:tab/>
      </w:r>
      <w:r>
        <w:tab/>
      </w:r>
      <w:r>
        <w:tab/>
      </w:r>
      <w:r>
        <w:tab/>
        <w:t>|  _ as e</w:t>
      </w:r>
      <w:r>
        <w:tab/>
      </w:r>
      <w:r>
        <w:tab/>
        <w:t xml:space="preserve">   -&gt; raise (Failure ("Invalid object access: " ^ string_of_expr e))</w:t>
      </w:r>
    </w:p>
    <w:p w14:paraId="2FD4AB8A" w14:textId="77777777" w:rsidR="00AA5A07" w:rsidRDefault="00AA5A07" w:rsidP="00AA5A07">
      <w:r>
        <w:tab/>
      </w:r>
      <w:r>
        <w:tab/>
        <w:t>in</w:t>
      </w:r>
    </w:p>
    <w:p w14:paraId="0CC5AC85" w14:textId="77777777" w:rsidR="00AA5A07" w:rsidRDefault="00AA5A07" w:rsidP="00AA5A07"/>
    <w:p w14:paraId="16782690" w14:textId="77777777" w:rsidR="00AA5A07" w:rsidRDefault="00AA5A07" w:rsidP="00AA5A07">
      <w:r>
        <w:tab/>
      </w:r>
      <w:r>
        <w:tab/>
        <w:t>let slhs= checkLHS lhs in</w:t>
      </w:r>
    </w:p>
    <w:p w14:paraId="1A6C174A" w14:textId="77777777" w:rsidR="00AA5A07" w:rsidRDefault="00AA5A07" w:rsidP="00AA5A07">
      <w:r>
        <w:tab/>
      </w:r>
      <w:r>
        <w:tab/>
      </w:r>
      <w:r>
        <w:tab/>
      </w:r>
    </w:p>
    <w:p w14:paraId="3FC63578" w14:textId="77777777" w:rsidR="00AA5A07" w:rsidRDefault="00AA5A07" w:rsidP="00AA5A07">
      <w:r>
        <w:tab/>
      </w:r>
      <w:r>
        <w:tab/>
        <w:t xml:space="preserve">let slhsTyp = typOFSexpr slhs in </w:t>
      </w:r>
    </w:p>
    <w:p w14:paraId="31FE104A" w14:textId="77777777" w:rsidR="00AA5A07" w:rsidRDefault="00AA5A07" w:rsidP="00AA5A07">
      <w:r>
        <w:tab/>
      </w:r>
      <w:r>
        <w:tab/>
      </w:r>
    </w:p>
    <w:p w14:paraId="7AC3BC99" w14:textId="77777777" w:rsidR="00AA5A07" w:rsidRDefault="00AA5A07" w:rsidP="00AA5A07">
      <w:r>
        <w:tab/>
      </w:r>
      <w:r>
        <w:tab/>
        <w:t>let lcname = getCname slhsTyp in</w:t>
      </w:r>
    </w:p>
    <w:p w14:paraId="422731FE" w14:textId="77777777" w:rsidR="00AA5A07" w:rsidRDefault="00AA5A07" w:rsidP="00AA5A07">
      <w:r>
        <w:tab/>
      </w:r>
      <w:r>
        <w:tab/>
      </w:r>
      <w:r>
        <w:tab/>
      </w:r>
      <w:r>
        <w:tab/>
      </w:r>
    </w:p>
    <w:p w14:paraId="74B5B337" w14:textId="77777777" w:rsidR="00AA5A07" w:rsidRDefault="00AA5A07" w:rsidP="00AA5A07">
      <w:r>
        <w:tab/>
      </w:r>
      <w:r>
        <w:tab/>
        <w:t>let lhsenv = updateEnv env lcname in</w:t>
      </w:r>
    </w:p>
    <w:p w14:paraId="79A92BEE" w14:textId="77777777" w:rsidR="00AA5A07" w:rsidRDefault="00AA5A07" w:rsidP="00AA5A07">
      <w:r>
        <w:tab/>
      </w:r>
      <w:r>
        <w:tab/>
      </w:r>
    </w:p>
    <w:p w14:paraId="6A07397A" w14:textId="77777777" w:rsidR="00AA5A07" w:rsidRDefault="00AA5A07" w:rsidP="00AA5A07">
      <w:r>
        <w:tab/>
      </w:r>
      <w:r>
        <w:tab/>
        <w:t>let srhs, _ = checkRHS lhsenv slhsTyp (*env*) rhs in</w:t>
      </w:r>
    </w:p>
    <w:p w14:paraId="3234EC71" w14:textId="77777777" w:rsidR="00AA5A07" w:rsidRDefault="00AA5A07" w:rsidP="00AA5A07">
      <w:r>
        <w:tab/>
      </w:r>
      <w:r>
        <w:tab/>
      </w:r>
    </w:p>
    <w:p w14:paraId="335F6CD7" w14:textId="77777777" w:rsidR="00AA5A07" w:rsidRDefault="00AA5A07" w:rsidP="00AA5A07">
      <w:r>
        <w:tab/>
      </w:r>
      <w:r>
        <w:tab/>
        <w:t xml:space="preserve">let srhsTyp = typOFSexpr srhs in </w:t>
      </w:r>
    </w:p>
    <w:p w14:paraId="6EDF3A03" w14:textId="77777777" w:rsidR="00AA5A07" w:rsidRDefault="00AA5A07" w:rsidP="00AA5A07"/>
    <w:p w14:paraId="04C170FE" w14:textId="77777777" w:rsidR="00AA5A07" w:rsidRDefault="00AA5A07" w:rsidP="00AA5A07">
      <w:r>
        <w:tab/>
      </w:r>
      <w:r>
        <w:tab/>
        <w:t>SObjAccess(slhs, srhs, srhsTyp )</w:t>
      </w:r>
    </w:p>
    <w:p w14:paraId="0C1862F8" w14:textId="77777777" w:rsidR="00AA5A07" w:rsidRDefault="00AA5A07" w:rsidP="00AA5A07"/>
    <w:p w14:paraId="1E997B65" w14:textId="77777777" w:rsidR="00AA5A07" w:rsidRDefault="00AA5A07" w:rsidP="00AA5A07">
      <w:r>
        <w:tab/>
        <w:t>and checkCallType env fname el =</w:t>
      </w:r>
    </w:p>
    <w:p w14:paraId="011F871F" w14:textId="77777777" w:rsidR="00AA5A07" w:rsidRDefault="00AA5A07" w:rsidP="00AA5A07">
      <w:r>
        <w:lastRenderedPageBreak/>
        <w:tab/>
      </w:r>
      <w:r>
        <w:tab/>
        <w:t>let sel, env = exprsToSexprs env el(*convert expression list to sexpression list*)</w:t>
      </w:r>
    </w:p>
    <w:p w14:paraId="318F50EF" w14:textId="77777777" w:rsidR="00AA5A07" w:rsidRDefault="00AA5A07" w:rsidP="00AA5A07">
      <w:r>
        <w:tab/>
      </w:r>
      <w:r>
        <w:tab/>
        <w:t>in</w:t>
      </w:r>
    </w:p>
    <w:p w14:paraId="62209BCB" w14:textId="77777777" w:rsidR="00AA5A07" w:rsidRDefault="00AA5A07" w:rsidP="00AA5A07">
      <w:r>
        <w:tab/>
      </w:r>
      <w:r>
        <w:tab/>
      </w:r>
      <w:r>
        <w:tab/>
        <w:t>let cmap = try StringMap.find env.envName env.envClassMaps (*check whether the class has been defined*)</w:t>
      </w:r>
    </w:p>
    <w:p w14:paraId="18059E37" w14:textId="77777777" w:rsidR="00AA5A07" w:rsidRDefault="00AA5A07" w:rsidP="00AA5A07">
      <w:r>
        <w:tab/>
      </w:r>
      <w:r>
        <w:tab/>
      </w:r>
      <w:r>
        <w:tab/>
      </w:r>
      <w:r>
        <w:tab/>
      </w:r>
      <w:r>
        <w:tab/>
        <w:t xml:space="preserve">   with | Not_found -&gt; raise (Failure ("Undefined class: " ^ env.envName))</w:t>
      </w:r>
    </w:p>
    <w:p w14:paraId="2A936F83" w14:textId="77777777" w:rsidR="00AA5A07" w:rsidRDefault="00AA5A07" w:rsidP="00AA5A07">
      <w:r>
        <w:tab/>
      </w:r>
      <w:r>
        <w:tab/>
      </w:r>
      <w:r>
        <w:tab/>
        <w:t>in(*check type*)</w:t>
      </w:r>
    </w:p>
    <w:p w14:paraId="7529ABA9" w14:textId="77777777" w:rsidR="00AA5A07" w:rsidRDefault="00AA5A07" w:rsidP="00AA5A07">
      <w:r>
        <w:tab/>
      </w:r>
      <w:r>
        <w:tab/>
      </w:r>
      <w:r>
        <w:tab/>
      </w:r>
    </w:p>
    <w:p w14:paraId="5AAB5FA4" w14:textId="77777777" w:rsidR="00AA5A07" w:rsidRDefault="00AA5A07" w:rsidP="00AA5A07">
      <w:r>
        <w:tab/>
      </w:r>
      <w:r>
        <w:tab/>
      </w:r>
      <w:r>
        <w:tab/>
        <w:t>let check_pa_onebyone formal param = (*check parameter according to type*)</w:t>
      </w:r>
    </w:p>
    <w:p w14:paraId="7B80EA1F" w14:textId="77777777" w:rsidR="00AA5A07" w:rsidRDefault="00AA5A07" w:rsidP="00AA5A07">
      <w:r>
        <w:tab/>
      </w:r>
      <w:r>
        <w:tab/>
      </w:r>
      <w:r>
        <w:tab/>
      </w:r>
      <w:r>
        <w:tab/>
        <w:t>let ftyp = match formal with</w:t>
      </w:r>
    </w:p>
    <w:p w14:paraId="1BA29569" w14:textId="77777777" w:rsidR="00AA5A07" w:rsidRDefault="00AA5A07" w:rsidP="00AA5A07">
      <w:r>
        <w:tab/>
      </w:r>
      <w:r>
        <w:tab/>
      </w:r>
      <w:r>
        <w:tab/>
      </w:r>
      <w:r>
        <w:tab/>
      </w:r>
      <w:r>
        <w:tab/>
        <w:t>Formal(d, _) -&gt; d</w:t>
      </w:r>
    </w:p>
    <w:p w14:paraId="474A9138" w14:textId="77777777" w:rsidR="00AA5A07" w:rsidRDefault="00AA5A07" w:rsidP="00AA5A07">
      <w:r>
        <w:tab/>
      </w:r>
      <w:r>
        <w:tab/>
      </w:r>
      <w:r>
        <w:tab/>
      </w:r>
      <w:r>
        <w:tab/>
      </w:r>
      <w:r>
        <w:tab/>
        <w:t>| _            -&gt; Datatype(Void_t)</w:t>
      </w:r>
    </w:p>
    <w:p w14:paraId="12B1F467" w14:textId="77777777" w:rsidR="00AA5A07" w:rsidRDefault="00AA5A07" w:rsidP="00AA5A07">
      <w:r>
        <w:tab/>
      </w:r>
      <w:r>
        <w:tab/>
      </w:r>
      <w:r>
        <w:tab/>
      </w:r>
      <w:r>
        <w:tab/>
        <w:t>in</w:t>
      </w:r>
    </w:p>
    <w:p w14:paraId="4FF9CBD7" w14:textId="77777777" w:rsidR="00AA5A07" w:rsidRDefault="00AA5A07" w:rsidP="00AA5A07">
      <w:r>
        <w:tab/>
      </w:r>
      <w:r>
        <w:tab/>
      </w:r>
      <w:r>
        <w:tab/>
      </w:r>
      <w:r>
        <w:tab/>
      </w:r>
    </w:p>
    <w:p w14:paraId="3D0DC854" w14:textId="77777777" w:rsidR="00AA5A07" w:rsidRDefault="00AA5A07" w:rsidP="00AA5A07">
      <w:r>
        <w:tab/>
      </w:r>
      <w:r>
        <w:tab/>
      </w:r>
      <w:r>
        <w:tab/>
      </w:r>
      <w:r>
        <w:tab/>
        <w:t>let ptyp = typOFSexpr param(*get the type of actual parameter*)</w:t>
      </w:r>
    </w:p>
    <w:p w14:paraId="54CB1475" w14:textId="77777777" w:rsidR="00AA5A07" w:rsidRDefault="00AA5A07" w:rsidP="00AA5A07">
      <w:r>
        <w:tab/>
      </w:r>
      <w:r>
        <w:tab/>
      </w:r>
      <w:r>
        <w:tab/>
      </w:r>
      <w:r>
        <w:tab/>
        <w:t>in</w:t>
      </w:r>
    </w:p>
    <w:p w14:paraId="0DDCB375" w14:textId="77777777" w:rsidR="00AA5A07" w:rsidRDefault="00AA5A07" w:rsidP="00AA5A07">
      <w:r>
        <w:tab/>
      </w:r>
      <w:r>
        <w:tab/>
      </w:r>
      <w:r>
        <w:tab/>
      </w:r>
      <w:r>
        <w:tab/>
      </w:r>
      <w:r>
        <w:tab/>
        <w:t>if ftyp = ptyp</w:t>
      </w:r>
    </w:p>
    <w:p w14:paraId="66DD5902" w14:textId="77777777" w:rsidR="00AA5A07" w:rsidRDefault="00AA5A07" w:rsidP="00AA5A07">
      <w:r>
        <w:tab/>
      </w:r>
      <w:r>
        <w:tab/>
      </w:r>
      <w:r>
        <w:tab/>
      </w:r>
      <w:r>
        <w:tab/>
      </w:r>
      <w:r>
        <w:tab/>
      </w:r>
      <w:r>
        <w:tab/>
        <w:t>then param</w:t>
      </w:r>
    </w:p>
    <w:p w14:paraId="54AC82D5" w14:textId="77777777" w:rsidR="00AA5A07" w:rsidRDefault="00AA5A07" w:rsidP="00AA5A07">
      <w:r>
        <w:tab/>
      </w:r>
      <w:r>
        <w:tab/>
      </w:r>
      <w:r>
        <w:tab/>
      </w:r>
      <w:r>
        <w:tab/>
      </w:r>
      <w:r>
        <w:tab/>
        <w:t>else raise (Failure ("Incompatible type for function: " ^ fname ^ "  " ^ string_of_datatype ptyp ^ " -&gt; " ^ string_of_datatype ftyp))</w:t>
      </w:r>
    </w:p>
    <w:p w14:paraId="79240ECD" w14:textId="77777777" w:rsidR="00AA5A07" w:rsidRDefault="00AA5A07" w:rsidP="00AA5A07">
      <w:r>
        <w:tab/>
      </w:r>
      <w:r>
        <w:tab/>
      </w:r>
      <w:r>
        <w:tab/>
        <w:t>in</w:t>
      </w:r>
    </w:p>
    <w:p w14:paraId="7758BE1D" w14:textId="77777777" w:rsidR="00AA5A07" w:rsidRDefault="00AA5A07" w:rsidP="00AA5A07"/>
    <w:p w14:paraId="22825141" w14:textId="77777777" w:rsidR="00AA5A07" w:rsidRDefault="00AA5A07" w:rsidP="00AA5A07"/>
    <w:p w14:paraId="7C73E1AF" w14:textId="77777777" w:rsidR="00AA5A07" w:rsidRDefault="00AA5A07" w:rsidP="00AA5A07">
      <w:r>
        <w:tab/>
      </w:r>
      <w:r>
        <w:tab/>
      </w:r>
      <w:r>
        <w:tab/>
        <w:t>let getIndex func funcName =</w:t>
      </w:r>
    </w:p>
    <w:p w14:paraId="04A5E3D3" w14:textId="77777777" w:rsidR="00AA5A07" w:rsidRDefault="00AA5A07" w:rsidP="00AA5A07">
      <w:r>
        <w:tab/>
      </w:r>
      <w:r>
        <w:tab/>
      </w:r>
      <w:r>
        <w:tab/>
      </w:r>
      <w:r>
        <w:tab/>
        <w:t>let cdecl = cmap.cdecl in</w:t>
      </w:r>
    </w:p>
    <w:p w14:paraId="6B21C2D5" w14:textId="77777777" w:rsidR="00AA5A07" w:rsidRDefault="00AA5A07" w:rsidP="00AA5A07"/>
    <w:p w14:paraId="093C5387" w14:textId="77777777" w:rsidR="00AA5A07" w:rsidRDefault="00AA5A07" w:rsidP="00AA5A07">
      <w:r>
        <w:tab/>
      </w:r>
      <w:r>
        <w:tab/>
      </w:r>
      <w:r>
        <w:tab/>
      </w:r>
      <w:r>
        <w:tab/>
        <w:t>let fns = List.rev cdecl.cbody.methods in</w:t>
      </w:r>
    </w:p>
    <w:p w14:paraId="6A5D161E" w14:textId="77777777" w:rsidR="00AA5A07" w:rsidRDefault="00AA5A07" w:rsidP="00AA5A07">
      <w:r>
        <w:tab/>
      </w:r>
      <w:r>
        <w:tab/>
      </w:r>
      <w:r>
        <w:tab/>
      </w:r>
      <w:r>
        <w:tab/>
      </w:r>
      <w:r>
        <w:tab/>
        <w:t>let rec find x lst =</w:t>
      </w:r>
    </w:p>
    <w:p w14:paraId="10265FF5" w14:textId="77777777" w:rsidR="00AA5A07" w:rsidRDefault="00AA5A07" w:rsidP="00AA5A07">
      <w:r>
        <w:tab/>
      </w:r>
      <w:r>
        <w:tab/>
      </w:r>
      <w:r>
        <w:tab/>
      </w:r>
      <w:r>
        <w:tab/>
      </w:r>
      <w:r>
        <w:tab/>
      </w:r>
      <w:r>
        <w:tab/>
        <w:t>match lst with</w:t>
      </w:r>
    </w:p>
    <w:p w14:paraId="2B3BF26D" w14:textId="77777777" w:rsidR="00AA5A07" w:rsidRDefault="00AA5A07" w:rsidP="00AA5A07">
      <w:r>
        <w:tab/>
      </w:r>
      <w:r>
        <w:tab/>
      </w:r>
      <w:r>
        <w:tab/>
      </w:r>
      <w:r>
        <w:tab/>
      </w:r>
      <w:r>
        <w:tab/>
      </w:r>
      <w:r>
        <w:tab/>
        <w:t>| [] -&gt; raise (Failure ("Could not find " ^ fname))</w:t>
      </w:r>
    </w:p>
    <w:p w14:paraId="35D010D2" w14:textId="77777777" w:rsidR="00AA5A07" w:rsidRDefault="00AA5A07" w:rsidP="00AA5A07">
      <w:r>
        <w:tab/>
      </w:r>
      <w:r>
        <w:tab/>
      </w:r>
      <w:r>
        <w:tab/>
      </w:r>
      <w:r>
        <w:tab/>
      </w:r>
      <w:r>
        <w:tab/>
      </w:r>
      <w:r>
        <w:tab/>
        <w:t xml:space="preserve">| fdecl :: t -&gt; </w:t>
      </w:r>
    </w:p>
    <w:p w14:paraId="0A221E3C" w14:textId="77777777" w:rsidR="00AA5A07" w:rsidRDefault="00AA5A07" w:rsidP="00AA5A07">
      <w:r>
        <w:tab/>
      </w:r>
      <w:r>
        <w:tab/>
      </w:r>
      <w:r>
        <w:tab/>
      </w:r>
      <w:r>
        <w:tab/>
      </w:r>
      <w:r>
        <w:tab/>
      </w:r>
      <w:r>
        <w:tab/>
      </w:r>
      <w:r>
        <w:tab/>
        <w:t>let searchName = (getName env.envName func) in</w:t>
      </w:r>
    </w:p>
    <w:p w14:paraId="59EEA462" w14:textId="77777777" w:rsidR="00AA5A07" w:rsidRDefault="00AA5A07" w:rsidP="00AA5A07">
      <w:r>
        <w:tab/>
      </w:r>
      <w:r>
        <w:tab/>
      </w:r>
      <w:r>
        <w:tab/>
      </w:r>
      <w:r>
        <w:tab/>
      </w:r>
      <w:r>
        <w:tab/>
      </w:r>
      <w:r>
        <w:tab/>
      </w:r>
      <w:r>
        <w:tab/>
        <w:t xml:space="preserve">if x = searchName then 0 </w:t>
      </w:r>
    </w:p>
    <w:p w14:paraId="33253378" w14:textId="77777777" w:rsidR="00AA5A07" w:rsidRDefault="00AA5A07" w:rsidP="00AA5A07">
      <w:r>
        <w:tab/>
      </w:r>
      <w:r>
        <w:tab/>
      </w:r>
      <w:r>
        <w:tab/>
      </w:r>
      <w:r>
        <w:tab/>
      </w:r>
      <w:r>
        <w:tab/>
      </w:r>
      <w:r>
        <w:tab/>
      </w:r>
      <w:r>
        <w:tab/>
        <w:t xml:space="preserve">else if searchName = "main" then find x t </w:t>
      </w:r>
    </w:p>
    <w:p w14:paraId="353463B4" w14:textId="77777777" w:rsidR="00AA5A07" w:rsidRDefault="00AA5A07" w:rsidP="00AA5A07">
      <w:r>
        <w:tab/>
      </w:r>
      <w:r>
        <w:tab/>
      </w:r>
      <w:r>
        <w:tab/>
      </w:r>
      <w:r>
        <w:tab/>
      </w:r>
      <w:r>
        <w:tab/>
      </w:r>
      <w:r>
        <w:tab/>
      </w:r>
      <w:r>
        <w:tab/>
        <w:t>else 1 + find x t</w:t>
      </w:r>
    </w:p>
    <w:p w14:paraId="35E1B374" w14:textId="77777777" w:rsidR="00AA5A07" w:rsidRDefault="00AA5A07" w:rsidP="00AA5A07">
      <w:r>
        <w:tab/>
      </w:r>
      <w:r>
        <w:tab/>
      </w:r>
      <w:r>
        <w:tab/>
      </w:r>
      <w:r>
        <w:tab/>
      </w:r>
      <w:r>
        <w:tab/>
        <w:t>in</w:t>
      </w:r>
    </w:p>
    <w:p w14:paraId="2EAE326C" w14:textId="77777777" w:rsidR="00AA5A07" w:rsidRDefault="00AA5A07" w:rsidP="00AA5A07">
      <w:r>
        <w:tab/>
      </w:r>
      <w:r>
        <w:tab/>
      </w:r>
      <w:r>
        <w:tab/>
      </w:r>
      <w:r>
        <w:tab/>
      </w:r>
      <w:r>
        <w:tab/>
        <w:t>find funcName fns</w:t>
      </w:r>
    </w:p>
    <w:p w14:paraId="6BD1256F" w14:textId="77777777" w:rsidR="00AA5A07" w:rsidRDefault="00AA5A07" w:rsidP="00AA5A07">
      <w:r>
        <w:tab/>
      </w:r>
      <w:r>
        <w:tab/>
      </w:r>
      <w:r>
        <w:tab/>
        <w:t>in</w:t>
      </w:r>
    </w:p>
    <w:p w14:paraId="5196091C" w14:textId="77777777" w:rsidR="00AA5A07" w:rsidRDefault="00AA5A07" w:rsidP="00AA5A07"/>
    <w:p w14:paraId="03E865B2" w14:textId="77777777" w:rsidR="00AA5A07" w:rsidRDefault="00AA5A07" w:rsidP="00AA5A07">
      <w:r>
        <w:tab/>
      </w:r>
      <w:r>
        <w:tab/>
      </w:r>
      <w:r>
        <w:tab/>
        <w:t>let checkParams formals params = match formals, params with (*check parameter according to amount*)</w:t>
      </w:r>
    </w:p>
    <w:p w14:paraId="05920E12" w14:textId="77777777" w:rsidR="00AA5A07" w:rsidRDefault="00AA5A07" w:rsidP="00AA5A07">
      <w:r>
        <w:lastRenderedPageBreak/>
        <w:tab/>
      </w:r>
      <w:r>
        <w:tab/>
      </w:r>
      <w:r>
        <w:tab/>
      </w:r>
      <w:r>
        <w:tab/>
        <w:t xml:space="preserve">[Many(Any)], _ </w:t>
      </w:r>
      <w:r>
        <w:tab/>
      </w:r>
      <w:r>
        <w:tab/>
        <w:t>-&gt; params</w:t>
      </w:r>
    </w:p>
    <w:p w14:paraId="4F32890D" w14:textId="77777777" w:rsidR="00AA5A07" w:rsidRDefault="00AA5A07" w:rsidP="00AA5A07">
      <w:r>
        <w:tab/>
      </w:r>
      <w:r>
        <w:tab/>
      </w:r>
      <w:r>
        <w:tab/>
      </w:r>
      <w:r>
        <w:tab/>
        <w:t xml:space="preserve">| [], []         </w:t>
      </w:r>
      <w:r>
        <w:tab/>
        <w:t>-&gt; []</w:t>
      </w:r>
    </w:p>
    <w:p w14:paraId="60C0A09F" w14:textId="77777777" w:rsidR="00AA5A07" w:rsidRDefault="00AA5A07" w:rsidP="00AA5A07">
      <w:r>
        <w:tab/>
      </w:r>
      <w:r>
        <w:tab/>
      </w:r>
      <w:r>
        <w:tab/>
      </w:r>
      <w:r>
        <w:tab/>
        <w:t xml:space="preserve">| _              </w:t>
      </w:r>
      <w:r>
        <w:tab/>
        <w:t>-&gt; if List.length formals &lt;&gt; List.length params</w:t>
      </w:r>
    </w:p>
    <w:p w14:paraId="58DED8FD" w14:textId="77777777" w:rsidR="00AA5A07" w:rsidRDefault="00AA5A07" w:rsidP="00AA5A07">
      <w:r>
        <w:tab/>
      </w:r>
      <w:r>
        <w:tab/>
      </w:r>
      <w:r>
        <w:tab/>
      </w:r>
      <w:r>
        <w:tab/>
      </w:r>
      <w:r>
        <w:tab/>
      </w:r>
      <w:r>
        <w:tab/>
      </w:r>
      <w:r>
        <w:tab/>
      </w:r>
      <w:r>
        <w:tab/>
      </w:r>
      <w:r>
        <w:tab/>
      </w:r>
      <w:r>
        <w:tab/>
        <w:t>then raise (Failure ("Incorrect argument number for function: " ^ fname))</w:t>
      </w:r>
    </w:p>
    <w:p w14:paraId="78374AF5" w14:textId="77777777" w:rsidR="00AA5A07" w:rsidRDefault="00AA5A07" w:rsidP="00AA5A07">
      <w:r>
        <w:tab/>
      </w:r>
      <w:r>
        <w:tab/>
      </w:r>
      <w:r>
        <w:tab/>
      </w:r>
      <w:r>
        <w:tab/>
      </w:r>
      <w:r>
        <w:tab/>
      </w:r>
      <w:r>
        <w:tab/>
      </w:r>
      <w:r>
        <w:tab/>
      </w:r>
      <w:r>
        <w:tab/>
      </w:r>
      <w:r>
        <w:tab/>
      </w:r>
      <w:r>
        <w:tab/>
        <w:t>else List.map2 check_pa_onebyone formals sel</w:t>
      </w:r>
    </w:p>
    <w:p w14:paraId="7C438C2A" w14:textId="77777777" w:rsidR="00AA5A07" w:rsidRDefault="00AA5A07" w:rsidP="00AA5A07">
      <w:r>
        <w:tab/>
      </w:r>
      <w:r>
        <w:tab/>
      </w:r>
      <w:r>
        <w:tab/>
        <w:t>in</w:t>
      </w:r>
    </w:p>
    <w:p w14:paraId="46652E81" w14:textId="77777777" w:rsidR="00AA5A07" w:rsidRDefault="00AA5A07" w:rsidP="00AA5A07">
      <w:r>
        <w:tab/>
      </w:r>
      <w:r>
        <w:tab/>
      </w:r>
      <w:r>
        <w:tab/>
        <w:t>try</w:t>
      </w:r>
    </w:p>
    <w:p w14:paraId="32B5DF75" w14:textId="77777777" w:rsidR="00AA5A07" w:rsidRDefault="00AA5A07" w:rsidP="00AA5A07">
      <w:r>
        <w:tab/>
      </w:r>
      <w:r>
        <w:tab/>
      </w:r>
      <w:r>
        <w:tab/>
      </w:r>
      <w:r>
        <w:tab/>
        <w:t>let func = StringMap.find fname cmap.builtFuncMap</w:t>
      </w:r>
    </w:p>
    <w:p w14:paraId="064A681E" w14:textId="77777777" w:rsidR="00AA5A07" w:rsidRDefault="00AA5A07" w:rsidP="00AA5A07">
      <w:r>
        <w:tab/>
      </w:r>
      <w:r>
        <w:tab/>
      </w:r>
      <w:r>
        <w:tab/>
      </w:r>
      <w:r>
        <w:tab/>
        <w:t>in</w:t>
      </w:r>
    </w:p>
    <w:p w14:paraId="6F890DDA" w14:textId="77777777" w:rsidR="00AA5A07" w:rsidRDefault="00AA5A07" w:rsidP="00AA5A07">
      <w:r>
        <w:tab/>
      </w:r>
      <w:r>
        <w:tab/>
      </w:r>
      <w:r>
        <w:tab/>
      </w:r>
      <w:r>
        <w:tab/>
        <w:t>let actuals = checkParams func.sformals sel</w:t>
      </w:r>
    </w:p>
    <w:p w14:paraId="77E564EB" w14:textId="77777777" w:rsidR="00AA5A07" w:rsidRDefault="00AA5A07" w:rsidP="00AA5A07">
      <w:r>
        <w:tab/>
      </w:r>
      <w:r>
        <w:tab/>
      </w:r>
      <w:r>
        <w:tab/>
      </w:r>
      <w:r>
        <w:tab/>
        <w:t>in SCall(fname, actuals, func.sreturnType,0)</w:t>
      </w:r>
    </w:p>
    <w:p w14:paraId="365D8DF9" w14:textId="77777777" w:rsidR="00AA5A07" w:rsidRDefault="00AA5A07" w:rsidP="00AA5A07">
      <w:r>
        <w:tab/>
      </w:r>
      <w:r>
        <w:tab/>
      </w:r>
      <w:r>
        <w:tab/>
        <w:t>with | Not_found -&gt; let sfname = env.envName ^ "." ^ fname</w:t>
      </w:r>
    </w:p>
    <w:p w14:paraId="3E1C5403" w14:textId="77777777" w:rsidR="00AA5A07" w:rsidRDefault="00AA5A07" w:rsidP="00AA5A07">
      <w:r>
        <w:tab/>
        <w:t>in</w:t>
      </w:r>
    </w:p>
    <w:p w14:paraId="5FCFC6A9" w14:textId="77777777" w:rsidR="00AA5A07" w:rsidRDefault="00AA5A07" w:rsidP="00AA5A07">
      <w:r>
        <w:tab/>
      </w:r>
      <w:r>
        <w:tab/>
        <w:t>try let f = StringMap.find sfname cmap.functionMap</w:t>
      </w:r>
    </w:p>
    <w:p w14:paraId="41053DDA" w14:textId="77777777" w:rsidR="00AA5A07" w:rsidRDefault="00AA5A07" w:rsidP="00AA5A07">
      <w:r>
        <w:tab/>
      </w:r>
      <w:r>
        <w:tab/>
      </w:r>
      <w:r>
        <w:tab/>
        <w:t>in</w:t>
      </w:r>
    </w:p>
    <w:p w14:paraId="0122A2B9" w14:textId="77777777" w:rsidR="00AA5A07" w:rsidRDefault="00AA5A07" w:rsidP="00AA5A07">
      <w:r>
        <w:tab/>
      </w:r>
      <w:r>
        <w:tab/>
      </w:r>
      <w:r>
        <w:tab/>
        <w:t>let actuals = checkParams f.formals sel in</w:t>
      </w:r>
    </w:p>
    <w:p w14:paraId="28C95479" w14:textId="77777777" w:rsidR="00AA5A07" w:rsidRDefault="00AA5A07" w:rsidP="00AA5A07">
      <w:r>
        <w:tab/>
      </w:r>
      <w:r>
        <w:tab/>
      </w:r>
      <w:r>
        <w:tab/>
        <w:t>let index = getIndex f sfname in</w:t>
      </w:r>
    </w:p>
    <w:p w14:paraId="4EBA6173" w14:textId="77777777" w:rsidR="00AA5A07" w:rsidRDefault="00AA5A07" w:rsidP="00AA5A07">
      <w:r>
        <w:tab/>
      </w:r>
      <w:r>
        <w:tab/>
      </w:r>
      <w:r>
        <w:tab/>
        <w:t>SCall(sfname, actuals, f.returnType, index)</w:t>
      </w:r>
    </w:p>
    <w:p w14:paraId="5F3966A8" w14:textId="77777777" w:rsidR="00AA5A07" w:rsidRDefault="00AA5A07" w:rsidP="00AA5A07">
      <w:r>
        <w:tab/>
      </w:r>
      <w:r>
        <w:tab/>
        <w:t>with | Not_found -&gt; raise (Failure ("Function is not found: " ^ sfname))</w:t>
      </w:r>
    </w:p>
    <w:p w14:paraId="38243684" w14:textId="77777777" w:rsidR="00AA5A07" w:rsidRDefault="00AA5A07" w:rsidP="00AA5A07"/>
    <w:p w14:paraId="604C269D" w14:textId="77777777" w:rsidR="00AA5A07" w:rsidRDefault="00AA5A07" w:rsidP="00AA5A07">
      <w:r>
        <w:tab/>
        <w:t>and checkConstructor env s el =</w:t>
      </w:r>
    </w:p>
    <w:p w14:paraId="64724BDF" w14:textId="77777777" w:rsidR="00AA5A07" w:rsidRDefault="00AA5A07" w:rsidP="00AA5A07">
      <w:r>
        <w:tab/>
      </w:r>
      <w:r>
        <w:tab/>
        <w:t>let sel, env = exprsToSexprs env el</w:t>
      </w:r>
    </w:p>
    <w:p w14:paraId="0FD58700" w14:textId="77777777" w:rsidR="00AA5A07" w:rsidRDefault="00AA5A07" w:rsidP="00AA5A07">
      <w:r>
        <w:tab/>
      </w:r>
      <w:r>
        <w:tab/>
        <w:t>in</w:t>
      </w:r>
    </w:p>
    <w:p w14:paraId="0DA8CE70" w14:textId="77777777" w:rsidR="00AA5A07" w:rsidRDefault="00AA5A07" w:rsidP="00AA5A07">
      <w:r>
        <w:tab/>
      </w:r>
      <w:r>
        <w:tab/>
      </w:r>
    </w:p>
    <w:p w14:paraId="20046473" w14:textId="77777777" w:rsidR="00AA5A07" w:rsidRDefault="00AA5A07" w:rsidP="00AA5A07">
      <w:r>
        <w:tab/>
      </w:r>
      <w:r>
        <w:tab/>
        <w:t xml:space="preserve">let params = List.fold_left </w:t>
      </w:r>
    </w:p>
    <w:p w14:paraId="638E475F" w14:textId="77777777" w:rsidR="00AA5A07" w:rsidRDefault="00AA5A07" w:rsidP="00AA5A07">
      <w:r>
        <w:tab/>
      </w:r>
      <w:r>
        <w:tab/>
      </w:r>
      <w:r>
        <w:tab/>
        <w:t>(fun s e -&gt; s ^ "." ^ (string_of_datatype (typOFSexpr e))) "" sel</w:t>
      </w:r>
    </w:p>
    <w:p w14:paraId="6454FF2C" w14:textId="77777777" w:rsidR="00AA5A07" w:rsidRDefault="00AA5A07" w:rsidP="00AA5A07">
      <w:r>
        <w:tab/>
      </w:r>
      <w:r>
        <w:tab/>
        <w:t>in</w:t>
      </w:r>
    </w:p>
    <w:p w14:paraId="2BCE17E6" w14:textId="77777777" w:rsidR="00AA5A07" w:rsidRDefault="00AA5A07" w:rsidP="00AA5A07">
      <w:r>
        <w:tab/>
      </w:r>
      <w:r>
        <w:tab/>
      </w:r>
      <w:r>
        <w:tab/>
      </w:r>
      <w:r>
        <w:tab/>
      </w:r>
      <w:r>
        <w:tab/>
      </w:r>
    </w:p>
    <w:p w14:paraId="1C778F06" w14:textId="77777777" w:rsidR="00AA5A07" w:rsidRDefault="00AA5A07" w:rsidP="00AA5A07">
      <w:r>
        <w:tab/>
      </w:r>
      <w:r>
        <w:tab/>
        <w:t>let constructorName = s ^ "." ^ "constructor" ^ params</w:t>
      </w:r>
    </w:p>
    <w:p w14:paraId="31B6A30F" w14:textId="77777777" w:rsidR="00AA5A07" w:rsidRDefault="00AA5A07" w:rsidP="00AA5A07">
      <w:r>
        <w:tab/>
      </w:r>
      <w:r>
        <w:tab/>
        <w:t>in</w:t>
      </w:r>
    </w:p>
    <w:p w14:paraId="469A5409" w14:textId="77777777" w:rsidR="00AA5A07" w:rsidRDefault="00AA5A07" w:rsidP="00AA5A07">
      <w:r>
        <w:tab/>
      </w:r>
      <w:r>
        <w:tab/>
      </w:r>
    </w:p>
    <w:p w14:paraId="2996B217" w14:textId="77777777" w:rsidR="00AA5A07" w:rsidRDefault="00AA5A07" w:rsidP="00AA5A07">
      <w:r>
        <w:tab/>
      </w:r>
      <w:r>
        <w:tab/>
        <w:t>let objectTyp = Datatype(Objecttype(s)) in</w:t>
      </w:r>
    </w:p>
    <w:p w14:paraId="153AE783" w14:textId="77777777" w:rsidR="00AA5A07" w:rsidRDefault="00AA5A07" w:rsidP="00AA5A07"/>
    <w:p w14:paraId="0FD04730" w14:textId="77777777" w:rsidR="00AA5A07" w:rsidRDefault="00AA5A07" w:rsidP="00AA5A07">
      <w:r>
        <w:tab/>
      </w:r>
      <w:r>
        <w:tab/>
        <w:t>SObjectCreate(constructorName, sel, objectTyp)</w:t>
      </w:r>
    </w:p>
    <w:p w14:paraId="4447B190" w14:textId="77777777" w:rsidR="00AA5A07" w:rsidRDefault="00AA5A07" w:rsidP="00AA5A07"/>
    <w:p w14:paraId="0D73B2D7" w14:textId="77777777" w:rsidR="00AA5A07" w:rsidRDefault="00AA5A07" w:rsidP="00AA5A07">
      <w:r>
        <w:tab/>
        <w:t>and checkAssign env e1 e2 =</w:t>
      </w:r>
    </w:p>
    <w:p w14:paraId="2AA08732" w14:textId="77777777" w:rsidR="00AA5A07" w:rsidRDefault="00AA5A07" w:rsidP="00AA5A07">
      <w:r>
        <w:tab/>
      </w:r>
      <w:r>
        <w:tab/>
        <w:t>let se1, env = exprToSexpr env e1(*convert expression to sexpression*)</w:t>
      </w:r>
    </w:p>
    <w:p w14:paraId="6B6F5FA1" w14:textId="77777777" w:rsidR="00AA5A07" w:rsidRDefault="00AA5A07" w:rsidP="00AA5A07">
      <w:r>
        <w:tab/>
      </w:r>
      <w:r>
        <w:tab/>
        <w:t>in</w:t>
      </w:r>
    </w:p>
    <w:p w14:paraId="2AB494DB" w14:textId="77777777" w:rsidR="00AA5A07" w:rsidRDefault="00AA5A07" w:rsidP="00AA5A07">
      <w:r>
        <w:tab/>
      </w:r>
      <w:r>
        <w:tab/>
        <w:t>let se2, env = exprToSexpr env e2</w:t>
      </w:r>
    </w:p>
    <w:p w14:paraId="6CBF68A7" w14:textId="77777777" w:rsidR="00AA5A07" w:rsidRDefault="00AA5A07" w:rsidP="00AA5A07">
      <w:r>
        <w:tab/>
      </w:r>
      <w:r>
        <w:tab/>
        <w:t>in</w:t>
      </w:r>
    </w:p>
    <w:p w14:paraId="061EB95F" w14:textId="77777777" w:rsidR="00AA5A07" w:rsidRDefault="00AA5A07" w:rsidP="00AA5A07">
      <w:r>
        <w:tab/>
      </w:r>
      <w:r>
        <w:tab/>
        <w:t>let type1 = typOFSexpr se1(*get the type of sexpression*)</w:t>
      </w:r>
    </w:p>
    <w:p w14:paraId="63BA17CC" w14:textId="77777777" w:rsidR="00AA5A07" w:rsidRDefault="00AA5A07" w:rsidP="00AA5A07">
      <w:r>
        <w:lastRenderedPageBreak/>
        <w:tab/>
      </w:r>
      <w:r>
        <w:tab/>
        <w:t>in</w:t>
      </w:r>
    </w:p>
    <w:p w14:paraId="752FE657" w14:textId="77777777" w:rsidR="00AA5A07" w:rsidRDefault="00AA5A07" w:rsidP="00AA5A07">
      <w:r>
        <w:tab/>
      </w:r>
      <w:r>
        <w:tab/>
        <w:t>let type2 = typOFSexpr se2</w:t>
      </w:r>
    </w:p>
    <w:p w14:paraId="49A493C3" w14:textId="77777777" w:rsidR="00AA5A07" w:rsidRDefault="00AA5A07" w:rsidP="00AA5A07">
      <w:r>
        <w:tab/>
      </w:r>
      <w:r>
        <w:tab/>
        <w:t xml:space="preserve">in </w:t>
      </w:r>
    </w:p>
    <w:p w14:paraId="49C578EE" w14:textId="77777777" w:rsidR="00AA5A07" w:rsidRDefault="00AA5A07" w:rsidP="00AA5A07">
      <w:r>
        <w:tab/>
      </w:r>
      <w:r>
        <w:tab/>
      </w:r>
    </w:p>
    <w:p w14:paraId="37BD1B2D" w14:textId="77777777" w:rsidR="00AA5A07" w:rsidRDefault="00AA5A07" w:rsidP="00AA5A07">
      <w:r>
        <w:tab/>
      </w:r>
      <w:r>
        <w:tab/>
        <w:t>match (type1, se2) with</w:t>
      </w:r>
    </w:p>
    <w:p w14:paraId="6CC86995" w14:textId="77777777" w:rsidR="00AA5A07" w:rsidRDefault="00AA5A07" w:rsidP="00AA5A07">
      <w:r>
        <w:tab/>
      </w:r>
      <w:r>
        <w:tab/>
      </w:r>
      <w:r>
        <w:tab/>
        <w:t xml:space="preserve"> Datatype(Objecttype(_)), SNull -&gt; SAssign(se1, se2, type1)</w:t>
      </w:r>
    </w:p>
    <w:p w14:paraId="5F8769F8" w14:textId="77777777" w:rsidR="00AA5A07" w:rsidRDefault="00AA5A07" w:rsidP="00AA5A07">
      <w:r>
        <w:tab/>
      </w:r>
      <w:r>
        <w:tab/>
      </w:r>
      <w:r>
        <w:tab/>
        <w:t xml:space="preserve">| _  -&gt; </w:t>
      </w:r>
    </w:p>
    <w:p w14:paraId="68F93E36" w14:textId="77777777" w:rsidR="00AA5A07" w:rsidRDefault="00AA5A07" w:rsidP="00AA5A07">
      <w:r>
        <w:tab/>
      </w:r>
      <w:r>
        <w:tab/>
      </w:r>
      <w:r>
        <w:tab/>
      </w:r>
      <w:r>
        <w:tab/>
        <w:t>match type1, type2 with</w:t>
      </w:r>
    </w:p>
    <w:p w14:paraId="3CD485C5" w14:textId="77777777" w:rsidR="00AA5A07" w:rsidRDefault="00AA5A07" w:rsidP="00AA5A07">
      <w:r>
        <w:tab/>
      </w:r>
      <w:r>
        <w:tab/>
      </w:r>
      <w:r>
        <w:tab/>
      </w:r>
      <w:r>
        <w:tab/>
      </w:r>
      <w:r>
        <w:tab/>
        <w:t xml:space="preserve"> Datatype(Objecttype(d)), Datatype(Objecttype(t)) -&gt;</w:t>
      </w:r>
    </w:p>
    <w:p w14:paraId="401C9C7A" w14:textId="77777777" w:rsidR="00AA5A07" w:rsidRDefault="00AA5A07" w:rsidP="00AA5A07">
      <w:r>
        <w:tab/>
      </w:r>
      <w:r>
        <w:tab/>
      </w:r>
      <w:r>
        <w:tab/>
      </w:r>
      <w:r>
        <w:tab/>
      </w:r>
      <w:r>
        <w:tab/>
      </w:r>
      <w:r>
        <w:tab/>
      </w:r>
      <w:r>
        <w:tab/>
        <w:t xml:space="preserve">if d = t </w:t>
      </w:r>
    </w:p>
    <w:p w14:paraId="24ABB9DB" w14:textId="77777777" w:rsidR="00AA5A07" w:rsidRDefault="00AA5A07" w:rsidP="00AA5A07">
      <w:r>
        <w:tab/>
      </w:r>
      <w:r>
        <w:tab/>
      </w:r>
      <w:r>
        <w:tab/>
      </w:r>
      <w:r>
        <w:tab/>
      </w:r>
      <w:r>
        <w:tab/>
      </w:r>
      <w:r>
        <w:tab/>
      </w:r>
      <w:r>
        <w:tab/>
      </w:r>
      <w:r>
        <w:tab/>
        <w:t>then SAssign(se1, se2, type1)</w:t>
      </w:r>
    </w:p>
    <w:p w14:paraId="6B05CF9D" w14:textId="77777777" w:rsidR="00AA5A07" w:rsidRDefault="00AA5A07" w:rsidP="00AA5A07">
      <w:r>
        <w:tab/>
      </w:r>
      <w:r>
        <w:tab/>
      </w:r>
      <w:r>
        <w:tab/>
      </w:r>
      <w:r>
        <w:tab/>
      </w:r>
      <w:r>
        <w:tab/>
      </w:r>
      <w:r>
        <w:tab/>
      </w:r>
      <w:r>
        <w:tab/>
        <w:t>else raise (Failure ("Assignment types are mismatched: " ^ string_of_datatype type1 ^ " &lt;-&gt; " ^ string_of_datatype type2))</w:t>
      </w:r>
    </w:p>
    <w:p w14:paraId="58FA97B2" w14:textId="77777777" w:rsidR="00AA5A07" w:rsidRDefault="00AA5A07" w:rsidP="00AA5A07">
      <w:r>
        <w:tab/>
      </w:r>
      <w:r>
        <w:tab/>
      </w:r>
      <w:r>
        <w:tab/>
      </w:r>
      <w:r>
        <w:tab/>
      </w:r>
      <w:r>
        <w:tab/>
        <w:t xml:space="preserve">|  _ -&gt; if type1 = type2 </w:t>
      </w:r>
    </w:p>
    <w:p w14:paraId="209A639A" w14:textId="77777777" w:rsidR="00AA5A07" w:rsidRDefault="00AA5A07" w:rsidP="00AA5A07">
      <w:r>
        <w:tab/>
      </w:r>
      <w:r>
        <w:tab/>
      </w:r>
      <w:r>
        <w:tab/>
      </w:r>
      <w:r>
        <w:tab/>
      </w:r>
      <w:r>
        <w:tab/>
      </w:r>
      <w:r>
        <w:tab/>
      </w:r>
      <w:r>
        <w:tab/>
        <w:t>then SAssign(se1, se2, type1)</w:t>
      </w:r>
    </w:p>
    <w:p w14:paraId="5DEBDFEA" w14:textId="77777777" w:rsidR="00AA5A07" w:rsidRDefault="00AA5A07" w:rsidP="00AA5A07">
      <w:r>
        <w:tab/>
      </w:r>
      <w:r>
        <w:tab/>
      </w:r>
      <w:r>
        <w:tab/>
      </w:r>
      <w:r>
        <w:tab/>
      </w:r>
      <w:r>
        <w:tab/>
      </w:r>
      <w:r>
        <w:tab/>
      </w:r>
      <w:r>
        <w:tab/>
        <w:t>else raise (Failure ("Assignment types are mismatched: " ^ string_of_datatype type1 ^ " &lt;-&gt; " ^ string_of_datatype type2))</w:t>
      </w:r>
    </w:p>
    <w:p w14:paraId="3CF9ED19" w14:textId="77777777" w:rsidR="00AA5A07" w:rsidRDefault="00AA5A07" w:rsidP="00AA5A07"/>
    <w:p w14:paraId="5B09B0CC" w14:textId="77777777" w:rsidR="00AA5A07" w:rsidRDefault="00AA5A07" w:rsidP="00AA5A07">
      <w:r>
        <w:tab/>
        <w:t xml:space="preserve">and checkUnop env op e = </w:t>
      </w:r>
    </w:p>
    <w:p w14:paraId="1DD05E59" w14:textId="77777777" w:rsidR="00AA5A07" w:rsidRDefault="00AA5A07" w:rsidP="00AA5A07">
      <w:r>
        <w:tab/>
      </w:r>
      <w:r>
        <w:tab/>
        <w:t>let checkNum t = function(*operator for number*)</w:t>
      </w:r>
    </w:p>
    <w:p w14:paraId="5DC046CF" w14:textId="77777777" w:rsidR="00AA5A07" w:rsidRDefault="00AA5A07" w:rsidP="00AA5A07">
      <w:r>
        <w:tab/>
      </w:r>
      <w:r>
        <w:tab/>
      </w:r>
      <w:r>
        <w:tab/>
        <w:t xml:space="preserve">   Sub     -&gt; t</w:t>
      </w:r>
    </w:p>
    <w:p w14:paraId="3469622B" w14:textId="77777777" w:rsidR="00AA5A07" w:rsidRDefault="00AA5A07" w:rsidP="00AA5A07">
      <w:r>
        <w:tab/>
      </w:r>
      <w:r>
        <w:tab/>
      </w:r>
      <w:r>
        <w:tab/>
        <w:t>|  _ as o  -&gt; raise (Failure ("Invalid unary operation: " ^ string_of_op o))</w:t>
      </w:r>
    </w:p>
    <w:p w14:paraId="49E7E5D6" w14:textId="77777777" w:rsidR="00AA5A07" w:rsidRDefault="00AA5A07" w:rsidP="00AA5A07">
      <w:r>
        <w:tab/>
      </w:r>
      <w:r>
        <w:tab/>
        <w:t xml:space="preserve">in </w:t>
      </w:r>
    </w:p>
    <w:p w14:paraId="606910E4" w14:textId="77777777" w:rsidR="00AA5A07" w:rsidRDefault="00AA5A07" w:rsidP="00AA5A07">
      <w:r>
        <w:tab/>
      </w:r>
      <w:r>
        <w:tab/>
        <w:t>let checkBool = function(*operator for bool*)</w:t>
      </w:r>
    </w:p>
    <w:p w14:paraId="39B9E5FA" w14:textId="77777777" w:rsidR="00AA5A07" w:rsidRDefault="00AA5A07" w:rsidP="00AA5A07">
      <w:r>
        <w:tab/>
      </w:r>
      <w:r>
        <w:tab/>
      </w:r>
      <w:r>
        <w:tab/>
        <w:t xml:space="preserve">   Not    -&gt; Datatype(Bool_t)</w:t>
      </w:r>
    </w:p>
    <w:p w14:paraId="2BB877EC" w14:textId="77777777" w:rsidR="00AA5A07" w:rsidRDefault="00AA5A07" w:rsidP="00AA5A07">
      <w:r>
        <w:tab/>
      </w:r>
      <w:r>
        <w:tab/>
      </w:r>
      <w:r>
        <w:tab/>
        <w:t>|  _ as o -&gt; raise (Failure ("Invalid unary operation: " ^ string_of_op o))</w:t>
      </w:r>
    </w:p>
    <w:p w14:paraId="5EDD52E1" w14:textId="77777777" w:rsidR="00AA5A07" w:rsidRDefault="00AA5A07" w:rsidP="00AA5A07">
      <w:r>
        <w:tab/>
      </w:r>
      <w:r>
        <w:tab/>
        <w:t>in</w:t>
      </w:r>
    </w:p>
    <w:p w14:paraId="6BC159C7" w14:textId="77777777" w:rsidR="00AA5A07" w:rsidRDefault="00AA5A07" w:rsidP="00AA5A07">
      <w:r>
        <w:tab/>
      </w:r>
      <w:r>
        <w:tab/>
        <w:t>let se, env = exprToSexpr env e (*convert expression to sexpression*)</w:t>
      </w:r>
    </w:p>
    <w:p w14:paraId="739E118A" w14:textId="77777777" w:rsidR="00AA5A07" w:rsidRDefault="00AA5A07" w:rsidP="00AA5A07">
      <w:r>
        <w:tab/>
      </w:r>
      <w:r>
        <w:tab/>
        <w:t>in</w:t>
      </w:r>
    </w:p>
    <w:p w14:paraId="1213CADB" w14:textId="77777777" w:rsidR="00AA5A07" w:rsidRDefault="00AA5A07" w:rsidP="00AA5A07">
      <w:r>
        <w:tab/>
      </w:r>
      <w:r>
        <w:tab/>
        <w:t>let st = typOFSexpr se (*get the type of sexpression*)</w:t>
      </w:r>
    </w:p>
    <w:p w14:paraId="1C59E071" w14:textId="77777777" w:rsidR="00AA5A07" w:rsidRDefault="00AA5A07" w:rsidP="00AA5A07">
      <w:r>
        <w:tab/>
      </w:r>
      <w:r>
        <w:tab/>
        <w:t>in</w:t>
      </w:r>
    </w:p>
    <w:p w14:paraId="3F042153" w14:textId="77777777" w:rsidR="00AA5A07" w:rsidRDefault="00AA5A07" w:rsidP="00AA5A07">
      <w:r>
        <w:tab/>
      </w:r>
      <w:r>
        <w:tab/>
      </w:r>
      <w:r>
        <w:tab/>
        <w:t>match st with (*check the type of operand*)</w:t>
      </w:r>
    </w:p>
    <w:p w14:paraId="1C7F3190" w14:textId="77777777" w:rsidR="00AA5A07" w:rsidRDefault="00AA5A07" w:rsidP="00AA5A07">
      <w:r>
        <w:tab/>
      </w:r>
      <w:r>
        <w:tab/>
      </w:r>
      <w:r>
        <w:tab/>
      </w:r>
      <w:r>
        <w:tab/>
        <w:t xml:space="preserve">   Datatype(Int_t) </w:t>
      </w:r>
      <w:r>
        <w:tab/>
      </w:r>
    </w:p>
    <w:p w14:paraId="569D34EE" w14:textId="77777777" w:rsidR="00AA5A07" w:rsidRDefault="00AA5A07" w:rsidP="00AA5A07">
      <w:r>
        <w:tab/>
      </w:r>
      <w:r>
        <w:tab/>
      </w:r>
      <w:r>
        <w:tab/>
      </w:r>
      <w:r>
        <w:tab/>
        <w:t>|  Datatype(Float_t) -&gt; SUnop(op, se, checkNum st op)</w:t>
      </w:r>
    </w:p>
    <w:p w14:paraId="68048392" w14:textId="77777777" w:rsidR="00AA5A07" w:rsidRDefault="00AA5A07" w:rsidP="00AA5A07">
      <w:r>
        <w:tab/>
      </w:r>
      <w:r>
        <w:tab/>
      </w:r>
      <w:r>
        <w:tab/>
      </w:r>
      <w:r>
        <w:tab/>
        <w:t>|  Datatype(Bool_t)  -&gt; SUnop(op, se, checkBool op)</w:t>
      </w:r>
    </w:p>
    <w:p w14:paraId="10387493" w14:textId="77777777" w:rsidR="00AA5A07" w:rsidRDefault="00AA5A07" w:rsidP="00AA5A07">
      <w:r>
        <w:tab/>
      </w:r>
      <w:r>
        <w:tab/>
      </w:r>
      <w:r>
        <w:tab/>
      </w:r>
      <w:r>
        <w:tab/>
        <w:t>|  _ as o            -&gt; raise (Failure ("Invalid operant type for unary operation: " ^ string_of_datatype o))</w:t>
      </w:r>
    </w:p>
    <w:p w14:paraId="60DCDA88" w14:textId="77777777" w:rsidR="00AA5A07" w:rsidRDefault="00AA5A07" w:rsidP="00AA5A07"/>
    <w:p w14:paraId="13B876EA" w14:textId="77777777" w:rsidR="00AA5A07" w:rsidRDefault="00AA5A07" w:rsidP="00AA5A07">
      <w:r>
        <w:tab/>
        <w:t>and checkBinop env e1 op e2 =</w:t>
      </w:r>
      <w:r>
        <w:tab/>
      </w:r>
    </w:p>
    <w:p w14:paraId="26B6AAE1" w14:textId="77777777" w:rsidR="00AA5A07" w:rsidRDefault="00AA5A07" w:rsidP="00AA5A07">
      <w:r>
        <w:tab/>
      </w:r>
      <w:r>
        <w:tab/>
        <w:t>let getequal type1 type2 se1 se2 op =</w:t>
      </w:r>
    </w:p>
    <w:p w14:paraId="48C6323C" w14:textId="77777777" w:rsidR="00AA5A07" w:rsidRDefault="00AA5A07" w:rsidP="00AA5A07">
      <w:r>
        <w:tab/>
      </w:r>
      <w:r>
        <w:tab/>
      </w:r>
      <w:r>
        <w:tab/>
        <w:t>if (type1 = Datatype(Float_t) || type2 = Datatype(Float_t)) (*unqualified types*)</w:t>
      </w:r>
    </w:p>
    <w:p w14:paraId="7681FFFC" w14:textId="77777777" w:rsidR="00AA5A07" w:rsidRDefault="00AA5A07" w:rsidP="00AA5A07">
      <w:r>
        <w:lastRenderedPageBreak/>
        <w:tab/>
      </w:r>
      <w:r>
        <w:tab/>
      </w:r>
      <w:r>
        <w:tab/>
      </w:r>
      <w:r>
        <w:tab/>
        <w:t>then raise (Failure ("Equality operation is not supported for Float types"))</w:t>
      </w:r>
    </w:p>
    <w:p w14:paraId="74465EBB" w14:textId="77777777" w:rsidR="00AA5A07" w:rsidRDefault="00AA5A07" w:rsidP="00AA5A07">
      <w:r>
        <w:tab/>
      </w:r>
      <w:r>
        <w:tab/>
      </w:r>
      <w:r>
        <w:tab/>
        <w:t>else</w:t>
      </w:r>
    </w:p>
    <w:p w14:paraId="4AAD1342" w14:textId="77777777" w:rsidR="00AA5A07" w:rsidRDefault="00AA5A07" w:rsidP="00AA5A07">
      <w:r>
        <w:tab/>
      </w:r>
      <w:r>
        <w:tab/>
      </w:r>
      <w:r>
        <w:tab/>
      </w:r>
      <w:r>
        <w:tab/>
        <w:t>match type1, type2 with (*qualified types*)</w:t>
      </w:r>
    </w:p>
    <w:p w14:paraId="6CC8B765" w14:textId="77777777" w:rsidR="00AA5A07" w:rsidRDefault="00AA5A07" w:rsidP="00AA5A07">
      <w:r>
        <w:tab/>
      </w:r>
      <w:r>
        <w:tab/>
      </w:r>
      <w:r>
        <w:tab/>
      </w:r>
      <w:r>
        <w:tab/>
      </w:r>
      <w:r>
        <w:tab/>
        <w:t xml:space="preserve">  Datatype(Objecttype(_)), Datatype(Null_t)</w:t>
      </w:r>
    </w:p>
    <w:p w14:paraId="6B309786" w14:textId="77777777" w:rsidR="00AA5A07" w:rsidRDefault="00AA5A07" w:rsidP="00AA5A07">
      <w:r>
        <w:tab/>
      </w:r>
      <w:r>
        <w:tab/>
      </w:r>
      <w:r>
        <w:tab/>
      </w:r>
      <w:r>
        <w:tab/>
      </w:r>
      <w:r>
        <w:tab/>
        <w:t>| Datatype(Null_t), Datatype(Objecttype(_))</w:t>
      </w:r>
      <w:r>
        <w:tab/>
        <w:t xml:space="preserve"> -&gt; SBinop(se1, op, se2, Datatype(Bool_t))</w:t>
      </w:r>
    </w:p>
    <w:p w14:paraId="4231D702" w14:textId="77777777" w:rsidR="00AA5A07" w:rsidRDefault="00AA5A07" w:rsidP="00AA5A07">
      <w:r>
        <w:tab/>
      </w:r>
      <w:r>
        <w:tab/>
      </w:r>
      <w:r>
        <w:tab/>
      </w:r>
      <w:r>
        <w:tab/>
      </w:r>
      <w:r>
        <w:tab/>
        <w:t>| _                                          -&gt; if type1 = type2</w:t>
      </w:r>
    </w:p>
    <w:p w14:paraId="0D122DCA" w14:textId="77777777" w:rsidR="00AA5A07" w:rsidRDefault="00AA5A07" w:rsidP="00AA5A07">
      <w:r>
        <w:tab/>
      </w:r>
      <w:r>
        <w:tab/>
      </w:r>
      <w:r>
        <w:tab/>
      </w:r>
      <w:r>
        <w:tab/>
      </w:r>
      <w:r>
        <w:tab/>
      </w:r>
      <w:r>
        <w:tab/>
      </w:r>
      <w:r>
        <w:tab/>
      </w:r>
      <w:r>
        <w:tab/>
      </w:r>
      <w:r>
        <w:tab/>
      </w:r>
      <w:r>
        <w:tab/>
      </w:r>
      <w:r>
        <w:tab/>
      </w:r>
      <w:r>
        <w:tab/>
      </w:r>
      <w:r>
        <w:tab/>
      </w:r>
      <w:r>
        <w:tab/>
      </w:r>
      <w:r>
        <w:tab/>
      </w:r>
      <w:r>
        <w:tab/>
      </w:r>
      <w:r>
        <w:tab/>
      </w:r>
      <w:r>
        <w:tab/>
        <w:t>then SBinop(se1, op, se2, Datatype(Bool_t))</w:t>
      </w:r>
    </w:p>
    <w:p w14:paraId="0D734B7E" w14:textId="77777777" w:rsidR="00AA5A07" w:rsidRDefault="00AA5A07" w:rsidP="00AA5A07">
      <w:r>
        <w:tab/>
      </w:r>
      <w:r>
        <w:tab/>
      </w:r>
      <w:r>
        <w:tab/>
      </w:r>
      <w:r>
        <w:tab/>
      </w:r>
      <w:r>
        <w:tab/>
      </w:r>
      <w:r>
        <w:tab/>
      </w:r>
      <w:r>
        <w:tab/>
      </w:r>
      <w:r>
        <w:tab/>
      </w:r>
      <w:r>
        <w:tab/>
      </w:r>
      <w:r>
        <w:tab/>
      </w:r>
      <w:r>
        <w:tab/>
      </w:r>
      <w:r>
        <w:tab/>
      </w:r>
      <w:r>
        <w:tab/>
      </w:r>
      <w:r>
        <w:tab/>
      </w:r>
      <w:r>
        <w:tab/>
      </w:r>
      <w:r>
        <w:tab/>
      </w:r>
      <w:r>
        <w:tab/>
        <w:t>else raise (Failure ("Invalid equality operator for these types: " ^ (string_of_datatype type1) ^ " &lt;-&gt; " ^ (string_of_datatype type2)))</w:t>
      </w:r>
    </w:p>
    <w:p w14:paraId="1B23E197" w14:textId="77777777" w:rsidR="00AA5A07" w:rsidRDefault="00AA5A07" w:rsidP="00AA5A07">
      <w:r>
        <w:tab/>
      </w:r>
      <w:r>
        <w:tab/>
        <w:t>in</w:t>
      </w:r>
    </w:p>
    <w:p w14:paraId="4A9215E7" w14:textId="77777777" w:rsidR="00AA5A07" w:rsidRDefault="00AA5A07" w:rsidP="00AA5A07">
      <w:r>
        <w:tab/>
      </w:r>
      <w:r>
        <w:tab/>
      </w:r>
    </w:p>
    <w:p w14:paraId="615F13A9" w14:textId="77777777" w:rsidR="00AA5A07" w:rsidRDefault="00AA5A07" w:rsidP="00AA5A07">
      <w:r>
        <w:tab/>
      </w:r>
      <w:r>
        <w:tab/>
        <w:t>let getlogic type1 type2 se1 se2 op =(*check operants and conver to sbinop*)</w:t>
      </w:r>
    </w:p>
    <w:p w14:paraId="178224F2" w14:textId="77777777" w:rsidR="00AA5A07" w:rsidRDefault="00AA5A07" w:rsidP="00AA5A07">
      <w:r>
        <w:tab/>
      </w:r>
      <w:r>
        <w:tab/>
      </w:r>
      <w:r>
        <w:tab/>
        <w:t>match type1, type2 with</w:t>
      </w:r>
    </w:p>
    <w:p w14:paraId="76D016A0" w14:textId="77777777" w:rsidR="00AA5A07" w:rsidRDefault="00AA5A07" w:rsidP="00AA5A07">
      <w:r>
        <w:tab/>
      </w:r>
      <w:r>
        <w:tab/>
      </w:r>
      <w:r>
        <w:tab/>
      </w:r>
      <w:r>
        <w:tab/>
        <w:t xml:space="preserve">   Datatype(Bool_t), Datatype(Bool_t) -&gt; SBinop(se1, op, se2, Datatype(Bool_t))</w:t>
      </w:r>
    </w:p>
    <w:p w14:paraId="2800F99A" w14:textId="77777777" w:rsidR="00AA5A07" w:rsidRDefault="00AA5A07" w:rsidP="00AA5A07">
      <w:r>
        <w:tab/>
      </w:r>
      <w:r>
        <w:tab/>
      </w:r>
      <w:r>
        <w:tab/>
      </w:r>
      <w:r>
        <w:tab/>
        <w:t>|  _                                  -&gt; raise (Failure ("Invalid type for logical operator" ^ (string_of_datatype type1) ^ "&lt;-&gt;" ^ (string_of_datatype type2)))</w:t>
      </w:r>
    </w:p>
    <w:p w14:paraId="48745DFD" w14:textId="77777777" w:rsidR="00AA5A07" w:rsidRDefault="00AA5A07" w:rsidP="00AA5A07">
      <w:r>
        <w:tab/>
      </w:r>
      <w:r>
        <w:tab/>
        <w:t>in</w:t>
      </w:r>
    </w:p>
    <w:p w14:paraId="334692F8" w14:textId="77777777" w:rsidR="00AA5A07" w:rsidRDefault="00AA5A07" w:rsidP="00AA5A07">
      <w:r>
        <w:tab/>
      </w:r>
      <w:r>
        <w:tab/>
      </w:r>
    </w:p>
    <w:p w14:paraId="358108B0" w14:textId="77777777" w:rsidR="00AA5A07" w:rsidRDefault="00AA5A07" w:rsidP="00AA5A07">
      <w:r>
        <w:tab/>
      </w:r>
      <w:r>
        <w:tab/>
        <w:t>let getcomp type1 type2 se1 se2 op =</w:t>
      </w:r>
    </w:p>
    <w:p w14:paraId="3237248D" w14:textId="77777777" w:rsidR="00AA5A07" w:rsidRDefault="00AA5A07" w:rsidP="00AA5A07">
      <w:r>
        <w:tab/>
      </w:r>
      <w:r>
        <w:tab/>
      </w:r>
      <w:r>
        <w:tab/>
        <w:t>match type1, type2 with</w:t>
      </w:r>
    </w:p>
    <w:p w14:paraId="0881FC2F" w14:textId="77777777" w:rsidR="00AA5A07" w:rsidRDefault="00AA5A07" w:rsidP="00AA5A07">
      <w:r>
        <w:tab/>
      </w:r>
      <w:r>
        <w:tab/>
      </w:r>
      <w:r>
        <w:tab/>
      </w:r>
      <w:r>
        <w:tab/>
        <w:t xml:space="preserve">   Datatype(Int_t), Datatype(Float_t)</w:t>
      </w:r>
    </w:p>
    <w:p w14:paraId="7DB44B12" w14:textId="77777777" w:rsidR="00AA5A07" w:rsidRDefault="00AA5A07" w:rsidP="00AA5A07">
      <w:r>
        <w:tab/>
      </w:r>
      <w:r>
        <w:tab/>
      </w:r>
      <w:r>
        <w:tab/>
      </w:r>
      <w:r>
        <w:tab/>
        <w:t>|  Datatype(Float_t), Datatype(Int_t) -&gt; SBinop(se1, op, se2, Datatype(Bool_t))</w:t>
      </w:r>
    </w:p>
    <w:p w14:paraId="08B0F3FE" w14:textId="77777777" w:rsidR="00AA5A07" w:rsidRDefault="00AA5A07" w:rsidP="00AA5A07">
      <w:r>
        <w:tab/>
      </w:r>
      <w:r>
        <w:tab/>
      </w:r>
      <w:r>
        <w:tab/>
      </w:r>
      <w:r>
        <w:tab/>
        <w:t>|  _</w:t>
      </w:r>
      <w:r>
        <w:tab/>
      </w:r>
      <w:r>
        <w:tab/>
      </w:r>
      <w:r>
        <w:tab/>
      </w:r>
      <w:r>
        <w:tab/>
      </w:r>
      <w:r>
        <w:tab/>
      </w:r>
      <w:r>
        <w:tab/>
      </w:r>
      <w:r>
        <w:tab/>
      </w:r>
      <w:r>
        <w:tab/>
        <w:t xml:space="preserve">  -&gt; if type1 = type2</w:t>
      </w:r>
    </w:p>
    <w:p w14:paraId="078D13E5" w14:textId="77777777" w:rsidR="00AA5A07" w:rsidRDefault="00AA5A07" w:rsidP="00AA5A07">
      <w:r>
        <w:tab/>
      </w:r>
      <w:r>
        <w:tab/>
      </w:r>
      <w:r>
        <w:tab/>
      </w:r>
      <w:r>
        <w:tab/>
      </w:r>
      <w:r>
        <w:tab/>
      </w:r>
      <w:r>
        <w:tab/>
      </w:r>
      <w:r>
        <w:tab/>
      </w:r>
      <w:r>
        <w:tab/>
      </w:r>
      <w:r>
        <w:tab/>
      </w:r>
      <w:r>
        <w:tab/>
      </w:r>
      <w:r>
        <w:tab/>
      </w:r>
      <w:r>
        <w:tab/>
      </w:r>
      <w:r>
        <w:tab/>
      </w:r>
      <w:r>
        <w:tab/>
      </w:r>
      <w:r>
        <w:tab/>
        <w:t>then SBinop(se1, op, se2, Datatype(Bool_t))</w:t>
      </w:r>
    </w:p>
    <w:p w14:paraId="4A40E9A5" w14:textId="77777777" w:rsidR="00AA5A07" w:rsidRDefault="00AA5A07" w:rsidP="00AA5A07">
      <w:r>
        <w:tab/>
      </w:r>
      <w:r>
        <w:tab/>
      </w:r>
      <w:r>
        <w:tab/>
      </w:r>
      <w:r>
        <w:tab/>
      </w:r>
      <w:r>
        <w:tab/>
      </w:r>
      <w:r>
        <w:tab/>
      </w:r>
      <w:r>
        <w:tab/>
      </w:r>
      <w:r>
        <w:tab/>
      </w:r>
      <w:r>
        <w:tab/>
      </w:r>
      <w:r>
        <w:tab/>
      </w:r>
      <w:r>
        <w:tab/>
      </w:r>
      <w:r>
        <w:tab/>
      </w:r>
      <w:r>
        <w:tab/>
      </w:r>
      <w:r>
        <w:tab/>
        <w:t xml:space="preserve"> else raise (Failure ("Invalid type for comparison operator: " ^ (string_of_datatype type1) ^ "&lt;-&gt;" ^ (string_of_datatype type2)))</w:t>
      </w:r>
    </w:p>
    <w:p w14:paraId="37503449" w14:textId="77777777" w:rsidR="00AA5A07" w:rsidRDefault="00AA5A07" w:rsidP="00AA5A07">
      <w:r>
        <w:tab/>
      </w:r>
      <w:r>
        <w:tab/>
        <w:t>in</w:t>
      </w:r>
    </w:p>
    <w:p w14:paraId="1AF2AA17" w14:textId="77777777" w:rsidR="00AA5A07" w:rsidRDefault="00AA5A07" w:rsidP="00AA5A07">
      <w:r>
        <w:tab/>
      </w:r>
      <w:r>
        <w:tab/>
      </w:r>
    </w:p>
    <w:p w14:paraId="6A73F877" w14:textId="77777777" w:rsidR="00AA5A07" w:rsidRDefault="00AA5A07" w:rsidP="00AA5A07">
      <w:r>
        <w:tab/>
      </w:r>
      <w:r>
        <w:tab/>
        <w:t>let getarith type1 type2 se1 se2 op =</w:t>
      </w:r>
    </w:p>
    <w:p w14:paraId="7E0FCB56" w14:textId="77777777" w:rsidR="00AA5A07" w:rsidRDefault="00AA5A07" w:rsidP="00AA5A07">
      <w:r>
        <w:tab/>
      </w:r>
      <w:r>
        <w:tab/>
      </w:r>
      <w:r>
        <w:tab/>
        <w:t>match type1, type2 with (*qualified combination of operant type*)</w:t>
      </w:r>
    </w:p>
    <w:p w14:paraId="3EF8A7D7" w14:textId="77777777" w:rsidR="00AA5A07" w:rsidRDefault="00AA5A07" w:rsidP="00AA5A07">
      <w:r>
        <w:tab/>
      </w:r>
      <w:r>
        <w:tab/>
      </w:r>
      <w:r>
        <w:tab/>
      </w:r>
      <w:r>
        <w:tab/>
        <w:t xml:space="preserve">   Datatype(Int_t), Datatype(Float_t)</w:t>
      </w:r>
    </w:p>
    <w:p w14:paraId="644BB7D9" w14:textId="77777777" w:rsidR="00AA5A07" w:rsidRDefault="00AA5A07" w:rsidP="00AA5A07">
      <w:r>
        <w:tab/>
      </w:r>
      <w:r>
        <w:tab/>
      </w:r>
      <w:r>
        <w:tab/>
      </w:r>
      <w:r>
        <w:tab/>
        <w:t xml:space="preserve">|  Datatype(Float_t), Datatype(Int_t) </w:t>
      </w:r>
    </w:p>
    <w:p w14:paraId="47D8EA61" w14:textId="77777777" w:rsidR="00AA5A07" w:rsidRDefault="00AA5A07" w:rsidP="00AA5A07">
      <w:r>
        <w:tab/>
      </w:r>
      <w:r>
        <w:tab/>
      </w:r>
      <w:r>
        <w:tab/>
      </w:r>
      <w:r>
        <w:tab/>
        <w:t>|  Datatype(Float_t), Datatype(Float_t) -&gt; SBinop(se1, op, se2, Datatype(Float_t))</w:t>
      </w:r>
    </w:p>
    <w:p w14:paraId="67A47050" w14:textId="77777777" w:rsidR="00AA5A07" w:rsidRDefault="00AA5A07" w:rsidP="00AA5A07">
      <w:r>
        <w:lastRenderedPageBreak/>
        <w:tab/>
      </w:r>
      <w:r>
        <w:tab/>
      </w:r>
      <w:r>
        <w:tab/>
      </w:r>
      <w:r>
        <w:tab/>
        <w:t xml:space="preserve">|  Datatype(Int_t), Datatype(Int_t) </w:t>
      </w:r>
      <w:r>
        <w:tab/>
        <w:t>-&gt; SBinop(se1, op, se2, Datatype(Int_t))</w:t>
      </w:r>
    </w:p>
    <w:p w14:paraId="2A75AE8A" w14:textId="77777777" w:rsidR="00AA5A07" w:rsidRDefault="00AA5A07" w:rsidP="00AA5A07">
      <w:r>
        <w:tab/>
      </w:r>
      <w:r>
        <w:tab/>
      </w:r>
      <w:r>
        <w:tab/>
      </w:r>
      <w:r>
        <w:tab/>
        <w:t>|  _ -&gt; raise (Failure ("Invalid type for arithmetic operator: " ^ (string_of_datatype type1) ^ "&lt;-&gt;" ^ (string_of_datatype type2)))</w:t>
      </w:r>
    </w:p>
    <w:p w14:paraId="7FB5B92C" w14:textId="77777777" w:rsidR="00AA5A07" w:rsidRDefault="00AA5A07" w:rsidP="00AA5A07">
      <w:r>
        <w:tab/>
      </w:r>
      <w:r>
        <w:tab/>
        <w:t>in</w:t>
      </w:r>
    </w:p>
    <w:p w14:paraId="798DD367" w14:textId="77777777" w:rsidR="00AA5A07" w:rsidRDefault="00AA5A07" w:rsidP="00AA5A07">
      <w:r>
        <w:tab/>
      </w:r>
      <w:r>
        <w:tab/>
      </w:r>
      <w:r>
        <w:tab/>
      </w:r>
    </w:p>
    <w:p w14:paraId="50F41186" w14:textId="77777777" w:rsidR="00AA5A07" w:rsidRDefault="00AA5A07" w:rsidP="00AA5A07">
      <w:r>
        <w:tab/>
      </w:r>
      <w:r>
        <w:tab/>
        <w:t>let se1, env = exprToSexpr env e1 (*convert expression to sexpression*)</w:t>
      </w:r>
    </w:p>
    <w:p w14:paraId="3E512C4E" w14:textId="77777777" w:rsidR="00AA5A07" w:rsidRDefault="00AA5A07" w:rsidP="00AA5A07">
      <w:r>
        <w:tab/>
      </w:r>
      <w:r>
        <w:tab/>
        <w:t>in</w:t>
      </w:r>
    </w:p>
    <w:p w14:paraId="4B1D7205" w14:textId="77777777" w:rsidR="00AA5A07" w:rsidRDefault="00AA5A07" w:rsidP="00AA5A07">
      <w:r>
        <w:tab/>
      </w:r>
      <w:r>
        <w:tab/>
        <w:t>let se2, env = exprToSexpr env e2 (*convert expression to sexpression*)</w:t>
      </w:r>
    </w:p>
    <w:p w14:paraId="43AC00CF" w14:textId="77777777" w:rsidR="00AA5A07" w:rsidRDefault="00AA5A07" w:rsidP="00AA5A07">
      <w:r>
        <w:tab/>
      </w:r>
      <w:r>
        <w:tab/>
        <w:t>in</w:t>
      </w:r>
    </w:p>
    <w:p w14:paraId="38A7DA9E" w14:textId="77777777" w:rsidR="00AA5A07" w:rsidRDefault="00AA5A07" w:rsidP="00AA5A07">
      <w:r>
        <w:tab/>
      </w:r>
      <w:r>
        <w:tab/>
        <w:t>let type1 = typOFSexpr se1(*get the type of sexpression*)</w:t>
      </w:r>
    </w:p>
    <w:p w14:paraId="1A7ABBF0" w14:textId="77777777" w:rsidR="00AA5A07" w:rsidRDefault="00AA5A07" w:rsidP="00AA5A07">
      <w:r>
        <w:tab/>
      </w:r>
      <w:r>
        <w:tab/>
        <w:t>in</w:t>
      </w:r>
    </w:p>
    <w:p w14:paraId="7188A62C" w14:textId="77777777" w:rsidR="00AA5A07" w:rsidRDefault="00AA5A07" w:rsidP="00AA5A07">
      <w:r>
        <w:tab/>
      </w:r>
      <w:r>
        <w:tab/>
        <w:t>let type2 = typOFSexpr se2(*get the type of sexpression*)</w:t>
      </w:r>
    </w:p>
    <w:p w14:paraId="225BEAD6" w14:textId="77777777" w:rsidR="00AA5A07" w:rsidRDefault="00AA5A07" w:rsidP="00AA5A07">
      <w:r>
        <w:tab/>
      </w:r>
      <w:r>
        <w:tab/>
        <w:t>in</w:t>
      </w:r>
    </w:p>
    <w:p w14:paraId="3B4CC92B" w14:textId="77777777" w:rsidR="00AA5A07" w:rsidRDefault="00AA5A07" w:rsidP="00AA5A07">
      <w:r>
        <w:tab/>
      </w:r>
      <w:r>
        <w:tab/>
      </w:r>
    </w:p>
    <w:p w14:paraId="0BCE3DA8" w14:textId="77777777" w:rsidR="00AA5A07" w:rsidRDefault="00AA5A07" w:rsidP="00AA5A07">
      <w:r>
        <w:tab/>
      </w:r>
      <w:r>
        <w:tab/>
      </w:r>
      <w:r>
        <w:tab/>
        <w:t>match op with(*check and convert binopexpression according to binopexpression type*)</w:t>
      </w:r>
    </w:p>
    <w:p w14:paraId="02201101" w14:textId="77777777" w:rsidR="00AA5A07" w:rsidRDefault="00AA5A07" w:rsidP="00AA5A07">
      <w:r>
        <w:tab/>
      </w:r>
      <w:r>
        <w:tab/>
      </w:r>
      <w:r>
        <w:tab/>
      </w:r>
      <w:r>
        <w:tab/>
      </w:r>
      <w:r>
        <w:tab/>
        <w:t>Equal | Neq                  -&gt; getequal type1 type2 se1 se2 op</w:t>
      </w:r>
    </w:p>
    <w:p w14:paraId="233904F8" w14:textId="77777777" w:rsidR="00AA5A07" w:rsidRDefault="00AA5A07" w:rsidP="00AA5A07">
      <w:r>
        <w:tab/>
      </w:r>
      <w:r>
        <w:tab/>
      </w:r>
      <w:r>
        <w:tab/>
      </w:r>
      <w:r>
        <w:tab/>
        <w:t>|</w:t>
      </w:r>
      <w:r>
        <w:tab/>
        <w:t xml:space="preserve">And | Or                     -&gt; getlogic type1 type2 se1 se2 op </w:t>
      </w:r>
    </w:p>
    <w:p w14:paraId="5D805B03" w14:textId="77777777" w:rsidR="00AA5A07" w:rsidRDefault="00AA5A07" w:rsidP="00AA5A07">
      <w:r>
        <w:tab/>
      </w:r>
      <w:r>
        <w:tab/>
      </w:r>
      <w:r>
        <w:tab/>
      </w:r>
      <w:r>
        <w:tab/>
        <w:t>|</w:t>
      </w:r>
      <w:r>
        <w:tab/>
        <w:t>Less | Leq | Greater | Geq   -&gt; getcomp type1 type2 se1 se2 op</w:t>
      </w:r>
    </w:p>
    <w:p w14:paraId="2030666C" w14:textId="77777777" w:rsidR="00AA5A07" w:rsidRDefault="00AA5A07" w:rsidP="00AA5A07">
      <w:r>
        <w:tab/>
      </w:r>
      <w:r>
        <w:tab/>
      </w:r>
      <w:r>
        <w:tab/>
      </w:r>
      <w:r>
        <w:tab/>
        <w:t>|</w:t>
      </w:r>
      <w:r>
        <w:tab/>
        <w:t xml:space="preserve">Add | Mult | Sub | Div | Mod -&gt; getarith type1 type2 se1 se2 op </w:t>
      </w:r>
    </w:p>
    <w:p w14:paraId="7BD5F906" w14:textId="77777777" w:rsidR="00AA5A07" w:rsidRDefault="00AA5A07" w:rsidP="00AA5A07">
      <w:r>
        <w:tab/>
      </w:r>
      <w:r>
        <w:tab/>
      </w:r>
      <w:r>
        <w:tab/>
      </w:r>
      <w:r>
        <w:tab/>
        <w:t xml:space="preserve">| </w:t>
      </w:r>
      <w:r>
        <w:tab/>
        <w:t>_                            -&gt; raise (Failure ("Invalid binop operator: " ^ (string_of_op op)))</w:t>
      </w:r>
    </w:p>
    <w:p w14:paraId="5ABF596F" w14:textId="77777777" w:rsidR="00AA5A07" w:rsidRDefault="00AA5A07" w:rsidP="00AA5A07">
      <w:r>
        <w:tab/>
      </w:r>
      <w:r>
        <w:tab/>
      </w:r>
      <w:r>
        <w:tab/>
      </w:r>
      <w:r>
        <w:tab/>
      </w:r>
    </w:p>
    <w:p w14:paraId="79D6D3B5" w14:textId="77777777" w:rsidR="00AA5A07" w:rsidRDefault="00AA5A07" w:rsidP="00AA5A07">
      <w:r>
        <w:tab/>
        <w:t>in</w:t>
      </w:r>
    </w:p>
    <w:p w14:paraId="4184C588" w14:textId="77777777" w:rsidR="00AA5A07" w:rsidRDefault="00AA5A07" w:rsidP="00AA5A07">
      <w:r>
        <w:tab/>
      </w:r>
    </w:p>
    <w:p w14:paraId="1D9AD923" w14:textId="77777777" w:rsidR="00AA5A07" w:rsidRDefault="00AA5A07" w:rsidP="00AA5A07">
      <w:r>
        <w:tab/>
        <w:t>let rec convertStmtsToSstmts env stmts =</w:t>
      </w:r>
    </w:p>
    <w:p w14:paraId="5888C850" w14:textId="77777777" w:rsidR="00AA5A07" w:rsidRDefault="00AA5A07" w:rsidP="00AA5A07">
      <w:r>
        <w:tab/>
      </w:r>
      <w:r>
        <w:tab/>
        <w:t>let envref = ref(env) in</w:t>
      </w:r>
    </w:p>
    <w:p w14:paraId="12799289" w14:textId="77777777" w:rsidR="00AA5A07" w:rsidRDefault="00AA5A07" w:rsidP="00AA5A07">
      <w:r>
        <w:tab/>
      </w:r>
      <w:r>
        <w:tab/>
      </w:r>
      <w:r>
        <w:tab/>
        <w:t>let rec iter = function</w:t>
      </w:r>
    </w:p>
    <w:p w14:paraId="5CF753B4" w14:textId="77777777" w:rsidR="00AA5A07" w:rsidRDefault="00AA5A07" w:rsidP="00AA5A07">
      <w:r>
        <w:tab/>
      </w:r>
      <w:r>
        <w:tab/>
      </w:r>
      <w:r>
        <w:tab/>
      </w:r>
      <w:r>
        <w:tab/>
        <w:t xml:space="preserve">  h::t -&gt; let newh, newenv = checkStmt !envref h in</w:t>
      </w:r>
    </w:p>
    <w:p w14:paraId="17531A9A" w14:textId="77777777" w:rsidR="00AA5A07" w:rsidRDefault="00AA5A07" w:rsidP="00AA5A07">
      <w:r>
        <w:tab/>
      </w:r>
      <w:r>
        <w:tab/>
      </w:r>
      <w:r>
        <w:tab/>
      </w:r>
      <w:r>
        <w:tab/>
      </w:r>
      <w:r>
        <w:tab/>
      </w:r>
      <w:r>
        <w:tab/>
      </w:r>
      <w:r>
        <w:tab/>
      </w:r>
      <w:r>
        <w:tab/>
      </w:r>
      <w:r>
        <w:tab/>
        <w:t>(envref := newenv; newh::(iter t))</w:t>
      </w:r>
    </w:p>
    <w:p w14:paraId="6A30433C" w14:textId="77777777" w:rsidR="00AA5A07" w:rsidRDefault="00AA5A07" w:rsidP="00AA5A07">
      <w:r>
        <w:tab/>
      </w:r>
      <w:r>
        <w:tab/>
      </w:r>
      <w:r>
        <w:tab/>
      </w:r>
      <w:r>
        <w:tab/>
        <w:t>| [] -&gt; []</w:t>
      </w:r>
    </w:p>
    <w:p w14:paraId="589044F7" w14:textId="77777777" w:rsidR="00AA5A07" w:rsidRDefault="00AA5A07" w:rsidP="00AA5A07">
      <w:r>
        <w:tab/>
      </w:r>
      <w:r>
        <w:tab/>
      </w:r>
      <w:r>
        <w:tab/>
        <w:t xml:space="preserve">in </w:t>
      </w:r>
    </w:p>
    <w:p w14:paraId="31B28E59" w14:textId="77777777" w:rsidR="00AA5A07" w:rsidRDefault="00AA5A07" w:rsidP="00AA5A07">
      <w:r>
        <w:tab/>
      </w:r>
      <w:r>
        <w:tab/>
      </w:r>
      <w:r>
        <w:tab/>
        <w:t>let sstmts = (iter stmts), !envref in</w:t>
      </w:r>
    </w:p>
    <w:p w14:paraId="2A0BC546" w14:textId="77777777" w:rsidR="00AA5A07" w:rsidRDefault="00AA5A07" w:rsidP="00AA5A07">
      <w:r>
        <w:tab/>
      </w:r>
      <w:r>
        <w:tab/>
      </w:r>
      <w:r>
        <w:tab/>
        <w:t xml:space="preserve">sstmts </w:t>
      </w:r>
    </w:p>
    <w:p w14:paraId="209BD936" w14:textId="77777777" w:rsidR="00AA5A07" w:rsidRDefault="00AA5A07" w:rsidP="00AA5A07">
      <w:r>
        <w:tab/>
      </w:r>
      <w:r>
        <w:tab/>
      </w:r>
      <w:r>
        <w:tab/>
      </w:r>
    </w:p>
    <w:p w14:paraId="15E8AABC" w14:textId="77777777" w:rsidR="00AA5A07" w:rsidRDefault="00AA5A07" w:rsidP="00AA5A07"/>
    <w:p w14:paraId="19EAB807" w14:textId="77777777" w:rsidR="00AA5A07" w:rsidRDefault="00AA5A07" w:rsidP="00AA5A07">
      <w:r>
        <w:tab/>
        <w:t xml:space="preserve">and checkExprStmt e env = </w:t>
      </w:r>
    </w:p>
    <w:p w14:paraId="5CA2B431" w14:textId="77777777" w:rsidR="00AA5A07" w:rsidRDefault="00AA5A07" w:rsidP="00AA5A07">
      <w:r>
        <w:tab/>
      </w:r>
      <w:r>
        <w:tab/>
        <w:t>let se, env = exprToSexpr env e</w:t>
      </w:r>
    </w:p>
    <w:p w14:paraId="68E798DC" w14:textId="77777777" w:rsidR="00AA5A07" w:rsidRDefault="00AA5A07" w:rsidP="00AA5A07">
      <w:r>
        <w:tab/>
      </w:r>
      <w:r>
        <w:tab/>
        <w:t>in</w:t>
      </w:r>
    </w:p>
    <w:p w14:paraId="17E020B1" w14:textId="77777777" w:rsidR="00AA5A07" w:rsidRDefault="00AA5A07" w:rsidP="00AA5A07">
      <w:r>
        <w:lastRenderedPageBreak/>
        <w:tab/>
      </w:r>
      <w:r>
        <w:tab/>
      </w:r>
      <w:r>
        <w:tab/>
        <w:t>let typ = typOFSexpr se</w:t>
      </w:r>
    </w:p>
    <w:p w14:paraId="0C52E7F1" w14:textId="77777777" w:rsidR="00AA5A07" w:rsidRDefault="00AA5A07" w:rsidP="00AA5A07">
      <w:r>
        <w:tab/>
      </w:r>
      <w:r>
        <w:tab/>
      </w:r>
      <w:r>
        <w:tab/>
        <w:t xml:space="preserve">in </w:t>
      </w:r>
    </w:p>
    <w:p w14:paraId="6398C085" w14:textId="77777777" w:rsidR="00AA5A07" w:rsidRDefault="00AA5A07" w:rsidP="00AA5A07">
      <w:r>
        <w:tab/>
      </w:r>
      <w:r>
        <w:tab/>
      </w:r>
      <w:r>
        <w:tab/>
        <w:t>SExpr(se, typ), env</w:t>
      </w:r>
    </w:p>
    <w:p w14:paraId="761EA274" w14:textId="77777777" w:rsidR="00AA5A07" w:rsidRDefault="00AA5A07" w:rsidP="00AA5A07">
      <w:r>
        <w:tab/>
      </w:r>
      <w:r>
        <w:tab/>
      </w:r>
      <w:r>
        <w:tab/>
      </w:r>
      <w:r>
        <w:tab/>
      </w:r>
    </w:p>
    <w:p w14:paraId="104B2AD0" w14:textId="77777777" w:rsidR="00AA5A07" w:rsidRDefault="00AA5A07" w:rsidP="00AA5A07"/>
    <w:p w14:paraId="2EB62BFB" w14:textId="77777777" w:rsidR="00AA5A07" w:rsidRDefault="00AA5A07" w:rsidP="00AA5A07">
      <w:r>
        <w:tab/>
        <w:t xml:space="preserve">and checkIfStmt e s1 s2 env = </w:t>
      </w:r>
    </w:p>
    <w:p w14:paraId="1DC1FB6D" w14:textId="77777777" w:rsidR="00AA5A07" w:rsidRDefault="00AA5A07" w:rsidP="00AA5A07">
      <w:r>
        <w:tab/>
      </w:r>
      <w:r>
        <w:tab/>
        <w:t>let se, _ = exprToSexpr env e and</w:t>
      </w:r>
      <w:r>
        <w:tab/>
      </w:r>
    </w:p>
    <w:p w14:paraId="35D743C3" w14:textId="77777777" w:rsidR="00AA5A07" w:rsidRDefault="00AA5A07" w:rsidP="00AA5A07">
      <w:r>
        <w:tab/>
      </w:r>
      <w:r>
        <w:tab/>
      </w:r>
      <w:r>
        <w:tab/>
        <w:t>ifbody, _ = checkStmt env s1 and</w:t>
      </w:r>
    </w:p>
    <w:p w14:paraId="1E4F6E67" w14:textId="77777777" w:rsidR="00AA5A07" w:rsidRDefault="00AA5A07" w:rsidP="00AA5A07">
      <w:r>
        <w:tab/>
      </w:r>
      <w:r>
        <w:tab/>
      </w:r>
      <w:r>
        <w:tab/>
        <w:t xml:space="preserve">elsebody, _ = checkStmt env s2 </w:t>
      </w:r>
    </w:p>
    <w:p w14:paraId="684B21BC" w14:textId="77777777" w:rsidR="00AA5A07" w:rsidRDefault="00AA5A07" w:rsidP="00AA5A07">
      <w:r>
        <w:tab/>
      </w:r>
      <w:r>
        <w:tab/>
        <w:t>in</w:t>
      </w:r>
    </w:p>
    <w:p w14:paraId="255A0B9B" w14:textId="77777777" w:rsidR="00AA5A07" w:rsidRDefault="00AA5A07" w:rsidP="00AA5A07">
      <w:r>
        <w:tab/>
      </w:r>
      <w:r>
        <w:tab/>
        <w:t xml:space="preserve">let typ = typOFSexpr se </w:t>
      </w:r>
    </w:p>
    <w:p w14:paraId="0A7BF8C7" w14:textId="77777777" w:rsidR="00AA5A07" w:rsidRDefault="00AA5A07" w:rsidP="00AA5A07">
      <w:r>
        <w:tab/>
      </w:r>
      <w:r>
        <w:tab/>
        <w:t>in</w:t>
      </w:r>
    </w:p>
    <w:p w14:paraId="51039800" w14:textId="77777777" w:rsidR="00AA5A07" w:rsidRDefault="00AA5A07" w:rsidP="00AA5A07">
      <w:r>
        <w:tab/>
      </w:r>
      <w:r>
        <w:tab/>
        <w:t>match typ with</w:t>
      </w:r>
    </w:p>
    <w:p w14:paraId="11EB0A33" w14:textId="77777777" w:rsidR="00AA5A07" w:rsidRDefault="00AA5A07" w:rsidP="00AA5A07">
      <w:r>
        <w:tab/>
      </w:r>
      <w:r>
        <w:tab/>
      </w:r>
      <w:r>
        <w:tab/>
      </w:r>
      <w:r>
        <w:tab/>
        <w:t xml:space="preserve">Datatype(Bool_t) </w:t>
      </w:r>
      <w:r>
        <w:tab/>
        <w:t>-&gt; SIf(se, ifbody, elsebody), env</w:t>
      </w:r>
    </w:p>
    <w:p w14:paraId="00F303F9" w14:textId="77777777" w:rsidR="00AA5A07" w:rsidRDefault="00AA5A07" w:rsidP="00AA5A07">
      <w:r>
        <w:tab/>
      </w:r>
      <w:r>
        <w:tab/>
      </w:r>
      <w:r>
        <w:tab/>
        <w:t xml:space="preserve">|   _ </w:t>
      </w:r>
      <w:r>
        <w:tab/>
      </w:r>
      <w:r>
        <w:tab/>
      </w:r>
      <w:r>
        <w:tab/>
      </w:r>
      <w:r>
        <w:tab/>
      </w:r>
      <w:r>
        <w:tab/>
        <w:t>-&gt; raise (Failure("invalid if type"))</w:t>
      </w:r>
    </w:p>
    <w:p w14:paraId="05EC18D7" w14:textId="77777777" w:rsidR="00AA5A07" w:rsidRDefault="00AA5A07" w:rsidP="00AA5A07"/>
    <w:p w14:paraId="4D81981E" w14:textId="77777777" w:rsidR="00AA5A07" w:rsidRDefault="00AA5A07" w:rsidP="00AA5A07">
      <w:r>
        <w:tab/>
        <w:t xml:space="preserve">and checkForStmt e1 e2 e3 s env = </w:t>
      </w:r>
    </w:p>
    <w:p w14:paraId="7FB59C15" w14:textId="77777777" w:rsidR="00AA5A07" w:rsidRDefault="00AA5A07" w:rsidP="00AA5A07"/>
    <w:p w14:paraId="7531C2C5" w14:textId="77777777" w:rsidR="00AA5A07" w:rsidRDefault="00AA5A07" w:rsidP="00AA5A07">
      <w:r>
        <w:tab/>
      </w:r>
      <w:r>
        <w:tab/>
        <w:t>let se1, _ = exprToSexpr env e1 and</w:t>
      </w:r>
    </w:p>
    <w:p w14:paraId="1109E433" w14:textId="77777777" w:rsidR="00AA5A07" w:rsidRDefault="00AA5A07" w:rsidP="00AA5A07">
      <w:r>
        <w:tab/>
      </w:r>
      <w:r>
        <w:tab/>
      </w:r>
      <w:r>
        <w:tab/>
        <w:t>se2, _ = exprToSexpr env e2 and</w:t>
      </w:r>
    </w:p>
    <w:p w14:paraId="438429E8" w14:textId="77777777" w:rsidR="00AA5A07" w:rsidRDefault="00AA5A07" w:rsidP="00AA5A07">
      <w:r>
        <w:tab/>
      </w:r>
      <w:r>
        <w:tab/>
      </w:r>
      <w:r>
        <w:tab/>
        <w:t>se3, _ = exprToSexpr env e3 and</w:t>
      </w:r>
    </w:p>
    <w:p w14:paraId="404877A8" w14:textId="77777777" w:rsidR="00AA5A07" w:rsidRDefault="00AA5A07" w:rsidP="00AA5A07">
      <w:r>
        <w:tab/>
      </w:r>
      <w:r>
        <w:tab/>
      </w:r>
      <w:r>
        <w:tab/>
        <w:t xml:space="preserve">forBodyStmt, env = checkStmt env s </w:t>
      </w:r>
    </w:p>
    <w:p w14:paraId="372341B9" w14:textId="77777777" w:rsidR="00AA5A07" w:rsidRDefault="00AA5A07" w:rsidP="00AA5A07">
      <w:r>
        <w:tab/>
      </w:r>
      <w:r>
        <w:tab/>
        <w:t>in</w:t>
      </w:r>
    </w:p>
    <w:p w14:paraId="5E9D19F1" w14:textId="77777777" w:rsidR="00AA5A07" w:rsidRDefault="00AA5A07" w:rsidP="00AA5A07">
      <w:r>
        <w:tab/>
      </w:r>
      <w:r>
        <w:tab/>
        <w:t xml:space="preserve">let cond = typOFSexpr se2 </w:t>
      </w:r>
    </w:p>
    <w:p w14:paraId="4BF9142F" w14:textId="77777777" w:rsidR="00AA5A07" w:rsidRDefault="00AA5A07" w:rsidP="00AA5A07">
      <w:r>
        <w:tab/>
      </w:r>
      <w:r>
        <w:tab/>
        <w:t xml:space="preserve">in </w:t>
      </w:r>
    </w:p>
    <w:p w14:paraId="2D881C8D" w14:textId="77777777" w:rsidR="00AA5A07" w:rsidRDefault="00AA5A07" w:rsidP="00AA5A07">
      <w:r>
        <w:tab/>
      </w:r>
      <w:r>
        <w:tab/>
        <w:t xml:space="preserve">match cond with </w:t>
      </w:r>
    </w:p>
    <w:p w14:paraId="59BC2004" w14:textId="77777777" w:rsidR="00AA5A07" w:rsidRDefault="00AA5A07" w:rsidP="00AA5A07">
      <w:r>
        <w:tab/>
      </w:r>
      <w:r>
        <w:tab/>
      </w:r>
      <w:r>
        <w:tab/>
      </w:r>
      <w:r>
        <w:tab/>
        <w:t xml:space="preserve">Datatype(Bool_t) </w:t>
      </w:r>
      <w:r>
        <w:tab/>
        <w:t>-&gt; SFor(se1, se2, se3, forBodyStmt), env</w:t>
      </w:r>
    </w:p>
    <w:p w14:paraId="21252EA5" w14:textId="77777777" w:rsidR="00AA5A07" w:rsidRDefault="00AA5A07" w:rsidP="00AA5A07">
      <w:r>
        <w:tab/>
      </w:r>
      <w:r>
        <w:tab/>
      </w:r>
      <w:r>
        <w:tab/>
        <w:t>|</w:t>
      </w:r>
      <w:r>
        <w:tab/>
        <w:t>Datatype(Void_t)</w:t>
      </w:r>
      <w:r>
        <w:tab/>
        <w:t>-&gt; SFor(se1, se2, se3, forBodyStmt), env</w:t>
      </w:r>
    </w:p>
    <w:p w14:paraId="2A7B26B7" w14:textId="77777777" w:rsidR="00AA5A07" w:rsidRDefault="00AA5A07" w:rsidP="00AA5A07">
      <w:r>
        <w:tab/>
      </w:r>
      <w:r>
        <w:tab/>
      </w:r>
      <w:r>
        <w:tab/>
        <w:t>|</w:t>
      </w:r>
      <w:r>
        <w:tab/>
        <w:t xml:space="preserve">_ </w:t>
      </w:r>
      <w:r>
        <w:tab/>
      </w:r>
      <w:r>
        <w:tab/>
      </w:r>
      <w:r>
        <w:tab/>
      </w:r>
      <w:r>
        <w:tab/>
      </w:r>
      <w:r>
        <w:tab/>
        <w:t>-&gt; raise (Failure("Invalid for statement type"))</w:t>
      </w:r>
    </w:p>
    <w:p w14:paraId="51890BDA" w14:textId="77777777" w:rsidR="00AA5A07" w:rsidRDefault="00AA5A07" w:rsidP="00AA5A07"/>
    <w:p w14:paraId="11988E14" w14:textId="77777777" w:rsidR="00AA5A07" w:rsidRDefault="00AA5A07" w:rsidP="00AA5A07"/>
    <w:p w14:paraId="248F4D9D" w14:textId="77777777" w:rsidR="00AA5A07" w:rsidRDefault="00AA5A07" w:rsidP="00AA5A07">
      <w:r>
        <w:tab/>
        <w:t>and checkWhileStmt e s env =</w:t>
      </w:r>
    </w:p>
    <w:p w14:paraId="28A14A4A" w14:textId="77777777" w:rsidR="00AA5A07" w:rsidRDefault="00AA5A07" w:rsidP="00AA5A07">
      <w:r>
        <w:tab/>
      </w:r>
      <w:r>
        <w:tab/>
        <w:t xml:space="preserve">let se, _ = exprToSexpr env e and </w:t>
      </w:r>
    </w:p>
    <w:p w14:paraId="4EABD2F2" w14:textId="77777777" w:rsidR="00AA5A07" w:rsidRDefault="00AA5A07" w:rsidP="00AA5A07">
      <w:r>
        <w:tab/>
      </w:r>
      <w:r>
        <w:tab/>
      </w:r>
      <w:r>
        <w:tab/>
        <w:t>sstmt, _ = checkStmt env s</w:t>
      </w:r>
    </w:p>
    <w:p w14:paraId="30C8747E" w14:textId="77777777" w:rsidR="00AA5A07" w:rsidRDefault="00AA5A07" w:rsidP="00AA5A07">
      <w:r>
        <w:tab/>
      </w:r>
      <w:r>
        <w:tab/>
        <w:t>in</w:t>
      </w:r>
      <w:r>
        <w:tab/>
        <w:t xml:space="preserve">    </w:t>
      </w:r>
    </w:p>
    <w:p w14:paraId="1529D2CD" w14:textId="77777777" w:rsidR="00AA5A07" w:rsidRDefault="00AA5A07" w:rsidP="00AA5A07">
      <w:r>
        <w:tab/>
      </w:r>
      <w:r>
        <w:tab/>
        <w:t xml:space="preserve">let typ = typOFSexpr se </w:t>
      </w:r>
    </w:p>
    <w:p w14:paraId="0088D1D3" w14:textId="77777777" w:rsidR="00AA5A07" w:rsidRDefault="00AA5A07" w:rsidP="00AA5A07">
      <w:r>
        <w:tab/>
      </w:r>
      <w:r>
        <w:tab/>
        <w:t xml:space="preserve">in </w:t>
      </w:r>
    </w:p>
    <w:p w14:paraId="1BE64CD8" w14:textId="77777777" w:rsidR="00AA5A07" w:rsidRDefault="00AA5A07" w:rsidP="00AA5A07">
      <w:r>
        <w:tab/>
      </w:r>
      <w:r>
        <w:tab/>
        <w:t xml:space="preserve">match typ with </w:t>
      </w:r>
    </w:p>
    <w:p w14:paraId="6D1EAEFE" w14:textId="77777777" w:rsidR="00AA5A07" w:rsidRDefault="00AA5A07" w:rsidP="00AA5A07">
      <w:r>
        <w:tab/>
      </w:r>
      <w:r>
        <w:tab/>
      </w:r>
      <w:r>
        <w:tab/>
      </w:r>
      <w:r>
        <w:tab/>
        <w:t xml:space="preserve">Datatype(Bool_t) </w:t>
      </w:r>
      <w:r>
        <w:tab/>
        <w:t>-&gt; SWhile(se, sstmt), env</w:t>
      </w:r>
    </w:p>
    <w:p w14:paraId="4D2C3847" w14:textId="77777777" w:rsidR="00AA5A07" w:rsidRDefault="00AA5A07" w:rsidP="00AA5A07">
      <w:r>
        <w:tab/>
      </w:r>
      <w:r>
        <w:tab/>
      </w:r>
      <w:r>
        <w:tab/>
        <w:t xml:space="preserve">| </w:t>
      </w:r>
      <w:r>
        <w:tab/>
        <w:t xml:space="preserve">Datatype(Void_t) </w:t>
      </w:r>
      <w:r>
        <w:tab/>
        <w:t>-&gt; SWhile(se, sstmt), env</w:t>
      </w:r>
    </w:p>
    <w:p w14:paraId="3477D08A" w14:textId="77777777" w:rsidR="00AA5A07" w:rsidRDefault="00AA5A07" w:rsidP="00AA5A07">
      <w:r>
        <w:tab/>
      </w:r>
      <w:r>
        <w:tab/>
      </w:r>
      <w:r>
        <w:tab/>
        <w:t xml:space="preserve">| </w:t>
      </w:r>
      <w:r>
        <w:tab/>
        <w:t xml:space="preserve">_ </w:t>
      </w:r>
      <w:r>
        <w:tab/>
      </w:r>
      <w:r>
        <w:tab/>
      </w:r>
      <w:r>
        <w:tab/>
      </w:r>
      <w:r>
        <w:tab/>
      </w:r>
      <w:r>
        <w:tab/>
        <w:t>-&gt; raise (Failure("Invalid while Statement Type"))</w:t>
      </w:r>
    </w:p>
    <w:p w14:paraId="73880251" w14:textId="77777777" w:rsidR="00AA5A07" w:rsidRDefault="00AA5A07" w:rsidP="00AA5A07"/>
    <w:p w14:paraId="43CDC281" w14:textId="77777777" w:rsidR="00AA5A07" w:rsidRDefault="00AA5A07" w:rsidP="00AA5A07">
      <w:r>
        <w:tab/>
        <w:t>and checkSblock sl env = match sl with</w:t>
      </w:r>
    </w:p>
    <w:p w14:paraId="47ABAA0D" w14:textId="77777777" w:rsidR="00AA5A07" w:rsidRDefault="00AA5A07" w:rsidP="00AA5A07">
      <w:r>
        <w:tab/>
      </w:r>
      <w:r>
        <w:tab/>
        <w:t xml:space="preserve">  [] -&gt; SBlock([SExpr(SNoexpr, Datatype(Void_t))]), env</w:t>
      </w:r>
    </w:p>
    <w:p w14:paraId="1FA790BD" w14:textId="77777777" w:rsidR="00AA5A07" w:rsidRDefault="00AA5A07" w:rsidP="00AA5A07">
      <w:r>
        <w:tab/>
      </w:r>
      <w:r>
        <w:tab/>
        <w:t>|  _ -&gt; let sl, _ = convertStmtsToSstmts env sl</w:t>
      </w:r>
    </w:p>
    <w:p w14:paraId="7A68583B" w14:textId="77777777" w:rsidR="00AA5A07" w:rsidRDefault="00AA5A07" w:rsidP="00AA5A07">
      <w:r>
        <w:tab/>
      </w:r>
      <w:r>
        <w:tab/>
      </w:r>
      <w:r>
        <w:tab/>
      </w:r>
      <w:r>
        <w:tab/>
        <w:t>in SBlock(sl), env</w:t>
      </w:r>
    </w:p>
    <w:p w14:paraId="100DCAC5" w14:textId="77777777" w:rsidR="00AA5A07" w:rsidRDefault="00AA5A07" w:rsidP="00AA5A07"/>
    <w:p w14:paraId="7C289A70" w14:textId="77777777" w:rsidR="00AA5A07" w:rsidRDefault="00AA5A07" w:rsidP="00AA5A07">
      <w:r>
        <w:tab/>
        <w:t xml:space="preserve">and checkReturn e env = </w:t>
      </w:r>
    </w:p>
    <w:p w14:paraId="3CB9C7B4" w14:textId="77777777" w:rsidR="00AA5A07" w:rsidRDefault="00AA5A07" w:rsidP="00AA5A07">
      <w:r>
        <w:tab/>
      </w:r>
      <w:r>
        <w:tab/>
        <w:t>let se, env = exprToSexpr env e in</w:t>
      </w:r>
    </w:p>
    <w:p w14:paraId="3E2F1889" w14:textId="77777777" w:rsidR="00AA5A07" w:rsidRDefault="00AA5A07" w:rsidP="00AA5A07">
      <w:r>
        <w:tab/>
      </w:r>
      <w:r>
        <w:tab/>
        <w:t>let</w:t>
      </w:r>
      <w:r>
        <w:tab/>
        <w:t xml:space="preserve">typ = typOFSexpr se </w:t>
      </w:r>
    </w:p>
    <w:p w14:paraId="2FCD18EF" w14:textId="77777777" w:rsidR="00AA5A07" w:rsidRDefault="00AA5A07" w:rsidP="00AA5A07">
      <w:r>
        <w:tab/>
      </w:r>
      <w:r>
        <w:tab/>
        <w:t>in</w:t>
      </w:r>
    </w:p>
    <w:p w14:paraId="6A426881" w14:textId="77777777" w:rsidR="00AA5A07" w:rsidRDefault="00AA5A07" w:rsidP="00AA5A07">
      <w:r>
        <w:tab/>
      </w:r>
      <w:r>
        <w:tab/>
        <w:t>match typ, env.envReturnType with</w:t>
      </w:r>
    </w:p>
    <w:p w14:paraId="10B01B58" w14:textId="77777777" w:rsidR="00AA5A07" w:rsidRDefault="00AA5A07" w:rsidP="00AA5A07">
      <w:r>
        <w:tab/>
      </w:r>
      <w:r>
        <w:tab/>
      </w:r>
      <w:r>
        <w:tab/>
        <w:t xml:space="preserve">   Datatype(Null_t), Datatype(Objecttype(_)) -&gt; SReturn(se, typ), env</w:t>
      </w:r>
    </w:p>
    <w:p w14:paraId="4F15C9D2" w14:textId="77777777" w:rsidR="00AA5A07" w:rsidRDefault="00AA5A07" w:rsidP="00AA5A07">
      <w:r>
        <w:tab/>
      </w:r>
      <w:r>
        <w:tab/>
      </w:r>
      <w:r>
        <w:tab/>
        <w:t>|  _</w:t>
      </w:r>
      <w:r>
        <w:tab/>
      </w:r>
      <w:r>
        <w:tab/>
      </w:r>
      <w:r>
        <w:tab/>
      </w:r>
      <w:r>
        <w:tab/>
      </w:r>
      <w:r>
        <w:tab/>
      </w:r>
      <w:r>
        <w:tab/>
      </w:r>
      <w:r>
        <w:tab/>
      </w:r>
      <w:r>
        <w:tab/>
      </w:r>
      <w:r>
        <w:tab/>
      </w:r>
      <w:r>
        <w:tab/>
        <w:t xml:space="preserve"> -&gt; </w:t>
      </w:r>
    </w:p>
    <w:p w14:paraId="11EC68BD" w14:textId="77777777" w:rsidR="00AA5A07" w:rsidRDefault="00AA5A07" w:rsidP="00AA5A07">
      <w:r>
        <w:tab/>
      </w:r>
      <w:r>
        <w:tab/>
      </w:r>
      <w:r>
        <w:tab/>
      </w:r>
      <w:r>
        <w:tab/>
        <w:t xml:space="preserve">if typ = env.envReturnType </w:t>
      </w:r>
    </w:p>
    <w:p w14:paraId="357AE045" w14:textId="77777777" w:rsidR="00AA5A07" w:rsidRDefault="00AA5A07" w:rsidP="00AA5A07">
      <w:r>
        <w:tab/>
      </w:r>
      <w:r>
        <w:tab/>
      </w:r>
      <w:r>
        <w:tab/>
      </w:r>
      <w:r>
        <w:tab/>
      </w:r>
      <w:r>
        <w:tab/>
        <w:t>then SReturn(se, typ), env</w:t>
      </w:r>
    </w:p>
    <w:p w14:paraId="45FA8717" w14:textId="77777777" w:rsidR="00AA5A07" w:rsidRDefault="00AA5A07" w:rsidP="00AA5A07">
      <w:r>
        <w:tab/>
      </w:r>
      <w:r>
        <w:tab/>
      </w:r>
      <w:r>
        <w:tab/>
      </w:r>
      <w:r>
        <w:tab/>
      </w:r>
      <w:r>
        <w:tab/>
        <w:t>else raise (Failure ("Return type is mismatched!"))</w:t>
      </w:r>
    </w:p>
    <w:p w14:paraId="371D56E5" w14:textId="77777777" w:rsidR="00AA5A07" w:rsidRDefault="00AA5A07" w:rsidP="00AA5A07">
      <w:r>
        <w:tab/>
      </w:r>
      <w:r>
        <w:tab/>
      </w:r>
      <w:r>
        <w:tab/>
      </w:r>
      <w:r>
        <w:tab/>
      </w:r>
      <w:r>
        <w:tab/>
      </w:r>
    </w:p>
    <w:p w14:paraId="7B9B6B5A" w14:textId="77777777" w:rsidR="00AA5A07" w:rsidRDefault="00AA5A07" w:rsidP="00AA5A07">
      <w:r>
        <w:tab/>
        <w:t xml:space="preserve">and checkLocal d s e env = </w:t>
      </w:r>
    </w:p>
    <w:p w14:paraId="14724592" w14:textId="77777777" w:rsidR="00AA5A07" w:rsidRDefault="00AA5A07" w:rsidP="00AA5A07">
      <w:r>
        <w:tab/>
      </w:r>
      <w:r>
        <w:tab/>
        <w:t xml:space="preserve">if StringMap.mem s env.envLocals </w:t>
      </w:r>
    </w:p>
    <w:p w14:paraId="7EE3BED6" w14:textId="77777777" w:rsidR="00AA5A07" w:rsidRDefault="00AA5A07" w:rsidP="00AA5A07">
      <w:r>
        <w:tab/>
      </w:r>
      <w:r>
        <w:tab/>
      </w:r>
      <w:r>
        <w:tab/>
        <w:t>then raise (Failure ("Duplicate Local variable defined: " ^ s))</w:t>
      </w:r>
    </w:p>
    <w:p w14:paraId="021D1EEB" w14:textId="77777777" w:rsidR="00AA5A07" w:rsidRDefault="00AA5A07" w:rsidP="00AA5A07">
      <w:r>
        <w:tab/>
      </w:r>
      <w:r>
        <w:tab/>
        <w:t>else</w:t>
      </w:r>
    </w:p>
    <w:p w14:paraId="3237C48F" w14:textId="77777777" w:rsidR="00AA5A07" w:rsidRDefault="00AA5A07" w:rsidP="00AA5A07">
      <w:r>
        <w:tab/>
      </w:r>
      <w:r>
        <w:tab/>
      </w:r>
      <w:r>
        <w:tab/>
        <w:t xml:space="preserve">let se, env = exprToSexpr env e </w:t>
      </w:r>
    </w:p>
    <w:p w14:paraId="207C7BB8" w14:textId="77777777" w:rsidR="00AA5A07" w:rsidRDefault="00AA5A07" w:rsidP="00AA5A07">
      <w:r>
        <w:tab/>
      </w:r>
      <w:r>
        <w:tab/>
      </w:r>
      <w:r>
        <w:tab/>
        <w:t>in</w:t>
      </w:r>
    </w:p>
    <w:p w14:paraId="62A2FD2F" w14:textId="77777777" w:rsidR="00AA5A07" w:rsidRDefault="00AA5A07" w:rsidP="00AA5A07">
      <w:r>
        <w:tab/>
      </w:r>
      <w:r>
        <w:tab/>
      </w:r>
      <w:r>
        <w:tab/>
        <w:t xml:space="preserve">let typ = typOFSexpr se </w:t>
      </w:r>
    </w:p>
    <w:p w14:paraId="21D7EEE2" w14:textId="77777777" w:rsidR="00AA5A07" w:rsidRDefault="00AA5A07" w:rsidP="00AA5A07">
      <w:r>
        <w:tab/>
      </w:r>
      <w:r>
        <w:tab/>
      </w:r>
      <w:r>
        <w:tab/>
        <w:t>in</w:t>
      </w:r>
    </w:p>
    <w:p w14:paraId="73F422C6" w14:textId="77777777" w:rsidR="00AA5A07" w:rsidRDefault="00AA5A07" w:rsidP="00AA5A07">
      <w:r>
        <w:tab/>
      </w:r>
      <w:r>
        <w:tab/>
      </w:r>
      <w:r>
        <w:tab/>
        <w:t>let update_env = {</w:t>
      </w:r>
    </w:p>
    <w:p w14:paraId="77E6FB7D" w14:textId="77777777" w:rsidR="00AA5A07" w:rsidRDefault="00AA5A07" w:rsidP="00AA5A07">
      <w:r>
        <w:tab/>
      </w:r>
      <w:r>
        <w:tab/>
      </w:r>
      <w:r>
        <w:tab/>
      </w:r>
      <w:r>
        <w:tab/>
      </w:r>
      <w:r>
        <w:tab/>
        <w:t>envClassMaps = env.envClassMaps;</w:t>
      </w:r>
    </w:p>
    <w:p w14:paraId="734AEA76" w14:textId="77777777" w:rsidR="00AA5A07" w:rsidRDefault="00AA5A07" w:rsidP="00AA5A07">
      <w:r>
        <w:tab/>
      </w:r>
      <w:r>
        <w:tab/>
      </w:r>
      <w:r>
        <w:tab/>
      </w:r>
      <w:r>
        <w:tab/>
      </w:r>
      <w:r>
        <w:tab/>
        <w:t>envName = env.envName;</w:t>
      </w:r>
    </w:p>
    <w:p w14:paraId="1C119B0B" w14:textId="77777777" w:rsidR="00AA5A07" w:rsidRDefault="00AA5A07" w:rsidP="00AA5A07">
      <w:r>
        <w:tab/>
      </w:r>
      <w:r>
        <w:tab/>
      </w:r>
      <w:r>
        <w:tab/>
      </w:r>
      <w:r>
        <w:tab/>
      </w:r>
      <w:r>
        <w:tab/>
        <w:t>envClassMap = env.envClassMap;</w:t>
      </w:r>
    </w:p>
    <w:p w14:paraId="6A75B74E" w14:textId="77777777" w:rsidR="00AA5A07" w:rsidRDefault="00AA5A07" w:rsidP="00AA5A07">
      <w:r>
        <w:tab/>
      </w:r>
      <w:r>
        <w:tab/>
      </w:r>
      <w:r>
        <w:tab/>
      </w:r>
      <w:r>
        <w:tab/>
      </w:r>
      <w:r>
        <w:tab/>
        <w:t>envLocals = StringMap.add s d env.envLocals; (* add new locals *)</w:t>
      </w:r>
    </w:p>
    <w:p w14:paraId="41062206" w14:textId="77777777" w:rsidR="00AA5A07" w:rsidRDefault="00AA5A07" w:rsidP="00AA5A07">
      <w:r>
        <w:tab/>
      </w:r>
      <w:r>
        <w:tab/>
      </w:r>
      <w:r>
        <w:tab/>
      </w:r>
      <w:r>
        <w:tab/>
      </w:r>
      <w:r>
        <w:tab/>
        <w:t>envParams = env.envParams;</w:t>
      </w:r>
    </w:p>
    <w:p w14:paraId="23540F3B" w14:textId="77777777" w:rsidR="00AA5A07" w:rsidRDefault="00AA5A07" w:rsidP="00AA5A07">
      <w:r>
        <w:tab/>
      </w:r>
      <w:r>
        <w:tab/>
      </w:r>
      <w:r>
        <w:tab/>
      </w:r>
      <w:r>
        <w:tab/>
      </w:r>
      <w:r>
        <w:tab/>
        <w:t>envReturnType = env.envReturnType;</w:t>
      </w:r>
    </w:p>
    <w:p w14:paraId="6AD9161C" w14:textId="77777777" w:rsidR="00AA5A07" w:rsidRDefault="00AA5A07" w:rsidP="00AA5A07">
      <w:r>
        <w:tab/>
      </w:r>
      <w:r>
        <w:tab/>
      </w:r>
      <w:r>
        <w:tab/>
      </w:r>
      <w:r>
        <w:tab/>
      </w:r>
      <w:r>
        <w:tab/>
        <w:t>envInFor = env.envInFor;</w:t>
      </w:r>
    </w:p>
    <w:p w14:paraId="25321B8C" w14:textId="77777777" w:rsidR="00AA5A07" w:rsidRDefault="00AA5A07" w:rsidP="00AA5A07">
      <w:r>
        <w:tab/>
      </w:r>
      <w:r>
        <w:tab/>
      </w:r>
      <w:r>
        <w:tab/>
      </w:r>
      <w:r>
        <w:tab/>
      </w:r>
      <w:r>
        <w:tab/>
        <w:t>envInWhile = env.envInWhile;</w:t>
      </w:r>
    </w:p>
    <w:p w14:paraId="0E578894" w14:textId="77777777" w:rsidR="00AA5A07" w:rsidRDefault="00AA5A07" w:rsidP="00AA5A07">
      <w:r>
        <w:tab/>
      </w:r>
      <w:r>
        <w:tab/>
      </w:r>
      <w:r>
        <w:tab/>
      </w:r>
      <w:r>
        <w:tab/>
      </w:r>
      <w:r>
        <w:tab/>
        <w:t>envBuiltIn = env.envBuiltIn;</w:t>
      </w:r>
    </w:p>
    <w:p w14:paraId="4F1F4A84" w14:textId="77777777" w:rsidR="00AA5A07" w:rsidRDefault="00AA5A07" w:rsidP="00AA5A07">
      <w:r>
        <w:tab/>
      </w:r>
      <w:r>
        <w:tab/>
      </w:r>
      <w:r>
        <w:tab/>
      </w:r>
      <w:r>
        <w:tab/>
        <w:t xml:space="preserve">} </w:t>
      </w:r>
    </w:p>
    <w:p w14:paraId="7E7A7EFE" w14:textId="77777777" w:rsidR="00AA5A07" w:rsidRDefault="00AA5A07" w:rsidP="00AA5A07">
      <w:r>
        <w:tab/>
      </w:r>
      <w:r>
        <w:tab/>
      </w:r>
      <w:r>
        <w:tab/>
        <w:t>in</w:t>
      </w:r>
    </w:p>
    <w:p w14:paraId="3C66DCB2" w14:textId="77777777" w:rsidR="00AA5A07" w:rsidRDefault="00AA5A07" w:rsidP="00AA5A07">
      <w:r>
        <w:tab/>
      </w:r>
      <w:r>
        <w:tab/>
      </w:r>
      <w:r>
        <w:tab/>
        <w:t>if typ = Datatype(Void_t) || typ = Datatype(Null_t) || typ = d</w:t>
      </w:r>
    </w:p>
    <w:p w14:paraId="512D6D68" w14:textId="77777777" w:rsidR="00AA5A07" w:rsidRDefault="00AA5A07" w:rsidP="00AA5A07">
      <w:r>
        <w:tab/>
      </w:r>
      <w:r>
        <w:tab/>
      </w:r>
      <w:r>
        <w:tab/>
      </w:r>
      <w:r>
        <w:tab/>
        <w:t>then</w:t>
      </w:r>
    </w:p>
    <w:p w14:paraId="56CB1954" w14:textId="77777777" w:rsidR="00AA5A07" w:rsidRDefault="00AA5A07" w:rsidP="00AA5A07">
      <w:r>
        <w:tab/>
      </w:r>
      <w:r>
        <w:tab/>
      </w:r>
      <w:r>
        <w:tab/>
      </w:r>
      <w:r>
        <w:tab/>
      </w:r>
      <w:r>
        <w:tab/>
        <w:t>match d with</w:t>
      </w:r>
    </w:p>
    <w:p w14:paraId="48979098" w14:textId="77777777" w:rsidR="00AA5A07" w:rsidRDefault="00AA5A07" w:rsidP="00AA5A07">
      <w:r>
        <w:tab/>
      </w:r>
      <w:r>
        <w:tab/>
      </w:r>
      <w:r>
        <w:tab/>
      </w:r>
      <w:r>
        <w:tab/>
      </w:r>
      <w:r>
        <w:tab/>
      </w:r>
      <w:r>
        <w:tab/>
        <w:t xml:space="preserve">  Datatype(Objecttype(x)) -&gt;</w:t>
      </w:r>
    </w:p>
    <w:p w14:paraId="7992F254" w14:textId="77777777" w:rsidR="00AA5A07" w:rsidRDefault="00AA5A07" w:rsidP="00AA5A07">
      <w:r>
        <w:lastRenderedPageBreak/>
        <w:tab/>
      </w:r>
      <w:r>
        <w:tab/>
      </w:r>
      <w:r>
        <w:tab/>
      </w:r>
      <w:r>
        <w:tab/>
      </w:r>
      <w:r>
        <w:tab/>
      </w:r>
      <w:r>
        <w:tab/>
      </w:r>
      <w:r>
        <w:tab/>
        <w:t xml:space="preserve">if not (StringMap.mem (Ast.string_of_object d) env.envClassMaps) </w:t>
      </w:r>
    </w:p>
    <w:p w14:paraId="15677BED" w14:textId="77777777" w:rsidR="00AA5A07" w:rsidRDefault="00AA5A07" w:rsidP="00AA5A07">
      <w:r>
        <w:tab/>
      </w:r>
      <w:r>
        <w:tab/>
      </w:r>
      <w:r>
        <w:tab/>
      </w:r>
      <w:r>
        <w:tab/>
      </w:r>
      <w:r>
        <w:tab/>
      </w:r>
      <w:r>
        <w:tab/>
      </w:r>
      <w:r>
        <w:tab/>
      </w:r>
      <w:r>
        <w:tab/>
        <w:t xml:space="preserve">then raise (Failure ("Undefined Class: " ^ string_of_object d )) </w:t>
      </w:r>
    </w:p>
    <w:p w14:paraId="3E09ECDE" w14:textId="77777777" w:rsidR="00AA5A07" w:rsidRDefault="00AA5A07" w:rsidP="00AA5A07">
      <w:r>
        <w:tab/>
      </w:r>
      <w:r>
        <w:tab/>
      </w:r>
      <w:r>
        <w:tab/>
      </w:r>
      <w:r>
        <w:tab/>
      </w:r>
      <w:r>
        <w:tab/>
      </w:r>
      <w:r>
        <w:tab/>
      </w:r>
      <w:r>
        <w:tab/>
        <w:t>else</w:t>
      </w:r>
    </w:p>
    <w:p w14:paraId="1DD0DC37" w14:textId="77777777" w:rsidR="00AA5A07" w:rsidRDefault="00AA5A07" w:rsidP="00AA5A07">
      <w:r>
        <w:tab/>
      </w:r>
      <w:r>
        <w:tab/>
      </w:r>
      <w:r>
        <w:tab/>
      </w:r>
      <w:r>
        <w:tab/>
      </w:r>
      <w:r>
        <w:tab/>
      </w:r>
      <w:r>
        <w:tab/>
      </w:r>
      <w:r>
        <w:tab/>
      </w:r>
      <w:r>
        <w:tab/>
        <w:t>let local = SLocal(d, s, se)</w:t>
      </w:r>
    </w:p>
    <w:p w14:paraId="709CDC1B" w14:textId="77777777" w:rsidR="00AA5A07" w:rsidRDefault="00AA5A07" w:rsidP="00AA5A07">
      <w:r>
        <w:tab/>
      </w:r>
      <w:r>
        <w:tab/>
      </w:r>
      <w:r>
        <w:tab/>
      </w:r>
      <w:r>
        <w:tab/>
      </w:r>
      <w:r>
        <w:tab/>
      </w:r>
      <w:r>
        <w:tab/>
      </w:r>
      <w:r>
        <w:tab/>
      </w:r>
      <w:r>
        <w:tab/>
        <w:t>in local, update_env</w:t>
      </w:r>
    </w:p>
    <w:p w14:paraId="4CB4E581" w14:textId="77777777" w:rsidR="00AA5A07" w:rsidRDefault="00AA5A07" w:rsidP="00AA5A07">
      <w:r>
        <w:tab/>
      </w:r>
      <w:r>
        <w:tab/>
      </w:r>
      <w:r>
        <w:tab/>
      </w:r>
      <w:r>
        <w:tab/>
      </w:r>
      <w:r>
        <w:tab/>
      </w:r>
      <w:r>
        <w:tab/>
        <w:t>|  _ -&gt; SLocal(d, s, se), update_env</w:t>
      </w:r>
    </w:p>
    <w:p w14:paraId="52D55CB4" w14:textId="77777777" w:rsidR="00AA5A07" w:rsidRDefault="00AA5A07" w:rsidP="00AA5A07"/>
    <w:p w14:paraId="5E52533C" w14:textId="77777777" w:rsidR="00AA5A07" w:rsidRDefault="00AA5A07" w:rsidP="00AA5A07">
      <w:r>
        <w:tab/>
      </w:r>
      <w:r>
        <w:tab/>
      </w:r>
      <w:r>
        <w:tab/>
        <w:t xml:space="preserve">else </w:t>
      </w:r>
    </w:p>
    <w:p w14:paraId="17500994" w14:textId="77777777" w:rsidR="00AA5A07" w:rsidRDefault="00AA5A07" w:rsidP="00AA5A07">
      <w:r>
        <w:tab/>
      </w:r>
      <w:r>
        <w:tab/>
      </w:r>
      <w:r>
        <w:tab/>
      </w:r>
      <w:r>
        <w:tab/>
        <w:t>raise (Failure("Local assignment type mismatch: " ^ Ast.string_of_datatype d ^ " &lt;-&gt; " ^ Ast.string_of_datatype typ))</w:t>
      </w:r>
      <w:r>
        <w:tab/>
      </w:r>
    </w:p>
    <w:p w14:paraId="748C3201" w14:textId="77777777" w:rsidR="00AA5A07" w:rsidRDefault="00AA5A07" w:rsidP="00AA5A07">
      <w:r>
        <w:tab/>
      </w:r>
      <w:r>
        <w:tab/>
      </w:r>
      <w:r>
        <w:tab/>
      </w:r>
      <w:r>
        <w:tab/>
      </w:r>
    </w:p>
    <w:p w14:paraId="416735E4" w14:textId="77777777" w:rsidR="00AA5A07" w:rsidRDefault="00AA5A07" w:rsidP="00AA5A07"/>
    <w:p w14:paraId="2F8B4A77" w14:textId="77777777" w:rsidR="00AA5A07" w:rsidRDefault="00AA5A07" w:rsidP="00AA5A07">
      <w:r>
        <w:tab/>
        <w:t>and  checkStmt env = function</w:t>
      </w:r>
    </w:p>
    <w:p w14:paraId="0DB47A85" w14:textId="77777777" w:rsidR="00AA5A07" w:rsidRDefault="00AA5A07" w:rsidP="00AA5A07"/>
    <w:p w14:paraId="5FCCF823" w14:textId="77777777" w:rsidR="00AA5A07" w:rsidRDefault="00AA5A07" w:rsidP="00AA5A07">
      <w:r>
        <w:tab/>
      </w:r>
      <w:r>
        <w:tab/>
      </w:r>
      <w:r>
        <w:tab/>
        <w:t xml:space="preserve">Expr e </w:t>
      </w:r>
      <w:r>
        <w:tab/>
      </w:r>
      <w:r>
        <w:tab/>
      </w:r>
      <w:r>
        <w:tab/>
      </w:r>
      <w:r>
        <w:tab/>
        <w:t>-&gt; checkExprStmt e env</w:t>
      </w:r>
    </w:p>
    <w:p w14:paraId="55583CEB" w14:textId="77777777" w:rsidR="00AA5A07" w:rsidRDefault="00AA5A07" w:rsidP="00AA5A07">
      <w:r>
        <w:tab/>
      </w:r>
      <w:r>
        <w:tab/>
        <w:t xml:space="preserve">| </w:t>
      </w:r>
      <w:r>
        <w:tab/>
        <w:t xml:space="preserve">If(e, s1, s2) </w:t>
      </w:r>
      <w:r>
        <w:tab/>
      </w:r>
      <w:r>
        <w:tab/>
        <w:t>-&gt; checkIfStmt e s1 s2</w:t>
      </w:r>
      <w:r>
        <w:tab/>
        <w:t>env</w:t>
      </w:r>
    </w:p>
    <w:p w14:paraId="3525D3EC" w14:textId="77777777" w:rsidR="00AA5A07" w:rsidRDefault="00AA5A07" w:rsidP="00AA5A07">
      <w:r>
        <w:tab/>
      </w:r>
      <w:r>
        <w:tab/>
        <w:t xml:space="preserve">|   While(e, s) </w:t>
      </w:r>
      <w:r>
        <w:tab/>
      </w:r>
      <w:r>
        <w:tab/>
        <w:t>-&gt; checkWhileStmt e s env</w:t>
      </w:r>
    </w:p>
    <w:p w14:paraId="073FC254" w14:textId="77777777" w:rsidR="00AA5A07" w:rsidRDefault="00AA5A07" w:rsidP="00AA5A07">
      <w:r>
        <w:tab/>
      </w:r>
      <w:r>
        <w:tab/>
        <w:t xml:space="preserve">| </w:t>
      </w:r>
      <w:r>
        <w:tab/>
        <w:t>For(e1, e2, e3, e4) -&gt; checkForStmt e1 e2 e3 e4 env</w:t>
      </w:r>
    </w:p>
    <w:p w14:paraId="340ECFD5" w14:textId="77777777" w:rsidR="00AA5A07" w:rsidRDefault="00AA5A07" w:rsidP="00AA5A07">
      <w:r>
        <w:tab/>
      </w:r>
      <w:r>
        <w:tab/>
        <w:t>|</w:t>
      </w:r>
      <w:r>
        <w:tab/>
        <w:t xml:space="preserve">Block sl </w:t>
      </w:r>
      <w:r>
        <w:tab/>
      </w:r>
      <w:r>
        <w:tab/>
      </w:r>
      <w:r>
        <w:tab/>
        <w:t>-&gt; checkSblock sl env</w:t>
      </w:r>
    </w:p>
    <w:p w14:paraId="3747E483" w14:textId="77777777" w:rsidR="00AA5A07" w:rsidRDefault="00AA5A07" w:rsidP="00AA5A07">
      <w:r>
        <w:tab/>
      </w:r>
      <w:r>
        <w:tab/>
        <w:t xml:space="preserve">| </w:t>
      </w:r>
      <w:r>
        <w:tab/>
        <w:t xml:space="preserve">Return e </w:t>
      </w:r>
      <w:r>
        <w:tab/>
      </w:r>
      <w:r>
        <w:tab/>
      </w:r>
      <w:r>
        <w:tab/>
        <w:t>-&gt; checkReturn e env</w:t>
      </w:r>
    </w:p>
    <w:p w14:paraId="5C165007" w14:textId="77777777" w:rsidR="00AA5A07" w:rsidRDefault="00AA5A07" w:rsidP="00AA5A07">
      <w:r>
        <w:tab/>
      </w:r>
      <w:r>
        <w:tab/>
        <w:t xml:space="preserve">|   Local(d, s, e) </w:t>
      </w:r>
      <w:r>
        <w:tab/>
      </w:r>
      <w:r>
        <w:tab/>
        <w:t>-&gt; checkLocal d s e env</w:t>
      </w:r>
    </w:p>
    <w:p w14:paraId="5F08FF99" w14:textId="77777777" w:rsidR="00AA5A07" w:rsidRDefault="00AA5A07" w:rsidP="00AA5A07">
      <w:r>
        <w:tab/>
      </w:r>
      <w:r>
        <w:tab/>
      </w:r>
    </w:p>
    <w:p w14:paraId="77426F5D" w14:textId="77777777" w:rsidR="00AA5A07" w:rsidRDefault="00AA5A07" w:rsidP="00AA5A07">
      <w:r>
        <w:tab/>
        <w:t>in</w:t>
      </w:r>
    </w:p>
    <w:p w14:paraId="4AB73A5F" w14:textId="77777777" w:rsidR="00AA5A07" w:rsidRDefault="00AA5A07" w:rsidP="00AA5A07">
      <w:r>
        <w:tab/>
      </w:r>
    </w:p>
    <w:p w14:paraId="72472474" w14:textId="77777777" w:rsidR="00AA5A07" w:rsidRDefault="00AA5A07" w:rsidP="00AA5A07">
      <w:r>
        <w:tab/>
        <w:t>(* about inheritance*)</w:t>
      </w:r>
    </w:p>
    <w:p w14:paraId="2E4E5D18" w14:textId="77777777" w:rsidR="00AA5A07" w:rsidRDefault="00AA5A07" w:rsidP="00AA5A07">
      <w:r>
        <w:tab/>
        <w:t>let rec manageInheritance classes classMaps =</w:t>
      </w:r>
    </w:p>
    <w:p w14:paraId="0F562B60" w14:textId="77777777" w:rsidR="00AA5A07" w:rsidRDefault="00AA5A07" w:rsidP="00AA5A07">
      <w:r>
        <w:tab/>
      </w:r>
      <w:r>
        <w:tab/>
        <w:t>let inheritanceMap = getInheritanceMap classes classMaps in(*forest: father class name -&gt; [son class name]*)</w:t>
      </w:r>
    </w:p>
    <w:p w14:paraId="77CACA8D" w14:textId="77777777" w:rsidR="00AA5A07" w:rsidRDefault="00AA5A07" w:rsidP="00AA5A07">
      <w:r>
        <w:tab/>
      </w:r>
      <w:r>
        <w:tab/>
        <w:t>let allClassesM = getClassesForM classes inheritanceMap in(*all classes including inherited classes which have been dealed with according to methods*)</w:t>
      </w:r>
    </w:p>
    <w:p w14:paraId="39C98AC5" w14:textId="77777777" w:rsidR="00AA5A07" w:rsidRDefault="00AA5A07" w:rsidP="00AA5A07">
      <w:r>
        <w:tab/>
      </w:r>
      <w:r>
        <w:tab/>
        <w:t>let classMethodMap = getClassMethodMap allClassesM in</w:t>
      </w:r>
    </w:p>
    <w:p w14:paraId="03DD71AD" w14:textId="77777777" w:rsidR="00AA5A07" w:rsidRDefault="00AA5A07" w:rsidP="00AA5A07">
      <w:r>
        <w:tab/>
      </w:r>
      <w:r>
        <w:tab/>
        <w:t>let allClassmapsF = getClassmapForF classMaps inheritanceMap in(* classmap including inherited classes which have been dealed with according to field *)</w:t>
      </w:r>
    </w:p>
    <w:p w14:paraId="615E9F9C" w14:textId="77777777" w:rsidR="00AA5A07" w:rsidRDefault="00AA5A07" w:rsidP="00AA5A07">
      <w:r>
        <w:tab/>
      </w:r>
      <w:r>
        <w:tab/>
        <w:t>let finalMap = getFinalMap allClassmapsF allClassesM classMethodMap in</w:t>
      </w:r>
    </w:p>
    <w:p w14:paraId="061E127F" w14:textId="77777777" w:rsidR="00AA5A07" w:rsidRDefault="00AA5A07" w:rsidP="00AA5A07">
      <w:r>
        <w:tab/>
      </w:r>
      <w:r>
        <w:tab/>
        <w:t>finalMap, allClassesM</w:t>
      </w:r>
    </w:p>
    <w:p w14:paraId="4AB8380D" w14:textId="77777777" w:rsidR="00AA5A07" w:rsidRDefault="00AA5A07" w:rsidP="00AA5A07"/>
    <w:p w14:paraId="184B211E" w14:textId="77777777" w:rsidR="00AA5A07" w:rsidRDefault="00AA5A07" w:rsidP="00AA5A07">
      <w:r>
        <w:tab/>
        <w:t xml:space="preserve">and getInheritanceMap cdecls cmap = </w:t>
      </w:r>
    </w:p>
    <w:p w14:paraId="15423FF0" w14:textId="77777777" w:rsidR="00AA5A07" w:rsidRDefault="00AA5A07" w:rsidP="00AA5A07">
      <w:r>
        <w:tab/>
      </w:r>
      <w:r>
        <w:tab/>
        <w:t>let handler a cdecl =</w:t>
      </w:r>
    </w:p>
    <w:p w14:paraId="299B8AF8" w14:textId="77777777" w:rsidR="00AA5A07" w:rsidRDefault="00AA5A07" w:rsidP="00AA5A07">
      <w:r>
        <w:tab/>
      </w:r>
      <w:r>
        <w:tab/>
      </w:r>
      <w:r>
        <w:tab/>
        <w:t xml:space="preserve">match cdecl.extends with </w:t>
      </w:r>
    </w:p>
    <w:p w14:paraId="4F2F0916" w14:textId="77777777" w:rsidR="00AA5A07" w:rsidRDefault="00AA5A07" w:rsidP="00AA5A07">
      <w:r>
        <w:tab/>
      </w:r>
      <w:r>
        <w:tab/>
      </w:r>
      <w:r>
        <w:tab/>
      </w:r>
      <w:r>
        <w:tab/>
        <w:t xml:space="preserve">Parent(s) </w:t>
      </w:r>
      <w:r>
        <w:tab/>
        <w:t xml:space="preserve">-&gt; </w:t>
      </w:r>
    </w:p>
    <w:p w14:paraId="5A7C6549" w14:textId="77777777" w:rsidR="00AA5A07" w:rsidRDefault="00AA5A07" w:rsidP="00AA5A07">
      <w:r>
        <w:tab/>
      </w:r>
      <w:r>
        <w:tab/>
      </w:r>
      <w:r>
        <w:tab/>
      </w:r>
      <w:r>
        <w:tab/>
      </w:r>
      <w:r>
        <w:tab/>
        <w:t>let new_list = if (StringMap.mem s a) then</w:t>
      </w:r>
    </w:p>
    <w:p w14:paraId="7146889E" w14:textId="77777777" w:rsidR="00AA5A07" w:rsidRDefault="00AA5A07" w:rsidP="00AA5A07">
      <w:r>
        <w:lastRenderedPageBreak/>
        <w:tab/>
      </w:r>
      <w:r>
        <w:tab/>
      </w:r>
      <w:r>
        <w:tab/>
      </w:r>
      <w:r>
        <w:tab/>
      </w:r>
      <w:r>
        <w:tab/>
      </w:r>
      <w:r>
        <w:tab/>
        <w:t>cdecl.cname::(StringMap.find s a)</w:t>
      </w:r>
    </w:p>
    <w:p w14:paraId="39F41334" w14:textId="77777777" w:rsidR="00AA5A07" w:rsidRDefault="00AA5A07" w:rsidP="00AA5A07">
      <w:r>
        <w:tab/>
      </w:r>
      <w:r>
        <w:tab/>
      </w:r>
      <w:r>
        <w:tab/>
      </w:r>
      <w:r>
        <w:tab/>
      </w:r>
      <w:r>
        <w:tab/>
        <w:t>else</w:t>
      </w:r>
    </w:p>
    <w:p w14:paraId="63918AD4" w14:textId="77777777" w:rsidR="00AA5A07" w:rsidRDefault="00AA5A07" w:rsidP="00AA5A07">
      <w:r>
        <w:tab/>
      </w:r>
      <w:r>
        <w:tab/>
      </w:r>
      <w:r>
        <w:tab/>
      </w:r>
      <w:r>
        <w:tab/>
      </w:r>
      <w:r>
        <w:tab/>
      </w:r>
      <w:r>
        <w:tab/>
        <w:t>[cdecl.cname]</w:t>
      </w:r>
    </w:p>
    <w:p w14:paraId="6187D828" w14:textId="77777777" w:rsidR="00AA5A07" w:rsidRDefault="00AA5A07" w:rsidP="00AA5A07">
      <w:r>
        <w:tab/>
      </w:r>
      <w:r>
        <w:tab/>
      </w:r>
      <w:r>
        <w:tab/>
      </w:r>
      <w:r>
        <w:tab/>
      </w:r>
      <w:r>
        <w:tab/>
        <w:t>in</w:t>
      </w:r>
    </w:p>
    <w:p w14:paraId="337C5B03" w14:textId="77777777" w:rsidR="00AA5A07" w:rsidRDefault="00AA5A07" w:rsidP="00AA5A07">
      <w:r>
        <w:tab/>
      </w:r>
      <w:r>
        <w:tab/>
      </w:r>
      <w:r>
        <w:tab/>
      </w:r>
      <w:r>
        <w:tab/>
      </w:r>
      <w:r>
        <w:tab/>
        <w:t xml:space="preserve">Hashtbl.add inheritanceRelation s new_list; </w:t>
      </w:r>
    </w:p>
    <w:p w14:paraId="44BC4BD2" w14:textId="77777777" w:rsidR="00AA5A07" w:rsidRDefault="00AA5A07" w:rsidP="00AA5A07">
      <w:r>
        <w:tab/>
      </w:r>
      <w:r>
        <w:tab/>
      </w:r>
      <w:r>
        <w:tab/>
      </w:r>
      <w:r>
        <w:tab/>
      </w:r>
      <w:r>
        <w:tab/>
        <w:t xml:space="preserve">(StringMap.add s new_list a) </w:t>
      </w:r>
    </w:p>
    <w:p w14:paraId="06B586F1" w14:textId="77777777" w:rsidR="00AA5A07" w:rsidRDefault="00AA5A07" w:rsidP="00AA5A07">
      <w:r>
        <w:tab/>
      </w:r>
      <w:r>
        <w:tab/>
      </w:r>
      <w:r>
        <w:tab/>
        <w:t xml:space="preserve">| </w:t>
      </w:r>
      <w:r>
        <w:tab/>
        <w:t xml:space="preserve">NoParent </w:t>
      </w:r>
      <w:r>
        <w:tab/>
        <w:t>-&gt; a</w:t>
      </w:r>
    </w:p>
    <w:p w14:paraId="7D06823F" w14:textId="77777777" w:rsidR="00AA5A07" w:rsidRDefault="00AA5A07" w:rsidP="00AA5A07">
      <w:r>
        <w:tab/>
      </w:r>
      <w:r>
        <w:tab/>
        <w:t>in</w:t>
      </w:r>
    </w:p>
    <w:p w14:paraId="7DBF9BA6" w14:textId="77777777" w:rsidR="00AA5A07" w:rsidRDefault="00AA5A07" w:rsidP="00AA5A07">
      <w:r>
        <w:tab/>
      </w:r>
      <w:r>
        <w:tab/>
        <w:t>let forest = List.fold_left handler StringMap.empty cdecls in</w:t>
      </w:r>
    </w:p>
    <w:p w14:paraId="3AC33DBE" w14:textId="77777777" w:rsidR="00AA5A07" w:rsidRDefault="00AA5A07" w:rsidP="00AA5A07"/>
    <w:p w14:paraId="6F248766" w14:textId="77777777" w:rsidR="00AA5A07" w:rsidRDefault="00AA5A07" w:rsidP="00AA5A07">
      <w:r>
        <w:tab/>
      </w:r>
      <w:r>
        <w:tab/>
        <w:t xml:space="preserve">let handler key value = </w:t>
      </w:r>
    </w:p>
    <w:p w14:paraId="676B4B0A" w14:textId="77777777" w:rsidR="00AA5A07" w:rsidRDefault="00AA5A07" w:rsidP="00AA5A07">
      <w:r>
        <w:tab/>
      </w:r>
      <w:r>
        <w:tab/>
      </w:r>
      <w:r>
        <w:tab/>
        <w:t xml:space="preserve">if not (StringMap.mem key cmap) then </w:t>
      </w:r>
    </w:p>
    <w:p w14:paraId="1A2AA98F" w14:textId="77777777" w:rsidR="00AA5A07" w:rsidRDefault="00AA5A07" w:rsidP="00AA5A07">
      <w:r>
        <w:tab/>
      </w:r>
      <w:r>
        <w:tab/>
      </w:r>
      <w:r>
        <w:tab/>
      </w:r>
      <w:r>
        <w:tab/>
        <w:t>raise (Failure("undefined class"))</w:t>
      </w:r>
    </w:p>
    <w:p w14:paraId="71B78E24" w14:textId="77777777" w:rsidR="00AA5A07" w:rsidRDefault="00AA5A07" w:rsidP="00AA5A07">
      <w:r>
        <w:tab/>
      </w:r>
      <w:r>
        <w:tab/>
        <w:t>in</w:t>
      </w:r>
    </w:p>
    <w:p w14:paraId="29D4E7F3" w14:textId="77777777" w:rsidR="00AA5A07" w:rsidRDefault="00AA5A07" w:rsidP="00AA5A07">
      <w:r>
        <w:tab/>
      </w:r>
      <w:r>
        <w:tab/>
        <w:t>ignore(StringMap.iter handler forest);</w:t>
      </w:r>
    </w:p>
    <w:p w14:paraId="67D32C44" w14:textId="77777777" w:rsidR="00AA5A07" w:rsidRDefault="00AA5A07" w:rsidP="00AA5A07">
      <w:r>
        <w:tab/>
      </w:r>
      <w:r>
        <w:tab/>
        <w:t>forest</w:t>
      </w:r>
    </w:p>
    <w:p w14:paraId="2B56287C" w14:textId="77777777" w:rsidR="00AA5A07" w:rsidRDefault="00AA5A07" w:rsidP="00AA5A07"/>
    <w:p w14:paraId="235BF996" w14:textId="77777777" w:rsidR="00AA5A07" w:rsidRDefault="00AA5A07" w:rsidP="00AA5A07">
      <w:r>
        <w:tab/>
        <w:t xml:space="preserve">and getClassesForM cdecls inheritanceMap = </w:t>
      </w:r>
    </w:p>
    <w:p w14:paraId="1A82AF7C" w14:textId="77777777" w:rsidR="00AA5A07" w:rsidRDefault="00AA5A07" w:rsidP="00AA5A07">
      <w:r>
        <w:tab/>
      </w:r>
      <w:r>
        <w:tab/>
        <w:t>let cDataBase = List.fold_left (fun a litem -&gt; StringMap.add litem.cname litem a) StringMap.empty cdecls (*class name -&gt; class declaration*)</w:t>
      </w:r>
    </w:p>
    <w:p w14:paraId="2292E02C" w14:textId="77777777" w:rsidR="00AA5A07" w:rsidRDefault="00AA5A07" w:rsidP="00AA5A07">
      <w:r>
        <w:tab/>
      </w:r>
      <w:r>
        <w:tab/>
        <w:t>in</w:t>
      </w:r>
    </w:p>
    <w:p w14:paraId="77AEAD55" w14:textId="77777777" w:rsidR="00AA5A07" w:rsidRDefault="00AA5A07" w:rsidP="00AA5A07">
      <w:r>
        <w:tab/>
      </w:r>
      <w:r>
        <w:tab/>
        <w:t xml:space="preserve">let seperateInheritanceMap fathers sons sets = </w:t>
      </w:r>
    </w:p>
    <w:p w14:paraId="033C7C4F" w14:textId="77777777" w:rsidR="00AA5A07" w:rsidRDefault="00AA5A07" w:rsidP="00AA5A07">
      <w:r>
        <w:tab/>
      </w:r>
      <w:r>
        <w:tab/>
      </w:r>
      <w:r>
        <w:tab/>
        <w:t>let fatherSet = StringSet.add fathers (fst sets) in</w:t>
      </w:r>
    </w:p>
    <w:p w14:paraId="4279A1DD" w14:textId="77777777" w:rsidR="00AA5A07" w:rsidRDefault="00AA5A07" w:rsidP="00AA5A07">
      <w:r>
        <w:tab/>
      </w:r>
      <w:r>
        <w:tab/>
      </w:r>
      <w:r>
        <w:tab/>
        <w:t>let addSonList sndSet son = StringSet.add son sndSet in</w:t>
      </w:r>
    </w:p>
    <w:p w14:paraId="4F4379D9" w14:textId="77777777" w:rsidR="00AA5A07" w:rsidRDefault="00AA5A07" w:rsidP="00AA5A07">
      <w:r>
        <w:tab/>
      </w:r>
      <w:r>
        <w:tab/>
      </w:r>
      <w:r>
        <w:tab/>
        <w:t>let sonSet = List.fold_left addSonList (snd sets) sons in</w:t>
      </w:r>
    </w:p>
    <w:p w14:paraId="6AA64D26" w14:textId="77777777" w:rsidR="00AA5A07" w:rsidRDefault="00AA5A07" w:rsidP="00AA5A07">
      <w:r>
        <w:tab/>
      </w:r>
      <w:r>
        <w:tab/>
      </w:r>
      <w:r>
        <w:tab/>
        <w:t>(fatherSet, sonSet)</w:t>
      </w:r>
    </w:p>
    <w:p w14:paraId="08EAAA69" w14:textId="77777777" w:rsidR="00AA5A07" w:rsidRDefault="00AA5A07" w:rsidP="00AA5A07">
      <w:r>
        <w:tab/>
      </w:r>
      <w:r>
        <w:tab/>
        <w:t>in</w:t>
      </w:r>
    </w:p>
    <w:p w14:paraId="2D983E6F" w14:textId="77777777" w:rsidR="00AA5A07" w:rsidRDefault="00AA5A07" w:rsidP="00AA5A07">
      <w:r>
        <w:tab/>
      </w:r>
      <w:r>
        <w:tab/>
        <w:t>let sSet = StringSet.empty in</w:t>
      </w:r>
    </w:p>
    <w:p w14:paraId="449FFC52" w14:textId="77777777" w:rsidR="00AA5A07" w:rsidRDefault="00AA5A07" w:rsidP="00AA5A07">
      <w:r>
        <w:tab/>
      </w:r>
      <w:r>
        <w:tab/>
        <w:t>let fatherAndson = StringMap.fold seperateInheritanceMap inheritanceMap (sSet, sSet) in</w:t>
      </w:r>
    </w:p>
    <w:p w14:paraId="489FA104" w14:textId="77777777" w:rsidR="00AA5A07" w:rsidRDefault="00AA5A07" w:rsidP="00AA5A07">
      <w:r>
        <w:tab/>
      </w:r>
      <w:r>
        <w:tab/>
        <w:t>let noFather = StringSet.diff (fst fatherAndson) (snd fatherAndson) in</w:t>
      </w:r>
    </w:p>
    <w:p w14:paraId="2EF0FE61" w14:textId="77777777" w:rsidR="00AA5A07" w:rsidRDefault="00AA5A07" w:rsidP="00AA5A07">
      <w:r>
        <w:tab/>
      </w:r>
      <w:r>
        <w:tab/>
        <w:t xml:space="preserve">let rec getNewClasses newMap father sons = </w:t>
      </w:r>
    </w:p>
    <w:p w14:paraId="6E5BA69A" w14:textId="77777777" w:rsidR="00AA5A07" w:rsidRDefault="00AA5A07" w:rsidP="00AA5A07">
      <w:r>
        <w:tab/>
      </w:r>
      <w:r>
        <w:tab/>
      </w:r>
      <w:r>
        <w:tab/>
        <w:t xml:space="preserve">let assistant newMap oneson = </w:t>
      </w:r>
    </w:p>
    <w:p w14:paraId="4D135A34" w14:textId="77777777" w:rsidR="00AA5A07" w:rsidRDefault="00AA5A07" w:rsidP="00AA5A07">
      <w:r>
        <w:tab/>
      </w:r>
      <w:r>
        <w:tab/>
      </w:r>
      <w:r>
        <w:tab/>
      </w:r>
      <w:r>
        <w:tab/>
        <w:t>let fatherCdecl = StringMap.find father newMap in (* class declaration of father*)</w:t>
      </w:r>
    </w:p>
    <w:p w14:paraId="7A786B42" w14:textId="77777777" w:rsidR="00AA5A07" w:rsidRDefault="00AA5A07" w:rsidP="00AA5A07">
      <w:r>
        <w:tab/>
      </w:r>
      <w:r>
        <w:tab/>
      </w:r>
      <w:r>
        <w:tab/>
      </w:r>
      <w:r>
        <w:tab/>
        <w:t>let sonCdecl = StringMap.find oneson cDataBase in (* class declaration of one son of father *)</w:t>
      </w:r>
    </w:p>
    <w:p w14:paraId="78B7B22B" w14:textId="77777777" w:rsidR="00AA5A07" w:rsidRDefault="00AA5A07" w:rsidP="00AA5A07">
      <w:r>
        <w:tab/>
      </w:r>
      <w:r>
        <w:tab/>
      </w:r>
      <w:r>
        <w:tab/>
      </w:r>
      <w:r>
        <w:tab/>
        <w:t xml:space="preserve">let newSonCdecl = getNewSonCdecl fatherCdecl sonCdecl in </w:t>
      </w:r>
    </w:p>
    <w:p w14:paraId="3A3B0ABE" w14:textId="77777777" w:rsidR="00AA5A07" w:rsidRDefault="00AA5A07" w:rsidP="00AA5A07">
      <w:r>
        <w:tab/>
      </w:r>
      <w:r>
        <w:tab/>
      </w:r>
      <w:r>
        <w:tab/>
      </w:r>
      <w:r>
        <w:tab/>
        <w:t xml:space="preserve">let newNewMap = (StringMap.add oneson newSonCdecl newMap) in </w:t>
      </w:r>
    </w:p>
    <w:p w14:paraId="0617DCE4" w14:textId="77777777" w:rsidR="00AA5A07" w:rsidRDefault="00AA5A07" w:rsidP="00AA5A07">
      <w:r>
        <w:tab/>
      </w:r>
      <w:r>
        <w:tab/>
      </w:r>
      <w:r>
        <w:tab/>
      </w:r>
      <w:r>
        <w:tab/>
        <w:t xml:space="preserve">if (StringMap.mem oneson inheritanceMap) then </w:t>
      </w:r>
    </w:p>
    <w:p w14:paraId="5C81BD57" w14:textId="77777777" w:rsidR="00AA5A07" w:rsidRDefault="00AA5A07" w:rsidP="00AA5A07">
      <w:r>
        <w:tab/>
      </w:r>
      <w:r>
        <w:tab/>
      </w:r>
      <w:r>
        <w:tab/>
      </w:r>
      <w:r>
        <w:tab/>
      </w:r>
      <w:r>
        <w:tab/>
        <w:t>let sonsOFOneSon = StringMap.find oneson inheritanceMap in</w:t>
      </w:r>
    </w:p>
    <w:p w14:paraId="78499A61" w14:textId="77777777" w:rsidR="00AA5A07" w:rsidRDefault="00AA5A07" w:rsidP="00AA5A07">
      <w:r>
        <w:lastRenderedPageBreak/>
        <w:tab/>
      </w:r>
      <w:r>
        <w:tab/>
      </w:r>
      <w:r>
        <w:tab/>
      </w:r>
      <w:r>
        <w:tab/>
      </w:r>
      <w:r>
        <w:tab/>
        <w:t>getNewClasses newNewMap oneson sonsOFOneSon</w:t>
      </w:r>
    </w:p>
    <w:p w14:paraId="3AB46B08" w14:textId="77777777" w:rsidR="00AA5A07" w:rsidRDefault="00AA5A07" w:rsidP="00AA5A07">
      <w:r>
        <w:tab/>
      </w:r>
      <w:r>
        <w:tab/>
      </w:r>
      <w:r>
        <w:tab/>
      </w:r>
      <w:r>
        <w:tab/>
        <w:t>else newNewMap</w:t>
      </w:r>
    </w:p>
    <w:p w14:paraId="367AEC0C" w14:textId="77777777" w:rsidR="00AA5A07" w:rsidRDefault="00AA5A07" w:rsidP="00AA5A07">
      <w:r>
        <w:tab/>
      </w:r>
      <w:r>
        <w:tab/>
      </w:r>
      <w:r>
        <w:tab/>
        <w:t>in</w:t>
      </w:r>
    </w:p>
    <w:p w14:paraId="24BE4F8B" w14:textId="77777777" w:rsidR="00AA5A07" w:rsidRDefault="00AA5A07" w:rsidP="00AA5A07">
      <w:r>
        <w:tab/>
      </w:r>
      <w:r>
        <w:tab/>
      </w:r>
      <w:r>
        <w:tab/>
        <w:t>List.fold_left assistant newMap sons</w:t>
      </w:r>
    </w:p>
    <w:p w14:paraId="33FE5067" w14:textId="77777777" w:rsidR="00AA5A07" w:rsidRDefault="00AA5A07" w:rsidP="00AA5A07">
      <w:r>
        <w:tab/>
      </w:r>
      <w:r>
        <w:tab/>
        <w:t>in</w:t>
      </w:r>
    </w:p>
    <w:p w14:paraId="3E5F4F24" w14:textId="77777777" w:rsidR="00AA5A07" w:rsidRDefault="00AA5A07" w:rsidP="00AA5A07">
      <w:r>
        <w:tab/>
      </w:r>
      <w:r>
        <w:tab/>
        <w:t xml:space="preserve">let newClassMap = </w:t>
      </w:r>
    </w:p>
    <w:p w14:paraId="696BFC1B" w14:textId="77777777" w:rsidR="00AA5A07" w:rsidRDefault="00AA5A07" w:rsidP="00AA5A07">
      <w:r>
        <w:tab/>
      </w:r>
      <w:r>
        <w:tab/>
      </w:r>
      <w:r>
        <w:tab/>
        <w:t xml:space="preserve">let assistant noFather mp = </w:t>
      </w:r>
    </w:p>
    <w:p w14:paraId="6EB38474" w14:textId="77777777" w:rsidR="00AA5A07" w:rsidRDefault="00AA5A07" w:rsidP="00AA5A07">
      <w:r>
        <w:tab/>
      </w:r>
      <w:r>
        <w:tab/>
      </w:r>
      <w:r>
        <w:tab/>
      </w:r>
      <w:r>
        <w:tab/>
        <w:t>let sonOfSameFather = StringMap.find noFather inheritanceMap in (*list: son classes for a certain father class*)</w:t>
      </w:r>
    </w:p>
    <w:p w14:paraId="77ED3E83" w14:textId="77777777" w:rsidR="00AA5A07" w:rsidRDefault="00AA5A07" w:rsidP="00AA5A07">
      <w:r>
        <w:tab/>
      </w:r>
      <w:r>
        <w:tab/>
      </w:r>
      <w:r>
        <w:tab/>
      </w:r>
      <w:r>
        <w:tab/>
        <w:t>let noFatherMap = StringMap.add noFather (StringMap.find noFather cDataBase) mp in(*stringmap: root class name -&gt; class declaration*)</w:t>
      </w:r>
    </w:p>
    <w:p w14:paraId="638428D7" w14:textId="77777777" w:rsidR="00AA5A07" w:rsidRDefault="00AA5A07" w:rsidP="00AA5A07">
      <w:r>
        <w:tab/>
      </w:r>
      <w:r>
        <w:tab/>
      </w:r>
      <w:r>
        <w:tab/>
      </w:r>
      <w:r>
        <w:tab/>
        <w:t xml:space="preserve">getNewClasses noFatherMap noFather sonOfSameFather </w:t>
      </w:r>
    </w:p>
    <w:p w14:paraId="601FA6AE" w14:textId="77777777" w:rsidR="00AA5A07" w:rsidRDefault="00AA5A07" w:rsidP="00AA5A07">
      <w:r>
        <w:tab/>
      </w:r>
      <w:r>
        <w:tab/>
      </w:r>
      <w:r>
        <w:tab/>
        <w:t>in</w:t>
      </w:r>
    </w:p>
    <w:p w14:paraId="394A549A" w14:textId="77777777" w:rsidR="00AA5A07" w:rsidRDefault="00AA5A07" w:rsidP="00AA5A07">
      <w:r>
        <w:tab/>
      </w:r>
      <w:r>
        <w:tab/>
      </w:r>
      <w:r>
        <w:tab/>
        <w:t xml:space="preserve">StringSet.fold assistant noFather StringMap.empty </w:t>
      </w:r>
    </w:p>
    <w:p w14:paraId="739C674B" w14:textId="77777777" w:rsidR="00AA5A07" w:rsidRDefault="00AA5A07" w:rsidP="00AA5A07">
      <w:r>
        <w:tab/>
      </w:r>
      <w:r>
        <w:tab/>
        <w:t>in</w:t>
      </w:r>
    </w:p>
    <w:p w14:paraId="52338FCC" w14:textId="77777777" w:rsidR="00AA5A07" w:rsidRDefault="00AA5A07" w:rsidP="00AA5A07">
      <w:r>
        <w:tab/>
      </w:r>
      <w:r>
        <w:tab/>
        <w:t xml:space="preserve">let completeClasses cdecl mp = </w:t>
      </w:r>
    </w:p>
    <w:p w14:paraId="1F206026" w14:textId="77777777" w:rsidR="00AA5A07" w:rsidRDefault="00AA5A07" w:rsidP="00AA5A07">
      <w:r>
        <w:tab/>
      </w:r>
      <w:r>
        <w:tab/>
      </w:r>
      <w:r>
        <w:tab/>
        <w:t xml:space="preserve">let halfCompletedCMp = </w:t>
      </w:r>
    </w:p>
    <w:p w14:paraId="38155FE1" w14:textId="77777777" w:rsidR="00AA5A07" w:rsidRDefault="00AA5A07" w:rsidP="00AA5A07">
      <w:r>
        <w:tab/>
      </w:r>
      <w:r>
        <w:tab/>
      </w:r>
      <w:r>
        <w:tab/>
      </w:r>
      <w:r>
        <w:tab/>
        <w:t xml:space="preserve">try StringMap.find cdecl.cname newClassMap </w:t>
      </w:r>
    </w:p>
    <w:p w14:paraId="270C1EEB" w14:textId="77777777" w:rsidR="00AA5A07" w:rsidRDefault="00AA5A07" w:rsidP="00AA5A07">
      <w:r>
        <w:tab/>
      </w:r>
      <w:r>
        <w:tab/>
      </w:r>
      <w:r>
        <w:tab/>
      </w:r>
      <w:r>
        <w:tab/>
        <w:t>with | Not_found -&gt; cdecl</w:t>
      </w:r>
    </w:p>
    <w:p w14:paraId="170AF198" w14:textId="77777777" w:rsidR="00AA5A07" w:rsidRDefault="00AA5A07" w:rsidP="00AA5A07">
      <w:r>
        <w:tab/>
      </w:r>
      <w:r>
        <w:tab/>
      </w:r>
      <w:r>
        <w:tab/>
        <w:t>in</w:t>
      </w:r>
    </w:p>
    <w:p w14:paraId="19E30DFE" w14:textId="77777777" w:rsidR="00AA5A07" w:rsidRDefault="00AA5A07" w:rsidP="00AA5A07">
      <w:r>
        <w:tab/>
      </w:r>
      <w:r>
        <w:tab/>
      </w:r>
      <w:r>
        <w:tab/>
        <w:t>halfCompletedCMp::mp</w:t>
      </w:r>
    </w:p>
    <w:p w14:paraId="369C7E79" w14:textId="77777777" w:rsidR="00AA5A07" w:rsidRDefault="00AA5A07" w:rsidP="00AA5A07">
      <w:r>
        <w:tab/>
      </w:r>
      <w:r>
        <w:tab/>
        <w:t>in</w:t>
      </w:r>
    </w:p>
    <w:p w14:paraId="2CACC073" w14:textId="77777777" w:rsidR="00AA5A07" w:rsidRDefault="00AA5A07" w:rsidP="00AA5A07">
      <w:r>
        <w:tab/>
      </w:r>
      <w:r>
        <w:tab/>
        <w:t>let completedClassesM = List.fold_right completeClasses cdecls [] in</w:t>
      </w:r>
    </w:p>
    <w:p w14:paraId="7A5FC31B" w14:textId="77777777" w:rsidR="00AA5A07" w:rsidRDefault="00AA5A07" w:rsidP="00AA5A07">
      <w:r>
        <w:tab/>
      </w:r>
      <w:r>
        <w:tab/>
        <w:t>completedClassesM</w:t>
      </w:r>
    </w:p>
    <w:p w14:paraId="46CCE004" w14:textId="77777777" w:rsidR="00AA5A07" w:rsidRDefault="00AA5A07" w:rsidP="00AA5A07"/>
    <w:p w14:paraId="3CBAC103" w14:textId="77777777" w:rsidR="00AA5A07" w:rsidRDefault="00AA5A07" w:rsidP="00AA5A07"/>
    <w:p w14:paraId="638B5579" w14:textId="77777777" w:rsidR="00AA5A07" w:rsidRDefault="00AA5A07" w:rsidP="00AA5A07">
      <w:r>
        <w:tab/>
        <w:t xml:space="preserve">and getNewSonCdecl fatherCdecl sonCdecl = </w:t>
      </w:r>
    </w:p>
    <w:p w14:paraId="735AE470" w14:textId="77777777" w:rsidR="00AA5A07" w:rsidRDefault="00AA5A07" w:rsidP="00AA5A07">
      <w:r>
        <w:tab/>
      </w:r>
      <w:r>
        <w:tab/>
        <w:t xml:space="preserve">let sonCBody = </w:t>
      </w:r>
    </w:p>
    <w:p w14:paraId="00FA8298" w14:textId="77777777" w:rsidR="00AA5A07" w:rsidRDefault="00AA5A07" w:rsidP="00AA5A07">
      <w:r>
        <w:tab/>
      </w:r>
      <w:r>
        <w:tab/>
      </w:r>
      <w:r>
        <w:tab/>
        <w:t>{</w:t>
      </w:r>
    </w:p>
    <w:p w14:paraId="2570B5E5" w14:textId="77777777" w:rsidR="00AA5A07" w:rsidRDefault="00AA5A07" w:rsidP="00AA5A07">
      <w:r>
        <w:tab/>
      </w:r>
      <w:r>
        <w:tab/>
      </w:r>
      <w:r>
        <w:tab/>
      </w:r>
      <w:r>
        <w:tab/>
        <w:t>fields = fatherCdecl.cbody.fields @ sonCdecl.cbody.fields;</w:t>
      </w:r>
    </w:p>
    <w:p w14:paraId="6FFEE044" w14:textId="77777777" w:rsidR="00AA5A07" w:rsidRDefault="00AA5A07" w:rsidP="00AA5A07">
      <w:r>
        <w:tab/>
      </w:r>
      <w:r>
        <w:tab/>
      </w:r>
      <w:r>
        <w:tab/>
      </w:r>
      <w:r>
        <w:tab/>
        <w:t>constructors = sonCdecl.cbody.constructors;</w:t>
      </w:r>
    </w:p>
    <w:p w14:paraId="1FEE8063" w14:textId="77777777" w:rsidR="00AA5A07" w:rsidRDefault="00AA5A07" w:rsidP="00AA5A07">
      <w:r>
        <w:tab/>
      </w:r>
      <w:r>
        <w:tab/>
      </w:r>
      <w:r>
        <w:tab/>
      </w:r>
      <w:r>
        <w:tab/>
        <w:t>methods = getFatherMethods fatherCdecl.cname fatherCdecl.cbody.methods sonCdecl.cbody.methods</w:t>
      </w:r>
    </w:p>
    <w:p w14:paraId="1BC01296" w14:textId="77777777" w:rsidR="00AA5A07" w:rsidRDefault="00AA5A07" w:rsidP="00AA5A07">
      <w:r>
        <w:tab/>
      </w:r>
      <w:r>
        <w:tab/>
      </w:r>
      <w:r>
        <w:tab/>
        <w:t>}</w:t>
      </w:r>
    </w:p>
    <w:p w14:paraId="3295B5F2" w14:textId="77777777" w:rsidR="00AA5A07" w:rsidRDefault="00AA5A07" w:rsidP="00AA5A07">
      <w:r>
        <w:tab/>
      </w:r>
      <w:r>
        <w:tab/>
      </w:r>
      <w:r>
        <w:tab/>
        <w:t>in</w:t>
      </w:r>
    </w:p>
    <w:p w14:paraId="3471DA42" w14:textId="77777777" w:rsidR="00AA5A07" w:rsidRDefault="00AA5A07" w:rsidP="00AA5A07">
      <w:r>
        <w:tab/>
      </w:r>
      <w:r>
        <w:tab/>
      </w:r>
      <w:r>
        <w:tab/>
        <w:t>{</w:t>
      </w:r>
    </w:p>
    <w:p w14:paraId="0ECEEB8C" w14:textId="77777777" w:rsidR="00AA5A07" w:rsidRDefault="00AA5A07" w:rsidP="00AA5A07">
      <w:r>
        <w:tab/>
      </w:r>
      <w:r>
        <w:tab/>
      </w:r>
      <w:r>
        <w:tab/>
      </w:r>
      <w:r>
        <w:tab/>
        <w:t>cname = sonCdecl.cname;</w:t>
      </w:r>
    </w:p>
    <w:p w14:paraId="332F1DF8" w14:textId="77777777" w:rsidR="00AA5A07" w:rsidRDefault="00AA5A07" w:rsidP="00AA5A07">
      <w:r>
        <w:tab/>
      </w:r>
      <w:r>
        <w:tab/>
      </w:r>
      <w:r>
        <w:tab/>
      </w:r>
      <w:r>
        <w:tab/>
        <w:t>extends = sonCdecl.extends;</w:t>
      </w:r>
    </w:p>
    <w:p w14:paraId="319D9134" w14:textId="77777777" w:rsidR="00AA5A07" w:rsidRDefault="00AA5A07" w:rsidP="00AA5A07">
      <w:r>
        <w:tab/>
      </w:r>
      <w:r>
        <w:tab/>
      </w:r>
      <w:r>
        <w:tab/>
      </w:r>
      <w:r>
        <w:tab/>
        <w:t>cbody = sonCBody</w:t>
      </w:r>
    </w:p>
    <w:p w14:paraId="04D85721" w14:textId="77777777" w:rsidR="00AA5A07" w:rsidRDefault="00AA5A07" w:rsidP="00AA5A07">
      <w:r>
        <w:tab/>
      </w:r>
      <w:r>
        <w:tab/>
      </w:r>
      <w:r>
        <w:tab/>
        <w:t>}</w:t>
      </w:r>
    </w:p>
    <w:p w14:paraId="7A933B4A" w14:textId="77777777" w:rsidR="00AA5A07" w:rsidRDefault="00AA5A07" w:rsidP="00AA5A07"/>
    <w:p w14:paraId="7D568FD3" w14:textId="77777777" w:rsidR="00AA5A07" w:rsidRDefault="00AA5A07" w:rsidP="00AA5A07">
      <w:r>
        <w:tab/>
        <w:t>and getFatherMethods father fatherMethods sonMethods =</w:t>
      </w:r>
    </w:p>
    <w:p w14:paraId="7CD87AEC" w14:textId="77777777" w:rsidR="00AA5A07" w:rsidRDefault="00AA5A07" w:rsidP="00AA5A07">
      <w:r>
        <w:tab/>
      </w:r>
      <w:r>
        <w:tab/>
        <w:t xml:space="preserve">let checkMethod sonMethod lists = </w:t>
      </w:r>
    </w:p>
    <w:p w14:paraId="17F0B7E2" w14:textId="77777777" w:rsidR="00AA5A07" w:rsidRDefault="00AA5A07" w:rsidP="00AA5A07">
      <w:r>
        <w:lastRenderedPageBreak/>
        <w:tab/>
      </w:r>
      <w:r>
        <w:tab/>
      </w:r>
      <w:r>
        <w:tab/>
        <w:t xml:space="preserve">let newSonMethods = </w:t>
      </w:r>
    </w:p>
    <w:p w14:paraId="08CB0E3B" w14:textId="77777777" w:rsidR="00AA5A07" w:rsidRDefault="00AA5A07" w:rsidP="00AA5A07">
      <w:r>
        <w:tab/>
      </w:r>
      <w:r>
        <w:tab/>
      </w:r>
      <w:r>
        <w:tab/>
      </w:r>
      <w:r>
        <w:tab/>
        <w:t xml:space="preserve">getNewSonMethod father (fst lists) sonMethod </w:t>
      </w:r>
    </w:p>
    <w:p w14:paraId="70ED9897" w14:textId="77777777" w:rsidR="00AA5A07" w:rsidRDefault="00AA5A07" w:rsidP="00AA5A07">
      <w:r>
        <w:tab/>
      </w:r>
      <w:r>
        <w:tab/>
      </w:r>
      <w:r>
        <w:tab/>
        <w:t>in</w:t>
      </w:r>
    </w:p>
    <w:p w14:paraId="6603CAAB" w14:textId="77777777" w:rsidR="00AA5A07" w:rsidRDefault="00AA5A07" w:rsidP="00AA5A07">
      <w:r>
        <w:tab/>
      </w:r>
      <w:r>
        <w:tab/>
      </w:r>
      <w:r>
        <w:tab/>
        <w:t>if (fst lists) = newSonMethods</w:t>
      </w:r>
    </w:p>
    <w:p w14:paraId="3A82FF07" w14:textId="77777777" w:rsidR="00AA5A07" w:rsidRDefault="00AA5A07" w:rsidP="00AA5A07">
      <w:r>
        <w:tab/>
      </w:r>
      <w:r>
        <w:tab/>
      </w:r>
      <w:r>
        <w:tab/>
      </w:r>
      <w:r>
        <w:tab/>
        <w:t xml:space="preserve">then ((fst lists), sonMethod::(snd lists)) </w:t>
      </w:r>
    </w:p>
    <w:p w14:paraId="4E7E8184" w14:textId="77777777" w:rsidR="00AA5A07" w:rsidRDefault="00AA5A07" w:rsidP="00AA5A07">
      <w:r>
        <w:tab/>
      </w:r>
      <w:r>
        <w:tab/>
      </w:r>
      <w:r>
        <w:tab/>
        <w:t>else (newSonMethods, (snd lists))</w:t>
      </w:r>
    </w:p>
    <w:p w14:paraId="663B73DA" w14:textId="77777777" w:rsidR="00AA5A07" w:rsidRDefault="00AA5A07" w:rsidP="00AA5A07">
      <w:r>
        <w:tab/>
      </w:r>
      <w:r>
        <w:tab/>
        <w:t>in</w:t>
      </w:r>
    </w:p>
    <w:p w14:paraId="11D8564D" w14:textId="77777777" w:rsidR="00AA5A07" w:rsidRDefault="00AA5A07" w:rsidP="00AA5A07">
      <w:r>
        <w:tab/>
      </w:r>
      <w:r>
        <w:tab/>
        <w:t xml:space="preserve">let allMethod = </w:t>
      </w:r>
    </w:p>
    <w:p w14:paraId="3373953A" w14:textId="77777777" w:rsidR="00AA5A07" w:rsidRDefault="00AA5A07" w:rsidP="00AA5A07">
      <w:r>
        <w:tab/>
      </w:r>
      <w:r>
        <w:tab/>
      </w:r>
      <w:r>
        <w:tab/>
        <w:t>List.fold_right checkMethod sonMethods (fatherMethods, [])</w:t>
      </w:r>
    </w:p>
    <w:p w14:paraId="74308FF5" w14:textId="77777777" w:rsidR="00AA5A07" w:rsidRDefault="00AA5A07" w:rsidP="00AA5A07">
      <w:r>
        <w:tab/>
      </w:r>
      <w:r>
        <w:tab/>
        <w:t>in</w:t>
      </w:r>
    </w:p>
    <w:p w14:paraId="060FAB8F" w14:textId="77777777" w:rsidR="00AA5A07" w:rsidRDefault="00AA5A07" w:rsidP="00AA5A07">
      <w:r>
        <w:tab/>
      </w:r>
      <w:r>
        <w:tab/>
        <w:t>(fst allMethod) @ (snd allMethod)</w:t>
      </w:r>
    </w:p>
    <w:p w14:paraId="223542AD" w14:textId="77777777" w:rsidR="00AA5A07" w:rsidRDefault="00AA5A07" w:rsidP="00AA5A07"/>
    <w:p w14:paraId="704BA363" w14:textId="77777777" w:rsidR="00AA5A07" w:rsidRDefault="00AA5A07" w:rsidP="00AA5A07">
      <w:r>
        <w:tab/>
        <w:t xml:space="preserve">and getNewSonMethod father fatherMethods sonMethod = </w:t>
      </w:r>
    </w:p>
    <w:p w14:paraId="20C8042E" w14:textId="77777777" w:rsidR="00AA5A07" w:rsidRDefault="00AA5A07" w:rsidP="00AA5A07">
      <w:r>
        <w:tab/>
      </w:r>
      <w:r>
        <w:tab/>
        <w:t xml:space="preserve">let replace fatherMethod sonMethodList = </w:t>
      </w:r>
    </w:p>
    <w:p w14:paraId="34550BE3" w14:textId="77777777" w:rsidR="00AA5A07" w:rsidRDefault="00AA5A07" w:rsidP="00AA5A07">
      <w:r>
        <w:tab/>
      </w:r>
      <w:r>
        <w:tab/>
      </w:r>
      <w:r>
        <w:tab/>
        <w:t>let getClassName = function</w:t>
      </w:r>
    </w:p>
    <w:p w14:paraId="3DB5DFA1" w14:textId="77777777" w:rsidR="00AA5A07" w:rsidRDefault="00AA5A07" w:rsidP="00AA5A07">
      <w:r>
        <w:tab/>
      </w:r>
      <w:r>
        <w:tab/>
      </w:r>
      <w:r>
        <w:tab/>
      </w:r>
      <w:r>
        <w:tab/>
        <w:t>None -&gt; Some(father)</w:t>
      </w:r>
    </w:p>
    <w:p w14:paraId="0550E701" w14:textId="77777777" w:rsidR="00AA5A07" w:rsidRDefault="00AA5A07" w:rsidP="00AA5A07">
      <w:r>
        <w:tab/>
      </w:r>
      <w:r>
        <w:tab/>
      </w:r>
      <w:r>
        <w:tab/>
      </w:r>
      <w:r>
        <w:tab/>
        <w:t>| Some(x) -&gt; Some(x)</w:t>
      </w:r>
    </w:p>
    <w:p w14:paraId="0BBAB7BB" w14:textId="77777777" w:rsidR="00AA5A07" w:rsidRDefault="00AA5A07" w:rsidP="00AA5A07">
      <w:r>
        <w:tab/>
      </w:r>
      <w:r>
        <w:tab/>
      </w:r>
      <w:r>
        <w:tab/>
        <w:t>in</w:t>
      </w:r>
    </w:p>
    <w:p w14:paraId="1527346A" w14:textId="77777777" w:rsidR="00AA5A07" w:rsidRDefault="00AA5A07" w:rsidP="00AA5A07">
      <w:r>
        <w:tab/>
      </w:r>
      <w:r>
        <w:tab/>
      </w:r>
      <w:r>
        <w:tab/>
        <w:t xml:space="preserve">let newSonMethod = </w:t>
      </w:r>
    </w:p>
    <w:p w14:paraId="1C1271D2" w14:textId="77777777" w:rsidR="00AA5A07" w:rsidRDefault="00AA5A07" w:rsidP="00AA5A07">
      <w:r>
        <w:tab/>
      </w:r>
      <w:r>
        <w:tab/>
      </w:r>
      <w:r>
        <w:tab/>
      </w:r>
      <w:r>
        <w:tab/>
        <w:t>{</w:t>
      </w:r>
    </w:p>
    <w:p w14:paraId="0AA53852" w14:textId="77777777" w:rsidR="00AA5A07" w:rsidRDefault="00AA5A07" w:rsidP="00AA5A07">
      <w:r>
        <w:tab/>
      </w:r>
      <w:r>
        <w:tab/>
      </w:r>
      <w:r>
        <w:tab/>
      </w:r>
      <w:r>
        <w:tab/>
      </w:r>
      <w:r>
        <w:tab/>
        <w:t>fname = sonMethod.fname;</w:t>
      </w:r>
    </w:p>
    <w:p w14:paraId="7F6E49A6" w14:textId="77777777" w:rsidR="00AA5A07" w:rsidRDefault="00AA5A07" w:rsidP="00AA5A07">
      <w:r>
        <w:tab/>
      </w:r>
      <w:r>
        <w:tab/>
      </w:r>
      <w:r>
        <w:tab/>
      </w:r>
      <w:r>
        <w:tab/>
      </w:r>
      <w:r>
        <w:tab/>
        <w:t>returnType = sonMethod.returnType;</w:t>
      </w:r>
    </w:p>
    <w:p w14:paraId="450C576C" w14:textId="77777777" w:rsidR="00AA5A07" w:rsidRDefault="00AA5A07" w:rsidP="00AA5A07">
      <w:r>
        <w:tab/>
      </w:r>
      <w:r>
        <w:tab/>
      </w:r>
      <w:r>
        <w:tab/>
      </w:r>
      <w:r>
        <w:tab/>
      </w:r>
      <w:r>
        <w:tab/>
        <w:t>formals = sonMethod.formals;</w:t>
      </w:r>
    </w:p>
    <w:p w14:paraId="0582964A" w14:textId="77777777" w:rsidR="00AA5A07" w:rsidRDefault="00AA5A07" w:rsidP="00AA5A07">
      <w:r>
        <w:tab/>
      </w:r>
      <w:r>
        <w:tab/>
      </w:r>
      <w:r>
        <w:tab/>
      </w:r>
      <w:r>
        <w:tab/>
      </w:r>
      <w:r>
        <w:tab/>
        <w:t>body = sonMethod.body;</w:t>
      </w:r>
    </w:p>
    <w:p w14:paraId="7DCC565E" w14:textId="77777777" w:rsidR="00AA5A07" w:rsidRDefault="00AA5A07" w:rsidP="00AA5A07">
      <w:r>
        <w:tab/>
      </w:r>
      <w:r>
        <w:tab/>
      </w:r>
      <w:r>
        <w:tab/>
      </w:r>
      <w:r>
        <w:tab/>
      </w:r>
      <w:r>
        <w:tab/>
        <w:t>overrides = true;</w:t>
      </w:r>
    </w:p>
    <w:p w14:paraId="231A4AE9" w14:textId="77777777" w:rsidR="00AA5A07" w:rsidRDefault="00AA5A07" w:rsidP="00AA5A07">
      <w:r>
        <w:tab/>
      </w:r>
      <w:r>
        <w:tab/>
      </w:r>
      <w:r>
        <w:tab/>
      </w:r>
      <w:r>
        <w:tab/>
      </w:r>
      <w:r>
        <w:tab/>
        <w:t>rootcname = getClassName fatherMethod.rootcname;</w:t>
      </w:r>
    </w:p>
    <w:p w14:paraId="42B8A2BD" w14:textId="77777777" w:rsidR="00AA5A07" w:rsidRDefault="00AA5A07" w:rsidP="00AA5A07">
      <w:r>
        <w:tab/>
      </w:r>
      <w:r>
        <w:tab/>
      </w:r>
      <w:r>
        <w:tab/>
      </w:r>
      <w:r>
        <w:tab/>
        <w:t xml:space="preserve">} </w:t>
      </w:r>
    </w:p>
    <w:p w14:paraId="4047FB2F" w14:textId="77777777" w:rsidR="00AA5A07" w:rsidRDefault="00AA5A07" w:rsidP="00AA5A07">
      <w:r>
        <w:tab/>
      </w:r>
      <w:r>
        <w:tab/>
      </w:r>
      <w:r>
        <w:tab/>
        <w:t>in</w:t>
      </w:r>
    </w:p>
    <w:p w14:paraId="247C21B4" w14:textId="77777777" w:rsidR="00AA5A07" w:rsidRDefault="00AA5A07" w:rsidP="00AA5A07">
      <w:r>
        <w:tab/>
      </w:r>
      <w:r>
        <w:tab/>
      </w:r>
      <w:r>
        <w:tab/>
        <w:t xml:space="preserve">if (getMethodName fatherMethod) = (getMethodName sonMethod) </w:t>
      </w:r>
    </w:p>
    <w:p w14:paraId="4925B1E2" w14:textId="77777777" w:rsidR="00AA5A07" w:rsidRDefault="00AA5A07" w:rsidP="00AA5A07">
      <w:r>
        <w:tab/>
      </w:r>
      <w:r>
        <w:tab/>
      </w:r>
      <w:r>
        <w:tab/>
      </w:r>
      <w:r>
        <w:tab/>
        <w:t xml:space="preserve">then newSonMethod::sonMethodList </w:t>
      </w:r>
    </w:p>
    <w:p w14:paraId="46260D7B" w14:textId="77777777" w:rsidR="00AA5A07" w:rsidRDefault="00AA5A07" w:rsidP="00AA5A07">
      <w:r>
        <w:tab/>
      </w:r>
      <w:r>
        <w:tab/>
      </w:r>
      <w:r>
        <w:tab/>
      </w:r>
      <w:r>
        <w:tab/>
        <w:t>else fatherMethod::sonMethodList</w:t>
      </w:r>
    </w:p>
    <w:p w14:paraId="3CE0147B" w14:textId="77777777" w:rsidR="00AA5A07" w:rsidRDefault="00AA5A07" w:rsidP="00AA5A07">
      <w:r>
        <w:tab/>
      </w:r>
      <w:r>
        <w:tab/>
        <w:t>in</w:t>
      </w:r>
    </w:p>
    <w:p w14:paraId="7B7E82A1" w14:textId="77777777" w:rsidR="00AA5A07" w:rsidRDefault="00AA5A07" w:rsidP="00AA5A07">
      <w:r>
        <w:tab/>
      </w:r>
      <w:r>
        <w:tab/>
        <w:t>List.fold_right replace fatherMethods []</w:t>
      </w:r>
    </w:p>
    <w:p w14:paraId="3F66536C" w14:textId="77777777" w:rsidR="00AA5A07" w:rsidRDefault="00AA5A07" w:rsidP="00AA5A07"/>
    <w:p w14:paraId="539B36AB" w14:textId="77777777" w:rsidR="00AA5A07" w:rsidRDefault="00AA5A07" w:rsidP="00AA5A07">
      <w:r>
        <w:tab/>
        <w:t xml:space="preserve">and getMethodName fdecl = </w:t>
      </w:r>
    </w:p>
    <w:p w14:paraId="048D0F33" w14:textId="77777777" w:rsidR="00AA5A07" w:rsidRDefault="00AA5A07" w:rsidP="00AA5A07"/>
    <w:p w14:paraId="328CB92C" w14:textId="77777777" w:rsidR="00AA5A07" w:rsidRDefault="00AA5A07" w:rsidP="00AA5A07">
      <w:r>
        <w:tab/>
      </w:r>
      <w:r>
        <w:tab/>
        <w:t xml:space="preserve">let params = List.fold_left </w:t>
      </w:r>
    </w:p>
    <w:p w14:paraId="5BA895D0" w14:textId="77777777" w:rsidR="00AA5A07" w:rsidRDefault="00AA5A07" w:rsidP="00AA5A07">
      <w:r>
        <w:tab/>
      </w:r>
      <w:r>
        <w:tab/>
      </w:r>
      <w:r>
        <w:tab/>
        <w:t xml:space="preserve">(fun s -&gt; </w:t>
      </w:r>
    </w:p>
    <w:p w14:paraId="6D883BAE" w14:textId="77777777" w:rsidR="00AA5A07" w:rsidRDefault="00AA5A07" w:rsidP="00AA5A07">
      <w:r>
        <w:tab/>
      </w:r>
      <w:r>
        <w:tab/>
      </w:r>
      <w:r>
        <w:tab/>
      </w:r>
      <w:r>
        <w:tab/>
        <w:t xml:space="preserve">(function </w:t>
      </w:r>
      <w:r>
        <w:tab/>
        <w:t xml:space="preserve">  Formal(t, _) -&gt; s ^ "." ^ Ast.string_of_datatype t</w:t>
      </w:r>
    </w:p>
    <w:p w14:paraId="1E666A5D" w14:textId="77777777" w:rsidR="00AA5A07" w:rsidRDefault="00AA5A07" w:rsidP="00AA5A07">
      <w:r>
        <w:tab/>
      </w:r>
      <w:r>
        <w:tab/>
      </w:r>
      <w:r>
        <w:tab/>
      </w:r>
      <w:r>
        <w:tab/>
      </w:r>
      <w:r>
        <w:tab/>
      </w:r>
      <w:r>
        <w:tab/>
      </w:r>
      <w:r>
        <w:tab/>
        <w:t xml:space="preserve">| _            -&gt; "" )) </w:t>
      </w:r>
    </w:p>
    <w:p w14:paraId="5A0B37D8" w14:textId="77777777" w:rsidR="00AA5A07" w:rsidRDefault="00AA5A07" w:rsidP="00AA5A07">
      <w:r>
        <w:tab/>
      </w:r>
      <w:r>
        <w:tab/>
      </w:r>
      <w:r>
        <w:tab/>
        <w:t>"" fdecl.formals</w:t>
      </w:r>
    </w:p>
    <w:p w14:paraId="7B6A2CF0" w14:textId="77777777" w:rsidR="00AA5A07" w:rsidRDefault="00AA5A07" w:rsidP="00AA5A07">
      <w:r>
        <w:tab/>
      </w:r>
      <w:r>
        <w:tab/>
        <w:t>in</w:t>
      </w:r>
    </w:p>
    <w:p w14:paraId="334ADA5D" w14:textId="77777777" w:rsidR="00AA5A07" w:rsidRDefault="00AA5A07" w:rsidP="00AA5A07">
      <w:r>
        <w:tab/>
      </w:r>
      <w:r>
        <w:tab/>
        <w:t>let name = Ast.string_of_fname fdecl.fname in</w:t>
      </w:r>
    </w:p>
    <w:p w14:paraId="59A80045" w14:textId="77777777" w:rsidR="00AA5A07" w:rsidRDefault="00AA5A07" w:rsidP="00AA5A07">
      <w:r>
        <w:lastRenderedPageBreak/>
        <w:tab/>
      </w:r>
      <w:r>
        <w:tab/>
        <w:t>let ret_type = Ast.string_of_datatype fdecl.returnType in</w:t>
      </w:r>
    </w:p>
    <w:p w14:paraId="1D1F32C8" w14:textId="77777777" w:rsidR="00AA5A07" w:rsidRDefault="00AA5A07" w:rsidP="00AA5A07">
      <w:r>
        <w:tab/>
      </w:r>
      <w:r>
        <w:tab/>
        <w:t>ret_type ^ "." ^ name ^ "." ^ params</w:t>
      </w:r>
    </w:p>
    <w:p w14:paraId="50EBE2B8" w14:textId="77777777" w:rsidR="00AA5A07" w:rsidRDefault="00AA5A07" w:rsidP="00AA5A07"/>
    <w:p w14:paraId="0465924D" w14:textId="77777777" w:rsidR="00AA5A07" w:rsidRDefault="00AA5A07" w:rsidP="00AA5A07"/>
    <w:p w14:paraId="47AA4533" w14:textId="77777777" w:rsidR="00AA5A07" w:rsidRDefault="00AA5A07" w:rsidP="00AA5A07"/>
    <w:p w14:paraId="6A2D9C54" w14:textId="77777777" w:rsidR="00AA5A07" w:rsidRDefault="00AA5A07" w:rsidP="00AA5A07">
      <w:r>
        <w:tab/>
        <w:t xml:space="preserve">and getClassMethodMap allClasses = </w:t>
      </w:r>
    </w:p>
    <w:p w14:paraId="72D32472" w14:textId="77777777" w:rsidR="00AA5A07" w:rsidRDefault="00AA5A07" w:rsidP="00AA5A07">
      <w:r>
        <w:tab/>
      </w:r>
      <w:r>
        <w:tab/>
        <w:t>let getMethodMap cdecl = (*stringmap: method name -&gt; function declaration*)</w:t>
      </w:r>
    </w:p>
    <w:p w14:paraId="292A12C4" w14:textId="77777777" w:rsidR="00AA5A07" w:rsidRDefault="00AA5A07" w:rsidP="00AA5A07">
      <w:r>
        <w:tab/>
      </w:r>
      <w:r>
        <w:tab/>
      </w:r>
      <w:r>
        <w:tab/>
        <w:t>let addMethod mp fdecl = StringMap.add (getName cdecl.cname fdecl) fdecl mp in</w:t>
      </w:r>
    </w:p>
    <w:p w14:paraId="4E1EABAA" w14:textId="77777777" w:rsidR="00AA5A07" w:rsidRDefault="00AA5A07" w:rsidP="00AA5A07">
      <w:r>
        <w:tab/>
      </w:r>
      <w:r>
        <w:tab/>
      </w:r>
      <w:r>
        <w:tab/>
        <w:t>List.fold_left addMethod StringMap.empty cdecl.cbody.methods</w:t>
      </w:r>
    </w:p>
    <w:p w14:paraId="09AC7705" w14:textId="77777777" w:rsidR="00AA5A07" w:rsidRDefault="00AA5A07" w:rsidP="00AA5A07">
      <w:r>
        <w:tab/>
      </w:r>
      <w:r>
        <w:tab/>
        <w:t>in</w:t>
      </w:r>
    </w:p>
    <w:p w14:paraId="385EC1A0" w14:textId="77777777" w:rsidR="00AA5A07" w:rsidRDefault="00AA5A07" w:rsidP="00AA5A07">
      <w:r>
        <w:tab/>
      </w:r>
      <w:r>
        <w:tab/>
        <w:t>let addClassMethodMap mp cdecl = StringMap.add cdecl.cname (getMethodMap cdecl) mp in (*stringmap: class name -&gt; function map (upper)*)</w:t>
      </w:r>
    </w:p>
    <w:p w14:paraId="2636E38E" w14:textId="77777777" w:rsidR="00AA5A07" w:rsidRDefault="00AA5A07" w:rsidP="00AA5A07">
      <w:r>
        <w:tab/>
      </w:r>
      <w:r>
        <w:tab/>
        <w:t>List.fold_left addClassMethodMap StringMap.empty allClasses</w:t>
      </w:r>
    </w:p>
    <w:p w14:paraId="22C47C8E" w14:textId="77777777" w:rsidR="00AA5A07" w:rsidRDefault="00AA5A07" w:rsidP="00AA5A07"/>
    <w:p w14:paraId="66EB0F60" w14:textId="77777777" w:rsidR="00AA5A07" w:rsidRDefault="00AA5A07" w:rsidP="00AA5A07">
      <w:r>
        <w:tab/>
        <w:t xml:space="preserve">and getClassmapForF classMaps inheritanceMap = </w:t>
      </w:r>
    </w:p>
    <w:p w14:paraId="62B9D421" w14:textId="77777777" w:rsidR="00AA5A07" w:rsidRDefault="00AA5A07" w:rsidP="00AA5A07">
      <w:r>
        <w:tab/>
      </w:r>
      <w:r>
        <w:tab/>
      </w:r>
    </w:p>
    <w:p w14:paraId="0E0BD24E" w14:textId="77777777" w:rsidR="00AA5A07" w:rsidRDefault="00AA5A07" w:rsidP="00AA5A07">
      <w:r>
        <w:tab/>
      </w:r>
      <w:r>
        <w:tab/>
        <w:t xml:space="preserve">let seperateInheritanceMap fathers sons sets = </w:t>
      </w:r>
    </w:p>
    <w:p w14:paraId="768FA56B" w14:textId="77777777" w:rsidR="00AA5A07" w:rsidRDefault="00AA5A07" w:rsidP="00AA5A07">
      <w:r>
        <w:tab/>
      </w:r>
      <w:r>
        <w:tab/>
      </w:r>
      <w:r>
        <w:tab/>
        <w:t>let fatherSet = StringSet.add fathers (fst sets) in</w:t>
      </w:r>
    </w:p>
    <w:p w14:paraId="7FC9E4B7" w14:textId="77777777" w:rsidR="00AA5A07" w:rsidRDefault="00AA5A07" w:rsidP="00AA5A07">
      <w:r>
        <w:tab/>
      </w:r>
      <w:r>
        <w:tab/>
      </w:r>
      <w:r>
        <w:tab/>
        <w:t>let addSonList sndSet son = StringSet.add son sndSet in</w:t>
      </w:r>
    </w:p>
    <w:p w14:paraId="7F584194" w14:textId="77777777" w:rsidR="00AA5A07" w:rsidRDefault="00AA5A07" w:rsidP="00AA5A07">
      <w:r>
        <w:tab/>
      </w:r>
      <w:r>
        <w:tab/>
      </w:r>
      <w:r>
        <w:tab/>
        <w:t>let sonSet = List.fold_left addSonList (snd sets) sons in</w:t>
      </w:r>
    </w:p>
    <w:p w14:paraId="77D8C9C4" w14:textId="77777777" w:rsidR="00AA5A07" w:rsidRDefault="00AA5A07" w:rsidP="00AA5A07">
      <w:r>
        <w:tab/>
      </w:r>
      <w:r>
        <w:tab/>
      </w:r>
      <w:r>
        <w:tab/>
        <w:t>(fatherSet, sonSet)</w:t>
      </w:r>
    </w:p>
    <w:p w14:paraId="52C15FE9" w14:textId="77777777" w:rsidR="00AA5A07" w:rsidRDefault="00AA5A07" w:rsidP="00AA5A07">
      <w:r>
        <w:tab/>
      </w:r>
      <w:r>
        <w:tab/>
        <w:t>in</w:t>
      </w:r>
    </w:p>
    <w:p w14:paraId="5F894349" w14:textId="77777777" w:rsidR="00AA5A07" w:rsidRDefault="00AA5A07" w:rsidP="00AA5A07">
      <w:r>
        <w:tab/>
      </w:r>
      <w:r>
        <w:tab/>
        <w:t>let sSet = StringSet.empty in</w:t>
      </w:r>
    </w:p>
    <w:p w14:paraId="2FE738F6" w14:textId="77777777" w:rsidR="00AA5A07" w:rsidRDefault="00AA5A07" w:rsidP="00AA5A07">
      <w:r>
        <w:tab/>
      </w:r>
      <w:r>
        <w:tab/>
        <w:t>let fatherAndson = StringMap.fold seperateInheritanceMap inheritanceMap (sSet, sSet) in</w:t>
      </w:r>
    </w:p>
    <w:p w14:paraId="54810F5B" w14:textId="77777777" w:rsidR="00AA5A07" w:rsidRDefault="00AA5A07" w:rsidP="00AA5A07">
      <w:r>
        <w:tab/>
      </w:r>
      <w:r>
        <w:tab/>
        <w:t>let noFather = StringSet.diff (fst fatherAndson) (snd fatherAndson) in</w:t>
      </w:r>
    </w:p>
    <w:p w14:paraId="7636F5AA" w14:textId="77777777" w:rsidR="00AA5A07" w:rsidRDefault="00AA5A07" w:rsidP="00AA5A07">
      <w:r>
        <w:tab/>
      </w:r>
      <w:r>
        <w:tab/>
        <w:t xml:space="preserve">let rec getNewClassMap oldMap father sons = </w:t>
      </w:r>
    </w:p>
    <w:p w14:paraId="357B7245" w14:textId="77777777" w:rsidR="00AA5A07" w:rsidRDefault="00AA5A07" w:rsidP="00AA5A07">
      <w:r>
        <w:tab/>
      </w:r>
      <w:r>
        <w:tab/>
      </w:r>
      <w:r>
        <w:tab/>
        <w:t xml:space="preserve">let assistant oldMap son = </w:t>
      </w:r>
    </w:p>
    <w:p w14:paraId="5BDB901D" w14:textId="77777777" w:rsidR="00AA5A07" w:rsidRDefault="00AA5A07" w:rsidP="00AA5A07">
      <w:r>
        <w:tab/>
      </w:r>
      <w:r>
        <w:tab/>
      </w:r>
      <w:r>
        <w:tab/>
      </w:r>
      <w:r>
        <w:tab/>
        <w:t>let fatherFieldMap = (StringMap.find father oldMap).fieldMap in (* field_map of father *)</w:t>
      </w:r>
    </w:p>
    <w:p w14:paraId="11349A94" w14:textId="77777777" w:rsidR="00AA5A07" w:rsidRDefault="00AA5A07" w:rsidP="00AA5A07">
      <w:r>
        <w:tab/>
      </w:r>
      <w:r>
        <w:tab/>
      </w:r>
      <w:r>
        <w:tab/>
      </w:r>
      <w:r>
        <w:tab/>
        <w:t>let sonFieldMap = (StringMap.find son oldMap).fieldMap in (* field_map son *)</w:t>
      </w:r>
    </w:p>
    <w:p w14:paraId="2A1AE4C7" w14:textId="77777777" w:rsidR="00AA5A07" w:rsidRDefault="00AA5A07" w:rsidP="00AA5A07">
      <w:r>
        <w:tab/>
      </w:r>
      <w:r>
        <w:tab/>
      </w:r>
      <w:r>
        <w:tab/>
      </w:r>
      <w:r>
        <w:tab/>
        <w:t xml:space="preserve">let newSonFieldMap = getNewSonFieldMap fatherFieldMap sonFieldMap in </w:t>
      </w:r>
    </w:p>
    <w:p w14:paraId="64C764EE" w14:textId="77777777" w:rsidR="00AA5A07" w:rsidRDefault="00AA5A07" w:rsidP="00AA5A07">
      <w:r>
        <w:tab/>
      </w:r>
      <w:r>
        <w:tab/>
      </w:r>
      <w:r>
        <w:tab/>
      </w:r>
      <w:r>
        <w:tab/>
        <w:t>let newMap = getNewMap newSonFieldMap son oldMap in</w:t>
      </w:r>
    </w:p>
    <w:p w14:paraId="5077F8F8" w14:textId="77777777" w:rsidR="00AA5A07" w:rsidRDefault="00AA5A07" w:rsidP="00AA5A07">
      <w:r>
        <w:tab/>
      </w:r>
      <w:r>
        <w:tab/>
      </w:r>
      <w:r>
        <w:tab/>
      </w:r>
      <w:r>
        <w:tab/>
        <w:t xml:space="preserve">if (StringMap.mem son inheritanceMap) then </w:t>
      </w:r>
    </w:p>
    <w:p w14:paraId="25971B43" w14:textId="77777777" w:rsidR="00AA5A07" w:rsidRDefault="00AA5A07" w:rsidP="00AA5A07">
      <w:r>
        <w:tab/>
      </w:r>
      <w:r>
        <w:tab/>
      </w:r>
      <w:r>
        <w:tab/>
      </w:r>
      <w:r>
        <w:tab/>
      </w:r>
      <w:r>
        <w:tab/>
        <w:t>let sonOfSon = StringMap.find son inheritanceMap in</w:t>
      </w:r>
    </w:p>
    <w:p w14:paraId="30FD92A9" w14:textId="77777777" w:rsidR="00AA5A07" w:rsidRDefault="00AA5A07" w:rsidP="00AA5A07">
      <w:r>
        <w:tab/>
      </w:r>
      <w:r>
        <w:tab/>
      </w:r>
      <w:r>
        <w:tab/>
      </w:r>
      <w:r>
        <w:tab/>
      </w:r>
      <w:r>
        <w:tab/>
        <w:t xml:space="preserve">getNewClassMap newMap son sonOfSon </w:t>
      </w:r>
    </w:p>
    <w:p w14:paraId="0AF03584" w14:textId="77777777" w:rsidR="00AA5A07" w:rsidRDefault="00AA5A07" w:rsidP="00AA5A07">
      <w:r>
        <w:tab/>
      </w:r>
      <w:r>
        <w:tab/>
      </w:r>
      <w:r>
        <w:tab/>
      </w:r>
      <w:r>
        <w:tab/>
        <w:t>else newMap</w:t>
      </w:r>
    </w:p>
    <w:p w14:paraId="3C41AD72" w14:textId="77777777" w:rsidR="00AA5A07" w:rsidRDefault="00AA5A07" w:rsidP="00AA5A07">
      <w:r>
        <w:tab/>
      </w:r>
      <w:r>
        <w:tab/>
      </w:r>
      <w:r>
        <w:tab/>
        <w:t>in</w:t>
      </w:r>
    </w:p>
    <w:p w14:paraId="3EA7B380" w14:textId="77777777" w:rsidR="00AA5A07" w:rsidRDefault="00AA5A07" w:rsidP="00AA5A07">
      <w:r>
        <w:tab/>
      </w:r>
      <w:r>
        <w:tab/>
      </w:r>
      <w:r>
        <w:tab/>
        <w:t>List.fold_left assistant oldMap sons</w:t>
      </w:r>
    </w:p>
    <w:p w14:paraId="429DFB1C" w14:textId="77777777" w:rsidR="00AA5A07" w:rsidRDefault="00AA5A07" w:rsidP="00AA5A07">
      <w:r>
        <w:tab/>
      </w:r>
      <w:r>
        <w:tab/>
        <w:t>in</w:t>
      </w:r>
    </w:p>
    <w:p w14:paraId="41B73132" w14:textId="77777777" w:rsidR="00AA5A07" w:rsidRDefault="00AA5A07" w:rsidP="00AA5A07">
      <w:r>
        <w:lastRenderedPageBreak/>
        <w:tab/>
      </w:r>
      <w:r>
        <w:tab/>
        <w:t>let result = StringSet.fold (fun ns clp -&gt; getNewClassMap clp ns (StringMap.find ns inheritanceMap)) noFather classMaps</w:t>
      </w:r>
    </w:p>
    <w:p w14:paraId="2BE724B4" w14:textId="77777777" w:rsidR="00AA5A07" w:rsidRDefault="00AA5A07" w:rsidP="00AA5A07">
      <w:r>
        <w:tab/>
      </w:r>
      <w:r>
        <w:tab/>
        <w:t>in result</w:t>
      </w:r>
    </w:p>
    <w:p w14:paraId="5D77E98D" w14:textId="77777777" w:rsidR="00AA5A07" w:rsidRDefault="00AA5A07" w:rsidP="00AA5A07"/>
    <w:p w14:paraId="5C47B018" w14:textId="77777777" w:rsidR="00AA5A07" w:rsidRDefault="00AA5A07" w:rsidP="00AA5A07">
      <w:r>
        <w:tab/>
        <w:t>and getNewSonFieldMap fatherFieldMap sonFieldMap = (* add father's fields to son *)</w:t>
      </w:r>
    </w:p>
    <w:p w14:paraId="453B7BCF" w14:textId="77777777" w:rsidR="00AA5A07" w:rsidRDefault="00AA5A07" w:rsidP="00AA5A07">
      <w:r>
        <w:tab/>
      </w:r>
      <w:r>
        <w:tab/>
        <w:t>StringMap.fold (fun fa fi sonmp -&gt; StringMap.add fa fi sonmp) fatherFieldMap sonFieldMap</w:t>
      </w:r>
    </w:p>
    <w:p w14:paraId="16098E0B" w14:textId="77777777" w:rsidR="00AA5A07" w:rsidRDefault="00AA5A07" w:rsidP="00AA5A07"/>
    <w:p w14:paraId="079AE74F" w14:textId="77777777" w:rsidR="00AA5A07" w:rsidRDefault="00AA5A07" w:rsidP="00AA5A07">
      <w:r>
        <w:tab/>
        <w:t xml:space="preserve">and getNewMap sonFieldMap son oldMap = </w:t>
      </w:r>
    </w:p>
    <w:p w14:paraId="5CA874B9" w14:textId="77777777" w:rsidR="00AA5A07" w:rsidRDefault="00AA5A07" w:rsidP="00AA5A07">
      <w:r>
        <w:tab/>
      </w:r>
      <w:r>
        <w:tab/>
        <w:t xml:space="preserve">let assistant m = </w:t>
      </w:r>
    </w:p>
    <w:p w14:paraId="4592D1CC" w14:textId="77777777" w:rsidR="00AA5A07" w:rsidRDefault="00AA5A07" w:rsidP="00AA5A07">
      <w:r>
        <w:tab/>
      </w:r>
      <w:r>
        <w:tab/>
      </w:r>
      <w:r>
        <w:tab/>
        <w:t>{</w:t>
      </w:r>
    </w:p>
    <w:p w14:paraId="2C874ADD" w14:textId="77777777" w:rsidR="00AA5A07" w:rsidRDefault="00AA5A07" w:rsidP="00AA5A07">
      <w:r>
        <w:tab/>
      </w:r>
      <w:r>
        <w:tab/>
      </w:r>
      <w:r>
        <w:tab/>
      </w:r>
      <w:r>
        <w:tab/>
      </w:r>
      <w:r>
        <w:tab/>
        <w:t>fieldMap = sonFieldMap;</w:t>
      </w:r>
    </w:p>
    <w:p w14:paraId="5D4FCC43" w14:textId="77777777" w:rsidR="00AA5A07" w:rsidRDefault="00AA5A07" w:rsidP="00AA5A07">
      <w:r>
        <w:tab/>
      </w:r>
      <w:r>
        <w:tab/>
      </w:r>
      <w:r>
        <w:tab/>
      </w:r>
      <w:r>
        <w:tab/>
      </w:r>
      <w:r>
        <w:tab/>
        <w:t>functionMap = m.functionMap;</w:t>
      </w:r>
    </w:p>
    <w:p w14:paraId="595C0739" w14:textId="77777777" w:rsidR="00AA5A07" w:rsidRDefault="00AA5A07" w:rsidP="00AA5A07">
      <w:r>
        <w:tab/>
      </w:r>
      <w:r>
        <w:tab/>
      </w:r>
      <w:r>
        <w:tab/>
      </w:r>
      <w:r>
        <w:tab/>
      </w:r>
      <w:r>
        <w:tab/>
        <w:t>constructorMap = m.constructorMap;</w:t>
      </w:r>
    </w:p>
    <w:p w14:paraId="3A8DEA3A" w14:textId="77777777" w:rsidR="00AA5A07" w:rsidRDefault="00AA5A07" w:rsidP="00AA5A07">
      <w:r>
        <w:tab/>
      </w:r>
      <w:r>
        <w:tab/>
      </w:r>
      <w:r>
        <w:tab/>
      </w:r>
      <w:r>
        <w:tab/>
      </w:r>
      <w:r>
        <w:tab/>
        <w:t>builtFuncMap = m.builtFuncMap;</w:t>
      </w:r>
    </w:p>
    <w:p w14:paraId="715F88B6" w14:textId="77777777" w:rsidR="00AA5A07" w:rsidRDefault="00AA5A07" w:rsidP="00AA5A07">
      <w:r>
        <w:tab/>
      </w:r>
      <w:r>
        <w:tab/>
      </w:r>
      <w:r>
        <w:tab/>
      </w:r>
      <w:r>
        <w:tab/>
      </w:r>
      <w:r>
        <w:tab/>
        <w:t>cdecl = m.cdecl;</w:t>
      </w:r>
    </w:p>
    <w:p w14:paraId="790C9F8E" w14:textId="77777777" w:rsidR="00AA5A07" w:rsidRDefault="00AA5A07" w:rsidP="00AA5A07">
      <w:r>
        <w:tab/>
      </w:r>
      <w:r>
        <w:tab/>
      </w:r>
      <w:r>
        <w:tab/>
        <w:t>}</w:t>
      </w:r>
    </w:p>
    <w:p w14:paraId="74520B16" w14:textId="77777777" w:rsidR="00AA5A07" w:rsidRDefault="00AA5A07" w:rsidP="00AA5A07"/>
    <w:p w14:paraId="0A80389E" w14:textId="77777777" w:rsidR="00AA5A07" w:rsidRDefault="00AA5A07" w:rsidP="00AA5A07">
      <w:r>
        <w:tab/>
      </w:r>
      <w:r>
        <w:tab/>
        <w:t>in</w:t>
      </w:r>
    </w:p>
    <w:p w14:paraId="7408AEFB" w14:textId="77777777" w:rsidR="00AA5A07" w:rsidRDefault="00AA5A07" w:rsidP="00AA5A07">
      <w:r>
        <w:tab/>
      </w:r>
      <w:r>
        <w:tab/>
        <w:t>let sonMap = StringMap.find son oldMap in</w:t>
      </w:r>
    </w:p>
    <w:p w14:paraId="0C2DCC1F" w14:textId="77777777" w:rsidR="00AA5A07" w:rsidRDefault="00AA5A07" w:rsidP="00AA5A07">
      <w:r>
        <w:tab/>
      </w:r>
      <w:r>
        <w:tab/>
        <w:t>let newSonMap = assistant sonMap in</w:t>
      </w:r>
    </w:p>
    <w:p w14:paraId="53FC7B55" w14:textId="77777777" w:rsidR="00AA5A07" w:rsidRDefault="00AA5A07" w:rsidP="00AA5A07">
      <w:r>
        <w:tab/>
      </w:r>
      <w:r>
        <w:tab/>
        <w:t>let newMap = StringMap.add son newSonMap oldMap in</w:t>
      </w:r>
    </w:p>
    <w:p w14:paraId="18143CF4" w14:textId="77777777" w:rsidR="00AA5A07" w:rsidRDefault="00AA5A07" w:rsidP="00AA5A07">
      <w:r>
        <w:tab/>
      </w:r>
      <w:r>
        <w:tab/>
        <w:t>newMap</w:t>
      </w:r>
    </w:p>
    <w:p w14:paraId="5B7324A5" w14:textId="77777777" w:rsidR="00AA5A07" w:rsidRDefault="00AA5A07" w:rsidP="00AA5A07"/>
    <w:p w14:paraId="6B51BD22" w14:textId="77777777" w:rsidR="00AA5A07" w:rsidRDefault="00AA5A07" w:rsidP="00AA5A07">
      <w:r>
        <w:tab/>
        <w:t>and getFinalMap allClassmapsF allClassesM classMethodMap =</w:t>
      </w:r>
    </w:p>
    <w:p w14:paraId="39D1B079" w14:textId="77777777" w:rsidR="00AA5A07" w:rsidRDefault="00AA5A07" w:rsidP="00AA5A07">
      <w:r>
        <w:tab/>
      </w:r>
      <w:r>
        <w:tab/>
        <w:t xml:space="preserve">let getCdecl cname = </w:t>
      </w:r>
    </w:p>
    <w:p w14:paraId="3C6BD3D2" w14:textId="77777777" w:rsidR="00AA5A07" w:rsidRDefault="00AA5A07" w:rsidP="00AA5A07">
      <w:r>
        <w:tab/>
      </w:r>
      <w:r>
        <w:tab/>
      </w:r>
      <w:r>
        <w:tab/>
        <w:t>try List.find (fun cdecl -&gt; cdecl.cname = cname) allClassesM</w:t>
      </w:r>
    </w:p>
    <w:p w14:paraId="0FA9EC2B" w14:textId="77777777" w:rsidR="00AA5A07" w:rsidRDefault="00AA5A07" w:rsidP="00AA5A07">
      <w:r>
        <w:tab/>
      </w:r>
      <w:r>
        <w:tab/>
      </w:r>
      <w:r>
        <w:tab/>
        <w:t>with | Not_found -&gt; raise (Failure("Class not found!")) (*impossible, has been checked before*)</w:t>
      </w:r>
    </w:p>
    <w:p w14:paraId="04D5EF0A" w14:textId="77777777" w:rsidR="00AA5A07" w:rsidRDefault="00AA5A07" w:rsidP="00AA5A07">
      <w:r>
        <w:tab/>
      </w:r>
      <w:r>
        <w:tab/>
        <w:t>in</w:t>
      </w:r>
    </w:p>
    <w:p w14:paraId="1E3FF5B4" w14:textId="77777777" w:rsidR="00AA5A07" w:rsidRDefault="00AA5A07" w:rsidP="00AA5A07">
      <w:r>
        <w:tab/>
      </w:r>
      <w:r>
        <w:tab/>
        <w:t xml:space="preserve">let assistant cname cmap = </w:t>
      </w:r>
    </w:p>
    <w:p w14:paraId="16C1AE2B" w14:textId="77777777" w:rsidR="00AA5A07" w:rsidRDefault="00AA5A07" w:rsidP="00AA5A07">
      <w:r>
        <w:tab/>
      </w:r>
      <w:r>
        <w:tab/>
      </w:r>
      <w:r>
        <w:tab/>
        <w:t>let mMap = StringMap.find cname classMethodMap in</w:t>
      </w:r>
    </w:p>
    <w:p w14:paraId="1F436ECE" w14:textId="77777777" w:rsidR="00AA5A07" w:rsidRDefault="00AA5A07" w:rsidP="00AA5A07">
      <w:r>
        <w:tab/>
      </w:r>
      <w:r>
        <w:tab/>
      </w:r>
      <w:r>
        <w:tab/>
        <w:t>let cdecl = getCdecl cname in</w:t>
      </w:r>
    </w:p>
    <w:p w14:paraId="78FE9DBD" w14:textId="77777777" w:rsidR="00AA5A07" w:rsidRDefault="00AA5A07" w:rsidP="00AA5A07">
      <w:r>
        <w:tab/>
      </w:r>
      <w:r>
        <w:tab/>
      </w:r>
      <w:r>
        <w:tab/>
        <w:t>{</w:t>
      </w:r>
    </w:p>
    <w:p w14:paraId="5AF651BF" w14:textId="77777777" w:rsidR="00AA5A07" w:rsidRDefault="00AA5A07" w:rsidP="00AA5A07">
      <w:r>
        <w:tab/>
      </w:r>
      <w:r>
        <w:tab/>
      </w:r>
      <w:r>
        <w:tab/>
      </w:r>
      <w:r>
        <w:tab/>
        <w:t>fieldMap = cmap.fieldMap;</w:t>
      </w:r>
    </w:p>
    <w:p w14:paraId="36AAF06B" w14:textId="77777777" w:rsidR="00AA5A07" w:rsidRDefault="00AA5A07" w:rsidP="00AA5A07">
      <w:r>
        <w:tab/>
      </w:r>
      <w:r>
        <w:tab/>
      </w:r>
      <w:r>
        <w:tab/>
      </w:r>
      <w:r>
        <w:tab/>
        <w:t>functionMap = mMap;</w:t>
      </w:r>
    </w:p>
    <w:p w14:paraId="56D5FF27" w14:textId="77777777" w:rsidR="00AA5A07" w:rsidRDefault="00AA5A07" w:rsidP="00AA5A07">
      <w:r>
        <w:tab/>
      </w:r>
      <w:r>
        <w:tab/>
      </w:r>
      <w:r>
        <w:tab/>
      </w:r>
      <w:r>
        <w:tab/>
        <w:t>constructorMap = cmap.constructorMap;</w:t>
      </w:r>
    </w:p>
    <w:p w14:paraId="6AAA638A" w14:textId="77777777" w:rsidR="00AA5A07" w:rsidRDefault="00AA5A07" w:rsidP="00AA5A07">
      <w:r>
        <w:tab/>
      </w:r>
      <w:r>
        <w:tab/>
      </w:r>
      <w:r>
        <w:tab/>
      </w:r>
      <w:r>
        <w:tab/>
        <w:t>builtFuncMap = cmap.builtFuncMap;</w:t>
      </w:r>
    </w:p>
    <w:p w14:paraId="25B9A650" w14:textId="77777777" w:rsidR="00AA5A07" w:rsidRDefault="00AA5A07" w:rsidP="00AA5A07">
      <w:r>
        <w:tab/>
      </w:r>
      <w:r>
        <w:tab/>
      </w:r>
      <w:r>
        <w:tab/>
      </w:r>
      <w:r>
        <w:tab/>
        <w:t>cdecl = cdecl;</w:t>
      </w:r>
    </w:p>
    <w:p w14:paraId="5E2E043B" w14:textId="77777777" w:rsidR="00AA5A07" w:rsidRDefault="00AA5A07" w:rsidP="00AA5A07">
      <w:r>
        <w:tab/>
      </w:r>
      <w:r>
        <w:tab/>
      </w:r>
      <w:r>
        <w:tab/>
        <w:t>}</w:t>
      </w:r>
    </w:p>
    <w:p w14:paraId="26653BFA" w14:textId="77777777" w:rsidR="00AA5A07" w:rsidRDefault="00AA5A07" w:rsidP="00AA5A07">
      <w:r>
        <w:tab/>
      </w:r>
      <w:r>
        <w:tab/>
        <w:t>in</w:t>
      </w:r>
    </w:p>
    <w:p w14:paraId="14BAB8EB" w14:textId="77777777" w:rsidR="00AA5A07" w:rsidRDefault="00AA5A07" w:rsidP="00AA5A07">
      <w:r>
        <w:tab/>
      </w:r>
      <w:r>
        <w:tab/>
        <w:t>let updateCmap cname cmap mp = StringMap.add cname (assistant cname cmap) mp in</w:t>
      </w:r>
    </w:p>
    <w:p w14:paraId="5A54D3B4" w14:textId="77777777" w:rsidR="00AA5A07" w:rsidRDefault="00AA5A07" w:rsidP="00AA5A07">
      <w:r>
        <w:lastRenderedPageBreak/>
        <w:tab/>
      </w:r>
      <w:r>
        <w:tab/>
        <w:t>StringMap.fold updateCmap allClassmapsF StringMap.empty</w:t>
      </w:r>
    </w:p>
    <w:p w14:paraId="034A9369" w14:textId="77777777" w:rsidR="00AA5A07" w:rsidRDefault="00AA5A07" w:rsidP="00AA5A07">
      <w:r>
        <w:tab/>
      </w:r>
      <w:r>
        <w:tab/>
      </w:r>
    </w:p>
    <w:p w14:paraId="5F05CFA6" w14:textId="77777777" w:rsidR="00AA5A07" w:rsidRDefault="00AA5A07" w:rsidP="00AA5A07">
      <w:r>
        <w:tab/>
      </w:r>
      <w:r>
        <w:tab/>
      </w:r>
      <w:r>
        <w:tab/>
      </w:r>
    </w:p>
    <w:p w14:paraId="7CFC0F76" w14:textId="77777777" w:rsidR="00AA5A07" w:rsidRDefault="00AA5A07" w:rsidP="00AA5A07">
      <w:r>
        <w:tab/>
      </w:r>
    </w:p>
    <w:p w14:paraId="6CEA11E2" w14:textId="77777777" w:rsidR="00AA5A07" w:rsidRDefault="00AA5A07" w:rsidP="00AA5A07">
      <w:r>
        <w:tab/>
        <w:t>in</w:t>
      </w:r>
    </w:p>
    <w:p w14:paraId="6ABCFA38" w14:textId="77777777" w:rsidR="00AA5A07" w:rsidRDefault="00AA5A07" w:rsidP="00AA5A07">
      <w:r>
        <w:tab/>
      </w:r>
    </w:p>
    <w:p w14:paraId="6ED81E91" w14:textId="77777777" w:rsidR="00AA5A07" w:rsidRDefault="00AA5A07" w:rsidP="00AA5A07">
      <w:r>
        <w:t xml:space="preserve">    let classMaps, cdecls = manageInheritance classes classMaps </w:t>
      </w:r>
    </w:p>
    <w:p w14:paraId="741993EA" w14:textId="77777777" w:rsidR="00AA5A07" w:rsidRDefault="00AA5A07" w:rsidP="00AA5A07">
      <w:r>
        <w:tab/>
        <w:t>in</w:t>
      </w:r>
    </w:p>
    <w:p w14:paraId="144C5FF0" w14:textId="77777777" w:rsidR="00AA5A07" w:rsidRDefault="00AA5A07" w:rsidP="00AA5A07">
      <w:r>
        <w:tab/>
      </w:r>
    </w:p>
    <w:p w14:paraId="51092B44" w14:textId="77777777" w:rsidR="00AA5A07" w:rsidRDefault="00AA5A07" w:rsidP="00AA5A07">
      <w:r>
        <w:tab/>
        <w:t>let appendConstructor fbody cname returnType =</w:t>
      </w:r>
    </w:p>
    <w:p w14:paraId="67CDA891" w14:textId="77777777" w:rsidR="00AA5A07" w:rsidRDefault="00AA5A07" w:rsidP="00AA5A07">
      <w:r>
        <w:tab/>
      </w:r>
      <w:r>
        <w:tab/>
        <w:t xml:space="preserve">let key = Hashtbl.find strucIndexes cname </w:t>
      </w:r>
    </w:p>
    <w:p w14:paraId="57C8ACD9" w14:textId="77777777" w:rsidR="00AA5A07" w:rsidRDefault="00AA5A07" w:rsidP="00AA5A07">
      <w:r>
        <w:tab/>
      </w:r>
      <w:r>
        <w:tab/>
        <w:t xml:space="preserve">in </w:t>
      </w:r>
    </w:p>
    <w:p w14:paraId="489BE96F" w14:textId="77777777" w:rsidR="00AA5A07" w:rsidRDefault="00AA5A07" w:rsidP="00AA5A07">
      <w:r>
        <w:tab/>
      </w:r>
      <w:r>
        <w:tab/>
        <w:t>let thisInit = [SLocal(</w:t>
      </w:r>
    </w:p>
    <w:p w14:paraId="205710AE" w14:textId="77777777" w:rsidR="00AA5A07" w:rsidRDefault="00AA5A07" w:rsidP="00AA5A07">
      <w:r>
        <w:tab/>
      </w:r>
      <w:r>
        <w:tab/>
      </w:r>
      <w:r>
        <w:tab/>
      </w:r>
      <w:r>
        <w:tab/>
      </w:r>
      <w:r>
        <w:tab/>
        <w:t>returnType,</w:t>
      </w:r>
    </w:p>
    <w:p w14:paraId="4727B662" w14:textId="77777777" w:rsidR="00AA5A07" w:rsidRDefault="00AA5A07" w:rsidP="00AA5A07">
      <w:r>
        <w:tab/>
      </w:r>
      <w:r>
        <w:tab/>
      </w:r>
      <w:r>
        <w:tab/>
      </w:r>
      <w:r>
        <w:tab/>
      </w:r>
      <w:r>
        <w:tab/>
        <w:t>"this",</w:t>
      </w:r>
    </w:p>
    <w:p w14:paraId="598C98E7" w14:textId="77777777" w:rsidR="00AA5A07" w:rsidRDefault="00AA5A07" w:rsidP="00AA5A07">
      <w:r>
        <w:tab/>
      </w:r>
      <w:r>
        <w:tab/>
      </w:r>
      <w:r>
        <w:tab/>
      </w:r>
      <w:r>
        <w:tab/>
      </w:r>
      <w:r>
        <w:tab/>
        <w:t>SCall(</w:t>
      </w:r>
      <w:r>
        <w:tab/>
        <w:t xml:space="preserve">"cast", </w:t>
      </w:r>
    </w:p>
    <w:p w14:paraId="01D2C4D1" w14:textId="77777777" w:rsidR="00AA5A07" w:rsidRDefault="00AA5A07" w:rsidP="00AA5A07">
      <w:r>
        <w:tab/>
      </w:r>
      <w:r>
        <w:tab/>
      </w:r>
      <w:r>
        <w:tab/>
      </w:r>
      <w:r>
        <w:tab/>
      </w:r>
      <w:r>
        <w:tab/>
      </w:r>
      <w:r>
        <w:tab/>
      </w:r>
      <w:r>
        <w:tab/>
        <w:t xml:space="preserve">[SCall("malloc", </w:t>
      </w:r>
    </w:p>
    <w:p w14:paraId="0DD532D0" w14:textId="77777777" w:rsidR="00AA5A07" w:rsidRDefault="00AA5A07" w:rsidP="00AA5A07">
      <w:r>
        <w:tab/>
      </w:r>
      <w:r>
        <w:tab/>
      </w:r>
      <w:r>
        <w:tab/>
      </w:r>
      <w:r>
        <w:tab/>
      </w:r>
      <w:r>
        <w:tab/>
      </w:r>
      <w:r>
        <w:tab/>
      </w:r>
      <w:r>
        <w:tab/>
      </w:r>
      <w:r>
        <w:tab/>
        <w:t>[</w:t>
      </w:r>
      <w:r>
        <w:tab/>
      </w:r>
    </w:p>
    <w:p w14:paraId="470B0179" w14:textId="77777777" w:rsidR="00AA5A07" w:rsidRDefault="00AA5A07" w:rsidP="00AA5A07">
      <w:r>
        <w:tab/>
      </w:r>
      <w:r>
        <w:tab/>
      </w:r>
      <w:r>
        <w:tab/>
      </w:r>
      <w:r>
        <w:tab/>
      </w:r>
      <w:r>
        <w:tab/>
      </w:r>
      <w:r>
        <w:tab/>
      </w:r>
      <w:r>
        <w:tab/>
      </w:r>
      <w:r>
        <w:tab/>
      </w:r>
      <w:r>
        <w:tab/>
        <w:t>SCall("sizeof", [SId("ignore", returnType)], Datatype(Int_t),0)</w:t>
      </w:r>
    </w:p>
    <w:p w14:paraId="0C445A5F" w14:textId="77777777" w:rsidR="00AA5A07" w:rsidRDefault="00AA5A07" w:rsidP="00AA5A07">
      <w:r>
        <w:tab/>
      </w:r>
      <w:r>
        <w:tab/>
      </w:r>
      <w:r>
        <w:tab/>
      </w:r>
      <w:r>
        <w:tab/>
      </w:r>
      <w:r>
        <w:tab/>
      </w:r>
      <w:r>
        <w:tab/>
      </w:r>
      <w:r>
        <w:tab/>
      </w:r>
      <w:r>
        <w:tab/>
        <w:t xml:space="preserve">], </w:t>
      </w:r>
    </w:p>
    <w:p w14:paraId="354BB911" w14:textId="77777777" w:rsidR="00AA5A07" w:rsidRDefault="00AA5A07" w:rsidP="00AA5A07">
      <w:r>
        <w:tab/>
      </w:r>
      <w:r>
        <w:tab/>
      </w:r>
      <w:r>
        <w:tab/>
      </w:r>
      <w:r>
        <w:tab/>
      </w:r>
      <w:r>
        <w:tab/>
      </w:r>
      <w:r>
        <w:tab/>
      </w:r>
      <w:r>
        <w:tab/>
      </w:r>
      <w:r>
        <w:tab/>
        <w:t>Arraytype(Char_t, 1),0)</w:t>
      </w:r>
    </w:p>
    <w:p w14:paraId="350790C0" w14:textId="77777777" w:rsidR="00AA5A07" w:rsidRDefault="00AA5A07" w:rsidP="00AA5A07">
      <w:r>
        <w:tab/>
      </w:r>
      <w:r>
        <w:tab/>
      </w:r>
      <w:r>
        <w:tab/>
      </w:r>
      <w:r>
        <w:tab/>
      </w:r>
      <w:r>
        <w:tab/>
      </w:r>
      <w:r>
        <w:tab/>
      </w:r>
      <w:r>
        <w:tab/>
        <w:t>],</w:t>
      </w:r>
    </w:p>
    <w:p w14:paraId="7E48EBD7" w14:textId="77777777" w:rsidR="00AA5A07" w:rsidRDefault="00AA5A07" w:rsidP="00AA5A07">
      <w:r>
        <w:tab/>
      </w:r>
      <w:r>
        <w:tab/>
      </w:r>
      <w:r>
        <w:tab/>
      </w:r>
      <w:r>
        <w:tab/>
      </w:r>
      <w:r>
        <w:tab/>
      </w:r>
      <w:r>
        <w:tab/>
      </w:r>
      <w:r>
        <w:tab/>
        <w:t>returnType,</w:t>
      </w:r>
    </w:p>
    <w:p w14:paraId="4E8C8BFE" w14:textId="77777777" w:rsidR="00AA5A07" w:rsidRDefault="00AA5A07" w:rsidP="00AA5A07">
      <w:r>
        <w:tab/>
      </w:r>
      <w:r>
        <w:tab/>
      </w:r>
      <w:r>
        <w:tab/>
      </w:r>
      <w:r>
        <w:tab/>
      </w:r>
      <w:r>
        <w:tab/>
      </w:r>
      <w:r>
        <w:tab/>
      </w:r>
      <w:r>
        <w:tab/>
        <w:t>0</w:t>
      </w:r>
    </w:p>
    <w:p w14:paraId="00E376E7" w14:textId="77777777" w:rsidR="00AA5A07" w:rsidRDefault="00AA5A07" w:rsidP="00AA5A07">
      <w:r>
        <w:tab/>
      </w:r>
      <w:r>
        <w:tab/>
      </w:r>
      <w:r>
        <w:tab/>
      </w:r>
      <w:r>
        <w:tab/>
      </w:r>
      <w:r>
        <w:tab/>
      </w:r>
      <w:r>
        <w:tab/>
        <w:t>)</w:t>
      </w:r>
    </w:p>
    <w:p w14:paraId="3155376A" w14:textId="77777777" w:rsidR="00AA5A07" w:rsidRDefault="00AA5A07" w:rsidP="00AA5A07">
      <w:r>
        <w:tab/>
      </w:r>
      <w:r>
        <w:tab/>
      </w:r>
      <w:r>
        <w:tab/>
      </w:r>
      <w:r>
        <w:tab/>
      </w:r>
      <w:r>
        <w:tab/>
        <w:t>);</w:t>
      </w:r>
    </w:p>
    <w:p w14:paraId="2D3B9987" w14:textId="77777777" w:rsidR="00AA5A07" w:rsidRDefault="00AA5A07" w:rsidP="00AA5A07">
      <w:r>
        <w:tab/>
      </w:r>
      <w:r>
        <w:tab/>
      </w:r>
      <w:r>
        <w:tab/>
      </w:r>
      <w:r>
        <w:tab/>
      </w:r>
      <w:r>
        <w:tab/>
        <w:t>SExpr(</w:t>
      </w:r>
    </w:p>
    <w:p w14:paraId="627DA1FA" w14:textId="77777777" w:rsidR="00AA5A07" w:rsidRDefault="00AA5A07" w:rsidP="00AA5A07">
      <w:r>
        <w:tab/>
      </w:r>
      <w:r>
        <w:tab/>
      </w:r>
      <w:r>
        <w:tab/>
      </w:r>
      <w:r>
        <w:tab/>
      </w:r>
      <w:r>
        <w:tab/>
      </w:r>
      <w:r>
        <w:tab/>
        <w:t>SAssign(</w:t>
      </w:r>
    </w:p>
    <w:p w14:paraId="08BBD26C" w14:textId="77777777" w:rsidR="00AA5A07" w:rsidRDefault="00AA5A07" w:rsidP="00AA5A07">
      <w:r>
        <w:tab/>
      </w:r>
      <w:r>
        <w:tab/>
      </w:r>
      <w:r>
        <w:tab/>
      </w:r>
      <w:r>
        <w:tab/>
      </w:r>
      <w:r>
        <w:tab/>
      </w:r>
      <w:r>
        <w:tab/>
      </w:r>
      <w:r>
        <w:tab/>
        <w:t>SObjAccess(</w:t>
      </w:r>
    </w:p>
    <w:p w14:paraId="288425E5" w14:textId="77777777" w:rsidR="00AA5A07" w:rsidRDefault="00AA5A07" w:rsidP="00AA5A07">
      <w:r>
        <w:tab/>
      </w:r>
      <w:r>
        <w:tab/>
      </w:r>
      <w:r>
        <w:tab/>
      </w:r>
      <w:r>
        <w:tab/>
      </w:r>
      <w:r>
        <w:tab/>
      </w:r>
      <w:r>
        <w:tab/>
      </w:r>
      <w:r>
        <w:tab/>
      </w:r>
      <w:r>
        <w:tab/>
        <w:t>SId("this", returnType),</w:t>
      </w:r>
    </w:p>
    <w:p w14:paraId="70AE7F8E" w14:textId="77777777" w:rsidR="00AA5A07" w:rsidRDefault="00AA5A07" w:rsidP="00AA5A07">
      <w:r>
        <w:tab/>
      </w:r>
      <w:r>
        <w:tab/>
      </w:r>
      <w:r>
        <w:tab/>
      </w:r>
      <w:r>
        <w:tab/>
      </w:r>
      <w:r>
        <w:tab/>
      </w:r>
      <w:r>
        <w:tab/>
      </w:r>
      <w:r>
        <w:tab/>
      </w:r>
      <w:r>
        <w:tab/>
        <w:t>SId(".key", Datatype(Int_t)),</w:t>
      </w:r>
    </w:p>
    <w:p w14:paraId="716061B8" w14:textId="77777777" w:rsidR="00AA5A07" w:rsidRDefault="00AA5A07" w:rsidP="00AA5A07">
      <w:r>
        <w:tab/>
      </w:r>
      <w:r>
        <w:tab/>
      </w:r>
      <w:r>
        <w:tab/>
      </w:r>
      <w:r>
        <w:tab/>
      </w:r>
      <w:r>
        <w:tab/>
      </w:r>
      <w:r>
        <w:tab/>
      </w:r>
      <w:r>
        <w:tab/>
      </w:r>
      <w:r>
        <w:tab/>
        <w:t>Datatype(Int_t)</w:t>
      </w:r>
    </w:p>
    <w:p w14:paraId="1991C8DB" w14:textId="77777777" w:rsidR="00AA5A07" w:rsidRDefault="00AA5A07" w:rsidP="00AA5A07">
      <w:r>
        <w:tab/>
      </w:r>
      <w:r>
        <w:tab/>
      </w:r>
      <w:r>
        <w:tab/>
      </w:r>
      <w:r>
        <w:tab/>
      </w:r>
      <w:r>
        <w:tab/>
      </w:r>
      <w:r>
        <w:tab/>
      </w:r>
      <w:r>
        <w:tab/>
        <w:t>),</w:t>
      </w:r>
    </w:p>
    <w:p w14:paraId="08D33A86" w14:textId="77777777" w:rsidR="00AA5A07" w:rsidRDefault="00AA5A07" w:rsidP="00AA5A07">
      <w:r>
        <w:tab/>
      </w:r>
      <w:r>
        <w:tab/>
      </w:r>
      <w:r>
        <w:tab/>
      </w:r>
      <w:r>
        <w:tab/>
      </w:r>
      <w:r>
        <w:tab/>
      </w:r>
      <w:r>
        <w:tab/>
      </w:r>
      <w:r>
        <w:tab/>
        <w:t>SInt_Lit(key),</w:t>
      </w:r>
    </w:p>
    <w:p w14:paraId="2A78ECAA" w14:textId="77777777" w:rsidR="00AA5A07" w:rsidRDefault="00AA5A07" w:rsidP="00AA5A07">
      <w:r>
        <w:tab/>
      </w:r>
      <w:r>
        <w:tab/>
      </w:r>
      <w:r>
        <w:tab/>
      </w:r>
      <w:r>
        <w:tab/>
      </w:r>
      <w:r>
        <w:tab/>
      </w:r>
      <w:r>
        <w:tab/>
      </w:r>
      <w:r>
        <w:tab/>
        <w:t>Datatype(Int_t)</w:t>
      </w:r>
    </w:p>
    <w:p w14:paraId="7C1C0242" w14:textId="77777777" w:rsidR="00AA5A07" w:rsidRDefault="00AA5A07" w:rsidP="00AA5A07">
      <w:r>
        <w:tab/>
      </w:r>
      <w:r>
        <w:tab/>
      </w:r>
      <w:r>
        <w:tab/>
      </w:r>
      <w:r>
        <w:tab/>
      </w:r>
      <w:r>
        <w:tab/>
      </w:r>
      <w:r>
        <w:tab/>
        <w:t>),</w:t>
      </w:r>
    </w:p>
    <w:p w14:paraId="598F8946" w14:textId="77777777" w:rsidR="00AA5A07" w:rsidRDefault="00AA5A07" w:rsidP="00AA5A07">
      <w:r>
        <w:tab/>
      </w:r>
      <w:r>
        <w:tab/>
      </w:r>
      <w:r>
        <w:tab/>
      </w:r>
      <w:r>
        <w:tab/>
      </w:r>
      <w:r>
        <w:tab/>
      </w:r>
      <w:r>
        <w:tab/>
        <w:t>Datatype(Int_t)</w:t>
      </w:r>
    </w:p>
    <w:p w14:paraId="72922076" w14:textId="77777777" w:rsidR="00AA5A07" w:rsidRDefault="00AA5A07" w:rsidP="00AA5A07">
      <w:r>
        <w:tab/>
      </w:r>
      <w:r>
        <w:tab/>
      </w:r>
      <w:r>
        <w:tab/>
      </w:r>
      <w:r>
        <w:tab/>
      </w:r>
      <w:r>
        <w:tab/>
        <w:t>)</w:t>
      </w:r>
    </w:p>
    <w:p w14:paraId="6AF44D7E" w14:textId="77777777" w:rsidR="00AA5A07" w:rsidRDefault="00AA5A07" w:rsidP="00AA5A07">
      <w:r>
        <w:tab/>
      </w:r>
      <w:r>
        <w:tab/>
      </w:r>
      <w:r>
        <w:tab/>
      </w:r>
      <w:r>
        <w:tab/>
        <w:t>]</w:t>
      </w:r>
    </w:p>
    <w:p w14:paraId="394DDA14" w14:textId="77777777" w:rsidR="00AA5A07" w:rsidRDefault="00AA5A07" w:rsidP="00AA5A07">
      <w:r>
        <w:tab/>
      </w:r>
      <w:r>
        <w:tab/>
        <w:t>in</w:t>
      </w:r>
    </w:p>
    <w:p w14:paraId="7AB3FC1E" w14:textId="77777777" w:rsidR="00AA5A07" w:rsidRDefault="00AA5A07" w:rsidP="00AA5A07">
      <w:r>
        <w:tab/>
      </w:r>
      <w:r>
        <w:tab/>
        <w:t xml:space="preserve">let returnThis = </w:t>
      </w:r>
    </w:p>
    <w:p w14:paraId="65DBF658" w14:textId="77777777" w:rsidR="00AA5A07" w:rsidRDefault="00AA5A07" w:rsidP="00AA5A07">
      <w:r>
        <w:tab/>
      </w:r>
      <w:r>
        <w:tab/>
      </w:r>
      <w:r>
        <w:tab/>
      </w:r>
      <w:r>
        <w:tab/>
      </w:r>
      <w:r>
        <w:tab/>
        <w:t>[</w:t>
      </w:r>
    </w:p>
    <w:p w14:paraId="42867A17" w14:textId="77777777" w:rsidR="00AA5A07" w:rsidRDefault="00AA5A07" w:rsidP="00AA5A07">
      <w:r>
        <w:lastRenderedPageBreak/>
        <w:tab/>
      </w:r>
      <w:r>
        <w:tab/>
      </w:r>
      <w:r>
        <w:tab/>
      </w:r>
      <w:r>
        <w:tab/>
      </w:r>
      <w:r>
        <w:tab/>
      </w:r>
      <w:r>
        <w:tab/>
        <w:t>SReturn(</w:t>
      </w:r>
    </w:p>
    <w:p w14:paraId="3C06A251" w14:textId="77777777" w:rsidR="00AA5A07" w:rsidRDefault="00AA5A07" w:rsidP="00AA5A07">
      <w:r>
        <w:tab/>
      </w:r>
      <w:r>
        <w:tab/>
      </w:r>
      <w:r>
        <w:tab/>
      </w:r>
      <w:r>
        <w:tab/>
      </w:r>
      <w:r>
        <w:tab/>
      </w:r>
      <w:r>
        <w:tab/>
      </w:r>
      <w:r>
        <w:tab/>
        <w:t>SId("this", returnType),</w:t>
      </w:r>
    </w:p>
    <w:p w14:paraId="658DCEB9" w14:textId="77777777" w:rsidR="00AA5A07" w:rsidRDefault="00AA5A07" w:rsidP="00AA5A07">
      <w:r>
        <w:tab/>
      </w:r>
      <w:r>
        <w:tab/>
      </w:r>
      <w:r>
        <w:tab/>
      </w:r>
      <w:r>
        <w:tab/>
      </w:r>
      <w:r>
        <w:tab/>
      </w:r>
      <w:r>
        <w:tab/>
      </w:r>
      <w:r>
        <w:tab/>
        <w:t>returnType</w:t>
      </w:r>
    </w:p>
    <w:p w14:paraId="0C406C1F" w14:textId="77777777" w:rsidR="00AA5A07" w:rsidRDefault="00AA5A07" w:rsidP="00AA5A07">
      <w:r>
        <w:tab/>
      </w:r>
      <w:r>
        <w:tab/>
      </w:r>
      <w:r>
        <w:tab/>
      </w:r>
      <w:r>
        <w:tab/>
      </w:r>
      <w:r>
        <w:tab/>
      </w:r>
      <w:r>
        <w:tab/>
        <w:t>)</w:t>
      </w:r>
    </w:p>
    <w:p w14:paraId="1E809DBB" w14:textId="77777777" w:rsidR="00AA5A07" w:rsidRDefault="00AA5A07" w:rsidP="00AA5A07">
      <w:r>
        <w:tab/>
      </w:r>
      <w:r>
        <w:tab/>
      </w:r>
      <w:r>
        <w:tab/>
      </w:r>
      <w:r>
        <w:tab/>
      </w:r>
      <w:r>
        <w:tab/>
        <w:t>]</w:t>
      </w:r>
    </w:p>
    <w:p w14:paraId="472FD8D0" w14:textId="77777777" w:rsidR="00AA5A07" w:rsidRDefault="00AA5A07" w:rsidP="00AA5A07">
      <w:r>
        <w:tab/>
      </w:r>
      <w:r>
        <w:tab/>
        <w:t>in</w:t>
      </w:r>
    </w:p>
    <w:p w14:paraId="119D8127" w14:textId="77777777" w:rsidR="00AA5A07" w:rsidRDefault="00AA5A07" w:rsidP="00AA5A07">
      <w:r>
        <w:tab/>
      </w:r>
      <w:r>
        <w:tab/>
      </w:r>
      <w:r>
        <w:tab/>
      </w:r>
      <w:r>
        <w:tab/>
        <w:t>thisInit @ fbody @ returnThis</w:t>
      </w:r>
    </w:p>
    <w:p w14:paraId="6270639F" w14:textId="77777777" w:rsidR="00AA5A07" w:rsidRDefault="00AA5A07" w:rsidP="00AA5A07"/>
    <w:p w14:paraId="0CAABC48" w14:textId="77777777" w:rsidR="00AA5A07" w:rsidRDefault="00AA5A07" w:rsidP="00AA5A07">
      <w:r>
        <w:tab/>
        <w:t>in</w:t>
      </w:r>
    </w:p>
    <w:p w14:paraId="0D05D0C1" w14:textId="77777777" w:rsidR="00AA5A07" w:rsidRDefault="00AA5A07" w:rsidP="00AA5A07">
      <w:r>
        <w:tab/>
      </w:r>
    </w:p>
    <w:p w14:paraId="3326313D" w14:textId="77777777" w:rsidR="00AA5A07" w:rsidRDefault="00AA5A07" w:rsidP="00AA5A07">
      <w:r>
        <w:tab/>
        <w:t>let convertFuncToSfunc classMaps reserved classMap cname func=</w:t>
      </w:r>
    </w:p>
    <w:p w14:paraId="5B3BC2AE" w14:textId="77777777" w:rsidR="00AA5A07" w:rsidRDefault="00AA5A07" w:rsidP="00AA5A07">
      <w:r>
        <w:tab/>
      </w:r>
    </w:p>
    <w:p w14:paraId="1EA87F08" w14:textId="77777777" w:rsidR="00AA5A07" w:rsidRDefault="00AA5A07" w:rsidP="00AA5A07">
      <w:r>
        <w:tab/>
      </w:r>
      <w:r>
        <w:tab/>
        <w:t xml:space="preserve">let appendMain fbodyStmt cname returnType = </w:t>
      </w:r>
    </w:p>
    <w:p w14:paraId="411E0603" w14:textId="77777777" w:rsidR="00AA5A07" w:rsidRDefault="00AA5A07" w:rsidP="00AA5A07">
      <w:r>
        <w:tab/>
      </w:r>
      <w:r>
        <w:tab/>
      </w:r>
      <w:r>
        <w:tab/>
        <w:t xml:space="preserve">let key = Hashtbl.find strucIndexes cname in </w:t>
      </w:r>
    </w:p>
    <w:p w14:paraId="37D96C18" w14:textId="77777777" w:rsidR="00AA5A07" w:rsidRDefault="00AA5A07" w:rsidP="00AA5A07">
      <w:r>
        <w:tab/>
      </w:r>
      <w:r>
        <w:tab/>
      </w:r>
      <w:r>
        <w:tab/>
        <w:t>let thisInit = [SLocal(</w:t>
      </w:r>
    </w:p>
    <w:p w14:paraId="2B14A7BE" w14:textId="77777777" w:rsidR="00AA5A07" w:rsidRDefault="00AA5A07" w:rsidP="00AA5A07">
      <w:r>
        <w:tab/>
      </w:r>
      <w:r>
        <w:tab/>
      </w:r>
      <w:r>
        <w:tab/>
      </w:r>
      <w:r>
        <w:tab/>
        <w:t>returnType,</w:t>
      </w:r>
    </w:p>
    <w:p w14:paraId="5273E164" w14:textId="77777777" w:rsidR="00AA5A07" w:rsidRDefault="00AA5A07" w:rsidP="00AA5A07">
      <w:r>
        <w:tab/>
      </w:r>
      <w:r>
        <w:tab/>
      </w:r>
      <w:r>
        <w:tab/>
      </w:r>
      <w:r>
        <w:tab/>
        <w:t>"this",</w:t>
      </w:r>
    </w:p>
    <w:p w14:paraId="429A8A1A" w14:textId="77777777" w:rsidR="00AA5A07" w:rsidRDefault="00AA5A07" w:rsidP="00AA5A07">
      <w:r>
        <w:tab/>
      </w:r>
      <w:r>
        <w:tab/>
      </w:r>
      <w:r>
        <w:tab/>
      </w:r>
      <w:r>
        <w:tab/>
        <w:t>SCall(</w:t>
      </w:r>
      <w:r>
        <w:tab/>
        <w:t xml:space="preserve">"cast", </w:t>
      </w:r>
    </w:p>
    <w:p w14:paraId="3DB0D9F1" w14:textId="77777777" w:rsidR="00AA5A07" w:rsidRDefault="00AA5A07" w:rsidP="00AA5A07">
      <w:r>
        <w:tab/>
      </w:r>
      <w:r>
        <w:tab/>
      </w:r>
      <w:r>
        <w:tab/>
      </w:r>
      <w:r>
        <w:tab/>
      </w:r>
      <w:r>
        <w:tab/>
      </w:r>
      <w:r>
        <w:tab/>
        <w:t xml:space="preserve">[SCall("malloc", </w:t>
      </w:r>
    </w:p>
    <w:p w14:paraId="44A5CBDE" w14:textId="77777777" w:rsidR="00AA5A07" w:rsidRDefault="00AA5A07" w:rsidP="00AA5A07">
      <w:r>
        <w:tab/>
      </w:r>
      <w:r>
        <w:tab/>
      </w:r>
      <w:r>
        <w:tab/>
      </w:r>
      <w:r>
        <w:tab/>
      </w:r>
      <w:r>
        <w:tab/>
      </w:r>
      <w:r>
        <w:tab/>
      </w:r>
      <w:r>
        <w:tab/>
        <w:t>[</w:t>
      </w:r>
      <w:r>
        <w:tab/>
      </w:r>
    </w:p>
    <w:p w14:paraId="278ACAE8" w14:textId="77777777" w:rsidR="00AA5A07" w:rsidRDefault="00AA5A07" w:rsidP="00AA5A07">
      <w:r>
        <w:tab/>
      </w:r>
      <w:r>
        <w:tab/>
      </w:r>
      <w:r>
        <w:tab/>
      </w:r>
      <w:r>
        <w:tab/>
      </w:r>
      <w:r>
        <w:tab/>
      </w:r>
      <w:r>
        <w:tab/>
      </w:r>
      <w:r>
        <w:tab/>
      </w:r>
      <w:r>
        <w:tab/>
        <w:t>SCall("sizeof", [SId("ignore", returnType)], Datatype(Int_t), 0)</w:t>
      </w:r>
    </w:p>
    <w:p w14:paraId="1296F628" w14:textId="77777777" w:rsidR="00AA5A07" w:rsidRDefault="00AA5A07" w:rsidP="00AA5A07">
      <w:r>
        <w:tab/>
      </w:r>
      <w:r>
        <w:tab/>
      </w:r>
      <w:r>
        <w:tab/>
      </w:r>
      <w:r>
        <w:tab/>
      </w:r>
      <w:r>
        <w:tab/>
      </w:r>
      <w:r>
        <w:tab/>
      </w:r>
      <w:r>
        <w:tab/>
        <w:t xml:space="preserve">], </w:t>
      </w:r>
    </w:p>
    <w:p w14:paraId="446E2822" w14:textId="77777777" w:rsidR="00AA5A07" w:rsidRDefault="00AA5A07" w:rsidP="00AA5A07">
      <w:r>
        <w:tab/>
      </w:r>
      <w:r>
        <w:tab/>
      </w:r>
      <w:r>
        <w:tab/>
      </w:r>
      <w:r>
        <w:tab/>
      </w:r>
      <w:r>
        <w:tab/>
      </w:r>
      <w:r>
        <w:tab/>
      </w:r>
      <w:r>
        <w:tab/>
        <w:t>Arraytype(Char_t, 1), 0)</w:t>
      </w:r>
    </w:p>
    <w:p w14:paraId="510684C1" w14:textId="77777777" w:rsidR="00AA5A07" w:rsidRDefault="00AA5A07" w:rsidP="00AA5A07">
      <w:r>
        <w:tab/>
      </w:r>
      <w:r>
        <w:tab/>
      </w:r>
      <w:r>
        <w:tab/>
      </w:r>
      <w:r>
        <w:tab/>
      </w:r>
      <w:r>
        <w:tab/>
      </w:r>
      <w:r>
        <w:tab/>
        <w:t>],</w:t>
      </w:r>
    </w:p>
    <w:p w14:paraId="021FC93E" w14:textId="77777777" w:rsidR="00AA5A07" w:rsidRDefault="00AA5A07" w:rsidP="00AA5A07">
      <w:r>
        <w:tab/>
      </w:r>
      <w:r>
        <w:tab/>
      </w:r>
      <w:r>
        <w:tab/>
      </w:r>
      <w:r>
        <w:tab/>
      </w:r>
      <w:r>
        <w:tab/>
      </w:r>
      <w:r>
        <w:tab/>
        <w:t>returnType, 0</w:t>
      </w:r>
    </w:p>
    <w:p w14:paraId="1877FCEF" w14:textId="77777777" w:rsidR="00AA5A07" w:rsidRDefault="00AA5A07" w:rsidP="00AA5A07">
      <w:r>
        <w:tab/>
      </w:r>
      <w:r>
        <w:tab/>
      </w:r>
      <w:r>
        <w:tab/>
      </w:r>
      <w:r>
        <w:tab/>
      </w:r>
      <w:r>
        <w:tab/>
        <w:t>)</w:t>
      </w:r>
    </w:p>
    <w:p w14:paraId="4E2F1326" w14:textId="77777777" w:rsidR="00AA5A07" w:rsidRDefault="00AA5A07" w:rsidP="00AA5A07">
      <w:r>
        <w:tab/>
      </w:r>
      <w:r>
        <w:tab/>
      </w:r>
      <w:r>
        <w:tab/>
      </w:r>
      <w:r>
        <w:tab/>
        <w:t>);</w:t>
      </w:r>
    </w:p>
    <w:p w14:paraId="7EFE7DBB" w14:textId="77777777" w:rsidR="00AA5A07" w:rsidRDefault="00AA5A07" w:rsidP="00AA5A07">
      <w:r>
        <w:tab/>
      </w:r>
      <w:r>
        <w:tab/>
      </w:r>
      <w:r>
        <w:tab/>
      </w:r>
      <w:r>
        <w:tab/>
        <w:t>SExpr(</w:t>
      </w:r>
    </w:p>
    <w:p w14:paraId="042A627A" w14:textId="77777777" w:rsidR="00AA5A07" w:rsidRDefault="00AA5A07" w:rsidP="00AA5A07">
      <w:r>
        <w:tab/>
      </w:r>
      <w:r>
        <w:tab/>
      </w:r>
      <w:r>
        <w:tab/>
      </w:r>
      <w:r>
        <w:tab/>
      </w:r>
      <w:r>
        <w:tab/>
        <w:t>SAssign(</w:t>
      </w:r>
    </w:p>
    <w:p w14:paraId="69109964" w14:textId="77777777" w:rsidR="00AA5A07" w:rsidRDefault="00AA5A07" w:rsidP="00AA5A07">
      <w:r>
        <w:tab/>
      </w:r>
      <w:r>
        <w:tab/>
      </w:r>
      <w:r>
        <w:tab/>
      </w:r>
      <w:r>
        <w:tab/>
      </w:r>
      <w:r>
        <w:tab/>
      </w:r>
      <w:r>
        <w:tab/>
        <w:t>SObjAccess(</w:t>
      </w:r>
    </w:p>
    <w:p w14:paraId="3CD97E93" w14:textId="77777777" w:rsidR="00AA5A07" w:rsidRDefault="00AA5A07" w:rsidP="00AA5A07">
      <w:r>
        <w:tab/>
      </w:r>
      <w:r>
        <w:tab/>
      </w:r>
      <w:r>
        <w:tab/>
      </w:r>
      <w:r>
        <w:tab/>
      </w:r>
      <w:r>
        <w:tab/>
      </w:r>
      <w:r>
        <w:tab/>
      </w:r>
      <w:r>
        <w:tab/>
        <w:t>SId("this", returnType),</w:t>
      </w:r>
    </w:p>
    <w:p w14:paraId="7ED9A0CB" w14:textId="77777777" w:rsidR="00AA5A07" w:rsidRDefault="00AA5A07" w:rsidP="00AA5A07">
      <w:r>
        <w:tab/>
      </w:r>
      <w:r>
        <w:tab/>
      </w:r>
      <w:r>
        <w:tab/>
      </w:r>
      <w:r>
        <w:tab/>
      </w:r>
      <w:r>
        <w:tab/>
      </w:r>
      <w:r>
        <w:tab/>
      </w:r>
      <w:r>
        <w:tab/>
        <w:t>SId(".key", Datatype(Int_t)),</w:t>
      </w:r>
    </w:p>
    <w:p w14:paraId="7DFA9250" w14:textId="77777777" w:rsidR="00AA5A07" w:rsidRDefault="00AA5A07" w:rsidP="00AA5A07">
      <w:r>
        <w:tab/>
      </w:r>
      <w:r>
        <w:tab/>
      </w:r>
      <w:r>
        <w:tab/>
      </w:r>
      <w:r>
        <w:tab/>
      </w:r>
      <w:r>
        <w:tab/>
      </w:r>
      <w:r>
        <w:tab/>
      </w:r>
      <w:r>
        <w:tab/>
        <w:t>Datatype(Int_t)</w:t>
      </w:r>
    </w:p>
    <w:p w14:paraId="10CC0FF6" w14:textId="77777777" w:rsidR="00AA5A07" w:rsidRDefault="00AA5A07" w:rsidP="00AA5A07">
      <w:r>
        <w:tab/>
      </w:r>
      <w:r>
        <w:tab/>
      </w:r>
      <w:r>
        <w:tab/>
      </w:r>
      <w:r>
        <w:tab/>
      </w:r>
      <w:r>
        <w:tab/>
      </w:r>
      <w:r>
        <w:tab/>
        <w:t>),</w:t>
      </w:r>
    </w:p>
    <w:p w14:paraId="7F8CFE72" w14:textId="77777777" w:rsidR="00AA5A07" w:rsidRDefault="00AA5A07" w:rsidP="00AA5A07">
      <w:r>
        <w:tab/>
      </w:r>
      <w:r>
        <w:tab/>
      </w:r>
      <w:r>
        <w:tab/>
      </w:r>
      <w:r>
        <w:tab/>
      </w:r>
      <w:r>
        <w:tab/>
      </w:r>
      <w:r>
        <w:tab/>
        <w:t>SInt_Lit(key),</w:t>
      </w:r>
    </w:p>
    <w:p w14:paraId="5F0A5073" w14:textId="77777777" w:rsidR="00AA5A07" w:rsidRDefault="00AA5A07" w:rsidP="00AA5A07">
      <w:r>
        <w:tab/>
      </w:r>
      <w:r>
        <w:tab/>
      </w:r>
      <w:r>
        <w:tab/>
      </w:r>
      <w:r>
        <w:tab/>
      </w:r>
      <w:r>
        <w:tab/>
      </w:r>
      <w:r>
        <w:tab/>
        <w:t>Datatype(Int_t)</w:t>
      </w:r>
    </w:p>
    <w:p w14:paraId="29BD417E" w14:textId="77777777" w:rsidR="00AA5A07" w:rsidRDefault="00AA5A07" w:rsidP="00AA5A07">
      <w:r>
        <w:tab/>
      </w:r>
      <w:r>
        <w:tab/>
      </w:r>
      <w:r>
        <w:tab/>
      </w:r>
      <w:r>
        <w:tab/>
      </w:r>
      <w:r>
        <w:tab/>
        <w:t>),</w:t>
      </w:r>
    </w:p>
    <w:p w14:paraId="5C863FF6" w14:textId="77777777" w:rsidR="00AA5A07" w:rsidRDefault="00AA5A07" w:rsidP="00AA5A07">
      <w:r>
        <w:tab/>
      </w:r>
      <w:r>
        <w:tab/>
      </w:r>
      <w:r>
        <w:tab/>
      </w:r>
      <w:r>
        <w:tab/>
      </w:r>
      <w:r>
        <w:tab/>
        <w:t>Datatype(Int_t)</w:t>
      </w:r>
    </w:p>
    <w:p w14:paraId="25509B42" w14:textId="77777777" w:rsidR="00AA5A07" w:rsidRDefault="00AA5A07" w:rsidP="00AA5A07">
      <w:r>
        <w:tab/>
      </w:r>
      <w:r>
        <w:tab/>
      </w:r>
      <w:r>
        <w:tab/>
      </w:r>
      <w:r>
        <w:tab/>
        <w:t>)</w:t>
      </w:r>
    </w:p>
    <w:p w14:paraId="2060F31E" w14:textId="77777777" w:rsidR="00AA5A07" w:rsidRDefault="00AA5A07" w:rsidP="00AA5A07">
      <w:r>
        <w:tab/>
      </w:r>
      <w:r>
        <w:tab/>
      </w:r>
      <w:r>
        <w:tab/>
        <w:t>]</w:t>
      </w:r>
    </w:p>
    <w:p w14:paraId="425B8BF5" w14:textId="77777777" w:rsidR="00AA5A07" w:rsidRDefault="00AA5A07" w:rsidP="00AA5A07">
      <w:r>
        <w:tab/>
      </w:r>
      <w:r>
        <w:tab/>
      </w:r>
      <w:r>
        <w:tab/>
        <w:t xml:space="preserve">in </w:t>
      </w:r>
    </w:p>
    <w:p w14:paraId="4D150979" w14:textId="77777777" w:rsidR="00AA5A07" w:rsidRDefault="00AA5A07" w:rsidP="00AA5A07">
      <w:r>
        <w:tab/>
      </w:r>
      <w:r>
        <w:tab/>
      </w:r>
      <w:r>
        <w:tab/>
        <w:t>thisInit  @ fbodyStmt</w:t>
      </w:r>
      <w:r>
        <w:tab/>
      </w:r>
      <w:r>
        <w:tab/>
      </w:r>
    </w:p>
    <w:p w14:paraId="3B194E22" w14:textId="77777777" w:rsidR="00AA5A07" w:rsidRDefault="00AA5A07" w:rsidP="00AA5A07">
      <w:r>
        <w:lastRenderedPageBreak/>
        <w:tab/>
      </w:r>
      <w:r>
        <w:tab/>
        <w:t>in</w:t>
      </w:r>
    </w:p>
    <w:p w14:paraId="54D74CC3" w14:textId="77777777" w:rsidR="00AA5A07" w:rsidRDefault="00AA5A07" w:rsidP="00AA5A07">
      <w:r>
        <w:tab/>
      </w:r>
      <w:r>
        <w:tab/>
      </w:r>
    </w:p>
    <w:p w14:paraId="62A8A995" w14:textId="77777777" w:rsidR="00AA5A07" w:rsidRDefault="00AA5A07" w:rsidP="00AA5A07">
      <w:r>
        <w:tab/>
      </w:r>
      <w:r>
        <w:tab/>
        <w:t xml:space="preserve">let rootClassName = match func.rootcname with </w:t>
      </w:r>
    </w:p>
    <w:p w14:paraId="7B7EA3AC" w14:textId="77777777" w:rsidR="00AA5A07" w:rsidRDefault="00AA5A07" w:rsidP="00AA5A07">
      <w:r>
        <w:tab/>
      </w:r>
      <w:r>
        <w:tab/>
      </w:r>
      <w:r>
        <w:tab/>
        <w:t>Some(x) -&gt; x</w:t>
      </w:r>
    </w:p>
    <w:p w14:paraId="445A08ED" w14:textId="77777777" w:rsidR="00AA5A07" w:rsidRDefault="00AA5A07" w:rsidP="00AA5A07">
      <w:r>
        <w:tab/>
      </w:r>
      <w:r>
        <w:tab/>
      </w:r>
      <w:r>
        <w:tab/>
        <w:t>| None -&gt; cname</w:t>
      </w:r>
    </w:p>
    <w:p w14:paraId="4D154749" w14:textId="77777777" w:rsidR="00AA5A07" w:rsidRDefault="00AA5A07" w:rsidP="00AA5A07">
      <w:r>
        <w:tab/>
      </w:r>
      <w:r>
        <w:tab/>
        <w:t>in</w:t>
      </w:r>
    </w:p>
    <w:p w14:paraId="445C9788" w14:textId="77777777" w:rsidR="00AA5A07" w:rsidRDefault="00AA5A07" w:rsidP="00AA5A07"/>
    <w:p w14:paraId="2F2E1858" w14:textId="77777777" w:rsidR="00AA5A07" w:rsidRDefault="00AA5A07" w:rsidP="00AA5A07">
      <w:r>
        <w:tab/>
      </w:r>
      <w:r>
        <w:tab/>
        <w:t xml:space="preserve">let classFormal = </w:t>
      </w:r>
    </w:p>
    <w:p w14:paraId="1668BCF1" w14:textId="77777777" w:rsidR="00AA5A07" w:rsidRDefault="00AA5A07" w:rsidP="00AA5A07">
      <w:r>
        <w:tab/>
      </w:r>
      <w:r>
        <w:tab/>
      </w:r>
      <w:r>
        <w:tab/>
        <w:t xml:space="preserve">if func.overrides then </w:t>
      </w:r>
    </w:p>
    <w:p w14:paraId="4B251C47" w14:textId="77777777" w:rsidR="00AA5A07" w:rsidRDefault="00AA5A07" w:rsidP="00AA5A07">
      <w:r>
        <w:tab/>
      </w:r>
      <w:r>
        <w:tab/>
      </w:r>
      <w:r>
        <w:tab/>
      </w:r>
      <w:r>
        <w:tab/>
        <w:t>Ast.Formal(Datatype(Objecttype(rootClassName)), "this")</w:t>
      </w:r>
    </w:p>
    <w:p w14:paraId="69BAA881" w14:textId="77777777" w:rsidR="00AA5A07" w:rsidRDefault="00AA5A07" w:rsidP="00AA5A07">
      <w:r>
        <w:tab/>
      </w:r>
      <w:r>
        <w:tab/>
      </w:r>
      <w:r>
        <w:tab/>
        <w:t xml:space="preserve">else </w:t>
      </w:r>
    </w:p>
    <w:p w14:paraId="38DF5F77" w14:textId="77777777" w:rsidR="00AA5A07" w:rsidRDefault="00AA5A07" w:rsidP="00AA5A07">
      <w:r>
        <w:tab/>
      </w:r>
      <w:r>
        <w:tab/>
      </w:r>
      <w:r>
        <w:tab/>
      </w:r>
      <w:r>
        <w:tab/>
        <w:t>Ast.Formal(Datatype(Objecttype(cname)), "this")</w:t>
      </w:r>
    </w:p>
    <w:p w14:paraId="6C5E22B5" w14:textId="77777777" w:rsidR="00AA5A07" w:rsidRDefault="00AA5A07" w:rsidP="00AA5A07">
      <w:r>
        <w:tab/>
      </w:r>
      <w:r>
        <w:tab/>
        <w:t>in</w:t>
      </w:r>
    </w:p>
    <w:p w14:paraId="726668B8" w14:textId="77777777" w:rsidR="00AA5A07" w:rsidRDefault="00AA5A07" w:rsidP="00AA5A07"/>
    <w:p w14:paraId="5DCC5B7E" w14:textId="77777777" w:rsidR="00AA5A07" w:rsidRDefault="00AA5A07" w:rsidP="00AA5A07">
      <w:r>
        <w:tab/>
      </w:r>
      <w:r>
        <w:tab/>
        <w:t xml:space="preserve">let envAssistant m fname = match fname with </w:t>
      </w:r>
    </w:p>
    <w:p w14:paraId="03DEEC56" w14:textId="77777777" w:rsidR="00AA5A07" w:rsidRDefault="00AA5A07" w:rsidP="00AA5A07">
      <w:r>
        <w:tab/>
      </w:r>
      <w:r>
        <w:tab/>
      </w:r>
      <w:r>
        <w:tab/>
      </w:r>
      <w:r>
        <w:tab/>
        <w:t xml:space="preserve">Formal(d, s) -&gt; (StringMap.add s fname m) </w:t>
      </w:r>
    </w:p>
    <w:p w14:paraId="1A1D4083" w14:textId="77777777" w:rsidR="00AA5A07" w:rsidRDefault="00AA5A07" w:rsidP="00AA5A07">
      <w:r>
        <w:tab/>
      </w:r>
      <w:r>
        <w:tab/>
      </w:r>
      <w:r>
        <w:tab/>
        <w:t xml:space="preserve">| </w:t>
      </w:r>
      <w:r>
        <w:tab/>
        <w:t>_ -&gt; m</w:t>
      </w:r>
    </w:p>
    <w:p w14:paraId="6F40ADF0" w14:textId="77777777" w:rsidR="00AA5A07" w:rsidRDefault="00AA5A07" w:rsidP="00AA5A07">
      <w:r>
        <w:tab/>
      </w:r>
      <w:r>
        <w:tab/>
        <w:t>in</w:t>
      </w:r>
    </w:p>
    <w:p w14:paraId="1F5DD3EA" w14:textId="77777777" w:rsidR="00AA5A07" w:rsidRDefault="00AA5A07" w:rsidP="00AA5A07">
      <w:r>
        <w:tab/>
      </w:r>
      <w:r>
        <w:tab/>
        <w:t>let env_params = List.fold_left envAssistant StringMap.empty (classFormal :: func.formals) in</w:t>
      </w:r>
    </w:p>
    <w:p w14:paraId="6D977812" w14:textId="77777777" w:rsidR="00AA5A07" w:rsidRDefault="00AA5A07" w:rsidP="00AA5A07">
      <w:r>
        <w:tab/>
      </w:r>
      <w:r>
        <w:tab/>
        <w:t>let env = {</w:t>
      </w:r>
    </w:p>
    <w:p w14:paraId="66E62FFD" w14:textId="77777777" w:rsidR="00AA5A07" w:rsidRDefault="00AA5A07" w:rsidP="00AA5A07">
      <w:r>
        <w:tab/>
      </w:r>
      <w:r>
        <w:tab/>
      </w:r>
      <w:r>
        <w:tab/>
        <w:t xml:space="preserve">envClassMaps </w:t>
      </w:r>
      <w:r>
        <w:tab/>
        <w:t>= classMaps;</w:t>
      </w:r>
    </w:p>
    <w:p w14:paraId="27CBFB04" w14:textId="77777777" w:rsidR="00AA5A07" w:rsidRDefault="00AA5A07" w:rsidP="00AA5A07">
      <w:r>
        <w:tab/>
      </w:r>
      <w:r>
        <w:tab/>
      </w:r>
      <w:r>
        <w:tab/>
        <w:t xml:space="preserve">envName     </w:t>
      </w:r>
      <w:r>
        <w:tab/>
        <w:t>= cname;</w:t>
      </w:r>
    </w:p>
    <w:p w14:paraId="576996D4" w14:textId="77777777" w:rsidR="00AA5A07" w:rsidRDefault="00AA5A07" w:rsidP="00AA5A07">
      <w:r>
        <w:tab/>
      </w:r>
      <w:r>
        <w:tab/>
      </w:r>
      <w:r>
        <w:tab/>
        <w:t xml:space="preserve">envClassMap </w:t>
      </w:r>
      <w:r>
        <w:tab/>
      </w:r>
      <w:r>
        <w:tab/>
        <w:t>= classMap;</w:t>
      </w:r>
    </w:p>
    <w:p w14:paraId="08CC1CB5" w14:textId="77777777" w:rsidR="00AA5A07" w:rsidRDefault="00AA5A07" w:rsidP="00AA5A07">
      <w:r>
        <w:tab/>
      </w:r>
      <w:r>
        <w:tab/>
      </w:r>
      <w:r>
        <w:tab/>
        <w:t xml:space="preserve">envLocals    </w:t>
      </w:r>
      <w:r>
        <w:tab/>
        <w:t>= StringMap.empty;</w:t>
      </w:r>
    </w:p>
    <w:p w14:paraId="19760F7E" w14:textId="77777777" w:rsidR="00AA5A07" w:rsidRDefault="00AA5A07" w:rsidP="00AA5A07">
      <w:r>
        <w:tab/>
      </w:r>
      <w:r>
        <w:tab/>
      </w:r>
      <w:r>
        <w:tab/>
        <w:t>envParams</w:t>
      </w:r>
      <w:r>
        <w:tab/>
        <w:t>= env_params;</w:t>
      </w:r>
    </w:p>
    <w:p w14:paraId="613D100A" w14:textId="77777777" w:rsidR="00AA5A07" w:rsidRDefault="00AA5A07" w:rsidP="00AA5A07">
      <w:r>
        <w:tab/>
      </w:r>
      <w:r>
        <w:tab/>
      </w:r>
      <w:r>
        <w:tab/>
        <w:t>envReturnType</w:t>
      </w:r>
      <w:r>
        <w:tab/>
        <w:t>= func.returnType;</w:t>
      </w:r>
    </w:p>
    <w:p w14:paraId="7E9D4378" w14:textId="77777777" w:rsidR="00AA5A07" w:rsidRDefault="00AA5A07" w:rsidP="00AA5A07">
      <w:r>
        <w:tab/>
      </w:r>
      <w:r>
        <w:tab/>
      </w:r>
      <w:r>
        <w:tab/>
        <w:t xml:space="preserve">envInFor </w:t>
      </w:r>
      <w:r>
        <w:tab/>
      </w:r>
      <w:r>
        <w:tab/>
        <w:t>= false;</w:t>
      </w:r>
    </w:p>
    <w:p w14:paraId="72324BC0" w14:textId="77777777" w:rsidR="00AA5A07" w:rsidRDefault="00AA5A07" w:rsidP="00AA5A07">
      <w:r>
        <w:tab/>
      </w:r>
      <w:r>
        <w:tab/>
      </w:r>
      <w:r>
        <w:tab/>
        <w:t xml:space="preserve">envInWhile </w:t>
      </w:r>
      <w:r>
        <w:tab/>
        <w:t>= false;</w:t>
      </w:r>
    </w:p>
    <w:p w14:paraId="0E90FA04" w14:textId="77777777" w:rsidR="00AA5A07" w:rsidRDefault="00AA5A07" w:rsidP="00AA5A07">
      <w:r>
        <w:tab/>
      </w:r>
      <w:r>
        <w:tab/>
      </w:r>
      <w:r>
        <w:tab/>
        <w:t xml:space="preserve">envBuiltIn </w:t>
      </w:r>
      <w:r>
        <w:tab/>
        <w:t>= reserved;</w:t>
      </w:r>
    </w:p>
    <w:p w14:paraId="6AD42944" w14:textId="77777777" w:rsidR="00AA5A07" w:rsidRDefault="00AA5A07" w:rsidP="00AA5A07">
      <w:r>
        <w:tab/>
      </w:r>
      <w:r>
        <w:tab/>
        <w:t>}</w:t>
      </w:r>
    </w:p>
    <w:p w14:paraId="68401049" w14:textId="77777777" w:rsidR="00AA5A07" w:rsidRDefault="00AA5A07" w:rsidP="00AA5A07">
      <w:r>
        <w:tab/>
      </w:r>
      <w:r>
        <w:tab/>
      </w:r>
      <w:r>
        <w:tab/>
      </w:r>
    </w:p>
    <w:p w14:paraId="7CBDA0A6" w14:textId="77777777" w:rsidR="00AA5A07" w:rsidRDefault="00AA5A07" w:rsidP="00AA5A07">
      <w:r>
        <w:tab/>
      </w:r>
      <w:r>
        <w:tab/>
        <w:t>in</w:t>
      </w:r>
    </w:p>
    <w:p w14:paraId="11C9023C" w14:textId="77777777" w:rsidR="00AA5A07" w:rsidRDefault="00AA5A07" w:rsidP="00AA5A07">
      <w:r>
        <w:tab/>
      </w:r>
      <w:r>
        <w:tab/>
        <w:t>let fbody = fst (convertStmtsToSstmts env func.body) in</w:t>
      </w:r>
    </w:p>
    <w:p w14:paraId="67676A12" w14:textId="77777777" w:rsidR="00AA5A07" w:rsidRDefault="00AA5A07" w:rsidP="00AA5A07">
      <w:r>
        <w:tab/>
      </w:r>
      <w:r>
        <w:tab/>
        <w:t>let funcName = (getName cname func) in</w:t>
      </w:r>
    </w:p>
    <w:p w14:paraId="055D302D" w14:textId="77777777" w:rsidR="00AA5A07" w:rsidRDefault="00AA5A07" w:rsidP="00AA5A07">
      <w:r>
        <w:tab/>
      </w:r>
      <w:r>
        <w:tab/>
      </w:r>
    </w:p>
    <w:p w14:paraId="630DD695" w14:textId="77777777" w:rsidR="00AA5A07" w:rsidRDefault="00AA5A07" w:rsidP="00AA5A07">
      <w:r>
        <w:tab/>
      </w:r>
      <w:r>
        <w:tab/>
        <w:t xml:space="preserve">let fbody = if funcName= "main" </w:t>
      </w:r>
    </w:p>
    <w:p w14:paraId="24EE00BA" w14:textId="77777777" w:rsidR="00AA5A07" w:rsidRDefault="00AA5A07" w:rsidP="00AA5A07">
      <w:r>
        <w:tab/>
      </w:r>
      <w:r>
        <w:tab/>
      </w:r>
      <w:r>
        <w:tab/>
        <w:t xml:space="preserve">then (appendMain fbody cname (Datatype(Objecttype(cname)))) </w:t>
      </w:r>
    </w:p>
    <w:p w14:paraId="599E96F1" w14:textId="77777777" w:rsidR="00AA5A07" w:rsidRDefault="00AA5A07" w:rsidP="00AA5A07">
      <w:r>
        <w:tab/>
      </w:r>
      <w:r>
        <w:tab/>
      </w:r>
      <w:r>
        <w:tab/>
        <w:t xml:space="preserve">else fbody </w:t>
      </w:r>
    </w:p>
    <w:p w14:paraId="34117E4F" w14:textId="77777777" w:rsidR="00AA5A07" w:rsidRDefault="00AA5A07" w:rsidP="00AA5A07">
      <w:r>
        <w:tab/>
      </w:r>
      <w:r>
        <w:tab/>
        <w:t>in</w:t>
      </w:r>
    </w:p>
    <w:p w14:paraId="1E275F9D" w14:textId="77777777" w:rsidR="00AA5A07" w:rsidRDefault="00AA5A07" w:rsidP="00AA5A07">
      <w:r>
        <w:tab/>
      </w:r>
      <w:r>
        <w:tab/>
        <w:t>{</w:t>
      </w:r>
    </w:p>
    <w:p w14:paraId="678BC560" w14:textId="77777777" w:rsidR="00AA5A07" w:rsidRDefault="00AA5A07" w:rsidP="00AA5A07">
      <w:r>
        <w:tab/>
      </w:r>
      <w:r>
        <w:tab/>
      </w:r>
      <w:r>
        <w:tab/>
        <w:t xml:space="preserve">sfname </w:t>
      </w:r>
      <w:r>
        <w:tab/>
      </w:r>
      <w:r>
        <w:tab/>
        <w:t>= Ast.FName (getName cname func);</w:t>
      </w:r>
    </w:p>
    <w:p w14:paraId="781FEEAE" w14:textId="77777777" w:rsidR="00AA5A07" w:rsidRDefault="00AA5A07" w:rsidP="00AA5A07">
      <w:r>
        <w:tab/>
      </w:r>
      <w:r>
        <w:tab/>
      </w:r>
      <w:r>
        <w:tab/>
        <w:t>sreturnType = func.returnType;</w:t>
      </w:r>
    </w:p>
    <w:p w14:paraId="7C147E3F" w14:textId="77777777" w:rsidR="00AA5A07" w:rsidRDefault="00AA5A07" w:rsidP="00AA5A07">
      <w:r>
        <w:lastRenderedPageBreak/>
        <w:tab/>
      </w:r>
      <w:r>
        <w:tab/>
      </w:r>
      <w:r>
        <w:tab/>
        <w:t xml:space="preserve">sformals </w:t>
      </w:r>
      <w:r>
        <w:tab/>
        <w:t>= classFormal :: func.formals;</w:t>
      </w:r>
    </w:p>
    <w:p w14:paraId="393C2C9A" w14:textId="77777777" w:rsidR="00AA5A07" w:rsidRDefault="00AA5A07" w:rsidP="00AA5A07">
      <w:r>
        <w:tab/>
      </w:r>
      <w:r>
        <w:tab/>
      </w:r>
      <w:r>
        <w:tab/>
        <w:t xml:space="preserve">sbody </w:t>
      </w:r>
      <w:r>
        <w:tab/>
      </w:r>
      <w:r>
        <w:tab/>
        <w:t>= fbody;</w:t>
      </w:r>
    </w:p>
    <w:p w14:paraId="5487D135" w14:textId="77777777" w:rsidR="00AA5A07" w:rsidRDefault="00AA5A07" w:rsidP="00AA5A07">
      <w:r>
        <w:tab/>
      </w:r>
      <w:r>
        <w:tab/>
      </w:r>
      <w:r>
        <w:tab/>
        <w:t>functype</w:t>
      </w:r>
      <w:r>
        <w:tab/>
        <w:t>= Sast.User;</w:t>
      </w:r>
    </w:p>
    <w:p w14:paraId="7971C01B" w14:textId="77777777" w:rsidR="00AA5A07" w:rsidRDefault="00AA5A07" w:rsidP="00AA5A07">
      <w:r>
        <w:tab/>
      </w:r>
      <w:r>
        <w:tab/>
      </w:r>
      <w:r>
        <w:tab/>
        <w:t>overrides   = func.overrides;</w:t>
      </w:r>
    </w:p>
    <w:p w14:paraId="1BE3D48E" w14:textId="77777777" w:rsidR="00AA5A07" w:rsidRDefault="00AA5A07" w:rsidP="00AA5A07">
      <w:r>
        <w:tab/>
      </w:r>
      <w:r>
        <w:tab/>
      </w:r>
      <w:r>
        <w:tab/>
        <w:t xml:space="preserve">source </w:t>
      </w:r>
      <w:r>
        <w:tab/>
      </w:r>
      <w:r>
        <w:tab/>
        <w:t>= cname;</w:t>
      </w:r>
    </w:p>
    <w:p w14:paraId="0E5E1219" w14:textId="77777777" w:rsidR="00AA5A07" w:rsidRDefault="00AA5A07" w:rsidP="00AA5A07">
      <w:r>
        <w:tab/>
      </w:r>
      <w:r>
        <w:tab/>
        <w:t>}</w:t>
      </w:r>
    </w:p>
    <w:p w14:paraId="49E8F9A3" w14:textId="77777777" w:rsidR="00AA5A07" w:rsidRDefault="00AA5A07" w:rsidP="00AA5A07">
      <w:r>
        <w:tab/>
      </w:r>
      <w:r>
        <w:tab/>
      </w:r>
    </w:p>
    <w:p w14:paraId="09BDB0AB" w14:textId="77777777" w:rsidR="00AA5A07" w:rsidRDefault="00AA5A07" w:rsidP="00AA5A07">
      <w:r>
        <w:tab/>
        <w:t xml:space="preserve">in </w:t>
      </w:r>
    </w:p>
    <w:p w14:paraId="4D2F4A6A" w14:textId="77777777" w:rsidR="00AA5A07" w:rsidRDefault="00AA5A07" w:rsidP="00AA5A07">
      <w:r>
        <w:tab/>
      </w:r>
    </w:p>
    <w:p w14:paraId="2A46AA7D" w14:textId="77777777" w:rsidR="00AA5A07" w:rsidRDefault="00AA5A07" w:rsidP="00AA5A07">
      <w:r>
        <w:tab/>
        <w:t xml:space="preserve">let convertConstructorToSfunc classMaps reserved classMap cname constructor = </w:t>
      </w:r>
      <w:r>
        <w:tab/>
      </w:r>
    </w:p>
    <w:p w14:paraId="7407390D" w14:textId="77777777" w:rsidR="00AA5A07" w:rsidRDefault="00AA5A07" w:rsidP="00AA5A07"/>
    <w:p w14:paraId="5424980A" w14:textId="77777777" w:rsidR="00AA5A07" w:rsidRDefault="00AA5A07" w:rsidP="00AA5A07">
      <w:r>
        <w:tab/>
      </w:r>
    </w:p>
    <w:p w14:paraId="1AE99C44" w14:textId="77777777" w:rsidR="00AA5A07" w:rsidRDefault="00AA5A07" w:rsidP="00AA5A07">
      <w:r>
        <w:tab/>
      </w:r>
      <w:r>
        <w:tab/>
        <w:t>let env = {</w:t>
      </w:r>
    </w:p>
    <w:p w14:paraId="0F1C8E02" w14:textId="77777777" w:rsidR="00AA5A07" w:rsidRDefault="00AA5A07" w:rsidP="00AA5A07">
      <w:r>
        <w:tab/>
      </w:r>
      <w:r>
        <w:tab/>
      </w:r>
      <w:r>
        <w:tab/>
        <w:t xml:space="preserve">envClassMaps </w:t>
      </w:r>
      <w:r>
        <w:tab/>
        <w:t>= classMaps;</w:t>
      </w:r>
    </w:p>
    <w:p w14:paraId="5580AA22" w14:textId="77777777" w:rsidR="00AA5A07" w:rsidRDefault="00AA5A07" w:rsidP="00AA5A07">
      <w:r>
        <w:tab/>
      </w:r>
      <w:r>
        <w:tab/>
      </w:r>
      <w:r>
        <w:tab/>
        <w:t xml:space="preserve">envName     </w:t>
      </w:r>
      <w:r>
        <w:tab/>
        <w:t>= cname;</w:t>
      </w:r>
    </w:p>
    <w:p w14:paraId="440BB829" w14:textId="77777777" w:rsidR="00AA5A07" w:rsidRDefault="00AA5A07" w:rsidP="00AA5A07">
      <w:r>
        <w:tab/>
      </w:r>
      <w:r>
        <w:tab/>
      </w:r>
      <w:r>
        <w:tab/>
        <w:t xml:space="preserve">envClassMap </w:t>
      </w:r>
      <w:r>
        <w:tab/>
      </w:r>
      <w:r>
        <w:tab/>
        <w:t>= classMap;</w:t>
      </w:r>
    </w:p>
    <w:p w14:paraId="10A4E69F" w14:textId="77777777" w:rsidR="00AA5A07" w:rsidRDefault="00AA5A07" w:rsidP="00AA5A07">
      <w:r>
        <w:tab/>
      </w:r>
      <w:r>
        <w:tab/>
      </w:r>
      <w:r>
        <w:tab/>
        <w:t xml:space="preserve">envLocals    </w:t>
      </w:r>
      <w:r>
        <w:tab/>
        <w:t>= StringMap.empty;</w:t>
      </w:r>
    </w:p>
    <w:p w14:paraId="2130208E" w14:textId="77777777" w:rsidR="00AA5A07" w:rsidRDefault="00AA5A07" w:rsidP="00AA5A07">
      <w:r>
        <w:tab/>
      </w:r>
      <w:r>
        <w:tab/>
      </w:r>
      <w:r>
        <w:tab/>
        <w:t>envParams</w:t>
      </w:r>
      <w:r>
        <w:tab/>
        <w:t>= List.fold_left (fun m f -&gt; match f with Formal(d, s) -&gt; (StringMap.add s f m) | _ -&gt; m) StringMap.empty constructor.formals;</w:t>
      </w:r>
    </w:p>
    <w:p w14:paraId="4E5DA34E" w14:textId="77777777" w:rsidR="00AA5A07" w:rsidRDefault="00AA5A07" w:rsidP="00AA5A07">
      <w:r>
        <w:tab/>
      </w:r>
      <w:r>
        <w:tab/>
      </w:r>
      <w:r>
        <w:tab/>
        <w:t>envReturnType</w:t>
      </w:r>
      <w:r>
        <w:tab/>
        <w:t>= Datatype(Objecttype(cname));</w:t>
      </w:r>
    </w:p>
    <w:p w14:paraId="794EB841" w14:textId="77777777" w:rsidR="00AA5A07" w:rsidRDefault="00AA5A07" w:rsidP="00AA5A07">
      <w:r>
        <w:tab/>
      </w:r>
      <w:r>
        <w:tab/>
      </w:r>
      <w:r>
        <w:tab/>
        <w:t xml:space="preserve">envInFor </w:t>
      </w:r>
      <w:r>
        <w:tab/>
      </w:r>
      <w:r>
        <w:tab/>
        <w:t>= false;</w:t>
      </w:r>
    </w:p>
    <w:p w14:paraId="5BFF9C68" w14:textId="77777777" w:rsidR="00AA5A07" w:rsidRDefault="00AA5A07" w:rsidP="00AA5A07">
      <w:r>
        <w:tab/>
      </w:r>
      <w:r>
        <w:tab/>
      </w:r>
      <w:r>
        <w:tab/>
        <w:t xml:space="preserve">envInWhile </w:t>
      </w:r>
      <w:r>
        <w:tab/>
        <w:t>= false;</w:t>
      </w:r>
    </w:p>
    <w:p w14:paraId="7820394A" w14:textId="77777777" w:rsidR="00AA5A07" w:rsidRDefault="00AA5A07" w:rsidP="00AA5A07">
      <w:r>
        <w:tab/>
      </w:r>
      <w:r>
        <w:tab/>
      </w:r>
      <w:r>
        <w:tab/>
        <w:t xml:space="preserve">envBuiltIn </w:t>
      </w:r>
      <w:r>
        <w:tab/>
        <w:t>= reserved;}</w:t>
      </w:r>
    </w:p>
    <w:p w14:paraId="0742C139" w14:textId="77777777" w:rsidR="00AA5A07" w:rsidRDefault="00AA5A07" w:rsidP="00AA5A07">
      <w:r>
        <w:tab/>
      </w:r>
      <w:r>
        <w:tab/>
        <w:t xml:space="preserve">in </w:t>
      </w:r>
    </w:p>
    <w:p w14:paraId="26FB6C91" w14:textId="77777777" w:rsidR="00AA5A07" w:rsidRDefault="00AA5A07" w:rsidP="00AA5A07">
      <w:r>
        <w:tab/>
      </w:r>
      <w:r>
        <w:tab/>
      </w:r>
    </w:p>
    <w:p w14:paraId="1680CDBF" w14:textId="77777777" w:rsidR="00AA5A07" w:rsidRDefault="00AA5A07" w:rsidP="00AA5A07">
      <w:r>
        <w:tab/>
      </w:r>
      <w:r>
        <w:tab/>
        <w:t xml:space="preserve">let fbody = fst (convertStmtsToSstmts env constructor.body) </w:t>
      </w:r>
    </w:p>
    <w:p w14:paraId="6661CE68" w14:textId="77777777" w:rsidR="00AA5A07" w:rsidRDefault="00AA5A07" w:rsidP="00AA5A07">
      <w:r>
        <w:tab/>
      </w:r>
      <w:r>
        <w:tab/>
        <w:t>in</w:t>
      </w:r>
    </w:p>
    <w:p w14:paraId="51386A8F" w14:textId="77777777" w:rsidR="00AA5A07" w:rsidRDefault="00AA5A07" w:rsidP="00AA5A07">
      <w:r>
        <w:tab/>
      </w:r>
      <w:r>
        <w:tab/>
      </w:r>
      <w:r>
        <w:tab/>
      </w:r>
      <w:r>
        <w:tab/>
        <w:t>{</w:t>
      </w:r>
    </w:p>
    <w:p w14:paraId="7C5CD6AC" w14:textId="77777777" w:rsidR="00AA5A07" w:rsidRDefault="00AA5A07" w:rsidP="00AA5A07">
      <w:r>
        <w:tab/>
      </w:r>
      <w:r>
        <w:tab/>
      </w:r>
      <w:r>
        <w:tab/>
      </w:r>
      <w:r>
        <w:tab/>
      </w:r>
      <w:r>
        <w:tab/>
        <w:t xml:space="preserve">sfname </w:t>
      </w:r>
      <w:r>
        <w:tab/>
      </w:r>
      <w:r>
        <w:tab/>
        <w:t>= Ast.FName(getConstructorName cname constructor);</w:t>
      </w:r>
    </w:p>
    <w:p w14:paraId="10A485D0" w14:textId="77777777" w:rsidR="00AA5A07" w:rsidRDefault="00AA5A07" w:rsidP="00AA5A07">
      <w:r>
        <w:tab/>
      </w:r>
      <w:r>
        <w:tab/>
      </w:r>
      <w:r>
        <w:tab/>
      </w:r>
      <w:r>
        <w:tab/>
      </w:r>
      <w:r>
        <w:tab/>
        <w:t>sreturnType = Datatype(Objecttype(cname));</w:t>
      </w:r>
    </w:p>
    <w:p w14:paraId="12AE43D3" w14:textId="77777777" w:rsidR="00AA5A07" w:rsidRDefault="00AA5A07" w:rsidP="00AA5A07">
      <w:r>
        <w:tab/>
      </w:r>
      <w:r>
        <w:tab/>
      </w:r>
      <w:r>
        <w:tab/>
      </w:r>
      <w:r>
        <w:tab/>
      </w:r>
      <w:r>
        <w:tab/>
        <w:t xml:space="preserve">sformals </w:t>
      </w:r>
      <w:r>
        <w:tab/>
        <w:t>= constructor.formals;</w:t>
      </w:r>
    </w:p>
    <w:p w14:paraId="426C9F2A" w14:textId="77777777" w:rsidR="00AA5A07" w:rsidRDefault="00AA5A07" w:rsidP="00AA5A07">
      <w:r>
        <w:tab/>
      </w:r>
      <w:r>
        <w:tab/>
      </w:r>
      <w:r>
        <w:tab/>
      </w:r>
      <w:r>
        <w:tab/>
      </w:r>
      <w:r>
        <w:tab/>
        <w:t xml:space="preserve">sbody </w:t>
      </w:r>
      <w:r>
        <w:tab/>
      </w:r>
      <w:r>
        <w:tab/>
        <w:t>= appendConstructor fbody cname (Datatype(Objecttype(cname)));</w:t>
      </w:r>
    </w:p>
    <w:p w14:paraId="5C22D9DC" w14:textId="77777777" w:rsidR="00AA5A07" w:rsidRDefault="00AA5A07" w:rsidP="00AA5A07">
      <w:r>
        <w:tab/>
      </w:r>
      <w:r>
        <w:tab/>
      </w:r>
      <w:r>
        <w:tab/>
      </w:r>
      <w:r>
        <w:tab/>
      </w:r>
      <w:r>
        <w:tab/>
        <w:t>functype</w:t>
      </w:r>
      <w:r>
        <w:tab/>
        <w:t>= Sast.User;</w:t>
      </w:r>
    </w:p>
    <w:p w14:paraId="400CB153" w14:textId="77777777" w:rsidR="00AA5A07" w:rsidRDefault="00AA5A07" w:rsidP="00AA5A07">
      <w:r>
        <w:tab/>
      </w:r>
      <w:r>
        <w:tab/>
      </w:r>
      <w:r>
        <w:tab/>
      </w:r>
      <w:r>
        <w:tab/>
      </w:r>
      <w:r>
        <w:tab/>
        <w:t xml:space="preserve">overrides </w:t>
      </w:r>
      <w:r>
        <w:tab/>
        <w:t>= false;</w:t>
      </w:r>
    </w:p>
    <w:p w14:paraId="41FBA647" w14:textId="77777777" w:rsidR="00AA5A07" w:rsidRDefault="00AA5A07" w:rsidP="00AA5A07">
      <w:r>
        <w:tab/>
      </w:r>
      <w:r>
        <w:tab/>
      </w:r>
      <w:r>
        <w:tab/>
      </w:r>
      <w:r>
        <w:tab/>
      </w:r>
      <w:r>
        <w:tab/>
        <w:t xml:space="preserve">source </w:t>
      </w:r>
      <w:r>
        <w:tab/>
      </w:r>
      <w:r>
        <w:tab/>
        <w:t>= "NA";</w:t>
      </w:r>
    </w:p>
    <w:p w14:paraId="6E26C58F" w14:textId="77777777" w:rsidR="00AA5A07" w:rsidRDefault="00AA5A07" w:rsidP="00AA5A07">
      <w:r>
        <w:tab/>
      </w:r>
      <w:r>
        <w:tab/>
      </w:r>
      <w:r>
        <w:tab/>
      </w:r>
      <w:r>
        <w:tab/>
        <w:t>}</w:t>
      </w:r>
    </w:p>
    <w:p w14:paraId="607601FF" w14:textId="77777777" w:rsidR="00AA5A07" w:rsidRDefault="00AA5A07" w:rsidP="00AA5A07">
      <w:r>
        <w:tab/>
        <w:t>in</w:t>
      </w:r>
    </w:p>
    <w:p w14:paraId="2A378801" w14:textId="77777777" w:rsidR="00AA5A07" w:rsidRDefault="00AA5A07" w:rsidP="00AA5A07"/>
    <w:p w14:paraId="2F694536" w14:textId="77777777" w:rsidR="00AA5A07" w:rsidRDefault="00AA5A07" w:rsidP="00AA5A07">
      <w:r>
        <w:tab/>
        <w:t xml:space="preserve">let converttosast classMaps builtinFunctions cdecls = </w:t>
      </w:r>
    </w:p>
    <w:p w14:paraId="749100F4" w14:textId="77777777" w:rsidR="00AA5A07" w:rsidRDefault="00AA5A07" w:rsidP="00AA5A07">
      <w:r>
        <w:tab/>
      </w:r>
    </w:p>
    <w:p w14:paraId="79DE96C2" w14:textId="77777777" w:rsidR="00AA5A07" w:rsidRDefault="00AA5A07" w:rsidP="00AA5A07">
      <w:r>
        <w:tab/>
      </w:r>
      <w:r>
        <w:tab/>
        <w:t xml:space="preserve">let deConstructorBody cname = </w:t>
      </w:r>
    </w:p>
    <w:p w14:paraId="6B4A9612" w14:textId="77777777" w:rsidR="00AA5A07" w:rsidRDefault="00AA5A07" w:rsidP="00AA5A07">
      <w:r>
        <w:lastRenderedPageBreak/>
        <w:tab/>
      </w:r>
      <w:r>
        <w:tab/>
      </w:r>
      <w:r>
        <w:tab/>
        <w:t>let retyp = Datatype(Objecttype(cname)) in</w:t>
      </w:r>
    </w:p>
    <w:p w14:paraId="276C2BA6" w14:textId="77777777" w:rsidR="00AA5A07" w:rsidRDefault="00AA5A07" w:rsidP="00AA5A07">
      <w:r>
        <w:tab/>
      </w:r>
      <w:r>
        <w:tab/>
      </w:r>
      <w:r>
        <w:tab/>
        <w:t>let fbody = [] in</w:t>
      </w:r>
    </w:p>
    <w:p w14:paraId="7BD34390" w14:textId="77777777" w:rsidR="00AA5A07" w:rsidRDefault="00AA5A07" w:rsidP="00AA5A07">
      <w:r>
        <w:tab/>
      </w:r>
      <w:r>
        <w:tab/>
      </w:r>
      <w:r>
        <w:tab/>
        <w:t>appendConstructor fbody cname retyp</w:t>
      </w:r>
    </w:p>
    <w:p w14:paraId="72D3D75B" w14:textId="77777777" w:rsidR="00AA5A07" w:rsidRDefault="00AA5A07" w:rsidP="00AA5A07">
      <w:r>
        <w:tab/>
      </w:r>
      <w:r>
        <w:tab/>
        <w:t>in</w:t>
      </w:r>
    </w:p>
    <w:p w14:paraId="43F9BB90" w14:textId="77777777" w:rsidR="00AA5A07" w:rsidRDefault="00AA5A07" w:rsidP="00AA5A07"/>
    <w:p w14:paraId="5E9D66BE" w14:textId="77777777" w:rsidR="00AA5A07" w:rsidRDefault="00AA5A07" w:rsidP="00AA5A07">
      <w:r>
        <w:tab/>
      </w:r>
      <w:r>
        <w:tab/>
        <w:t xml:space="preserve">let defaultSc cname = </w:t>
      </w:r>
    </w:p>
    <w:p w14:paraId="577B6249" w14:textId="77777777" w:rsidR="00AA5A07" w:rsidRDefault="00AA5A07" w:rsidP="00AA5A07">
      <w:r>
        <w:tab/>
      </w:r>
      <w:r>
        <w:tab/>
        <w:t>{</w:t>
      </w:r>
    </w:p>
    <w:p w14:paraId="33766D80" w14:textId="77777777" w:rsidR="00AA5A07" w:rsidRDefault="00AA5A07" w:rsidP="00AA5A07">
      <w:r>
        <w:tab/>
      </w:r>
      <w:r>
        <w:tab/>
      </w:r>
      <w:r>
        <w:tab/>
        <w:t xml:space="preserve">sfname </w:t>
      </w:r>
      <w:r>
        <w:tab/>
      </w:r>
      <w:r>
        <w:tab/>
        <w:t>= Ast.FName (cname ^ "." ^ "constructor");</w:t>
      </w:r>
    </w:p>
    <w:p w14:paraId="61539F50" w14:textId="77777777" w:rsidR="00AA5A07" w:rsidRDefault="00AA5A07" w:rsidP="00AA5A07">
      <w:r>
        <w:tab/>
      </w:r>
      <w:r>
        <w:tab/>
      </w:r>
      <w:r>
        <w:tab/>
        <w:t>sreturnType = Datatype(Objecttype(cname));</w:t>
      </w:r>
    </w:p>
    <w:p w14:paraId="6013BBC4" w14:textId="77777777" w:rsidR="00AA5A07" w:rsidRDefault="00AA5A07" w:rsidP="00AA5A07">
      <w:r>
        <w:tab/>
      </w:r>
      <w:r>
        <w:tab/>
      </w:r>
      <w:r>
        <w:tab/>
        <w:t xml:space="preserve">sformals </w:t>
      </w:r>
      <w:r>
        <w:tab/>
        <w:t>= [];</w:t>
      </w:r>
    </w:p>
    <w:p w14:paraId="70174A22" w14:textId="77777777" w:rsidR="00AA5A07" w:rsidRDefault="00AA5A07" w:rsidP="00AA5A07">
      <w:r>
        <w:tab/>
      </w:r>
      <w:r>
        <w:tab/>
      </w:r>
      <w:r>
        <w:tab/>
        <w:t xml:space="preserve">sbody </w:t>
      </w:r>
      <w:r>
        <w:tab/>
      </w:r>
      <w:r>
        <w:tab/>
        <w:t>= deConstructorBody  cname;</w:t>
      </w:r>
    </w:p>
    <w:p w14:paraId="4883E4D3" w14:textId="77777777" w:rsidR="00AA5A07" w:rsidRDefault="00AA5A07" w:rsidP="00AA5A07">
      <w:r>
        <w:tab/>
      </w:r>
      <w:r>
        <w:tab/>
      </w:r>
      <w:r>
        <w:tab/>
        <w:t>functype</w:t>
      </w:r>
      <w:r>
        <w:tab/>
        <w:t>= Sast.User;</w:t>
      </w:r>
    </w:p>
    <w:p w14:paraId="06EE50D7" w14:textId="77777777" w:rsidR="00AA5A07" w:rsidRDefault="00AA5A07" w:rsidP="00AA5A07">
      <w:r>
        <w:tab/>
      </w:r>
      <w:r>
        <w:tab/>
      </w:r>
      <w:r>
        <w:tab/>
        <w:t>overrides   = false;</w:t>
      </w:r>
    </w:p>
    <w:p w14:paraId="7FA007F1" w14:textId="77777777" w:rsidR="00AA5A07" w:rsidRDefault="00AA5A07" w:rsidP="00AA5A07">
      <w:r>
        <w:tab/>
      </w:r>
      <w:r>
        <w:tab/>
      </w:r>
      <w:r>
        <w:tab/>
        <w:t xml:space="preserve">source </w:t>
      </w:r>
      <w:r>
        <w:tab/>
      </w:r>
      <w:r>
        <w:tab/>
        <w:t>= "NA";</w:t>
      </w:r>
    </w:p>
    <w:p w14:paraId="395D9F76" w14:textId="77777777" w:rsidR="00AA5A07" w:rsidRDefault="00AA5A07" w:rsidP="00AA5A07">
      <w:r>
        <w:tab/>
      </w:r>
      <w:r>
        <w:tab/>
        <w:t>}</w:t>
      </w:r>
    </w:p>
    <w:p w14:paraId="57BB55E5" w14:textId="77777777" w:rsidR="00AA5A07" w:rsidRDefault="00AA5A07" w:rsidP="00AA5A07">
      <w:r>
        <w:tab/>
      </w:r>
      <w:r>
        <w:tab/>
        <w:t>in</w:t>
      </w:r>
    </w:p>
    <w:p w14:paraId="48DB1ED6" w14:textId="77777777" w:rsidR="00AA5A07" w:rsidRDefault="00AA5A07" w:rsidP="00AA5A07">
      <w:r>
        <w:tab/>
      </w:r>
      <w:r>
        <w:tab/>
      </w:r>
    </w:p>
    <w:p w14:paraId="193AE01F" w14:textId="77777777" w:rsidR="00AA5A07" w:rsidRDefault="00AA5A07" w:rsidP="00AA5A07">
      <w:r>
        <w:tab/>
      </w:r>
      <w:r>
        <w:tab/>
        <w:t>let convertClassToSast sfuncs cdecl =</w:t>
      </w:r>
    </w:p>
    <w:p w14:paraId="02B4B9B7" w14:textId="77777777" w:rsidR="00AA5A07" w:rsidRDefault="00AA5A07" w:rsidP="00AA5A07">
      <w:r>
        <w:tab/>
      </w:r>
      <w:r>
        <w:tab/>
      </w:r>
      <w:r>
        <w:tab/>
        <w:t>{scname =cdecl.cname;</w:t>
      </w:r>
    </w:p>
    <w:p w14:paraId="6A455AA6" w14:textId="77777777" w:rsidR="00AA5A07" w:rsidRDefault="00AA5A07" w:rsidP="00AA5A07">
      <w:r>
        <w:tab/>
      </w:r>
      <w:r>
        <w:tab/>
      </w:r>
      <w:r>
        <w:tab/>
        <w:t xml:space="preserve"> sfields =cdecl.cbody.fields;</w:t>
      </w:r>
    </w:p>
    <w:p w14:paraId="01B382DA" w14:textId="77777777" w:rsidR="00AA5A07" w:rsidRDefault="00AA5A07" w:rsidP="00AA5A07">
      <w:r>
        <w:tab/>
      </w:r>
      <w:r>
        <w:tab/>
      </w:r>
      <w:r>
        <w:tab/>
        <w:t xml:space="preserve"> sfuncs= sfuncs;</w:t>
      </w:r>
    </w:p>
    <w:p w14:paraId="5EAFA8EE" w14:textId="77777777" w:rsidR="00AA5A07" w:rsidRDefault="00AA5A07" w:rsidP="00AA5A07">
      <w:r>
        <w:tab/>
      </w:r>
      <w:r>
        <w:tab/>
      </w:r>
      <w:r>
        <w:tab/>
        <w:t>}</w:t>
      </w:r>
    </w:p>
    <w:p w14:paraId="13F09419" w14:textId="77777777" w:rsidR="00AA5A07" w:rsidRDefault="00AA5A07" w:rsidP="00AA5A07">
      <w:r>
        <w:tab/>
      </w:r>
      <w:r>
        <w:tab/>
        <w:t xml:space="preserve">in </w:t>
      </w:r>
    </w:p>
    <w:p w14:paraId="0F6E4133" w14:textId="77777777" w:rsidR="00AA5A07" w:rsidRDefault="00AA5A07" w:rsidP="00AA5A07">
      <w:r>
        <w:tab/>
      </w:r>
      <w:r>
        <w:tab/>
      </w:r>
    </w:p>
    <w:p w14:paraId="13C80B43" w14:textId="77777777" w:rsidR="00AA5A07" w:rsidRDefault="00AA5A07" w:rsidP="00AA5A07">
      <w:r>
        <w:tab/>
      </w:r>
      <w:r>
        <w:tab/>
        <w:t>let isMain fdecl = fdecl.sfname = FName("main")</w:t>
      </w:r>
    </w:p>
    <w:p w14:paraId="7C64B29F" w14:textId="77777777" w:rsidR="00AA5A07" w:rsidRDefault="00AA5A07" w:rsidP="00AA5A07">
      <w:r>
        <w:tab/>
      </w:r>
      <w:r>
        <w:tab/>
        <w:t>in</w:t>
      </w:r>
    </w:p>
    <w:p w14:paraId="3E258130" w14:textId="77777777" w:rsidR="00AA5A07" w:rsidRDefault="00AA5A07" w:rsidP="00AA5A07">
      <w:r>
        <w:tab/>
      </w:r>
      <w:r>
        <w:tab/>
        <w:t xml:space="preserve">let checkMain fdecls = </w:t>
      </w:r>
    </w:p>
    <w:p w14:paraId="3FD9D8FE" w14:textId="77777777" w:rsidR="00AA5A07" w:rsidRDefault="00AA5A07" w:rsidP="00AA5A07">
      <w:r>
        <w:tab/>
      </w:r>
      <w:r>
        <w:tab/>
      </w:r>
      <w:r>
        <w:tab/>
        <w:t>let mainFuncs = (List.filter isMain fdecls) in</w:t>
      </w:r>
    </w:p>
    <w:p w14:paraId="236657D9" w14:textId="77777777" w:rsidR="00AA5A07" w:rsidRDefault="00AA5A07" w:rsidP="00AA5A07">
      <w:r>
        <w:tab/>
      </w:r>
      <w:r>
        <w:tab/>
      </w:r>
      <w:r>
        <w:tab/>
      </w:r>
      <w:r>
        <w:tab/>
        <w:t>if List.length mainFuncs &gt; 1</w:t>
      </w:r>
    </w:p>
    <w:p w14:paraId="2844F5ED" w14:textId="77777777" w:rsidR="00AA5A07" w:rsidRDefault="00AA5A07" w:rsidP="00AA5A07">
      <w:r>
        <w:tab/>
      </w:r>
      <w:r>
        <w:tab/>
      </w:r>
      <w:r>
        <w:tab/>
      </w:r>
      <w:r>
        <w:tab/>
      </w:r>
      <w:r>
        <w:tab/>
        <w:t>then raise (Failure("Multiple main functions are defined!"))</w:t>
      </w:r>
    </w:p>
    <w:p w14:paraId="789B539F" w14:textId="77777777" w:rsidR="00AA5A07" w:rsidRDefault="00AA5A07" w:rsidP="00AA5A07">
      <w:r>
        <w:tab/>
      </w:r>
      <w:r>
        <w:tab/>
      </w:r>
      <w:r>
        <w:tab/>
      </w:r>
      <w:r>
        <w:tab/>
        <w:t>else if List.length mainFuncs &lt; 1</w:t>
      </w:r>
    </w:p>
    <w:p w14:paraId="79E3E262" w14:textId="77777777" w:rsidR="00AA5A07" w:rsidRDefault="00AA5A07" w:rsidP="00AA5A07">
      <w:r>
        <w:tab/>
      </w:r>
      <w:r>
        <w:tab/>
      </w:r>
      <w:r>
        <w:tab/>
      </w:r>
      <w:r>
        <w:tab/>
      </w:r>
      <w:r>
        <w:tab/>
        <w:t>then raise (Failure("Main function is not defined!"))</w:t>
      </w:r>
    </w:p>
    <w:p w14:paraId="3670D1E6" w14:textId="77777777" w:rsidR="00AA5A07" w:rsidRDefault="00AA5A07" w:rsidP="00AA5A07">
      <w:r>
        <w:tab/>
      </w:r>
      <w:r>
        <w:tab/>
      </w:r>
      <w:r>
        <w:tab/>
      </w:r>
      <w:r>
        <w:tab/>
        <w:t>else List.hd mainFuncs</w:t>
      </w:r>
    </w:p>
    <w:p w14:paraId="2131279E" w14:textId="77777777" w:rsidR="00AA5A07" w:rsidRDefault="00AA5A07" w:rsidP="00AA5A07">
      <w:r>
        <w:tab/>
      </w:r>
      <w:r>
        <w:tab/>
        <w:t>in</w:t>
      </w:r>
    </w:p>
    <w:p w14:paraId="75C9A1AD" w14:textId="77777777" w:rsidR="00AA5A07" w:rsidRDefault="00AA5A07" w:rsidP="00AA5A07">
      <w:r>
        <w:tab/>
      </w:r>
      <w:r>
        <w:tab/>
        <w:t xml:space="preserve">let removeMainFunc funcs = List.filter (fun func -&gt; not(isMain func)) funcs </w:t>
      </w:r>
    </w:p>
    <w:p w14:paraId="534C5C6A" w14:textId="77777777" w:rsidR="00AA5A07" w:rsidRDefault="00AA5A07" w:rsidP="00AA5A07">
      <w:r>
        <w:tab/>
      </w:r>
      <w:r>
        <w:tab/>
        <w:t>in</w:t>
      </w:r>
    </w:p>
    <w:p w14:paraId="33821E02" w14:textId="77777777" w:rsidR="00AA5A07" w:rsidRDefault="00AA5A07" w:rsidP="00AA5A07">
      <w:r>
        <w:tab/>
      </w:r>
      <w:r>
        <w:tab/>
        <w:t>let handleClass cdecl =</w:t>
      </w:r>
    </w:p>
    <w:p w14:paraId="21C601DA" w14:textId="77777777" w:rsidR="00AA5A07" w:rsidRDefault="00AA5A07" w:rsidP="00AA5A07">
      <w:r>
        <w:tab/>
      </w:r>
      <w:r>
        <w:tab/>
        <w:t xml:space="preserve">let classMap =StringMap.find cdecl.cname classMaps </w:t>
      </w:r>
    </w:p>
    <w:p w14:paraId="4441DAD7" w14:textId="77777777" w:rsidR="00AA5A07" w:rsidRDefault="00AA5A07" w:rsidP="00AA5A07">
      <w:r>
        <w:tab/>
      </w:r>
      <w:r>
        <w:tab/>
        <w:t>in</w:t>
      </w:r>
    </w:p>
    <w:p w14:paraId="2D75515C" w14:textId="77777777" w:rsidR="00AA5A07" w:rsidRDefault="00AA5A07" w:rsidP="00AA5A07">
      <w:r>
        <w:tab/>
      </w:r>
      <w:r>
        <w:tab/>
        <w:t>let sConstructors = match cdecl.cbody.constructors with</w:t>
      </w:r>
    </w:p>
    <w:p w14:paraId="08BEF571" w14:textId="77777777" w:rsidR="00AA5A07" w:rsidRDefault="00AA5A07" w:rsidP="00AA5A07">
      <w:r>
        <w:tab/>
      </w:r>
      <w:r>
        <w:tab/>
      </w:r>
      <w:r>
        <w:tab/>
      </w:r>
      <w:r>
        <w:tab/>
      </w:r>
      <w:r>
        <w:tab/>
      </w:r>
      <w:r>
        <w:tab/>
      </w:r>
      <w:r>
        <w:tab/>
      </w:r>
      <w:r>
        <w:tab/>
      </w:r>
      <w:r>
        <w:tab/>
      </w:r>
      <w:r>
        <w:tab/>
      </w:r>
      <w:r>
        <w:tab/>
        <w:t xml:space="preserve">   [] -&gt; (defaultSc cdecl.cname) :: [](*no user defined constructor*)</w:t>
      </w:r>
    </w:p>
    <w:p w14:paraId="20DA9A50" w14:textId="77777777" w:rsidR="00AA5A07" w:rsidRDefault="00AA5A07" w:rsidP="00AA5A07">
      <w:r>
        <w:lastRenderedPageBreak/>
        <w:tab/>
      </w:r>
      <w:r>
        <w:tab/>
      </w:r>
      <w:r>
        <w:tab/>
      </w:r>
      <w:r>
        <w:tab/>
      </w:r>
      <w:r>
        <w:tab/>
      </w:r>
      <w:r>
        <w:tab/>
      </w:r>
      <w:r>
        <w:tab/>
      </w:r>
      <w:r>
        <w:tab/>
      </w:r>
      <w:r>
        <w:tab/>
      </w:r>
      <w:r>
        <w:tab/>
      </w:r>
      <w:r>
        <w:tab/>
        <w:t>|  _  -&gt; List.map (convertConstructorToSfunc classMaps builtinFunctions classMap cdecl.cname) cdecl.cbody.constructors</w:t>
      </w:r>
    </w:p>
    <w:p w14:paraId="7D5EB39E" w14:textId="77777777" w:rsidR="00AA5A07" w:rsidRDefault="00AA5A07" w:rsidP="00AA5A07">
      <w:r>
        <w:tab/>
      </w:r>
      <w:r>
        <w:tab/>
        <w:t>in</w:t>
      </w:r>
    </w:p>
    <w:p w14:paraId="351DBC52" w14:textId="77777777" w:rsidR="00AA5A07" w:rsidRDefault="00AA5A07" w:rsidP="00AA5A07">
      <w:r>
        <w:tab/>
      </w:r>
      <w:r>
        <w:tab/>
        <w:t>let funcs = List.fold_left (fun l f -&gt; (convertFuncToSfunc classMaps builtinFunctions classMap cdecl.cname f):: l) [] cdecl.cbody.methods</w:t>
      </w:r>
    </w:p>
    <w:p w14:paraId="50CE5C72" w14:textId="77777777" w:rsidR="00AA5A07" w:rsidRDefault="00AA5A07" w:rsidP="00AA5A07">
      <w:r>
        <w:tab/>
      </w:r>
      <w:r>
        <w:tab/>
        <w:t xml:space="preserve">in </w:t>
      </w:r>
    </w:p>
    <w:p w14:paraId="17BD6645" w14:textId="77777777" w:rsidR="00AA5A07" w:rsidRDefault="00AA5A07" w:rsidP="00AA5A07">
      <w:r>
        <w:tab/>
      </w:r>
      <w:r>
        <w:tab/>
      </w:r>
      <w:r>
        <w:tab/>
        <w:t xml:space="preserve">let sfuncs = removeMainFunc funcs </w:t>
      </w:r>
    </w:p>
    <w:p w14:paraId="58092B46" w14:textId="77777777" w:rsidR="00AA5A07" w:rsidRDefault="00AA5A07" w:rsidP="00AA5A07">
      <w:r>
        <w:tab/>
      </w:r>
      <w:r>
        <w:tab/>
      </w:r>
      <w:r>
        <w:tab/>
        <w:t>in</w:t>
      </w:r>
    </w:p>
    <w:p w14:paraId="72CDFDD5" w14:textId="77777777" w:rsidR="00AA5A07" w:rsidRDefault="00AA5A07" w:rsidP="00AA5A07">
      <w:r>
        <w:tab/>
      </w:r>
      <w:r>
        <w:tab/>
      </w:r>
      <w:r>
        <w:tab/>
      </w:r>
      <w:r>
        <w:tab/>
        <w:t xml:space="preserve">let scdecl = convertClassToSast sfuncs cdecl </w:t>
      </w:r>
    </w:p>
    <w:p w14:paraId="638FD9AD" w14:textId="77777777" w:rsidR="00AA5A07" w:rsidRDefault="00AA5A07" w:rsidP="00AA5A07">
      <w:r>
        <w:tab/>
      </w:r>
      <w:r>
        <w:tab/>
      </w:r>
      <w:r>
        <w:tab/>
      </w:r>
      <w:r>
        <w:tab/>
        <w:t>in</w:t>
      </w:r>
    </w:p>
    <w:p w14:paraId="209EA115" w14:textId="77777777" w:rsidR="00AA5A07" w:rsidRDefault="00AA5A07" w:rsidP="00AA5A07">
      <w:r>
        <w:tab/>
      </w:r>
      <w:r>
        <w:tab/>
      </w:r>
      <w:r>
        <w:tab/>
      </w:r>
      <w:r>
        <w:tab/>
      </w:r>
      <w:r>
        <w:tab/>
        <w:t>(scdecl, funcs @sConstructors)</w:t>
      </w:r>
    </w:p>
    <w:p w14:paraId="0096774D" w14:textId="77777777" w:rsidR="00AA5A07" w:rsidRDefault="00AA5A07" w:rsidP="00AA5A07">
      <w:r>
        <w:tab/>
        <w:t xml:space="preserve">in </w:t>
      </w:r>
    </w:p>
    <w:p w14:paraId="276B8231" w14:textId="77777777" w:rsidR="00AA5A07" w:rsidRDefault="00AA5A07" w:rsidP="00AA5A07">
      <w:r>
        <w:tab/>
      </w:r>
      <w:r>
        <w:tab/>
        <w:t xml:space="preserve">let loopClass t c = </w:t>
      </w:r>
    </w:p>
    <w:p w14:paraId="626E54A3" w14:textId="77777777" w:rsidR="00AA5A07" w:rsidRDefault="00AA5A07" w:rsidP="00AA5A07">
      <w:r>
        <w:tab/>
      </w:r>
      <w:r>
        <w:tab/>
        <w:t>let scdecl =handleClass c</w:t>
      </w:r>
    </w:p>
    <w:p w14:paraId="3DB1D774" w14:textId="77777777" w:rsidR="00AA5A07" w:rsidRDefault="00AA5A07" w:rsidP="00AA5A07">
      <w:r>
        <w:tab/>
      </w:r>
      <w:r>
        <w:tab/>
        <w:t xml:space="preserve">in (fst scdecl::fst t, snd scdecl @ snd t) </w:t>
      </w:r>
    </w:p>
    <w:p w14:paraId="6AA36464" w14:textId="77777777" w:rsidR="00AA5A07" w:rsidRDefault="00AA5A07" w:rsidP="00AA5A07">
      <w:r>
        <w:tab/>
      </w:r>
      <w:r>
        <w:tab/>
        <w:t>in</w:t>
      </w:r>
    </w:p>
    <w:p w14:paraId="194F35B5" w14:textId="77777777" w:rsidR="00AA5A07" w:rsidRDefault="00AA5A07" w:rsidP="00AA5A07">
      <w:r>
        <w:tab/>
      </w:r>
      <w:r>
        <w:tab/>
      </w:r>
      <w:r>
        <w:tab/>
        <w:t xml:space="preserve">let scdecls, funcs =List.fold_left loopClass ([],[]) cdecls </w:t>
      </w:r>
    </w:p>
    <w:p w14:paraId="0ECC3161" w14:textId="77777777" w:rsidR="00AA5A07" w:rsidRDefault="00AA5A07" w:rsidP="00AA5A07">
      <w:r>
        <w:tab/>
      </w:r>
      <w:r>
        <w:tab/>
      </w:r>
      <w:r>
        <w:tab/>
        <w:t>in</w:t>
      </w:r>
    </w:p>
    <w:p w14:paraId="4A8F1ACC" w14:textId="77777777" w:rsidR="00AA5A07" w:rsidRDefault="00AA5A07" w:rsidP="00AA5A07">
      <w:r>
        <w:tab/>
      </w:r>
      <w:r>
        <w:tab/>
      </w:r>
      <w:r>
        <w:tab/>
      </w:r>
      <w:r>
        <w:tab/>
        <w:t xml:space="preserve">let mainFunc = checkMain funcs in </w:t>
      </w:r>
    </w:p>
    <w:p w14:paraId="6F03E5AA" w14:textId="77777777" w:rsidR="00AA5A07" w:rsidRDefault="00AA5A07" w:rsidP="00AA5A07">
      <w:r>
        <w:tab/>
      </w:r>
      <w:r>
        <w:tab/>
      </w:r>
      <w:r>
        <w:tab/>
      </w:r>
      <w:r>
        <w:tab/>
      </w:r>
      <w:r>
        <w:tab/>
        <w:t>let funcs=  removeMainFunc funcs in</w:t>
      </w:r>
    </w:p>
    <w:p w14:paraId="038E97A2" w14:textId="77777777" w:rsidR="00AA5A07" w:rsidRDefault="00AA5A07" w:rsidP="00AA5A07">
      <w:r>
        <w:tab/>
      </w:r>
      <w:r>
        <w:tab/>
      </w:r>
      <w:r>
        <w:tab/>
      </w:r>
      <w:r>
        <w:tab/>
      </w:r>
      <w:r>
        <w:tab/>
      </w:r>
      <w:r>
        <w:tab/>
        <w:t xml:space="preserve">{ </w:t>
      </w:r>
    </w:p>
    <w:p w14:paraId="105BD27C" w14:textId="77777777" w:rsidR="00AA5A07" w:rsidRDefault="00AA5A07" w:rsidP="00AA5A07">
      <w:r>
        <w:tab/>
      </w:r>
      <w:r>
        <w:tab/>
      </w:r>
      <w:r>
        <w:tab/>
      </w:r>
      <w:r>
        <w:tab/>
      </w:r>
      <w:r>
        <w:tab/>
      </w:r>
      <w:r>
        <w:tab/>
      </w:r>
      <w:r>
        <w:tab/>
        <w:t>classes = scdecls;</w:t>
      </w:r>
    </w:p>
    <w:p w14:paraId="2DA68E1A" w14:textId="77777777" w:rsidR="00AA5A07" w:rsidRDefault="00AA5A07" w:rsidP="00AA5A07">
      <w:r>
        <w:tab/>
      </w:r>
      <w:r>
        <w:tab/>
      </w:r>
      <w:r>
        <w:tab/>
      </w:r>
      <w:r>
        <w:tab/>
      </w:r>
      <w:r>
        <w:tab/>
      </w:r>
      <w:r>
        <w:tab/>
      </w:r>
      <w:r>
        <w:tab/>
        <w:t>functions = funcs;</w:t>
      </w:r>
    </w:p>
    <w:p w14:paraId="69A657FB" w14:textId="77777777" w:rsidR="00AA5A07" w:rsidRDefault="00AA5A07" w:rsidP="00AA5A07">
      <w:r>
        <w:tab/>
      </w:r>
      <w:r>
        <w:tab/>
      </w:r>
      <w:r>
        <w:tab/>
      </w:r>
      <w:r>
        <w:tab/>
      </w:r>
      <w:r>
        <w:tab/>
      </w:r>
      <w:r>
        <w:tab/>
      </w:r>
      <w:r>
        <w:tab/>
        <w:t>main = mainFunc;</w:t>
      </w:r>
    </w:p>
    <w:p w14:paraId="2D8A1E89" w14:textId="77777777" w:rsidR="00AA5A07" w:rsidRDefault="00AA5A07" w:rsidP="00AA5A07">
      <w:r>
        <w:tab/>
      </w:r>
      <w:r>
        <w:tab/>
      </w:r>
      <w:r>
        <w:tab/>
      </w:r>
      <w:r>
        <w:tab/>
      </w:r>
      <w:r>
        <w:tab/>
      </w:r>
      <w:r>
        <w:tab/>
      </w:r>
      <w:r>
        <w:tab/>
        <w:t>reserved = builtinFunctions;</w:t>
      </w:r>
    </w:p>
    <w:p w14:paraId="26C24C42" w14:textId="77777777" w:rsidR="00AA5A07" w:rsidRDefault="00AA5A07" w:rsidP="00AA5A07">
      <w:r>
        <w:tab/>
      </w:r>
      <w:r>
        <w:tab/>
      </w:r>
      <w:r>
        <w:tab/>
      </w:r>
      <w:r>
        <w:tab/>
      </w:r>
      <w:r>
        <w:tab/>
      </w:r>
      <w:r>
        <w:tab/>
        <w:t>}</w:t>
      </w:r>
    </w:p>
    <w:p w14:paraId="06F43554" w14:textId="77777777" w:rsidR="00AA5A07" w:rsidRDefault="00AA5A07" w:rsidP="00AA5A07">
      <w:r>
        <w:tab/>
        <w:t xml:space="preserve">in </w:t>
      </w:r>
      <w:r>
        <w:tab/>
      </w:r>
      <w:r>
        <w:tab/>
      </w:r>
      <w:r>
        <w:tab/>
      </w:r>
      <w:r>
        <w:tab/>
      </w:r>
      <w:r>
        <w:tab/>
      </w:r>
    </w:p>
    <w:p w14:paraId="61AE9794" w14:textId="77777777" w:rsidR="00AA5A07" w:rsidRDefault="00AA5A07" w:rsidP="00AA5A07">
      <w:r>
        <w:tab/>
        <w:t xml:space="preserve">let sast = converttosast classMaps builtinFunctions cdecls in </w:t>
      </w:r>
    </w:p>
    <w:p w14:paraId="01F9EE39" w14:textId="77777777" w:rsidR="00AA5A07" w:rsidRDefault="00AA5A07" w:rsidP="00AA5A07">
      <w:r>
        <w:tab/>
      </w:r>
      <w:r>
        <w:tab/>
        <w:t xml:space="preserve">sast </w:t>
      </w:r>
    </w:p>
    <w:p w14:paraId="4CE4324F" w14:textId="77777777" w:rsidR="00AA5A07" w:rsidRDefault="00AA5A07" w:rsidP="00C96241">
      <w:pPr>
        <w:rPr>
          <w:rFonts w:hint="eastAsia"/>
        </w:rPr>
      </w:pPr>
    </w:p>
    <w:p w14:paraId="6C34B1EF" w14:textId="77777777" w:rsidR="00AA5A07" w:rsidRDefault="00AA5A07" w:rsidP="00C96241">
      <w:pPr>
        <w:rPr>
          <w:rFonts w:hint="eastAsia"/>
        </w:rPr>
      </w:pPr>
    </w:p>
    <w:p w14:paraId="3C9B04A1" w14:textId="773A6A9A" w:rsidR="00AA5A07" w:rsidRDefault="00AA5A07" w:rsidP="00C96241">
      <w:pPr>
        <w:rPr>
          <w:rFonts w:hint="eastAsia"/>
        </w:rPr>
      </w:pPr>
      <w:r>
        <w:rPr>
          <w:rFonts w:hint="eastAsia"/>
        </w:rPr>
        <w:t>codegen.ml</w:t>
      </w:r>
    </w:p>
    <w:p w14:paraId="5201EA77" w14:textId="77777777" w:rsidR="00AA5A07" w:rsidRDefault="00AA5A07" w:rsidP="00AA5A07">
      <w:r>
        <w:t>(* Code generation: translate takes a semantically checked AST and</w:t>
      </w:r>
    </w:p>
    <w:p w14:paraId="2E8CC65A" w14:textId="77777777" w:rsidR="00AA5A07" w:rsidRDefault="00AA5A07" w:rsidP="00AA5A07">
      <w:r>
        <w:t>produces LLVM IR</w:t>
      </w:r>
    </w:p>
    <w:p w14:paraId="69A22C7B" w14:textId="77777777" w:rsidR="00AA5A07" w:rsidRDefault="00AA5A07" w:rsidP="00AA5A07"/>
    <w:p w14:paraId="0D9156F5" w14:textId="77777777" w:rsidR="00AA5A07" w:rsidRDefault="00AA5A07" w:rsidP="00AA5A07">
      <w:r>
        <w:t>LLVM tutorial: Make sure to read the OCaml version of the tutorial</w:t>
      </w:r>
    </w:p>
    <w:p w14:paraId="1BC1BA8A" w14:textId="77777777" w:rsidR="00AA5A07" w:rsidRDefault="00AA5A07" w:rsidP="00AA5A07"/>
    <w:p w14:paraId="721E092F" w14:textId="77777777" w:rsidR="00AA5A07" w:rsidRDefault="00AA5A07" w:rsidP="00AA5A07">
      <w:r>
        <w:t>http://llvm.org/docs/tutorial/index.html</w:t>
      </w:r>
    </w:p>
    <w:p w14:paraId="0553541A" w14:textId="77777777" w:rsidR="00AA5A07" w:rsidRDefault="00AA5A07" w:rsidP="00AA5A07"/>
    <w:p w14:paraId="68CE1F04" w14:textId="77777777" w:rsidR="00AA5A07" w:rsidRDefault="00AA5A07" w:rsidP="00AA5A07">
      <w:r>
        <w:t>Detailed documentation on the OCaml LLVM library:</w:t>
      </w:r>
    </w:p>
    <w:p w14:paraId="4688D7C9" w14:textId="77777777" w:rsidR="00AA5A07" w:rsidRDefault="00AA5A07" w:rsidP="00AA5A07"/>
    <w:p w14:paraId="0ACB131D" w14:textId="77777777" w:rsidR="00AA5A07" w:rsidRDefault="00AA5A07" w:rsidP="00AA5A07">
      <w:r>
        <w:t>http://llvm.moe/</w:t>
      </w:r>
    </w:p>
    <w:p w14:paraId="2BA8F1E3" w14:textId="77777777" w:rsidR="00AA5A07" w:rsidRDefault="00AA5A07" w:rsidP="00AA5A07">
      <w:r>
        <w:lastRenderedPageBreak/>
        <w:t>http://llvm.moe/ocaml/</w:t>
      </w:r>
    </w:p>
    <w:p w14:paraId="0B546DB5" w14:textId="77777777" w:rsidR="00AA5A07" w:rsidRDefault="00AA5A07" w:rsidP="00AA5A07">
      <w:r>
        <w:t>*)</w:t>
      </w:r>
    </w:p>
    <w:p w14:paraId="41015CDF" w14:textId="77777777" w:rsidR="00AA5A07" w:rsidRDefault="00AA5A07" w:rsidP="00AA5A07">
      <w:r>
        <w:t>open Llvm</w:t>
      </w:r>
    </w:p>
    <w:p w14:paraId="6C549F9D" w14:textId="77777777" w:rsidR="00AA5A07" w:rsidRDefault="00AA5A07" w:rsidP="00AA5A07">
      <w:r>
        <w:t>open Hashtbl</w:t>
      </w:r>
    </w:p>
    <w:p w14:paraId="057C4A9E" w14:textId="77777777" w:rsidR="00AA5A07" w:rsidRDefault="00AA5A07" w:rsidP="00AA5A07"/>
    <w:p w14:paraId="0C473730" w14:textId="77777777" w:rsidR="00AA5A07" w:rsidRDefault="00AA5A07" w:rsidP="00AA5A07">
      <w:r>
        <w:t>open Ast</w:t>
      </w:r>
    </w:p>
    <w:p w14:paraId="231CF139" w14:textId="77777777" w:rsidR="00AA5A07" w:rsidRDefault="00AA5A07" w:rsidP="00AA5A07">
      <w:r>
        <w:t>open Semant</w:t>
      </w:r>
    </w:p>
    <w:p w14:paraId="285EE7CF" w14:textId="77777777" w:rsidR="00AA5A07" w:rsidRDefault="00AA5A07" w:rsidP="00AA5A07">
      <w:r>
        <w:t>open Sast</w:t>
      </w:r>
    </w:p>
    <w:p w14:paraId="5BEFAA58" w14:textId="77777777" w:rsidR="00AA5A07" w:rsidRDefault="00AA5A07" w:rsidP="00AA5A07"/>
    <w:p w14:paraId="1466CA03" w14:textId="77777777" w:rsidR="00AA5A07" w:rsidRDefault="00AA5A07" w:rsidP="00AA5A07">
      <w:r>
        <w:t>module L = Llvm</w:t>
      </w:r>
    </w:p>
    <w:p w14:paraId="466098FA" w14:textId="77777777" w:rsidR="00AA5A07" w:rsidRDefault="00AA5A07" w:rsidP="00AA5A07"/>
    <w:p w14:paraId="02D97808" w14:textId="77777777" w:rsidR="00AA5A07" w:rsidRDefault="00AA5A07" w:rsidP="00AA5A07">
      <w:r>
        <w:t>let context = L.global_context ()</w:t>
      </w:r>
    </w:p>
    <w:p w14:paraId="6BDE69C6" w14:textId="77777777" w:rsidR="00AA5A07" w:rsidRDefault="00AA5A07" w:rsidP="00AA5A07">
      <w:r>
        <w:t>let the_module = L.create_module context "Liva"</w:t>
      </w:r>
    </w:p>
    <w:p w14:paraId="4E8CCAD7" w14:textId="77777777" w:rsidR="00AA5A07" w:rsidRDefault="00AA5A07" w:rsidP="00AA5A07">
      <w:r>
        <w:t>let builder = L.builder context</w:t>
      </w:r>
    </w:p>
    <w:p w14:paraId="0A4E78E5" w14:textId="77777777" w:rsidR="00AA5A07" w:rsidRDefault="00AA5A07" w:rsidP="00AA5A07"/>
    <w:p w14:paraId="7F80940C" w14:textId="77777777" w:rsidR="00AA5A07" w:rsidRDefault="00AA5A07" w:rsidP="00AA5A07">
      <w:r>
        <w:t>let i1_t = L.i1_type context</w:t>
      </w:r>
    </w:p>
    <w:p w14:paraId="02BC8CAB" w14:textId="77777777" w:rsidR="00AA5A07" w:rsidRDefault="00AA5A07" w:rsidP="00AA5A07">
      <w:r>
        <w:t>let i8_t = L.i8_type context;;</w:t>
      </w:r>
    </w:p>
    <w:p w14:paraId="166D3CC9" w14:textId="77777777" w:rsidR="00AA5A07" w:rsidRDefault="00AA5A07" w:rsidP="00AA5A07">
      <w:r>
        <w:t>let i32_t = L.i32_type context;;</w:t>
      </w:r>
    </w:p>
    <w:p w14:paraId="77C1BB7E" w14:textId="77777777" w:rsidR="00AA5A07" w:rsidRDefault="00AA5A07" w:rsidP="00AA5A07">
      <w:r>
        <w:t>let i64_t = L.i64_type context;;</w:t>
      </w:r>
    </w:p>
    <w:p w14:paraId="5E42C4C3" w14:textId="77777777" w:rsidR="00AA5A07" w:rsidRDefault="00AA5A07" w:rsidP="00AA5A07">
      <w:r>
        <w:t>let f_t = L.double_type context;;</w:t>
      </w:r>
    </w:p>
    <w:p w14:paraId="42834D93" w14:textId="77777777" w:rsidR="00AA5A07" w:rsidRDefault="00AA5A07" w:rsidP="00AA5A07"/>
    <w:p w14:paraId="4243C6FC" w14:textId="77777777" w:rsidR="00AA5A07" w:rsidRDefault="00AA5A07" w:rsidP="00AA5A07">
      <w:r>
        <w:t>let str_t = L.pointer_type i8_t;;</w:t>
      </w:r>
    </w:p>
    <w:p w14:paraId="3D358F6F" w14:textId="77777777" w:rsidR="00AA5A07" w:rsidRDefault="00AA5A07" w:rsidP="00AA5A07">
      <w:r>
        <w:t>let void_t = L.void_type context;;</w:t>
      </w:r>
    </w:p>
    <w:p w14:paraId="4ACC5FA7" w14:textId="77777777" w:rsidR="00AA5A07" w:rsidRDefault="00AA5A07" w:rsidP="00AA5A07"/>
    <w:p w14:paraId="1D7E6AB4" w14:textId="77777777" w:rsidR="00AA5A07" w:rsidRDefault="00AA5A07" w:rsidP="00AA5A07">
      <w:r>
        <w:t>let arr_type = Arraytype(Char_t, 1)</w:t>
      </w:r>
    </w:p>
    <w:p w14:paraId="15D0377C" w14:textId="77777777" w:rsidR="00AA5A07" w:rsidRDefault="00AA5A07" w:rsidP="00AA5A07"/>
    <w:p w14:paraId="6FED5D72" w14:textId="77777777" w:rsidR="00AA5A07" w:rsidRDefault="00AA5A07" w:rsidP="00AA5A07">
      <w:r>
        <w:t>let local_var_table:(string, llvalue) Hashtbl.t = Hashtbl.create 100</w:t>
      </w:r>
    </w:p>
    <w:p w14:paraId="0026D09C" w14:textId="77777777" w:rsidR="00AA5A07" w:rsidRDefault="00AA5A07" w:rsidP="00AA5A07">
      <w:r>
        <w:t>let formals_table:(string, llvalue) Hashtbl.t = Hashtbl.create 100</w:t>
      </w:r>
    </w:p>
    <w:p w14:paraId="6C1D9D40" w14:textId="77777777" w:rsidR="00AA5A07" w:rsidRDefault="00AA5A07" w:rsidP="00AA5A07">
      <w:r>
        <w:t>let struct_typ_table:(string, lltype) Hashtbl.t = Hashtbl.create 100</w:t>
      </w:r>
    </w:p>
    <w:p w14:paraId="4726A360" w14:textId="77777777" w:rsidR="00AA5A07" w:rsidRDefault="00AA5A07" w:rsidP="00AA5A07">
      <w:r>
        <w:t>let struct_field_idx_table:(string, int) Hashtbl.t = Hashtbl.create 100</w:t>
      </w:r>
    </w:p>
    <w:p w14:paraId="30567D28" w14:textId="77777777" w:rsidR="00AA5A07" w:rsidRDefault="00AA5A07" w:rsidP="00AA5A07"/>
    <w:p w14:paraId="010C34DD" w14:textId="77777777" w:rsidR="00AA5A07" w:rsidRDefault="00AA5A07" w:rsidP="00AA5A07">
      <w:r>
        <w:t>(*~~~~~~~~~~~~~~~ global functions: code generator utils ~~~~~~~~~~~~~~~~~ *)</w:t>
      </w:r>
    </w:p>
    <w:p w14:paraId="4C54A0C8" w14:textId="77777777" w:rsidR="00AA5A07" w:rsidRDefault="00AA5A07" w:rsidP="00AA5A07">
      <w:r>
        <w:t xml:space="preserve">let rec get_llvm_type datatype = match datatype with </w:t>
      </w:r>
    </w:p>
    <w:p w14:paraId="65A8EFB9" w14:textId="77777777" w:rsidR="00AA5A07" w:rsidRDefault="00AA5A07" w:rsidP="00AA5A07">
      <w:r>
        <w:tab/>
        <w:t xml:space="preserve">  Datatype(Int_t) -&gt; i32_t</w:t>
      </w:r>
    </w:p>
    <w:p w14:paraId="1D01740F" w14:textId="77777777" w:rsidR="00AA5A07" w:rsidRDefault="00AA5A07" w:rsidP="00AA5A07">
      <w:r>
        <w:tab/>
        <w:t>| Datatype(Float_t) -&gt; f_t</w:t>
      </w:r>
    </w:p>
    <w:p w14:paraId="5BCE33D9" w14:textId="77777777" w:rsidR="00AA5A07" w:rsidRDefault="00AA5A07" w:rsidP="00AA5A07">
      <w:r>
        <w:tab/>
        <w:t>| Datatype(Bool_t) -&gt; i1_t</w:t>
      </w:r>
    </w:p>
    <w:p w14:paraId="10A7E1DA" w14:textId="77777777" w:rsidR="00AA5A07" w:rsidRDefault="00AA5A07" w:rsidP="00AA5A07">
      <w:r>
        <w:tab/>
        <w:t>| Datatype(Char_t) -&gt; i8_t</w:t>
      </w:r>
    </w:p>
    <w:p w14:paraId="13902FC1" w14:textId="77777777" w:rsidR="00AA5A07" w:rsidRDefault="00AA5A07" w:rsidP="00AA5A07">
      <w:r>
        <w:tab/>
        <w:t>| Datatype(Void_t) -&gt; void_t</w:t>
      </w:r>
    </w:p>
    <w:p w14:paraId="1D84C480" w14:textId="77777777" w:rsidR="00AA5A07" w:rsidRDefault="00AA5A07" w:rsidP="00AA5A07">
      <w:r>
        <w:tab/>
        <w:t>| Datatype(Null_t) -&gt; i32_t</w:t>
      </w:r>
    </w:p>
    <w:p w14:paraId="09731D9F" w14:textId="77777777" w:rsidR="00AA5A07" w:rsidRDefault="00AA5A07" w:rsidP="00AA5A07">
      <w:r>
        <w:tab/>
        <w:t>| Datatype(Objecttype(name)) -&gt; L.pointer_type(find_llvm_struct_type name)</w:t>
      </w:r>
    </w:p>
    <w:p w14:paraId="20441C4E" w14:textId="77777777" w:rsidR="00AA5A07" w:rsidRDefault="00AA5A07" w:rsidP="00AA5A07">
      <w:r>
        <w:tab/>
        <w:t>| Arraytype(t, i) -&gt; get_arr_llvm_type (Arraytype(t, (i)))</w:t>
      </w:r>
    </w:p>
    <w:p w14:paraId="6FFE9102" w14:textId="77777777" w:rsidR="00AA5A07" w:rsidRDefault="00AA5A07" w:rsidP="00AA5A07">
      <w:r>
        <w:tab/>
        <w:t xml:space="preserve">| _ -&gt; raise(Failure ("Invalid DataType")) </w:t>
      </w:r>
    </w:p>
    <w:p w14:paraId="140DEE2B" w14:textId="77777777" w:rsidR="00AA5A07" w:rsidRDefault="00AA5A07" w:rsidP="00AA5A07"/>
    <w:p w14:paraId="7576A595" w14:textId="77777777" w:rsidR="00AA5A07" w:rsidRDefault="00AA5A07" w:rsidP="00AA5A07">
      <w:r>
        <w:lastRenderedPageBreak/>
        <w:t xml:space="preserve">and find_llvm_struct_type name = </w:t>
      </w:r>
    </w:p>
    <w:p w14:paraId="63BB4DA5" w14:textId="77777777" w:rsidR="00AA5A07" w:rsidRDefault="00AA5A07" w:rsidP="00AA5A07">
      <w:r>
        <w:tab/>
        <w:t>try Hashtbl.find struct_typ_table name</w:t>
      </w:r>
    </w:p>
    <w:p w14:paraId="239EB159" w14:textId="77777777" w:rsidR="00AA5A07" w:rsidRDefault="00AA5A07" w:rsidP="00AA5A07">
      <w:r>
        <w:tab/>
        <w:t>with | Not_found -&gt; raise(Failure ("undeclared struct"^ name))</w:t>
      </w:r>
    </w:p>
    <w:p w14:paraId="1A066738" w14:textId="77777777" w:rsidR="00AA5A07" w:rsidRDefault="00AA5A07" w:rsidP="00AA5A07"/>
    <w:p w14:paraId="02B2988E" w14:textId="77777777" w:rsidR="00AA5A07" w:rsidRDefault="00AA5A07" w:rsidP="00AA5A07">
      <w:r>
        <w:t>and get_arr_llvm_type datatype = match datatype with</w:t>
      </w:r>
    </w:p>
    <w:p w14:paraId="18931E76" w14:textId="77777777" w:rsidR="00AA5A07" w:rsidRDefault="00AA5A07" w:rsidP="00AA5A07">
      <w:r>
        <w:tab/>
        <w:t xml:space="preserve">  Arraytype(t, 0) -&gt; get_llvm_type (Datatype(t))</w:t>
      </w:r>
    </w:p>
    <w:p w14:paraId="5F04420D" w14:textId="77777777" w:rsidR="00AA5A07" w:rsidRDefault="00AA5A07" w:rsidP="00AA5A07">
      <w:r>
        <w:tab/>
        <w:t>| Arraytype(t, 1) -&gt; L.pointer_type (get_llvm_type (Datatype(t)))</w:t>
      </w:r>
    </w:p>
    <w:p w14:paraId="4166CB82" w14:textId="77777777" w:rsidR="00AA5A07" w:rsidRDefault="00AA5A07" w:rsidP="00AA5A07">
      <w:r>
        <w:tab/>
        <w:t>| Arraytype(t, i) -&gt; L.pointer_type (get_arr_llvm_type (Arraytype(t, (i-1))))</w:t>
      </w:r>
    </w:p>
    <w:p w14:paraId="1F9A0B73" w14:textId="77777777" w:rsidR="00AA5A07" w:rsidRDefault="00AA5A07" w:rsidP="00AA5A07">
      <w:r>
        <w:tab/>
        <w:t>| _ -&gt; raise(Failure ("Invalid Array Pointer Type"))</w:t>
      </w:r>
    </w:p>
    <w:p w14:paraId="73B610B8" w14:textId="77777777" w:rsidR="00AA5A07" w:rsidRDefault="00AA5A07" w:rsidP="00AA5A07"/>
    <w:p w14:paraId="2AAC49CC" w14:textId="77777777" w:rsidR="00AA5A07" w:rsidRDefault="00AA5A07" w:rsidP="00AA5A07">
      <w:r>
        <w:t xml:space="preserve">let string_of_fname = function </w:t>
      </w:r>
    </w:p>
    <w:p w14:paraId="2E97E0C4" w14:textId="77777777" w:rsidR="00AA5A07" w:rsidRDefault="00AA5A07" w:rsidP="00AA5A07">
      <w:r>
        <w:tab/>
        <w:t xml:space="preserve">  Constructor -&gt; "constructor"</w:t>
      </w:r>
    </w:p>
    <w:p w14:paraId="139687E3" w14:textId="77777777" w:rsidR="00AA5A07" w:rsidRDefault="00AA5A07" w:rsidP="00AA5A07">
      <w:r>
        <w:tab/>
        <w:t>| FName(s)</w:t>
      </w:r>
      <w:r>
        <w:tab/>
        <w:t>-&gt; s</w:t>
      </w:r>
    </w:p>
    <w:p w14:paraId="10E7CA49" w14:textId="77777777" w:rsidR="00AA5A07" w:rsidRDefault="00AA5A07" w:rsidP="00AA5A07"/>
    <w:p w14:paraId="27481C8D" w14:textId="77777777" w:rsidR="00AA5A07" w:rsidRDefault="00AA5A07" w:rsidP="00AA5A07">
      <w:r>
        <w:t xml:space="preserve">let find_func_in_module fname = </w:t>
      </w:r>
    </w:p>
    <w:p w14:paraId="147C1262" w14:textId="77777777" w:rsidR="00AA5A07" w:rsidRDefault="00AA5A07" w:rsidP="00AA5A07">
      <w:r>
        <w:tab/>
        <w:t>match (L.lookup_function fname the_module) with</w:t>
      </w:r>
    </w:p>
    <w:p w14:paraId="76DA062D" w14:textId="77777777" w:rsidR="00AA5A07" w:rsidRDefault="00AA5A07" w:rsidP="00AA5A07">
      <w:r>
        <w:tab/>
        <w:t xml:space="preserve">  None -&gt; raise (Failure("Function NotFound in module: " ^ fname))</w:t>
      </w:r>
    </w:p>
    <w:p w14:paraId="252BDE9E" w14:textId="77777777" w:rsidR="00AA5A07" w:rsidRDefault="00AA5A07" w:rsidP="00AA5A07">
      <w:r>
        <w:tab/>
        <w:t>| Some f -&gt; f</w:t>
      </w:r>
    </w:p>
    <w:p w14:paraId="1F080707" w14:textId="77777777" w:rsidR="00AA5A07" w:rsidRDefault="00AA5A07" w:rsidP="00AA5A07"/>
    <w:p w14:paraId="120250CB" w14:textId="77777777" w:rsidR="00AA5A07" w:rsidRDefault="00AA5A07" w:rsidP="00AA5A07">
      <w:r>
        <w:t>(*~~~~~~~~~~~~~~~~~~~~~~~~~ code generator top level ~~~~~~~~~~~~~~~~~~~~~~~~~~~~~ *)</w:t>
      </w:r>
    </w:p>
    <w:p w14:paraId="7DE22687" w14:textId="77777777" w:rsidR="00AA5A07" w:rsidRDefault="00AA5A07" w:rsidP="00AA5A07">
      <w:r>
        <w:t xml:space="preserve">let translate sast = </w:t>
      </w:r>
    </w:p>
    <w:p w14:paraId="67ECFE61" w14:textId="77777777" w:rsidR="00AA5A07" w:rsidRDefault="00AA5A07" w:rsidP="00AA5A07"/>
    <w:p w14:paraId="09E7BA77" w14:textId="77777777" w:rsidR="00AA5A07" w:rsidRDefault="00AA5A07" w:rsidP="00AA5A07">
      <w:r>
        <w:tab/>
        <w:t>let classes = sast.classes in</w:t>
      </w:r>
    </w:p>
    <w:p w14:paraId="19E917F0" w14:textId="77777777" w:rsidR="00AA5A07" w:rsidRDefault="00AA5A07" w:rsidP="00AA5A07">
      <w:r>
        <w:tab/>
        <w:t>let functions = sast.functions in</w:t>
      </w:r>
    </w:p>
    <w:p w14:paraId="1E480837" w14:textId="77777777" w:rsidR="00AA5A07" w:rsidRDefault="00AA5A07" w:rsidP="00AA5A07">
      <w:r>
        <w:t xml:space="preserve">    let main = sast.main in </w:t>
      </w:r>
    </w:p>
    <w:p w14:paraId="4C6FD808" w14:textId="77777777" w:rsidR="00AA5A07" w:rsidRDefault="00AA5A07" w:rsidP="00AA5A07">
      <w:r>
        <w:tab/>
      </w:r>
    </w:p>
    <w:p w14:paraId="79BF91A1" w14:textId="77777777" w:rsidR="00AA5A07" w:rsidRDefault="00AA5A07" w:rsidP="00AA5A07">
      <w:r>
        <w:tab/>
        <w:t xml:space="preserve">let util_func () = </w:t>
      </w:r>
    </w:p>
    <w:p w14:paraId="4542CED1" w14:textId="77777777" w:rsidR="00AA5A07" w:rsidRDefault="00AA5A07" w:rsidP="00AA5A07">
      <w:r>
        <w:tab/>
      </w:r>
      <w:r>
        <w:tab/>
        <w:t>let printf_typ = L.var_arg_function_type i32_t [| pointer_type i8_t |] in</w:t>
      </w:r>
    </w:p>
    <w:p w14:paraId="2F04EF2F" w14:textId="77777777" w:rsidR="00AA5A07" w:rsidRDefault="00AA5A07" w:rsidP="00AA5A07">
      <w:r>
        <w:tab/>
      </w:r>
      <w:r>
        <w:tab/>
        <w:t>let malloc_typ = L.function_type (str_t) [| i32_t |] in</w:t>
      </w:r>
    </w:p>
    <w:p w14:paraId="6B58ADF2" w14:textId="77777777" w:rsidR="00AA5A07" w:rsidRDefault="00AA5A07" w:rsidP="00AA5A07">
      <w:r>
        <w:tab/>
      </w:r>
      <w:r>
        <w:tab/>
        <w:t>let lookup_typ = L.function_type (pointer_type i64_t) [| i32_t; i32_t |] in</w:t>
      </w:r>
    </w:p>
    <w:p w14:paraId="44160EE1" w14:textId="77777777" w:rsidR="00AA5A07" w:rsidRDefault="00AA5A07" w:rsidP="00AA5A07">
      <w:r>
        <w:tab/>
      </w:r>
      <w:r>
        <w:tab/>
      </w:r>
    </w:p>
    <w:p w14:paraId="1D45B238" w14:textId="77777777" w:rsidR="00AA5A07" w:rsidRDefault="00AA5A07" w:rsidP="00AA5A07">
      <w:r>
        <w:tab/>
      </w:r>
      <w:r>
        <w:tab/>
        <w:t>let _ = L.declare_function "printf" printf_typ the_module in</w:t>
      </w:r>
    </w:p>
    <w:p w14:paraId="15D2D813" w14:textId="77777777" w:rsidR="00AA5A07" w:rsidRDefault="00AA5A07" w:rsidP="00AA5A07">
      <w:r>
        <w:tab/>
      </w:r>
      <w:r>
        <w:tab/>
        <w:t>let _ = L.declare_function "malloc" malloc_typ the_module in</w:t>
      </w:r>
    </w:p>
    <w:p w14:paraId="54B8208D" w14:textId="77777777" w:rsidR="00AA5A07" w:rsidRDefault="00AA5A07" w:rsidP="00AA5A07">
      <w:r>
        <w:tab/>
      </w:r>
      <w:r>
        <w:tab/>
        <w:t>let _ = L.define_function "lookup" lookup_typ the_module in</w:t>
      </w:r>
    </w:p>
    <w:p w14:paraId="36C59E49" w14:textId="77777777" w:rsidR="00AA5A07" w:rsidRDefault="00AA5A07" w:rsidP="00AA5A07">
      <w:r>
        <w:tab/>
      </w:r>
      <w:r>
        <w:tab/>
        <w:t>()</w:t>
      </w:r>
      <w:r>
        <w:tab/>
      </w:r>
    </w:p>
    <w:p w14:paraId="565620EC" w14:textId="77777777" w:rsidR="00AA5A07" w:rsidRDefault="00AA5A07" w:rsidP="00AA5A07">
      <w:r>
        <w:tab/>
        <w:t>in</w:t>
      </w:r>
    </w:p>
    <w:p w14:paraId="4139E5BC" w14:textId="77777777" w:rsidR="00AA5A07" w:rsidRDefault="00AA5A07" w:rsidP="00AA5A07">
      <w:r>
        <w:tab/>
        <w:t>let _ = util_func () in</w:t>
      </w:r>
    </w:p>
    <w:p w14:paraId="652F3BA1" w14:textId="77777777" w:rsidR="00AA5A07" w:rsidRDefault="00AA5A07" w:rsidP="00AA5A07"/>
    <w:p w14:paraId="600F83A0" w14:textId="77777777" w:rsidR="00AA5A07" w:rsidRDefault="00AA5A07" w:rsidP="00AA5A07">
      <w:r>
        <w:tab/>
        <w:t>(*~~~~~~~~~~~~~~~~~~~~~~~~~ Generate class struct ~~~~~~~~~~~~~~~~~~~~~~~~~~~~*)</w:t>
      </w:r>
    </w:p>
    <w:p w14:paraId="4E397FCB" w14:textId="77777777" w:rsidR="00AA5A07" w:rsidRDefault="00AA5A07" w:rsidP="00AA5A07">
      <w:r>
        <w:tab/>
        <w:t>let add_struct_typ_table cls =</w:t>
      </w:r>
    </w:p>
    <w:p w14:paraId="0EE87374" w14:textId="77777777" w:rsidR="00AA5A07" w:rsidRDefault="00AA5A07" w:rsidP="00AA5A07">
      <w:r>
        <w:tab/>
      </w:r>
      <w:r>
        <w:tab/>
        <w:t>let struct_typ = L.named_struct_type context cls.scname in</w:t>
      </w:r>
    </w:p>
    <w:p w14:paraId="06A1E16A" w14:textId="77777777" w:rsidR="00AA5A07" w:rsidRDefault="00AA5A07" w:rsidP="00AA5A07">
      <w:r>
        <w:lastRenderedPageBreak/>
        <w:tab/>
      </w:r>
      <w:r>
        <w:tab/>
        <w:t>Hashtbl.add struct_typ_table cls.scname struct_typ</w:t>
      </w:r>
    </w:p>
    <w:p w14:paraId="0B5162CC" w14:textId="77777777" w:rsidR="00AA5A07" w:rsidRDefault="00AA5A07" w:rsidP="00AA5A07">
      <w:r>
        <w:tab/>
        <w:t>in</w:t>
      </w:r>
    </w:p>
    <w:p w14:paraId="4C47E3EE" w14:textId="77777777" w:rsidR="00AA5A07" w:rsidRDefault="00AA5A07" w:rsidP="00AA5A07"/>
    <w:p w14:paraId="7D0007A9" w14:textId="77777777" w:rsidR="00AA5A07" w:rsidRDefault="00AA5A07" w:rsidP="00AA5A07">
      <w:r>
        <w:tab/>
        <w:t>let _ = List.map add_struct_typ_table classes in</w:t>
      </w:r>
    </w:p>
    <w:p w14:paraId="0532D54F" w14:textId="77777777" w:rsidR="00AA5A07" w:rsidRDefault="00AA5A07" w:rsidP="00AA5A07"/>
    <w:p w14:paraId="0A2DF55E" w14:textId="77777777" w:rsidR="00AA5A07" w:rsidRDefault="00AA5A07" w:rsidP="00AA5A07">
      <w:r>
        <w:tab/>
        <w:t xml:space="preserve">let class_struct_gen s = </w:t>
      </w:r>
    </w:p>
    <w:p w14:paraId="202ADD6F" w14:textId="77777777" w:rsidR="00AA5A07" w:rsidRDefault="00AA5A07" w:rsidP="00AA5A07">
      <w:r>
        <w:tab/>
      </w:r>
      <w:r>
        <w:tab/>
        <w:t>let struct_t = Hashtbl.find struct_typ_table s.scname in</w:t>
      </w:r>
    </w:p>
    <w:p w14:paraId="277DAD56" w14:textId="77777777" w:rsidR="00AA5A07" w:rsidRDefault="00AA5A07" w:rsidP="00AA5A07">
      <w:r>
        <w:tab/>
      </w:r>
      <w:r>
        <w:tab/>
        <w:t>let type_list = List.map (function Field(d, _) -&gt; get_llvm_type d) s.sfields in</w:t>
      </w:r>
    </w:p>
    <w:p w14:paraId="1B6F970F" w14:textId="77777777" w:rsidR="00AA5A07" w:rsidRDefault="00AA5A07" w:rsidP="00AA5A07">
      <w:r>
        <w:tab/>
      </w:r>
      <w:r>
        <w:tab/>
        <w:t>let name_list = List.map (function Field(_, s) -&gt; s) s.sfields in</w:t>
      </w:r>
    </w:p>
    <w:p w14:paraId="2302D39F" w14:textId="77777777" w:rsidR="00AA5A07" w:rsidRDefault="00AA5A07" w:rsidP="00AA5A07">
      <w:r>
        <w:tab/>
      </w:r>
      <w:r>
        <w:tab/>
        <w:t>let type_list = i32_t :: type_list in</w:t>
      </w:r>
    </w:p>
    <w:p w14:paraId="3E7D44F1" w14:textId="77777777" w:rsidR="00AA5A07" w:rsidRDefault="00AA5A07" w:rsidP="00AA5A07">
      <w:r>
        <w:tab/>
      </w:r>
      <w:r>
        <w:tab/>
        <w:t>let name_list = ".key" :: name_list in</w:t>
      </w:r>
    </w:p>
    <w:p w14:paraId="66CAA4A5" w14:textId="77777777" w:rsidR="00AA5A07" w:rsidRDefault="00AA5A07" w:rsidP="00AA5A07">
      <w:r>
        <w:tab/>
      </w:r>
      <w:r>
        <w:tab/>
        <w:t>let type_array = (Array.of_list type_list) in</w:t>
      </w:r>
    </w:p>
    <w:p w14:paraId="071B38A5" w14:textId="77777777" w:rsidR="00AA5A07" w:rsidRDefault="00AA5A07" w:rsidP="00AA5A07">
      <w:r>
        <w:tab/>
      </w:r>
      <w:r>
        <w:tab/>
        <w:t>List.iteri (</w:t>
      </w:r>
    </w:p>
    <w:p w14:paraId="3A58B83B" w14:textId="77777777" w:rsidR="00AA5A07" w:rsidRDefault="00AA5A07" w:rsidP="00AA5A07">
      <w:r>
        <w:tab/>
      </w:r>
      <w:r>
        <w:tab/>
      </w:r>
      <w:r>
        <w:tab/>
        <w:t>fun i f -&gt;</w:t>
      </w:r>
    </w:p>
    <w:p w14:paraId="78A0824D" w14:textId="77777777" w:rsidR="00AA5A07" w:rsidRDefault="00AA5A07" w:rsidP="00AA5A07">
      <w:r>
        <w:tab/>
        <w:t xml:space="preserve">        let n = s.scname ^ "." ^ f in</w:t>
      </w:r>
    </w:p>
    <w:p w14:paraId="40B3C021" w14:textId="77777777" w:rsidR="00AA5A07" w:rsidRDefault="00AA5A07" w:rsidP="00AA5A07">
      <w:r>
        <w:tab/>
        <w:t xml:space="preserve">        Hashtbl.add struct_field_idx_table n i;</w:t>
      </w:r>
    </w:p>
    <w:p w14:paraId="4ADE8B14" w14:textId="77777777" w:rsidR="00AA5A07" w:rsidRDefault="00AA5A07" w:rsidP="00AA5A07">
      <w:r>
        <w:tab/>
        <w:t xml:space="preserve">    </w:t>
      </w:r>
      <w:r>
        <w:tab/>
        <w:t xml:space="preserve">) </w:t>
      </w:r>
    </w:p>
    <w:p w14:paraId="568A56FB" w14:textId="77777777" w:rsidR="00AA5A07" w:rsidRDefault="00AA5A07" w:rsidP="00AA5A07">
      <w:r>
        <w:tab/>
        <w:t xml:space="preserve">    name_list;</w:t>
      </w:r>
    </w:p>
    <w:p w14:paraId="1437B76C" w14:textId="77777777" w:rsidR="00AA5A07" w:rsidRDefault="00AA5A07" w:rsidP="00AA5A07">
      <w:r>
        <w:tab/>
      </w:r>
      <w:r>
        <w:tab/>
        <w:t>L.struct_set_body struct_t type_array true</w:t>
      </w:r>
    </w:p>
    <w:p w14:paraId="388474B7" w14:textId="77777777" w:rsidR="00AA5A07" w:rsidRDefault="00AA5A07" w:rsidP="00AA5A07">
      <w:r>
        <w:tab/>
        <w:t>in</w:t>
      </w:r>
    </w:p>
    <w:p w14:paraId="4C7E5916" w14:textId="77777777" w:rsidR="00AA5A07" w:rsidRDefault="00AA5A07" w:rsidP="00AA5A07">
      <w:r>
        <w:tab/>
        <w:t>let _ = List.map class_struct_gen classes in</w:t>
      </w:r>
    </w:p>
    <w:p w14:paraId="262C7B35" w14:textId="77777777" w:rsidR="00AA5A07" w:rsidRDefault="00AA5A07" w:rsidP="00AA5A07"/>
    <w:p w14:paraId="137F6E68" w14:textId="77777777" w:rsidR="00AA5A07" w:rsidRDefault="00AA5A07" w:rsidP="00AA5A07">
      <w:r>
        <w:tab/>
        <w:t>(*~~~~~~~~~~~~~~~~~~~~~~~~~~~~~~ define functions ~~~~~~~~~~~~~~~~~~~~~~~~~~~~~~~~~~~~*)</w:t>
      </w:r>
    </w:p>
    <w:p w14:paraId="1ABB5091" w14:textId="77777777" w:rsidR="00AA5A07" w:rsidRDefault="00AA5A07" w:rsidP="00AA5A07">
      <w:r>
        <w:tab/>
        <w:t>let func_define sfdecl=</w:t>
      </w:r>
    </w:p>
    <w:p w14:paraId="1F0E9AC7" w14:textId="77777777" w:rsidR="00AA5A07" w:rsidRDefault="00AA5A07" w:rsidP="00AA5A07"/>
    <w:p w14:paraId="0E547E71" w14:textId="77777777" w:rsidR="00AA5A07" w:rsidRDefault="00AA5A07" w:rsidP="00AA5A07">
      <w:r>
        <w:tab/>
      </w:r>
      <w:r>
        <w:tab/>
        <w:t>let fname = sfdecl.sfname in</w:t>
      </w:r>
    </w:p>
    <w:p w14:paraId="5A8366BA" w14:textId="77777777" w:rsidR="00AA5A07" w:rsidRDefault="00AA5A07" w:rsidP="00AA5A07">
      <w:r>
        <w:tab/>
      </w:r>
      <w:r>
        <w:tab/>
        <w:t xml:space="preserve">let is_var_arg =ref false in </w:t>
      </w:r>
    </w:p>
    <w:p w14:paraId="7E08D7D1" w14:textId="77777777" w:rsidR="00AA5A07" w:rsidRDefault="00AA5A07" w:rsidP="00AA5A07">
      <w:r>
        <w:tab/>
      </w:r>
      <w:r>
        <w:tab/>
        <w:t xml:space="preserve">let parameters = List.rev ( List.fold_left </w:t>
      </w:r>
    </w:p>
    <w:p w14:paraId="344C5C7F" w14:textId="77777777" w:rsidR="00AA5A07" w:rsidRDefault="00AA5A07" w:rsidP="00AA5A07">
      <w:r>
        <w:tab/>
      </w:r>
      <w:r>
        <w:tab/>
        <w:t xml:space="preserve">(fun l -&gt; </w:t>
      </w:r>
    </w:p>
    <w:p w14:paraId="70853971" w14:textId="77777777" w:rsidR="00AA5A07" w:rsidRDefault="00AA5A07" w:rsidP="00AA5A07">
      <w:r>
        <w:tab/>
      </w:r>
      <w:r>
        <w:tab/>
      </w:r>
      <w:r>
        <w:tab/>
        <w:t xml:space="preserve">(function </w:t>
      </w:r>
    </w:p>
    <w:p w14:paraId="41F9A4ED" w14:textId="77777777" w:rsidR="00AA5A07" w:rsidRDefault="00AA5A07" w:rsidP="00AA5A07">
      <w:r>
        <w:tab/>
      </w:r>
      <w:r>
        <w:tab/>
      </w:r>
      <w:r>
        <w:tab/>
        <w:t xml:space="preserve">  Formal (t,_)-&gt; get_llvm_type t::l </w:t>
      </w:r>
    </w:p>
    <w:p w14:paraId="21390220" w14:textId="77777777" w:rsidR="00AA5A07" w:rsidRDefault="00AA5A07" w:rsidP="00AA5A07">
      <w:r>
        <w:tab/>
      </w:r>
      <w:r>
        <w:tab/>
      </w:r>
      <w:r>
        <w:tab/>
        <w:t>| _ -&gt; ignore(is_var_arg = ref true); l</w:t>
      </w:r>
    </w:p>
    <w:p w14:paraId="231339ED" w14:textId="77777777" w:rsidR="00AA5A07" w:rsidRDefault="00AA5A07" w:rsidP="00AA5A07">
      <w:r>
        <w:tab/>
      </w:r>
      <w:r>
        <w:tab/>
      </w:r>
      <w:r>
        <w:tab/>
        <w:t>)</w:t>
      </w:r>
    </w:p>
    <w:p w14:paraId="33A20AB2" w14:textId="77777777" w:rsidR="00AA5A07" w:rsidRDefault="00AA5A07" w:rsidP="00AA5A07">
      <w:r>
        <w:tab/>
      </w:r>
      <w:r>
        <w:tab/>
        <w:t>)</w:t>
      </w:r>
    </w:p>
    <w:p w14:paraId="6A812115" w14:textId="77777777" w:rsidR="00AA5A07" w:rsidRDefault="00AA5A07" w:rsidP="00AA5A07">
      <w:r>
        <w:tab/>
      </w:r>
      <w:r>
        <w:tab/>
        <w:t>[]  sfdecl.sformals)</w:t>
      </w:r>
      <w:r>
        <w:tab/>
      </w:r>
    </w:p>
    <w:p w14:paraId="76DF1B56" w14:textId="77777777" w:rsidR="00AA5A07" w:rsidRDefault="00AA5A07" w:rsidP="00AA5A07">
      <w:r>
        <w:tab/>
      </w:r>
      <w:r>
        <w:tab/>
        <w:t xml:space="preserve">in </w:t>
      </w:r>
    </w:p>
    <w:p w14:paraId="6828A3FB" w14:textId="77777777" w:rsidR="00AA5A07" w:rsidRDefault="00AA5A07" w:rsidP="00AA5A07"/>
    <w:p w14:paraId="7A27CA31" w14:textId="77777777" w:rsidR="00AA5A07" w:rsidRDefault="00AA5A07" w:rsidP="00AA5A07">
      <w:r>
        <w:tab/>
      </w:r>
      <w:r>
        <w:tab/>
        <w:t xml:space="preserve">let fty = </w:t>
      </w:r>
    </w:p>
    <w:p w14:paraId="6384BD39" w14:textId="77777777" w:rsidR="00AA5A07" w:rsidRDefault="00AA5A07" w:rsidP="00AA5A07">
      <w:r>
        <w:tab/>
      </w:r>
      <w:r>
        <w:tab/>
      </w:r>
      <w:r>
        <w:tab/>
        <w:t xml:space="preserve">if !is_var_arg </w:t>
      </w:r>
    </w:p>
    <w:p w14:paraId="765C249F" w14:textId="77777777" w:rsidR="00AA5A07" w:rsidRDefault="00AA5A07" w:rsidP="00AA5A07">
      <w:r>
        <w:tab/>
      </w:r>
      <w:r>
        <w:tab/>
      </w:r>
      <w:r>
        <w:tab/>
      </w:r>
      <w:r>
        <w:tab/>
        <w:t>then L.var_arg_function_type (get_llvm_type sfdecl.sreturnType )</w:t>
      </w:r>
    </w:p>
    <w:p w14:paraId="47F5DDB3" w14:textId="77777777" w:rsidR="00AA5A07" w:rsidRDefault="00AA5A07" w:rsidP="00AA5A07">
      <w:r>
        <w:tab/>
      </w:r>
      <w:r>
        <w:tab/>
      </w:r>
      <w:r>
        <w:tab/>
      </w:r>
      <w:r>
        <w:tab/>
        <w:t>(Array.of_list parameters)</w:t>
      </w:r>
    </w:p>
    <w:p w14:paraId="3E46F245" w14:textId="77777777" w:rsidR="00AA5A07" w:rsidRDefault="00AA5A07" w:rsidP="00AA5A07">
      <w:r>
        <w:tab/>
      </w:r>
      <w:r>
        <w:tab/>
      </w:r>
      <w:r>
        <w:tab/>
        <w:t>else L.function_type (get_llvm_type sfdecl.sreturnType)</w:t>
      </w:r>
    </w:p>
    <w:p w14:paraId="42C91D87" w14:textId="77777777" w:rsidR="00AA5A07" w:rsidRDefault="00AA5A07" w:rsidP="00AA5A07">
      <w:r>
        <w:lastRenderedPageBreak/>
        <w:tab/>
      </w:r>
      <w:r>
        <w:tab/>
      </w:r>
      <w:r>
        <w:tab/>
      </w:r>
      <w:r>
        <w:tab/>
        <w:t>(Array.of_list parameters)</w:t>
      </w:r>
      <w:r>
        <w:tab/>
      </w:r>
      <w:r>
        <w:tab/>
      </w:r>
      <w:r>
        <w:tab/>
      </w:r>
    </w:p>
    <w:p w14:paraId="387EA36D" w14:textId="77777777" w:rsidR="00AA5A07" w:rsidRDefault="00AA5A07" w:rsidP="00AA5A07">
      <w:r>
        <w:tab/>
      </w:r>
      <w:r>
        <w:tab/>
        <w:t xml:space="preserve">in </w:t>
      </w:r>
    </w:p>
    <w:p w14:paraId="6D506F33" w14:textId="77777777" w:rsidR="00AA5A07" w:rsidRDefault="00AA5A07" w:rsidP="00AA5A07">
      <w:r>
        <w:tab/>
      </w:r>
      <w:r>
        <w:tab/>
        <w:t>L.define_function (string_of_fname fname) fty the_module</w:t>
      </w:r>
    </w:p>
    <w:p w14:paraId="41C6F93A" w14:textId="77777777" w:rsidR="00AA5A07" w:rsidRDefault="00AA5A07" w:rsidP="00AA5A07">
      <w:r>
        <w:tab/>
        <w:t>in</w:t>
      </w:r>
    </w:p>
    <w:p w14:paraId="09541019" w14:textId="77777777" w:rsidR="00AA5A07" w:rsidRDefault="00AA5A07" w:rsidP="00AA5A07">
      <w:r>
        <w:tab/>
        <w:t>let _ = List.map func_define functions in</w:t>
      </w:r>
    </w:p>
    <w:p w14:paraId="78FA4361" w14:textId="77777777" w:rsidR="00AA5A07" w:rsidRDefault="00AA5A07" w:rsidP="00AA5A07">
      <w:r>
        <w:tab/>
      </w:r>
    </w:p>
    <w:p w14:paraId="33F7D833" w14:textId="77777777" w:rsidR="00AA5A07" w:rsidRDefault="00AA5A07" w:rsidP="00AA5A07">
      <w:r>
        <w:tab/>
        <w:t>(*~~~~~~~~~~~~~~~~~~~~~ function generation utils ~~~~~~~~~~~~~~~~~~~~~~~~~~~~~~~~~~~~*)</w:t>
      </w:r>
    </w:p>
    <w:p w14:paraId="462DEF06" w14:textId="77777777" w:rsidR="00AA5A07" w:rsidRDefault="00AA5A07" w:rsidP="00AA5A07">
      <w:r>
        <w:tab/>
        <w:t>(*statement gengeration*)</w:t>
      </w:r>
    </w:p>
    <w:p w14:paraId="6B37927E" w14:textId="77777777" w:rsidR="00AA5A07" w:rsidRDefault="00AA5A07" w:rsidP="00AA5A07">
      <w:r>
        <w:tab/>
        <w:t xml:space="preserve">let rec stmt_gen llbuilder = function </w:t>
      </w:r>
    </w:p>
    <w:p w14:paraId="4DFBD965" w14:textId="77777777" w:rsidR="00AA5A07" w:rsidRDefault="00AA5A07" w:rsidP="00AA5A07">
      <w:r>
        <w:tab/>
      </w:r>
      <w:r>
        <w:tab/>
        <w:t xml:space="preserve">  SBlock sl        -&gt;</w:t>
      </w:r>
      <w:r>
        <w:tab/>
        <w:t>List.hd (List.map (stmt_gen llbuilder) sl)</w:t>
      </w:r>
    </w:p>
    <w:p w14:paraId="51CFC7A4" w14:textId="77777777" w:rsidR="00AA5A07" w:rsidRDefault="00AA5A07" w:rsidP="00AA5A07">
      <w:r>
        <w:tab/>
      </w:r>
      <w:r>
        <w:tab/>
        <w:t>| SLocal (d, s, e) -&gt;</w:t>
      </w:r>
      <w:r>
        <w:tab/>
      </w:r>
    </w:p>
    <w:p w14:paraId="2B2AB127" w14:textId="77777777" w:rsidR="00AA5A07" w:rsidRDefault="00AA5A07" w:rsidP="00AA5A07">
      <w:r>
        <w:tab/>
      </w:r>
      <w:r>
        <w:tab/>
      </w:r>
      <w:r>
        <w:tab/>
        <w:t xml:space="preserve">let local_gen datatype var_name expr llbuilder = </w:t>
      </w:r>
    </w:p>
    <w:p w14:paraId="1FDADF17" w14:textId="77777777" w:rsidR="00AA5A07" w:rsidRDefault="00AA5A07" w:rsidP="00AA5A07">
      <w:r>
        <w:tab/>
      </w:r>
      <w:r>
        <w:tab/>
      </w:r>
      <w:r>
        <w:tab/>
      </w:r>
      <w:r>
        <w:tab/>
        <w:t xml:space="preserve">let t = match datatype with </w:t>
      </w:r>
    </w:p>
    <w:p w14:paraId="2AAD387E" w14:textId="77777777" w:rsidR="00AA5A07" w:rsidRDefault="00AA5A07" w:rsidP="00AA5A07">
      <w:r>
        <w:tab/>
      </w:r>
      <w:r>
        <w:tab/>
      </w:r>
      <w:r>
        <w:tab/>
      </w:r>
      <w:r>
        <w:tab/>
      </w:r>
      <w:r>
        <w:tab/>
        <w:t>Datatype(Objecttype(name)) -&gt; find_llvm_struct_type name</w:t>
      </w:r>
    </w:p>
    <w:p w14:paraId="525D0A05" w14:textId="77777777" w:rsidR="00AA5A07" w:rsidRDefault="00AA5A07" w:rsidP="00AA5A07">
      <w:r>
        <w:tab/>
      </w:r>
      <w:r>
        <w:tab/>
      </w:r>
      <w:r>
        <w:tab/>
      </w:r>
      <w:r>
        <w:tab/>
      </w:r>
      <w:r>
        <w:tab/>
        <w:t>|  _ -&gt; get_llvm_type datatype</w:t>
      </w:r>
    </w:p>
    <w:p w14:paraId="56565042" w14:textId="77777777" w:rsidR="00AA5A07" w:rsidRDefault="00AA5A07" w:rsidP="00AA5A07">
      <w:r>
        <w:tab/>
      </w:r>
      <w:r>
        <w:tab/>
      </w:r>
      <w:r>
        <w:tab/>
      </w:r>
      <w:r>
        <w:tab/>
        <w:t>in</w:t>
      </w:r>
    </w:p>
    <w:p w14:paraId="4851EA23" w14:textId="77777777" w:rsidR="00AA5A07" w:rsidRDefault="00AA5A07" w:rsidP="00AA5A07">
      <w:r>
        <w:tab/>
      </w:r>
      <w:r>
        <w:tab/>
      </w:r>
      <w:r>
        <w:tab/>
      </w:r>
      <w:r>
        <w:tab/>
        <w:t>let alloca = L.build_alloca t var_name llbuilder in</w:t>
      </w:r>
    </w:p>
    <w:p w14:paraId="09902BB7" w14:textId="77777777" w:rsidR="00AA5A07" w:rsidRDefault="00AA5A07" w:rsidP="00AA5A07">
      <w:r>
        <w:tab/>
      </w:r>
      <w:r>
        <w:tab/>
      </w:r>
      <w:r>
        <w:tab/>
      </w:r>
      <w:r>
        <w:tab/>
        <w:t>Hashtbl.add local_var_table var_name alloca;</w:t>
      </w:r>
    </w:p>
    <w:p w14:paraId="7AE9CDA4" w14:textId="77777777" w:rsidR="00AA5A07" w:rsidRDefault="00AA5A07" w:rsidP="00AA5A07">
      <w:r>
        <w:tab/>
      </w:r>
      <w:r>
        <w:tab/>
      </w:r>
      <w:r>
        <w:tab/>
      </w:r>
      <w:r>
        <w:tab/>
        <w:t>let lhs = SId(var_name, datatype) in</w:t>
      </w:r>
    </w:p>
    <w:p w14:paraId="7682F553" w14:textId="77777777" w:rsidR="00AA5A07" w:rsidRDefault="00AA5A07" w:rsidP="00AA5A07">
      <w:r>
        <w:tab/>
      </w:r>
      <w:r>
        <w:tab/>
      </w:r>
      <w:r>
        <w:tab/>
      </w:r>
      <w:r>
        <w:tab/>
        <w:t xml:space="preserve">match expr with </w:t>
      </w:r>
    </w:p>
    <w:p w14:paraId="190A6EF6" w14:textId="77777777" w:rsidR="00AA5A07" w:rsidRDefault="00AA5A07" w:rsidP="00AA5A07">
      <w:r>
        <w:tab/>
      </w:r>
      <w:r>
        <w:tab/>
      </w:r>
      <w:r>
        <w:tab/>
      </w:r>
      <w:r>
        <w:tab/>
      </w:r>
      <w:r>
        <w:tab/>
        <w:t>SNoexpr -&gt; alloca</w:t>
      </w:r>
    </w:p>
    <w:p w14:paraId="404F85F2" w14:textId="77777777" w:rsidR="00AA5A07" w:rsidRDefault="00AA5A07" w:rsidP="00AA5A07">
      <w:r>
        <w:tab/>
      </w:r>
      <w:r>
        <w:tab/>
      </w:r>
      <w:r>
        <w:tab/>
      </w:r>
      <w:r>
        <w:tab/>
        <w:t xml:space="preserve">|  </w:t>
      </w:r>
      <w:r>
        <w:tab/>
        <w:t>_ -&gt; assign_gen lhs expr datatype llbuilder</w:t>
      </w:r>
    </w:p>
    <w:p w14:paraId="45D25FB1" w14:textId="77777777" w:rsidR="00AA5A07" w:rsidRDefault="00AA5A07" w:rsidP="00AA5A07">
      <w:r>
        <w:tab/>
      </w:r>
      <w:r>
        <w:tab/>
      </w:r>
      <w:r>
        <w:tab/>
        <w:t>in</w:t>
      </w:r>
    </w:p>
    <w:p w14:paraId="32ADEDC8" w14:textId="77777777" w:rsidR="00AA5A07" w:rsidRDefault="00AA5A07" w:rsidP="00AA5A07">
      <w:r>
        <w:tab/>
      </w:r>
      <w:r>
        <w:tab/>
      </w:r>
      <w:r>
        <w:tab/>
        <w:t>local_gen d s e llbuilder</w:t>
      </w:r>
    </w:p>
    <w:p w14:paraId="5587DB62" w14:textId="77777777" w:rsidR="00AA5A07" w:rsidRDefault="00AA5A07" w:rsidP="00AA5A07"/>
    <w:p w14:paraId="57F8349D" w14:textId="77777777" w:rsidR="00AA5A07" w:rsidRDefault="00AA5A07" w:rsidP="00AA5A07">
      <w:r>
        <w:tab/>
      </w:r>
      <w:r>
        <w:tab/>
        <w:t>| SReturn (e, d)   -&gt;</w:t>
      </w:r>
      <w:r>
        <w:tab/>
      </w:r>
    </w:p>
    <w:p w14:paraId="68074818" w14:textId="77777777" w:rsidR="00AA5A07" w:rsidRDefault="00AA5A07" w:rsidP="00AA5A07">
      <w:r>
        <w:tab/>
      </w:r>
      <w:r>
        <w:tab/>
      </w:r>
      <w:r>
        <w:tab/>
        <w:t xml:space="preserve">let return_gen d expr llbuilder =  </w:t>
      </w:r>
    </w:p>
    <w:p w14:paraId="7A65B17C" w14:textId="77777777" w:rsidR="00AA5A07" w:rsidRDefault="00AA5A07" w:rsidP="00AA5A07">
      <w:r>
        <w:tab/>
      </w:r>
      <w:r>
        <w:tab/>
      </w:r>
      <w:r>
        <w:tab/>
      </w:r>
      <w:r>
        <w:tab/>
        <w:t>match expr with</w:t>
      </w:r>
    </w:p>
    <w:p w14:paraId="2A56CA0D" w14:textId="77777777" w:rsidR="00AA5A07" w:rsidRDefault="00AA5A07" w:rsidP="00AA5A07">
      <w:r>
        <w:tab/>
      </w:r>
      <w:r>
        <w:tab/>
      </w:r>
      <w:r>
        <w:tab/>
      </w:r>
      <w:r>
        <w:tab/>
      </w:r>
      <w:r>
        <w:tab/>
        <w:t xml:space="preserve">  SId(name, d) -&gt;</w:t>
      </w:r>
    </w:p>
    <w:p w14:paraId="5E920CB1" w14:textId="77777777" w:rsidR="00AA5A07" w:rsidRDefault="00AA5A07" w:rsidP="00AA5A07">
      <w:r>
        <w:tab/>
      </w:r>
      <w:r>
        <w:tab/>
      </w:r>
      <w:r>
        <w:tab/>
      </w:r>
      <w:r>
        <w:tab/>
      </w:r>
      <w:r>
        <w:tab/>
      </w:r>
      <w:r>
        <w:tab/>
        <w:t xml:space="preserve">(match d with </w:t>
      </w:r>
    </w:p>
    <w:p w14:paraId="23FDD671" w14:textId="77777777" w:rsidR="00AA5A07" w:rsidRDefault="00AA5A07" w:rsidP="00AA5A07">
      <w:r>
        <w:tab/>
      </w:r>
      <w:r>
        <w:tab/>
      </w:r>
      <w:r>
        <w:tab/>
      </w:r>
      <w:r>
        <w:tab/>
      </w:r>
      <w:r>
        <w:tab/>
      </w:r>
      <w:r>
        <w:tab/>
        <w:t>| Datatype(Objecttype(_)) -&gt; build_ret (id_gen false false name d llbuilder) llbuilder</w:t>
      </w:r>
    </w:p>
    <w:p w14:paraId="5C18755B" w14:textId="77777777" w:rsidR="00AA5A07" w:rsidRDefault="00AA5A07" w:rsidP="00AA5A07">
      <w:r>
        <w:tab/>
      </w:r>
      <w:r>
        <w:tab/>
      </w:r>
      <w:r>
        <w:tab/>
      </w:r>
      <w:r>
        <w:tab/>
      </w:r>
      <w:r>
        <w:tab/>
      </w:r>
      <w:r>
        <w:tab/>
        <w:t>| _ -&gt; build_ret (id_gen true true name d llbuilder) llbuilder)</w:t>
      </w:r>
    </w:p>
    <w:p w14:paraId="315B08C3" w14:textId="77777777" w:rsidR="00AA5A07" w:rsidRDefault="00AA5A07" w:rsidP="00AA5A07">
      <w:r>
        <w:tab/>
      </w:r>
      <w:r>
        <w:tab/>
      </w:r>
      <w:r>
        <w:tab/>
      </w:r>
      <w:r>
        <w:tab/>
      </w:r>
      <w:r>
        <w:tab/>
        <w:t>| SObjAccess(e1, e2, d) -&gt; build_ret (obj_access_gen true e1 e2 d llbuilder) llbuilder</w:t>
      </w:r>
    </w:p>
    <w:p w14:paraId="0C6BFF7A" w14:textId="77777777" w:rsidR="00AA5A07" w:rsidRDefault="00AA5A07" w:rsidP="00AA5A07">
      <w:r>
        <w:tab/>
      </w:r>
      <w:r>
        <w:tab/>
      </w:r>
      <w:r>
        <w:tab/>
      </w:r>
      <w:r>
        <w:tab/>
      </w:r>
      <w:r>
        <w:tab/>
        <w:t>| SNoexpr -&gt; build_ret_void llbuilder</w:t>
      </w:r>
    </w:p>
    <w:p w14:paraId="2634AE9C" w14:textId="77777777" w:rsidR="00AA5A07" w:rsidRDefault="00AA5A07" w:rsidP="00AA5A07">
      <w:r>
        <w:tab/>
      </w:r>
      <w:r>
        <w:tab/>
      </w:r>
      <w:r>
        <w:tab/>
      </w:r>
      <w:r>
        <w:tab/>
      </w:r>
      <w:r>
        <w:tab/>
        <w:t>| _ -&gt; build_ret (expr_gen llbuilder expr) llbuilder</w:t>
      </w:r>
    </w:p>
    <w:p w14:paraId="4E1B4E7E" w14:textId="77777777" w:rsidR="00AA5A07" w:rsidRDefault="00AA5A07" w:rsidP="00AA5A07"/>
    <w:p w14:paraId="089F1DFB" w14:textId="77777777" w:rsidR="00AA5A07" w:rsidRDefault="00AA5A07" w:rsidP="00AA5A07">
      <w:r>
        <w:tab/>
      </w:r>
      <w:r>
        <w:tab/>
      </w:r>
      <w:r>
        <w:tab/>
        <w:t>in</w:t>
      </w:r>
    </w:p>
    <w:p w14:paraId="5B4DD05E" w14:textId="77777777" w:rsidR="00AA5A07" w:rsidRDefault="00AA5A07" w:rsidP="00AA5A07">
      <w:r>
        <w:tab/>
      </w:r>
      <w:r>
        <w:tab/>
      </w:r>
      <w:r>
        <w:tab/>
        <w:t>return_gen d e llbuilder</w:t>
      </w:r>
    </w:p>
    <w:p w14:paraId="533F8A1A" w14:textId="77777777" w:rsidR="00AA5A07" w:rsidRDefault="00AA5A07" w:rsidP="00AA5A07"/>
    <w:p w14:paraId="47A1ED1F" w14:textId="77777777" w:rsidR="00AA5A07" w:rsidRDefault="00AA5A07" w:rsidP="00AA5A07">
      <w:r>
        <w:tab/>
      </w:r>
      <w:r>
        <w:tab/>
        <w:t>| SExpr (se, _)</w:t>
      </w:r>
      <w:r>
        <w:tab/>
        <w:t xml:space="preserve">   -&gt;</w:t>
      </w:r>
      <w:r>
        <w:tab/>
        <w:t>expr_gen llbuilder se</w:t>
      </w:r>
    </w:p>
    <w:p w14:paraId="2A12AAC2" w14:textId="77777777" w:rsidR="00AA5A07" w:rsidRDefault="00AA5A07" w:rsidP="00AA5A07"/>
    <w:p w14:paraId="292DAEEB" w14:textId="77777777" w:rsidR="00AA5A07" w:rsidRDefault="00AA5A07" w:rsidP="00AA5A07">
      <w:r>
        <w:tab/>
      </w:r>
      <w:r>
        <w:tab/>
        <w:t>(*control flow*)</w:t>
      </w:r>
    </w:p>
    <w:p w14:paraId="589C2A10" w14:textId="77777777" w:rsidR="00AA5A07" w:rsidRDefault="00AA5A07" w:rsidP="00AA5A07">
      <w:r>
        <w:tab/>
      </w:r>
      <w:r>
        <w:tab/>
        <w:t>| SIf (e, s1, s2)  -&gt;</w:t>
      </w:r>
      <w:r>
        <w:tab/>
      </w:r>
    </w:p>
    <w:p w14:paraId="7A068698" w14:textId="77777777" w:rsidR="00AA5A07" w:rsidRDefault="00AA5A07" w:rsidP="00AA5A07">
      <w:r>
        <w:tab/>
      </w:r>
      <w:r>
        <w:tab/>
      </w:r>
      <w:r>
        <w:tab/>
        <w:t>let if_gen exp then_stmt else_stmt llbuilder =</w:t>
      </w:r>
    </w:p>
    <w:p w14:paraId="67666CCD" w14:textId="77777777" w:rsidR="00AA5A07" w:rsidRDefault="00AA5A07" w:rsidP="00AA5A07">
      <w:r>
        <w:tab/>
      </w:r>
      <w:r>
        <w:tab/>
      </w:r>
      <w:r>
        <w:tab/>
      </w:r>
      <w:r>
        <w:tab/>
        <w:t>let condition= expr_gen llbuilder exp in</w:t>
      </w:r>
      <w:r>
        <w:tab/>
      </w:r>
      <w:r>
        <w:tab/>
      </w:r>
      <w:r>
        <w:tab/>
      </w:r>
    </w:p>
    <w:p w14:paraId="5F68F0C7" w14:textId="77777777" w:rsidR="00AA5A07" w:rsidRDefault="00AA5A07" w:rsidP="00AA5A07">
      <w:r>
        <w:tab/>
      </w:r>
      <w:r>
        <w:tab/>
      </w:r>
      <w:r>
        <w:tab/>
      </w:r>
      <w:r>
        <w:tab/>
        <w:t>let start_block = L.insertion_block llbuilder in</w:t>
      </w:r>
    </w:p>
    <w:p w14:paraId="57E9E93E" w14:textId="77777777" w:rsidR="00AA5A07" w:rsidRDefault="00AA5A07" w:rsidP="00AA5A07">
      <w:r>
        <w:tab/>
      </w:r>
      <w:r>
        <w:tab/>
      </w:r>
      <w:r>
        <w:tab/>
      </w:r>
      <w:r>
        <w:tab/>
        <w:t>let parent_function = L.block_parent start_block in</w:t>
      </w:r>
    </w:p>
    <w:p w14:paraId="43A5DF64" w14:textId="77777777" w:rsidR="00AA5A07" w:rsidRDefault="00AA5A07" w:rsidP="00AA5A07">
      <w:r>
        <w:tab/>
      </w:r>
      <w:r>
        <w:tab/>
      </w:r>
      <w:r>
        <w:tab/>
      </w:r>
      <w:r>
        <w:tab/>
        <w:t>let then_block = L.append_block context "then" parent_function in</w:t>
      </w:r>
    </w:p>
    <w:p w14:paraId="4D77E06F" w14:textId="77777777" w:rsidR="00AA5A07" w:rsidRDefault="00AA5A07" w:rsidP="00AA5A07">
      <w:r>
        <w:tab/>
      </w:r>
      <w:r>
        <w:tab/>
      </w:r>
      <w:r>
        <w:tab/>
      </w:r>
      <w:r>
        <w:tab/>
        <w:t>L.position_at_end then_block llbuilder;</w:t>
      </w:r>
    </w:p>
    <w:p w14:paraId="0AE9EBC0" w14:textId="77777777" w:rsidR="00AA5A07" w:rsidRDefault="00AA5A07" w:rsidP="00AA5A07"/>
    <w:p w14:paraId="4B05EE08" w14:textId="77777777" w:rsidR="00AA5A07" w:rsidRDefault="00AA5A07" w:rsidP="00AA5A07">
      <w:r>
        <w:tab/>
      </w:r>
      <w:r>
        <w:tab/>
      </w:r>
      <w:r>
        <w:tab/>
      </w:r>
      <w:r>
        <w:tab/>
        <w:t>let then_val = stmt_gen llbuilder then_stmt in</w:t>
      </w:r>
    </w:p>
    <w:p w14:paraId="3D89751C" w14:textId="77777777" w:rsidR="00AA5A07" w:rsidRDefault="00AA5A07" w:rsidP="00AA5A07">
      <w:r>
        <w:tab/>
      </w:r>
      <w:r>
        <w:tab/>
      </w:r>
      <w:r>
        <w:tab/>
      </w:r>
      <w:r>
        <w:tab/>
        <w:t>let new_then_block = L.insertion_block llbuilder in</w:t>
      </w:r>
    </w:p>
    <w:p w14:paraId="5D5E8298" w14:textId="77777777" w:rsidR="00AA5A07" w:rsidRDefault="00AA5A07" w:rsidP="00AA5A07">
      <w:r>
        <w:tab/>
      </w:r>
      <w:r>
        <w:tab/>
      </w:r>
      <w:r>
        <w:tab/>
      </w:r>
      <w:r>
        <w:tab/>
        <w:t>let else_block = L.append_block context "else" parent_function in</w:t>
      </w:r>
    </w:p>
    <w:p w14:paraId="0DC4EFBE" w14:textId="77777777" w:rsidR="00AA5A07" w:rsidRDefault="00AA5A07" w:rsidP="00AA5A07">
      <w:r>
        <w:tab/>
      </w:r>
      <w:r>
        <w:tab/>
      </w:r>
      <w:r>
        <w:tab/>
      </w:r>
      <w:r>
        <w:tab/>
        <w:t>L.position_at_end else_block llbuilder;</w:t>
      </w:r>
    </w:p>
    <w:p w14:paraId="572DFC6D" w14:textId="77777777" w:rsidR="00AA5A07" w:rsidRDefault="00AA5A07" w:rsidP="00AA5A07"/>
    <w:p w14:paraId="1A39C87A" w14:textId="77777777" w:rsidR="00AA5A07" w:rsidRDefault="00AA5A07" w:rsidP="00AA5A07">
      <w:r>
        <w:tab/>
      </w:r>
      <w:r>
        <w:tab/>
      </w:r>
      <w:r>
        <w:tab/>
      </w:r>
      <w:r>
        <w:tab/>
        <w:t>let else_val= stmt_gen llbuilder else_stmt in</w:t>
      </w:r>
    </w:p>
    <w:p w14:paraId="35CCB2DC" w14:textId="77777777" w:rsidR="00AA5A07" w:rsidRDefault="00AA5A07" w:rsidP="00AA5A07">
      <w:r>
        <w:tab/>
      </w:r>
      <w:r>
        <w:tab/>
      </w:r>
      <w:r>
        <w:tab/>
      </w:r>
      <w:r>
        <w:tab/>
        <w:t>let new_else_block = L.insertion_block llbuilder in</w:t>
      </w:r>
      <w:r>
        <w:tab/>
      </w:r>
      <w:r>
        <w:tab/>
      </w:r>
      <w:r>
        <w:tab/>
      </w:r>
    </w:p>
    <w:p w14:paraId="08F660CA" w14:textId="77777777" w:rsidR="00AA5A07" w:rsidRDefault="00AA5A07" w:rsidP="00AA5A07">
      <w:r>
        <w:tab/>
      </w:r>
      <w:r>
        <w:tab/>
      </w:r>
      <w:r>
        <w:tab/>
      </w:r>
      <w:r>
        <w:tab/>
        <w:t>let merge_block = L.append_block context "ifcont" parent_function in</w:t>
      </w:r>
    </w:p>
    <w:p w14:paraId="6EEBE811" w14:textId="77777777" w:rsidR="00AA5A07" w:rsidRDefault="00AA5A07" w:rsidP="00AA5A07">
      <w:r>
        <w:tab/>
      </w:r>
      <w:r>
        <w:tab/>
      </w:r>
      <w:r>
        <w:tab/>
      </w:r>
      <w:r>
        <w:tab/>
        <w:t>L.position_at_end merge_block builder;</w:t>
      </w:r>
    </w:p>
    <w:p w14:paraId="6B32C757" w14:textId="77777777" w:rsidR="00AA5A07" w:rsidRDefault="00AA5A07" w:rsidP="00AA5A07">
      <w:r>
        <w:tab/>
      </w:r>
      <w:r>
        <w:tab/>
      </w:r>
      <w:r>
        <w:tab/>
      </w:r>
      <w:r>
        <w:tab/>
      </w:r>
    </w:p>
    <w:p w14:paraId="1616357E" w14:textId="77777777" w:rsidR="00AA5A07" w:rsidRDefault="00AA5A07" w:rsidP="00AA5A07">
      <w:r>
        <w:tab/>
      </w:r>
      <w:r>
        <w:tab/>
      </w:r>
      <w:r>
        <w:tab/>
      </w:r>
      <w:r>
        <w:tab/>
        <w:t>let incoming = [(then_val, new_then_block); (else_val, new_else_block)] in</w:t>
      </w:r>
    </w:p>
    <w:p w14:paraId="6D0ED100" w14:textId="77777777" w:rsidR="00AA5A07" w:rsidRDefault="00AA5A07" w:rsidP="00AA5A07">
      <w:r>
        <w:tab/>
      </w:r>
      <w:r>
        <w:tab/>
      </w:r>
      <w:r>
        <w:tab/>
      </w:r>
      <w:r>
        <w:tab/>
        <w:t>let phi = L.build_phi incoming "iftmp" builder in</w:t>
      </w:r>
      <w:r>
        <w:tab/>
      </w:r>
      <w:r>
        <w:tab/>
      </w:r>
    </w:p>
    <w:p w14:paraId="6C74EFF9" w14:textId="77777777" w:rsidR="00AA5A07" w:rsidRDefault="00AA5A07" w:rsidP="00AA5A07">
      <w:r>
        <w:tab/>
      </w:r>
      <w:r>
        <w:tab/>
      </w:r>
      <w:r>
        <w:tab/>
      </w:r>
      <w:r>
        <w:tab/>
        <w:t>L.position_at_end start_block llbuilder;</w:t>
      </w:r>
    </w:p>
    <w:p w14:paraId="5D2710C7" w14:textId="77777777" w:rsidR="00AA5A07" w:rsidRDefault="00AA5A07" w:rsidP="00AA5A07">
      <w:r>
        <w:tab/>
      </w:r>
      <w:r>
        <w:tab/>
      </w:r>
      <w:r>
        <w:tab/>
      </w:r>
      <w:r>
        <w:tab/>
        <w:t>ignore (build_cond_br condition then_block else_block llbuilder);</w:t>
      </w:r>
    </w:p>
    <w:p w14:paraId="3EBB7CBB" w14:textId="77777777" w:rsidR="00AA5A07" w:rsidRDefault="00AA5A07" w:rsidP="00AA5A07">
      <w:r>
        <w:tab/>
      </w:r>
      <w:r>
        <w:tab/>
      </w:r>
      <w:r>
        <w:tab/>
      </w:r>
      <w:r>
        <w:tab/>
        <w:t>position_at_end new_then_block llbuilder; ignore (build_br merge_block llbuilder);</w:t>
      </w:r>
    </w:p>
    <w:p w14:paraId="39ACF4FD" w14:textId="77777777" w:rsidR="00AA5A07" w:rsidRDefault="00AA5A07" w:rsidP="00AA5A07">
      <w:r>
        <w:tab/>
      </w:r>
      <w:r>
        <w:tab/>
      </w:r>
      <w:r>
        <w:tab/>
      </w:r>
      <w:r>
        <w:tab/>
        <w:t>position_at_end new_else_block llbuilder; ignore (build_br merge_block llbuilder);</w:t>
      </w:r>
    </w:p>
    <w:p w14:paraId="3B3F6CB2" w14:textId="77777777" w:rsidR="00AA5A07" w:rsidRDefault="00AA5A07" w:rsidP="00AA5A07">
      <w:r>
        <w:tab/>
      </w:r>
      <w:r>
        <w:tab/>
      </w:r>
      <w:r>
        <w:tab/>
      </w:r>
      <w:r>
        <w:tab/>
        <w:t>(* set the builder to the end of the merge block *)</w:t>
      </w:r>
    </w:p>
    <w:p w14:paraId="0B39B9E4" w14:textId="77777777" w:rsidR="00AA5A07" w:rsidRDefault="00AA5A07" w:rsidP="00AA5A07">
      <w:r>
        <w:tab/>
      </w:r>
      <w:r>
        <w:tab/>
      </w:r>
      <w:r>
        <w:tab/>
      </w:r>
      <w:r>
        <w:tab/>
        <w:t>L.position_at_end merge_block llbuilder;</w:t>
      </w:r>
    </w:p>
    <w:p w14:paraId="409D0F68" w14:textId="77777777" w:rsidR="00AA5A07" w:rsidRDefault="00AA5A07" w:rsidP="00AA5A07">
      <w:r>
        <w:tab/>
      </w:r>
      <w:r>
        <w:tab/>
      </w:r>
      <w:r>
        <w:tab/>
      </w:r>
      <w:r>
        <w:tab/>
        <w:t>phi</w:t>
      </w:r>
    </w:p>
    <w:p w14:paraId="6464EFBB" w14:textId="77777777" w:rsidR="00AA5A07" w:rsidRDefault="00AA5A07" w:rsidP="00AA5A07">
      <w:r>
        <w:tab/>
      </w:r>
      <w:r>
        <w:tab/>
      </w:r>
      <w:r>
        <w:tab/>
        <w:t>in</w:t>
      </w:r>
    </w:p>
    <w:p w14:paraId="0F4DC8CE" w14:textId="77777777" w:rsidR="00AA5A07" w:rsidRDefault="00AA5A07" w:rsidP="00AA5A07">
      <w:r>
        <w:tab/>
      </w:r>
      <w:r>
        <w:tab/>
      </w:r>
      <w:r>
        <w:tab/>
        <w:t>if_gen e s1 s2 llbuilder</w:t>
      </w:r>
      <w:r>
        <w:tab/>
      </w:r>
      <w:r>
        <w:tab/>
      </w:r>
      <w:r>
        <w:tab/>
      </w:r>
    </w:p>
    <w:p w14:paraId="361D4195" w14:textId="77777777" w:rsidR="00AA5A07" w:rsidRDefault="00AA5A07" w:rsidP="00AA5A07"/>
    <w:p w14:paraId="1B69B431" w14:textId="77777777" w:rsidR="00AA5A07" w:rsidRDefault="00AA5A07" w:rsidP="00AA5A07">
      <w:r>
        <w:tab/>
      </w:r>
      <w:r>
        <w:tab/>
        <w:t>| SFor (se1, se2, se3, s) -&gt; for_gen se1 se2 se3 s llbuilder</w:t>
      </w:r>
    </w:p>
    <w:p w14:paraId="41328515" w14:textId="77777777" w:rsidR="00AA5A07" w:rsidRDefault="00AA5A07" w:rsidP="00AA5A07"/>
    <w:p w14:paraId="4A2842D5" w14:textId="77777777" w:rsidR="00AA5A07" w:rsidRDefault="00AA5A07" w:rsidP="00AA5A07">
      <w:r>
        <w:tab/>
      </w:r>
      <w:r>
        <w:tab/>
        <w:t>| SWhile (se, s)   -&gt;</w:t>
      </w:r>
      <w:r>
        <w:tab/>
        <w:t>while_gen se s llbuilder</w:t>
      </w:r>
    </w:p>
    <w:p w14:paraId="0598B4CF" w14:textId="77777777" w:rsidR="00AA5A07" w:rsidRDefault="00AA5A07" w:rsidP="00AA5A07"/>
    <w:p w14:paraId="4E5D0AFE" w14:textId="77777777" w:rsidR="00AA5A07" w:rsidRDefault="00AA5A07" w:rsidP="00AA5A07">
      <w:r>
        <w:lastRenderedPageBreak/>
        <w:tab/>
        <w:t>(*expression generation*)</w:t>
      </w:r>
    </w:p>
    <w:p w14:paraId="627B890A" w14:textId="77777777" w:rsidR="00AA5A07" w:rsidRDefault="00AA5A07" w:rsidP="00AA5A07">
      <w:r>
        <w:tab/>
        <w:t>and expr_gen llbuilder = function</w:t>
      </w:r>
    </w:p>
    <w:p w14:paraId="38452B83" w14:textId="77777777" w:rsidR="00AA5A07" w:rsidRDefault="00AA5A07" w:rsidP="00AA5A07">
      <w:r>
        <w:tab/>
      </w:r>
      <w:r>
        <w:tab/>
        <w:t xml:space="preserve">  SInt_Lit (i)     -&gt;</w:t>
      </w:r>
      <w:r>
        <w:tab/>
        <w:t>L.const_int i32_t i</w:t>
      </w:r>
    </w:p>
    <w:p w14:paraId="50A30320" w14:textId="77777777" w:rsidR="00AA5A07" w:rsidRDefault="00AA5A07" w:rsidP="00AA5A07">
      <w:r>
        <w:tab/>
      </w:r>
      <w:r>
        <w:tab/>
        <w:t>| SBoolean_Lit (b) -&gt;</w:t>
      </w:r>
      <w:r>
        <w:tab/>
        <w:t>if b then L.const_int i1_t 1 else L.const_int i1_t 0</w:t>
      </w:r>
    </w:p>
    <w:p w14:paraId="18BBC7DB" w14:textId="77777777" w:rsidR="00AA5A07" w:rsidRDefault="00AA5A07" w:rsidP="00AA5A07">
      <w:r>
        <w:tab/>
      </w:r>
      <w:r>
        <w:tab/>
        <w:t>| SFloat_Lit (f)   -&gt;</w:t>
      </w:r>
      <w:r>
        <w:tab/>
        <w:t>L.const_float f_t  f</w:t>
      </w:r>
    </w:p>
    <w:p w14:paraId="76EEDF3E" w14:textId="77777777" w:rsidR="00AA5A07" w:rsidRDefault="00AA5A07" w:rsidP="00AA5A07">
      <w:r>
        <w:tab/>
      </w:r>
      <w:r>
        <w:tab/>
        <w:t>| SChar_Lit (c)    -&gt;</w:t>
      </w:r>
      <w:r>
        <w:tab/>
        <w:t>L.const_int i8_t (Char.code c)</w:t>
      </w:r>
    </w:p>
    <w:p w14:paraId="44F740B0" w14:textId="77777777" w:rsidR="00AA5A07" w:rsidRDefault="00AA5A07" w:rsidP="00AA5A07">
      <w:r>
        <w:tab/>
      </w:r>
      <w:r>
        <w:tab/>
        <w:t>| SString_Lit (s)  -&gt;</w:t>
      </w:r>
      <w:r>
        <w:tab/>
        <w:t>L.build_global_stringptr s "tmp" llbuilder</w:t>
      </w:r>
    </w:p>
    <w:p w14:paraId="5C7980D2" w14:textId="77777777" w:rsidR="00AA5A07" w:rsidRDefault="00AA5A07" w:rsidP="00AA5A07"/>
    <w:p w14:paraId="3C4FCCCF" w14:textId="77777777" w:rsidR="00AA5A07" w:rsidRDefault="00AA5A07" w:rsidP="00AA5A07">
      <w:r>
        <w:tab/>
      </w:r>
      <w:r>
        <w:tab/>
        <w:t>| SId (id, d)      -&gt; id_gen true false id d llbuilder</w:t>
      </w:r>
    </w:p>
    <w:p w14:paraId="5C70F6D7" w14:textId="77777777" w:rsidR="00AA5A07" w:rsidRDefault="00AA5A07" w:rsidP="00AA5A07"/>
    <w:p w14:paraId="74BA878B" w14:textId="77777777" w:rsidR="00AA5A07" w:rsidRDefault="00AA5A07" w:rsidP="00AA5A07">
      <w:r>
        <w:tab/>
      </w:r>
      <w:r>
        <w:tab/>
        <w:t xml:space="preserve">| SBinop (e1, op, e2, d) -&gt; </w:t>
      </w:r>
    </w:p>
    <w:p w14:paraId="32EEDFD9" w14:textId="77777777" w:rsidR="00AA5A07" w:rsidRDefault="00AA5A07" w:rsidP="00AA5A07">
      <w:r>
        <w:tab/>
      </w:r>
      <w:r>
        <w:tab/>
      </w:r>
      <w:r>
        <w:tab/>
        <w:t>let binop_gen e1 op e2 d llbuilder =</w:t>
      </w:r>
    </w:p>
    <w:p w14:paraId="110E6785" w14:textId="77777777" w:rsidR="00AA5A07" w:rsidRDefault="00AA5A07" w:rsidP="00AA5A07">
      <w:r>
        <w:tab/>
      </w:r>
      <w:r>
        <w:tab/>
      </w:r>
      <w:r>
        <w:tab/>
      </w:r>
      <w:r>
        <w:tab/>
        <w:t>let type1 = Semant.typOFSexpr e1 in</w:t>
      </w:r>
    </w:p>
    <w:p w14:paraId="70A60B11" w14:textId="77777777" w:rsidR="00AA5A07" w:rsidRDefault="00AA5A07" w:rsidP="00AA5A07">
      <w:r>
        <w:tab/>
      </w:r>
      <w:r>
        <w:tab/>
      </w:r>
      <w:r>
        <w:tab/>
      </w:r>
      <w:r>
        <w:tab/>
        <w:t>let type2 = Semant.typOFSexpr e2 in</w:t>
      </w:r>
    </w:p>
    <w:p w14:paraId="2D037C65" w14:textId="77777777" w:rsidR="00AA5A07" w:rsidRDefault="00AA5A07" w:rsidP="00AA5A07">
      <w:r>
        <w:tab/>
      </w:r>
      <w:r>
        <w:tab/>
      </w:r>
      <w:r>
        <w:tab/>
      </w:r>
      <w:r>
        <w:tab/>
        <w:t>let e1 = expr_gen llbuilder e1 in</w:t>
      </w:r>
    </w:p>
    <w:p w14:paraId="79C7F3D9" w14:textId="77777777" w:rsidR="00AA5A07" w:rsidRDefault="00AA5A07" w:rsidP="00AA5A07">
      <w:r>
        <w:tab/>
      </w:r>
      <w:r>
        <w:tab/>
      </w:r>
      <w:r>
        <w:tab/>
      </w:r>
      <w:r>
        <w:tab/>
        <w:t>let e2 = expr_gen llbuilder e2 in</w:t>
      </w:r>
      <w:r>
        <w:tab/>
      </w:r>
    </w:p>
    <w:p w14:paraId="06E2BEC7" w14:textId="77777777" w:rsidR="00AA5A07" w:rsidRDefault="00AA5A07" w:rsidP="00AA5A07">
      <w:r>
        <w:tab/>
      </w:r>
      <w:r>
        <w:tab/>
      </w:r>
      <w:r>
        <w:tab/>
      </w:r>
      <w:r>
        <w:tab/>
        <w:t>let float_ops op e1 e2 =</w:t>
      </w:r>
    </w:p>
    <w:p w14:paraId="43BD7DFB" w14:textId="77777777" w:rsidR="00AA5A07" w:rsidRDefault="00AA5A07" w:rsidP="00AA5A07">
      <w:r>
        <w:tab/>
      </w:r>
      <w:r>
        <w:tab/>
      </w:r>
      <w:r>
        <w:tab/>
      </w:r>
      <w:r>
        <w:tab/>
      </w:r>
      <w:r>
        <w:tab/>
        <w:t>match op with</w:t>
      </w:r>
    </w:p>
    <w:p w14:paraId="5796EE08" w14:textId="77777777" w:rsidR="00AA5A07" w:rsidRDefault="00AA5A07" w:rsidP="00AA5A07">
      <w:r>
        <w:tab/>
      </w:r>
      <w:r>
        <w:tab/>
      </w:r>
      <w:r>
        <w:tab/>
      </w:r>
      <w:r>
        <w:tab/>
      </w:r>
      <w:r>
        <w:tab/>
        <w:t xml:space="preserve">  Add </w:t>
      </w:r>
      <w:r>
        <w:tab/>
      </w:r>
      <w:r>
        <w:tab/>
        <w:t>-&gt; L.build_fadd e1 e2 "flt_addtmp" llbuilder</w:t>
      </w:r>
    </w:p>
    <w:p w14:paraId="54369FAB" w14:textId="77777777" w:rsidR="00AA5A07" w:rsidRDefault="00AA5A07" w:rsidP="00AA5A07">
      <w:r>
        <w:tab/>
      </w:r>
      <w:r>
        <w:tab/>
      </w:r>
      <w:r>
        <w:tab/>
      </w:r>
      <w:r>
        <w:tab/>
      </w:r>
      <w:r>
        <w:tab/>
        <w:t xml:space="preserve">| Sub </w:t>
      </w:r>
      <w:r>
        <w:tab/>
      </w:r>
      <w:r>
        <w:tab/>
        <w:t>-&gt; L.build_fsub e1 e2 "flt_subtmp" llbuilder</w:t>
      </w:r>
    </w:p>
    <w:p w14:paraId="4E983923" w14:textId="77777777" w:rsidR="00AA5A07" w:rsidRDefault="00AA5A07" w:rsidP="00AA5A07">
      <w:r>
        <w:tab/>
      </w:r>
      <w:r>
        <w:tab/>
      </w:r>
      <w:r>
        <w:tab/>
      </w:r>
      <w:r>
        <w:tab/>
      </w:r>
      <w:r>
        <w:tab/>
        <w:t xml:space="preserve">| Mult </w:t>
      </w:r>
      <w:r>
        <w:tab/>
      </w:r>
      <w:r>
        <w:tab/>
        <w:t>-&gt; L.build_fmul e1 e2 "flt_multmp" llbuilder</w:t>
      </w:r>
    </w:p>
    <w:p w14:paraId="40D4E1A3" w14:textId="77777777" w:rsidR="00AA5A07" w:rsidRDefault="00AA5A07" w:rsidP="00AA5A07">
      <w:r>
        <w:tab/>
      </w:r>
      <w:r>
        <w:tab/>
      </w:r>
      <w:r>
        <w:tab/>
      </w:r>
      <w:r>
        <w:tab/>
      </w:r>
      <w:r>
        <w:tab/>
        <w:t xml:space="preserve">| Div </w:t>
      </w:r>
      <w:r>
        <w:tab/>
      </w:r>
      <w:r>
        <w:tab/>
        <w:t>-&gt; L.build_fdiv e1 e2 "flt_divtmp" llbuilder</w:t>
      </w:r>
    </w:p>
    <w:p w14:paraId="41E0EF99" w14:textId="77777777" w:rsidR="00AA5A07" w:rsidRDefault="00AA5A07" w:rsidP="00AA5A07">
      <w:r>
        <w:tab/>
      </w:r>
      <w:r>
        <w:tab/>
      </w:r>
      <w:r>
        <w:tab/>
      </w:r>
      <w:r>
        <w:tab/>
      </w:r>
      <w:r>
        <w:tab/>
        <w:t xml:space="preserve">| Mod </w:t>
      </w:r>
      <w:r>
        <w:tab/>
      </w:r>
      <w:r>
        <w:tab/>
        <w:t>-&gt; L.build_frem e1 e2 "flt_sremtmp" llbuilder</w:t>
      </w:r>
    </w:p>
    <w:p w14:paraId="6D54A210" w14:textId="77777777" w:rsidR="00AA5A07" w:rsidRDefault="00AA5A07" w:rsidP="00AA5A07">
      <w:r>
        <w:tab/>
      </w:r>
      <w:r>
        <w:tab/>
      </w:r>
      <w:r>
        <w:tab/>
      </w:r>
      <w:r>
        <w:tab/>
      </w:r>
      <w:r>
        <w:tab/>
        <w:t xml:space="preserve">| Equal </w:t>
      </w:r>
      <w:r>
        <w:tab/>
        <w:t>-&gt; L.build_fcmp Fcmp.Oeq e1 e2 "flt_eqtmp" llbuilder</w:t>
      </w:r>
    </w:p>
    <w:p w14:paraId="62DA25B7" w14:textId="77777777" w:rsidR="00AA5A07" w:rsidRDefault="00AA5A07" w:rsidP="00AA5A07">
      <w:r>
        <w:tab/>
      </w:r>
      <w:r>
        <w:tab/>
      </w:r>
      <w:r>
        <w:tab/>
      </w:r>
      <w:r>
        <w:tab/>
      </w:r>
      <w:r>
        <w:tab/>
        <w:t xml:space="preserve">| Neq </w:t>
      </w:r>
      <w:r>
        <w:tab/>
      </w:r>
      <w:r>
        <w:tab/>
        <w:t>-&gt; L.build_fcmp Fcmp.One e1 e2 "flt_neqtmp" llbuilder</w:t>
      </w:r>
    </w:p>
    <w:p w14:paraId="65E5B884" w14:textId="77777777" w:rsidR="00AA5A07" w:rsidRDefault="00AA5A07" w:rsidP="00AA5A07">
      <w:r>
        <w:tab/>
      </w:r>
      <w:r>
        <w:tab/>
      </w:r>
      <w:r>
        <w:tab/>
      </w:r>
      <w:r>
        <w:tab/>
      </w:r>
      <w:r>
        <w:tab/>
        <w:t xml:space="preserve">| Less </w:t>
      </w:r>
      <w:r>
        <w:tab/>
      </w:r>
      <w:r>
        <w:tab/>
        <w:t>-&gt; L.build_fcmp Fcmp.Ult e1 e2 "flt_lesstmp" llbuilder</w:t>
      </w:r>
    </w:p>
    <w:p w14:paraId="38E49464" w14:textId="77777777" w:rsidR="00AA5A07" w:rsidRDefault="00AA5A07" w:rsidP="00AA5A07">
      <w:r>
        <w:tab/>
      </w:r>
      <w:r>
        <w:tab/>
      </w:r>
      <w:r>
        <w:tab/>
      </w:r>
      <w:r>
        <w:tab/>
      </w:r>
      <w:r>
        <w:tab/>
        <w:t xml:space="preserve">| Leq </w:t>
      </w:r>
      <w:r>
        <w:tab/>
      </w:r>
      <w:r>
        <w:tab/>
        <w:t>-&gt; L.build_fcmp Fcmp.Ole e1 e2 "flt_leqtmp" llbuilder</w:t>
      </w:r>
    </w:p>
    <w:p w14:paraId="341DA482" w14:textId="77777777" w:rsidR="00AA5A07" w:rsidRDefault="00AA5A07" w:rsidP="00AA5A07">
      <w:r>
        <w:tab/>
      </w:r>
      <w:r>
        <w:tab/>
      </w:r>
      <w:r>
        <w:tab/>
      </w:r>
      <w:r>
        <w:tab/>
      </w:r>
      <w:r>
        <w:tab/>
        <w:t>| Greater</w:t>
      </w:r>
      <w:r>
        <w:tab/>
        <w:t>-&gt; L.build_fcmp Fcmp.Ogt e1 e2 "flt_sgttmp" llbuilder</w:t>
      </w:r>
    </w:p>
    <w:p w14:paraId="703CE371" w14:textId="77777777" w:rsidR="00AA5A07" w:rsidRDefault="00AA5A07" w:rsidP="00AA5A07">
      <w:r>
        <w:tab/>
      </w:r>
      <w:r>
        <w:tab/>
      </w:r>
      <w:r>
        <w:tab/>
      </w:r>
      <w:r>
        <w:tab/>
      </w:r>
      <w:r>
        <w:tab/>
        <w:t xml:space="preserve">| Geq </w:t>
      </w:r>
      <w:r>
        <w:tab/>
      </w:r>
      <w:r>
        <w:tab/>
        <w:t>-&gt; L.build_fcmp Fcmp.Oge e1 e2 "flt_sgetmp" llbuilder</w:t>
      </w:r>
    </w:p>
    <w:p w14:paraId="6AEE6C8B" w14:textId="77777777" w:rsidR="00AA5A07" w:rsidRDefault="00AA5A07" w:rsidP="00AA5A07">
      <w:r>
        <w:tab/>
      </w:r>
      <w:r>
        <w:tab/>
      </w:r>
      <w:r>
        <w:tab/>
      </w:r>
      <w:r>
        <w:tab/>
      </w:r>
      <w:r>
        <w:tab/>
        <w:t xml:space="preserve">| _ </w:t>
      </w:r>
      <w:r>
        <w:tab/>
      </w:r>
      <w:r>
        <w:tab/>
        <w:t>-&gt; raise(Failure("Invalid operator for floats"))</w:t>
      </w:r>
    </w:p>
    <w:p w14:paraId="57C7127F" w14:textId="77777777" w:rsidR="00AA5A07" w:rsidRDefault="00AA5A07" w:rsidP="00AA5A07">
      <w:r>
        <w:tab/>
      </w:r>
      <w:r>
        <w:tab/>
      </w:r>
      <w:r>
        <w:tab/>
      </w:r>
      <w:r>
        <w:tab/>
        <w:t>in</w:t>
      </w:r>
    </w:p>
    <w:p w14:paraId="0B1D71AD" w14:textId="77777777" w:rsidR="00AA5A07" w:rsidRDefault="00AA5A07" w:rsidP="00AA5A07">
      <w:r>
        <w:tab/>
      </w:r>
      <w:r>
        <w:tab/>
      </w:r>
      <w:r>
        <w:tab/>
      </w:r>
      <w:r>
        <w:tab/>
        <w:t xml:space="preserve">let int_ops op e1 e2 = </w:t>
      </w:r>
    </w:p>
    <w:p w14:paraId="039E9DAB" w14:textId="77777777" w:rsidR="00AA5A07" w:rsidRDefault="00AA5A07" w:rsidP="00AA5A07">
      <w:r>
        <w:tab/>
      </w:r>
      <w:r>
        <w:tab/>
      </w:r>
      <w:r>
        <w:tab/>
      </w:r>
      <w:r>
        <w:tab/>
      </w:r>
      <w:r>
        <w:tab/>
        <w:t>match op with</w:t>
      </w:r>
    </w:p>
    <w:p w14:paraId="771355DA" w14:textId="77777777" w:rsidR="00AA5A07" w:rsidRDefault="00AA5A07" w:rsidP="00AA5A07">
      <w:r>
        <w:tab/>
      </w:r>
      <w:r>
        <w:tab/>
      </w:r>
      <w:r>
        <w:tab/>
      </w:r>
      <w:r>
        <w:tab/>
      </w:r>
      <w:r>
        <w:tab/>
        <w:t xml:space="preserve">  Add </w:t>
      </w:r>
      <w:r>
        <w:tab/>
      </w:r>
      <w:r>
        <w:tab/>
        <w:t>-&gt; L.build_add e1 e2 "addtmp" llbuilder</w:t>
      </w:r>
    </w:p>
    <w:p w14:paraId="3BD176E5" w14:textId="77777777" w:rsidR="00AA5A07" w:rsidRDefault="00AA5A07" w:rsidP="00AA5A07">
      <w:r>
        <w:tab/>
      </w:r>
      <w:r>
        <w:tab/>
      </w:r>
      <w:r>
        <w:tab/>
      </w:r>
      <w:r>
        <w:tab/>
      </w:r>
      <w:r>
        <w:tab/>
        <w:t xml:space="preserve">| Sub </w:t>
      </w:r>
      <w:r>
        <w:tab/>
      </w:r>
      <w:r>
        <w:tab/>
        <w:t>-&gt; L.build_sub e1 e2 "subtmp" llbuilder</w:t>
      </w:r>
    </w:p>
    <w:p w14:paraId="6DCAFBD7" w14:textId="77777777" w:rsidR="00AA5A07" w:rsidRDefault="00AA5A07" w:rsidP="00AA5A07">
      <w:r>
        <w:lastRenderedPageBreak/>
        <w:tab/>
      </w:r>
      <w:r>
        <w:tab/>
      </w:r>
      <w:r>
        <w:tab/>
      </w:r>
      <w:r>
        <w:tab/>
      </w:r>
      <w:r>
        <w:tab/>
        <w:t xml:space="preserve">| Mult </w:t>
      </w:r>
      <w:r>
        <w:tab/>
      </w:r>
      <w:r>
        <w:tab/>
        <w:t>-&gt; L.build_mul e1 e2 "multmp" llbuilder</w:t>
      </w:r>
    </w:p>
    <w:p w14:paraId="1F2C6057" w14:textId="77777777" w:rsidR="00AA5A07" w:rsidRDefault="00AA5A07" w:rsidP="00AA5A07">
      <w:r>
        <w:tab/>
      </w:r>
      <w:r>
        <w:tab/>
      </w:r>
      <w:r>
        <w:tab/>
      </w:r>
      <w:r>
        <w:tab/>
      </w:r>
      <w:r>
        <w:tab/>
        <w:t xml:space="preserve">| Div </w:t>
      </w:r>
      <w:r>
        <w:tab/>
      </w:r>
      <w:r>
        <w:tab/>
        <w:t>-&gt; L.build_sdiv e1 e2 "divtmp" llbuilder</w:t>
      </w:r>
    </w:p>
    <w:p w14:paraId="0478BF8D" w14:textId="77777777" w:rsidR="00AA5A07" w:rsidRDefault="00AA5A07" w:rsidP="00AA5A07">
      <w:r>
        <w:tab/>
      </w:r>
      <w:r>
        <w:tab/>
      </w:r>
      <w:r>
        <w:tab/>
      </w:r>
      <w:r>
        <w:tab/>
      </w:r>
      <w:r>
        <w:tab/>
        <w:t xml:space="preserve">| Mod </w:t>
      </w:r>
      <w:r>
        <w:tab/>
      </w:r>
      <w:r>
        <w:tab/>
        <w:t>-&gt; L.build_srem e1 e2 "sremtmp" llbuilder</w:t>
      </w:r>
    </w:p>
    <w:p w14:paraId="275944D0" w14:textId="77777777" w:rsidR="00AA5A07" w:rsidRDefault="00AA5A07" w:rsidP="00AA5A07">
      <w:r>
        <w:tab/>
      </w:r>
      <w:r>
        <w:tab/>
      </w:r>
      <w:r>
        <w:tab/>
      </w:r>
      <w:r>
        <w:tab/>
      </w:r>
      <w:r>
        <w:tab/>
        <w:t xml:space="preserve">| Equal </w:t>
      </w:r>
      <w:r>
        <w:tab/>
        <w:t>-&gt; L.build_icmp Icmp.Eq e1 e2 "eqtmp" llbuilder</w:t>
      </w:r>
    </w:p>
    <w:p w14:paraId="26B1A912" w14:textId="77777777" w:rsidR="00AA5A07" w:rsidRDefault="00AA5A07" w:rsidP="00AA5A07">
      <w:r>
        <w:tab/>
      </w:r>
      <w:r>
        <w:tab/>
      </w:r>
      <w:r>
        <w:tab/>
      </w:r>
      <w:r>
        <w:tab/>
      </w:r>
      <w:r>
        <w:tab/>
        <w:t xml:space="preserve">| Neq </w:t>
      </w:r>
      <w:r>
        <w:tab/>
      </w:r>
      <w:r>
        <w:tab/>
        <w:t>-&gt; L.build_icmp Icmp.Ne e1 e2 "neqtmp" llbuilder</w:t>
      </w:r>
    </w:p>
    <w:p w14:paraId="08AFD249" w14:textId="77777777" w:rsidR="00AA5A07" w:rsidRDefault="00AA5A07" w:rsidP="00AA5A07">
      <w:r>
        <w:tab/>
      </w:r>
      <w:r>
        <w:tab/>
      </w:r>
      <w:r>
        <w:tab/>
      </w:r>
      <w:r>
        <w:tab/>
      </w:r>
      <w:r>
        <w:tab/>
        <w:t xml:space="preserve">| Less </w:t>
      </w:r>
      <w:r>
        <w:tab/>
      </w:r>
      <w:r>
        <w:tab/>
        <w:t>-&gt; L.build_icmp Icmp.Slt e1 e2 "lesstmp" llbuilder</w:t>
      </w:r>
    </w:p>
    <w:p w14:paraId="5C22FD94" w14:textId="77777777" w:rsidR="00AA5A07" w:rsidRDefault="00AA5A07" w:rsidP="00AA5A07">
      <w:r>
        <w:tab/>
      </w:r>
      <w:r>
        <w:tab/>
      </w:r>
      <w:r>
        <w:tab/>
      </w:r>
      <w:r>
        <w:tab/>
      </w:r>
      <w:r>
        <w:tab/>
        <w:t xml:space="preserve">| Leq </w:t>
      </w:r>
      <w:r>
        <w:tab/>
      </w:r>
      <w:r>
        <w:tab/>
        <w:t>-&gt; L.build_icmp Icmp.Sle e1 e2 "leqtmp" llbuilder</w:t>
      </w:r>
    </w:p>
    <w:p w14:paraId="45670669" w14:textId="77777777" w:rsidR="00AA5A07" w:rsidRDefault="00AA5A07" w:rsidP="00AA5A07">
      <w:r>
        <w:tab/>
      </w:r>
      <w:r>
        <w:tab/>
      </w:r>
      <w:r>
        <w:tab/>
      </w:r>
      <w:r>
        <w:tab/>
      </w:r>
      <w:r>
        <w:tab/>
        <w:t>| Greater</w:t>
      </w:r>
      <w:r>
        <w:tab/>
        <w:t>-&gt; L.build_icmp Icmp.Sgt e1 e2 "sgttmp" llbuilder</w:t>
      </w:r>
    </w:p>
    <w:p w14:paraId="1C6DB659" w14:textId="77777777" w:rsidR="00AA5A07" w:rsidRDefault="00AA5A07" w:rsidP="00AA5A07">
      <w:r>
        <w:tab/>
      </w:r>
      <w:r>
        <w:tab/>
      </w:r>
      <w:r>
        <w:tab/>
      </w:r>
      <w:r>
        <w:tab/>
      </w:r>
      <w:r>
        <w:tab/>
        <w:t xml:space="preserve">| Geq </w:t>
      </w:r>
      <w:r>
        <w:tab/>
      </w:r>
      <w:r>
        <w:tab/>
        <w:t>-&gt; L.build_icmp Icmp.Sge e1 e2 "sgetmp" llbuilder</w:t>
      </w:r>
    </w:p>
    <w:p w14:paraId="37F943C2" w14:textId="77777777" w:rsidR="00AA5A07" w:rsidRDefault="00AA5A07" w:rsidP="00AA5A07">
      <w:r>
        <w:tab/>
      </w:r>
      <w:r>
        <w:tab/>
      </w:r>
      <w:r>
        <w:tab/>
      </w:r>
      <w:r>
        <w:tab/>
      </w:r>
      <w:r>
        <w:tab/>
        <w:t xml:space="preserve">| And </w:t>
      </w:r>
      <w:r>
        <w:tab/>
      </w:r>
      <w:r>
        <w:tab/>
        <w:t>-&gt; L.build_and e1 e2 "andtmp" llbuilder</w:t>
      </w:r>
    </w:p>
    <w:p w14:paraId="70A931A1" w14:textId="77777777" w:rsidR="00AA5A07" w:rsidRDefault="00AA5A07" w:rsidP="00AA5A07">
      <w:r>
        <w:tab/>
      </w:r>
      <w:r>
        <w:tab/>
      </w:r>
      <w:r>
        <w:tab/>
      </w:r>
      <w:r>
        <w:tab/>
      </w:r>
      <w:r>
        <w:tab/>
        <w:t xml:space="preserve">| Or </w:t>
      </w:r>
      <w:r>
        <w:tab/>
      </w:r>
      <w:r>
        <w:tab/>
        <w:t>-&gt; L.build_or  e1 e2 "ortmp" llbuilder</w:t>
      </w:r>
    </w:p>
    <w:p w14:paraId="25E1EA9F" w14:textId="77777777" w:rsidR="00AA5A07" w:rsidRDefault="00AA5A07" w:rsidP="00AA5A07">
      <w:r>
        <w:tab/>
      </w:r>
      <w:r>
        <w:tab/>
      </w:r>
      <w:r>
        <w:tab/>
      </w:r>
      <w:r>
        <w:tab/>
      </w:r>
      <w:r>
        <w:tab/>
        <w:t xml:space="preserve">| _ </w:t>
      </w:r>
      <w:r>
        <w:tab/>
      </w:r>
      <w:r>
        <w:tab/>
        <w:t>-&gt; raise(Failure("Invalid operator for integers"))</w:t>
      </w:r>
    </w:p>
    <w:p w14:paraId="66F2966C" w14:textId="77777777" w:rsidR="00AA5A07" w:rsidRDefault="00AA5A07" w:rsidP="00AA5A07">
      <w:r>
        <w:tab/>
      </w:r>
      <w:r>
        <w:tab/>
      </w:r>
      <w:r>
        <w:tab/>
      </w:r>
      <w:r>
        <w:tab/>
        <w:t>in</w:t>
      </w:r>
      <w:r>
        <w:tab/>
      </w:r>
    </w:p>
    <w:p w14:paraId="0381A413" w14:textId="77777777" w:rsidR="00AA5A07" w:rsidRDefault="00AA5A07" w:rsidP="00AA5A07">
      <w:r>
        <w:tab/>
      </w:r>
      <w:r>
        <w:tab/>
      </w:r>
      <w:r>
        <w:tab/>
      </w:r>
      <w:r>
        <w:tab/>
      </w:r>
    </w:p>
    <w:p w14:paraId="1F802387" w14:textId="77777777" w:rsidR="00AA5A07" w:rsidRDefault="00AA5A07" w:rsidP="00AA5A07">
      <w:r>
        <w:tab/>
      </w:r>
      <w:r>
        <w:tab/>
      </w:r>
      <w:r>
        <w:tab/>
      </w:r>
      <w:r>
        <w:tab/>
        <w:t xml:space="preserve">let binop_type_cast lhs rhs lhsType rhsType llbuilder = </w:t>
      </w:r>
    </w:p>
    <w:p w14:paraId="11DFB57B" w14:textId="77777777" w:rsidR="00AA5A07" w:rsidRDefault="00AA5A07" w:rsidP="00AA5A07">
      <w:r>
        <w:tab/>
      </w:r>
      <w:r>
        <w:tab/>
      </w:r>
      <w:r>
        <w:tab/>
      </w:r>
      <w:r>
        <w:tab/>
      </w:r>
      <w:r>
        <w:tab/>
        <w:t>match (lhsType, rhsType) with</w:t>
      </w:r>
    </w:p>
    <w:p w14:paraId="4E41F571" w14:textId="77777777" w:rsidR="00AA5A07" w:rsidRDefault="00AA5A07" w:rsidP="00AA5A07">
      <w:r>
        <w:tab/>
      </w:r>
      <w:r>
        <w:tab/>
      </w:r>
      <w:r>
        <w:tab/>
      </w:r>
      <w:r>
        <w:tab/>
      </w:r>
      <w:r>
        <w:tab/>
        <w:t xml:space="preserve">  Datatype(Int_t), Datatype(Int_t)</w:t>
      </w:r>
      <w:r>
        <w:tab/>
        <w:t xml:space="preserve"> -&gt; (lhs, rhs), Datatype(Int_t)</w:t>
      </w:r>
    </w:p>
    <w:p w14:paraId="5371CE03" w14:textId="77777777" w:rsidR="00AA5A07" w:rsidRDefault="00AA5A07" w:rsidP="00AA5A07">
      <w:r>
        <w:tab/>
      </w:r>
      <w:r>
        <w:tab/>
      </w:r>
      <w:r>
        <w:tab/>
      </w:r>
      <w:r>
        <w:tab/>
      </w:r>
      <w:r>
        <w:tab/>
        <w:t>| Datatype(Int_t), Datatype(Char_t)</w:t>
      </w:r>
      <w:r>
        <w:tab/>
        <w:t xml:space="preserve"> -&gt; (build_uitofp lhs i8_t "tmp" llbuilder, rhs), Datatype(Char_t)</w:t>
      </w:r>
    </w:p>
    <w:p w14:paraId="4FF91A63" w14:textId="77777777" w:rsidR="00AA5A07" w:rsidRDefault="00AA5A07" w:rsidP="00AA5A07">
      <w:r>
        <w:tab/>
      </w:r>
      <w:r>
        <w:tab/>
      </w:r>
      <w:r>
        <w:tab/>
      </w:r>
      <w:r>
        <w:tab/>
      </w:r>
      <w:r>
        <w:tab/>
        <w:t>| Datatype(Int_t), Datatype(Float_t) -&gt; (build_sitofp lhs f_t "tmp" llbuilder, rhs), Datatype(Float_t)</w:t>
      </w:r>
    </w:p>
    <w:p w14:paraId="227624E1" w14:textId="77777777" w:rsidR="00AA5A07" w:rsidRDefault="00AA5A07" w:rsidP="00AA5A07">
      <w:r>
        <w:tab/>
      </w:r>
      <w:r>
        <w:tab/>
      </w:r>
      <w:r>
        <w:tab/>
      </w:r>
      <w:r>
        <w:tab/>
      </w:r>
      <w:r>
        <w:tab/>
        <w:t>| Datatype(Char_t), Datatype(Int_t)  -&gt; (lhs, build_uitofp rhs i8_t "tmp" llbuilder), Datatype(Char_t)</w:t>
      </w:r>
    </w:p>
    <w:p w14:paraId="29718835" w14:textId="77777777" w:rsidR="00AA5A07" w:rsidRDefault="00AA5A07" w:rsidP="00AA5A07">
      <w:r>
        <w:tab/>
      </w:r>
      <w:r>
        <w:tab/>
      </w:r>
      <w:r>
        <w:tab/>
      </w:r>
      <w:r>
        <w:tab/>
      </w:r>
      <w:r>
        <w:tab/>
        <w:t>| Datatype(Char_t), Datatype(Char_t) -&gt; (lhs, rhs), Datatype(Char_t)</w:t>
      </w:r>
    </w:p>
    <w:p w14:paraId="03832323" w14:textId="77777777" w:rsidR="00AA5A07" w:rsidRDefault="00AA5A07" w:rsidP="00AA5A07">
      <w:r>
        <w:tab/>
      </w:r>
      <w:r>
        <w:tab/>
      </w:r>
      <w:r>
        <w:tab/>
      </w:r>
      <w:r>
        <w:tab/>
      </w:r>
      <w:r>
        <w:tab/>
        <w:t>| Datatype(Bool_t), Datatype(Bool_t) -&gt; (lhs, rhs), Datatype(Bool_t)</w:t>
      </w:r>
    </w:p>
    <w:p w14:paraId="58E7ACF0" w14:textId="77777777" w:rsidR="00AA5A07" w:rsidRDefault="00AA5A07" w:rsidP="00AA5A07">
      <w:r>
        <w:tab/>
      </w:r>
      <w:r>
        <w:tab/>
      </w:r>
      <w:r>
        <w:tab/>
      </w:r>
      <w:r>
        <w:tab/>
      </w:r>
      <w:r>
        <w:tab/>
        <w:t>| Datatype(Float_t), Datatype(Int_t) -&gt; (lhs, build_sitofp rhs f_t "tmp" llbuilder), Datatype(Float_t)</w:t>
      </w:r>
    </w:p>
    <w:p w14:paraId="4AE24802" w14:textId="77777777" w:rsidR="00AA5A07" w:rsidRDefault="00AA5A07" w:rsidP="00AA5A07">
      <w:r>
        <w:tab/>
      </w:r>
      <w:r>
        <w:tab/>
      </w:r>
      <w:r>
        <w:tab/>
      </w:r>
      <w:r>
        <w:tab/>
      </w:r>
      <w:r>
        <w:tab/>
        <w:t xml:space="preserve">| Datatype(Float_t), Datatype(Float_t) </w:t>
      </w:r>
      <w:r>
        <w:tab/>
        <w:t>-&gt; (lhs, rhs), Datatype(Float_t)</w:t>
      </w:r>
    </w:p>
    <w:p w14:paraId="65F13FE1" w14:textId="77777777" w:rsidR="00AA5A07" w:rsidRDefault="00AA5A07" w:rsidP="00AA5A07"/>
    <w:p w14:paraId="732C7BB1" w14:textId="77777777" w:rsidR="00AA5A07" w:rsidRDefault="00AA5A07" w:rsidP="00AA5A07">
      <w:r>
        <w:tab/>
      </w:r>
      <w:r>
        <w:tab/>
      </w:r>
      <w:r>
        <w:tab/>
      </w:r>
      <w:r>
        <w:tab/>
      </w:r>
      <w:r>
        <w:tab/>
        <w:t>| Datatype(Objecttype(d)), Datatype(Null_t)</w:t>
      </w:r>
      <w:r>
        <w:tab/>
        <w:t>-&gt; (lhs, rhs), lhsType</w:t>
      </w:r>
    </w:p>
    <w:p w14:paraId="0C923728" w14:textId="77777777" w:rsidR="00AA5A07" w:rsidRDefault="00AA5A07" w:rsidP="00AA5A07">
      <w:r>
        <w:lastRenderedPageBreak/>
        <w:tab/>
      </w:r>
      <w:r>
        <w:tab/>
      </w:r>
      <w:r>
        <w:tab/>
      </w:r>
      <w:r>
        <w:tab/>
      </w:r>
      <w:r>
        <w:tab/>
        <w:t>| Datatype(Null_t), Datatype(Objecttype(d)) -&gt; (rhs, lhs), rhsType</w:t>
      </w:r>
    </w:p>
    <w:p w14:paraId="605AA4C3" w14:textId="77777777" w:rsidR="00AA5A07" w:rsidRDefault="00AA5A07" w:rsidP="00AA5A07">
      <w:r>
        <w:tab/>
      </w:r>
      <w:r>
        <w:tab/>
      </w:r>
      <w:r>
        <w:tab/>
      </w:r>
      <w:r>
        <w:tab/>
      </w:r>
      <w:r>
        <w:tab/>
        <w:t>| Arraytype(d, s), Datatype(Null_t)</w:t>
      </w:r>
      <w:r>
        <w:tab/>
        <w:t xml:space="preserve"> -&gt; (lhs, rhs), lhsType</w:t>
      </w:r>
    </w:p>
    <w:p w14:paraId="106FC5A1" w14:textId="77777777" w:rsidR="00AA5A07" w:rsidRDefault="00AA5A07" w:rsidP="00AA5A07">
      <w:r>
        <w:tab/>
      </w:r>
      <w:r>
        <w:tab/>
      </w:r>
      <w:r>
        <w:tab/>
      </w:r>
      <w:r>
        <w:tab/>
      </w:r>
      <w:r>
        <w:tab/>
        <w:t>| Datatype(Null_t), Arraytype(d, s)  -&gt; (rhs, lhs), rhsType</w:t>
      </w:r>
    </w:p>
    <w:p w14:paraId="2AFD5D79" w14:textId="77777777" w:rsidR="00AA5A07" w:rsidRDefault="00AA5A07" w:rsidP="00AA5A07"/>
    <w:p w14:paraId="54F7B655" w14:textId="77777777" w:rsidR="00AA5A07" w:rsidRDefault="00AA5A07" w:rsidP="00AA5A07">
      <w:r>
        <w:tab/>
      </w:r>
      <w:r>
        <w:tab/>
      </w:r>
      <w:r>
        <w:tab/>
      </w:r>
      <w:r>
        <w:tab/>
      </w:r>
      <w:r>
        <w:tab/>
        <w:t xml:space="preserve">| </w:t>
      </w:r>
      <w:r>
        <w:tab/>
        <w:t>_ -&gt; raise (Failure("binop type not supported"))</w:t>
      </w:r>
    </w:p>
    <w:p w14:paraId="3E1AD0BE" w14:textId="77777777" w:rsidR="00AA5A07" w:rsidRDefault="00AA5A07" w:rsidP="00AA5A07">
      <w:r>
        <w:tab/>
      </w:r>
      <w:r>
        <w:tab/>
      </w:r>
      <w:r>
        <w:tab/>
      </w:r>
      <w:r>
        <w:tab/>
        <w:t>in</w:t>
      </w:r>
    </w:p>
    <w:p w14:paraId="25C6D826" w14:textId="77777777" w:rsidR="00AA5A07" w:rsidRDefault="00AA5A07" w:rsidP="00AA5A07"/>
    <w:p w14:paraId="585EFC73" w14:textId="77777777" w:rsidR="00AA5A07" w:rsidRDefault="00AA5A07" w:rsidP="00AA5A07">
      <w:r>
        <w:tab/>
      </w:r>
      <w:r>
        <w:tab/>
      </w:r>
      <w:r>
        <w:tab/>
      </w:r>
      <w:r>
        <w:tab/>
        <w:t>let (e1, e2), d = binop_type_cast e1 e2 type1 type2 llbuilder in</w:t>
      </w:r>
    </w:p>
    <w:p w14:paraId="4F07AF07" w14:textId="77777777" w:rsidR="00AA5A07" w:rsidRDefault="00AA5A07" w:rsidP="00AA5A07">
      <w:r>
        <w:tab/>
      </w:r>
      <w:r>
        <w:tab/>
      </w:r>
      <w:r>
        <w:tab/>
      </w:r>
      <w:r>
        <w:tab/>
        <w:t>let type_handler d = match d with</w:t>
      </w:r>
    </w:p>
    <w:p w14:paraId="74D284EB" w14:textId="77777777" w:rsidR="00AA5A07" w:rsidRDefault="00AA5A07" w:rsidP="00AA5A07">
      <w:r>
        <w:tab/>
      </w:r>
      <w:r>
        <w:tab/>
      </w:r>
      <w:r>
        <w:tab/>
      </w:r>
      <w:r>
        <w:tab/>
      </w:r>
      <w:r>
        <w:tab/>
      </w:r>
      <w:r>
        <w:tab/>
        <w:t>Datatype(Float_t)   -&gt; float_ops op e1 e2</w:t>
      </w:r>
    </w:p>
    <w:p w14:paraId="4B42225B" w14:textId="77777777" w:rsidR="00AA5A07" w:rsidRDefault="00AA5A07" w:rsidP="00AA5A07">
      <w:r>
        <w:tab/>
      </w:r>
      <w:r>
        <w:tab/>
      </w:r>
      <w:r>
        <w:tab/>
      </w:r>
      <w:r>
        <w:tab/>
      </w:r>
      <w:r>
        <w:tab/>
        <w:t>|</w:t>
      </w:r>
      <w:r>
        <w:tab/>
        <w:t>Datatype(Int_t)</w:t>
      </w:r>
      <w:r>
        <w:tab/>
      </w:r>
    </w:p>
    <w:p w14:paraId="432CE7FB" w14:textId="77777777" w:rsidR="00AA5A07" w:rsidRDefault="00AA5A07" w:rsidP="00AA5A07">
      <w:r>
        <w:tab/>
      </w:r>
      <w:r>
        <w:tab/>
      </w:r>
      <w:r>
        <w:tab/>
      </w:r>
      <w:r>
        <w:tab/>
      </w:r>
      <w:r>
        <w:tab/>
        <w:t>|   Datatype(Bool_t)</w:t>
      </w:r>
    </w:p>
    <w:p w14:paraId="2CCC69BE" w14:textId="77777777" w:rsidR="00AA5A07" w:rsidRDefault="00AA5A07" w:rsidP="00AA5A07">
      <w:r>
        <w:tab/>
      </w:r>
      <w:r>
        <w:tab/>
      </w:r>
      <w:r>
        <w:tab/>
      </w:r>
      <w:r>
        <w:tab/>
      </w:r>
      <w:r>
        <w:tab/>
        <w:t xml:space="preserve">| </w:t>
      </w:r>
      <w:r>
        <w:tab/>
        <w:t xml:space="preserve">Datatype(Char_t) </w:t>
      </w:r>
      <w:r>
        <w:tab/>
        <w:t>-&gt; int_ops op e1 e2</w:t>
      </w:r>
    </w:p>
    <w:p w14:paraId="39016488" w14:textId="77777777" w:rsidR="00AA5A07" w:rsidRDefault="00AA5A07" w:rsidP="00AA5A07">
      <w:r>
        <w:tab/>
      </w:r>
      <w:r>
        <w:tab/>
      </w:r>
      <w:r>
        <w:tab/>
      </w:r>
      <w:r>
        <w:tab/>
      </w:r>
      <w:r>
        <w:tab/>
        <w:t xml:space="preserve">| </w:t>
      </w:r>
      <w:r>
        <w:tab/>
        <w:t>Datatype(Objecttype(_))</w:t>
      </w:r>
    </w:p>
    <w:p w14:paraId="057A8C54" w14:textId="77777777" w:rsidR="00AA5A07" w:rsidRDefault="00AA5A07" w:rsidP="00AA5A07">
      <w:r>
        <w:tab/>
      </w:r>
      <w:r>
        <w:tab/>
      </w:r>
      <w:r>
        <w:tab/>
      </w:r>
      <w:r>
        <w:tab/>
      </w:r>
      <w:r>
        <w:tab/>
        <w:t>|   _ -&gt; raise (Failure("Invalid binop type"))</w:t>
      </w:r>
    </w:p>
    <w:p w14:paraId="49661A9A" w14:textId="77777777" w:rsidR="00AA5A07" w:rsidRDefault="00AA5A07" w:rsidP="00AA5A07">
      <w:r>
        <w:tab/>
      </w:r>
      <w:r>
        <w:tab/>
      </w:r>
      <w:r>
        <w:tab/>
      </w:r>
      <w:r>
        <w:tab/>
        <w:t>in</w:t>
      </w:r>
    </w:p>
    <w:p w14:paraId="6D17669A" w14:textId="77777777" w:rsidR="00AA5A07" w:rsidRDefault="00AA5A07" w:rsidP="00AA5A07">
      <w:r>
        <w:tab/>
      </w:r>
      <w:r>
        <w:tab/>
      </w:r>
      <w:r>
        <w:tab/>
      </w:r>
      <w:r>
        <w:tab/>
        <w:t>type_handler d</w:t>
      </w:r>
    </w:p>
    <w:p w14:paraId="35C807EC" w14:textId="77777777" w:rsidR="00AA5A07" w:rsidRDefault="00AA5A07" w:rsidP="00AA5A07">
      <w:r>
        <w:tab/>
      </w:r>
      <w:r>
        <w:tab/>
      </w:r>
      <w:r>
        <w:tab/>
        <w:t>in</w:t>
      </w:r>
    </w:p>
    <w:p w14:paraId="55E4CAD1" w14:textId="77777777" w:rsidR="00AA5A07" w:rsidRDefault="00AA5A07" w:rsidP="00AA5A07">
      <w:r>
        <w:tab/>
      </w:r>
      <w:r>
        <w:tab/>
      </w:r>
      <w:r>
        <w:tab/>
        <w:t>binop_gen e1 op e2 d llbuilder</w:t>
      </w:r>
    </w:p>
    <w:p w14:paraId="454584D9" w14:textId="77777777" w:rsidR="00AA5A07" w:rsidRDefault="00AA5A07" w:rsidP="00AA5A07"/>
    <w:p w14:paraId="17065944" w14:textId="77777777" w:rsidR="00AA5A07" w:rsidRDefault="00AA5A07" w:rsidP="00AA5A07">
      <w:r>
        <w:tab/>
      </w:r>
      <w:r>
        <w:tab/>
        <w:t xml:space="preserve">| SUnop (op, e, d)        -&gt; </w:t>
      </w:r>
    </w:p>
    <w:p w14:paraId="699B56C6" w14:textId="77777777" w:rsidR="00AA5A07" w:rsidRDefault="00AA5A07" w:rsidP="00AA5A07">
      <w:r>
        <w:tab/>
      </w:r>
      <w:r>
        <w:tab/>
      </w:r>
      <w:r>
        <w:tab/>
        <w:t>let unop_gen op e d llbuilder =</w:t>
      </w:r>
    </w:p>
    <w:p w14:paraId="075CD84E" w14:textId="77777777" w:rsidR="00AA5A07" w:rsidRDefault="00AA5A07" w:rsidP="00AA5A07">
      <w:r>
        <w:tab/>
      </w:r>
      <w:r>
        <w:tab/>
      </w:r>
      <w:r>
        <w:tab/>
      </w:r>
      <w:r>
        <w:tab/>
        <w:t>let e_typ = Semant.typOFSexpr e in</w:t>
      </w:r>
    </w:p>
    <w:p w14:paraId="0FE2CACE" w14:textId="77777777" w:rsidR="00AA5A07" w:rsidRDefault="00AA5A07" w:rsidP="00AA5A07">
      <w:r>
        <w:tab/>
      </w:r>
      <w:r>
        <w:tab/>
      </w:r>
      <w:r>
        <w:tab/>
      </w:r>
      <w:r>
        <w:tab/>
        <w:t>let e = expr_gen llbuilder e in</w:t>
      </w:r>
    </w:p>
    <w:p w14:paraId="0A8B0998" w14:textId="77777777" w:rsidR="00AA5A07" w:rsidRDefault="00AA5A07" w:rsidP="00AA5A07">
      <w:r>
        <w:tab/>
      </w:r>
      <w:r>
        <w:tab/>
      </w:r>
      <w:r>
        <w:tab/>
      </w:r>
      <w:r>
        <w:tab/>
        <w:t>let unops op e_typ e = match (op, e_typ) with</w:t>
      </w:r>
    </w:p>
    <w:p w14:paraId="12FBCE02" w14:textId="77777777" w:rsidR="00AA5A07" w:rsidRDefault="00AA5A07" w:rsidP="00AA5A07">
      <w:r>
        <w:tab/>
      </w:r>
      <w:r>
        <w:tab/>
      </w:r>
      <w:r>
        <w:tab/>
      </w:r>
      <w:r>
        <w:tab/>
      </w:r>
      <w:r>
        <w:tab/>
        <w:t xml:space="preserve">  (Sub, Datatype(Int_t)) </w:t>
      </w:r>
      <w:r>
        <w:tab/>
        <w:t>-&gt;  L.build_neg e "int_unoptmp" llbuilder</w:t>
      </w:r>
    </w:p>
    <w:p w14:paraId="611AE8A2" w14:textId="77777777" w:rsidR="00AA5A07" w:rsidRDefault="00AA5A07" w:rsidP="00AA5A07">
      <w:r>
        <w:tab/>
      </w:r>
      <w:r>
        <w:tab/>
      </w:r>
      <w:r>
        <w:tab/>
      </w:r>
      <w:r>
        <w:tab/>
      </w:r>
      <w:r>
        <w:tab/>
        <w:t xml:space="preserve">| (Sub, Datatype(Float_t)) </w:t>
      </w:r>
      <w:r>
        <w:tab/>
        <w:t xml:space="preserve">-&gt; </w:t>
      </w:r>
      <w:r>
        <w:tab/>
        <w:t>L.build_fneg e "flt_unoptmp" llbuilder</w:t>
      </w:r>
    </w:p>
    <w:p w14:paraId="605B7ABF" w14:textId="77777777" w:rsidR="00AA5A07" w:rsidRDefault="00AA5A07" w:rsidP="00AA5A07">
      <w:r>
        <w:tab/>
      </w:r>
      <w:r>
        <w:tab/>
      </w:r>
      <w:r>
        <w:tab/>
      </w:r>
      <w:r>
        <w:tab/>
      </w:r>
      <w:r>
        <w:tab/>
        <w:t xml:space="preserve">| (Not, Datatype(Bool_t)) </w:t>
      </w:r>
      <w:r>
        <w:tab/>
        <w:t>-&gt;  L.build_not e "bool_unoptmp" llbuilder</w:t>
      </w:r>
    </w:p>
    <w:p w14:paraId="3080E0CE" w14:textId="77777777" w:rsidR="00AA5A07" w:rsidRDefault="00AA5A07" w:rsidP="00AA5A07">
      <w:r>
        <w:tab/>
      </w:r>
      <w:r>
        <w:tab/>
      </w:r>
      <w:r>
        <w:tab/>
      </w:r>
      <w:r>
        <w:tab/>
      </w:r>
      <w:r>
        <w:tab/>
        <w:t>| _ -&gt; raise (Failure("unop not supported"))</w:t>
      </w:r>
      <w:r>
        <w:tab/>
        <w:t>in</w:t>
      </w:r>
    </w:p>
    <w:p w14:paraId="5B3D1C7F" w14:textId="77777777" w:rsidR="00AA5A07" w:rsidRDefault="00AA5A07" w:rsidP="00AA5A07"/>
    <w:p w14:paraId="527B0FEC" w14:textId="77777777" w:rsidR="00AA5A07" w:rsidRDefault="00AA5A07" w:rsidP="00AA5A07">
      <w:r>
        <w:tab/>
      </w:r>
      <w:r>
        <w:tab/>
      </w:r>
      <w:r>
        <w:tab/>
      </w:r>
      <w:r>
        <w:tab/>
        <w:t>let unop_type_handler d = match d with</w:t>
      </w:r>
    </w:p>
    <w:p w14:paraId="561EBE21" w14:textId="77777777" w:rsidR="00AA5A07" w:rsidRDefault="00AA5A07" w:rsidP="00AA5A07">
      <w:r>
        <w:tab/>
      </w:r>
      <w:r>
        <w:tab/>
      </w:r>
      <w:r>
        <w:tab/>
      </w:r>
      <w:r>
        <w:tab/>
      </w:r>
      <w:r>
        <w:tab/>
        <w:t xml:space="preserve">  Datatype(Float_t)   </w:t>
      </w:r>
    </w:p>
    <w:p w14:paraId="7470D951" w14:textId="77777777" w:rsidR="00AA5A07" w:rsidRDefault="00AA5A07" w:rsidP="00AA5A07">
      <w:r>
        <w:tab/>
      </w:r>
      <w:r>
        <w:tab/>
      </w:r>
      <w:r>
        <w:tab/>
      </w:r>
      <w:r>
        <w:tab/>
      </w:r>
      <w:r>
        <w:tab/>
        <w:t>| Datatype(Int_t)</w:t>
      </w:r>
      <w:r>
        <w:tab/>
      </w:r>
      <w:r>
        <w:tab/>
      </w:r>
    </w:p>
    <w:p w14:paraId="284DF6C2" w14:textId="77777777" w:rsidR="00AA5A07" w:rsidRDefault="00AA5A07" w:rsidP="00AA5A07">
      <w:r>
        <w:tab/>
      </w:r>
      <w:r>
        <w:tab/>
      </w:r>
      <w:r>
        <w:tab/>
      </w:r>
      <w:r>
        <w:tab/>
      </w:r>
      <w:r>
        <w:tab/>
        <w:t>| Datatype(Bool_t)</w:t>
      </w:r>
      <w:r>
        <w:tab/>
        <w:t>-&gt; unops op e_typ e</w:t>
      </w:r>
    </w:p>
    <w:p w14:paraId="52002D8B" w14:textId="77777777" w:rsidR="00AA5A07" w:rsidRDefault="00AA5A07" w:rsidP="00AA5A07">
      <w:r>
        <w:tab/>
      </w:r>
      <w:r>
        <w:tab/>
      </w:r>
      <w:r>
        <w:tab/>
      </w:r>
      <w:r>
        <w:tab/>
      </w:r>
      <w:r>
        <w:tab/>
        <w:t>| _ -&gt; raise (Failure("invalid unop type  "))</w:t>
      </w:r>
    </w:p>
    <w:p w14:paraId="6BE008C2" w14:textId="77777777" w:rsidR="00AA5A07" w:rsidRDefault="00AA5A07" w:rsidP="00AA5A07">
      <w:r>
        <w:tab/>
      </w:r>
      <w:r>
        <w:tab/>
      </w:r>
      <w:r>
        <w:tab/>
      </w:r>
      <w:r>
        <w:tab/>
        <w:t>in</w:t>
      </w:r>
      <w:r>
        <w:tab/>
      </w:r>
    </w:p>
    <w:p w14:paraId="0CBCDD76" w14:textId="77777777" w:rsidR="00AA5A07" w:rsidRDefault="00AA5A07" w:rsidP="00AA5A07">
      <w:r>
        <w:tab/>
      </w:r>
      <w:r>
        <w:tab/>
      </w:r>
      <w:r>
        <w:tab/>
      </w:r>
      <w:r>
        <w:tab/>
        <w:t>unop_type_handler d</w:t>
      </w:r>
    </w:p>
    <w:p w14:paraId="4488A965" w14:textId="77777777" w:rsidR="00AA5A07" w:rsidRDefault="00AA5A07" w:rsidP="00AA5A07">
      <w:r>
        <w:tab/>
      </w:r>
      <w:r>
        <w:tab/>
      </w:r>
      <w:r>
        <w:tab/>
        <w:t>in</w:t>
      </w:r>
    </w:p>
    <w:p w14:paraId="49D76401" w14:textId="77777777" w:rsidR="00AA5A07" w:rsidRDefault="00AA5A07" w:rsidP="00AA5A07">
      <w:r>
        <w:tab/>
      </w:r>
      <w:r>
        <w:tab/>
      </w:r>
      <w:r>
        <w:tab/>
        <w:t>unop_gen op e d llbuilder</w:t>
      </w:r>
      <w:r>
        <w:tab/>
      </w:r>
    </w:p>
    <w:p w14:paraId="67244BCF" w14:textId="77777777" w:rsidR="00AA5A07" w:rsidRDefault="00AA5A07" w:rsidP="00AA5A07"/>
    <w:p w14:paraId="767D2F0B" w14:textId="77777777" w:rsidR="00AA5A07" w:rsidRDefault="00AA5A07" w:rsidP="00AA5A07">
      <w:r>
        <w:tab/>
      </w:r>
      <w:r>
        <w:tab/>
        <w:t>| SAssign (e1, e2, d) -&gt; assign_gen e1 e2 d llbuilder</w:t>
      </w:r>
    </w:p>
    <w:p w14:paraId="3B82B9F3" w14:textId="77777777" w:rsidR="00AA5A07" w:rsidRDefault="00AA5A07" w:rsidP="00AA5A07">
      <w:r>
        <w:tab/>
        <w:t xml:space="preserve">    | SCall (fname, expr_list, d, _) -&gt; </w:t>
      </w:r>
    </w:p>
    <w:p w14:paraId="212469FC" w14:textId="77777777" w:rsidR="00AA5A07" w:rsidRDefault="00AA5A07" w:rsidP="00AA5A07">
      <w:r>
        <w:tab/>
        <w:t xml:space="preserve">    </w:t>
      </w:r>
      <w:r>
        <w:tab/>
        <w:t>let reserved_func_gen llbuilder d expr_list = function</w:t>
      </w:r>
    </w:p>
    <w:p w14:paraId="0D029FB3" w14:textId="77777777" w:rsidR="00AA5A07" w:rsidRDefault="00AA5A07" w:rsidP="00AA5A07">
      <w:r>
        <w:tab/>
      </w:r>
      <w:r>
        <w:tab/>
      </w:r>
      <w:r>
        <w:tab/>
      </w:r>
      <w:r>
        <w:tab/>
        <w:t xml:space="preserve">  "print" </w:t>
      </w:r>
      <w:r>
        <w:tab/>
        <w:t>-&gt; print_func_gen expr_list llbuilder</w:t>
      </w:r>
    </w:p>
    <w:p w14:paraId="38B53D84" w14:textId="77777777" w:rsidR="00AA5A07" w:rsidRDefault="00AA5A07" w:rsidP="00AA5A07">
      <w:r>
        <w:tab/>
      </w:r>
      <w:r>
        <w:tab/>
      </w:r>
      <w:r>
        <w:tab/>
      </w:r>
      <w:r>
        <w:tab/>
        <w:t>| "sizeof"</w:t>
      </w:r>
      <w:r>
        <w:tab/>
        <w:t>-&gt; sizeof_func_gen expr_list llbuilder</w:t>
      </w:r>
    </w:p>
    <w:p w14:paraId="1C05C03B" w14:textId="77777777" w:rsidR="00AA5A07" w:rsidRDefault="00AA5A07" w:rsidP="00AA5A07">
      <w:r>
        <w:tab/>
      </w:r>
      <w:r>
        <w:tab/>
      </w:r>
      <w:r>
        <w:tab/>
      </w:r>
      <w:r>
        <w:tab/>
        <w:t xml:space="preserve">| "cast" </w:t>
      </w:r>
      <w:r>
        <w:tab/>
        <w:t>-&gt; cast_func_gen expr_list d llbuilder</w:t>
      </w:r>
    </w:p>
    <w:p w14:paraId="23AC51A8" w14:textId="77777777" w:rsidR="00AA5A07" w:rsidRDefault="00AA5A07" w:rsidP="00AA5A07">
      <w:r>
        <w:tab/>
      </w:r>
      <w:r>
        <w:tab/>
      </w:r>
      <w:r>
        <w:tab/>
      </w:r>
      <w:r>
        <w:tab/>
        <w:t xml:space="preserve">| "malloc" </w:t>
      </w:r>
      <w:r>
        <w:tab/>
        <w:t>-&gt; malloc_func_gen "malloc" expr_list d llbuilder</w:t>
      </w:r>
    </w:p>
    <w:p w14:paraId="24C552AE" w14:textId="77777777" w:rsidR="00AA5A07" w:rsidRDefault="00AA5A07" w:rsidP="00AA5A07">
      <w:r>
        <w:tab/>
      </w:r>
      <w:r>
        <w:tab/>
      </w:r>
      <w:r>
        <w:tab/>
      </w:r>
      <w:r>
        <w:tab/>
        <w:t>|  _ as call_name -&gt; raise(Failure("function call not found: "^ call_name))</w:t>
      </w:r>
    </w:p>
    <w:p w14:paraId="41019CFA" w14:textId="77777777" w:rsidR="00AA5A07" w:rsidRDefault="00AA5A07" w:rsidP="00AA5A07">
      <w:r>
        <w:tab/>
        <w:t xml:space="preserve">    </w:t>
      </w:r>
      <w:r>
        <w:tab/>
        <w:t>in</w:t>
      </w:r>
    </w:p>
    <w:p w14:paraId="75EFEC66" w14:textId="77777777" w:rsidR="00AA5A07" w:rsidRDefault="00AA5A07" w:rsidP="00AA5A07">
      <w:r>
        <w:tab/>
        <w:t xml:space="preserve">    </w:t>
      </w:r>
      <w:r>
        <w:tab/>
        <w:t>reserved_func_gen llbuilder d expr_list fname</w:t>
      </w:r>
    </w:p>
    <w:p w14:paraId="104CED22" w14:textId="77777777" w:rsidR="00AA5A07" w:rsidRDefault="00AA5A07" w:rsidP="00AA5A07"/>
    <w:p w14:paraId="7231F05D" w14:textId="77777777" w:rsidR="00AA5A07" w:rsidRDefault="00AA5A07" w:rsidP="00AA5A07">
      <w:r>
        <w:tab/>
        <w:t xml:space="preserve">    | SObjectCreate (id, el, d) -&gt; </w:t>
      </w:r>
    </w:p>
    <w:p w14:paraId="00DF16C7" w14:textId="77777777" w:rsidR="00AA5A07" w:rsidRDefault="00AA5A07" w:rsidP="00AA5A07">
      <w:r>
        <w:tab/>
      </w:r>
      <w:r>
        <w:tab/>
      </w:r>
      <w:r>
        <w:tab/>
        <w:t xml:space="preserve">let create_obj_gen fname el d llbuilder = </w:t>
      </w:r>
    </w:p>
    <w:p w14:paraId="09796E7E" w14:textId="77777777" w:rsidR="00AA5A07" w:rsidRDefault="00AA5A07" w:rsidP="00AA5A07">
      <w:r>
        <w:tab/>
      </w:r>
      <w:r>
        <w:tab/>
      </w:r>
      <w:r>
        <w:tab/>
      </w:r>
      <w:r>
        <w:tab/>
        <w:t>let f = find_func_in_module fname in</w:t>
      </w:r>
    </w:p>
    <w:p w14:paraId="129092F9" w14:textId="77777777" w:rsidR="00AA5A07" w:rsidRDefault="00AA5A07" w:rsidP="00AA5A07">
      <w:r>
        <w:tab/>
      </w:r>
      <w:r>
        <w:tab/>
      </w:r>
      <w:r>
        <w:tab/>
      </w:r>
      <w:r>
        <w:tab/>
        <w:t>let params = List.map (expr_gen llbuilder) el in</w:t>
      </w:r>
    </w:p>
    <w:p w14:paraId="4F63061A" w14:textId="77777777" w:rsidR="00AA5A07" w:rsidRDefault="00AA5A07" w:rsidP="00AA5A07">
      <w:r>
        <w:tab/>
      </w:r>
      <w:r>
        <w:tab/>
      </w:r>
      <w:r>
        <w:tab/>
      </w:r>
      <w:r>
        <w:tab/>
        <w:t>let obj = L.build_call f (Array.of_list params) "tmp" llbuilder in</w:t>
      </w:r>
    </w:p>
    <w:p w14:paraId="24EDF903" w14:textId="77777777" w:rsidR="00AA5A07" w:rsidRDefault="00AA5A07" w:rsidP="00AA5A07">
      <w:r>
        <w:tab/>
      </w:r>
      <w:r>
        <w:tab/>
      </w:r>
      <w:r>
        <w:tab/>
      </w:r>
      <w:r>
        <w:tab/>
        <w:t>obj</w:t>
      </w:r>
    </w:p>
    <w:p w14:paraId="5876B6EA" w14:textId="77777777" w:rsidR="00AA5A07" w:rsidRDefault="00AA5A07" w:rsidP="00AA5A07">
      <w:r>
        <w:tab/>
      </w:r>
      <w:r>
        <w:tab/>
      </w:r>
      <w:r>
        <w:tab/>
        <w:t>in</w:t>
      </w:r>
    </w:p>
    <w:p w14:paraId="5D540C24" w14:textId="77777777" w:rsidR="00AA5A07" w:rsidRDefault="00AA5A07" w:rsidP="00AA5A07">
      <w:r>
        <w:tab/>
        <w:t xml:space="preserve">    </w:t>
      </w:r>
      <w:r>
        <w:tab/>
        <w:t>create_obj_gen id el d llbuilder</w:t>
      </w:r>
    </w:p>
    <w:p w14:paraId="7C62B8CF" w14:textId="77777777" w:rsidR="00AA5A07" w:rsidRDefault="00AA5A07" w:rsidP="00AA5A07"/>
    <w:p w14:paraId="7258E770" w14:textId="77777777" w:rsidR="00AA5A07" w:rsidRDefault="00AA5A07" w:rsidP="00AA5A07">
      <w:r>
        <w:tab/>
      </w:r>
      <w:r>
        <w:tab/>
        <w:t>| SObjAccess (e1, e2, d)  -&gt; obj_access_gen true e1 e2 d llbuilder</w:t>
      </w:r>
    </w:p>
    <w:p w14:paraId="57B3B8D5" w14:textId="77777777" w:rsidR="00AA5A07" w:rsidRDefault="00AA5A07" w:rsidP="00AA5A07"/>
    <w:p w14:paraId="24C6BB0B" w14:textId="77777777" w:rsidR="00AA5A07" w:rsidRDefault="00AA5A07" w:rsidP="00AA5A07">
      <w:r>
        <w:tab/>
      </w:r>
      <w:r>
        <w:tab/>
        <w:t xml:space="preserve">| SArrayCreate (t, el, d) -&gt; </w:t>
      </w:r>
    </w:p>
    <w:p w14:paraId="77024B8A" w14:textId="77777777" w:rsidR="00AA5A07" w:rsidRDefault="00AA5A07" w:rsidP="00AA5A07">
      <w:r>
        <w:tab/>
      </w:r>
      <w:r>
        <w:tab/>
      </w:r>
      <w:r>
        <w:tab/>
        <w:t xml:space="preserve">let arr_create_gen llbuilder t expr_type el = </w:t>
      </w:r>
    </w:p>
    <w:p w14:paraId="2E18F654" w14:textId="77777777" w:rsidR="00AA5A07" w:rsidRDefault="00AA5A07" w:rsidP="00AA5A07">
      <w:r>
        <w:tab/>
      </w:r>
      <w:r>
        <w:tab/>
      </w:r>
      <w:r>
        <w:tab/>
      </w:r>
      <w:r>
        <w:tab/>
        <w:t>if(List.length el &gt; 1) then raise(Failure("array not supported"))</w:t>
      </w:r>
    </w:p>
    <w:p w14:paraId="0EAEBE79" w14:textId="77777777" w:rsidR="00AA5A07" w:rsidRDefault="00AA5A07" w:rsidP="00AA5A07">
      <w:r>
        <w:tab/>
      </w:r>
      <w:r>
        <w:tab/>
      </w:r>
      <w:r>
        <w:tab/>
      </w:r>
      <w:r>
        <w:tab/>
        <w:t>else</w:t>
      </w:r>
    </w:p>
    <w:p w14:paraId="60CDE625" w14:textId="77777777" w:rsidR="00AA5A07" w:rsidRDefault="00AA5A07" w:rsidP="00AA5A07">
      <w:r>
        <w:tab/>
      </w:r>
      <w:r>
        <w:tab/>
      </w:r>
      <w:r>
        <w:tab/>
      </w:r>
      <w:r>
        <w:tab/>
        <w:t xml:space="preserve">match expr_type with </w:t>
      </w:r>
    </w:p>
    <w:p w14:paraId="56031080" w14:textId="77777777" w:rsidR="00AA5A07" w:rsidRDefault="00AA5A07" w:rsidP="00AA5A07">
      <w:r>
        <w:tab/>
      </w:r>
      <w:r>
        <w:tab/>
      </w:r>
      <w:r>
        <w:tab/>
      </w:r>
      <w:r>
        <w:tab/>
        <w:t xml:space="preserve"> Arraytype(Char_t, 1) -&gt; </w:t>
      </w:r>
    </w:p>
    <w:p w14:paraId="4E9CF064" w14:textId="77777777" w:rsidR="00AA5A07" w:rsidRDefault="00AA5A07" w:rsidP="00AA5A07">
      <w:r>
        <w:tab/>
      </w:r>
      <w:r>
        <w:tab/>
      </w:r>
      <w:r>
        <w:tab/>
      </w:r>
      <w:r>
        <w:tab/>
      </w:r>
      <w:r>
        <w:tab/>
        <w:t>let e = List.hd el in</w:t>
      </w:r>
    </w:p>
    <w:p w14:paraId="75BF09C3" w14:textId="77777777" w:rsidR="00AA5A07" w:rsidRDefault="00AA5A07" w:rsidP="00AA5A07">
      <w:r>
        <w:tab/>
      </w:r>
      <w:r>
        <w:tab/>
      </w:r>
      <w:r>
        <w:tab/>
      </w:r>
      <w:r>
        <w:tab/>
      </w:r>
      <w:r>
        <w:tab/>
        <w:t>let size = (expr_gen llbuilder e) in</w:t>
      </w:r>
    </w:p>
    <w:p w14:paraId="3CE66B16" w14:textId="77777777" w:rsidR="00AA5A07" w:rsidRDefault="00AA5A07" w:rsidP="00AA5A07">
      <w:r>
        <w:tab/>
      </w:r>
      <w:r>
        <w:tab/>
      </w:r>
      <w:r>
        <w:tab/>
      </w:r>
      <w:r>
        <w:tab/>
      </w:r>
      <w:r>
        <w:tab/>
        <w:t>let t = get_llvm_type t in</w:t>
      </w:r>
    </w:p>
    <w:p w14:paraId="6EA6FE89" w14:textId="77777777" w:rsidR="00AA5A07" w:rsidRDefault="00AA5A07" w:rsidP="00AA5A07">
      <w:r>
        <w:tab/>
      </w:r>
      <w:r>
        <w:tab/>
      </w:r>
      <w:r>
        <w:tab/>
      </w:r>
      <w:r>
        <w:tab/>
      </w:r>
      <w:r>
        <w:tab/>
        <w:t>let arr = L.build_array_malloc t size "tmp" llbuilder in</w:t>
      </w:r>
    </w:p>
    <w:p w14:paraId="177FBBEB" w14:textId="77777777" w:rsidR="00AA5A07" w:rsidRDefault="00AA5A07" w:rsidP="00AA5A07">
      <w:r>
        <w:tab/>
      </w:r>
      <w:r>
        <w:tab/>
      </w:r>
      <w:r>
        <w:tab/>
      </w:r>
      <w:r>
        <w:tab/>
      </w:r>
      <w:r>
        <w:tab/>
        <w:t>let arr = L.build_pointercast arr (pointer_type t) "tmp" llbuilder in</w:t>
      </w:r>
    </w:p>
    <w:p w14:paraId="1A58DA73" w14:textId="77777777" w:rsidR="00AA5A07" w:rsidRDefault="00AA5A07" w:rsidP="00AA5A07">
      <w:r>
        <w:tab/>
      </w:r>
      <w:r>
        <w:tab/>
      </w:r>
      <w:r>
        <w:tab/>
      </w:r>
      <w:r>
        <w:tab/>
      </w:r>
      <w:r>
        <w:tab/>
        <w:t>arr</w:t>
      </w:r>
    </w:p>
    <w:p w14:paraId="5DC12A78" w14:textId="77777777" w:rsidR="00AA5A07" w:rsidRDefault="00AA5A07" w:rsidP="00AA5A07">
      <w:r>
        <w:tab/>
      </w:r>
      <w:r>
        <w:tab/>
      </w:r>
      <w:r>
        <w:tab/>
      </w:r>
      <w:r>
        <w:tab/>
        <w:t xml:space="preserve">| _ -&gt; </w:t>
      </w:r>
    </w:p>
    <w:p w14:paraId="56871C61" w14:textId="77777777" w:rsidR="00AA5A07" w:rsidRDefault="00AA5A07" w:rsidP="00AA5A07">
      <w:r>
        <w:tab/>
      </w:r>
      <w:r>
        <w:tab/>
      </w:r>
      <w:r>
        <w:tab/>
      </w:r>
      <w:r>
        <w:tab/>
      </w:r>
      <w:r>
        <w:tab/>
        <w:t>let e = List.hd el in</w:t>
      </w:r>
    </w:p>
    <w:p w14:paraId="18588677" w14:textId="77777777" w:rsidR="00AA5A07" w:rsidRDefault="00AA5A07" w:rsidP="00AA5A07">
      <w:r>
        <w:tab/>
      </w:r>
      <w:r>
        <w:tab/>
      </w:r>
      <w:r>
        <w:tab/>
      </w:r>
      <w:r>
        <w:tab/>
      </w:r>
      <w:r>
        <w:tab/>
        <w:t>let t = get_llvm_type t in</w:t>
      </w:r>
    </w:p>
    <w:p w14:paraId="172B32D0" w14:textId="77777777" w:rsidR="00AA5A07" w:rsidRDefault="00AA5A07" w:rsidP="00AA5A07">
      <w:r>
        <w:tab/>
      </w:r>
      <w:r>
        <w:tab/>
      </w:r>
      <w:r>
        <w:tab/>
      </w:r>
      <w:r>
        <w:tab/>
      </w:r>
      <w:r>
        <w:tab/>
        <w:t>let size = (expr_gen llbuilder e) in</w:t>
      </w:r>
    </w:p>
    <w:p w14:paraId="6F491626" w14:textId="77777777" w:rsidR="00AA5A07" w:rsidRDefault="00AA5A07" w:rsidP="00AA5A07">
      <w:r>
        <w:tab/>
      </w:r>
      <w:r>
        <w:tab/>
      </w:r>
      <w:r>
        <w:tab/>
      </w:r>
      <w:r>
        <w:tab/>
      </w:r>
      <w:r>
        <w:tab/>
        <w:t>let size_t = L.build_intcast (size_of t) i32_t "tmp" llbuilder in</w:t>
      </w:r>
    </w:p>
    <w:p w14:paraId="61E39FAC" w14:textId="77777777" w:rsidR="00AA5A07" w:rsidRDefault="00AA5A07" w:rsidP="00AA5A07">
      <w:r>
        <w:lastRenderedPageBreak/>
        <w:tab/>
      </w:r>
      <w:r>
        <w:tab/>
      </w:r>
      <w:r>
        <w:tab/>
      </w:r>
      <w:r>
        <w:tab/>
      </w:r>
      <w:r>
        <w:tab/>
        <w:t>let size = L.build_mul size_t size "tmp" llbuilder in</w:t>
      </w:r>
    </w:p>
    <w:p w14:paraId="74716AAA" w14:textId="77777777" w:rsidR="00AA5A07" w:rsidRDefault="00AA5A07" w:rsidP="00AA5A07">
      <w:r>
        <w:tab/>
      </w:r>
      <w:r>
        <w:tab/>
      </w:r>
      <w:r>
        <w:tab/>
      </w:r>
      <w:r>
        <w:tab/>
      </w:r>
      <w:r>
        <w:tab/>
        <w:t>let size_real = L.build_add size (const_int i32_t 1) "arr_size" llbuilder in</w:t>
      </w:r>
    </w:p>
    <w:p w14:paraId="3E15EC27" w14:textId="77777777" w:rsidR="00AA5A07" w:rsidRDefault="00AA5A07" w:rsidP="00AA5A07">
      <w:r>
        <w:tab/>
      </w:r>
      <w:r>
        <w:tab/>
      </w:r>
      <w:r>
        <w:tab/>
      </w:r>
      <w:r>
        <w:tab/>
      </w:r>
      <w:r>
        <w:tab/>
      </w:r>
    </w:p>
    <w:p w14:paraId="6A115953" w14:textId="77777777" w:rsidR="00AA5A07" w:rsidRDefault="00AA5A07" w:rsidP="00AA5A07">
      <w:r>
        <w:tab/>
      </w:r>
      <w:r>
        <w:tab/>
      </w:r>
      <w:r>
        <w:tab/>
      </w:r>
      <w:r>
        <w:tab/>
        <w:t xml:space="preserve">    let arr = L.build_array_malloc t size_real "tmp" llbuilder in</w:t>
      </w:r>
    </w:p>
    <w:p w14:paraId="369CB818" w14:textId="77777777" w:rsidR="00AA5A07" w:rsidRDefault="00AA5A07" w:rsidP="00AA5A07">
      <w:r>
        <w:tab/>
      </w:r>
      <w:r>
        <w:tab/>
      </w:r>
      <w:r>
        <w:tab/>
      </w:r>
      <w:r>
        <w:tab/>
      </w:r>
      <w:r>
        <w:tab/>
        <w:t>let arr = L.build_pointercast arr (pointer_type t) "tmp" llbuilder in</w:t>
      </w:r>
    </w:p>
    <w:p w14:paraId="354F3C9F" w14:textId="77777777" w:rsidR="00AA5A07" w:rsidRDefault="00AA5A07" w:rsidP="00AA5A07"/>
    <w:p w14:paraId="3BD579AD" w14:textId="77777777" w:rsidR="00AA5A07" w:rsidRDefault="00AA5A07" w:rsidP="00AA5A07">
      <w:r>
        <w:tab/>
      </w:r>
      <w:r>
        <w:tab/>
      </w:r>
      <w:r>
        <w:tab/>
      </w:r>
      <w:r>
        <w:tab/>
      </w:r>
      <w:r>
        <w:tab/>
        <w:t>let arr_len_ptr = L.build_pointercast arr (pointer_type i32_t) "tmp" llbuilder in</w:t>
      </w:r>
    </w:p>
    <w:p w14:paraId="07A9BA7E" w14:textId="77777777" w:rsidR="00AA5A07" w:rsidRDefault="00AA5A07" w:rsidP="00AA5A07"/>
    <w:p w14:paraId="156422AE" w14:textId="77777777" w:rsidR="00AA5A07" w:rsidRDefault="00AA5A07" w:rsidP="00AA5A07">
      <w:r>
        <w:tab/>
      </w:r>
      <w:r>
        <w:tab/>
      </w:r>
      <w:r>
        <w:tab/>
      </w:r>
      <w:r>
        <w:tab/>
      </w:r>
      <w:r>
        <w:tab/>
        <w:t xml:space="preserve">ignore(build_store size_real arr_len_ptr llbuilder); </w:t>
      </w:r>
    </w:p>
    <w:p w14:paraId="3D933BD0" w14:textId="77777777" w:rsidR="00AA5A07" w:rsidRDefault="00AA5A07" w:rsidP="00AA5A07">
      <w:r>
        <w:tab/>
      </w:r>
      <w:r>
        <w:tab/>
      </w:r>
      <w:r>
        <w:tab/>
      </w:r>
      <w:r>
        <w:tab/>
      </w:r>
      <w:r>
        <w:tab/>
        <w:t>let init_array arr arr_len init_val start_pos llbuilder =</w:t>
      </w:r>
    </w:p>
    <w:p w14:paraId="546A62CB" w14:textId="77777777" w:rsidR="00AA5A07" w:rsidRDefault="00AA5A07" w:rsidP="00AA5A07">
      <w:r>
        <w:tab/>
      </w:r>
      <w:r>
        <w:tab/>
      </w:r>
      <w:r>
        <w:tab/>
      </w:r>
      <w:r>
        <w:tab/>
      </w:r>
      <w:r>
        <w:tab/>
      </w:r>
      <w:r>
        <w:tab/>
        <w:t>let new_block label =</w:t>
      </w:r>
    </w:p>
    <w:p w14:paraId="105CE37C" w14:textId="77777777" w:rsidR="00AA5A07" w:rsidRDefault="00AA5A07" w:rsidP="00AA5A07">
      <w:r>
        <w:tab/>
      </w:r>
      <w:r>
        <w:tab/>
      </w:r>
      <w:r>
        <w:tab/>
      </w:r>
      <w:r>
        <w:tab/>
      </w:r>
      <w:r>
        <w:tab/>
      </w:r>
      <w:r>
        <w:tab/>
      </w:r>
      <w:r>
        <w:tab/>
        <w:t>let f = block_parent (insertion_block llbuilder) in</w:t>
      </w:r>
    </w:p>
    <w:p w14:paraId="568FC870" w14:textId="77777777" w:rsidR="00AA5A07" w:rsidRDefault="00AA5A07" w:rsidP="00AA5A07">
      <w:r>
        <w:tab/>
      </w:r>
      <w:r>
        <w:tab/>
      </w:r>
      <w:r>
        <w:tab/>
      </w:r>
      <w:r>
        <w:tab/>
      </w:r>
      <w:r>
        <w:tab/>
      </w:r>
      <w:r>
        <w:tab/>
      </w:r>
      <w:r>
        <w:tab/>
        <w:t>append_block (global_context ()) label f</w:t>
      </w:r>
    </w:p>
    <w:p w14:paraId="650959F6" w14:textId="77777777" w:rsidR="00AA5A07" w:rsidRDefault="00AA5A07" w:rsidP="00AA5A07">
      <w:r>
        <w:tab/>
      </w:r>
      <w:r>
        <w:tab/>
      </w:r>
      <w:r>
        <w:tab/>
      </w:r>
      <w:r>
        <w:tab/>
      </w:r>
      <w:r>
        <w:tab/>
      </w:r>
      <w:r>
        <w:tab/>
        <w:t>in</w:t>
      </w:r>
    </w:p>
    <w:p w14:paraId="32CD1413" w14:textId="77777777" w:rsidR="00AA5A07" w:rsidRDefault="00AA5A07" w:rsidP="00AA5A07">
      <w:r>
        <w:tab/>
      </w:r>
      <w:r>
        <w:tab/>
      </w:r>
      <w:r>
        <w:tab/>
      </w:r>
      <w:r>
        <w:tab/>
      </w:r>
      <w:r>
        <w:tab/>
      </w:r>
      <w:r>
        <w:tab/>
        <w:t>let bbcurr = insertion_block llbuilder in</w:t>
      </w:r>
    </w:p>
    <w:p w14:paraId="0087F15A" w14:textId="77777777" w:rsidR="00AA5A07" w:rsidRDefault="00AA5A07" w:rsidP="00AA5A07">
      <w:r>
        <w:tab/>
      </w:r>
      <w:r>
        <w:tab/>
      </w:r>
      <w:r>
        <w:tab/>
      </w:r>
      <w:r>
        <w:tab/>
      </w:r>
      <w:r>
        <w:tab/>
      </w:r>
      <w:r>
        <w:tab/>
        <w:t>let bbcond = new_block "array.cond" in</w:t>
      </w:r>
    </w:p>
    <w:p w14:paraId="7A42B201" w14:textId="77777777" w:rsidR="00AA5A07" w:rsidRDefault="00AA5A07" w:rsidP="00AA5A07">
      <w:r>
        <w:tab/>
      </w:r>
      <w:r>
        <w:tab/>
      </w:r>
      <w:r>
        <w:tab/>
      </w:r>
      <w:r>
        <w:tab/>
      </w:r>
      <w:r>
        <w:tab/>
      </w:r>
      <w:r>
        <w:tab/>
        <w:t>let bbbody = new_block "array.init" in</w:t>
      </w:r>
    </w:p>
    <w:p w14:paraId="6BB3C5ED" w14:textId="77777777" w:rsidR="00AA5A07" w:rsidRDefault="00AA5A07" w:rsidP="00AA5A07">
      <w:r>
        <w:tab/>
      </w:r>
      <w:r>
        <w:tab/>
      </w:r>
      <w:r>
        <w:tab/>
      </w:r>
      <w:r>
        <w:tab/>
      </w:r>
      <w:r>
        <w:tab/>
      </w:r>
      <w:r>
        <w:tab/>
        <w:t>let bbdone = new_block "array.done" in</w:t>
      </w:r>
    </w:p>
    <w:p w14:paraId="6ABCFA53" w14:textId="77777777" w:rsidR="00AA5A07" w:rsidRDefault="00AA5A07" w:rsidP="00AA5A07">
      <w:r>
        <w:tab/>
      </w:r>
      <w:r>
        <w:tab/>
      </w:r>
      <w:r>
        <w:tab/>
      </w:r>
      <w:r>
        <w:tab/>
      </w:r>
      <w:r>
        <w:tab/>
      </w:r>
      <w:r>
        <w:tab/>
        <w:t>ignore (L.build_br bbcond llbuilder);</w:t>
      </w:r>
    </w:p>
    <w:p w14:paraId="6EDC2B46" w14:textId="77777777" w:rsidR="00AA5A07" w:rsidRDefault="00AA5A07" w:rsidP="00AA5A07">
      <w:r>
        <w:tab/>
      </w:r>
      <w:r>
        <w:tab/>
      </w:r>
      <w:r>
        <w:tab/>
      </w:r>
      <w:r>
        <w:tab/>
      </w:r>
      <w:r>
        <w:tab/>
      </w:r>
      <w:r>
        <w:tab/>
        <w:t>position_at_end bbcond llbuilder;</w:t>
      </w:r>
    </w:p>
    <w:p w14:paraId="0F751691" w14:textId="77777777" w:rsidR="00AA5A07" w:rsidRDefault="00AA5A07" w:rsidP="00AA5A07"/>
    <w:p w14:paraId="19EF6F27" w14:textId="77777777" w:rsidR="00AA5A07" w:rsidRDefault="00AA5A07" w:rsidP="00AA5A07">
      <w:r>
        <w:tab/>
      </w:r>
      <w:r>
        <w:tab/>
      </w:r>
      <w:r>
        <w:tab/>
      </w:r>
      <w:r>
        <w:tab/>
      </w:r>
      <w:r>
        <w:tab/>
      </w:r>
      <w:r>
        <w:tab/>
        <w:t>let counter = L.build_phi [const_int i32_t start_pos, bbcurr] "counter" llbuilder in</w:t>
      </w:r>
    </w:p>
    <w:p w14:paraId="1187E0AC" w14:textId="77777777" w:rsidR="00AA5A07" w:rsidRDefault="00AA5A07" w:rsidP="00AA5A07">
      <w:r>
        <w:tab/>
      </w:r>
      <w:r>
        <w:tab/>
      </w:r>
      <w:r>
        <w:tab/>
      </w:r>
      <w:r>
        <w:tab/>
      </w:r>
      <w:r>
        <w:tab/>
      </w:r>
      <w:r>
        <w:tab/>
        <w:t>add_incoming ((L.build_add counter (const_int i32_t 1) "tmp" llbuilder), bbbody) counter;</w:t>
      </w:r>
    </w:p>
    <w:p w14:paraId="24C2CE20" w14:textId="77777777" w:rsidR="00AA5A07" w:rsidRDefault="00AA5A07" w:rsidP="00AA5A07">
      <w:r>
        <w:tab/>
      </w:r>
      <w:r>
        <w:tab/>
      </w:r>
      <w:r>
        <w:tab/>
      </w:r>
      <w:r>
        <w:tab/>
      </w:r>
      <w:r>
        <w:tab/>
      </w:r>
      <w:r>
        <w:tab/>
        <w:t>let cmp = L.build_icmp Icmp.Slt counter arr_len "tmp" llbuilder in</w:t>
      </w:r>
    </w:p>
    <w:p w14:paraId="606A5879" w14:textId="77777777" w:rsidR="00AA5A07" w:rsidRDefault="00AA5A07" w:rsidP="00AA5A07">
      <w:r>
        <w:tab/>
      </w:r>
      <w:r>
        <w:tab/>
      </w:r>
      <w:r>
        <w:tab/>
      </w:r>
      <w:r>
        <w:tab/>
      </w:r>
      <w:r>
        <w:tab/>
      </w:r>
      <w:r>
        <w:tab/>
        <w:t>ignore (L.build_cond_br cmp bbbody bbdone llbuilder);</w:t>
      </w:r>
    </w:p>
    <w:p w14:paraId="6AD0F24C" w14:textId="77777777" w:rsidR="00AA5A07" w:rsidRDefault="00AA5A07" w:rsidP="00AA5A07">
      <w:r>
        <w:tab/>
      </w:r>
      <w:r>
        <w:tab/>
      </w:r>
      <w:r>
        <w:tab/>
      </w:r>
      <w:r>
        <w:tab/>
      </w:r>
      <w:r>
        <w:tab/>
      </w:r>
      <w:r>
        <w:tab/>
        <w:t>position_at_end bbbody llbuilder;</w:t>
      </w:r>
    </w:p>
    <w:p w14:paraId="6CEC2D5E" w14:textId="77777777" w:rsidR="00AA5A07" w:rsidRDefault="00AA5A07" w:rsidP="00AA5A07"/>
    <w:p w14:paraId="3B954E62" w14:textId="77777777" w:rsidR="00AA5A07" w:rsidRDefault="00AA5A07" w:rsidP="00AA5A07">
      <w:r>
        <w:tab/>
      </w:r>
      <w:r>
        <w:tab/>
      </w:r>
      <w:r>
        <w:tab/>
      </w:r>
      <w:r>
        <w:tab/>
      </w:r>
      <w:r>
        <w:tab/>
      </w:r>
      <w:r>
        <w:tab/>
        <w:t>let arr_ptr = L.build_gep arr [| counter |] "tmp" llbuilder in</w:t>
      </w:r>
    </w:p>
    <w:p w14:paraId="69ECDA58" w14:textId="77777777" w:rsidR="00AA5A07" w:rsidRDefault="00AA5A07" w:rsidP="00AA5A07">
      <w:r>
        <w:tab/>
      </w:r>
      <w:r>
        <w:tab/>
      </w:r>
      <w:r>
        <w:tab/>
      </w:r>
      <w:r>
        <w:tab/>
      </w:r>
      <w:r>
        <w:tab/>
      </w:r>
      <w:r>
        <w:tab/>
        <w:t>ignore (L.build_store init_val arr_ptr llbuilder);</w:t>
      </w:r>
    </w:p>
    <w:p w14:paraId="3E814C84" w14:textId="77777777" w:rsidR="00AA5A07" w:rsidRDefault="00AA5A07" w:rsidP="00AA5A07">
      <w:r>
        <w:tab/>
      </w:r>
      <w:r>
        <w:tab/>
      </w:r>
      <w:r>
        <w:tab/>
      </w:r>
      <w:r>
        <w:tab/>
      </w:r>
      <w:r>
        <w:tab/>
      </w:r>
      <w:r>
        <w:tab/>
        <w:t>ignore (L.build_br bbcond llbuilder);</w:t>
      </w:r>
    </w:p>
    <w:p w14:paraId="01614909" w14:textId="77777777" w:rsidR="00AA5A07" w:rsidRDefault="00AA5A07" w:rsidP="00AA5A07">
      <w:r>
        <w:tab/>
      </w:r>
      <w:r>
        <w:tab/>
      </w:r>
      <w:r>
        <w:tab/>
      </w:r>
      <w:r>
        <w:tab/>
      </w:r>
      <w:r>
        <w:tab/>
      </w:r>
      <w:r>
        <w:tab/>
        <w:t>position_at_end bbdone llbuilder</w:t>
      </w:r>
    </w:p>
    <w:p w14:paraId="0C3B9306" w14:textId="77777777" w:rsidR="00AA5A07" w:rsidRDefault="00AA5A07" w:rsidP="00AA5A07">
      <w:r>
        <w:tab/>
      </w:r>
      <w:r>
        <w:tab/>
      </w:r>
      <w:r>
        <w:tab/>
      </w:r>
      <w:r>
        <w:tab/>
      </w:r>
      <w:r>
        <w:tab/>
        <w:t>in</w:t>
      </w:r>
    </w:p>
    <w:p w14:paraId="6483FBDC" w14:textId="77777777" w:rsidR="00AA5A07" w:rsidRDefault="00AA5A07" w:rsidP="00AA5A07">
      <w:r>
        <w:tab/>
      </w:r>
      <w:r>
        <w:tab/>
      </w:r>
      <w:r>
        <w:tab/>
      </w:r>
      <w:r>
        <w:tab/>
      </w:r>
      <w:r>
        <w:tab/>
        <w:t>init_array arr_len_ptr size_real (const_int i32_t 0) 0 llbuilder;</w:t>
      </w:r>
    </w:p>
    <w:p w14:paraId="3662127B" w14:textId="77777777" w:rsidR="00AA5A07" w:rsidRDefault="00AA5A07" w:rsidP="00AA5A07">
      <w:r>
        <w:lastRenderedPageBreak/>
        <w:tab/>
      </w:r>
      <w:r>
        <w:tab/>
      </w:r>
      <w:r>
        <w:tab/>
      </w:r>
      <w:r>
        <w:tab/>
      </w:r>
      <w:r>
        <w:tab/>
        <w:t>arr</w:t>
      </w:r>
    </w:p>
    <w:p w14:paraId="6B6BDBE3" w14:textId="77777777" w:rsidR="00AA5A07" w:rsidRDefault="00AA5A07" w:rsidP="00AA5A07">
      <w:r>
        <w:tab/>
      </w:r>
      <w:r>
        <w:tab/>
      </w:r>
      <w:r>
        <w:tab/>
        <w:t>in</w:t>
      </w:r>
    </w:p>
    <w:p w14:paraId="23DF8030" w14:textId="77777777" w:rsidR="00AA5A07" w:rsidRDefault="00AA5A07" w:rsidP="00AA5A07">
      <w:r>
        <w:tab/>
      </w:r>
      <w:r>
        <w:tab/>
      </w:r>
      <w:r>
        <w:tab/>
        <w:t>arr_create_gen llbuilder t d el</w:t>
      </w:r>
    </w:p>
    <w:p w14:paraId="50457A7E" w14:textId="77777777" w:rsidR="00AA5A07" w:rsidRDefault="00AA5A07" w:rsidP="00AA5A07"/>
    <w:p w14:paraId="14791170" w14:textId="77777777" w:rsidR="00AA5A07" w:rsidRDefault="00AA5A07" w:rsidP="00AA5A07">
      <w:r>
        <w:tab/>
      </w:r>
      <w:r>
        <w:tab/>
        <w:t>| SArrayAccess (e, el, d) -&gt; arr_access_gen false e el d llbuilder</w:t>
      </w:r>
    </w:p>
    <w:p w14:paraId="039EAB1E" w14:textId="77777777" w:rsidR="00AA5A07" w:rsidRDefault="00AA5A07" w:rsidP="00AA5A07"/>
    <w:p w14:paraId="79173E90" w14:textId="77777777" w:rsidR="00AA5A07" w:rsidRDefault="00AA5A07" w:rsidP="00AA5A07">
      <w:r>
        <w:tab/>
      </w:r>
      <w:r>
        <w:tab/>
        <w:t>| SNoexpr -&gt; L.build_add (L.const_int i32_t 0) (L.const_int i32_t 0) "nop" llbuilder</w:t>
      </w:r>
    </w:p>
    <w:p w14:paraId="0BC82203" w14:textId="77777777" w:rsidR="00AA5A07" w:rsidRDefault="00AA5A07" w:rsidP="00AA5A07">
      <w:r>
        <w:tab/>
      </w:r>
      <w:r>
        <w:tab/>
        <w:t>| _ -&gt; raise(Failure("expression not match"))</w:t>
      </w:r>
    </w:p>
    <w:p w14:paraId="17CD7EC5" w14:textId="77777777" w:rsidR="00AA5A07" w:rsidRDefault="00AA5A07" w:rsidP="00AA5A07"/>
    <w:p w14:paraId="41850F74" w14:textId="77777777" w:rsidR="00AA5A07" w:rsidRDefault="00AA5A07" w:rsidP="00AA5A07"/>
    <w:p w14:paraId="28AE9E59" w14:textId="77777777" w:rsidR="00AA5A07" w:rsidRDefault="00AA5A07" w:rsidP="00AA5A07">
      <w:r>
        <w:tab/>
        <w:t xml:space="preserve">and print_func_gen expr_list llbuilder = </w:t>
      </w:r>
    </w:p>
    <w:p w14:paraId="4DFD8191" w14:textId="77777777" w:rsidR="00AA5A07" w:rsidRDefault="00AA5A07" w:rsidP="00AA5A07">
      <w:r>
        <w:tab/>
      </w:r>
      <w:r>
        <w:tab/>
        <w:t>let printf = find_func_in_module "printf" in</w:t>
      </w:r>
    </w:p>
    <w:p w14:paraId="11606B39" w14:textId="77777777" w:rsidR="00AA5A07" w:rsidRDefault="00AA5A07" w:rsidP="00AA5A07">
      <w:r>
        <w:tab/>
      </w:r>
      <w:r>
        <w:tab/>
        <w:t>let tmp_count = ref 0 in</w:t>
      </w:r>
    </w:p>
    <w:p w14:paraId="3AFE317D" w14:textId="77777777" w:rsidR="00AA5A07" w:rsidRDefault="00AA5A07" w:rsidP="00AA5A07">
      <w:r>
        <w:tab/>
      </w:r>
      <w:r>
        <w:tab/>
        <w:t>let incr_tmp = fun x -&gt; incr tmp_count in</w:t>
      </w:r>
    </w:p>
    <w:p w14:paraId="44BD62B3" w14:textId="77777777" w:rsidR="00AA5A07" w:rsidRDefault="00AA5A07" w:rsidP="00AA5A07">
      <w:r>
        <w:tab/>
      </w:r>
      <w:r>
        <w:tab/>
        <w:t>let map_expr_to_printfexpr expr =</w:t>
      </w:r>
    </w:p>
    <w:p w14:paraId="30804226" w14:textId="77777777" w:rsidR="00AA5A07" w:rsidRDefault="00AA5A07" w:rsidP="00AA5A07">
      <w:r>
        <w:tab/>
      </w:r>
      <w:r>
        <w:tab/>
      </w:r>
      <w:r>
        <w:tab/>
        <w:t>let exprType = Semant.typOFSexpr expr in</w:t>
      </w:r>
    </w:p>
    <w:p w14:paraId="43766C78" w14:textId="77777777" w:rsidR="00AA5A07" w:rsidRDefault="00AA5A07" w:rsidP="00AA5A07">
      <w:r>
        <w:tab/>
      </w:r>
      <w:r>
        <w:tab/>
      </w:r>
      <w:r>
        <w:tab/>
        <w:t xml:space="preserve">match exprType with </w:t>
      </w:r>
    </w:p>
    <w:p w14:paraId="312C0811" w14:textId="77777777" w:rsidR="00AA5A07" w:rsidRDefault="00AA5A07" w:rsidP="00AA5A07">
      <w:r>
        <w:tab/>
      </w:r>
      <w:r>
        <w:tab/>
      </w:r>
      <w:r>
        <w:tab/>
        <w:t>Datatype(Bool_t) -&gt;</w:t>
      </w:r>
    </w:p>
    <w:p w14:paraId="013E512A" w14:textId="77777777" w:rsidR="00AA5A07" w:rsidRDefault="00AA5A07" w:rsidP="00AA5A07">
      <w:r>
        <w:tab/>
      </w:r>
      <w:r>
        <w:tab/>
      </w:r>
      <w:r>
        <w:tab/>
      </w:r>
      <w:r>
        <w:tab/>
        <w:t>incr_tmp ();</w:t>
      </w:r>
    </w:p>
    <w:p w14:paraId="4EBC7BB1" w14:textId="77777777" w:rsidR="00AA5A07" w:rsidRDefault="00AA5A07" w:rsidP="00AA5A07">
      <w:r>
        <w:tab/>
      </w:r>
      <w:r>
        <w:tab/>
      </w:r>
      <w:r>
        <w:tab/>
      </w:r>
      <w:r>
        <w:tab/>
        <w:t>let tmp_var = "tmp" ^ (string_of_int !tmp_count) in</w:t>
      </w:r>
    </w:p>
    <w:p w14:paraId="2FE2216D" w14:textId="77777777" w:rsidR="00AA5A07" w:rsidRDefault="00AA5A07" w:rsidP="00AA5A07">
      <w:r>
        <w:tab/>
      </w:r>
      <w:r>
        <w:tab/>
      </w:r>
      <w:r>
        <w:tab/>
      </w:r>
      <w:r>
        <w:tab/>
        <w:t>let trueStr = SString_Lit("true") in</w:t>
      </w:r>
    </w:p>
    <w:p w14:paraId="112915A9" w14:textId="77777777" w:rsidR="00AA5A07" w:rsidRDefault="00AA5A07" w:rsidP="00AA5A07">
      <w:r>
        <w:tab/>
      </w:r>
      <w:r>
        <w:tab/>
      </w:r>
      <w:r>
        <w:tab/>
      </w:r>
      <w:r>
        <w:tab/>
        <w:t>let falseStr = SString_Lit("false") in</w:t>
      </w:r>
    </w:p>
    <w:p w14:paraId="7030BDAC" w14:textId="77777777" w:rsidR="00AA5A07" w:rsidRDefault="00AA5A07" w:rsidP="00AA5A07">
      <w:r>
        <w:tab/>
      </w:r>
      <w:r>
        <w:tab/>
      </w:r>
      <w:r>
        <w:tab/>
      </w:r>
      <w:r>
        <w:tab/>
        <w:t xml:space="preserve">let id = SId(tmp_var, arr_type) in </w:t>
      </w:r>
    </w:p>
    <w:p w14:paraId="18E9620D" w14:textId="77777777" w:rsidR="00AA5A07" w:rsidRDefault="00AA5A07" w:rsidP="00AA5A07">
      <w:r>
        <w:tab/>
      </w:r>
      <w:r>
        <w:tab/>
      </w:r>
      <w:r>
        <w:tab/>
      </w:r>
      <w:r>
        <w:tab/>
        <w:t>ignore(stmt_gen llbuilder (SLocal(arr_type, tmp_var, SNoexpr)));</w:t>
      </w:r>
    </w:p>
    <w:p w14:paraId="4C635C39" w14:textId="77777777" w:rsidR="00AA5A07" w:rsidRDefault="00AA5A07" w:rsidP="00AA5A07">
      <w:r>
        <w:tab/>
      </w:r>
      <w:r>
        <w:tab/>
      </w:r>
      <w:r>
        <w:tab/>
      </w:r>
      <w:r>
        <w:tab/>
        <w:t>ignore(</w:t>
      </w:r>
    </w:p>
    <w:p w14:paraId="1AD5C5D5" w14:textId="77777777" w:rsidR="00AA5A07" w:rsidRDefault="00AA5A07" w:rsidP="00AA5A07">
      <w:r>
        <w:tab/>
      </w:r>
      <w:r>
        <w:tab/>
      </w:r>
      <w:r>
        <w:tab/>
      </w:r>
      <w:r>
        <w:tab/>
      </w:r>
      <w:r>
        <w:tab/>
        <w:t xml:space="preserve">stmt_gen llbuilder </w:t>
      </w:r>
    </w:p>
    <w:p w14:paraId="16134F07" w14:textId="77777777" w:rsidR="00AA5A07" w:rsidRDefault="00AA5A07" w:rsidP="00AA5A07">
      <w:r>
        <w:tab/>
      </w:r>
      <w:r>
        <w:tab/>
      </w:r>
      <w:r>
        <w:tab/>
      </w:r>
      <w:r>
        <w:tab/>
      </w:r>
      <w:r>
        <w:tab/>
        <w:t>(</w:t>
      </w:r>
    </w:p>
    <w:p w14:paraId="7DCB806D" w14:textId="77777777" w:rsidR="00AA5A07" w:rsidRDefault="00AA5A07" w:rsidP="00AA5A07">
      <w:r>
        <w:tab/>
      </w:r>
      <w:r>
        <w:tab/>
      </w:r>
      <w:r>
        <w:tab/>
      </w:r>
      <w:r>
        <w:tab/>
      </w:r>
      <w:r>
        <w:tab/>
      </w:r>
      <w:r>
        <w:tab/>
        <w:t>SIf(</w:t>
      </w:r>
    </w:p>
    <w:p w14:paraId="030AE158" w14:textId="77777777" w:rsidR="00AA5A07" w:rsidRDefault="00AA5A07" w:rsidP="00AA5A07">
      <w:r>
        <w:tab/>
      </w:r>
      <w:r>
        <w:tab/>
      </w:r>
      <w:r>
        <w:tab/>
      </w:r>
      <w:r>
        <w:tab/>
      </w:r>
      <w:r>
        <w:tab/>
      </w:r>
      <w:r>
        <w:tab/>
      </w:r>
      <w:r>
        <w:tab/>
        <w:t xml:space="preserve">expr, SExpr(SAssign(id, trueStr, arr_type), arr_type), </w:t>
      </w:r>
    </w:p>
    <w:p w14:paraId="5373974D" w14:textId="77777777" w:rsidR="00AA5A07" w:rsidRDefault="00AA5A07" w:rsidP="00AA5A07">
      <w:r>
        <w:tab/>
      </w:r>
      <w:r>
        <w:tab/>
      </w:r>
      <w:r>
        <w:tab/>
      </w:r>
      <w:r>
        <w:tab/>
      </w:r>
      <w:r>
        <w:tab/>
      </w:r>
      <w:r>
        <w:tab/>
      </w:r>
      <w:r>
        <w:tab/>
        <w:t>SExpr(SAssign(id, falseStr, arr_type), arr_type)</w:t>
      </w:r>
    </w:p>
    <w:p w14:paraId="148056DE" w14:textId="77777777" w:rsidR="00AA5A07" w:rsidRDefault="00AA5A07" w:rsidP="00AA5A07">
      <w:r>
        <w:tab/>
      </w:r>
      <w:r>
        <w:tab/>
      </w:r>
      <w:r>
        <w:tab/>
      </w:r>
      <w:r>
        <w:tab/>
      </w:r>
      <w:r>
        <w:tab/>
      </w:r>
      <w:r>
        <w:tab/>
      </w:r>
      <w:r>
        <w:tab/>
        <w:t>)</w:t>
      </w:r>
    </w:p>
    <w:p w14:paraId="1A9150BA" w14:textId="77777777" w:rsidR="00AA5A07" w:rsidRDefault="00AA5A07" w:rsidP="00AA5A07">
      <w:r>
        <w:tab/>
      </w:r>
      <w:r>
        <w:tab/>
      </w:r>
      <w:r>
        <w:tab/>
      </w:r>
      <w:r>
        <w:tab/>
      </w:r>
      <w:r>
        <w:tab/>
        <w:t>)</w:t>
      </w:r>
    </w:p>
    <w:p w14:paraId="53D2AD63" w14:textId="77777777" w:rsidR="00AA5A07" w:rsidRDefault="00AA5A07" w:rsidP="00AA5A07">
      <w:r>
        <w:tab/>
      </w:r>
      <w:r>
        <w:tab/>
      </w:r>
      <w:r>
        <w:tab/>
      </w:r>
      <w:r>
        <w:tab/>
        <w:t>);</w:t>
      </w:r>
    </w:p>
    <w:p w14:paraId="5452832F" w14:textId="77777777" w:rsidR="00AA5A07" w:rsidRDefault="00AA5A07" w:rsidP="00AA5A07">
      <w:r>
        <w:tab/>
      </w:r>
      <w:r>
        <w:tab/>
      </w:r>
      <w:r>
        <w:tab/>
      </w:r>
      <w:r>
        <w:tab/>
        <w:t>expr_gen llbuilder id</w:t>
      </w:r>
    </w:p>
    <w:p w14:paraId="7C7F8234" w14:textId="77777777" w:rsidR="00AA5A07" w:rsidRDefault="00AA5A07" w:rsidP="00AA5A07">
      <w:r>
        <w:tab/>
      </w:r>
      <w:r>
        <w:tab/>
      </w:r>
      <w:r>
        <w:tab/>
        <w:t>| _ -&gt; expr_gen llbuilder expr</w:t>
      </w:r>
    </w:p>
    <w:p w14:paraId="42B306D1" w14:textId="77777777" w:rsidR="00AA5A07" w:rsidRDefault="00AA5A07" w:rsidP="00AA5A07">
      <w:r>
        <w:tab/>
      </w:r>
      <w:r>
        <w:tab/>
        <w:t>in</w:t>
      </w:r>
    </w:p>
    <w:p w14:paraId="69195890" w14:textId="77777777" w:rsidR="00AA5A07" w:rsidRDefault="00AA5A07" w:rsidP="00AA5A07">
      <w:r>
        <w:tab/>
      </w:r>
      <w:r>
        <w:tab/>
        <w:t>let params = List.map map_expr_to_printfexpr expr_list in</w:t>
      </w:r>
    </w:p>
    <w:p w14:paraId="0C6787F3" w14:textId="77777777" w:rsidR="00AA5A07" w:rsidRDefault="00AA5A07" w:rsidP="00AA5A07">
      <w:r>
        <w:tab/>
      </w:r>
      <w:r>
        <w:tab/>
        <w:t xml:space="preserve">let param_types = List.map (Semant.typOFSexpr) expr_list in </w:t>
      </w:r>
    </w:p>
    <w:p w14:paraId="7AD71D83" w14:textId="77777777" w:rsidR="00AA5A07" w:rsidRDefault="00AA5A07" w:rsidP="00AA5A07">
      <w:r>
        <w:tab/>
      </w:r>
      <w:r>
        <w:tab/>
        <w:t xml:space="preserve">let map_param_to_string = function </w:t>
      </w:r>
    </w:p>
    <w:p w14:paraId="29941930" w14:textId="77777777" w:rsidR="00AA5A07" w:rsidRDefault="00AA5A07" w:rsidP="00AA5A07">
      <w:r>
        <w:tab/>
      </w:r>
      <w:r>
        <w:tab/>
        <w:t xml:space="preserve">  Arraytype(Char_t, 1) </w:t>
      </w:r>
      <w:r>
        <w:tab/>
        <w:t>-&gt; "%s"</w:t>
      </w:r>
    </w:p>
    <w:p w14:paraId="3196FDD0" w14:textId="77777777" w:rsidR="00AA5A07" w:rsidRDefault="00AA5A07" w:rsidP="00AA5A07">
      <w:r>
        <w:tab/>
      </w:r>
      <w:r>
        <w:tab/>
        <w:t xml:space="preserve">| Datatype(Int_t) </w:t>
      </w:r>
      <w:r>
        <w:tab/>
      </w:r>
      <w:r>
        <w:tab/>
        <w:t>-&gt; "%d"</w:t>
      </w:r>
    </w:p>
    <w:p w14:paraId="0893D0F5" w14:textId="77777777" w:rsidR="00AA5A07" w:rsidRDefault="00AA5A07" w:rsidP="00AA5A07">
      <w:r>
        <w:lastRenderedPageBreak/>
        <w:tab/>
      </w:r>
      <w:r>
        <w:tab/>
        <w:t xml:space="preserve">| Datatype(Float_t) </w:t>
      </w:r>
      <w:r>
        <w:tab/>
        <w:t>-&gt; "%f"</w:t>
      </w:r>
    </w:p>
    <w:p w14:paraId="29C409EB" w14:textId="77777777" w:rsidR="00AA5A07" w:rsidRDefault="00AA5A07" w:rsidP="00AA5A07">
      <w:r>
        <w:tab/>
      </w:r>
      <w:r>
        <w:tab/>
        <w:t xml:space="preserve">| Datatype(Bool_t) </w:t>
      </w:r>
      <w:r>
        <w:tab/>
      </w:r>
      <w:r>
        <w:tab/>
        <w:t>-&gt; "%s"</w:t>
      </w:r>
    </w:p>
    <w:p w14:paraId="60BD37B6" w14:textId="77777777" w:rsidR="00AA5A07" w:rsidRDefault="00AA5A07" w:rsidP="00AA5A07">
      <w:r>
        <w:tab/>
      </w:r>
      <w:r>
        <w:tab/>
        <w:t xml:space="preserve">| Datatype(Char_t) </w:t>
      </w:r>
      <w:r>
        <w:tab/>
      </w:r>
      <w:r>
        <w:tab/>
        <w:t>-&gt; "%c"</w:t>
      </w:r>
    </w:p>
    <w:p w14:paraId="560F3BEC" w14:textId="77777777" w:rsidR="00AA5A07" w:rsidRDefault="00AA5A07" w:rsidP="00AA5A07">
      <w:r>
        <w:tab/>
      </w:r>
      <w:r>
        <w:tab/>
        <w:t xml:space="preserve">| _ </w:t>
      </w:r>
      <w:r>
        <w:tab/>
      </w:r>
      <w:r>
        <w:tab/>
      </w:r>
      <w:r>
        <w:tab/>
      </w:r>
      <w:r>
        <w:tab/>
      </w:r>
      <w:r>
        <w:tab/>
        <w:t>-&gt; raise (Failure("Print invalid type"))</w:t>
      </w:r>
    </w:p>
    <w:p w14:paraId="217AC1C6" w14:textId="77777777" w:rsidR="00AA5A07" w:rsidRDefault="00AA5A07" w:rsidP="00AA5A07">
      <w:r>
        <w:tab/>
      </w:r>
      <w:r>
        <w:tab/>
        <w:t>in</w:t>
      </w:r>
    </w:p>
    <w:p w14:paraId="7D689820" w14:textId="77777777" w:rsidR="00AA5A07" w:rsidRDefault="00AA5A07" w:rsidP="00AA5A07">
      <w:r>
        <w:tab/>
      </w:r>
      <w:r>
        <w:tab/>
        <w:t>let const_str = List.fold_left (fun s t -&gt; s ^ map_param_to_string t) "" param_types in</w:t>
      </w:r>
    </w:p>
    <w:p w14:paraId="30A1039B" w14:textId="77777777" w:rsidR="00AA5A07" w:rsidRDefault="00AA5A07" w:rsidP="00AA5A07">
      <w:r>
        <w:tab/>
      </w:r>
      <w:r>
        <w:tab/>
        <w:t>let s = expr_gen llbuilder (SString_Lit(const_str)) in</w:t>
      </w:r>
    </w:p>
    <w:p w14:paraId="2C140E14" w14:textId="77777777" w:rsidR="00AA5A07" w:rsidRDefault="00AA5A07" w:rsidP="00AA5A07">
      <w:r>
        <w:tab/>
      </w:r>
      <w:r>
        <w:tab/>
        <w:t xml:space="preserve">let zero = const_int i32_t 0 in </w:t>
      </w:r>
    </w:p>
    <w:p w14:paraId="186CD4A8" w14:textId="77777777" w:rsidR="00AA5A07" w:rsidRDefault="00AA5A07" w:rsidP="00AA5A07">
      <w:r>
        <w:tab/>
      </w:r>
      <w:r>
        <w:tab/>
        <w:t>let s = L.build_in_bounds_gep s [| zero |] "tmp" llbuilder in</w:t>
      </w:r>
    </w:p>
    <w:p w14:paraId="2226FE22" w14:textId="77777777" w:rsidR="00AA5A07" w:rsidRDefault="00AA5A07" w:rsidP="00AA5A07">
      <w:r>
        <w:tab/>
      </w:r>
      <w:r>
        <w:tab/>
        <w:t>L.build_call printf (Array.of_list (s :: params)) "tmp" llbuilder</w:t>
      </w:r>
    </w:p>
    <w:p w14:paraId="4CF034AB" w14:textId="77777777" w:rsidR="00AA5A07" w:rsidRDefault="00AA5A07" w:rsidP="00AA5A07"/>
    <w:p w14:paraId="3621678D" w14:textId="77777777" w:rsidR="00AA5A07" w:rsidRDefault="00AA5A07" w:rsidP="00AA5A07">
      <w:r>
        <w:tab/>
        <w:t>and sizeof_func_gen el llbuilder =</w:t>
      </w:r>
    </w:p>
    <w:p w14:paraId="3A8E677C" w14:textId="77777777" w:rsidR="00AA5A07" w:rsidRDefault="00AA5A07" w:rsidP="00AA5A07">
      <w:r>
        <w:tab/>
      </w:r>
      <w:r>
        <w:tab/>
        <w:t>let type_of_sexpr = Semant.typOFSexpr (List.hd el) in</w:t>
      </w:r>
    </w:p>
    <w:p w14:paraId="0424E308" w14:textId="77777777" w:rsidR="00AA5A07" w:rsidRDefault="00AA5A07" w:rsidP="00AA5A07">
      <w:r>
        <w:tab/>
      </w:r>
      <w:r>
        <w:tab/>
        <w:t>let type_of_sexpr = get_llvm_type type_of_sexpr in</w:t>
      </w:r>
    </w:p>
    <w:p w14:paraId="16265B5D" w14:textId="77777777" w:rsidR="00AA5A07" w:rsidRDefault="00AA5A07" w:rsidP="00AA5A07">
      <w:r>
        <w:tab/>
      </w:r>
      <w:r>
        <w:tab/>
        <w:t>let size_of_typ = L.size_of type_of_sexpr in</w:t>
      </w:r>
      <w:r>
        <w:tab/>
      </w:r>
    </w:p>
    <w:p w14:paraId="588BADC4" w14:textId="77777777" w:rsidR="00AA5A07" w:rsidRDefault="00AA5A07" w:rsidP="00AA5A07">
      <w:r>
        <w:tab/>
      </w:r>
      <w:r>
        <w:tab/>
        <w:t>L.build_intcast size_of_typ i32_t "tmp" llbuilder</w:t>
      </w:r>
    </w:p>
    <w:p w14:paraId="01960DC6" w14:textId="77777777" w:rsidR="00AA5A07" w:rsidRDefault="00AA5A07" w:rsidP="00AA5A07">
      <w:r>
        <w:tab/>
      </w:r>
      <w:r>
        <w:tab/>
      </w:r>
    </w:p>
    <w:p w14:paraId="749B2909" w14:textId="77777777" w:rsidR="00AA5A07" w:rsidRDefault="00AA5A07" w:rsidP="00AA5A07">
      <w:r>
        <w:tab/>
        <w:t>and cast_func_gen el d llbuilder =</w:t>
      </w:r>
    </w:p>
    <w:p w14:paraId="7F8242BE" w14:textId="77777777" w:rsidR="00AA5A07" w:rsidRDefault="00AA5A07" w:rsidP="00AA5A07">
      <w:r>
        <w:tab/>
      </w:r>
      <w:r>
        <w:tab/>
        <w:t>let cast_malloc_to_objtype lhs currType newType llbuilder = match newType with</w:t>
      </w:r>
    </w:p>
    <w:p w14:paraId="43475DCC" w14:textId="77777777" w:rsidR="00AA5A07" w:rsidRDefault="00AA5A07" w:rsidP="00AA5A07">
      <w:r>
        <w:tab/>
      </w:r>
      <w:r>
        <w:tab/>
      </w:r>
      <w:r>
        <w:tab/>
        <w:t xml:space="preserve">  Datatype(Objecttype(x)) -&gt; </w:t>
      </w:r>
    </w:p>
    <w:p w14:paraId="23E62ECE" w14:textId="77777777" w:rsidR="00AA5A07" w:rsidRDefault="00AA5A07" w:rsidP="00AA5A07">
      <w:r>
        <w:tab/>
      </w:r>
      <w:r>
        <w:tab/>
      </w:r>
      <w:r>
        <w:tab/>
      </w:r>
      <w:r>
        <w:tab/>
        <w:t xml:space="preserve">let obj_type = get_llvm_type (Datatype(Objecttype(x))) in </w:t>
      </w:r>
    </w:p>
    <w:p w14:paraId="509E6A8E" w14:textId="77777777" w:rsidR="00AA5A07" w:rsidRDefault="00AA5A07" w:rsidP="00AA5A07">
      <w:r>
        <w:tab/>
      </w:r>
      <w:r>
        <w:tab/>
      </w:r>
      <w:r>
        <w:tab/>
      </w:r>
      <w:r>
        <w:tab/>
        <w:t>L.build_pointercast lhs obj_type "tmp" llbuilder</w:t>
      </w:r>
    </w:p>
    <w:p w14:paraId="686A9BA1" w14:textId="77777777" w:rsidR="00AA5A07" w:rsidRDefault="00AA5A07" w:rsidP="00AA5A07">
      <w:r>
        <w:tab/>
      </w:r>
      <w:r>
        <w:tab/>
      </w:r>
      <w:r>
        <w:tab/>
        <w:t>| _ -&gt; raise (Failure("cannot cast"))</w:t>
      </w:r>
    </w:p>
    <w:p w14:paraId="5CE16BB8" w14:textId="77777777" w:rsidR="00AA5A07" w:rsidRDefault="00AA5A07" w:rsidP="00AA5A07">
      <w:r>
        <w:tab/>
      </w:r>
      <w:r>
        <w:tab/>
        <w:t>in</w:t>
      </w:r>
    </w:p>
    <w:p w14:paraId="4EEE51D4" w14:textId="77777777" w:rsidR="00AA5A07" w:rsidRDefault="00AA5A07" w:rsidP="00AA5A07">
      <w:r>
        <w:tab/>
      </w:r>
      <w:r>
        <w:tab/>
        <w:t>let expr = List.hd el in</w:t>
      </w:r>
    </w:p>
    <w:p w14:paraId="27C5FFA5" w14:textId="77777777" w:rsidR="00AA5A07" w:rsidRDefault="00AA5A07" w:rsidP="00AA5A07">
      <w:r>
        <w:tab/>
      </w:r>
      <w:r>
        <w:tab/>
        <w:t>let t = Semant.typOFSexpr expr in</w:t>
      </w:r>
    </w:p>
    <w:p w14:paraId="71ED174F" w14:textId="77777777" w:rsidR="00AA5A07" w:rsidRDefault="00AA5A07" w:rsidP="00AA5A07">
      <w:r>
        <w:tab/>
      </w:r>
      <w:r>
        <w:tab/>
        <w:t>let lhs = match expr with</w:t>
      </w:r>
    </w:p>
    <w:p w14:paraId="2FA41EA5" w14:textId="77777777" w:rsidR="00AA5A07" w:rsidRDefault="00AA5A07" w:rsidP="00AA5A07">
      <w:r>
        <w:tab/>
      </w:r>
      <w:r>
        <w:tab/>
      </w:r>
      <w:r>
        <w:tab/>
        <w:t>| Sast.SId(id, d) -&gt; id_gen false false id d llbuilder</w:t>
      </w:r>
    </w:p>
    <w:p w14:paraId="46387DFA" w14:textId="77777777" w:rsidR="00AA5A07" w:rsidRDefault="00AA5A07" w:rsidP="00AA5A07">
      <w:r>
        <w:tab/>
      </w:r>
      <w:r>
        <w:tab/>
      </w:r>
      <w:r>
        <w:tab/>
        <w:t>| SObjAccess(e1, e2, d) -&gt; obj_access_gen false e1 e2 d llbuilder</w:t>
      </w:r>
    </w:p>
    <w:p w14:paraId="0045B817" w14:textId="77777777" w:rsidR="00AA5A07" w:rsidRDefault="00AA5A07" w:rsidP="00AA5A07">
      <w:r>
        <w:tab/>
      </w:r>
      <w:r>
        <w:tab/>
      </w:r>
      <w:r>
        <w:tab/>
        <w:t>| _ -&gt; expr_gen llbuilder expr</w:t>
      </w:r>
    </w:p>
    <w:p w14:paraId="0DB3FCC9" w14:textId="77777777" w:rsidR="00AA5A07" w:rsidRDefault="00AA5A07" w:rsidP="00AA5A07">
      <w:r>
        <w:tab/>
      </w:r>
      <w:r>
        <w:tab/>
        <w:t>in</w:t>
      </w:r>
    </w:p>
    <w:p w14:paraId="4CF567DD" w14:textId="77777777" w:rsidR="00AA5A07" w:rsidRDefault="00AA5A07" w:rsidP="00AA5A07">
      <w:r>
        <w:tab/>
      </w:r>
      <w:r>
        <w:tab/>
        <w:t>cast_malloc_to_objtype lhs t d llbuilder</w:t>
      </w:r>
    </w:p>
    <w:p w14:paraId="7D9E5E02" w14:textId="77777777" w:rsidR="00AA5A07" w:rsidRDefault="00AA5A07" w:rsidP="00AA5A07"/>
    <w:p w14:paraId="3F896524" w14:textId="77777777" w:rsidR="00AA5A07" w:rsidRDefault="00AA5A07" w:rsidP="00AA5A07">
      <w:r>
        <w:tab/>
        <w:t xml:space="preserve">and malloc_func_gen fname el d llbuilder = </w:t>
      </w:r>
    </w:p>
    <w:p w14:paraId="14F9FE02" w14:textId="77777777" w:rsidR="00AA5A07" w:rsidRDefault="00AA5A07" w:rsidP="00AA5A07">
      <w:r>
        <w:tab/>
      </w:r>
      <w:r>
        <w:tab/>
        <w:t>let f = find_func_in_module fname in</w:t>
      </w:r>
    </w:p>
    <w:p w14:paraId="559243BB" w14:textId="77777777" w:rsidR="00AA5A07" w:rsidRDefault="00AA5A07" w:rsidP="00AA5A07">
      <w:r>
        <w:tab/>
      </w:r>
      <w:r>
        <w:tab/>
        <w:t>let params = List.map (expr_gen llbuilder) el in</w:t>
      </w:r>
    </w:p>
    <w:p w14:paraId="673D2ED4" w14:textId="77777777" w:rsidR="00AA5A07" w:rsidRDefault="00AA5A07" w:rsidP="00AA5A07">
      <w:r>
        <w:tab/>
      </w:r>
      <w:r>
        <w:tab/>
        <w:t>match d with</w:t>
      </w:r>
    </w:p>
    <w:p w14:paraId="313A6950" w14:textId="77777777" w:rsidR="00AA5A07" w:rsidRDefault="00AA5A07" w:rsidP="00AA5A07">
      <w:r>
        <w:tab/>
      </w:r>
      <w:r>
        <w:tab/>
        <w:t xml:space="preserve">  Datatype(Void_t) -&gt; L.build_call f (Array.of_list params) "" llbuilder</w:t>
      </w:r>
    </w:p>
    <w:p w14:paraId="28E6E3ED" w14:textId="77777777" w:rsidR="00AA5A07" w:rsidRDefault="00AA5A07" w:rsidP="00AA5A07">
      <w:r>
        <w:tab/>
      </w:r>
      <w:r>
        <w:tab/>
        <w:t>| _ -&gt; L.build_call f (Array.of_list params) "tmp" llbuilder</w:t>
      </w:r>
    </w:p>
    <w:p w14:paraId="3CC2C7F9" w14:textId="77777777" w:rsidR="00AA5A07" w:rsidRDefault="00AA5A07" w:rsidP="00AA5A07"/>
    <w:p w14:paraId="177E833C" w14:textId="77777777" w:rsidR="00AA5A07" w:rsidRDefault="00AA5A07" w:rsidP="00AA5A07">
      <w:r>
        <w:tab/>
        <w:t xml:space="preserve">and id_gen deref checkParam id d llbuilder = </w:t>
      </w:r>
    </w:p>
    <w:p w14:paraId="6B7D5E39" w14:textId="77777777" w:rsidR="00AA5A07" w:rsidRDefault="00AA5A07" w:rsidP="00AA5A07">
      <w:r>
        <w:lastRenderedPageBreak/>
        <w:tab/>
      </w:r>
      <w:r>
        <w:tab/>
        <w:t>if deref then</w:t>
      </w:r>
    </w:p>
    <w:p w14:paraId="4394B136" w14:textId="77777777" w:rsidR="00AA5A07" w:rsidRDefault="00AA5A07" w:rsidP="00AA5A07">
      <w:r>
        <w:tab/>
      </w:r>
      <w:r>
        <w:tab/>
      </w:r>
      <w:r>
        <w:tab/>
        <w:t>try Hashtbl.find formals_table id</w:t>
      </w:r>
    </w:p>
    <w:p w14:paraId="3A5F2BE0" w14:textId="77777777" w:rsidR="00AA5A07" w:rsidRDefault="00AA5A07" w:rsidP="00AA5A07">
      <w:r>
        <w:tab/>
      </w:r>
      <w:r>
        <w:tab/>
      </w:r>
      <w:r>
        <w:tab/>
        <w:t>with | Not_found -&gt;</w:t>
      </w:r>
    </w:p>
    <w:p w14:paraId="7023003F" w14:textId="77777777" w:rsidR="00AA5A07" w:rsidRDefault="00AA5A07" w:rsidP="00AA5A07">
      <w:r>
        <w:tab/>
      </w:r>
      <w:r>
        <w:tab/>
      </w:r>
      <w:r>
        <w:tab/>
      </w:r>
      <w:r>
        <w:tab/>
        <w:t>try let _val = Hashtbl.find local_var_table id in</w:t>
      </w:r>
    </w:p>
    <w:p w14:paraId="09CD62DB" w14:textId="77777777" w:rsidR="00AA5A07" w:rsidRDefault="00AA5A07" w:rsidP="00AA5A07">
      <w:r>
        <w:tab/>
      </w:r>
      <w:r>
        <w:tab/>
      </w:r>
      <w:r>
        <w:tab/>
      </w:r>
      <w:r>
        <w:tab/>
        <w:t>build_load _val id llbuilder</w:t>
      </w:r>
    </w:p>
    <w:p w14:paraId="275629AD" w14:textId="77777777" w:rsidR="00AA5A07" w:rsidRDefault="00AA5A07" w:rsidP="00AA5A07">
      <w:r>
        <w:tab/>
      </w:r>
      <w:r>
        <w:tab/>
      </w:r>
      <w:r>
        <w:tab/>
      </w:r>
      <w:r>
        <w:tab/>
        <w:t>with | Not_found -&gt; raise (Failure("unknown variable id " ^ id))</w:t>
      </w:r>
    </w:p>
    <w:p w14:paraId="2F899B94" w14:textId="77777777" w:rsidR="00AA5A07" w:rsidRDefault="00AA5A07" w:rsidP="00AA5A07">
      <w:r>
        <w:tab/>
      </w:r>
      <w:r>
        <w:tab/>
        <w:t>else</w:t>
      </w:r>
      <w:r>
        <w:tab/>
      </w:r>
      <w:r>
        <w:tab/>
      </w:r>
    </w:p>
    <w:p w14:paraId="4D224C6A" w14:textId="77777777" w:rsidR="00AA5A07" w:rsidRDefault="00AA5A07" w:rsidP="00AA5A07">
      <w:r>
        <w:tab/>
      </w:r>
      <w:r>
        <w:tab/>
      </w:r>
      <w:r>
        <w:tab/>
        <w:t>try Hashtbl.find local_var_table id</w:t>
      </w:r>
    </w:p>
    <w:p w14:paraId="37DA5B92" w14:textId="77777777" w:rsidR="00AA5A07" w:rsidRDefault="00AA5A07" w:rsidP="00AA5A07">
      <w:r>
        <w:tab/>
      </w:r>
      <w:r>
        <w:tab/>
      </w:r>
      <w:r>
        <w:tab/>
        <w:t>with | Not_found -&gt;</w:t>
      </w:r>
    </w:p>
    <w:p w14:paraId="4EF7BA71" w14:textId="77777777" w:rsidR="00AA5A07" w:rsidRDefault="00AA5A07" w:rsidP="00AA5A07">
      <w:r>
        <w:tab/>
      </w:r>
      <w:r>
        <w:tab/>
      </w:r>
      <w:r>
        <w:tab/>
      </w:r>
      <w:r>
        <w:tab/>
        <w:t xml:space="preserve">try </w:t>
      </w:r>
    </w:p>
    <w:p w14:paraId="10B8690E" w14:textId="77777777" w:rsidR="00AA5A07" w:rsidRDefault="00AA5A07" w:rsidP="00AA5A07">
      <w:r>
        <w:tab/>
      </w:r>
      <w:r>
        <w:tab/>
      </w:r>
      <w:r>
        <w:tab/>
      </w:r>
      <w:r>
        <w:tab/>
      </w:r>
      <w:r>
        <w:tab/>
        <w:t>let _val = Hashtbl.find formals_table id in</w:t>
      </w:r>
    </w:p>
    <w:p w14:paraId="0DA2F610" w14:textId="77777777" w:rsidR="00AA5A07" w:rsidRDefault="00AA5A07" w:rsidP="00AA5A07">
      <w:r>
        <w:tab/>
      </w:r>
      <w:r>
        <w:tab/>
      </w:r>
      <w:r>
        <w:tab/>
      </w:r>
      <w:r>
        <w:tab/>
      </w:r>
      <w:r>
        <w:tab/>
        <w:t>if checkParam then raise (Failure("cannot assign"))</w:t>
      </w:r>
    </w:p>
    <w:p w14:paraId="3FC66B3A" w14:textId="77777777" w:rsidR="00AA5A07" w:rsidRDefault="00AA5A07" w:rsidP="00AA5A07">
      <w:r>
        <w:tab/>
      </w:r>
      <w:r>
        <w:tab/>
      </w:r>
      <w:r>
        <w:tab/>
      </w:r>
      <w:r>
        <w:tab/>
      </w:r>
      <w:r>
        <w:tab/>
        <w:t>else _val</w:t>
      </w:r>
    </w:p>
    <w:p w14:paraId="3A0C5860" w14:textId="77777777" w:rsidR="00AA5A07" w:rsidRDefault="00AA5A07" w:rsidP="00AA5A07">
      <w:r>
        <w:tab/>
      </w:r>
      <w:r>
        <w:tab/>
      </w:r>
      <w:r>
        <w:tab/>
      </w:r>
      <w:r>
        <w:tab/>
        <w:t>with | Not_found -&gt; raise (Failure("unknown variable id "^ id))</w:t>
      </w:r>
    </w:p>
    <w:p w14:paraId="06A73F95" w14:textId="77777777" w:rsidR="00AA5A07" w:rsidRDefault="00AA5A07" w:rsidP="00AA5A07"/>
    <w:p w14:paraId="593EEF66" w14:textId="77777777" w:rsidR="00AA5A07" w:rsidRDefault="00AA5A07" w:rsidP="00AA5A07">
      <w:r>
        <w:tab/>
        <w:t xml:space="preserve">and assign_gen lhs rhs d llbuilder = </w:t>
      </w:r>
    </w:p>
    <w:p w14:paraId="5E7305B4" w14:textId="77777777" w:rsidR="00AA5A07" w:rsidRDefault="00AA5A07" w:rsidP="00AA5A07">
      <w:r>
        <w:tab/>
      </w:r>
      <w:r>
        <w:tab/>
        <w:t>let rhs_t = Semant.typOFSexpr rhs in</w:t>
      </w:r>
    </w:p>
    <w:p w14:paraId="7DAEA892" w14:textId="77777777" w:rsidR="00AA5A07" w:rsidRDefault="00AA5A07" w:rsidP="00AA5A07">
      <w:r>
        <w:tab/>
      </w:r>
      <w:r>
        <w:tab/>
        <w:t>let lhs, isObjAccess = match lhs with</w:t>
      </w:r>
    </w:p>
    <w:p w14:paraId="3085F59B" w14:textId="77777777" w:rsidR="00AA5A07" w:rsidRDefault="00AA5A07" w:rsidP="00AA5A07">
      <w:r>
        <w:tab/>
      </w:r>
      <w:r>
        <w:tab/>
      </w:r>
      <w:r>
        <w:tab/>
        <w:t>| Sast.SId(id, d) -&gt; id_gen false false id d llbuilder, false</w:t>
      </w:r>
    </w:p>
    <w:p w14:paraId="1E2C0BDC" w14:textId="77777777" w:rsidR="00AA5A07" w:rsidRDefault="00AA5A07" w:rsidP="00AA5A07">
      <w:r>
        <w:tab/>
      </w:r>
      <w:r>
        <w:tab/>
      </w:r>
      <w:r>
        <w:tab/>
        <w:t>| SObjAccess(e1, e2, d) -&gt; obj_access_gen false e1 e2 d llbuilder, true</w:t>
      </w:r>
    </w:p>
    <w:p w14:paraId="1ACFB484" w14:textId="77777777" w:rsidR="00AA5A07" w:rsidRDefault="00AA5A07" w:rsidP="00AA5A07">
      <w:r>
        <w:tab/>
      </w:r>
      <w:r>
        <w:tab/>
      </w:r>
      <w:r>
        <w:tab/>
        <w:t>| SArrayAccess(se, sel, d) -&gt; arr_access_gen true se sel d llbuilder, true</w:t>
      </w:r>
    </w:p>
    <w:p w14:paraId="2D4CEB45" w14:textId="77777777" w:rsidR="00AA5A07" w:rsidRDefault="00AA5A07" w:rsidP="00AA5A07">
      <w:r>
        <w:tab/>
      </w:r>
      <w:r>
        <w:tab/>
      </w:r>
      <w:r>
        <w:tab/>
        <w:t>| _ -&gt; raise (Failure("Left hand side must be assignable"))</w:t>
      </w:r>
    </w:p>
    <w:p w14:paraId="7AEA7C32" w14:textId="77777777" w:rsidR="00AA5A07" w:rsidRDefault="00AA5A07" w:rsidP="00AA5A07">
      <w:r>
        <w:tab/>
      </w:r>
      <w:r>
        <w:tab/>
        <w:t>in</w:t>
      </w:r>
    </w:p>
    <w:p w14:paraId="10AB8AF8" w14:textId="77777777" w:rsidR="00AA5A07" w:rsidRDefault="00AA5A07" w:rsidP="00AA5A07">
      <w:r>
        <w:tab/>
      </w:r>
      <w:r>
        <w:tab/>
        <w:t xml:space="preserve">let rhs = match rhs with </w:t>
      </w:r>
    </w:p>
    <w:p w14:paraId="1FFF08DD" w14:textId="77777777" w:rsidR="00AA5A07" w:rsidRDefault="00AA5A07" w:rsidP="00AA5A07">
      <w:r>
        <w:tab/>
      </w:r>
      <w:r>
        <w:tab/>
      </w:r>
      <w:r>
        <w:tab/>
        <w:t>| Sast.SId(id, d) -&gt; id_gen false false id d llbuilder</w:t>
      </w:r>
    </w:p>
    <w:p w14:paraId="1603C5AD" w14:textId="77777777" w:rsidR="00AA5A07" w:rsidRDefault="00AA5A07" w:rsidP="00AA5A07">
      <w:r>
        <w:tab/>
      </w:r>
      <w:r>
        <w:tab/>
      </w:r>
      <w:r>
        <w:tab/>
        <w:t>| SObjAccess(e1, e2, d) -&gt; obj_access_gen true e1 e2 d llbuilder</w:t>
      </w:r>
    </w:p>
    <w:p w14:paraId="29C34AF3" w14:textId="77777777" w:rsidR="00AA5A07" w:rsidRDefault="00AA5A07" w:rsidP="00AA5A07">
      <w:r>
        <w:tab/>
      </w:r>
      <w:r>
        <w:tab/>
      </w:r>
      <w:r>
        <w:tab/>
        <w:t>| _ -&gt; expr_gen llbuilder rhs</w:t>
      </w:r>
    </w:p>
    <w:p w14:paraId="441F2298" w14:textId="77777777" w:rsidR="00AA5A07" w:rsidRDefault="00AA5A07" w:rsidP="00AA5A07">
      <w:r>
        <w:tab/>
      </w:r>
      <w:r>
        <w:tab/>
        <w:t>in</w:t>
      </w:r>
    </w:p>
    <w:p w14:paraId="797F04A5" w14:textId="77777777" w:rsidR="00AA5A07" w:rsidRDefault="00AA5A07" w:rsidP="00AA5A07">
      <w:r>
        <w:tab/>
      </w:r>
      <w:r>
        <w:tab/>
        <w:t xml:space="preserve">let rhs = match d with </w:t>
      </w:r>
    </w:p>
    <w:p w14:paraId="18E22F92" w14:textId="77777777" w:rsidR="00AA5A07" w:rsidRDefault="00AA5A07" w:rsidP="00AA5A07">
      <w:r>
        <w:tab/>
      </w:r>
      <w:r>
        <w:tab/>
      </w:r>
      <w:r>
        <w:tab/>
        <w:t xml:space="preserve">  Datatype(Objecttype(_))</w:t>
      </w:r>
      <w:r>
        <w:tab/>
        <w:t xml:space="preserve">-&gt; </w:t>
      </w:r>
    </w:p>
    <w:p w14:paraId="3847B0CF" w14:textId="77777777" w:rsidR="00AA5A07" w:rsidRDefault="00AA5A07" w:rsidP="00AA5A07">
      <w:r>
        <w:tab/>
      </w:r>
      <w:r>
        <w:tab/>
      </w:r>
      <w:r>
        <w:tab/>
      </w:r>
      <w:r>
        <w:tab/>
        <w:t>if isObjAccess then rhs</w:t>
      </w:r>
    </w:p>
    <w:p w14:paraId="3156B497" w14:textId="77777777" w:rsidR="00AA5A07" w:rsidRDefault="00AA5A07" w:rsidP="00AA5A07">
      <w:r>
        <w:tab/>
      </w:r>
      <w:r>
        <w:tab/>
      </w:r>
      <w:r>
        <w:tab/>
      </w:r>
      <w:r>
        <w:tab/>
        <w:t>else build_load rhs "tmp" llbuilder</w:t>
      </w:r>
    </w:p>
    <w:p w14:paraId="665AD1F4" w14:textId="77777777" w:rsidR="00AA5A07" w:rsidRDefault="00AA5A07" w:rsidP="00AA5A07">
      <w:r>
        <w:tab/>
      </w:r>
      <w:r>
        <w:tab/>
      </w:r>
      <w:r>
        <w:tab/>
        <w:t>| Datatype(Null_t) -&gt; L.const_null (get_llvm_type d)</w:t>
      </w:r>
    </w:p>
    <w:p w14:paraId="45357A52" w14:textId="77777777" w:rsidR="00AA5A07" w:rsidRDefault="00AA5A07" w:rsidP="00AA5A07">
      <w:r>
        <w:tab/>
      </w:r>
      <w:r>
        <w:tab/>
      </w:r>
      <w:r>
        <w:tab/>
        <w:t xml:space="preserve">| _ -&gt; rhs </w:t>
      </w:r>
    </w:p>
    <w:p w14:paraId="2FA27F38" w14:textId="77777777" w:rsidR="00AA5A07" w:rsidRDefault="00AA5A07" w:rsidP="00AA5A07">
      <w:r>
        <w:tab/>
      </w:r>
      <w:r>
        <w:tab/>
        <w:t>in</w:t>
      </w:r>
    </w:p>
    <w:p w14:paraId="07F7629C" w14:textId="77777777" w:rsidR="00AA5A07" w:rsidRDefault="00AA5A07" w:rsidP="00AA5A07">
      <w:r>
        <w:tab/>
      </w:r>
      <w:r>
        <w:tab/>
        <w:t>let rhs = match d, rhs_t with</w:t>
      </w:r>
    </w:p>
    <w:p w14:paraId="388EB74A" w14:textId="77777777" w:rsidR="00AA5A07" w:rsidRDefault="00AA5A07" w:rsidP="00AA5A07">
      <w:r>
        <w:tab/>
      </w:r>
      <w:r>
        <w:tab/>
      </w:r>
      <w:r>
        <w:tab/>
        <w:t xml:space="preserve">  Datatype(Char_t), Datatype(Int_t) -&gt; L.build_uitofp rhs i8_t "tmp" llbuilder</w:t>
      </w:r>
    </w:p>
    <w:p w14:paraId="561A69B3" w14:textId="77777777" w:rsidR="00AA5A07" w:rsidRDefault="00AA5A07" w:rsidP="00AA5A07">
      <w:r>
        <w:tab/>
      </w:r>
      <w:r>
        <w:tab/>
      </w:r>
      <w:r>
        <w:tab/>
        <w:t>| Datatype(Int_t), Datatype(Char_t) -&gt; L.build_uitofp rhs i32_t "tmp" llbuilder</w:t>
      </w:r>
    </w:p>
    <w:p w14:paraId="4E55CD5F" w14:textId="77777777" w:rsidR="00AA5A07" w:rsidRDefault="00AA5A07" w:rsidP="00AA5A07">
      <w:r>
        <w:tab/>
      </w:r>
      <w:r>
        <w:tab/>
      </w:r>
      <w:r>
        <w:tab/>
        <w:t>| _ -&gt; rhs</w:t>
      </w:r>
    </w:p>
    <w:p w14:paraId="4CB48B14" w14:textId="77777777" w:rsidR="00AA5A07" w:rsidRDefault="00AA5A07" w:rsidP="00AA5A07">
      <w:r>
        <w:tab/>
      </w:r>
      <w:r>
        <w:tab/>
        <w:t xml:space="preserve">in </w:t>
      </w:r>
    </w:p>
    <w:p w14:paraId="454868BD" w14:textId="77777777" w:rsidR="00AA5A07" w:rsidRDefault="00AA5A07" w:rsidP="00AA5A07">
      <w:r>
        <w:tab/>
      </w:r>
      <w:r>
        <w:tab/>
        <w:t>ignore(L.build_store rhs lhs llbuilder);</w:t>
      </w:r>
    </w:p>
    <w:p w14:paraId="05E6F8C6" w14:textId="77777777" w:rsidR="00AA5A07" w:rsidRDefault="00AA5A07" w:rsidP="00AA5A07">
      <w:r>
        <w:lastRenderedPageBreak/>
        <w:tab/>
      </w:r>
      <w:r>
        <w:tab/>
        <w:t>rhs</w:t>
      </w:r>
    </w:p>
    <w:p w14:paraId="08E27CCE" w14:textId="77777777" w:rsidR="00AA5A07" w:rsidRDefault="00AA5A07" w:rsidP="00AA5A07">
      <w:r>
        <w:tab/>
      </w:r>
    </w:p>
    <w:p w14:paraId="73DA9924" w14:textId="77777777" w:rsidR="00AA5A07" w:rsidRDefault="00AA5A07" w:rsidP="00AA5A07">
      <w:r>
        <w:tab/>
        <w:t xml:space="preserve">and for_gen start cond step body llbuilder = </w:t>
      </w:r>
    </w:p>
    <w:p w14:paraId="2431DDA9" w14:textId="77777777" w:rsidR="00AA5A07" w:rsidRDefault="00AA5A07" w:rsidP="00AA5A07">
      <w:r>
        <w:tab/>
      </w:r>
      <w:r>
        <w:tab/>
        <w:t>let preheader_bb = L.insertion_block llbuilder in</w:t>
      </w:r>
    </w:p>
    <w:p w14:paraId="28115F4F" w14:textId="77777777" w:rsidR="00AA5A07" w:rsidRDefault="00AA5A07" w:rsidP="00AA5A07">
      <w:r>
        <w:tab/>
      </w:r>
      <w:r>
        <w:tab/>
        <w:t>let the_function = L.block_parent preheader_bb  in</w:t>
      </w:r>
    </w:p>
    <w:p w14:paraId="3D82150B" w14:textId="77777777" w:rsidR="00AA5A07" w:rsidRDefault="00AA5A07" w:rsidP="00AA5A07">
      <w:r>
        <w:tab/>
      </w:r>
      <w:r>
        <w:tab/>
        <w:t>let _ = expr_gen llbuilder start in</w:t>
      </w:r>
    </w:p>
    <w:p w14:paraId="426E1B71" w14:textId="77777777" w:rsidR="00AA5A07" w:rsidRDefault="00AA5A07" w:rsidP="00AA5A07">
      <w:r>
        <w:tab/>
      </w:r>
      <w:r>
        <w:tab/>
        <w:t>let loop_bb = L.append_block context "loop" the_function in</w:t>
      </w:r>
    </w:p>
    <w:p w14:paraId="151F8CBA" w14:textId="77777777" w:rsidR="00AA5A07" w:rsidRDefault="00AA5A07" w:rsidP="00AA5A07">
      <w:r>
        <w:tab/>
      </w:r>
      <w:r>
        <w:tab/>
        <w:t>let step_bb = L.append_block context "step" the_function in</w:t>
      </w:r>
      <w:r>
        <w:tab/>
      </w:r>
    </w:p>
    <w:p w14:paraId="76668AC4" w14:textId="77777777" w:rsidR="00AA5A07" w:rsidRDefault="00AA5A07" w:rsidP="00AA5A07">
      <w:r>
        <w:tab/>
      </w:r>
      <w:r>
        <w:tab/>
        <w:t>let cond_bb = L.append_block context "cond" the_function in</w:t>
      </w:r>
    </w:p>
    <w:p w14:paraId="56E6812E" w14:textId="77777777" w:rsidR="00AA5A07" w:rsidRDefault="00AA5A07" w:rsidP="00AA5A07">
      <w:r>
        <w:tab/>
      </w:r>
      <w:r>
        <w:tab/>
        <w:t>let after_bb = L.append_block context "afterloop" the_function in</w:t>
      </w:r>
    </w:p>
    <w:p w14:paraId="63F6A4D7" w14:textId="77777777" w:rsidR="00AA5A07" w:rsidRDefault="00AA5A07" w:rsidP="00AA5A07">
      <w:r>
        <w:tab/>
      </w:r>
      <w:r>
        <w:tab/>
        <w:t>ignore (L.build_br cond_bb llbuilder);</w:t>
      </w:r>
    </w:p>
    <w:p w14:paraId="081EB1DD" w14:textId="77777777" w:rsidR="00AA5A07" w:rsidRDefault="00AA5A07" w:rsidP="00AA5A07">
      <w:r>
        <w:tab/>
      </w:r>
      <w:r>
        <w:tab/>
        <w:t>L.position_at_end loop_bb llbuilder;</w:t>
      </w:r>
    </w:p>
    <w:p w14:paraId="1C9A1207" w14:textId="77777777" w:rsidR="00AA5A07" w:rsidRDefault="00AA5A07" w:rsidP="00AA5A07">
      <w:r>
        <w:tab/>
      </w:r>
      <w:r>
        <w:tab/>
        <w:t>ignore (stmt_gen llbuilder body);</w:t>
      </w:r>
    </w:p>
    <w:p w14:paraId="5DB2467F" w14:textId="77777777" w:rsidR="00AA5A07" w:rsidRDefault="00AA5A07" w:rsidP="00AA5A07"/>
    <w:p w14:paraId="1B475992" w14:textId="77777777" w:rsidR="00AA5A07" w:rsidRDefault="00AA5A07" w:rsidP="00AA5A07">
      <w:r>
        <w:tab/>
      </w:r>
      <w:r>
        <w:tab/>
        <w:t>let bb = L.insertion_block llbuilder in</w:t>
      </w:r>
    </w:p>
    <w:p w14:paraId="1B43EAF1" w14:textId="77777777" w:rsidR="00AA5A07" w:rsidRDefault="00AA5A07" w:rsidP="00AA5A07">
      <w:r>
        <w:tab/>
      </w:r>
      <w:r>
        <w:tab/>
        <w:t>L.move_block_after bb step_bb;</w:t>
      </w:r>
    </w:p>
    <w:p w14:paraId="1798DC2C" w14:textId="77777777" w:rsidR="00AA5A07" w:rsidRDefault="00AA5A07" w:rsidP="00AA5A07">
      <w:r>
        <w:tab/>
      </w:r>
      <w:r>
        <w:tab/>
        <w:t>L.move_block_after step_bb cond_bb;</w:t>
      </w:r>
    </w:p>
    <w:p w14:paraId="5E43356F" w14:textId="77777777" w:rsidR="00AA5A07" w:rsidRDefault="00AA5A07" w:rsidP="00AA5A07">
      <w:r>
        <w:tab/>
      </w:r>
      <w:r>
        <w:tab/>
        <w:t>L.move_block_after cond_bb after_bb;</w:t>
      </w:r>
    </w:p>
    <w:p w14:paraId="5365DF08" w14:textId="77777777" w:rsidR="00AA5A07" w:rsidRDefault="00AA5A07" w:rsidP="00AA5A07">
      <w:r>
        <w:tab/>
      </w:r>
      <w:r>
        <w:tab/>
        <w:t>ignore(L.build_br step_bb llbuilder);</w:t>
      </w:r>
    </w:p>
    <w:p w14:paraId="062A0B7A" w14:textId="77777777" w:rsidR="00AA5A07" w:rsidRDefault="00AA5A07" w:rsidP="00AA5A07">
      <w:r>
        <w:tab/>
      </w:r>
      <w:r>
        <w:tab/>
        <w:t>L.position_at_end step_bb llbuilder;</w:t>
      </w:r>
      <w:r>
        <w:tab/>
      </w:r>
    </w:p>
    <w:p w14:paraId="16070B6F" w14:textId="77777777" w:rsidR="00AA5A07" w:rsidRDefault="00AA5A07" w:rsidP="00AA5A07">
      <w:r>
        <w:tab/>
      </w:r>
      <w:r>
        <w:tab/>
      </w:r>
    </w:p>
    <w:p w14:paraId="274E5913" w14:textId="77777777" w:rsidR="00AA5A07" w:rsidRDefault="00AA5A07" w:rsidP="00AA5A07">
      <w:r>
        <w:tab/>
      </w:r>
      <w:r>
        <w:tab/>
        <w:t>let _ = expr_gen  llbuilder step  in</w:t>
      </w:r>
    </w:p>
    <w:p w14:paraId="03BBE6C7" w14:textId="77777777" w:rsidR="00AA5A07" w:rsidRDefault="00AA5A07" w:rsidP="00AA5A07">
      <w:r>
        <w:tab/>
      </w:r>
      <w:r>
        <w:tab/>
        <w:t>ignore(L.build_br cond_bb llbuilder);</w:t>
      </w:r>
    </w:p>
    <w:p w14:paraId="5A910E99" w14:textId="77777777" w:rsidR="00AA5A07" w:rsidRDefault="00AA5A07" w:rsidP="00AA5A07">
      <w:r>
        <w:tab/>
      </w:r>
      <w:r>
        <w:tab/>
        <w:t>L.position_at_end cond_bb llbuilder;</w:t>
      </w:r>
    </w:p>
    <w:p w14:paraId="09E9E72A" w14:textId="77777777" w:rsidR="00AA5A07" w:rsidRDefault="00AA5A07" w:rsidP="00AA5A07"/>
    <w:p w14:paraId="6D55F917" w14:textId="77777777" w:rsidR="00AA5A07" w:rsidRDefault="00AA5A07" w:rsidP="00AA5A07">
      <w:r>
        <w:tab/>
      </w:r>
      <w:r>
        <w:tab/>
        <w:t>let cond_val = expr_gen llbuilder cond in</w:t>
      </w:r>
    </w:p>
    <w:p w14:paraId="1641E876" w14:textId="77777777" w:rsidR="00AA5A07" w:rsidRDefault="00AA5A07" w:rsidP="00AA5A07">
      <w:r>
        <w:tab/>
      </w:r>
      <w:r>
        <w:tab/>
        <w:t>ignore (L.build_cond_br cond_val loop_bb after_bb llbuilder);</w:t>
      </w:r>
    </w:p>
    <w:p w14:paraId="797FA924" w14:textId="77777777" w:rsidR="00AA5A07" w:rsidRDefault="00AA5A07" w:rsidP="00AA5A07">
      <w:r>
        <w:tab/>
      </w:r>
      <w:r>
        <w:tab/>
        <w:t>L.position_at_end after_bb llbuilder;</w:t>
      </w:r>
    </w:p>
    <w:p w14:paraId="3188C5B6" w14:textId="77777777" w:rsidR="00AA5A07" w:rsidRDefault="00AA5A07" w:rsidP="00AA5A07">
      <w:r>
        <w:tab/>
      </w:r>
      <w:r>
        <w:tab/>
        <w:t>const_null f_t</w:t>
      </w:r>
    </w:p>
    <w:p w14:paraId="6715A5DD" w14:textId="77777777" w:rsidR="00AA5A07" w:rsidRDefault="00AA5A07" w:rsidP="00AA5A07"/>
    <w:p w14:paraId="44890BD1" w14:textId="77777777" w:rsidR="00AA5A07" w:rsidRDefault="00AA5A07" w:rsidP="00AA5A07">
      <w:r>
        <w:tab/>
        <w:t xml:space="preserve">and while_gen pred body_stmt llbuilder = </w:t>
      </w:r>
    </w:p>
    <w:p w14:paraId="5897266B" w14:textId="77777777" w:rsidR="00AA5A07" w:rsidRDefault="00AA5A07" w:rsidP="00AA5A07">
      <w:r>
        <w:tab/>
      </w:r>
      <w:r>
        <w:tab/>
        <w:t>let null_sexpr = SInt_Lit(0) in</w:t>
      </w:r>
    </w:p>
    <w:p w14:paraId="39A9BA60" w14:textId="77777777" w:rsidR="00AA5A07" w:rsidRDefault="00AA5A07" w:rsidP="00AA5A07">
      <w:r>
        <w:tab/>
      </w:r>
      <w:r>
        <w:tab/>
        <w:t>for_gen null_sexpr pred null_sexpr body_stmt llbuilder</w:t>
      </w:r>
    </w:p>
    <w:p w14:paraId="3F5FD71B" w14:textId="77777777" w:rsidR="00AA5A07" w:rsidRDefault="00AA5A07" w:rsidP="00AA5A07"/>
    <w:p w14:paraId="5ACC05AB" w14:textId="77777777" w:rsidR="00AA5A07" w:rsidRDefault="00AA5A07" w:rsidP="00AA5A07">
      <w:r>
        <w:tab/>
        <w:t xml:space="preserve">and obj_access_gen is_assign lhs rhs d llbuilder = </w:t>
      </w:r>
    </w:p>
    <w:p w14:paraId="6002494F" w14:textId="77777777" w:rsidR="00AA5A07" w:rsidRDefault="00AA5A07" w:rsidP="00AA5A07">
      <w:r>
        <w:tab/>
      </w:r>
      <w:r>
        <w:tab/>
        <w:t xml:space="preserve">let obj_func_gen param_ty fptr parent_expr el d llbuilder = </w:t>
      </w:r>
    </w:p>
    <w:p w14:paraId="52C353E2" w14:textId="77777777" w:rsidR="00AA5A07" w:rsidRDefault="00AA5A07" w:rsidP="00AA5A07">
      <w:r>
        <w:tab/>
      </w:r>
      <w:r>
        <w:tab/>
      </w:r>
      <w:r>
        <w:tab/>
        <w:t>let match_sexpr se = match se with</w:t>
      </w:r>
    </w:p>
    <w:p w14:paraId="2A75EC6E" w14:textId="77777777" w:rsidR="00AA5A07" w:rsidRDefault="00AA5A07" w:rsidP="00AA5A07">
      <w:r>
        <w:tab/>
      </w:r>
      <w:r>
        <w:tab/>
      </w:r>
      <w:r>
        <w:tab/>
      </w:r>
      <w:r>
        <w:tab/>
        <w:t xml:space="preserve">  SId(id, d) -&gt; </w:t>
      </w:r>
    </w:p>
    <w:p w14:paraId="08FBFDF3" w14:textId="77777777" w:rsidR="00AA5A07" w:rsidRDefault="00AA5A07" w:rsidP="00AA5A07">
      <w:r>
        <w:tab/>
      </w:r>
      <w:r>
        <w:tab/>
      </w:r>
      <w:r>
        <w:tab/>
      </w:r>
      <w:r>
        <w:tab/>
        <w:t xml:space="preserve">  </w:t>
      </w:r>
      <w:r>
        <w:tab/>
        <w:t>let deref = match d with</w:t>
      </w:r>
    </w:p>
    <w:p w14:paraId="4649F96A" w14:textId="77777777" w:rsidR="00AA5A07" w:rsidRDefault="00AA5A07" w:rsidP="00AA5A07">
      <w:r>
        <w:tab/>
      </w:r>
      <w:r>
        <w:tab/>
      </w:r>
      <w:r>
        <w:tab/>
      </w:r>
      <w:r>
        <w:tab/>
      </w:r>
      <w:r>
        <w:tab/>
      </w:r>
      <w:r>
        <w:tab/>
        <w:t xml:space="preserve">  Datatype(Objecttype(_)) -&gt; false</w:t>
      </w:r>
    </w:p>
    <w:p w14:paraId="1EF242CF" w14:textId="77777777" w:rsidR="00AA5A07" w:rsidRDefault="00AA5A07" w:rsidP="00AA5A07">
      <w:r>
        <w:tab/>
      </w:r>
      <w:r>
        <w:tab/>
      </w:r>
      <w:r>
        <w:tab/>
      </w:r>
      <w:r>
        <w:tab/>
      </w:r>
      <w:r>
        <w:tab/>
      </w:r>
      <w:r>
        <w:tab/>
        <w:t xml:space="preserve">| _ -&gt; true </w:t>
      </w:r>
    </w:p>
    <w:p w14:paraId="4EF9B6DF" w14:textId="77777777" w:rsidR="00AA5A07" w:rsidRDefault="00AA5A07" w:rsidP="00AA5A07">
      <w:r>
        <w:tab/>
      </w:r>
      <w:r>
        <w:tab/>
      </w:r>
      <w:r>
        <w:tab/>
      </w:r>
      <w:r>
        <w:tab/>
      </w:r>
      <w:r>
        <w:tab/>
        <w:t xml:space="preserve">in </w:t>
      </w:r>
    </w:p>
    <w:p w14:paraId="5CE96147" w14:textId="77777777" w:rsidR="00AA5A07" w:rsidRDefault="00AA5A07" w:rsidP="00AA5A07">
      <w:r>
        <w:tab/>
      </w:r>
      <w:r>
        <w:tab/>
      </w:r>
      <w:r>
        <w:tab/>
      </w:r>
      <w:r>
        <w:tab/>
      </w:r>
      <w:r>
        <w:tab/>
        <w:t>id_gen deref false id d llbuilder</w:t>
      </w:r>
    </w:p>
    <w:p w14:paraId="0045B996" w14:textId="77777777" w:rsidR="00AA5A07" w:rsidRDefault="00AA5A07" w:rsidP="00AA5A07">
      <w:r>
        <w:lastRenderedPageBreak/>
        <w:tab/>
      </w:r>
      <w:r>
        <w:tab/>
      </w:r>
      <w:r>
        <w:tab/>
      </w:r>
      <w:r>
        <w:tab/>
        <w:t>| se -&gt; expr_gen llbuilder se</w:t>
      </w:r>
    </w:p>
    <w:p w14:paraId="0DED6C56" w14:textId="77777777" w:rsidR="00AA5A07" w:rsidRDefault="00AA5A07" w:rsidP="00AA5A07">
      <w:r>
        <w:tab/>
      </w:r>
      <w:r>
        <w:tab/>
      </w:r>
      <w:r>
        <w:tab/>
        <w:t>in</w:t>
      </w:r>
    </w:p>
    <w:p w14:paraId="6861E599" w14:textId="77777777" w:rsidR="00AA5A07" w:rsidRDefault="00AA5A07" w:rsidP="00AA5A07">
      <w:r>
        <w:tab/>
      </w:r>
      <w:r>
        <w:tab/>
      </w:r>
      <w:r>
        <w:tab/>
        <w:t>let parent_expr = build_pointercast parent_expr param_ty "tmp" llbuilder in</w:t>
      </w:r>
    </w:p>
    <w:p w14:paraId="0EB21C4C" w14:textId="77777777" w:rsidR="00AA5A07" w:rsidRDefault="00AA5A07" w:rsidP="00AA5A07">
      <w:r>
        <w:tab/>
      </w:r>
      <w:r>
        <w:tab/>
      </w:r>
      <w:r>
        <w:tab/>
        <w:t>let params = List.map match_sexpr el in</w:t>
      </w:r>
    </w:p>
    <w:p w14:paraId="61F44302" w14:textId="77777777" w:rsidR="00AA5A07" w:rsidRDefault="00AA5A07" w:rsidP="00AA5A07">
      <w:r>
        <w:tab/>
      </w:r>
      <w:r>
        <w:tab/>
      </w:r>
      <w:r>
        <w:tab/>
        <w:t>match d with</w:t>
      </w:r>
    </w:p>
    <w:p w14:paraId="72BB94CA" w14:textId="77777777" w:rsidR="00AA5A07" w:rsidRDefault="00AA5A07" w:rsidP="00AA5A07">
      <w:r>
        <w:tab/>
      </w:r>
      <w:r>
        <w:tab/>
      </w:r>
      <w:r>
        <w:tab/>
      </w:r>
      <w:r>
        <w:tab/>
        <w:t xml:space="preserve">  Datatype(Void_t) -&gt; L.build_call fptr (Array.of_list (parent_expr :: params)) "" llbuilder</w:t>
      </w:r>
    </w:p>
    <w:p w14:paraId="21480D42" w14:textId="77777777" w:rsidR="00AA5A07" w:rsidRDefault="00AA5A07" w:rsidP="00AA5A07">
      <w:r>
        <w:tab/>
      </w:r>
      <w:r>
        <w:tab/>
      </w:r>
      <w:r>
        <w:tab/>
      </w:r>
      <w:r>
        <w:tab/>
        <w:t>| _ -&gt; L.build_call fptr (Array.of_list (parent_expr :: params)) "tmp" llbuilder</w:t>
      </w:r>
    </w:p>
    <w:p w14:paraId="64316AD3" w14:textId="77777777" w:rsidR="00AA5A07" w:rsidRDefault="00AA5A07" w:rsidP="00AA5A07">
      <w:r>
        <w:tab/>
      </w:r>
      <w:r>
        <w:tab/>
        <w:t>in</w:t>
      </w:r>
    </w:p>
    <w:p w14:paraId="56DC164A" w14:textId="77777777" w:rsidR="00AA5A07" w:rsidRDefault="00AA5A07" w:rsidP="00AA5A07"/>
    <w:p w14:paraId="544FF577" w14:textId="77777777" w:rsidR="00AA5A07" w:rsidRDefault="00AA5A07" w:rsidP="00AA5A07">
      <w:r>
        <w:tab/>
      </w:r>
      <w:r>
        <w:tab/>
        <w:t>let check_lhs = function</w:t>
      </w:r>
    </w:p>
    <w:p w14:paraId="1A88B53E" w14:textId="77777777" w:rsidR="00AA5A07" w:rsidRDefault="00AA5A07" w:rsidP="00AA5A07">
      <w:r>
        <w:tab/>
      </w:r>
      <w:r>
        <w:tab/>
      </w:r>
      <w:r>
        <w:tab/>
        <w:t xml:space="preserve">  SId(s, d) -&gt; id_gen false false s d llbuilder</w:t>
      </w:r>
    </w:p>
    <w:p w14:paraId="099DCB4B" w14:textId="77777777" w:rsidR="00AA5A07" w:rsidRDefault="00AA5A07" w:rsidP="00AA5A07">
      <w:r>
        <w:tab/>
      </w:r>
      <w:r>
        <w:tab/>
      </w:r>
      <w:r>
        <w:tab/>
        <w:t>| SArrayAccess(e, el, d) -&gt; arr_access_gen false e el d llbuilder</w:t>
      </w:r>
    </w:p>
    <w:p w14:paraId="058C9F77" w14:textId="77777777" w:rsidR="00AA5A07" w:rsidRDefault="00AA5A07" w:rsidP="00AA5A07">
      <w:r>
        <w:tab/>
      </w:r>
      <w:r>
        <w:tab/>
      </w:r>
      <w:r>
        <w:tab/>
        <w:t>| _ -&gt; raise (Failure("check lhd error"))</w:t>
      </w:r>
    </w:p>
    <w:p w14:paraId="7ECE59F0" w14:textId="77777777" w:rsidR="00AA5A07" w:rsidRDefault="00AA5A07" w:rsidP="00AA5A07">
      <w:r>
        <w:tab/>
      </w:r>
      <w:r>
        <w:tab/>
        <w:t>in</w:t>
      </w:r>
    </w:p>
    <w:p w14:paraId="4D5D57DA" w14:textId="77777777" w:rsidR="00AA5A07" w:rsidRDefault="00AA5A07" w:rsidP="00AA5A07"/>
    <w:p w14:paraId="11003637" w14:textId="77777777" w:rsidR="00AA5A07" w:rsidRDefault="00AA5A07" w:rsidP="00AA5A07">
      <w:r>
        <w:tab/>
      </w:r>
      <w:r>
        <w:tab/>
        <w:t xml:space="preserve">let rec check_rhs parent_expr parent_type = </w:t>
      </w:r>
    </w:p>
    <w:p w14:paraId="502CA4A9" w14:textId="77777777" w:rsidR="00AA5A07" w:rsidRDefault="00AA5A07" w:rsidP="00AA5A07">
      <w:r>
        <w:tab/>
      </w:r>
      <w:r>
        <w:tab/>
      </w:r>
      <w:r>
        <w:tab/>
        <w:t>let parent_str = Ast.string_of_object parent_type in</w:t>
      </w:r>
    </w:p>
    <w:p w14:paraId="5BB5C893" w14:textId="77777777" w:rsidR="00AA5A07" w:rsidRDefault="00AA5A07" w:rsidP="00AA5A07">
      <w:r>
        <w:tab/>
      </w:r>
      <w:r>
        <w:tab/>
      </w:r>
      <w:r>
        <w:tab/>
        <w:t>function</w:t>
      </w:r>
    </w:p>
    <w:p w14:paraId="67DC9FCB" w14:textId="77777777" w:rsidR="00AA5A07" w:rsidRDefault="00AA5A07" w:rsidP="00AA5A07">
      <w:r>
        <w:tab/>
      </w:r>
      <w:r>
        <w:tab/>
      </w:r>
      <w:r>
        <w:tab/>
      </w:r>
      <w:r>
        <w:tab/>
        <w:t xml:space="preserve">  SId(field, d) -&gt; </w:t>
      </w:r>
    </w:p>
    <w:p w14:paraId="15EB1A45" w14:textId="77777777" w:rsidR="00AA5A07" w:rsidRDefault="00AA5A07" w:rsidP="00AA5A07">
      <w:r>
        <w:tab/>
      </w:r>
      <w:r>
        <w:tab/>
      </w:r>
      <w:r>
        <w:tab/>
      </w:r>
      <w:r>
        <w:tab/>
      </w:r>
      <w:r>
        <w:tab/>
        <w:t>let search_term = (parent_str ^ "." ^ field) in</w:t>
      </w:r>
    </w:p>
    <w:p w14:paraId="775B95A4" w14:textId="77777777" w:rsidR="00AA5A07" w:rsidRDefault="00AA5A07" w:rsidP="00AA5A07">
      <w:r>
        <w:tab/>
      </w:r>
      <w:r>
        <w:tab/>
      </w:r>
      <w:r>
        <w:tab/>
      </w:r>
      <w:r>
        <w:tab/>
      </w:r>
      <w:r>
        <w:tab/>
        <w:t>let field_index = Hashtbl.find struct_field_idx_table search_term in</w:t>
      </w:r>
    </w:p>
    <w:p w14:paraId="0F88A6D9" w14:textId="77777777" w:rsidR="00AA5A07" w:rsidRDefault="00AA5A07" w:rsidP="00AA5A07">
      <w:r>
        <w:tab/>
      </w:r>
      <w:r>
        <w:tab/>
      </w:r>
      <w:r>
        <w:tab/>
      </w:r>
      <w:r>
        <w:tab/>
      </w:r>
      <w:r>
        <w:tab/>
        <w:t>let _val = build_struct_gep parent_expr field_index field llbuilder in</w:t>
      </w:r>
    </w:p>
    <w:p w14:paraId="08758676" w14:textId="77777777" w:rsidR="00AA5A07" w:rsidRDefault="00AA5A07" w:rsidP="00AA5A07">
      <w:r>
        <w:tab/>
      </w:r>
      <w:r>
        <w:tab/>
      </w:r>
      <w:r>
        <w:tab/>
      </w:r>
      <w:r>
        <w:tab/>
      </w:r>
      <w:r>
        <w:tab/>
        <w:t xml:space="preserve">let _val = match d with </w:t>
      </w:r>
    </w:p>
    <w:p w14:paraId="1FB4161D" w14:textId="77777777" w:rsidR="00AA5A07" w:rsidRDefault="00AA5A07" w:rsidP="00AA5A07">
      <w:r>
        <w:tab/>
      </w:r>
      <w:r>
        <w:tab/>
      </w:r>
      <w:r>
        <w:tab/>
      </w:r>
      <w:r>
        <w:tab/>
      </w:r>
      <w:r>
        <w:tab/>
      </w:r>
      <w:r>
        <w:tab/>
        <w:t xml:space="preserve">Datatype(Objecttype(_)) -&gt; </w:t>
      </w:r>
    </w:p>
    <w:p w14:paraId="5AC127AE" w14:textId="77777777" w:rsidR="00AA5A07" w:rsidRDefault="00AA5A07" w:rsidP="00AA5A07">
      <w:r>
        <w:tab/>
      </w:r>
      <w:r>
        <w:tab/>
      </w:r>
      <w:r>
        <w:tab/>
      </w:r>
      <w:r>
        <w:tab/>
      </w:r>
      <w:r>
        <w:tab/>
      </w:r>
      <w:r>
        <w:tab/>
        <w:t>if not is_assign then _val</w:t>
      </w:r>
    </w:p>
    <w:p w14:paraId="3F1C338D" w14:textId="77777777" w:rsidR="00AA5A07" w:rsidRDefault="00AA5A07" w:rsidP="00AA5A07">
      <w:r>
        <w:tab/>
      </w:r>
      <w:r>
        <w:tab/>
      </w:r>
      <w:r>
        <w:tab/>
      </w:r>
      <w:r>
        <w:tab/>
      </w:r>
      <w:r>
        <w:tab/>
      </w:r>
      <w:r>
        <w:tab/>
        <w:t>else build_load _val field llbuilder</w:t>
      </w:r>
    </w:p>
    <w:p w14:paraId="37F26CEF" w14:textId="77777777" w:rsidR="00AA5A07" w:rsidRDefault="00AA5A07" w:rsidP="00AA5A07">
      <w:r>
        <w:tab/>
      </w:r>
      <w:r>
        <w:tab/>
      </w:r>
      <w:r>
        <w:tab/>
      </w:r>
      <w:r>
        <w:tab/>
      </w:r>
      <w:r>
        <w:tab/>
        <w:t>| _ -&gt;</w:t>
      </w:r>
    </w:p>
    <w:p w14:paraId="6A49D5F4" w14:textId="77777777" w:rsidR="00AA5A07" w:rsidRDefault="00AA5A07" w:rsidP="00AA5A07">
      <w:r>
        <w:tab/>
      </w:r>
      <w:r>
        <w:tab/>
      </w:r>
      <w:r>
        <w:tab/>
      </w:r>
      <w:r>
        <w:tab/>
      </w:r>
      <w:r>
        <w:tab/>
        <w:t>if not is_assign then</w:t>
      </w:r>
    </w:p>
    <w:p w14:paraId="2DA1D645" w14:textId="77777777" w:rsidR="00AA5A07" w:rsidRDefault="00AA5A07" w:rsidP="00AA5A07">
      <w:r>
        <w:tab/>
      </w:r>
      <w:r>
        <w:tab/>
      </w:r>
      <w:r>
        <w:tab/>
      </w:r>
      <w:r>
        <w:tab/>
      </w:r>
      <w:r>
        <w:tab/>
      </w:r>
      <w:r>
        <w:tab/>
        <w:t>_val</w:t>
      </w:r>
    </w:p>
    <w:p w14:paraId="34A5ECBC" w14:textId="77777777" w:rsidR="00AA5A07" w:rsidRDefault="00AA5A07" w:rsidP="00AA5A07">
      <w:r>
        <w:tab/>
      </w:r>
      <w:r>
        <w:tab/>
      </w:r>
      <w:r>
        <w:tab/>
      </w:r>
      <w:r>
        <w:tab/>
      </w:r>
      <w:r>
        <w:tab/>
        <w:t>else</w:t>
      </w:r>
    </w:p>
    <w:p w14:paraId="5C77AFB4" w14:textId="77777777" w:rsidR="00AA5A07" w:rsidRDefault="00AA5A07" w:rsidP="00AA5A07">
      <w:r>
        <w:tab/>
      </w:r>
      <w:r>
        <w:tab/>
      </w:r>
      <w:r>
        <w:tab/>
      </w:r>
      <w:r>
        <w:tab/>
      </w:r>
      <w:r>
        <w:tab/>
      </w:r>
      <w:r>
        <w:tab/>
        <w:t>build_load _val field llbuilder</w:t>
      </w:r>
    </w:p>
    <w:p w14:paraId="769C6A33" w14:textId="77777777" w:rsidR="00AA5A07" w:rsidRDefault="00AA5A07" w:rsidP="00AA5A07">
      <w:r>
        <w:tab/>
      </w:r>
      <w:r>
        <w:tab/>
      </w:r>
      <w:r>
        <w:tab/>
      </w:r>
      <w:r>
        <w:tab/>
      </w:r>
      <w:r>
        <w:tab/>
        <w:t>in</w:t>
      </w:r>
    </w:p>
    <w:p w14:paraId="69A31040" w14:textId="77777777" w:rsidR="00AA5A07" w:rsidRDefault="00AA5A07" w:rsidP="00AA5A07">
      <w:r>
        <w:tab/>
      </w:r>
      <w:r>
        <w:tab/>
      </w:r>
      <w:r>
        <w:tab/>
      </w:r>
      <w:r>
        <w:tab/>
      </w:r>
      <w:r>
        <w:tab/>
        <w:t>_val</w:t>
      </w:r>
    </w:p>
    <w:p w14:paraId="2FB34C7B" w14:textId="77777777" w:rsidR="00AA5A07" w:rsidRDefault="00AA5A07" w:rsidP="00AA5A07">
      <w:r>
        <w:tab/>
      </w:r>
      <w:r>
        <w:tab/>
      </w:r>
      <w:r>
        <w:tab/>
      </w:r>
      <w:r>
        <w:tab/>
        <w:t xml:space="preserve">| SCall(fname, el, d, index) </w:t>
      </w:r>
      <w:r>
        <w:tab/>
        <w:t xml:space="preserve">-&gt; </w:t>
      </w:r>
    </w:p>
    <w:p w14:paraId="0C89CD60" w14:textId="77777777" w:rsidR="00AA5A07" w:rsidRDefault="00AA5A07" w:rsidP="00AA5A07">
      <w:r>
        <w:tab/>
      </w:r>
      <w:r>
        <w:tab/>
      </w:r>
      <w:r>
        <w:tab/>
      </w:r>
      <w:r>
        <w:tab/>
      </w:r>
      <w:r>
        <w:tab/>
        <w:t>let index = const_int i32_t index in</w:t>
      </w:r>
    </w:p>
    <w:p w14:paraId="1D988251" w14:textId="77777777" w:rsidR="00AA5A07" w:rsidRDefault="00AA5A07" w:rsidP="00AA5A07">
      <w:r>
        <w:tab/>
      </w:r>
      <w:r>
        <w:tab/>
      </w:r>
      <w:r>
        <w:tab/>
      </w:r>
      <w:r>
        <w:tab/>
      </w:r>
      <w:r>
        <w:tab/>
        <w:t>let c_index = build_struct_gep parent_expr 0 "cindex" llbuilder in</w:t>
      </w:r>
    </w:p>
    <w:p w14:paraId="7ECC17DE" w14:textId="77777777" w:rsidR="00AA5A07" w:rsidRDefault="00AA5A07" w:rsidP="00AA5A07">
      <w:r>
        <w:tab/>
      </w:r>
      <w:r>
        <w:tab/>
      </w:r>
      <w:r>
        <w:tab/>
      </w:r>
      <w:r>
        <w:tab/>
      </w:r>
      <w:r>
        <w:tab/>
        <w:t>let c_index = build_load c_index "cindex" llbuilder in</w:t>
      </w:r>
    </w:p>
    <w:p w14:paraId="76BC938F" w14:textId="77777777" w:rsidR="00AA5A07" w:rsidRDefault="00AA5A07" w:rsidP="00AA5A07">
      <w:r>
        <w:lastRenderedPageBreak/>
        <w:tab/>
      </w:r>
      <w:r>
        <w:tab/>
      </w:r>
      <w:r>
        <w:tab/>
      </w:r>
      <w:r>
        <w:tab/>
      </w:r>
      <w:r>
        <w:tab/>
        <w:t>let lookup_func = find_func_in_module "lookup" in</w:t>
      </w:r>
    </w:p>
    <w:p w14:paraId="3B75D527" w14:textId="77777777" w:rsidR="00AA5A07" w:rsidRDefault="00AA5A07" w:rsidP="00AA5A07">
      <w:r>
        <w:tab/>
      </w:r>
      <w:r>
        <w:tab/>
      </w:r>
      <w:r>
        <w:tab/>
      </w:r>
      <w:r>
        <w:tab/>
      </w:r>
      <w:r>
        <w:tab/>
        <w:t>let fptr = L.build_call lookup_func [| c_index; index |] "fptr" llbuilder in</w:t>
      </w:r>
    </w:p>
    <w:p w14:paraId="327F0AEA" w14:textId="77777777" w:rsidR="00AA5A07" w:rsidRDefault="00AA5A07" w:rsidP="00AA5A07">
      <w:r>
        <w:tab/>
      </w:r>
      <w:r>
        <w:tab/>
      </w:r>
      <w:r>
        <w:tab/>
      </w:r>
      <w:r>
        <w:tab/>
      </w:r>
      <w:r>
        <w:tab/>
        <w:t>let fptr2 = find_func_in_module fname in</w:t>
      </w:r>
    </w:p>
    <w:p w14:paraId="4ED2935D" w14:textId="77777777" w:rsidR="00AA5A07" w:rsidRDefault="00AA5A07" w:rsidP="00AA5A07">
      <w:r>
        <w:tab/>
      </w:r>
      <w:r>
        <w:tab/>
      </w:r>
      <w:r>
        <w:tab/>
      </w:r>
      <w:r>
        <w:tab/>
      </w:r>
      <w:r>
        <w:tab/>
        <w:t>let f_ty = type_of fptr2 in</w:t>
      </w:r>
    </w:p>
    <w:p w14:paraId="7F6C4740" w14:textId="77777777" w:rsidR="00AA5A07" w:rsidRDefault="00AA5A07" w:rsidP="00AA5A07">
      <w:r>
        <w:tab/>
      </w:r>
      <w:r>
        <w:tab/>
      </w:r>
      <w:r>
        <w:tab/>
      </w:r>
      <w:r>
        <w:tab/>
      </w:r>
      <w:r>
        <w:tab/>
        <w:t>let param1 = param fptr2 0 in</w:t>
      </w:r>
    </w:p>
    <w:p w14:paraId="77F654BD" w14:textId="77777777" w:rsidR="00AA5A07" w:rsidRDefault="00AA5A07" w:rsidP="00AA5A07">
      <w:r>
        <w:tab/>
      </w:r>
      <w:r>
        <w:tab/>
      </w:r>
      <w:r>
        <w:tab/>
      </w:r>
      <w:r>
        <w:tab/>
      </w:r>
      <w:r>
        <w:tab/>
        <w:t>let param_ty = type_of param1 in</w:t>
      </w:r>
    </w:p>
    <w:p w14:paraId="401DC57B" w14:textId="77777777" w:rsidR="00AA5A07" w:rsidRDefault="00AA5A07" w:rsidP="00AA5A07">
      <w:r>
        <w:tab/>
      </w:r>
      <w:r>
        <w:tab/>
      </w:r>
      <w:r>
        <w:tab/>
      </w:r>
      <w:r>
        <w:tab/>
      </w:r>
      <w:r>
        <w:tab/>
        <w:t>let fptr = L.build_pointercast fptr f_ty fname llbuilder in</w:t>
      </w:r>
    </w:p>
    <w:p w14:paraId="512DCC09" w14:textId="77777777" w:rsidR="00AA5A07" w:rsidRDefault="00AA5A07" w:rsidP="00AA5A07">
      <w:r>
        <w:tab/>
      </w:r>
      <w:r>
        <w:tab/>
      </w:r>
      <w:r>
        <w:tab/>
      </w:r>
      <w:r>
        <w:tab/>
      </w:r>
      <w:r>
        <w:tab/>
        <w:t>let ret = obj_func_gen param_ty fptr parent_expr el d llbuilder in</w:t>
      </w:r>
    </w:p>
    <w:p w14:paraId="64F952A1" w14:textId="77777777" w:rsidR="00AA5A07" w:rsidRDefault="00AA5A07" w:rsidP="00AA5A07">
      <w:r>
        <w:tab/>
      </w:r>
      <w:r>
        <w:tab/>
      </w:r>
      <w:r>
        <w:tab/>
      </w:r>
      <w:r>
        <w:tab/>
      </w:r>
      <w:r>
        <w:tab/>
        <w:t>let ret = ret in</w:t>
      </w:r>
    </w:p>
    <w:p w14:paraId="4BE3D0C4" w14:textId="77777777" w:rsidR="00AA5A07" w:rsidRDefault="00AA5A07" w:rsidP="00AA5A07">
      <w:r>
        <w:tab/>
      </w:r>
      <w:r>
        <w:tab/>
      </w:r>
      <w:r>
        <w:tab/>
      </w:r>
      <w:r>
        <w:tab/>
      </w:r>
      <w:r>
        <w:tab/>
        <w:t>ret</w:t>
      </w:r>
    </w:p>
    <w:p w14:paraId="7DCCC6B7" w14:textId="77777777" w:rsidR="00AA5A07" w:rsidRDefault="00AA5A07" w:rsidP="00AA5A07">
      <w:r>
        <w:tab/>
      </w:r>
      <w:r>
        <w:tab/>
      </w:r>
      <w:r>
        <w:tab/>
      </w:r>
      <w:r>
        <w:tab/>
        <w:t xml:space="preserve">| SObjAccess(e1, e2, _) </w:t>
      </w:r>
      <w:r>
        <w:tab/>
        <w:t xml:space="preserve">-&gt; </w:t>
      </w:r>
    </w:p>
    <w:p w14:paraId="33F060AE" w14:textId="77777777" w:rsidR="00AA5A07" w:rsidRDefault="00AA5A07" w:rsidP="00AA5A07">
      <w:r>
        <w:tab/>
      </w:r>
      <w:r>
        <w:tab/>
      </w:r>
      <w:r>
        <w:tab/>
      </w:r>
      <w:r>
        <w:tab/>
      </w:r>
      <w:r>
        <w:tab/>
        <w:t>let e1_type = Semant.typOFSexpr e1 in</w:t>
      </w:r>
    </w:p>
    <w:p w14:paraId="27B9B2FA" w14:textId="77777777" w:rsidR="00AA5A07" w:rsidRDefault="00AA5A07" w:rsidP="00AA5A07">
      <w:r>
        <w:tab/>
      </w:r>
      <w:r>
        <w:tab/>
      </w:r>
      <w:r>
        <w:tab/>
      </w:r>
      <w:r>
        <w:tab/>
      </w:r>
      <w:r>
        <w:tab/>
        <w:t>let e1 = check_rhs parent_expr parent_type e1 in</w:t>
      </w:r>
    </w:p>
    <w:p w14:paraId="1A13EA67" w14:textId="77777777" w:rsidR="00AA5A07" w:rsidRDefault="00AA5A07" w:rsidP="00AA5A07">
      <w:r>
        <w:tab/>
      </w:r>
      <w:r>
        <w:tab/>
      </w:r>
      <w:r>
        <w:tab/>
      </w:r>
      <w:r>
        <w:tab/>
      </w:r>
      <w:r>
        <w:tab/>
        <w:t>let e2 = check_rhs e1 e1_type e2 in</w:t>
      </w:r>
    </w:p>
    <w:p w14:paraId="09143322" w14:textId="77777777" w:rsidR="00AA5A07" w:rsidRDefault="00AA5A07" w:rsidP="00AA5A07">
      <w:r>
        <w:tab/>
      </w:r>
      <w:r>
        <w:tab/>
      </w:r>
      <w:r>
        <w:tab/>
      </w:r>
      <w:r>
        <w:tab/>
      </w:r>
      <w:r>
        <w:tab/>
        <w:t>e2</w:t>
      </w:r>
    </w:p>
    <w:p w14:paraId="66FA5E4A" w14:textId="77777777" w:rsidR="00AA5A07" w:rsidRDefault="00AA5A07" w:rsidP="00AA5A07">
      <w:r>
        <w:tab/>
      </w:r>
      <w:r>
        <w:tab/>
      </w:r>
      <w:r>
        <w:tab/>
      </w:r>
      <w:r>
        <w:tab/>
        <w:t>| _ -&gt; raise (Failure("invalid access"))</w:t>
      </w:r>
    </w:p>
    <w:p w14:paraId="2E002CE7" w14:textId="77777777" w:rsidR="00AA5A07" w:rsidRDefault="00AA5A07" w:rsidP="00AA5A07">
      <w:r>
        <w:tab/>
      </w:r>
      <w:r>
        <w:tab/>
        <w:t xml:space="preserve">in </w:t>
      </w:r>
    </w:p>
    <w:p w14:paraId="57C76299" w14:textId="77777777" w:rsidR="00AA5A07" w:rsidRDefault="00AA5A07" w:rsidP="00AA5A07">
      <w:r>
        <w:tab/>
      </w:r>
      <w:r>
        <w:tab/>
        <w:t xml:space="preserve">let lhs_type = Semant.typOFSexpr lhs in </w:t>
      </w:r>
    </w:p>
    <w:p w14:paraId="171E68C4" w14:textId="77777777" w:rsidR="00AA5A07" w:rsidRDefault="00AA5A07" w:rsidP="00AA5A07">
      <w:r>
        <w:tab/>
      </w:r>
      <w:r>
        <w:tab/>
        <w:t>match lhs_type with</w:t>
      </w:r>
    </w:p>
    <w:p w14:paraId="04A5F13C" w14:textId="77777777" w:rsidR="00AA5A07" w:rsidRDefault="00AA5A07" w:rsidP="00AA5A07">
      <w:r>
        <w:tab/>
      </w:r>
      <w:r>
        <w:tab/>
      </w:r>
      <w:r>
        <w:tab/>
        <w:t xml:space="preserve">  Arraytype(_, _) -&gt; </w:t>
      </w:r>
    </w:p>
    <w:p w14:paraId="6D244FF4" w14:textId="77777777" w:rsidR="00AA5A07" w:rsidRDefault="00AA5A07" w:rsidP="00AA5A07">
      <w:r>
        <w:tab/>
      </w:r>
      <w:r>
        <w:tab/>
      </w:r>
      <w:r>
        <w:tab/>
      </w:r>
      <w:r>
        <w:tab/>
        <w:t>let lhs = expr_gen llbuilder lhs in</w:t>
      </w:r>
    </w:p>
    <w:p w14:paraId="251C3695" w14:textId="77777777" w:rsidR="00AA5A07" w:rsidRDefault="00AA5A07" w:rsidP="00AA5A07">
      <w:r>
        <w:tab/>
      </w:r>
      <w:r>
        <w:tab/>
      </w:r>
      <w:r>
        <w:tab/>
      </w:r>
      <w:r>
        <w:tab/>
        <w:t>let _val = build_gep lhs [| (const_int i32_t 0) |] "tmp" llbuilder in</w:t>
      </w:r>
    </w:p>
    <w:p w14:paraId="4666BE2E" w14:textId="77777777" w:rsidR="00AA5A07" w:rsidRDefault="00AA5A07" w:rsidP="00AA5A07">
      <w:r>
        <w:tab/>
      </w:r>
      <w:r>
        <w:tab/>
      </w:r>
      <w:r>
        <w:tab/>
      </w:r>
      <w:r>
        <w:tab/>
        <w:t xml:space="preserve">build_load _val "tmp" llbuilder </w:t>
      </w:r>
    </w:p>
    <w:p w14:paraId="6E9AD28F" w14:textId="77777777" w:rsidR="00AA5A07" w:rsidRDefault="00AA5A07" w:rsidP="00AA5A07">
      <w:r>
        <w:tab/>
      </w:r>
      <w:r>
        <w:tab/>
      </w:r>
      <w:r>
        <w:tab/>
        <w:t xml:space="preserve">| _ -&gt; </w:t>
      </w:r>
    </w:p>
    <w:p w14:paraId="448CAEB6" w14:textId="77777777" w:rsidR="00AA5A07" w:rsidRDefault="00AA5A07" w:rsidP="00AA5A07">
      <w:r>
        <w:tab/>
      </w:r>
      <w:r>
        <w:tab/>
      </w:r>
      <w:r>
        <w:tab/>
        <w:t>let lhs = check_lhs lhs in</w:t>
      </w:r>
    </w:p>
    <w:p w14:paraId="64175235" w14:textId="77777777" w:rsidR="00AA5A07" w:rsidRDefault="00AA5A07" w:rsidP="00AA5A07">
      <w:r>
        <w:tab/>
      </w:r>
      <w:r>
        <w:tab/>
      </w:r>
      <w:r>
        <w:tab/>
        <w:t>let rhs = check_rhs lhs lhs_type rhs in</w:t>
      </w:r>
    </w:p>
    <w:p w14:paraId="6DB9B024" w14:textId="77777777" w:rsidR="00AA5A07" w:rsidRDefault="00AA5A07" w:rsidP="00AA5A07">
      <w:r>
        <w:tab/>
      </w:r>
      <w:r>
        <w:tab/>
      </w:r>
      <w:r>
        <w:tab/>
        <w:t>rhs</w:t>
      </w:r>
    </w:p>
    <w:p w14:paraId="07A73CB5" w14:textId="77777777" w:rsidR="00AA5A07" w:rsidRDefault="00AA5A07" w:rsidP="00AA5A07"/>
    <w:p w14:paraId="35D0A753" w14:textId="77777777" w:rsidR="00AA5A07" w:rsidRDefault="00AA5A07" w:rsidP="00AA5A07">
      <w:r>
        <w:tab/>
        <w:t>and arr_access_gen is_assign e el d llbuilder =</w:t>
      </w:r>
    </w:p>
    <w:p w14:paraId="20AFDE24" w14:textId="77777777" w:rsidR="00AA5A07" w:rsidRDefault="00AA5A07" w:rsidP="00AA5A07">
      <w:r>
        <w:tab/>
      </w:r>
      <w:r>
        <w:tab/>
        <w:t>let index = expr_gen llbuilder (List.hd el) in</w:t>
      </w:r>
    </w:p>
    <w:p w14:paraId="15E9CD64" w14:textId="77777777" w:rsidR="00AA5A07" w:rsidRDefault="00AA5A07" w:rsidP="00AA5A07">
      <w:r>
        <w:tab/>
      </w:r>
      <w:r>
        <w:tab/>
        <w:t>let index = match d with</w:t>
      </w:r>
    </w:p>
    <w:p w14:paraId="457945A7" w14:textId="77777777" w:rsidR="00AA5A07" w:rsidRDefault="00AA5A07" w:rsidP="00AA5A07">
      <w:r>
        <w:tab/>
      </w:r>
      <w:r>
        <w:tab/>
      </w:r>
      <w:r>
        <w:tab/>
        <w:t xml:space="preserve">  Datatype(Char_t) -&gt; index</w:t>
      </w:r>
    </w:p>
    <w:p w14:paraId="5871E6B7" w14:textId="77777777" w:rsidR="00AA5A07" w:rsidRDefault="00AA5A07" w:rsidP="00AA5A07">
      <w:r>
        <w:tab/>
      </w:r>
      <w:r>
        <w:tab/>
      </w:r>
      <w:r>
        <w:tab/>
        <w:t>| _ -&gt; L.build_add index (const_int i32_t 1) "tmp" llbuilder</w:t>
      </w:r>
    </w:p>
    <w:p w14:paraId="24ACEC86" w14:textId="77777777" w:rsidR="00AA5A07" w:rsidRDefault="00AA5A07" w:rsidP="00AA5A07">
      <w:r>
        <w:tab/>
      </w:r>
      <w:r>
        <w:tab/>
        <w:t>in</w:t>
      </w:r>
    </w:p>
    <w:p w14:paraId="18FA95B1" w14:textId="77777777" w:rsidR="00AA5A07" w:rsidRDefault="00AA5A07" w:rsidP="00AA5A07">
      <w:r>
        <w:tab/>
        <w:t xml:space="preserve">    let arr = expr_gen llbuilder e in</w:t>
      </w:r>
    </w:p>
    <w:p w14:paraId="604D65F0" w14:textId="77777777" w:rsidR="00AA5A07" w:rsidRDefault="00AA5A07" w:rsidP="00AA5A07">
      <w:r>
        <w:tab/>
        <w:t xml:space="preserve">    let _val = L.build_gep arr [| index |] "tmp" llbuilder in</w:t>
      </w:r>
    </w:p>
    <w:p w14:paraId="144CA2B3" w14:textId="77777777" w:rsidR="00AA5A07" w:rsidRDefault="00AA5A07" w:rsidP="00AA5A07">
      <w:r>
        <w:tab/>
        <w:t xml:space="preserve">    if is_assign</w:t>
      </w:r>
    </w:p>
    <w:p w14:paraId="5B0A5FD4" w14:textId="77777777" w:rsidR="00AA5A07" w:rsidRDefault="00AA5A07" w:rsidP="00AA5A07">
      <w:r>
        <w:tab/>
        <w:t xml:space="preserve">    </w:t>
      </w:r>
      <w:r>
        <w:tab/>
        <w:t>then _val</w:t>
      </w:r>
    </w:p>
    <w:p w14:paraId="380B27B3" w14:textId="77777777" w:rsidR="00AA5A07" w:rsidRDefault="00AA5A07" w:rsidP="00AA5A07">
      <w:r>
        <w:tab/>
        <w:t xml:space="preserve">    </w:t>
      </w:r>
      <w:r>
        <w:tab/>
        <w:t xml:space="preserve">else build_load _val "tmp" llbuilder </w:t>
      </w:r>
    </w:p>
    <w:p w14:paraId="1EFED625" w14:textId="77777777" w:rsidR="00AA5A07" w:rsidRDefault="00AA5A07" w:rsidP="00AA5A07">
      <w:r>
        <w:tab/>
        <w:t>in</w:t>
      </w:r>
    </w:p>
    <w:p w14:paraId="316A144C" w14:textId="77777777" w:rsidR="00AA5A07" w:rsidRDefault="00AA5A07" w:rsidP="00AA5A07"/>
    <w:p w14:paraId="4D996CB1" w14:textId="77777777" w:rsidR="00AA5A07" w:rsidRDefault="00AA5A07" w:rsidP="00AA5A07">
      <w:r>
        <w:lastRenderedPageBreak/>
        <w:tab/>
        <w:t>(*~~~~~~~~~~~~~~~~~~~~~~~~~ function generation top-level ~~~~~~~~~~~~~~~~~~~~~~~~~~~~*)</w:t>
      </w:r>
    </w:p>
    <w:p w14:paraId="11EBAE47" w14:textId="77777777" w:rsidR="00AA5A07" w:rsidRDefault="00AA5A07" w:rsidP="00AA5A07">
      <w:r>
        <w:tab/>
        <w:t>let build_func sfdecl =</w:t>
      </w:r>
    </w:p>
    <w:p w14:paraId="19898375" w14:textId="77777777" w:rsidR="00AA5A07" w:rsidRDefault="00AA5A07" w:rsidP="00AA5A07"/>
    <w:p w14:paraId="4B84D2AE" w14:textId="77777777" w:rsidR="00AA5A07" w:rsidRDefault="00AA5A07" w:rsidP="00AA5A07">
      <w:r>
        <w:tab/>
      </w:r>
      <w:r>
        <w:tab/>
        <w:t>Hashtbl.clear local_var_table;</w:t>
      </w:r>
    </w:p>
    <w:p w14:paraId="4193395F" w14:textId="77777777" w:rsidR="00AA5A07" w:rsidRDefault="00AA5A07" w:rsidP="00AA5A07">
      <w:r>
        <w:tab/>
      </w:r>
      <w:r>
        <w:tab/>
        <w:t>Hashtbl.clear formals_table;</w:t>
      </w:r>
    </w:p>
    <w:p w14:paraId="480CDB63" w14:textId="77777777" w:rsidR="00AA5A07" w:rsidRDefault="00AA5A07" w:rsidP="00AA5A07">
      <w:r>
        <w:tab/>
      </w:r>
      <w:r>
        <w:tab/>
        <w:t xml:space="preserve">let fname = string_of_fname sfdecl.sfname in </w:t>
      </w:r>
    </w:p>
    <w:p w14:paraId="304931B1" w14:textId="77777777" w:rsidR="00AA5A07" w:rsidRDefault="00AA5A07" w:rsidP="00AA5A07">
      <w:r>
        <w:tab/>
      </w:r>
      <w:r>
        <w:tab/>
        <w:t xml:space="preserve">let f =find_func_in_module fname in </w:t>
      </w:r>
      <w:r>
        <w:tab/>
      </w:r>
    </w:p>
    <w:p w14:paraId="03042D25" w14:textId="77777777" w:rsidR="00AA5A07" w:rsidRDefault="00AA5A07" w:rsidP="00AA5A07">
      <w:r>
        <w:tab/>
      </w:r>
      <w:r>
        <w:tab/>
        <w:t>let llbuilder = L.builder_at_end context (L.entry_block f) in</w:t>
      </w:r>
    </w:p>
    <w:p w14:paraId="52448FC0" w14:textId="77777777" w:rsidR="00AA5A07" w:rsidRDefault="00AA5A07" w:rsidP="00AA5A07"/>
    <w:p w14:paraId="2B4B9225" w14:textId="77777777" w:rsidR="00AA5A07" w:rsidRDefault="00AA5A07" w:rsidP="00AA5A07">
      <w:r>
        <w:tab/>
      </w:r>
      <w:r>
        <w:tab/>
        <w:t>let init_formals f sformals =</w:t>
      </w:r>
    </w:p>
    <w:p w14:paraId="0D32544F" w14:textId="77777777" w:rsidR="00AA5A07" w:rsidRDefault="00AA5A07" w:rsidP="00AA5A07">
      <w:r>
        <w:tab/>
      </w:r>
      <w:r>
        <w:tab/>
      </w:r>
      <w:r>
        <w:tab/>
        <w:t>let sformals = Array.of_list (sformals) in</w:t>
      </w:r>
    </w:p>
    <w:p w14:paraId="5ED91D62" w14:textId="77777777" w:rsidR="00AA5A07" w:rsidRDefault="00AA5A07" w:rsidP="00AA5A07">
      <w:r>
        <w:tab/>
      </w:r>
      <w:r>
        <w:tab/>
      </w:r>
      <w:r>
        <w:tab/>
        <w:t>Array.iteri (</w:t>
      </w:r>
    </w:p>
    <w:p w14:paraId="4A492BC4" w14:textId="77777777" w:rsidR="00AA5A07" w:rsidRDefault="00AA5A07" w:rsidP="00AA5A07">
      <w:r>
        <w:tab/>
      </w:r>
      <w:r>
        <w:tab/>
      </w:r>
      <w:r>
        <w:tab/>
      </w:r>
      <w:r>
        <w:tab/>
        <w:t>fun i a -&gt;</w:t>
      </w:r>
    </w:p>
    <w:p w14:paraId="7420DF02" w14:textId="77777777" w:rsidR="00AA5A07" w:rsidRDefault="00AA5A07" w:rsidP="00AA5A07">
      <w:r>
        <w:tab/>
      </w:r>
      <w:r>
        <w:tab/>
        <w:t xml:space="preserve">        </w:t>
      </w:r>
      <w:r>
        <w:tab/>
        <w:t>let formal = sformals.(i) in</w:t>
      </w:r>
    </w:p>
    <w:p w14:paraId="2C1843A4" w14:textId="77777777" w:rsidR="00AA5A07" w:rsidRDefault="00AA5A07" w:rsidP="00AA5A07">
      <w:r>
        <w:tab/>
      </w:r>
      <w:r>
        <w:tab/>
        <w:t xml:space="preserve">        </w:t>
      </w:r>
      <w:r>
        <w:tab/>
        <w:t>let string_of_formal_name = function</w:t>
      </w:r>
    </w:p>
    <w:p w14:paraId="39E7C46B" w14:textId="77777777" w:rsidR="00AA5A07" w:rsidRDefault="00AA5A07" w:rsidP="00AA5A07">
      <w:r>
        <w:tab/>
      </w:r>
      <w:r>
        <w:tab/>
      </w:r>
      <w:r>
        <w:tab/>
      </w:r>
      <w:r>
        <w:tab/>
      </w:r>
      <w:r>
        <w:tab/>
      </w:r>
      <w:r>
        <w:tab/>
        <w:t>Formal(_, s) -&gt; s</w:t>
      </w:r>
    </w:p>
    <w:p w14:paraId="0B670E8C" w14:textId="77777777" w:rsidR="00AA5A07" w:rsidRDefault="00AA5A07" w:rsidP="00AA5A07">
      <w:r>
        <w:tab/>
      </w:r>
      <w:r>
        <w:tab/>
      </w:r>
      <w:r>
        <w:tab/>
      </w:r>
      <w:r>
        <w:tab/>
      </w:r>
      <w:r>
        <w:tab/>
      </w:r>
      <w:r>
        <w:tab/>
        <w:t>| _ -&gt; " "</w:t>
      </w:r>
    </w:p>
    <w:p w14:paraId="0BA5C3E4" w14:textId="77777777" w:rsidR="00AA5A07" w:rsidRDefault="00AA5A07" w:rsidP="00AA5A07">
      <w:r>
        <w:tab/>
      </w:r>
      <w:r>
        <w:tab/>
      </w:r>
      <w:r>
        <w:tab/>
      </w:r>
      <w:r>
        <w:tab/>
      </w:r>
      <w:r>
        <w:tab/>
        <w:t>in</w:t>
      </w:r>
    </w:p>
    <w:p w14:paraId="7158A9B0" w14:textId="77777777" w:rsidR="00AA5A07" w:rsidRDefault="00AA5A07" w:rsidP="00AA5A07">
      <w:r>
        <w:tab/>
      </w:r>
      <w:r>
        <w:tab/>
        <w:t xml:space="preserve">        </w:t>
      </w:r>
      <w:r>
        <w:tab/>
        <w:t>let formal_name = string_of_formal_name formal in</w:t>
      </w:r>
    </w:p>
    <w:p w14:paraId="7172B70D" w14:textId="77777777" w:rsidR="00AA5A07" w:rsidRDefault="00AA5A07" w:rsidP="00AA5A07">
      <w:r>
        <w:tab/>
      </w:r>
      <w:r>
        <w:tab/>
        <w:t xml:space="preserve">        </w:t>
      </w:r>
      <w:r>
        <w:tab/>
        <w:t>L.set_value_name formal_name a;</w:t>
      </w:r>
    </w:p>
    <w:p w14:paraId="58E56023" w14:textId="77777777" w:rsidR="00AA5A07" w:rsidRDefault="00AA5A07" w:rsidP="00AA5A07">
      <w:r>
        <w:tab/>
      </w:r>
      <w:r>
        <w:tab/>
        <w:t xml:space="preserve">        </w:t>
      </w:r>
      <w:r>
        <w:tab/>
        <w:t>Hashtbl.add formals_table formal_name a;</w:t>
      </w:r>
    </w:p>
    <w:p w14:paraId="72A606A3" w14:textId="77777777" w:rsidR="00AA5A07" w:rsidRDefault="00AA5A07" w:rsidP="00AA5A07">
      <w:r>
        <w:tab/>
      </w:r>
      <w:r>
        <w:tab/>
        <w:t xml:space="preserve">    ) </w:t>
      </w:r>
    </w:p>
    <w:p w14:paraId="665998F1" w14:textId="77777777" w:rsidR="00AA5A07" w:rsidRDefault="00AA5A07" w:rsidP="00AA5A07">
      <w:r>
        <w:tab/>
      </w:r>
      <w:r>
        <w:tab/>
        <w:t xml:space="preserve">    (params f)</w:t>
      </w:r>
    </w:p>
    <w:p w14:paraId="164D4DF7" w14:textId="77777777" w:rsidR="00AA5A07" w:rsidRDefault="00AA5A07" w:rsidP="00AA5A07">
      <w:r>
        <w:tab/>
      </w:r>
      <w:r>
        <w:tab/>
        <w:t>in</w:t>
      </w:r>
    </w:p>
    <w:p w14:paraId="2EB4AC3D" w14:textId="77777777" w:rsidR="00AA5A07" w:rsidRDefault="00AA5A07" w:rsidP="00AA5A07">
      <w:r>
        <w:tab/>
      </w:r>
      <w:r>
        <w:tab/>
        <w:t xml:space="preserve">let _ = init_formals f sfdecl.sformals in </w:t>
      </w:r>
    </w:p>
    <w:p w14:paraId="644059C7" w14:textId="77777777" w:rsidR="00AA5A07" w:rsidRDefault="00AA5A07" w:rsidP="00AA5A07"/>
    <w:p w14:paraId="13C11B49" w14:textId="77777777" w:rsidR="00AA5A07" w:rsidRDefault="00AA5A07" w:rsidP="00AA5A07">
      <w:r>
        <w:tab/>
      </w:r>
      <w:r>
        <w:tab/>
        <w:t>let _ = if sfdecl.overrides then</w:t>
      </w:r>
    </w:p>
    <w:p w14:paraId="724079E3" w14:textId="77777777" w:rsidR="00AA5A07" w:rsidRDefault="00AA5A07" w:rsidP="00AA5A07">
      <w:r>
        <w:tab/>
      </w:r>
      <w:r>
        <w:tab/>
      </w:r>
      <w:r>
        <w:tab/>
        <w:t>let this_param = Hashtbl.find formals_table "this" in</w:t>
      </w:r>
    </w:p>
    <w:p w14:paraId="2E90E669" w14:textId="77777777" w:rsidR="00AA5A07" w:rsidRDefault="00AA5A07" w:rsidP="00AA5A07">
      <w:r>
        <w:tab/>
      </w:r>
      <w:r>
        <w:tab/>
      </w:r>
      <w:r>
        <w:tab/>
        <w:t>let source = Datatype(Objecttype(sfdecl.source)) in</w:t>
      </w:r>
    </w:p>
    <w:p w14:paraId="07E4282F" w14:textId="77777777" w:rsidR="00AA5A07" w:rsidRDefault="00AA5A07" w:rsidP="00AA5A07">
      <w:r>
        <w:tab/>
      </w:r>
      <w:r>
        <w:tab/>
      </w:r>
      <w:r>
        <w:tab/>
        <w:t>let casted_param = L.build_pointercast this_param (get_llvm_type source) "casted" llbuilder in</w:t>
      </w:r>
    </w:p>
    <w:p w14:paraId="56E644FA" w14:textId="77777777" w:rsidR="00AA5A07" w:rsidRDefault="00AA5A07" w:rsidP="00AA5A07">
      <w:r>
        <w:tab/>
      </w:r>
      <w:r>
        <w:tab/>
      </w:r>
      <w:r>
        <w:tab/>
        <w:t>Hashtbl.replace formals_table "this" casted_param;</w:t>
      </w:r>
    </w:p>
    <w:p w14:paraId="5AF1039C" w14:textId="77777777" w:rsidR="00AA5A07" w:rsidRDefault="00AA5A07" w:rsidP="00AA5A07">
      <w:r>
        <w:tab/>
      </w:r>
      <w:r>
        <w:tab/>
        <w:t>in</w:t>
      </w:r>
    </w:p>
    <w:p w14:paraId="6B245AE0" w14:textId="77777777" w:rsidR="00AA5A07" w:rsidRDefault="00AA5A07" w:rsidP="00AA5A07"/>
    <w:p w14:paraId="6CBF3018" w14:textId="77777777" w:rsidR="00AA5A07" w:rsidRDefault="00AA5A07" w:rsidP="00AA5A07">
      <w:r>
        <w:tab/>
      </w:r>
      <w:r>
        <w:tab/>
        <w:t xml:space="preserve">let _  = stmt_gen llbuilder (SBlock (sfdecl.sbody)) in </w:t>
      </w:r>
    </w:p>
    <w:p w14:paraId="7DA4F822" w14:textId="77777777" w:rsidR="00AA5A07" w:rsidRDefault="00AA5A07" w:rsidP="00AA5A07">
      <w:r>
        <w:tab/>
      </w:r>
      <w:r>
        <w:tab/>
        <w:t>if sfdecl.sreturnType = Datatype (Void_t)</w:t>
      </w:r>
    </w:p>
    <w:p w14:paraId="3CD03473" w14:textId="77777777" w:rsidR="00AA5A07" w:rsidRDefault="00AA5A07" w:rsidP="00AA5A07">
      <w:r>
        <w:tab/>
      </w:r>
      <w:r>
        <w:tab/>
        <w:t>then ignore (L.build_ret_void llbuilder);</w:t>
      </w:r>
    </w:p>
    <w:p w14:paraId="1A79029C" w14:textId="77777777" w:rsidR="00AA5A07" w:rsidRDefault="00AA5A07" w:rsidP="00AA5A07">
      <w:r>
        <w:tab/>
      </w:r>
      <w:r>
        <w:tab/>
        <w:t>()</w:t>
      </w:r>
    </w:p>
    <w:p w14:paraId="2F65E48D" w14:textId="77777777" w:rsidR="00AA5A07" w:rsidRDefault="00AA5A07" w:rsidP="00AA5A07">
      <w:r>
        <w:tab/>
        <w:t>in</w:t>
      </w:r>
    </w:p>
    <w:p w14:paraId="72FDD2CE" w14:textId="77777777" w:rsidR="00AA5A07" w:rsidRDefault="00AA5A07" w:rsidP="00AA5A07">
      <w:r>
        <w:tab/>
        <w:t>let _ = List.map build_func functions in</w:t>
      </w:r>
    </w:p>
    <w:p w14:paraId="0E8D2405" w14:textId="77777777" w:rsidR="00AA5A07" w:rsidRDefault="00AA5A07" w:rsidP="00AA5A07"/>
    <w:p w14:paraId="57AB9EF8" w14:textId="77777777" w:rsidR="00AA5A07" w:rsidRDefault="00AA5A07" w:rsidP="00AA5A07">
      <w:r>
        <w:lastRenderedPageBreak/>
        <w:tab/>
        <w:t>(*~~~~~~~~~~~~~~~~~~~~  main function generation top-level ~~~~~~~~~~~~~~~~~~~~~~~~~~~~*)</w:t>
      </w:r>
    </w:p>
    <w:p w14:paraId="6DFE710C" w14:textId="77777777" w:rsidR="00AA5A07" w:rsidRDefault="00AA5A07" w:rsidP="00AA5A07">
      <w:r>
        <w:tab/>
        <w:t>let build_main main =</w:t>
      </w:r>
    </w:p>
    <w:p w14:paraId="5543DB36" w14:textId="77777777" w:rsidR="00AA5A07" w:rsidRDefault="00AA5A07" w:rsidP="00AA5A07">
      <w:r>
        <w:tab/>
      </w:r>
      <w:r>
        <w:tab/>
        <w:t>Hashtbl.clear local_var_table;</w:t>
      </w:r>
    </w:p>
    <w:p w14:paraId="273D7837" w14:textId="77777777" w:rsidR="00AA5A07" w:rsidRDefault="00AA5A07" w:rsidP="00AA5A07">
      <w:r>
        <w:tab/>
      </w:r>
      <w:r>
        <w:tab/>
        <w:t>Hashtbl.clear formals_table;</w:t>
      </w:r>
    </w:p>
    <w:p w14:paraId="7C39A866" w14:textId="77777777" w:rsidR="00AA5A07" w:rsidRDefault="00AA5A07" w:rsidP="00AA5A07">
      <w:r>
        <w:tab/>
        <w:t xml:space="preserve">    let fty = L.function_type i32_t[||] in </w:t>
      </w:r>
    </w:p>
    <w:p w14:paraId="4AFE49C4" w14:textId="77777777" w:rsidR="00AA5A07" w:rsidRDefault="00AA5A07" w:rsidP="00AA5A07">
      <w:r>
        <w:tab/>
      </w:r>
      <w:r>
        <w:tab/>
        <w:t xml:space="preserve">let f = L.define_function "main" fty the_module in </w:t>
      </w:r>
      <w:r>
        <w:tab/>
      </w:r>
    </w:p>
    <w:p w14:paraId="1860AFA9" w14:textId="77777777" w:rsidR="00AA5A07" w:rsidRDefault="00AA5A07" w:rsidP="00AA5A07">
      <w:r>
        <w:tab/>
      </w:r>
      <w:r>
        <w:tab/>
        <w:t>let llbuilder = L.builder_at_end context (L.entry_block f) in</w:t>
      </w:r>
    </w:p>
    <w:p w14:paraId="503F967F" w14:textId="77777777" w:rsidR="00AA5A07" w:rsidRDefault="00AA5A07" w:rsidP="00AA5A07">
      <w:r>
        <w:tab/>
      </w:r>
      <w:r>
        <w:tab/>
      </w:r>
    </w:p>
    <w:p w14:paraId="327D7781" w14:textId="77777777" w:rsidR="00AA5A07" w:rsidRDefault="00AA5A07" w:rsidP="00AA5A07">
      <w:r>
        <w:tab/>
      </w:r>
      <w:r>
        <w:tab/>
        <w:t xml:space="preserve">let _ = stmt_gen llbuilder (SBlock (main.sbody)) in </w:t>
      </w:r>
    </w:p>
    <w:p w14:paraId="125E62E3" w14:textId="77777777" w:rsidR="00AA5A07" w:rsidRDefault="00AA5A07" w:rsidP="00AA5A07">
      <w:r>
        <w:tab/>
      </w:r>
      <w:r>
        <w:tab/>
      </w:r>
    </w:p>
    <w:p w14:paraId="4A045BD5" w14:textId="77777777" w:rsidR="00AA5A07" w:rsidRDefault="00AA5A07" w:rsidP="00AA5A07">
      <w:r>
        <w:tab/>
      </w:r>
      <w:r>
        <w:tab/>
      </w:r>
    </w:p>
    <w:p w14:paraId="2443CB27" w14:textId="77777777" w:rsidR="00AA5A07" w:rsidRDefault="00AA5A07" w:rsidP="00AA5A07">
      <w:r>
        <w:tab/>
      </w:r>
      <w:r>
        <w:tab/>
        <w:t>L.build_ret (L.const_int i32_t 0) llbuilder</w:t>
      </w:r>
    </w:p>
    <w:p w14:paraId="57D569AA" w14:textId="77777777" w:rsidR="00AA5A07" w:rsidRDefault="00AA5A07" w:rsidP="00AA5A07">
      <w:r>
        <w:tab/>
        <w:t>in</w:t>
      </w:r>
    </w:p>
    <w:p w14:paraId="31437813" w14:textId="77777777" w:rsidR="00AA5A07" w:rsidRDefault="00AA5A07" w:rsidP="00AA5A07">
      <w:r>
        <w:tab/>
        <w:t>let _ = build_main main in</w:t>
      </w:r>
    </w:p>
    <w:p w14:paraId="0462382A" w14:textId="77777777" w:rsidR="00AA5A07" w:rsidRDefault="00AA5A07" w:rsidP="00AA5A07"/>
    <w:p w14:paraId="47114CC5" w14:textId="77777777" w:rsidR="00AA5A07" w:rsidRDefault="00AA5A07" w:rsidP="00AA5A07">
      <w:r>
        <w:tab/>
        <w:t>(*~~~~~~~~~~~~~~~ virtual function table generation top-level ~~~~~~~~~~~~~~~~~~~~~~~~~~*)</w:t>
      </w:r>
    </w:p>
    <w:p w14:paraId="7DBAED2A" w14:textId="77777777" w:rsidR="00AA5A07" w:rsidRDefault="00AA5A07" w:rsidP="00AA5A07">
      <w:r>
        <w:tab/>
        <w:t xml:space="preserve">let build_vftable scdecls = </w:t>
      </w:r>
    </w:p>
    <w:p w14:paraId="07296F07" w14:textId="77777777" w:rsidR="00AA5A07" w:rsidRDefault="00AA5A07" w:rsidP="00AA5A07">
      <w:r>
        <w:tab/>
      </w:r>
      <w:r>
        <w:tab/>
        <w:t>let rt = L.pointer_type i64_t in</w:t>
      </w:r>
    </w:p>
    <w:p w14:paraId="5B95224D" w14:textId="77777777" w:rsidR="00AA5A07" w:rsidRDefault="00AA5A07" w:rsidP="00AA5A07">
      <w:r>
        <w:tab/>
      </w:r>
      <w:r>
        <w:tab/>
        <w:t>let void_pt = L.pointer_type i64_t in</w:t>
      </w:r>
    </w:p>
    <w:p w14:paraId="0351DE1C" w14:textId="77777777" w:rsidR="00AA5A07" w:rsidRDefault="00AA5A07" w:rsidP="00AA5A07">
      <w:r>
        <w:tab/>
      </w:r>
      <w:r>
        <w:tab/>
        <w:t>let void_ppt = L.pointer_type void_pt in</w:t>
      </w:r>
    </w:p>
    <w:p w14:paraId="76C28E7E" w14:textId="77777777" w:rsidR="00AA5A07" w:rsidRDefault="00AA5A07" w:rsidP="00AA5A07"/>
    <w:p w14:paraId="20E16C11" w14:textId="77777777" w:rsidR="00AA5A07" w:rsidRDefault="00AA5A07" w:rsidP="00AA5A07">
      <w:r>
        <w:tab/>
      </w:r>
      <w:r>
        <w:tab/>
        <w:t>let f = find_func_in_module "lookup" in</w:t>
      </w:r>
    </w:p>
    <w:p w14:paraId="02FB8F23" w14:textId="77777777" w:rsidR="00AA5A07" w:rsidRDefault="00AA5A07" w:rsidP="00AA5A07">
      <w:r>
        <w:tab/>
      </w:r>
      <w:r>
        <w:tab/>
        <w:t>let llbuilder = L.builder_at_end context (entry_block f) in</w:t>
      </w:r>
    </w:p>
    <w:p w14:paraId="07AEE5B8" w14:textId="77777777" w:rsidR="00AA5A07" w:rsidRDefault="00AA5A07" w:rsidP="00AA5A07"/>
    <w:p w14:paraId="5BAF7991" w14:textId="77777777" w:rsidR="00AA5A07" w:rsidRDefault="00AA5A07" w:rsidP="00AA5A07">
      <w:r>
        <w:tab/>
      </w:r>
      <w:r>
        <w:tab/>
        <w:t>let len = List.length scdecls in</w:t>
      </w:r>
    </w:p>
    <w:p w14:paraId="75D7A992" w14:textId="77777777" w:rsidR="00AA5A07" w:rsidRDefault="00AA5A07" w:rsidP="00AA5A07">
      <w:r>
        <w:tab/>
      </w:r>
      <w:r>
        <w:tab/>
        <w:t>let total_len = ref 0 in</w:t>
      </w:r>
    </w:p>
    <w:p w14:paraId="6D914B42" w14:textId="77777777" w:rsidR="00AA5A07" w:rsidRDefault="00AA5A07" w:rsidP="00AA5A07">
      <w:r>
        <w:tab/>
      </w:r>
      <w:r>
        <w:tab/>
        <w:t>let scdecl_llvm_arr = L.build_array_alloca void_ppt (const_int i32_t len) "tmp" llbuilder in</w:t>
      </w:r>
    </w:p>
    <w:p w14:paraId="7A0121AD" w14:textId="77777777" w:rsidR="00AA5A07" w:rsidRDefault="00AA5A07" w:rsidP="00AA5A07"/>
    <w:p w14:paraId="1875F00C" w14:textId="77777777" w:rsidR="00AA5A07" w:rsidRDefault="00AA5A07" w:rsidP="00AA5A07">
      <w:r>
        <w:tab/>
      </w:r>
      <w:r>
        <w:tab/>
        <w:t xml:space="preserve">let handle_scdecl scdecl = </w:t>
      </w:r>
    </w:p>
    <w:p w14:paraId="7F86BC1F" w14:textId="77777777" w:rsidR="00AA5A07" w:rsidRDefault="00AA5A07" w:rsidP="00AA5A07">
      <w:r>
        <w:tab/>
      </w:r>
      <w:r>
        <w:tab/>
      </w:r>
      <w:r>
        <w:tab/>
        <w:t>let index = Hashtbl.find Semant.strucIndexes scdecl.scname in</w:t>
      </w:r>
    </w:p>
    <w:p w14:paraId="6EEBE134" w14:textId="77777777" w:rsidR="00AA5A07" w:rsidRDefault="00AA5A07" w:rsidP="00AA5A07">
      <w:r>
        <w:tab/>
      </w:r>
      <w:r>
        <w:tab/>
      </w:r>
      <w:r>
        <w:tab/>
        <w:t>let len = List.length scdecl.sfuncs in</w:t>
      </w:r>
    </w:p>
    <w:p w14:paraId="6A2B701D" w14:textId="77777777" w:rsidR="00AA5A07" w:rsidRDefault="00AA5A07" w:rsidP="00AA5A07">
      <w:r>
        <w:tab/>
      </w:r>
      <w:r>
        <w:tab/>
      </w:r>
      <w:r>
        <w:tab/>
        <w:t>let sfdecl_llvm_arr = L.build_array_alloca void_pt (const_int i32_t len) "tmp" llbuilder in</w:t>
      </w:r>
    </w:p>
    <w:p w14:paraId="1F78FBDA" w14:textId="77777777" w:rsidR="00AA5A07" w:rsidRDefault="00AA5A07" w:rsidP="00AA5A07"/>
    <w:p w14:paraId="7F62A293" w14:textId="77777777" w:rsidR="00AA5A07" w:rsidRDefault="00AA5A07" w:rsidP="00AA5A07">
      <w:r>
        <w:tab/>
      </w:r>
      <w:r>
        <w:tab/>
      </w:r>
      <w:r>
        <w:tab/>
        <w:t xml:space="preserve">let handle_fdecl i sfdecl = </w:t>
      </w:r>
    </w:p>
    <w:p w14:paraId="0603CD14" w14:textId="77777777" w:rsidR="00AA5A07" w:rsidRDefault="00AA5A07" w:rsidP="00AA5A07">
      <w:r>
        <w:tab/>
      </w:r>
      <w:r>
        <w:tab/>
      </w:r>
      <w:r>
        <w:tab/>
      </w:r>
      <w:r>
        <w:tab/>
        <w:t>let fptr = find_func_in_module (Ast.string_of_fname sfdecl.sfname) in</w:t>
      </w:r>
    </w:p>
    <w:p w14:paraId="5ADF2C7D" w14:textId="77777777" w:rsidR="00AA5A07" w:rsidRDefault="00AA5A07" w:rsidP="00AA5A07">
      <w:r>
        <w:tab/>
      </w:r>
      <w:r>
        <w:tab/>
      </w:r>
      <w:r>
        <w:tab/>
      </w:r>
      <w:r>
        <w:tab/>
        <w:t>let fptr = L.build_pointercast fptr void_pt "tmp" llbuilder in</w:t>
      </w:r>
    </w:p>
    <w:p w14:paraId="3EBAA867" w14:textId="77777777" w:rsidR="00AA5A07" w:rsidRDefault="00AA5A07" w:rsidP="00AA5A07"/>
    <w:p w14:paraId="19DB4DF6" w14:textId="77777777" w:rsidR="00AA5A07" w:rsidRDefault="00AA5A07" w:rsidP="00AA5A07">
      <w:r>
        <w:lastRenderedPageBreak/>
        <w:tab/>
      </w:r>
      <w:r>
        <w:tab/>
      </w:r>
      <w:r>
        <w:tab/>
      </w:r>
      <w:r>
        <w:tab/>
        <w:t>let ep = L.build_gep sfdecl_llvm_arr [| (const_int i32_t i) |] "tmp" llbuilder in</w:t>
      </w:r>
    </w:p>
    <w:p w14:paraId="0D4AA858" w14:textId="77777777" w:rsidR="00AA5A07" w:rsidRDefault="00AA5A07" w:rsidP="00AA5A07">
      <w:r>
        <w:tab/>
      </w:r>
      <w:r>
        <w:tab/>
      </w:r>
      <w:r>
        <w:tab/>
      </w:r>
      <w:r>
        <w:tab/>
        <w:t>ignore(L.build_store fptr ep llbuilder);</w:t>
      </w:r>
    </w:p>
    <w:p w14:paraId="0428E082" w14:textId="77777777" w:rsidR="00AA5A07" w:rsidRDefault="00AA5A07" w:rsidP="00AA5A07">
      <w:r>
        <w:tab/>
      </w:r>
      <w:r>
        <w:tab/>
      </w:r>
      <w:r>
        <w:tab/>
        <w:t xml:space="preserve">in </w:t>
      </w:r>
    </w:p>
    <w:p w14:paraId="2F3998F8" w14:textId="77777777" w:rsidR="00AA5A07" w:rsidRDefault="00AA5A07" w:rsidP="00AA5A07">
      <w:r>
        <w:tab/>
      </w:r>
      <w:r>
        <w:tab/>
      </w:r>
      <w:r>
        <w:tab/>
        <w:t>List.iteri handle_fdecl scdecl.sfuncs;</w:t>
      </w:r>
    </w:p>
    <w:p w14:paraId="4FAE2F58" w14:textId="77777777" w:rsidR="00AA5A07" w:rsidRDefault="00AA5A07" w:rsidP="00AA5A07">
      <w:r>
        <w:tab/>
      </w:r>
      <w:r>
        <w:tab/>
      </w:r>
      <w:r>
        <w:tab/>
        <w:t>total_len := !total_len + len;</w:t>
      </w:r>
    </w:p>
    <w:p w14:paraId="685B2738" w14:textId="77777777" w:rsidR="00AA5A07" w:rsidRDefault="00AA5A07" w:rsidP="00AA5A07"/>
    <w:p w14:paraId="0BFC90E6" w14:textId="77777777" w:rsidR="00AA5A07" w:rsidRDefault="00AA5A07" w:rsidP="00AA5A07">
      <w:r>
        <w:tab/>
      </w:r>
      <w:r>
        <w:tab/>
      </w:r>
      <w:r>
        <w:tab/>
        <w:t>let ep = L.build_gep scdecl_llvm_arr [| (const_int i32_t index) |] "tmp" llbuilder in</w:t>
      </w:r>
    </w:p>
    <w:p w14:paraId="734F7D33" w14:textId="77777777" w:rsidR="00AA5A07" w:rsidRDefault="00AA5A07" w:rsidP="00AA5A07">
      <w:r>
        <w:tab/>
      </w:r>
      <w:r>
        <w:tab/>
      </w:r>
      <w:r>
        <w:tab/>
        <w:t>ignore(build_store sfdecl_llvm_arr ep llbuilder);</w:t>
      </w:r>
    </w:p>
    <w:p w14:paraId="4B830FD4" w14:textId="77777777" w:rsidR="00AA5A07" w:rsidRDefault="00AA5A07" w:rsidP="00AA5A07">
      <w:r>
        <w:tab/>
      </w:r>
      <w:r>
        <w:tab/>
        <w:t>in</w:t>
      </w:r>
    </w:p>
    <w:p w14:paraId="7E030D0E" w14:textId="77777777" w:rsidR="00AA5A07" w:rsidRDefault="00AA5A07" w:rsidP="00AA5A07">
      <w:r>
        <w:tab/>
      </w:r>
      <w:r>
        <w:tab/>
        <w:t>List.iter handle_scdecl scdecls;</w:t>
      </w:r>
    </w:p>
    <w:p w14:paraId="5618D882" w14:textId="77777777" w:rsidR="00AA5A07" w:rsidRDefault="00AA5A07" w:rsidP="00AA5A07"/>
    <w:p w14:paraId="1236C7F9" w14:textId="77777777" w:rsidR="00AA5A07" w:rsidRDefault="00AA5A07" w:rsidP="00AA5A07">
      <w:r>
        <w:tab/>
      </w:r>
      <w:r>
        <w:tab/>
        <w:t>let c_index = param f 0 in</w:t>
      </w:r>
    </w:p>
    <w:p w14:paraId="5AA25FA4" w14:textId="77777777" w:rsidR="00AA5A07" w:rsidRDefault="00AA5A07" w:rsidP="00AA5A07">
      <w:r>
        <w:tab/>
      </w:r>
      <w:r>
        <w:tab/>
        <w:t>let f_index = param f 1 in</w:t>
      </w:r>
    </w:p>
    <w:p w14:paraId="223BFBA9" w14:textId="77777777" w:rsidR="00AA5A07" w:rsidRDefault="00AA5A07" w:rsidP="00AA5A07">
      <w:r>
        <w:tab/>
      </w:r>
      <w:r>
        <w:tab/>
        <w:t>L.set_value_name "c_index" c_index;</w:t>
      </w:r>
    </w:p>
    <w:p w14:paraId="72323724" w14:textId="77777777" w:rsidR="00AA5A07" w:rsidRDefault="00AA5A07" w:rsidP="00AA5A07">
      <w:r>
        <w:tab/>
      </w:r>
      <w:r>
        <w:tab/>
        <w:t>L.set_value_name "f_index" f_index;</w:t>
      </w:r>
    </w:p>
    <w:p w14:paraId="0B7A5B7D" w14:textId="77777777" w:rsidR="00AA5A07" w:rsidRDefault="00AA5A07" w:rsidP="00AA5A07"/>
    <w:p w14:paraId="7014842D" w14:textId="77777777" w:rsidR="00AA5A07" w:rsidRDefault="00AA5A07" w:rsidP="00AA5A07">
      <w:r>
        <w:tab/>
      </w:r>
      <w:r>
        <w:tab/>
        <w:t>if !total_len == 0 then</w:t>
      </w:r>
    </w:p>
    <w:p w14:paraId="5E1FB446" w14:textId="77777777" w:rsidR="00AA5A07" w:rsidRDefault="00AA5A07" w:rsidP="00AA5A07">
      <w:r>
        <w:tab/>
      </w:r>
      <w:r>
        <w:tab/>
      </w:r>
      <w:r>
        <w:tab/>
        <w:t>L.build_ret (const_null rt) llbuilder</w:t>
      </w:r>
    </w:p>
    <w:p w14:paraId="0153BA13" w14:textId="77777777" w:rsidR="00AA5A07" w:rsidRDefault="00AA5A07" w:rsidP="00AA5A07">
      <w:r>
        <w:tab/>
      </w:r>
      <w:r>
        <w:tab/>
        <w:t>else</w:t>
      </w:r>
    </w:p>
    <w:p w14:paraId="041619D0" w14:textId="77777777" w:rsidR="00AA5A07" w:rsidRDefault="00AA5A07" w:rsidP="00AA5A07">
      <w:r>
        <w:tab/>
      </w:r>
      <w:r>
        <w:tab/>
      </w:r>
      <w:r>
        <w:tab/>
        <w:t>let vtbl = L.build_gep scdecl_llvm_arr [| c_index |] "tmp" llbuilder in</w:t>
      </w:r>
    </w:p>
    <w:p w14:paraId="5EE8E8CC" w14:textId="77777777" w:rsidR="00AA5A07" w:rsidRDefault="00AA5A07" w:rsidP="00AA5A07">
      <w:r>
        <w:tab/>
      </w:r>
      <w:r>
        <w:tab/>
      </w:r>
      <w:r>
        <w:tab/>
        <w:t>let vtbl = L.build_load vtbl "tmp" llbuilder in</w:t>
      </w:r>
    </w:p>
    <w:p w14:paraId="2837D434" w14:textId="77777777" w:rsidR="00AA5A07" w:rsidRDefault="00AA5A07" w:rsidP="00AA5A07">
      <w:r>
        <w:tab/>
      </w:r>
      <w:r>
        <w:tab/>
      </w:r>
      <w:r>
        <w:tab/>
        <w:t>let fptr = L.build_gep vtbl [| f_index |] "tmp" llbuilder in</w:t>
      </w:r>
    </w:p>
    <w:p w14:paraId="00D48D4F" w14:textId="77777777" w:rsidR="00AA5A07" w:rsidRDefault="00AA5A07" w:rsidP="00AA5A07">
      <w:r>
        <w:tab/>
      </w:r>
      <w:r>
        <w:tab/>
      </w:r>
      <w:r>
        <w:tab/>
        <w:t>let fptr = L.build_load fptr "tmp" llbuilder in</w:t>
      </w:r>
    </w:p>
    <w:p w14:paraId="753DCEF0" w14:textId="77777777" w:rsidR="00AA5A07" w:rsidRDefault="00AA5A07" w:rsidP="00AA5A07"/>
    <w:p w14:paraId="5F38B2B7" w14:textId="77777777" w:rsidR="00AA5A07" w:rsidRDefault="00AA5A07" w:rsidP="00AA5A07">
      <w:r>
        <w:tab/>
      </w:r>
      <w:r>
        <w:tab/>
      </w:r>
      <w:r>
        <w:tab/>
        <w:t xml:space="preserve">L.build_ret fptr llbuilder </w:t>
      </w:r>
    </w:p>
    <w:p w14:paraId="1D2D00A8" w14:textId="77777777" w:rsidR="00AA5A07" w:rsidRDefault="00AA5A07" w:rsidP="00AA5A07">
      <w:r>
        <w:tab/>
        <w:t>in</w:t>
      </w:r>
    </w:p>
    <w:p w14:paraId="627EEF44" w14:textId="77777777" w:rsidR="00AA5A07" w:rsidRDefault="00AA5A07" w:rsidP="00AA5A07">
      <w:r>
        <w:tab/>
        <w:t>let _ = build_vftable classes in</w:t>
      </w:r>
    </w:p>
    <w:p w14:paraId="3AADF36C" w14:textId="77777777" w:rsidR="00AA5A07" w:rsidRDefault="00AA5A07" w:rsidP="00AA5A07"/>
    <w:p w14:paraId="3E604968" w14:textId="77777777" w:rsidR="00AA5A07" w:rsidRDefault="00AA5A07" w:rsidP="00AA5A07">
      <w:r>
        <w:tab/>
        <w:t>the_module;</w:t>
      </w:r>
    </w:p>
    <w:p w14:paraId="0EECE616" w14:textId="77777777" w:rsidR="00AA5A07" w:rsidRDefault="00AA5A07" w:rsidP="00AA5A07"/>
    <w:p w14:paraId="220D6723" w14:textId="77777777" w:rsidR="00AA5A07" w:rsidRDefault="00AA5A07" w:rsidP="00C96241">
      <w:pPr>
        <w:rPr>
          <w:rFonts w:hint="eastAsia"/>
        </w:rPr>
      </w:pPr>
    </w:p>
    <w:p w14:paraId="3143A286" w14:textId="77777777" w:rsidR="00AA5A07" w:rsidRDefault="00AA5A07" w:rsidP="00C96241">
      <w:pPr>
        <w:rPr>
          <w:rFonts w:hint="eastAsia"/>
        </w:rPr>
      </w:pPr>
    </w:p>
    <w:p w14:paraId="0ABEC1EE" w14:textId="6BB0C7EB" w:rsidR="00AA5A07" w:rsidRDefault="00AA5A07" w:rsidP="00C96241">
      <w:pPr>
        <w:rPr>
          <w:rFonts w:hint="eastAsia"/>
        </w:rPr>
      </w:pPr>
      <w:r>
        <w:rPr>
          <w:rFonts w:hint="eastAsia"/>
        </w:rPr>
        <w:t>liva.ml</w:t>
      </w:r>
    </w:p>
    <w:p w14:paraId="59E491E8" w14:textId="77777777" w:rsidR="00AA5A07" w:rsidRDefault="00AA5A07" w:rsidP="00AA5A07">
      <w:r>
        <w:t>(* Top-level of the Liva compiler: scan &amp; parse the input,</w:t>
      </w:r>
    </w:p>
    <w:p w14:paraId="30BE5922" w14:textId="77777777" w:rsidR="00AA5A07" w:rsidRDefault="00AA5A07" w:rsidP="00AA5A07">
      <w:r>
        <w:t xml:space="preserve">   check the resulting AST, generate LLVM IR, and dump the module *)</w:t>
      </w:r>
    </w:p>
    <w:p w14:paraId="116E3DC1" w14:textId="77777777" w:rsidR="00AA5A07" w:rsidRDefault="00AA5A07" w:rsidP="00AA5A07">
      <w:r>
        <w:t>open Ast</w:t>
      </w:r>
    </w:p>
    <w:p w14:paraId="4D43C4C4" w14:textId="77777777" w:rsidR="00AA5A07" w:rsidRDefault="00AA5A07" w:rsidP="00AA5A07">
      <w:r>
        <w:t>open Sast</w:t>
      </w:r>
    </w:p>
    <w:p w14:paraId="3BE08120" w14:textId="77777777" w:rsidR="00AA5A07" w:rsidRDefault="00AA5A07" w:rsidP="00AA5A07"/>
    <w:p w14:paraId="2EC66E03" w14:textId="77777777" w:rsidR="00AA5A07" w:rsidRDefault="00AA5A07" w:rsidP="00AA5A07"/>
    <w:p w14:paraId="0D772436" w14:textId="77777777" w:rsidR="00AA5A07" w:rsidRDefault="00AA5A07" w:rsidP="00AA5A07">
      <w:r>
        <w:t>type action = Ast | LLVM_IR | Compile</w:t>
      </w:r>
    </w:p>
    <w:p w14:paraId="2EB4EB28" w14:textId="77777777" w:rsidR="00AA5A07" w:rsidRDefault="00AA5A07" w:rsidP="00AA5A07"/>
    <w:p w14:paraId="6DAE3891" w14:textId="77777777" w:rsidR="00AA5A07" w:rsidRDefault="00AA5A07" w:rsidP="00AA5A07">
      <w:r>
        <w:lastRenderedPageBreak/>
        <w:t>let _ =</w:t>
      </w:r>
    </w:p>
    <w:p w14:paraId="4FBD071D" w14:textId="77777777" w:rsidR="00AA5A07" w:rsidRDefault="00AA5A07" w:rsidP="00AA5A07">
      <w:r>
        <w:t xml:space="preserve">  let action = if Array.length Sys.argv &gt; 1 then</w:t>
      </w:r>
    </w:p>
    <w:p w14:paraId="21C6C7DE" w14:textId="77777777" w:rsidR="00AA5A07" w:rsidRDefault="00AA5A07" w:rsidP="00AA5A07">
      <w:r>
        <w:t xml:space="preserve">    List.assoc Sys.argv.(1) [ ("-a", Ast);</w:t>
      </w:r>
      <w:r>
        <w:tab/>
        <w:t>(* Print the AST only *)</w:t>
      </w:r>
    </w:p>
    <w:p w14:paraId="61EE4B71" w14:textId="77777777" w:rsidR="00AA5A07" w:rsidRDefault="00AA5A07" w:rsidP="00AA5A07">
      <w:r>
        <w:tab/>
      </w:r>
      <w:r>
        <w:tab/>
      </w:r>
      <w:r>
        <w:tab/>
        <w:t xml:space="preserve">      ("-l", LLVM_IR);  (* Generate LLVM, don't check *)</w:t>
      </w:r>
    </w:p>
    <w:p w14:paraId="0DD105F2" w14:textId="77777777" w:rsidR="00AA5A07" w:rsidRDefault="00AA5A07" w:rsidP="00AA5A07">
      <w:r>
        <w:tab/>
      </w:r>
      <w:r>
        <w:tab/>
      </w:r>
      <w:r>
        <w:tab/>
        <w:t xml:space="preserve">      ("-c", Compile) ] (* Generate, check LLVM IR *)</w:t>
      </w:r>
    </w:p>
    <w:p w14:paraId="26DDCADD" w14:textId="77777777" w:rsidR="00AA5A07" w:rsidRDefault="00AA5A07" w:rsidP="00AA5A07">
      <w:r>
        <w:t xml:space="preserve">  else Compile in</w:t>
      </w:r>
    </w:p>
    <w:p w14:paraId="25BC51BC" w14:textId="77777777" w:rsidR="00AA5A07" w:rsidRDefault="00AA5A07" w:rsidP="00AA5A07">
      <w:r>
        <w:t xml:space="preserve">  let lexbuf = Lexing.from_channel stdin in</w:t>
      </w:r>
    </w:p>
    <w:p w14:paraId="44985DC8" w14:textId="77777777" w:rsidR="00AA5A07" w:rsidRDefault="00AA5A07" w:rsidP="00AA5A07">
      <w:r>
        <w:t xml:space="preserve">  let ast = Parser.program Scanner.token lexbuf in</w:t>
      </w:r>
    </w:p>
    <w:p w14:paraId="24529C3F" w14:textId="77777777" w:rsidR="00AA5A07" w:rsidRDefault="00AA5A07" w:rsidP="00AA5A07">
      <w:r>
        <w:t xml:space="preserve">  let sast = Semant.check ast in ();</w:t>
      </w:r>
    </w:p>
    <w:p w14:paraId="1040E785" w14:textId="77777777" w:rsidR="00AA5A07" w:rsidRDefault="00AA5A07" w:rsidP="00AA5A07"/>
    <w:p w14:paraId="24FE897F" w14:textId="77777777" w:rsidR="00AA5A07" w:rsidRDefault="00AA5A07" w:rsidP="00AA5A07">
      <w:r>
        <w:t xml:space="preserve">  match action with</w:t>
      </w:r>
    </w:p>
    <w:p w14:paraId="53ED9F1B" w14:textId="77777777" w:rsidR="00AA5A07" w:rsidRDefault="00AA5A07" w:rsidP="00AA5A07">
      <w:r>
        <w:t xml:space="preserve">    Ast -&gt; print_string ("not implemented")</w:t>
      </w:r>
    </w:p>
    <w:p w14:paraId="5DFDC412" w14:textId="77777777" w:rsidR="00AA5A07" w:rsidRDefault="00AA5A07" w:rsidP="00AA5A07">
      <w:r>
        <w:t xml:space="preserve">  | LLVM_IR -&gt; print_string (Llvm.string_of_llmodule (Codegen.translate sast))</w:t>
      </w:r>
    </w:p>
    <w:p w14:paraId="6B57CAA4" w14:textId="77777777" w:rsidR="00AA5A07" w:rsidRDefault="00AA5A07" w:rsidP="00AA5A07">
      <w:r>
        <w:t xml:space="preserve">  | Compile -&gt; let m = Codegen.translate sast in</w:t>
      </w:r>
    </w:p>
    <w:p w14:paraId="2205E932" w14:textId="77777777" w:rsidR="00AA5A07" w:rsidRDefault="00AA5A07" w:rsidP="00AA5A07">
      <w:r>
        <w:t xml:space="preserve">    Llvm_analysis.assert_valid_module m;</w:t>
      </w:r>
    </w:p>
    <w:p w14:paraId="57CFE121" w14:textId="77777777" w:rsidR="00AA5A07" w:rsidRDefault="00AA5A07" w:rsidP="00AA5A07">
      <w:r>
        <w:t xml:space="preserve">    print_string (Llvm.string_of_llmodule m)</w:t>
      </w:r>
    </w:p>
    <w:p w14:paraId="5322735E" w14:textId="77777777" w:rsidR="00AA5A07" w:rsidRDefault="00AA5A07" w:rsidP="00C96241">
      <w:pPr>
        <w:rPr>
          <w:rFonts w:hint="eastAsia"/>
        </w:rPr>
      </w:pPr>
    </w:p>
    <w:p w14:paraId="5CFC9125" w14:textId="77777777" w:rsidR="00AA5A07" w:rsidRDefault="00AA5A07" w:rsidP="00C96241">
      <w:pPr>
        <w:rPr>
          <w:rFonts w:hint="eastAsia"/>
        </w:rPr>
      </w:pPr>
    </w:p>
    <w:p w14:paraId="53D46931" w14:textId="69CAB1BB" w:rsidR="00AA5A07" w:rsidRDefault="00AA5A07" w:rsidP="00C96241">
      <w:pPr>
        <w:rPr>
          <w:rFonts w:hint="eastAsia"/>
        </w:rPr>
      </w:pPr>
      <w:r>
        <w:rPr>
          <w:rFonts w:hint="eastAsia"/>
        </w:rPr>
        <w:t>Makefile</w:t>
      </w:r>
    </w:p>
    <w:p w14:paraId="0BDE4DA8" w14:textId="77777777" w:rsidR="00AA5A07" w:rsidRDefault="00AA5A07" w:rsidP="00AA5A07">
      <w:r>
        <w:t># Make sure ocamlbuild can find opam-managed packages: first run</w:t>
      </w:r>
    </w:p>
    <w:p w14:paraId="6A55DEC0" w14:textId="77777777" w:rsidR="00AA5A07" w:rsidRDefault="00AA5A07" w:rsidP="00AA5A07">
      <w:r>
        <w:t>#</w:t>
      </w:r>
    </w:p>
    <w:p w14:paraId="7B4F58D8" w14:textId="77777777" w:rsidR="00AA5A07" w:rsidRDefault="00AA5A07" w:rsidP="00AA5A07">
      <w:r>
        <w:t># eval `opam config env`</w:t>
      </w:r>
    </w:p>
    <w:p w14:paraId="2E10424B" w14:textId="77777777" w:rsidR="00AA5A07" w:rsidRDefault="00AA5A07" w:rsidP="00AA5A07"/>
    <w:p w14:paraId="40CBF968" w14:textId="77777777" w:rsidR="00AA5A07" w:rsidRDefault="00AA5A07" w:rsidP="00AA5A07">
      <w:r>
        <w:t># Easiest way to build: using ocamlbuild, which in turn uses ocamlfind</w:t>
      </w:r>
    </w:p>
    <w:p w14:paraId="6C2BF387" w14:textId="77777777" w:rsidR="00AA5A07" w:rsidRDefault="00AA5A07" w:rsidP="00AA5A07"/>
    <w:p w14:paraId="6D2A7FB2" w14:textId="77777777" w:rsidR="00AA5A07" w:rsidRDefault="00AA5A07" w:rsidP="00AA5A07">
      <w:r>
        <w:t>.PHONY : liva.native</w:t>
      </w:r>
    </w:p>
    <w:p w14:paraId="1271C109" w14:textId="77777777" w:rsidR="00AA5A07" w:rsidRDefault="00AA5A07" w:rsidP="00AA5A07"/>
    <w:p w14:paraId="31072301" w14:textId="77777777" w:rsidR="00AA5A07" w:rsidRDefault="00AA5A07" w:rsidP="00AA5A07">
      <w:r>
        <w:t>liva.native :</w:t>
      </w:r>
    </w:p>
    <w:p w14:paraId="79D6A1B2" w14:textId="77777777" w:rsidR="00AA5A07" w:rsidRDefault="00AA5A07" w:rsidP="00AA5A07">
      <w:r>
        <w:tab/>
        <w:t>ocamlbuild -use-ocamlfind -pkgs llvm,llvm.analysis -cflags -w,+a-4 \</w:t>
      </w:r>
    </w:p>
    <w:p w14:paraId="3A061CAE" w14:textId="77777777" w:rsidR="00AA5A07" w:rsidRDefault="00AA5A07" w:rsidP="00AA5A07">
      <w:r>
        <w:tab/>
      </w:r>
      <w:r>
        <w:tab/>
        <w:t>liva.native</w:t>
      </w:r>
    </w:p>
    <w:p w14:paraId="17871229" w14:textId="77777777" w:rsidR="00AA5A07" w:rsidRDefault="00AA5A07" w:rsidP="00AA5A07"/>
    <w:p w14:paraId="33D0654B" w14:textId="77777777" w:rsidR="00AA5A07" w:rsidRDefault="00AA5A07" w:rsidP="00AA5A07">
      <w:r>
        <w:t># "make clean" removes all generated files</w:t>
      </w:r>
    </w:p>
    <w:p w14:paraId="5CCAC323" w14:textId="77777777" w:rsidR="00AA5A07" w:rsidRDefault="00AA5A07" w:rsidP="00AA5A07"/>
    <w:p w14:paraId="69AD0E33" w14:textId="77777777" w:rsidR="00AA5A07" w:rsidRDefault="00AA5A07" w:rsidP="00AA5A07">
      <w:r>
        <w:t>.PHONY : clean</w:t>
      </w:r>
    </w:p>
    <w:p w14:paraId="2F06975D" w14:textId="77777777" w:rsidR="00AA5A07" w:rsidRDefault="00AA5A07" w:rsidP="00AA5A07">
      <w:r>
        <w:t>clean :</w:t>
      </w:r>
    </w:p>
    <w:p w14:paraId="2AE9A6A6" w14:textId="77777777" w:rsidR="00AA5A07" w:rsidRDefault="00AA5A07" w:rsidP="00AA5A07">
      <w:r>
        <w:tab/>
        <w:t>ocamlbuild -clean</w:t>
      </w:r>
    </w:p>
    <w:p w14:paraId="60AAFC4E" w14:textId="77777777" w:rsidR="00AA5A07" w:rsidRDefault="00AA5A07" w:rsidP="00AA5A07">
      <w:r>
        <w:tab/>
        <w:t>rm -rf testall.log *.diff liva scanner.ml parser.ml parser.mli</w:t>
      </w:r>
    </w:p>
    <w:p w14:paraId="1A9E198D" w14:textId="77777777" w:rsidR="00AA5A07" w:rsidRDefault="00AA5A07" w:rsidP="00AA5A07">
      <w:r>
        <w:tab/>
        <w:t>rm -rf *.cmx *.cmi *.cmo *.cmx *.o</w:t>
      </w:r>
    </w:p>
    <w:p w14:paraId="3E46E833" w14:textId="77777777" w:rsidR="00AA5A07" w:rsidRDefault="00AA5A07" w:rsidP="00AA5A07"/>
    <w:p w14:paraId="4146CC49" w14:textId="77777777" w:rsidR="00AA5A07" w:rsidRDefault="00AA5A07" w:rsidP="00AA5A07">
      <w:r>
        <w:t># More detailed: build using ocamlc/ocamlopt + ocamlfind to locate LLVM</w:t>
      </w:r>
    </w:p>
    <w:p w14:paraId="5417EB9A" w14:textId="77777777" w:rsidR="00AA5A07" w:rsidRDefault="00AA5A07" w:rsidP="00AA5A07"/>
    <w:p w14:paraId="34B6600B" w14:textId="77777777" w:rsidR="00AA5A07" w:rsidRDefault="00AA5A07" w:rsidP="00AA5A07">
      <w:r>
        <w:t xml:space="preserve">OBJS =  ast.cmx sast.cmx parser.cmx scanner.cmx semant.cmx codegen.cmx liva.cmx </w:t>
      </w:r>
    </w:p>
    <w:p w14:paraId="538F4B74" w14:textId="77777777" w:rsidR="00AA5A07" w:rsidRDefault="00AA5A07" w:rsidP="00AA5A07"/>
    <w:p w14:paraId="3B4E8997" w14:textId="77777777" w:rsidR="00AA5A07" w:rsidRDefault="00AA5A07" w:rsidP="00AA5A07">
      <w:r>
        <w:lastRenderedPageBreak/>
        <w:t>liva : $(OBJS)</w:t>
      </w:r>
    </w:p>
    <w:p w14:paraId="4F0147A3" w14:textId="77777777" w:rsidR="00AA5A07" w:rsidRDefault="00AA5A07" w:rsidP="00AA5A07">
      <w:r>
        <w:tab/>
        <w:t>ocamlfind ocamlopt -linkpkg -package llvm -package llvm.analysis $(OBJS) -o liva</w:t>
      </w:r>
    </w:p>
    <w:p w14:paraId="7F2613A0" w14:textId="77777777" w:rsidR="00AA5A07" w:rsidRDefault="00AA5A07" w:rsidP="00AA5A07"/>
    <w:p w14:paraId="72CBD20A" w14:textId="77777777" w:rsidR="00AA5A07" w:rsidRDefault="00AA5A07" w:rsidP="00AA5A07">
      <w:r>
        <w:t>scanner.ml : scanner.mll</w:t>
      </w:r>
    </w:p>
    <w:p w14:paraId="1045BFA6" w14:textId="77777777" w:rsidR="00AA5A07" w:rsidRDefault="00AA5A07" w:rsidP="00AA5A07">
      <w:r>
        <w:tab/>
        <w:t>ocamllex scanner.mll</w:t>
      </w:r>
    </w:p>
    <w:p w14:paraId="5ED5FA13" w14:textId="77777777" w:rsidR="00AA5A07" w:rsidRDefault="00AA5A07" w:rsidP="00AA5A07"/>
    <w:p w14:paraId="51E7A2A3" w14:textId="77777777" w:rsidR="00AA5A07" w:rsidRDefault="00AA5A07" w:rsidP="00AA5A07">
      <w:r>
        <w:t>parser.ml parser.mli : parser.mly</w:t>
      </w:r>
    </w:p>
    <w:p w14:paraId="3E572B18" w14:textId="77777777" w:rsidR="00AA5A07" w:rsidRDefault="00AA5A07" w:rsidP="00AA5A07">
      <w:r>
        <w:tab/>
        <w:t>ocamlyacc parser.mly</w:t>
      </w:r>
    </w:p>
    <w:p w14:paraId="311D166E" w14:textId="77777777" w:rsidR="00AA5A07" w:rsidRDefault="00AA5A07" w:rsidP="00AA5A07"/>
    <w:p w14:paraId="43F24437" w14:textId="77777777" w:rsidR="00AA5A07" w:rsidRDefault="00AA5A07" w:rsidP="00AA5A07">
      <w:r>
        <w:t>%.cmo : %.ml</w:t>
      </w:r>
    </w:p>
    <w:p w14:paraId="402FCC0B" w14:textId="77777777" w:rsidR="00AA5A07" w:rsidRDefault="00AA5A07" w:rsidP="00AA5A07">
      <w:r>
        <w:tab/>
        <w:t>ocamlc -c $&lt;</w:t>
      </w:r>
    </w:p>
    <w:p w14:paraId="04B3A894" w14:textId="77777777" w:rsidR="00AA5A07" w:rsidRDefault="00AA5A07" w:rsidP="00AA5A07"/>
    <w:p w14:paraId="7B56DC6D" w14:textId="77777777" w:rsidR="00AA5A07" w:rsidRDefault="00AA5A07" w:rsidP="00AA5A07">
      <w:r>
        <w:t>%.cmi : %.mli</w:t>
      </w:r>
    </w:p>
    <w:p w14:paraId="4E53374F" w14:textId="77777777" w:rsidR="00AA5A07" w:rsidRDefault="00AA5A07" w:rsidP="00AA5A07">
      <w:r>
        <w:tab/>
        <w:t>ocamlc -c $&lt;</w:t>
      </w:r>
    </w:p>
    <w:p w14:paraId="697DB953" w14:textId="77777777" w:rsidR="00AA5A07" w:rsidRDefault="00AA5A07" w:rsidP="00AA5A07"/>
    <w:p w14:paraId="173B8703" w14:textId="77777777" w:rsidR="00AA5A07" w:rsidRDefault="00AA5A07" w:rsidP="00AA5A07">
      <w:r>
        <w:t>%.cmx : %.ml</w:t>
      </w:r>
    </w:p>
    <w:p w14:paraId="61B73A1B" w14:textId="77777777" w:rsidR="00AA5A07" w:rsidRDefault="00AA5A07" w:rsidP="00AA5A07">
      <w:r>
        <w:tab/>
        <w:t>ocamlfind ocamlopt -c -package llvm $&lt;</w:t>
      </w:r>
    </w:p>
    <w:p w14:paraId="4D3D0A9B" w14:textId="77777777" w:rsidR="00AA5A07" w:rsidRDefault="00AA5A07" w:rsidP="00AA5A07"/>
    <w:p w14:paraId="39CCAC42" w14:textId="77777777" w:rsidR="00AA5A07" w:rsidRDefault="00AA5A07" w:rsidP="00AA5A07">
      <w:r>
        <w:t>### Generated by "ocamldep *.ml *.mli" after building scanner.ml and parser.ml</w:t>
      </w:r>
    </w:p>
    <w:p w14:paraId="7BF9328B" w14:textId="77777777" w:rsidR="00AA5A07" w:rsidRDefault="00AA5A07" w:rsidP="00AA5A07">
      <w:r>
        <w:t>ast.cmo :</w:t>
      </w:r>
    </w:p>
    <w:p w14:paraId="22150525" w14:textId="77777777" w:rsidR="00AA5A07" w:rsidRDefault="00AA5A07" w:rsidP="00AA5A07">
      <w:r>
        <w:t>ast.cmx :</w:t>
      </w:r>
    </w:p>
    <w:p w14:paraId="1B731FA8" w14:textId="77777777" w:rsidR="00AA5A07" w:rsidRDefault="00AA5A07" w:rsidP="00AA5A07"/>
    <w:p w14:paraId="2A9220E3" w14:textId="77777777" w:rsidR="00AA5A07" w:rsidRDefault="00AA5A07" w:rsidP="00AA5A07">
      <w:r>
        <w:t>sast.cmo :</w:t>
      </w:r>
    </w:p>
    <w:p w14:paraId="4304686D" w14:textId="77777777" w:rsidR="00AA5A07" w:rsidRDefault="00AA5A07" w:rsidP="00AA5A07">
      <w:r>
        <w:t>sast.cmx :</w:t>
      </w:r>
    </w:p>
    <w:p w14:paraId="1B26EDC6" w14:textId="77777777" w:rsidR="00AA5A07" w:rsidRDefault="00AA5A07" w:rsidP="00AA5A07"/>
    <w:p w14:paraId="3F7C860B" w14:textId="77777777" w:rsidR="00AA5A07" w:rsidRDefault="00AA5A07" w:rsidP="00AA5A07">
      <w:r>
        <w:t>codegen.cmo : ast.cmo sast.cmo</w:t>
      </w:r>
    </w:p>
    <w:p w14:paraId="272F27EB" w14:textId="77777777" w:rsidR="00AA5A07" w:rsidRDefault="00AA5A07" w:rsidP="00AA5A07">
      <w:r>
        <w:t>codegen.cmx : ast.cmx ast.cmx</w:t>
      </w:r>
    </w:p>
    <w:p w14:paraId="571B26A1" w14:textId="77777777" w:rsidR="00AA5A07" w:rsidRDefault="00AA5A07" w:rsidP="00AA5A07">
      <w:r>
        <w:t>liva.cmo : semant.cmo scanner.cmo parser.cmi codegen.cmo ast.cmo sast.cmo</w:t>
      </w:r>
    </w:p>
    <w:p w14:paraId="47A5DA89" w14:textId="77777777" w:rsidR="00AA5A07" w:rsidRDefault="00AA5A07" w:rsidP="00AA5A07">
      <w:r>
        <w:t>liva.cmx : semant.cmx scanner.cmx parser.cmx codegen.cmx ast.cmx sast.cmx</w:t>
      </w:r>
    </w:p>
    <w:p w14:paraId="40BD90C3" w14:textId="77777777" w:rsidR="00AA5A07" w:rsidRDefault="00AA5A07" w:rsidP="00AA5A07">
      <w:r>
        <w:t>parser.cmo : ast.cmo sast.cmo parser.cmi</w:t>
      </w:r>
    </w:p>
    <w:p w14:paraId="43675E42" w14:textId="77777777" w:rsidR="00AA5A07" w:rsidRDefault="00AA5A07" w:rsidP="00AA5A07">
      <w:r>
        <w:t>parser.cmx : ast.cmx sast.cmx parser.cmi</w:t>
      </w:r>
    </w:p>
    <w:p w14:paraId="6F97E683" w14:textId="77777777" w:rsidR="00AA5A07" w:rsidRDefault="00AA5A07" w:rsidP="00AA5A07">
      <w:r>
        <w:t>scanner.cmo : parser.cmi</w:t>
      </w:r>
    </w:p>
    <w:p w14:paraId="317315F1" w14:textId="77777777" w:rsidR="00AA5A07" w:rsidRDefault="00AA5A07" w:rsidP="00AA5A07">
      <w:r>
        <w:t>scanner.cmx : parser.cmx</w:t>
      </w:r>
    </w:p>
    <w:p w14:paraId="271D9D30" w14:textId="77777777" w:rsidR="00AA5A07" w:rsidRDefault="00AA5A07" w:rsidP="00AA5A07">
      <w:r>
        <w:t>semant.cmo : ast.cmo sast.cmo</w:t>
      </w:r>
    </w:p>
    <w:p w14:paraId="3623FDB9" w14:textId="77777777" w:rsidR="00AA5A07" w:rsidRDefault="00AA5A07" w:rsidP="00AA5A07">
      <w:r>
        <w:t>semant.cmx : ast.cmx sast.cmx</w:t>
      </w:r>
    </w:p>
    <w:p w14:paraId="1DC98065" w14:textId="77777777" w:rsidR="00AA5A07" w:rsidRDefault="00AA5A07" w:rsidP="00AA5A07">
      <w:r>
        <w:t>parser.cmi : ast.cmo</w:t>
      </w:r>
    </w:p>
    <w:p w14:paraId="564F6287" w14:textId="77777777" w:rsidR="00AA5A07" w:rsidRDefault="00AA5A07" w:rsidP="00AA5A07"/>
    <w:p w14:paraId="3E83CBF4" w14:textId="77777777" w:rsidR="00AA5A07" w:rsidRDefault="00AA5A07" w:rsidP="00AA5A07">
      <w:r>
        <w:t># Building the tarball</w:t>
      </w:r>
    </w:p>
    <w:p w14:paraId="61343398" w14:textId="77777777" w:rsidR="00AA5A07" w:rsidRDefault="00AA5A07" w:rsidP="00AA5A07"/>
    <w:p w14:paraId="2AAC33E6" w14:textId="77777777" w:rsidR="00AA5A07" w:rsidRDefault="00AA5A07" w:rsidP="00AA5A07">
      <w:r>
        <w:t>TESTS = add1 arith1 arith2 arith3 fib for1 for2 func1 func2 func3</w:t>
      </w:r>
      <w:r>
        <w:tab/>
        <w:t>\</w:t>
      </w:r>
    </w:p>
    <w:p w14:paraId="2B4FC4B0" w14:textId="77777777" w:rsidR="00AA5A07" w:rsidRDefault="00AA5A07" w:rsidP="00AA5A07">
      <w:r>
        <w:t xml:space="preserve">    func4 func5 func6 func7 func8 gcd2 gcd global1 global2 global3</w:t>
      </w:r>
      <w:r>
        <w:tab/>
        <w:t>\</w:t>
      </w:r>
    </w:p>
    <w:p w14:paraId="2E396E61" w14:textId="77777777" w:rsidR="00AA5A07" w:rsidRDefault="00AA5A07" w:rsidP="00AA5A07">
      <w:r>
        <w:t xml:space="preserve">    hello if1 if2 if3 if4 if5 local1 local2 ops1 ops2 var1 var2</w:t>
      </w:r>
      <w:r>
        <w:tab/>
      </w:r>
      <w:r>
        <w:tab/>
        <w:t>\</w:t>
      </w:r>
    </w:p>
    <w:p w14:paraId="6C4C3BEE" w14:textId="77777777" w:rsidR="00AA5A07" w:rsidRDefault="00AA5A07" w:rsidP="00AA5A07">
      <w:r>
        <w:t xml:space="preserve">    while1 while2</w:t>
      </w:r>
    </w:p>
    <w:p w14:paraId="43A3F83F" w14:textId="77777777" w:rsidR="00AA5A07" w:rsidRDefault="00AA5A07" w:rsidP="00AA5A07"/>
    <w:p w14:paraId="04775A30" w14:textId="77777777" w:rsidR="00AA5A07" w:rsidRDefault="00AA5A07" w:rsidP="00AA5A07">
      <w:r>
        <w:t>FAILS = assign1 assign2 assign3 dead1 dead2 expr1 expr2 for1 for2</w:t>
      </w:r>
      <w:r>
        <w:tab/>
        <w:t>\</w:t>
      </w:r>
    </w:p>
    <w:p w14:paraId="71CB99FC" w14:textId="77777777" w:rsidR="00AA5A07" w:rsidRDefault="00AA5A07" w:rsidP="00AA5A07">
      <w:r>
        <w:t xml:space="preserve">    for3 for4 for5 func1 func2 func3 func4 func5 func6 func7 func8</w:t>
      </w:r>
      <w:r>
        <w:tab/>
        <w:t>\</w:t>
      </w:r>
    </w:p>
    <w:p w14:paraId="2ADF3B61" w14:textId="77777777" w:rsidR="00AA5A07" w:rsidRDefault="00AA5A07" w:rsidP="00AA5A07">
      <w:r>
        <w:t xml:space="preserve">    func9 global1 global2 if1 if2 if3 nomain return1 return2 while1</w:t>
      </w:r>
      <w:r>
        <w:tab/>
        <w:t>\</w:t>
      </w:r>
    </w:p>
    <w:p w14:paraId="50F5C231" w14:textId="77777777" w:rsidR="00AA5A07" w:rsidRDefault="00AA5A07" w:rsidP="00AA5A07">
      <w:r>
        <w:t xml:space="preserve">    while2</w:t>
      </w:r>
    </w:p>
    <w:p w14:paraId="7F27B65A" w14:textId="77777777" w:rsidR="00AA5A07" w:rsidRDefault="00AA5A07" w:rsidP="00AA5A07"/>
    <w:p w14:paraId="318B91C2" w14:textId="77777777" w:rsidR="00AA5A07" w:rsidRDefault="00AA5A07" w:rsidP="00AA5A07">
      <w:r>
        <w:t>TESTFILES = $(TESTS:%=test-%.mc) $(TESTS:%=test-%.out) \</w:t>
      </w:r>
    </w:p>
    <w:p w14:paraId="52638B14" w14:textId="77777777" w:rsidR="00AA5A07" w:rsidRDefault="00AA5A07" w:rsidP="00AA5A07">
      <w:r>
        <w:tab/>
        <w:t xml:space="preserve">    $(FAILS:%=fail-%.mc) $(FAILS:%=fail-%.err)</w:t>
      </w:r>
    </w:p>
    <w:p w14:paraId="4FDB62AB" w14:textId="77777777" w:rsidR="00AA5A07" w:rsidRDefault="00AA5A07" w:rsidP="00AA5A07"/>
    <w:p w14:paraId="2E65233F" w14:textId="77777777" w:rsidR="00AA5A07" w:rsidRDefault="00AA5A07" w:rsidP="00AA5A07">
      <w:r>
        <w:t>TARFILES = asat.ml ast.ml codegen.ml Makefile liva.ml parser.mly README scanner.mll \</w:t>
      </w:r>
    </w:p>
    <w:p w14:paraId="7905FBA7" w14:textId="77777777" w:rsidR="00AA5A07" w:rsidRDefault="00AA5A07" w:rsidP="00AA5A07">
      <w:r>
        <w:tab/>
        <w:t>semant.ml testall.sh $(TESTFILES:%=test/%)</w:t>
      </w:r>
    </w:p>
    <w:p w14:paraId="759438B7" w14:textId="77777777" w:rsidR="00AA5A07" w:rsidRDefault="00AA5A07" w:rsidP="00AA5A07"/>
    <w:p w14:paraId="5250B8D8" w14:textId="77777777" w:rsidR="00AA5A07" w:rsidRDefault="00AA5A07" w:rsidP="00AA5A07">
      <w:r>
        <w:t>liva-llvm.tar.gz : $(TARFILES)</w:t>
      </w:r>
    </w:p>
    <w:p w14:paraId="7DD013C0" w14:textId="77777777" w:rsidR="00AA5A07" w:rsidRDefault="00AA5A07" w:rsidP="00AA5A07">
      <w:r>
        <w:tab/>
        <w:t>cd .. &amp;&amp; tar czf liva-llvm/liva-llvm.tar.gz \</w:t>
      </w:r>
    </w:p>
    <w:p w14:paraId="3292B26C" w14:textId="77777777" w:rsidR="00AA5A07" w:rsidRDefault="00AA5A07" w:rsidP="00AA5A07">
      <w:r>
        <w:tab/>
      </w:r>
      <w:r>
        <w:tab/>
        <w:t>$(TARFILES:%=liva-llvm/%)</w:t>
      </w:r>
    </w:p>
    <w:p w14:paraId="16D44E40" w14:textId="77777777" w:rsidR="00AA5A07" w:rsidRDefault="00AA5A07" w:rsidP="00C96241">
      <w:pPr>
        <w:rPr>
          <w:rFonts w:hint="eastAsia"/>
        </w:rPr>
      </w:pPr>
    </w:p>
    <w:p w14:paraId="40D3B4DF" w14:textId="77777777" w:rsidR="00AA5A07" w:rsidRDefault="00AA5A07" w:rsidP="00C96241">
      <w:pPr>
        <w:rPr>
          <w:rFonts w:hint="eastAsia"/>
        </w:rPr>
      </w:pPr>
    </w:p>
    <w:p w14:paraId="14CEAE79" w14:textId="77777777" w:rsidR="00AA5A07" w:rsidRDefault="00AA5A07" w:rsidP="00C96241">
      <w:pPr>
        <w:rPr>
          <w:rFonts w:hint="eastAsia"/>
        </w:rPr>
      </w:pPr>
    </w:p>
    <w:p w14:paraId="58081B2B" w14:textId="0D2A5712" w:rsidR="00AA5A07" w:rsidRDefault="00AA5A07" w:rsidP="00C96241">
      <w:pPr>
        <w:rPr>
          <w:rFonts w:hint="eastAsia"/>
        </w:rPr>
      </w:pPr>
      <w:r>
        <w:rPr>
          <w:rFonts w:hint="eastAsia"/>
        </w:rPr>
        <w:t>testall.sh</w:t>
      </w:r>
    </w:p>
    <w:p w14:paraId="6A224250" w14:textId="77777777" w:rsidR="00AA5A07" w:rsidRDefault="00AA5A07" w:rsidP="00AA5A07">
      <w:r>
        <w:t>#!/bin/sh</w:t>
      </w:r>
    </w:p>
    <w:p w14:paraId="3F56E26F" w14:textId="77777777" w:rsidR="00AA5A07" w:rsidRDefault="00AA5A07" w:rsidP="00AA5A07"/>
    <w:p w14:paraId="0339A155" w14:textId="77777777" w:rsidR="00AA5A07" w:rsidRDefault="00AA5A07" w:rsidP="00AA5A07">
      <w:r>
        <w:t># Regression testing script for Liva</w:t>
      </w:r>
    </w:p>
    <w:p w14:paraId="54EEE7A9" w14:textId="77777777" w:rsidR="00AA5A07" w:rsidRDefault="00AA5A07" w:rsidP="00AA5A07">
      <w:r>
        <w:t># Step through a list of files</w:t>
      </w:r>
    </w:p>
    <w:p w14:paraId="6C3A178F" w14:textId="77777777" w:rsidR="00AA5A07" w:rsidRDefault="00AA5A07" w:rsidP="00AA5A07">
      <w:r>
        <w:t>#  Compile, run, and check the output of each expected-to-work test</w:t>
      </w:r>
    </w:p>
    <w:p w14:paraId="0BA6BFA4" w14:textId="77777777" w:rsidR="00AA5A07" w:rsidRDefault="00AA5A07" w:rsidP="00AA5A07">
      <w:r>
        <w:t>#  Compile and check the error of each expected-to-fail test</w:t>
      </w:r>
    </w:p>
    <w:p w14:paraId="17129F44" w14:textId="77777777" w:rsidR="00AA5A07" w:rsidRDefault="00AA5A07" w:rsidP="00AA5A07"/>
    <w:p w14:paraId="4074BF62" w14:textId="77777777" w:rsidR="00AA5A07" w:rsidRDefault="00AA5A07" w:rsidP="00AA5A07">
      <w:r>
        <w:t># Path to the LLVM interprete</w:t>
      </w:r>
    </w:p>
    <w:p w14:paraId="59DED79C" w14:textId="77777777" w:rsidR="00AA5A07" w:rsidRDefault="00AA5A07" w:rsidP="00AA5A07">
      <w:r>
        <w:t>LLI="lli"</w:t>
      </w:r>
    </w:p>
    <w:p w14:paraId="550260AD" w14:textId="77777777" w:rsidR="00AA5A07" w:rsidRDefault="00AA5A07" w:rsidP="00AA5A07">
      <w:r>
        <w:t>#LLI="/usr/local/opt/llvm/bin/lli"</w:t>
      </w:r>
    </w:p>
    <w:p w14:paraId="5743A0FE" w14:textId="77777777" w:rsidR="00AA5A07" w:rsidRDefault="00AA5A07" w:rsidP="00AA5A07"/>
    <w:p w14:paraId="58840970" w14:textId="77777777" w:rsidR="00AA5A07" w:rsidRDefault="00AA5A07" w:rsidP="00AA5A07">
      <w:r>
        <w:t># Path to the liva compiler.  Usually "./liva.native"</w:t>
      </w:r>
    </w:p>
    <w:p w14:paraId="5C6AED5F" w14:textId="77777777" w:rsidR="00AA5A07" w:rsidRDefault="00AA5A07" w:rsidP="00AA5A07">
      <w:r>
        <w:t># Try "_build/liva.native" if ocamlbuild was unable to create a symbolic link.</w:t>
      </w:r>
    </w:p>
    <w:p w14:paraId="0D212DA1" w14:textId="77777777" w:rsidR="00AA5A07" w:rsidRDefault="00AA5A07" w:rsidP="00AA5A07">
      <w:r>
        <w:t>#LIVA="./liva.native"</w:t>
      </w:r>
    </w:p>
    <w:p w14:paraId="4CE04457" w14:textId="77777777" w:rsidR="00AA5A07" w:rsidRDefault="00AA5A07" w:rsidP="00AA5A07">
      <w:r>
        <w:t>LIVA="./liva"</w:t>
      </w:r>
    </w:p>
    <w:p w14:paraId="52AAA90D" w14:textId="77777777" w:rsidR="00AA5A07" w:rsidRDefault="00AA5A07" w:rsidP="00AA5A07"/>
    <w:p w14:paraId="782443B1" w14:textId="77777777" w:rsidR="00AA5A07" w:rsidRDefault="00AA5A07" w:rsidP="00AA5A07"/>
    <w:p w14:paraId="2245D3B1" w14:textId="77777777" w:rsidR="00AA5A07" w:rsidRDefault="00AA5A07" w:rsidP="00AA5A07">
      <w:r>
        <w:t># Set time limit for all operations</w:t>
      </w:r>
    </w:p>
    <w:p w14:paraId="6BD6E079" w14:textId="77777777" w:rsidR="00AA5A07" w:rsidRDefault="00AA5A07" w:rsidP="00AA5A07">
      <w:r>
        <w:t>ulimit -t 30</w:t>
      </w:r>
    </w:p>
    <w:p w14:paraId="2D6E847C" w14:textId="77777777" w:rsidR="00AA5A07" w:rsidRDefault="00AA5A07" w:rsidP="00AA5A07"/>
    <w:p w14:paraId="03DD4CB6" w14:textId="77777777" w:rsidR="00AA5A07" w:rsidRDefault="00AA5A07" w:rsidP="00AA5A07">
      <w:r>
        <w:t>globallog=testall.log</w:t>
      </w:r>
    </w:p>
    <w:p w14:paraId="5BD4966A" w14:textId="77777777" w:rsidR="00AA5A07" w:rsidRDefault="00AA5A07" w:rsidP="00AA5A07">
      <w:r>
        <w:t>rm -f $globallog</w:t>
      </w:r>
    </w:p>
    <w:p w14:paraId="059B5879" w14:textId="77777777" w:rsidR="00AA5A07" w:rsidRDefault="00AA5A07" w:rsidP="00AA5A07">
      <w:r>
        <w:t>error=0</w:t>
      </w:r>
    </w:p>
    <w:p w14:paraId="339DC604" w14:textId="77777777" w:rsidR="00AA5A07" w:rsidRDefault="00AA5A07" w:rsidP="00AA5A07">
      <w:r>
        <w:t>globalerror=0</w:t>
      </w:r>
    </w:p>
    <w:p w14:paraId="46C259CD" w14:textId="77777777" w:rsidR="00AA5A07" w:rsidRDefault="00AA5A07" w:rsidP="00AA5A07"/>
    <w:p w14:paraId="28FBD8DA" w14:textId="77777777" w:rsidR="00AA5A07" w:rsidRDefault="00AA5A07" w:rsidP="00AA5A07">
      <w:r>
        <w:t>keep=0</w:t>
      </w:r>
    </w:p>
    <w:p w14:paraId="60BAF2B1" w14:textId="77777777" w:rsidR="00AA5A07" w:rsidRDefault="00AA5A07" w:rsidP="00AA5A07"/>
    <w:p w14:paraId="7EFD65C9" w14:textId="77777777" w:rsidR="00AA5A07" w:rsidRDefault="00AA5A07" w:rsidP="00AA5A07">
      <w:r>
        <w:t>Usage() {</w:t>
      </w:r>
    </w:p>
    <w:p w14:paraId="5A36C907" w14:textId="77777777" w:rsidR="00AA5A07" w:rsidRDefault="00AA5A07" w:rsidP="00AA5A07">
      <w:r>
        <w:t xml:space="preserve">    echo "Usage: testall.sh [options] [.liva files]"</w:t>
      </w:r>
    </w:p>
    <w:p w14:paraId="02CAF8E0" w14:textId="77777777" w:rsidR="00AA5A07" w:rsidRDefault="00AA5A07" w:rsidP="00AA5A07">
      <w:r>
        <w:t xml:space="preserve">    echo "-k    Keep intermediate files"</w:t>
      </w:r>
    </w:p>
    <w:p w14:paraId="3FBA48FF" w14:textId="77777777" w:rsidR="00AA5A07" w:rsidRDefault="00AA5A07" w:rsidP="00AA5A07">
      <w:r>
        <w:t xml:space="preserve">    echo "-h    Print this help"</w:t>
      </w:r>
    </w:p>
    <w:p w14:paraId="688F2B24" w14:textId="77777777" w:rsidR="00AA5A07" w:rsidRDefault="00AA5A07" w:rsidP="00AA5A07">
      <w:r>
        <w:t xml:space="preserve">    exit 1</w:t>
      </w:r>
    </w:p>
    <w:p w14:paraId="5776E004" w14:textId="77777777" w:rsidR="00AA5A07" w:rsidRDefault="00AA5A07" w:rsidP="00AA5A07">
      <w:r>
        <w:t>}</w:t>
      </w:r>
    </w:p>
    <w:p w14:paraId="067CCE6D" w14:textId="77777777" w:rsidR="00AA5A07" w:rsidRDefault="00AA5A07" w:rsidP="00AA5A07"/>
    <w:p w14:paraId="7D07DE52" w14:textId="77777777" w:rsidR="00AA5A07" w:rsidRDefault="00AA5A07" w:rsidP="00AA5A07">
      <w:r>
        <w:t>SignalError() {</w:t>
      </w:r>
    </w:p>
    <w:p w14:paraId="31E8EEDE" w14:textId="77777777" w:rsidR="00AA5A07" w:rsidRDefault="00AA5A07" w:rsidP="00AA5A07">
      <w:r>
        <w:t xml:space="preserve">    if [ $error -eq 0 ] ; then</w:t>
      </w:r>
    </w:p>
    <w:p w14:paraId="502096E2" w14:textId="77777777" w:rsidR="00AA5A07" w:rsidRDefault="00AA5A07" w:rsidP="00AA5A07">
      <w:r>
        <w:tab/>
        <w:t>echo "FAILED"</w:t>
      </w:r>
    </w:p>
    <w:p w14:paraId="0D494CF2" w14:textId="77777777" w:rsidR="00AA5A07" w:rsidRDefault="00AA5A07" w:rsidP="00AA5A07">
      <w:r>
        <w:tab/>
        <w:t>error=1</w:t>
      </w:r>
    </w:p>
    <w:p w14:paraId="5019A885" w14:textId="77777777" w:rsidR="00AA5A07" w:rsidRDefault="00AA5A07" w:rsidP="00AA5A07">
      <w:r>
        <w:t xml:space="preserve">    fi</w:t>
      </w:r>
    </w:p>
    <w:p w14:paraId="0362D089" w14:textId="77777777" w:rsidR="00AA5A07" w:rsidRDefault="00AA5A07" w:rsidP="00AA5A07">
      <w:r>
        <w:t xml:space="preserve">    echo "  $1"</w:t>
      </w:r>
    </w:p>
    <w:p w14:paraId="00E6BF90" w14:textId="77777777" w:rsidR="00AA5A07" w:rsidRDefault="00AA5A07" w:rsidP="00AA5A07">
      <w:r>
        <w:t>}</w:t>
      </w:r>
    </w:p>
    <w:p w14:paraId="2F4F95BC" w14:textId="77777777" w:rsidR="00AA5A07" w:rsidRDefault="00AA5A07" w:rsidP="00AA5A07"/>
    <w:p w14:paraId="1B301D66" w14:textId="77777777" w:rsidR="00AA5A07" w:rsidRDefault="00AA5A07" w:rsidP="00AA5A07">
      <w:r>
        <w:t># Compare &lt;outfile&gt; &lt;reffile&gt; &lt;difffile&gt;</w:t>
      </w:r>
    </w:p>
    <w:p w14:paraId="1FE497B4" w14:textId="77777777" w:rsidR="00AA5A07" w:rsidRDefault="00AA5A07" w:rsidP="00AA5A07">
      <w:r>
        <w:t># Compares the outfile with reffile.  Differences, if any, written to difffile</w:t>
      </w:r>
    </w:p>
    <w:p w14:paraId="1F9C94B8" w14:textId="77777777" w:rsidR="00AA5A07" w:rsidRDefault="00AA5A07" w:rsidP="00AA5A07">
      <w:r>
        <w:t>Compare() {</w:t>
      </w:r>
    </w:p>
    <w:p w14:paraId="55021B24" w14:textId="77777777" w:rsidR="00AA5A07" w:rsidRDefault="00AA5A07" w:rsidP="00AA5A07">
      <w:r>
        <w:t xml:space="preserve">    generatedfiles="$generatedfiles $3"</w:t>
      </w:r>
    </w:p>
    <w:p w14:paraId="4CD8106D" w14:textId="77777777" w:rsidR="00AA5A07" w:rsidRDefault="00AA5A07" w:rsidP="00AA5A07">
      <w:r>
        <w:t xml:space="preserve">    echo diff -b $1 $2 "&gt;" $3 1&gt;&amp;2</w:t>
      </w:r>
    </w:p>
    <w:p w14:paraId="17FB0DC0" w14:textId="77777777" w:rsidR="00AA5A07" w:rsidRDefault="00AA5A07" w:rsidP="00AA5A07">
      <w:r>
        <w:t xml:space="preserve">    diff -b "$1" "$2" &gt; "$3" 2&gt;&amp;1 || {</w:t>
      </w:r>
    </w:p>
    <w:p w14:paraId="154B44A9" w14:textId="77777777" w:rsidR="00AA5A07" w:rsidRDefault="00AA5A07" w:rsidP="00AA5A07">
      <w:r>
        <w:tab/>
        <w:t>SignalError "$1 differs"</w:t>
      </w:r>
    </w:p>
    <w:p w14:paraId="0395CCEF" w14:textId="77777777" w:rsidR="00AA5A07" w:rsidRDefault="00AA5A07" w:rsidP="00AA5A07">
      <w:r>
        <w:tab/>
        <w:t>echo "FAILED $1 differs from $2" 1&gt;&amp;2</w:t>
      </w:r>
    </w:p>
    <w:p w14:paraId="24E38F85" w14:textId="77777777" w:rsidR="00AA5A07" w:rsidRDefault="00AA5A07" w:rsidP="00AA5A07">
      <w:r>
        <w:t xml:space="preserve">    }</w:t>
      </w:r>
    </w:p>
    <w:p w14:paraId="4905989D" w14:textId="77777777" w:rsidR="00AA5A07" w:rsidRDefault="00AA5A07" w:rsidP="00AA5A07">
      <w:r>
        <w:t>}</w:t>
      </w:r>
    </w:p>
    <w:p w14:paraId="76BC9AD2" w14:textId="77777777" w:rsidR="00AA5A07" w:rsidRDefault="00AA5A07" w:rsidP="00AA5A07"/>
    <w:p w14:paraId="3C8C57AF" w14:textId="77777777" w:rsidR="00AA5A07" w:rsidRDefault="00AA5A07" w:rsidP="00AA5A07">
      <w:r>
        <w:t># Run &lt;args&gt;</w:t>
      </w:r>
    </w:p>
    <w:p w14:paraId="6F0CB5E7" w14:textId="77777777" w:rsidR="00AA5A07" w:rsidRDefault="00AA5A07" w:rsidP="00AA5A07">
      <w:r>
        <w:t># Report the command, run it, and report any errors</w:t>
      </w:r>
    </w:p>
    <w:p w14:paraId="55AB5D3F" w14:textId="77777777" w:rsidR="00AA5A07" w:rsidRDefault="00AA5A07" w:rsidP="00AA5A07">
      <w:r>
        <w:t>Run() {</w:t>
      </w:r>
    </w:p>
    <w:p w14:paraId="2A251D51" w14:textId="77777777" w:rsidR="00AA5A07" w:rsidRDefault="00AA5A07" w:rsidP="00AA5A07">
      <w:r>
        <w:t xml:space="preserve">    echo $* 1&gt;&amp;2</w:t>
      </w:r>
    </w:p>
    <w:p w14:paraId="6CE287B0" w14:textId="77777777" w:rsidR="00AA5A07" w:rsidRDefault="00AA5A07" w:rsidP="00AA5A07">
      <w:r>
        <w:t xml:space="preserve">    eval $* || {</w:t>
      </w:r>
    </w:p>
    <w:p w14:paraId="497C4DEB" w14:textId="77777777" w:rsidR="00AA5A07" w:rsidRDefault="00AA5A07" w:rsidP="00AA5A07">
      <w:r>
        <w:tab/>
        <w:t>SignalError "$1 failed on $*"</w:t>
      </w:r>
    </w:p>
    <w:p w14:paraId="40C60843" w14:textId="77777777" w:rsidR="00AA5A07" w:rsidRDefault="00AA5A07" w:rsidP="00AA5A07">
      <w:r>
        <w:tab/>
        <w:t>return 1</w:t>
      </w:r>
    </w:p>
    <w:p w14:paraId="0837CEA8" w14:textId="77777777" w:rsidR="00AA5A07" w:rsidRDefault="00AA5A07" w:rsidP="00AA5A07">
      <w:r>
        <w:t xml:space="preserve">    }</w:t>
      </w:r>
    </w:p>
    <w:p w14:paraId="5FFFAE1D" w14:textId="77777777" w:rsidR="00AA5A07" w:rsidRDefault="00AA5A07" w:rsidP="00AA5A07">
      <w:r>
        <w:t>}</w:t>
      </w:r>
    </w:p>
    <w:p w14:paraId="6EC77961" w14:textId="77777777" w:rsidR="00AA5A07" w:rsidRDefault="00AA5A07" w:rsidP="00AA5A07"/>
    <w:p w14:paraId="75887F30" w14:textId="77777777" w:rsidR="00AA5A07" w:rsidRDefault="00AA5A07" w:rsidP="00AA5A07">
      <w:r>
        <w:t># RunFail &lt;args&gt;</w:t>
      </w:r>
    </w:p>
    <w:p w14:paraId="10844582" w14:textId="77777777" w:rsidR="00AA5A07" w:rsidRDefault="00AA5A07" w:rsidP="00AA5A07">
      <w:r>
        <w:t># Report the command, run it, and expect an erro</w:t>
      </w:r>
    </w:p>
    <w:p w14:paraId="3D6B4373" w14:textId="77777777" w:rsidR="00AA5A07" w:rsidRDefault="00AA5A07" w:rsidP="00AA5A07">
      <w:r>
        <w:t>RunFail() {</w:t>
      </w:r>
    </w:p>
    <w:p w14:paraId="57076798" w14:textId="77777777" w:rsidR="00AA5A07" w:rsidRDefault="00AA5A07" w:rsidP="00AA5A07">
      <w:r>
        <w:t xml:space="preserve">    echo $* 1&gt;&amp;2</w:t>
      </w:r>
    </w:p>
    <w:p w14:paraId="521E23BC" w14:textId="77777777" w:rsidR="00AA5A07" w:rsidRDefault="00AA5A07" w:rsidP="00AA5A07">
      <w:r>
        <w:lastRenderedPageBreak/>
        <w:t xml:space="preserve">    eval $* &amp;&amp; {</w:t>
      </w:r>
    </w:p>
    <w:p w14:paraId="694DC440" w14:textId="77777777" w:rsidR="00AA5A07" w:rsidRDefault="00AA5A07" w:rsidP="00AA5A07">
      <w:r>
        <w:tab/>
        <w:t>SignalError "failed: $* did not report an error"</w:t>
      </w:r>
    </w:p>
    <w:p w14:paraId="676ECD19" w14:textId="77777777" w:rsidR="00AA5A07" w:rsidRDefault="00AA5A07" w:rsidP="00AA5A07">
      <w:r>
        <w:tab/>
        <w:t>return 1</w:t>
      </w:r>
    </w:p>
    <w:p w14:paraId="20BF2FF8" w14:textId="77777777" w:rsidR="00AA5A07" w:rsidRDefault="00AA5A07" w:rsidP="00AA5A07">
      <w:r>
        <w:t xml:space="preserve">    }</w:t>
      </w:r>
    </w:p>
    <w:p w14:paraId="61A0088B" w14:textId="77777777" w:rsidR="00AA5A07" w:rsidRDefault="00AA5A07" w:rsidP="00AA5A07">
      <w:r>
        <w:t xml:space="preserve">    return 0</w:t>
      </w:r>
    </w:p>
    <w:p w14:paraId="5374B953" w14:textId="77777777" w:rsidR="00AA5A07" w:rsidRDefault="00AA5A07" w:rsidP="00AA5A07">
      <w:r>
        <w:t>}</w:t>
      </w:r>
    </w:p>
    <w:p w14:paraId="3FF69685" w14:textId="77777777" w:rsidR="00AA5A07" w:rsidRDefault="00AA5A07" w:rsidP="00AA5A07"/>
    <w:p w14:paraId="71F93F56" w14:textId="77777777" w:rsidR="00AA5A07" w:rsidRDefault="00AA5A07" w:rsidP="00AA5A07">
      <w:r>
        <w:t>Check() {</w:t>
      </w:r>
    </w:p>
    <w:p w14:paraId="01FFA9FA" w14:textId="77777777" w:rsidR="00AA5A07" w:rsidRDefault="00AA5A07" w:rsidP="00AA5A07">
      <w:r>
        <w:t xml:space="preserve">    error=0</w:t>
      </w:r>
    </w:p>
    <w:p w14:paraId="4828864E" w14:textId="77777777" w:rsidR="00AA5A07" w:rsidRDefault="00AA5A07" w:rsidP="00AA5A07">
      <w:r>
        <w:t xml:space="preserve">    basename=`echo $1 | sed 's/.*\\///</w:t>
      </w:r>
    </w:p>
    <w:p w14:paraId="55B537CD" w14:textId="77777777" w:rsidR="00AA5A07" w:rsidRDefault="00AA5A07" w:rsidP="00AA5A07">
      <w:r>
        <w:t xml:space="preserve">                             s/.liva//'`</w:t>
      </w:r>
    </w:p>
    <w:p w14:paraId="242A9FAC" w14:textId="77777777" w:rsidR="00AA5A07" w:rsidRDefault="00AA5A07" w:rsidP="00AA5A07">
      <w:r>
        <w:t xml:space="preserve">    reffile=`echo $1 | sed 's/.liva$//'`</w:t>
      </w:r>
    </w:p>
    <w:p w14:paraId="123C480D" w14:textId="77777777" w:rsidR="00AA5A07" w:rsidRDefault="00AA5A07" w:rsidP="00AA5A07">
      <w:r>
        <w:t xml:space="preserve">    basedir="`echo $1 | sed 's/\/[^\/]*$//'`/."</w:t>
      </w:r>
    </w:p>
    <w:p w14:paraId="2DA4E7E6" w14:textId="77777777" w:rsidR="00AA5A07" w:rsidRDefault="00AA5A07" w:rsidP="00AA5A07"/>
    <w:p w14:paraId="2A613FD8" w14:textId="77777777" w:rsidR="00AA5A07" w:rsidRDefault="00AA5A07" w:rsidP="00AA5A07">
      <w:r>
        <w:t xml:space="preserve">    echo -n "$basename..."</w:t>
      </w:r>
    </w:p>
    <w:p w14:paraId="6FDAFA69" w14:textId="77777777" w:rsidR="00AA5A07" w:rsidRDefault="00AA5A07" w:rsidP="00AA5A07"/>
    <w:p w14:paraId="3EC59025" w14:textId="77777777" w:rsidR="00AA5A07" w:rsidRDefault="00AA5A07" w:rsidP="00AA5A07">
      <w:r>
        <w:t xml:space="preserve">    echo 1&gt;&amp;2</w:t>
      </w:r>
    </w:p>
    <w:p w14:paraId="3C37BAFA" w14:textId="77777777" w:rsidR="00AA5A07" w:rsidRDefault="00AA5A07" w:rsidP="00AA5A07">
      <w:r>
        <w:t xml:space="preserve">    echo "###### Testing $basename" 1&gt;&amp;2</w:t>
      </w:r>
    </w:p>
    <w:p w14:paraId="410CD300" w14:textId="77777777" w:rsidR="00AA5A07" w:rsidRDefault="00AA5A07" w:rsidP="00AA5A07"/>
    <w:p w14:paraId="24077A19" w14:textId="77777777" w:rsidR="00AA5A07" w:rsidRDefault="00AA5A07" w:rsidP="00AA5A07">
      <w:r>
        <w:t xml:space="preserve">    generatedfiles=""</w:t>
      </w:r>
    </w:p>
    <w:p w14:paraId="4DE3D56B" w14:textId="77777777" w:rsidR="00AA5A07" w:rsidRDefault="00AA5A07" w:rsidP="00AA5A07"/>
    <w:p w14:paraId="387F3686" w14:textId="77777777" w:rsidR="00AA5A07" w:rsidRDefault="00AA5A07" w:rsidP="00AA5A07">
      <w:r>
        <w:t xml:space="preserve">    generatedfiles="$generatedfiles ${basename}.ll ${basename}.out" &amp;&amp;</w:t>
      </w:r>
    </w:p>
    <w:p w14:paraId="035B858E" w14:textId="77777777" w:rsidR="00AA5A07" w:rsidRDefault="00AA5A07" w:rsidP="00AA5A07">
      <w:r>
        <w:t xml:space="preserve">    Run "$LIVA" "&lt;" $1 "&gt;" "${basename}.ll" &amp;&amp;</w:t>
      </w:r>
    </w:p>
    <w:p w14:paraId="691F4803" w14:textId="77777777" w:rsidR="00AA5A07" w:rsidRDefault="00AA5A07" w:rsidP="00AA5A07">
      <w:r>
        <w:t xml:space="preserve">    Run "$LLI" "${basename}.ll" "&gt;" "${basename}.out" &amp;&amp;</w:t>
      </w:r>
    </w:p>
    <w:p w14:paraId="701A9A77" w14:textId="77777777" w:rsidR="00AA5A07" w:rsidRDefault="00AA5A07" w:rsidP="00AA5A07">
      <w:r>
        <w:t xml:space="preserve">    Compare ${basename}.out ${reffile}.out ${basename}.diff</w:t>
      </w:r>
    </w:p>
    <w:p w14:paraId="47A4BF57" w14:textId="77777777" w:rsidR="00AA5A07" w:rsidRDefault="00AA5A07" w:rsidP="00AA5A07"/>
    <w:p w14:paraId="164D4D0B" w14:textId="77777777" w:rsidR="00AA5A07" w:rsidRDefault="00AA5A07" w:rsidP="00AA5A07">
      <w:r>
        <w:t xml:space="preserve">    # Report the status and clean up the generated files</w:t>
      </w:r>
    </w:p>
    <w:p w14:paraId="2E9149B5" w14:textId="77777777" w:rsidR="00AA5A07" w:rsidRDefault="00AA5A07" w:rsidP="00AA5A07"/>
    <w:p w14:paraId="16C56CC3" w14:textId="77777777" w:rsidR="00AA5A07" w:rsidRDefault="00AA5A07" w:rsidP="00AA5A07">
      <w:r>
        <w:t xml:space="preserve">    if [ $error -eq 0 ] ; then</w:t>
      </w:r>
    </w:p>
    <w:p w14:paraId="2EEA3DAC" w14:textId="77777777" w:rsidR="00AA5A07" w:rsidRDefault="00AA5A07" w:rsidP="00AA5A07">
      <w:r>
        <w:tab/>
        <w:t>if [ $keep -eq 0 ] ; then</w:t>
      </w:r>
    </w:p>
    <w:p w14:paraId="6B4CB83D" w14:textId="77777777" w:rsidR="00AA5A07" w:rsidRDefault="00AA5A07" w:rsidP="00AA5A07">
      <w:r>
        <w:tab/>
        <w:t xml:space="preserve">    rm -f $generatedfiles</w:t>
      </w:r>
    </w:p>
    <w:p w14:paraId="7944E44F" w14:textId="77777777" w:rsidR="00AA5A07" w:rsidRDefault="00AA5A07" w:rsidP="00AA5A07">
      <w:r>
        <w:tab/>
        <w:t>fi</w:t>
      </w:r>
    </w:p>
    <w:p w14:paraId="62F7971E" w14:textId="77777777" w:rsidR="00AA5A07" w:rsidRDefault="00AA5A07" w:rsidP="00AA5A07">
      <w:r>
        <w:tab/>
        <w:t>echo "OK"</w:t>
      </w:r>
    </w:p>
    <w:p w14:paraId="4F6D53CE" w14:textId="77777777" w:rsidR="00AA5A07" w:rsidRDefault="00AA5A07" w:rsidP="00AA5A07">
      <w:r>
        <w:tab/>
        <w:t>echo "###### SUCCESS" 1&gt;&amp;2</w:t>
      </w:r>
    </w:p>
    <w:p w14:paraId="3034F3FB" w14:textId="77777777" w:rsidR="00AA5A07" w:rsidRDefault="00AA5A07" w:rsidP="00AA5A07">
      <w:r>
        <w:t xml:space="preserve">    else</w:t>
      </w:r>
    </w:p>
    <w:p w14:paraId="7A80BE78" w14:textId="77777777" w:rsidR="00AA5A07" w:rsidRDefault="00AA5A07" w:rsidP="00AA5A07">
      <w:r>
        <w:tab/>
        <w:t>echo "###### FAILED" 1&gt;&amp;2</w:t>
      </w:r>
    </w:p>
    <w:p w14:paraId="3817FD14" w14:textId="77777777" w:rsidR="00AA5A07" w:rsidRDefault="00AA5A07" w:rsidP="00AA5A07">
      <w:r>
        <w:tab/>
        <w:t>globalerror=$erro</w:t>
      </w:r>
    </w:p>
    <w:p w14:paraId="0B54A8EF" w14:textId="77777777" w:rsidR="00AA5A07" w:rsidRDefault="00AA5A07" w:rsidP="00AA5A07">
      <w:r>
        <w:t xml:space="preserve">    fi</w:t>
      </w:r>
    </w:p>
    <w:p w14:paraId="49E182EF" w14:textId="77777777" w:rsidR="00AA5A07" w:rsidRDefault="00AA5A07" w:rsidP="00AA5A07">
      <w:r>
        <w:t>}</w:t>
      </w:r>
    </w:p>
    <w:p w14:paraId="6B68E7CF" w14:textId="77777777" w:rsidR="00AA5A07" w:rsidRDefault="00AA5A07" w:rsidP="00AA5A07"/>
    <w:p w14:paraId="3291DA00" w14:textId="77777777" w:rsidR="00AA5A07" w:rsidRDefault="00AA5A07" w:rsidP="00AA5A07">
      <w:r>
        <w:t>CheckFail() {</w:t>
      </w:r>
    </w:p>
    <w:p w14:paraId="2064F7C3" w14:textId="77777777" w:rsidR="00AA5A07" w:rsidRDefault="00AA5A07" w:rsidP="00AA5A07">
      <w:r>
        <w:t xml:space="preserve">    error=0</w:t>
      </w:r>
    </w:p>
    <w:p w14:paraId="5C81AB6F" w14:textId="77777777" w:rsidR="00AA5A07" w:rsidRDefault="00AA5A07" w:rsidP="00AA5A07">
      <w:r>
        <w:t xml:space="preserve">    basename=`echo $1 | sed 's/.*\\///</w:t>
      </w:r>
    </w:p>
    <w:p w14:paraId="759AB8FB" w14:textId="77777777" w:rsidR="00AA5A07" w:rsidRDefault="00AA5A07" w:rsidP="00AA5A07">
      <w:r>
        <w:lastRenderedPageBreak/>
        <w:t xml:space="preserve">                             s/.liva//'`</w:t>
      </w:r>
    </w:p>
    <w:p w14:paraId="4BB77875" w14:textId="77777777" w:rsidR="00AA5A07" w:rsidRDefault="00AA5A07" w:rsidP="00AA5A07">
      <w:r>
        <w:t xml:space="preserve">    reffile=`echo $1 | sed 's/.liva$//'`</w:t>
      </w:r>
    </w:p>
    <w:p w14:paraId="58950355" w14:textId="77777777" w:rsidR="00AA5A07" w:rsidRDefault="00AA5A07" w:rsidP="00AA5A07">
      <w:r>
        <w:t xml:space="preserve">    basedir="`echo $1 | sed 's/\/[^\/]*$//'`/."</w:t>
      </w:r>
    </w:p>
    <w:p w14:paraId="67ADC41F" w14:textId="77777777" w:rsidR="00AA5A07" w:rsidRDefault="00AA5A07" w:rsidP="00AA5A07"/>
    <w:p w14:paraId="1049B6DA" w14:textId="77777777" w:rsidR="00AA5A07" w:rsidRDefault="00AA5A07" w:rsidP="00AA5A07">
      <w:r>
        <w:t xml:space="preserve">    echo -n "$basename..."</w:t>
      </w:r>
    </w:p>
    <w:p w14:paraId="76F877A6" w14:textId="77777777" w:rsidR="00AA5A07" w:rsidRDefault="00AA5A07" w:rsidP="00AA5A07"/>
    <w:p w14:paraId="35130CD2" w14:textId="77777777" w:rsidR="00AA5A07" w:rsidRDefault="00AA5A07" w:rsidP="00AA5A07">
      <w:r>
        <w:t xml:space="preserve">    echo 1&gt;&amp;2</w:t>
      </w:r>
    </w:p>
    <w:p w14:paraId="36DFB552" w14:textId="77777777" w:rsidR="00AA5A07" w:rsidRDefault="00AA5A07" w:rsidP="00AA5A07">
      <w:r>
        <w:t xml:space="preserve">    echo "###### Testing $basename" 1&gt;&amp;2</w:t>
      </w:r>
    </w:p>
    <w:p w14:paraId="3F3BED3F" w14:textId="77777777" w:rsidR="00AA5A07" w:rsidRDefault="00AA5A07" w:rsidP="00AA5A07"/>
    <w:p w14:paraId="79095749" w14:textId="77777777" w:rsidR="00AA5A07" w:rsidRDefault="00AA5A07" w:rsidP="00AA5A07">
      <w:r>
        <w:t xml:space="preserve">    generatedfiles=""</w:t>
      </w:r>
    </w:p>
    <w:p w14:paraId="76667DB5" w14:textId="77777777" w:rsidR="00AA5A07" w:rsidRDefault="00AA5A07" w:rsidP="00AA5A07"/>
    <w:p w14:paraId="54F18210" w14:textId="77777777" w:rsidR="00AA5A07" w:rsidRDefault="00AA5A07" w:rsidP="00AA5A07">
      <w:r>
        <w:t xml:space="preserve">    generatedfiles="$generatedfiles ${basename}.err ${basename}.diff" &amp;&amp;</w:t>
      </w:r>
    </w:p>
    <w:p w14:paraId="50177CA6" w14:textId="77777777" w:rsidR="00AA5A07" w:rsidRDefault="00AA5A07" w:rsidP="00AA5A07">
      <w:r>
        <w:t xml:space="preserve">    RunFail "$LIVA" "&lt;" $1 "2&gt;" "${basename}.err" "&gt;&gt;" $globallog &amp;&amp;</w:t>
      </w:r>
    </w:p>
    <w:p w14:paraId="3015C82B" w14:textId="77777777" w:rsidR="00AA5A07" w:rsidRDefault="00AA5A07" w:rsidP="00AA5A07">
      <w:r>
        <w:t xml:space="preserve">    Compare ${basename}.err ${reffile}.err ${basename}.diff</w:t>
      </w:r>
    </w:p>
    <w:p w14:paraId="4EACE79F" w14:textId="77777777" w:rsidR="00AA5A07" w:rsidRDefault="00AA5A07" w:rsidP="00AA5A07"/>
    <w:p w14:paraId="5A3E9BF9" w14:textId="77777777" w:rsidR="00AA5A07" w:rsidRDefault="00AA5A07" w:rsidP="00AA5A07">
      <w:r>
        <w:t xml:space="preserve">    # Report the status and clean up the generated files</w:t>
      </w:r>
    </w:p>
    <w:p w14:paraId="2EF277CD" w14:textId="77777777" w:rsidR="00AA5A07" w:rsidRDefault="00AA5A07" w:rsidP="00AA5A07"/>
    <w:p w14:paraId="26EAACDF" w14:textId="77777777" w:rsidR="00AA5A07" w:rsidRDefault="00AA5A07" w:rsidP="00AA5A07">
      <w:r>
        <w:t xml:space="preserve">    if [ $error -eq 0 ] ; then</w:t>
      </w:r>
    </w:p>
    <w:p w14:paraId="13F69FBC" w14:textId="77777777" w:rsidR="00AA5A07" w:rsidRDefault="00AA5A07" w:rsidP="00AA5A07">
      <w:r>
        <w:tab/>
        <w:t>if [ $keep -eq 0 ] ; then</w:t>
      </w:r>
    </w:p>
    <w:p w14:paraId="775AB607" w14:textId="77777777" w:rsidR="00AA5A07" w:rsidRDefault="00AA5A07" w:rsidP="00AA5A07">
      <w:r>
        <w:tab/>
        <w:t xml:space="preserve">    rm -f $generatedfiles</w:t>
      </w:r>
    </w:p>
    <w:p w14:paraId="6E06165D" w14:textId="77777777" w:rsidR="00AA5A07" w:rsidRDefault="00AA5A07" w:rsidP="00AA5A07">
      <w:r>
        <w:tab/>
        <w:t>fi</w:t>
      </w:r>
    </w:p>
    <w:p w14:paraId="7A94D64F" w14:textId="77777777" w:rsidR="00AA5A07" w:rsidRDefault="00AA5A07" w:rsidP="00AA5A07">
      <w:r>
        <w:tab/>
        <w:t>echo "OK"</w:t>
      </w:r>
    </w:p>
    <w:p w14:paraId="3AEE7D86" w14:textId="77777777" w:rsidR="00AA5A07" w:rsidRDefault="00AA5A07" w:rsidP="00AA5A07">
      <w:r>
        <w:tab/>
        <w:t>echo "###### SUCCESS" 1&gt;&amp;2</w:t>
      </w:r>
    </w:p>
    <w:p w14:paraId="6A525C03" w14:textId="77777777" w:rsidR="00AA5A07" w:rsidRDefault="00AA5A07" w:rsidP="00AA5A07">
      <w:r>
        <w:t xml:space="preserve">    else</w:t>
      </w:r>
    </w:p>
    <w:p w14:paraId="74A0D33A" w14:textId="77777777" w:rsidR="00AA5A07" w:rsidRDefault="00AA5A07" w:rsidP="00AA5A07">
      <w:r>
        <w:tab/>
        <w:t>echo "###### FAILED" 1&gt;&amp;2</w:t>
      </w:r>
    </w:p>
    <w:p w14:paraId="58D446BD" w14:textId="77777777" w:rsidR="00AA5A07" w:rsidRDefault="00AA5A07" w:rsidP="00AA5A07">
      <w:r>
        <w:tab/>
        <w:t>globalerror=$erro</w:t>
      </w:r>
    </w:p>
    <w:p w14:paraId="62AAA570" w14:textId="77777777" w:rsidR="00AA5A07" w:rsidRDefault="00AA5A07" w:rsidP="00AA5A07">
      <w:r>
        <w:t xml:space="preserve">    fi</w:t>
      </w:r>
    </w:p>
    <w:p w14:paraId="47999F4A" w14:textId="77777777" w:rsidR="00AA5A07" w:rsidRDefault="00AA5A07" w:rsidP="00AA5A07">
      <w:r>
        <w:t>}</w:t>
      </w:r>
    </w:p>
    <w:p w14:paraId="6B80BF69" w14:textId="77777777" w:rsidR="00AA5A07" w:rsidRDefault="00AA5A07" w:rsidP="00AA5A07"/>
    <w:p w14:paraId="453BFDB4" w14:textId="77777777" w:rsidR="00AA5A07" w:rsidRDefault="00AA5A07" w:rsidP="00AA5A07">
      <w:r>
        <w:t>while getopts kdpsh c; do</w:t>
      </w:r>
    </w:p>
    <w:p w14:paraId="2980C539" w14:textId="77777777" w:rsidR="00AA5A07" w:rsidRDefault="00AA5A07" w:rsidP="00AA5A07">
      <w:r>
        <w:t xml:space="preserve">    case $c in</w:t>
      </w:r>
    </w:p>
    <w:p w14:paraId="4C1AE596" w14:textId="77777777" w:rsidR="00AA5A07" w:rsidRDefault="00AA5A07" w:rsidP="00AA5A07">
      <w:r>
        <w:tab/>
        <w:t>k) # Keep intermediate files</w:t>
      </w:r>
    </w:p>
    <w:p w14:paraId="3EE68914" w14:textId="77777777" w:rsidR="00AA5A07" w:rsidRDefault="00AA5A07" w:rsidP="00AA5A07">
      <w:r>
        <w:tab/>
        <w:t xml:space="preserve">    keep=1</w:t>
      </w:r>
    </w:p>
    <w:p w14:paraId="2D259916" w14:textId="77777777" w:rsidR="00AA5A07" w:rsidRDefault="00AA5A07" w:rsidP="00AA5A07">
      <w:r>
        <w:tab/>
        <w:t xml:space="preserve">    ;;</w:t>
      </w:r>
    </w:p>
    <w:p w14:paraId="166EAC26" w14:textId="77777777" w:rsidR="00AA5A07" w:rsidRDefault="00AA5A07" w:rsidP="00AA5A07">
      <w:r>
        <w:tab/>
        <w:t>h) # Help</w:t>
      </w:r>
    </w:p>
    <w:p w14:paraId="2ECEE866" w14:textId="77777777" w:rsidR="00AA5A07" w:rsidRDefault="00AA5A07" w:rsidP="00AA5A07">
      <w:r>
        <w:tab/>
        <w:t xml:space="preserve">    Usage</w:t>
      </w:r>
    </w:p>
    <w:p w14:paraId="52B66C8B" w14:textId="77777777" w:rsidR="00AA5A07" w:rsidRDefault="00AA5A07" w:rsidP="00AA5A07">
      <w:r>
        <w:tab/>
        <w:t xml:space="preserve">    ;;</w:t>
      </w:r>
    </w:p>
    <w:p w14:paraId="3B6EE205" w14:textId="77777777" w:rsidR="00AA5A07" w:rsidRDefault="00AA5A07" w:rsidP="00AA5A07">
      <w:r>
        <w:t xml:space="preserve">    esac</w:t>
      </w:r>
    </w:p>
    <w:p w14:paraId="27E1A545" w14:textId="77777777" w:rsidR="00AA5A07" w:rsidRDefault="00AA5A07" w:rsidP="00AA5A07">
      <w:r>
        <w:t>done</w:t>
      </w:r>
    </w:p>
    <w:p w14:paraId="168E1E89" w14:textId="77777777" w:rsidR="00AA5A07" w:rsidRDefault="00AA5A07" w:rsidP="00AA5A07"/>
    <w:p w14:paraId="653638C5" w14:textId="77777777" w:rsidR="00AA5A07" w:rsidRDefault="00AA5A07" w:rsidP="00AA5A07">
      <w:r>
        <w:t>shift `expr $OPTIND - 1`</w:t>
      </w:r>
    </w:p>
    <w:p w14:paraId="6C2CD6F3" w14:textId="77777777" w:rsidR="00AA5A07" w:rsidRDefault="00AA5A07" w:rsidP="00AA5A07"/>
    <w:p w14:paraId="0F3F0C03" w14:textId="77777777" w:rsidR="00AA5A07" w:rsidRDefault="00AA5A07" w:rsidP="00AA5A07">
      <w:r>
        <w:t>LLIFail() {</w:t>
      </w:r>
    </w:p>
    <w:p w14:paraId="00BC7994" w14:textId="77777777" w:rsidR="00AA5A07" w:rsidRDefault="00AA5A07" w:rsidP="00AA5A07">
      <w:r>
        <w:lastRenderedPageBreak/>
        <w:t xml:space="preserve">  echo "Could not find the LLVM interpreter \"$LLI\"."</w:t>
      </w:r>
    </w:p>
    <w:p w14:paraId="5990D5DE" w14:textId="77777777" w:rsidR="00AA5A07" w:rsidRDefault="00AA5A07" w:rsidP="00AA5A07">
      <w:r>
        <w:t xml:space="preserve">  echo "Check your LLVM installation and/or modify the LLI variable in testall.sh"</w:t>
      </w:r>
    </w:p>
    <w:p w14:paraId="24697AD8" w14:textId="77777777" w:rsidR="00AA5A07" w:rsidRDefault="00AA5A07" w:rsidP="00AA5A07">
      <w:r>
        <w:t xml:space="preserve">  exit 1</w:t>
      </w:r>
    </w:p>
    <w:p w14:paraId="7D9A8390" w14:textId="77777777" w:rsidR="00AA5A07" w:rsidRDefault="00AA5A07" w:rsidP="00AA5A07">
      <w:r>
        <w:t>}</w:t>
      </w:r>
    </w:p>
    <w:p w14:paraId="2BB61603" w14:textId="77777777" w:rsidR="00AA5A07" w:rsidRDefault="00AA5A07" w:rsidP="00AA5A07"/>
    <w:p w14:paraId="03773DBF" w14:textId="77777777" w:rsidR="00AA5A07" w:rsidRDefault="00AA5A07" w:rsidP="00AA5A07">
      <w:r>
        <w:t>which "$LLI" &gt;&gt; $globallog || LLIFail</w:t>
      </w:r>
    </w:p>
    <w:p w14:paraId="108874E6" w14:textId="77777777" w:rsidR="00AA5A07" w:rsidRDefault="00AA5A07" w:rsidP="00AA5A07"/>
    <w:p w14:paraId="5DF94AFC" w14:textId="77777777" w:rsidR="00AA5A07" w:rsidRDefault="00AA5A07" w:rsidP="00AA5A07"/>
    <w:p w14:paraId="3FBE7E90" w14:textId="77777777" w:rsidR="00AA5A07" w:rsidRDefault="00AA5A07" w:rsidP="00AA5A07">
      <w:r>
        <w:t>if [ $# -ge 1 ]</w:t>
      </w:r>
    </w:p>
    <w:p w14:paraId="0A0A2C10" w14:textId="77777777" w:rsidR="00AA5A07" w:rsidRDefault="00AA5A07" w:rsidP="00AA5A07">
      <w:r>
        <w:t>then</w:t>
      </w:r>
    </w:p>
    <w:p w14:paraId="43491BCF" w14:textId="77777777" w:rsidR="00AA5A07" w:rsidRDefault="00AA5A07" w:rsidP="00AA5A07">
      <w:r>
        <w:t xml:space="preserve">    files=$@</w:t>
      </w:r>
    </w:p>
    <w:p w14:paraId="66BC9E4D" w14:textId="77777777" w:rsidR="00AA5A07" w:rsidRDefault="00AA5A07" w:rsidP="00AA5A07">
      <w:r>
        <w:t>else</w:t>
      </w:r>
    </w:p>
    <w:p w14:paraId="6D11E276" w14:textId="77777777" w:rsidR="00AA5A07" w:rsidRDefault="00AA5A07" w:rsidP="00AA5A07">
      <w:r>
        <w:t xml:space="preserve">    files="tests/test-*.liva tests/fail-*.liva"</w:t>
      </w:r>
    </w:p>
    <w:p w14:paraId="6229B7AF" w14:textId="77777777" w:rsidR="00AA5A07" w:rsidRDefault="00AA5A07" w:rsidP="00AA5A07">
      <w:r>
        <w:t>fi</w:t>
      </w:r>
    </w:p>
    <w:p w14:paraId="7578A749" w14:textId="77777777" w:rsidR="00AA5A07" w:rsidRDefault="00AA5A07" w:rsidP="00AA5A07"/>
    <w:p w14:paraId="30B69F3F" w14:textId="77777777" w:rsidR="00AA5A07" w:rsidRDefault="00AA5A07" w:rsidP="00AA5A07">
      <w:r>
        <w:t>for file in $files</w:t>
      </w:r>
    </w:p>
    <w:p w14:paraId="6907F3F3" w14:textId="77777777" w:rsidR="00AA5A07" w:rsidRDefault="00AA5A07" w:rsidP="00AA5A07">
      <w:r>
        <w:t>do</w:t>
      </w:r>
    </w:p>
    <w:p w14:paraId="712696BA" w14:textId="77777777" w:rsidR="00AA5A07" w:rsidRDefault="00AA5A07" w:rsidP="00AA5A07">
      <w:r>
        <w:t xml:space="preserve">    case $file in</w:t>
      </w:r>
    </w:p>
    <w:p w14:paraId="70715B86" w14:textId="77777777" w:rsidR="00AA5A07" w:rsidRDefault="00AA5A07" w:rsidP="00AA5A07">
      <w:r>
        <w:tab/>
        <w:t>*test-*)</w:t>
      </w:r>
    </w:p>
    <w:p w14:paraId="47D10A8E" w14:textId="77777777" w:rsidR="00AA5A07" w:rsidRDefault="00AA5A07" w:rsidP="00AA5A07">
      <w:r>
        <w:tab/>
        <w:t xml:space="preserve">    Check $file 2&gt;&gt; $globallog</w:t>
      </w:r>
    </w:p>
    <w:p w14:paraId="398ED290" w14:textId="77777777" w:rsidR="00AA5A07" w:rsidRDefault="00AA5A07" w:rsidP="00AA5A07">
      <w:r>
        <w:tab/>
        <w:t xml:space="preserve">    ;;</w:t>
      </w:r>
    </w:p>
    <w:p w14:paraId="3730A426" w14:textId="77777777" w:rsidR="00AA5A07" w:rsidRDefault="00AA5A07" w:rsidP="00AA5A07">
      <w:r>
        <w:tab/>
        <w:t>*fail-*)</w:t>
      </w:r>
    </w:p>
    <w:p w14:paraId="6016045E" w14:textId="77777777" w:rsidR="00AA5A07" w:rsidRDefault="00AA5A07" w:rsidP="00AA5A07">
      <w:r>
        <w:tab/>
        <w:t xml:space="preserve">    CheckFail $file 2&gt;&gt; $globallog</w:t>
      </w:r>
    </w:p>
    <w:p w14:paraId="47B27DB0" w14:textId="77777777" w:rsidR="00AA5A07" w:rsidRDefault="00AA5A07" w:rsidP="00AA5A07">
      <w:r>
        <w:tab/>
        <w:t xml:space="preserve">    ;;</w:t>
      </w:r>
    </w:p>
    <w:p w14:paraId="258CA63A" w14:textId="77777777" w:rsidR="00AA5A07" w:rsidRDefault="00AA5A07" w:rsidP="00AA5A07">
      <w:r>
        <w:tab/>
        <w:t>*)</w:t>
      </w:r>
    </w:p>
    <w:p w14:paraId="1FD1B805" w14:textId="77777777" w:rsidR="00AA5A07" w:rsidRDefault="00AA5A07" w:rsidP="00AA5A07">
      <w:r>
        <w:tab/>
        <w:t xml:space="preserve">    echo "unknown file type $file"</w:t>
      </w:r>
    </w:p>
    <w:p w14:paraId="4B8D4D17" w14:textId="77777777" w:rsidR="00AA5A07" w:rsidRDefault="00AA5A07" w:rsidP="00AA5A07">
      <w:r>
        <w:tab/>
        <w:t xml:space="preserve">    globalerror=1</w:t>
      </w:r>
    </w:p>
    <w:p w14:paraId="06D34AD1" w14:textId="77777777" w:rsidR="00AA5A07" w:rsidRDefault="00AA5A07" w:rsidP="00AA5A07">
      <w:r>
        <w:tab/>
        <w:t xml:space="preserve">    ;;</w:t>
      </w:r>
    </w:p>
    <w:p w14:paraId="72E9F722" w14:textId="77777777" w:rsidR="00AA5A07" w:rsidRDefault="00AA5A07" w:rsidP="00AA5A07">
      <w:r>
        <w:t xml:space="preserve">    esac</w:t>
      </w:r>
    </w:p>
    <w:p w14:paraId="14BAD0EF" w14:textId="77777777" w:rsidR="00AA5A07" w:rsidRDefault="00AA5A07" w:rsidP="00AA5A07">
      <w:r>
        <w:t>done</w:t>
      </w:r>
    </w:p>
    <w:p w14:paraId="5DEE24C8" w14:textId="77777777" w:rsidR="00AA5A07" w:rsidRDefault="00AA5A07" w:rsidP="00AA5A07"/>
    <w:p w14:paraId="14060332" w14:textId="77777777" w:rsidR="00AA5A07" w:rsidRDefault="00AA5A07" w:rsidP="00AA5A07">
      <w:r>
        <w:t>exit $globalerro</w:t>
      </w:r>
    </w:p>
    <w:p w14:paraId="4A0717D6" w14:textId="77777777" w:rsidR="00AA5A07" w:rsidRPr="00C96241" w:rsidRDefault="00AA5A07" w:rsidP="00C96241">
      <w:pPr>
        <w:rPr>
          <w:rFonts w:hint="eastAsia"/>
        </w:rPr>
      </w:pPr>
    </w:p>
    <w:sectPr w:rsidR="00AA5A07" w:rsidRPr="00C96241" w:rsidSect="00D46E97">
      <w:footerReference w:type="even" r:id="rId14"/>
      <w:footerReference w:type="default" r:id="rId15"/>
      <w:pgSz w:w="12240" w:h="15840"/>
      <w:pgMar w:top="1440" w:right="1440" w:bottom="1440" w:left="1440" w:header="720" w:footer="720" w:gutter="0"/>
      <w:pgNumType w:start="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3CCC1" w14:textId="77777777" w:rsidR="00941ECF" w:rsidRDefault="00941ECF" w:rsidP="00A05EFD">
      <w:r>
        <w:separator/>
      </w:r>
    </w:p>
    <w:p w14:paraId="3132BEF6" w14:textId="77777777" w:rsidR="00941ECF" w:rsidRDefault="00941ECF"/>
    <w:p w14:paraId="02D4BBB6" w14:textId="77777777" w:rsidR="00941ECF" w:rsidRDefault="00941ECF" w:rsidP="004E5C0B"/>
  </w:endnote>
  <w:endnote w:type="continuationSeparator" w:id="0">
    <w:p w14:paraId="3497F6AD" w14:textId="77777777" w:rsidR="00941ECF" w:rsidRDefault="00941ECF" w:rsidP="00A05EFD">
      <w:r>
        <w:continuationSeparator/>
      </w:r>
    </w:p>
    <w:p w14:paraId="44DF2895" w14:textId="77777777" w:rsidR="00941ECF" w:rsidRDefault="00941ECF"/>
    <w:p w14:paraId="4024BEE2" w14:textId="77777777" w:rsidR="00941ECF" w:rsidRDefault="00941ECF" w:rsidP="004E5C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T Serif">
    <w:panose1 w:val="020A0603040505020204"/>
    <w:charset w:val="00"/>
    <w:family w:val="auto"/>
    <w:pitch w:val="variable"/>
    <w:sig w:usb0="A00002EF" w:usb1="5000204B" w:usb2="00000000" w:usb3="00000000" w:csb0="00000097"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mr10">
    <w:altName w:val="Arial"/>
    <w:charset w:val="00"/>
    <w:family w:val="swiss"/>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等线">
    <w:charset w:val="86"/>
    <w:family w:val="auto"/>
    <w:pitch w:val="variable"/>
    <w:sig w:usb0="A00002BF" w:usb1="38CF7CFA" w:usb2="00000016" w:usb3="00000000" w:csb0="0004000F" w:csb1="00000000"/>
  </w:font>
  <w:font w:name="cmbx12">
    <w:altName w:val="Arial"/>
    <w:charset w:val="00"/>
    <w:family w:val="swiss"/>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 w:name="cmbx10">
    <w:altName w:val="Arial"/>
    <w:charset w:val="00"/>
    <w:family w:val="swiss"/>
    <w:pitch w:val="variable"/>
    <w:sig w:usb0="00000003" w:usb1="00000000" w:usb2="00000000" w:usb3="00000000" w:csb0="00000001" w:csb1="00000000"/>
  </w:font>
  <w:font w:name="cmtt10">
    <w:altName w:val="Arial"/>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DD4BD" w14:textId="77777777" w:rsidR="00782585" w:rsidRDefault="00782585" w:rsidP="004B12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D861D4" w14:textId="77777777" w:rsidR="00782585" w:rsidRDefault="00782585" w:rsidP="00A05EFD">
    <w:pPr>
      <w:pStyle w:val="Footer"/>
      <w:ind w:right="360"/>
    </w:pPr>
  </w:p>
  <w:p w14:paraId="67480341" w14:textId="77777777" w:rsidR="00782585" w:rsidRDefault="00782585"/>
  <w:p w14:paraId="53B9BDCA" w14:textId="77777777" w:rsidR="00782585" w:rsidRDefault="00782585" w:rsidP="004E5C0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86F80" w14:textId="77777777" w:rsidR="00782585" w:rsidRDefault="00782585" w:rsidP="008C3C0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4EC1">
      <w:rPr>
        <w:rStyle w:val="PageNumber"/>
        <w:noProof/>
      </w:rPr>
      <w:t>108</w:t>
    </w:r>
    <w:r>
      <w:rPr>
        <w:rStyle w:val="PageNumber"/>
      </w:rPr>
      <w:fldChar w:fldCharType="end"/>
    </w:r>
  </w:p>
  <w:p w14:paraId="456A8F36" w14:textId="77777777" w:rsidR="00782585" w:rsidRDefault="00782585" w:rsidP="00A05EFD">
    <w:pPr>
      <w:pStyle w:val="Footer"/>
      <w:ind w:right="360"/>
    </w:pPr>
  </w:p>
  <w:p w14:paraId="155B75E0" w14:textId="77777777" w:rsidR="00782585" w:rsidRDefault="00782585"/>
  <w:p w14:paraId="11E7CBA8" w14:textId="77777777" w:rsidR="00782585" w:rsidRDefault="00782585" w:rsidP="004E5C0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41ED3" w14:textId="77777777" w:rsidR="00941ECF" w:rsidRDefault="00941ECF" w:rsidP="00A05EFD">
      <w:r>
        <w:separator/>
      </w:r>
    </w:p>
    <w:p w14:paraId="03AF5488" w14:textId="77777777" w:rsidR="00941ECF" w:rsidRDefault="00941ECF"/>
    <w:p w14:paraId="784A8AA4" w14:textId="77777777" w:rsidR="00941ECF" w:rsidRDefault="00941ECF" w:rsidP="004E5C0B"/>
  </w:footnote>
  <w:footnote w:type="continuationSeparator" w:id="0">
    <w:p w14:paraId="7DA0D917" w14:textId="77777777" w:rsidR="00941ECF" w:rsidRDefault="00941ECF" w:rsidP="00A05EFD">
      <w:r>
        <w:continuationSeparator/>
      </w:r>
    </w:p>
    <w:p w14:paraId="1EB5417E" w14:textId="77777777" w:rsidR="00941ECF" w:rsidRDefault="00941ECF"/>
    <w:p w14:paraId="2A9E353F" w14:textId="77777777" w:rsidR="00941ECF" w:rsidRDefault="00941ECF" w:rsidP="004E5C0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3457DC"/>
    <w:multiLevelType w:val="hybridMultilevel"/>
    <w:tmpl w:val="7B283BD0"/>
    <w:lvl w:ilvl="0" w:tplc="E1109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F0607"/>
    <w:multiLevelType w:val="hybridMultilevel"/>
    <w:tmpl w:val="5702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503BC"/>
    <w:multiLevelType w:val="multilevel"/>
    <w:tmpl w:val="E6C00118"/>
    <w:lvl w:ilvl="0">
      <w:start w:val="7"/>
      <w:numFmt w:val="decimal"/>
      <w:lvlText w:val="%1"/>
      <w:lvlJc w:val="left"/>
      <w:pPr>
        <w:ind w:left="640" w:hanging="64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D0F5269"/>
    <w:multiLevelType w:val="hybridMultilevel"/>
    <w:tmpl w:val="DE78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819CA"/>
    <w:multiLevelType w:val="hybridMultilevel"/>
    <w:tmpl w:val="9C760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760028"/>
    <w:multiLevelType w:val="hybridMultilevel"/>
    <w:tmpl w:val="91E0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C2C86"/>
    <w:multiLevelType w:val="hybridMultilevel"/>
    <w:tmpl w:val="71CA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84966"/>
    <w:multiLevelType w:val="hybridMultilevel"/>
    <w:tmpl w:val="285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A9D92"/>
    <w:multiLevelType w:val="singleLevel"/>
    <w:tmpl w:val="578A9D92"/>
    <w:lvl w:ilvl="0">
      <w:start w:val="1"/>
      <w:numFmt w:val="bullet"/>
      <w:lvlText w:val=""/>
      <w:lvlJc w:val="left"/>
      <w:pPr>
        <w:tabs>
          <w:tab w:val="left" w:pos="420"/>
        </w:tabs>
        <w:ind w:left="420" w:hanging="420"/>
      </w:pPr>
      <w:rPr>
        <w:rFonts w:ascii="Wingdings" w:hAnsi="Wingdings" w:hint="default"/>
      </w:rPr>
    </w:lvl>
  </w:abstractNum>
  <w:abstractNum w:abstractNumId="12">
    <w:nsid w:val="62A3494B"/>
    <w:multiLevelType w:val="hybridMultilevel"/>
    <w:tmpl w:val="0BBEC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F27CAC"/>
    <w:multiLevelType w:val="multilevel"/>
    <w:tmpl w:val="68202D08"/>
    <w:lvl w:ilvl="0">
      <w:start w:val="7"/>
      <w:numFmt w:val="decimal"/>
      <w:lvlText w:val="%1"/>
      <w:lvlJc w:val="left"/>
      <w:pPr>
        <w:ind w:left="640" w:hanging="64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8A14152"/>
    <w:multiLevelType w:val="hybridMultilevel"/>
    <w:tmpl w:val="8A4A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462FB"/>
    <w:multiLevelType w:val="hybridMultilevel"/>
    <w:tmpl w:val="E6E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10"/>
  </w:num>
  <w:num w:numId="5">
    <w:abstractNumId w:val="8"/>
  </w:num>
  <w:num w:numId="6">
    <w:abstractNumId w:val="14"/>
  </w:num>
  <w:num w:numId="7">
    <w:abstractNumId w:val="7"/>
  </w:num>
  <w:num w:numId="8">
    <w:abstractNumId w:val="12"/>
  </w:num>
  <w:num w:numId="9">
    <w:abstractNumId w:val="15"/>
  </w:num>
  <w:num w:numId="10">
    <w:abstractNumId w:val="0"/>
  </w:num>
  <w:num w:numId="11">
    <w:abstractNumId w:val="1"/>
  </w:num>
  <w:num w:numId="12">
    <w:abstractNumId w:val="2"/>
  </w:num>
  <w:num w:numId="13">
    <w:abstractNumId w:val="5"/>
  </w:num>
  <w:num w:numId="14">
    <w:abstractNumId w:val="13"/>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90"/>
    <w:rsid w:val="00001640"/>
    <w:rsid w:val="00002C40"/>
    <w:rsid w:val="00004AAE"/>
    <w:rsid w:val="00007A0D"/>
    <w:rsid w:val="000122FA"/>
    <w:rsid w:val="00012E66"/>
    <w:rsid w:val="0002469D"/>
    <w:rsid w:val="00024783"/>
    <w:rsid w:val="000258E8"/>
    <w:rsid w:val="00027534"/>
    <w:rsid w:val="000310BA"/>
    <w:rsid w:val="000320A3"/>
    <w:rsid w:val="00032DCC"/>
    <w:rsid w:val="0003323F"/>
    <w:rsid w:val="00033AED"/>
    <w:rsid w:val="00035CA0"/>
    <w:rsid w:val="00036A08"/>
    <w:rsid w:val="00043231"/>
    <w:rsid w:val="00043954"/>
    <w:rsid w:val="00045630"/>
    <w:rsid w:val="00045A1D"/>
    <w:rsid w:val="00045D91"/>
    <w:rsid w:val="000461D4"/>
    <w:rsid w:val="00052B0A"/>
    <w:rsid w:val="00052EC5"/>
    <w:rsid w:val="00054008"/>
    <w:rsid w:val="0006019A"/>
    <w:rsid w:val="0006132A"/>
    <w:rsid w:val="00066345"/>
    <w:rsid w:val="00067609"/>
    <w:rsid w:val="00074488"/>
    <w:rsid w:val="00082275"/>
    <w:rsid w:val="00083E99"/>
    <w:rsid w:val="00090C5B"/>
    <w:rsid w:val="000B1D0B"/>
    <w:rsid w:val="000B42C0"/>
    <w:rsid w:val="000C4EE5"/>
    <w:rsid w:val="000D2344"/>
    <w:rsid w:val="000D4012"/>
    <w:rsid w:val="000D455D"/>
    <w:rsid w:val="000D7281"/>
    <w:rsid w:val="000E3839"/>
    <w:rsid w:val="000E5DDD"/>
    <w:rsid w:val="000F149B"/>
    <w:rsid w:val="0010111E"/>
    <w:rsid w:val="00102B03"/>
    <w:rsid w:val="00105E88"/>
    <w:rsid w:val="00106B6D"/>
    <w:rsid w:val="00111F39"/>
    <w:rsid w:val="001204C1"/>
    <w:rsid w:val="00120FB6"/>
    <w:rsid w:val="00125689"/>
    <w:rsid w:val="00127A7A"/>
    <w:rsid w:val="0013303E"/>
    <w:rsid w:val="001458A2"/>
    <w:rsid w:val="00145A0C"/>
    <w:rsid w:val="00146AAF"/>
    <w:rsid w:val="00163376"/>
    <w:rsid w:val="00170D78"/>
    <w:rsid w:val="001779B4"/>
    <w:rsid w:val="00182652"/>
    <w:rsid w:val="0018411F"/>
    <w:rsid w:val="00185F60"/>
    <w:rsid w:val="00192DC0"/>
    <w:rsid w:val="001A1331"/>
    <w:rsid w:val="001A4618"/>
    <w:rsid w:val="001A5476"/>
    <w:rsid w:val="001A5E88"/>
    <w:rsid w:val="001A6D46"/>
    <w:rsid w:val="001B44F8"/>
    <w:rsid w:val="001C11E3"/>
    <w:rsid w:val="001C16E7"/>
    <w:rsid w:val="001C1BCD"/>
    <w:rsid w:val="001C532B"/>
    <w:rsid w:val="001D0478"/>
    <w:rsid w:val="001D3F62"/>
    <w:rsid w:val="001E1413"/>
    <w:rsid w:val="001E4289"/>
    <w:rsid w:val="001F12FB"/>
    <w:rsid w:val="001F1FD9"/>
    <w:rsid w:val="001F5930"/>
    <w:rsid w:val="001F5FBF"/>
    <w:rsid w:val="001F62F0"/>
    <w:rsid w:val="00204385"/>
    <w:rsid w:val="00206D6B"/>
    <w:rsid w:val="0021600E"/>
    <w:rsid w:val="00227870"/>
    <w:rsid w:val="00231C06"/>
    <w:rsid w:val="00233AC7"/>
    <w:rsid w:val="00235600"/>
    <w:rsid w:val="00240535"/>
    <w:rsid w:val="00250A9F"/>
    <w:rsid w:val="0025198C"/>
    <w:rsid w:val="00251CB5"/>
    <w:rsid w:val="00253843"/>
    <w:rsid w:val="00253C06"/>
    <w:rsid w:val="00254158"/>
    <w:rsid w:val="0026127F"/>
    <w:rsid w:val="00261B44"/>
    <w:rsid w:val="00264711"/>
    <w:rsid w:val="002674EA"/>
    <w:rsid w:val="00273087"/>
    <w:rsid w:val="00275B86"/>
    <w:rsid w:val="002778CE"/>
    <w:rsid w:val="00287C79"/>
    <w:rsid w:val="0029537D"/>
    <w:rsid w:val="002A1033"/>
    <w:rsid w:val="002A6201"/>
    <w:rsid w:val="002A68B7"/>
    <w:rsid w:val="002C1255"/>
    <w:rsid w:val="002C1BCC"/>
    <w:rsid w:val="002C2819"/>
    <w:rsid w:val="002C4880"/>
    <w:rsid w:val="002C4BB1"/>
    <w:rsid w:val="002D25E9"/>
    <w:rsid w:val="002D4EC1"/>
    <w:rsid w:val="002E194B"/>
    <w:rsid w:val="002E6881"/>
    <w:rsid w:val="002F156B"/>
    <w:rsid w:val="002F1E43"/>
    <w:rsid w:val="002F616B"/>
    <w:rsid w:val="002F7031"/>
    <w:rsid w:val="00302656"/>
    <w:rsid w:val="003030C0"/>
    <w:rsid w:val="00303332"/>
    <w:rsid w:val="0030408E"/>
    <w:rsid w:val="00310D2F"/>
    <w:rsid w:val="00311A95"/>
    <w:rsid w:val="00321616"/>
    <w:rsid w:val="003271E9"/>
    <w:rsid w:val="003273BA"/>
    <w:rsid w:val="003273D1"/>
    <w:rsid w:val="003337F0"/>
    <w:rsid w:val="0034268D"/>
    <w:rsid w:val="0034661B"/>
    <w:rsid w:val="0035346F"/>
    <w:rsid w:val="003569E4"/>
    <w:rsid w:val="003600DE"/>
    <w:rsid w:val="00361FA8"/>
    <w:rsid w:val="003818D8"/>
    <w:rsid w:val="0039298F"/>
    <w:rsid w:val="0039496F"/>
    <w:rsid w:val="00395D53"/>
    <w:rsid w:val="00397090"/>
    <w:rsid w:val="003A19A0"/>
    <w:rsid w:val="003A7484"/>
    <w:rsid w:val="003A7F8A"/>
    <w:rsid w:val="003B4B40"/>
    <w:rsid w:val="003C153E"/>
    <w:rsid w:val="003C3217"/>
    <w:rsid w:val="003C5EFA"/>
    <w:rsid w:val="003C6378"/>
    <w:rsid w:val="003D7314"/>
    <w:rsid w:val="003E43EF"/>
    <w:rsid w:val="003E6206"/>
    <w:rsid w:val="00401DAA"/>
    <w:rsid w:val="00404854"/>
    <w:rsid w:val="00406C3F"/>
    <w:rsid w:val="00407482"/>
    <w:rsid w:val="00411C41"/>
    <w:rsid w:val="004142C4"/>
    <w:rsid w:val="00417C03"/>
    <w:rsid w:val="004211C7"/>
    <w:rsid w:val="0042130F"/>
    <w:rsid w:val="00425FAC"/>
    <w:rsid w:val="004301D3"/>
    <w:rsid w:val="00430E33"/>
    <w:rsid w:val="00436D1B"/>
    <w:rsid w:val="004373BA"/>
    <w:rsid w:val="00442DBA"/>
    <w:rsid w:val="004439E5"/>
    <w:rsid w:val="00444974"/>
    <w:rsid w:val="0045236E"/>
    <w:rsid w:val="00453E89"/>
    <w:rsid w:val="004631ED"/>
    <w:rsid w:val="00471B91"/>
    <w:rsid w:val="00471F95"/>
    <w:rsid w:val="00477E45"/>
    <w:rsid w:val="00481B31"/>
    <w:rsid w:val="00482269"/>
    <w:rsid w:val="00484172"/>
    <w:rsid w:val="00491212"/>
    <w:rsid w:val="00491ED6"/>
    <w:rsid w:val="00494CBB"/>
    <w:rsid w:val="004A20C2"/>
    <w:rsid w:val="004A241B"/>
    <w:rsid w:val="004A53E0"/>
    <w:rsid w:val="004A7CC3"/>
    <w:rsid w:val="004B1209"/>
    <w:rsid w:val="004B227C"/>
    <w:rsid w:val="004B2BA9"/>
    <w:rsid w:val="004B33C6"/>
    <w:rsid w:val="004B4E9B"/>
    <w:rsid w:val="004C232A"/>
    <w:rsid w:val="004C5E0A"/>
    <w:rsid w:val="004D0B2E"/>
    <w:rsid w:val="004D103A"/>
    <w:rsid w:val="004D3C6D"/>
    <w:rsid w:val="004D53D6"/>
    <w:rsid w:val="004D595B"/>
    <w:rsid w:val="004D63D2"/>
    <w:rsid w:val="004E0914"/>
    <w:rsid w:val="004E5C0B"/>
    <w:rsid w:val="004F7A70"/>
    <w:rsid w:val="004F7DD3"/>
    <w:rsid w:val="00500638"/>
    <w:rsid w:val="0050129D"/>
    <w:rsid w:val="005015CB"/>
    <w:rsid w:val="00502BF3"/>
    <w:rsid w:val="0050323A"/>
    <w:rsid w:val="005113D8"/>
    <w:rsid w:val="00511F19"/>
    <w:rsid w:val="005146C9"/>
    <w:rsid w:val="005153D5"/>
    <w:rsid w:val="0051566F"/>
    <w:rsid w:val="005165DE"/>
    <w:rsid w:val="0051786F"/>
    <w:rsid w:val="00523C18"/>
    <w:rsid w:val="00523C7F"/>
    <w:rsid w:val="0052601C"/>
    <w:rsid w:val="005301B2"/>
    <w:rsid w:val="00536F60"/>
    <w:rsid w:val="0054219B"/>
    <w:rsid w:val="00543F10"/>
    <w:rsid w:val="0054401B"/>
    <w:rsid w:val="00544D3D"/>
    <w:rsid w:val="00546FF1"/>
    <w:rsid w:val="005536E8"/>
    <w:rsid w:val="005546F0"/>
    <w:rsid w:val="00555862"/>
    <w:rsid w:val="00555A10"/>
    <w:rsid w:val="005605E3"/>
    <w:rsid w:val="00561B05"/>
    <w:rsid w:val="00571B79"/>
    <w:rsid w:val="00583E20"/>
    <w:rsid w:val="00590DFF"/>
    <w:rsid w:val="0059193B"/>
    <w:rsid w:val="00591ED9"/>
    <w:rsid w:val="005959A7"/>
    <w:rsid w:val="00597970"/>
    <w:rsid w:val="005A3BE9"/>
    <w:rsid w:val="005A6459"/>
    <w:rsid w:val="005A7F5F"/>
    <w:rsid w:val="005B2C90"/>
    <w:rsid w:val="005B4188"/>
    <w:rsid w:val="005B5B8C"/>
    <w:rsid w:val="005B77CF"/>
    <w:rsid w:val="005C45B4"/>
    <w:rsid w:val="005D1BE9"/>
    <w:rsid w:val="005D2E81"/>
    <w:rsid w:val="005D308E"/>
    <w:rsid w:val="005D60A2"/>
    <w:rsid w:val="005E1C59"/>
    <w:rsid w:val="005E77B3"/>
    <w:rsid w:val="005F307B"/>
    <w:rsid w:val="005F45C9"/>
    <w:rsid w:val="005F71C6"/>
    <w:rsid w:val="00600CFD"/>
    <w:rsid w:val="006041F0"/>
    <w:rsid w:val="0060566A"/>
    <w:rsid w:val="006109E5"/>
    <w:rsid w:val="00612107"/>
    <w:rsid w:val="0061420B"/>
    <w:rsid w:val="00614F78"/>
    <w:rsid w:val="0062263E"/>
    <w:rsid w:val="006237A4"/>
    <w:rsid w:val="006238A1"/>
    <w:rsid w:val="0063716B"/>
    <w:rsid w:val="006419A3"/>
    <w:rsid w:val="006447F0"/>
    <w:rsid w:val="00654757"/>
    <w:rsid w:val="0065659D"/>
    <w:rsid w:val="006678E3"/>
    <w:rsid w:val="0067016B"/>
    <w:rsid w:val="00672375"/>
    <w:rsid w:val="006852B9"/>
    <w:rsid w:val="00685928"/>
    <w:rsid w:val="00692F82"/>
    <w:rsid w:val="00694E95"/>
    <w:rsid w:val="006A333C"/>
    <w:rsid w:val="006A4FCB"/>
    <w:rsid w:val="006C11D7"/>
    <w:rsid w:val="006C14E8"/>
    <w:rsid w:val="006C3BC4"/>
    <w:rsid w:val="006C76F1"/>
    <w:rsid w:val="006C7EFA"/>
    <w:rsid w:val="006D2AE7"/>
    <w:rsid w:val="006E5CFA"/>
    <w:rsid w:val="006F7694"/>
    <w:rsid w:val="00703BB0"/>
    <w:rsid w:val="00704BA8"/>
    <w:rsid w:val="00706AFB"/>
    <w:rsid w:val="00740EF6"/>
    <w:rsid w:val="007422CB"/>
    <w:rsid w:val="00743028"/>
    <w:rsid w:val="007448B5"/>
    <w:rsid w:val="00750DA3"/>
    <w:rsid w:val="007563D6"/>
    <w:rsid w:val="00757702"/>
    <w:rsid w:val="0076606C"/>
    <w:rsid w:val="00777618"/>
    <w:rsid w:val="0078106D"/>
    <w:rsid w:val="0078114D"/>
    <w:rsid w:val="00781159"/>
    <w:rsid w:val="00782585"/>
    <w:rsid w:val="0078269D"/>
    <w:rsid w:val="00783E0D"/>
    <w:rsid w:val="00786039"/>
    <w:rsid w:val="00787002"/>
    <w:rsid w:val="00791D1A"/>
    <w:rsid w:val="007A2CC1"/>
    <w:rsid w:val="007A30F8"/>
    <w:rsid w:val="007A31F5"/>
    <w:rsid w:val="007B16A5"/>
    <w:rsid w:val="007B26F1"/>
    <w:rsid w:val="007C4917"/>
    <w:rsid w:val="007D2902"/>
    <w:rsid w:val="007E09D8"/>
    <w:rsid w:val="007E16CC"/>
    <w:rsid w:val="007E73B2"/>
    <w:rsid w:val="007F0D76"/>
    <w:rsid w:val="007F457E"/>
    <w:rsid w:val="007F5262"/>
    <w:rsid w:val="008012F7"/>
    <w:rsid w:val="00807E84"/>
    <w:rsid w:val="00810D25"/>
    <w:rsid w:val="00817E81"/>
    <w:rsid w:val="0082039D"/>
    <w:rsid w:val="00832311"/>
    <w:rsid w:val="00834314"/>
    <w:rsid w:val="00846499"/>
    <w:rsid w:val="00850957"/>
    <w:rsid w:val="0085405F"/>
    <w:rsid w:val="00855DDF"/>
    <w:rsid w:val="00857987"/>
    <w:rsid w:val="00857B58"/>
    <w:rsid w:val="008610BE"/>
    <w:rsid w:val="008629C5"/>
    <w:rsid w:val="00863307"/>
    <w:rsid w:val="00864A13"/>
    <w:rsid w:val="00865451"/>
    <w:rsid w:val="00874C28"/>
    <w:rsid w:val="00875FA0"/>
    <w:rsid w:val="0088202E"/>
    <w:rsid w:val="0088476D"/>
    <w:rsid w:val="0088678B"/>
    <w:rsid w:val="008944EB"/>
    <w:rsid w:val="00895C2C"/>
    <w:rsid w:val="008A5D32"/>
    <w:rsid w:val="008B0687"/>
    <w:rsid w:val="008B528F"/>
    <w:rsid w:val="008C01CD"/>
    <w:rsid w:val="008C1B09"/>
    <w:rsid w:val="008C3C06"/>
    <w:rsid w:val="008C6AA9"/>
    <w:rsid w:val="008C70CF"/>
    <w:rsid w:val="008C7F63"/>
    <w:rsid w:val="008D194C"/>
    <w:rsid w:val="008E1453"/>
    <w:rsid w:val="008E7D8A"/>
    <w:rsid w:val="008F0856"/>
    <w:rsid w:val="008F6252"/>
    <w:rsid w:val="009009CF"/>
    <w:rsid w:val="00901457"/>
    <w:rsid w:val="00904B41"/>
    <w:rsid w:val="009054D9"/>
    <w:rsid w:val="00906898"/>
    <w:rsid w:val="00911FE6"/>
    <w:rsid w:val="00915921"/>
    <w:rsid w:val="009162E8"/>
    <w:rsid w:val="009223B0"/>
    <w:rsid w:val="009232A9"/>
    <w:rsid w:val="0092378C"/>
    <w:rsid w:val="00941E2E"/>
    <w:rsid w:val="00941ECF"/>
    <w:rsid w:val="009440B5"/>
    <w:rsid w:val="009441F9"/>
    <w:rsid w:val="00947190"/>
    <w:rsid w:val="009530C7"/>
    <w:rsid w:val="00956192"/>
    <w:rsid w:val="009569E6"/>
    <w:rsid w:val="00957EB9"/>
    <w:rsid w:val="009624FD"/>
    <w:rsid w:val="00962FCD"/>
    <w:rsid w:val="009639AE"/>
    <w:rsid w:val="00963AB2"/>
    <w:rsid w:val="0096541C"/>
    <w:rsid w:val="00972486"/>
    <w:rsid w:val="009808B1"/>
    <w:rsid w:val="00983C24"/>
    <w:rsid w:val="00985FDE"/>
    <w:rsid w:val="00992D5C"/>
    <w:rsid w:val="00993A76"/>
    <w:rsid w:val="00994DA9"/>
    <w:rsid w:val="009A0072"/>
    <w:rsid w:val="009A1AF8"/>
    <w:rsid w:val="009A1C45"/>
    <w:rsid w:val="009A4618"/>
    <w:rsid w:val="009A73A3"/>
    <w:rsid w:val="009A7D9A"/>
    <w:rsid w:val="009B008E"/>
    <w:rsid w:val="009C1E11"/>
    <w:rsid w:val="009C1E4D"/>
    <w:rsid w:val="009E4F20"/>
    <w:rsid w:val="009E6B82"/>
    <w:rsid w:val="009E7108"/>
    <w:rsid w:val="009E772B"/>
    <w:rsid w:val="009F231B"/>
    <w:rsid w:val="009F5F79"/>
    <w:rsid w:val="00A02710"/>
    <w:rsid w:val="00A03977"/>
    <w:rsid w:val="00A05EFD"/>
    <w:rsid w:val="00A078AF"/>
    <w:rsid w:val="00A10072"/>
    <w:rsid w:val="00A128C1"/>
    <w:rsid w:val="00A128CA"/>
    <w:rsid w:val="00A13AE6"/>
    <w:rsid w:val="00A23EFB"/>
    <w:rsid w:val="00A245E4"/>
    <w:rsid w:val="00A27FE7"/>
    <w:rsid w:val="00A334FC"/>
    <w:rsid w:val="00A35F52"/>
    <w:rsid w:val="00A37430"/>
    <w:rsid w:val="00A378C4"/>
    <w:rsid w:val="00A37E68"/>
    <w:rsid w:val="00A43073"/>
    <w:rsid w:val="00A45399"/>
    <w:rsid w:val="00A53531"/>
    <w:rsid w:val="00A5791D"/>
    <w:rsid w:val="00A646B5"/>
    <w:rsid w:val="00A675B4"/>
    <w:rsid w:val="00A72153"/>
    <w:rsid w:val="00A7728D"/>
    <w:rsid w:val="00A8246F"/>
    <w:rsid w:val="00A827F2"/>
    <w:rsid w:val="00A83AD6"/>
    <w:rsid w:val="00A87F4A"/>
    <w:rsid w:val="00A91E51"/>
    <w:rsid w:val="00A92B84"/>
    <w:rsid w:val="00A930BF"/>
    <w:rsid w:val="00AA43BC"/>
    <w:rsid w:val="00AA548F"/>
    <w:rsid w:val="00AA5A07"/>
    <w:rsid w:val="00AB5781"/>
    <w:rsid w:val="00AB7FB8"/>
    <w:rsid w:val="00AC444B"/>
    <w:rsid w:val="00AC7996"/>
    <w:rsid w:val="00AD70BB"/>
    <w:rsid w:val="00AD7675"/>
    <w:rsid w:val="00AE6E5E"/>
    <w:rsid w:val="00AF6415"/>
    <w:rsid w:val="00B03F18"/>
    <w:rsid w:val="00B0658E"/>
    <w:rsid w:val="00B066AA"/>
    <w:rsid w:val="00B13634"/>
    <w:rsid w:val="00B16234"/>
    <w:rsid w:val="00B20406"/>
    <w:rsid w:val="00B20431"/>
    <w:rsid w:val="00B23130"/>
    <w:rsid w:val="00B24361"/>
    <w:rsid w:val="00B24FF1"/>
    <w:rsid w:val="00B2700D"/>
    <w:rsid w:val="00B30D17"/>
    <w:rsid w:val="00B31FF7"/>
    <w:rsid w:val="00B32553"/>
    <w:rsid w:val="00B332CE"/>
    <w:rsid w:val="00B349E8"/>
    <w:rsid w:val="00B352F7"/>
    <w:rsid w:val="00B43762"/>
    <w:rsid w:val="00B5365A"/>
    <w:rsid w:val="00B53797"/>
    <w:rsid w:val="00B63757"/>
    <w:rsid w:val="00B730A0"/>
    <w:rsid w:val="00B7389D"/>
    <w:rsid w:val="00B80637"/>
    <w:rsid w:val="00B817AF"/>
    <w:rsid w:val="00B82D86"/>
    <w:rsid w:val="00B83677"/>
    <w:rsid w:val="00B85508"/>
    <w:rsid w:val="00B861CD"/>
    <w:rsid w:val="00B876F3"/>
    <w:rsid w:val="00B93B27"/>
    <w:rsid w:val="00B9765F"/>
    <w:rsid w:val="00B97C14"/>
    <w:rsid w:val="00BA6CEA"/>
    <w:rsid w:val="00BB401A"/>
    <w:rsid w:val="00BB5F37"/>
    <w:rsid w:val="00BC1C76"/>
    <w:rsid w:val="00BC5146"/>
    <w:rsid w:val="00BC6F21"/>
    <w:rsid w:val="00BD099F"/>
    <w:rsid w:val="00BD0B6C"/>
    <w:rsid w:val="00BD58D6"/>
    <w:rsid w:val="00BE0663"/>
    <w:rsid w:val="00BE0898"/>
    <w:rsid w:val="00BE0A28"/>
    <w:rsid w:val="00BE533D"/>
    <w:rsid w:val="00BE5596"/>
    <w:rsid w:val="00BE5970"/>
    <w:rsid w:val="00BE64D4"/>
    <w:rsid w:val="00BF3854"/>
    <w:rsid w:val="00BF3FD1"/>
    <w:rsid w:val="00C00243"/>
    <w:rsid w:val="00C03C68"/>
    <w:rsid w:val="00C10DD6"/>
    <w:rsid w:val="00C11322"/>
    <w:rsid w:val="00C12DBF"/>
    <w:rsid w:val="00C21007"/>
    <w:rsid w:val="00C33F27"/>
    <w:rsid w:val="00C36BBA"/>
    <w:rsid w:val="00C42CED"/>
    <w:rsid w:val="00C44397"/>
    <w:rsid w:val="00C45195"/>
    <w:rsid w:val="00C515ED"/>
    <w:rsid w:val="00C547C4"/>
    <w:rsid w:val="00C61D7C"/>
    <w:rsid w:val="00C751FB"/>
    <w:rsid w:val="00C76DFD"/>
    <w:rsid w:val="00C76E3C"/>
    <w:rsid w:val="00C77AD8"/>
    <w:rsid w:val="00C77FD3"/>
    <w:rsid w:val="00C80281"/>
    <w:rsid w:val="00C94F74"/>
    <w:rsid w:val="00C96241"/>
    <w:rsid w:val="00C9659A"/>
    <w:rsid w:val="00CA15C3"/>
    <w:rsid w:val="00CB7065"/>
    <w:rsid w:val="00CD0465"/>
    <w:rsid w:val="00CD5280"/>
    <w:rsid w:val="00CD7F3B"/>
    <w:rsid w:val="00CE01B4"/>
    <w:rsid w:val="00CE0582"/>
    <w:rsid w:val="00CE20E1"/>
    <w:rsid w:val="00CF31F1"/>
    <w:rsid w:val="00CF504A"/>
    <w:rsid w:val="00CF6247"/>
    <w:rsid w:val="00CF72F3"/>
    <w:rsid w:val="00CF73DD"/>
    <w:rsid w:val="00CF7FF1"/>
    <w:rsid w:val="00D01EE1"/>
    <w:rsid w:val="00D04B67"/>
    <w:rsid w:val="00D058FD"/>
    <w:rsid w:val="00D07AD9"/>
    <w:rsid w:val="00D12377"/>
    <w:rsid w:val="00D20E90"/>
    <w:rsid w:val="00D21D33"/>
    <w:rsid w:val="00D2304A"/>
    <w:rsid w:val="00D2759C"/>
    <w:rsid w:val="00D35DDD"/>
    <w:rsid w:val="00D46E97"/>
    <w:rsid w:val="00D47491"/>
    <w:rsid w:val="00D5091C"/>
    <w:rsid w:val="00D632AC"/>
    <w:rsid w:val="00D643C8"/>
    <w:rsid w:val="00D6463B"/>
    <w:rsid w:val="00D70E1F"/>
    <w:rsid w:val="00D71FCB"/>
    <w:rsid w:val="00D72E8D"/>
    <w:rsid w:val="00D74529"/>
    <w:rsid w:val="00D756EA"/>
    <w:rsid w:val="00D777FC"/>
    <w:rsid w:val="00D835A4"/>
    <w:rsid w:val="00D91947"/>
    <w:rsid w:val="00DA1230"/>
    <w:rsid w:val="00DA175D"/>
    <w:rsid w:val="00DA7581"/>
    <w:rsid w:val="00DA7E87"/>
    <w:rsid w:val="00DB7C96"/>
    <w:rsid w:val="00DC02D2"/>
    <w:rsid w:val="00DD0180"/>
    <w:rsid w:val="00DD2E2A"/>
    <w:rsid w:val="00DD65E3"/>
    <w:rsid w:val="00DF0F95"/>
    <w:rsid w:val="00DF18D8"/>
    <w:rsid w:val="00DF1A01"/>
    <w:rsid w:val="00DF64A9"/>
    <w:rsid w:val="00DF6E9D"/>
    <w:rsid w:val="00DF7B2C"/>
    <w:rsid w:val="00E00E64"/>
    <w:rsid w:val="00E061A3"/>
    <w:rsid w:val="00E1146E"/>
    <w:rsid w:val="00E20B91"/>
    <w:rsid w:val="00E226B2"/>
    <w:rsid w:val="00E2506D"/>
    <w:rsid w:val="00E322CD"/>
    <w:rsid w:val="00E3381C"/>
    <w:rsid w:val="00E3790F"/>
    <w:rsid w:val="00E4795F"/>
    <w:rsid w:val="00E64A40"/>
    <w:rsid w:val="00E6602B"/>
    <w:rsid w:val="00E66587"/>
    <w:rsid w:val="00E71D2B"/>
    <w:rsid w:val="00E7766D"/>
    <w:rsid w:val="00E83142"/>
    <w:rsid w:val="00E83724"/>
    <w:rsid w:val="00E838A3"/>
    <w:rsid w:val="00E85CDA"/>
    <w:rsid w:val="00E87DAF"/>
    <w:rsid w:val="00E908F3"/>
    <w:rsid w:val="00E90FAE"/>
    <w:rsid w:val="00E91B52"/>
    <w:rsid w:val="00E91E5C"/>
    <w:rsid w:val="00E959AF"/>
    <w:rsid w:val="00EA062F"/>
    <w:rsid w:val="00EA1448"/>
    <w:rsid w:val="00EB5AE1"/>
    <w:rsid w:val="00ED023D"/>
    <w:rsid w:val="00ED2F50"/>
    <w:rsid w:val="00ED5F27"/>
    <w:rsid w:val="00ED76CC"/>
    <w:rsid w:val="00EE0D22"/>
    <w:rsid w:val="00EE231D"/>
    <w:rsid w:val="00EE50E9"/>
    <w:rsid w:val="00EE5404"/>
    <w:rsid w:val="00EE6713"/>
    <w:rsid w:val="00EE6B37"/>
    <w:rsid w:val="00EF0039"/>
    <w:rsid w:val="00F06278"/>
    <w:rsid w:val="00F06D1F"/>
    <w:rsid w:val="00F10197"/>
    <w:rsid w:val="00F108C6"/>
    <w:rsid w:val="00F108FA"/>
    <w:rsid w:val="00F17D29"/>
    <w:rsid w:val="00F20391"/>
    <w:rsid w:val="00F22F2E"/>
    <w:rsid w:val="00F2413A"/>
    <w:rsid w:val="00F33C74"/>
    <w:rsid w:val="00F363FC"/>
    <w:rsid w:val="00F42D5D"/>
    <w:rsid w:val="00F44B01"/>
    <w:rsid w:val="00F51DCA"/>
    <w:rsid w:val="00F67A1E"/>
    <w:rsid w:val="00F7214E"/>
    <w:rsid w:val="00F76C83"/>
    <w:rsid w:val="00F77B28"/>
    <w:rsid w:val="00F80753"/>
    <w:rsid w:val="00F81365"/>
    <w:rsid w:val="00F8272C"/>
    <w:rsid w:val="00F83921"/>
    <w:rsid w:val="00F85370"/>
    <w:rsid w:val="00F920D7"/>
    <w:rsid w:val="00F9246F"/>
    <w:rsid w:val="00F95814"/>
    <w:rsid w:val="00FA0B9C"/>
    <w:rsid w:val="00FA2EA0"/>
    <w:rsid w:val="00FA2EC7"/>
    <w:rsid w:val="00FA4890"/>
    <w:rsid w:val="00FA5B12"/>
    <w:rsid w:val="00FB1345"/>
    <w:rsid w:val="00FB1C15"/>
    <w:rsid w:val="00FB3698"/>
    <w:rsid w:val="00FB3AA7"/>
    <w:rsid w:val="00FC0FC7"/>
    <w:rsid w:val="00FC2CC0"/>
    <w:rsid w:val="00FC59A8"/>
    <w:rsid w:val="00FC5FD5"/>
    <w:rsid w:val="00FC61E7"/>
    <w:rsid w:val="00FD2D6B"/>
    <w:rsid w:val="00FD55BE"/>
    <w:rsid w:val="00FE2349"/>
    <w:rsid w:val="00FE24A8"/>
    <w:rsid w:val="00FE3BEF"/>
    <w:rsid w:val="00FF0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7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13AE6"/>
  </w:style>
  <w:style w:type="paragraph" w:styleId="Heading1">
    <w:name w:val="heading 1"/>
    <w:basedOn w:val="Normal"/>
    <w:next w:val="Normal"/>
    <w:link w:val="Heading1Char"/>
    <w:uiPriority w:val="9"/>
    <w:qFormat/>
    <w:rsid w:val="00F06D1F"/>
    <w:pPr>
      <w:keepNext/>
      <w:keepLines/>
      <w:pBdr>
        <w:bottom w:val="single" w:sz="6" w:space="1" w:color="auto"/>
      </w:pBdr>
      <w:spacing w:before="240"/>
      <w:jc w:val="right"/>
      <w:outlineLvl w:val="0"/>
    </w:pPr>
    <w:rPr>
      <w:rFonts w:ascii="PT Serif" w:eastAsiaTheme="majorEastAsia" w:hAnsi="PT Serif" w:cstheme="majorBidi"/>
      <w:b/>
      <w:color w:val="000000" w:themeColor="text1"/>
      <w:sz w:val="32"/>
      <w:szCs w:val="32"/>
    </w:rPr>
  </w:style>
  <w:style w:type="paragraph" w:styleId="Heading2">
    <w:name w:val="heading 2"/>
    <w:basedOn w:val="Normal"/>
    <w:next w:val="Normal"/>
    <w:link w:val="Heading2Char"/>
    <w:uiPriority w:val="9"/>
    <w:unhideWhenUsed/>
    <w:qFormat/>
    <w:rsid w:val="006F7694"/>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04B67"/>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1A5E88"/>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469D"/>
  </w:style>
  <w:style w:type="character" w:customStyle="1" w:styleId="DateChar">
    <w:name w:val="Date Char"/>
    <w:basedOn w:val="DefaultParagraphFont"/>
    <w:link w:val="Date"/>
    <w:uiPriority w:val="99"/>
    <w:semiHidden/>
    <w:rsid w:val="0002469D"/>
  </w:style>
  <w:style w:type="character" w:customStyle="1" w:styleId="Heading1Char">
    <w:name w:val="Heading 1 Char"/>
    <w:basedOn w:val="DefaultParagraphFont"/>
    <w:link w:val="Heading1"/>
    <w:uiPriority w:val="9"/>
    <w:rsid w:val="00F06D1F"/>
    <w:rPr>
      <w:rFonts w:ascii="PT Serif" w:eastAsiaTheme="majorEastAsia" w:hAnsi="PT Serif" w:cstheme="majorBidi"/>
      <w:b/>
      <w:color w:val="000000" w:themeColor="text1"/>
      <w:sz w:val="32"/>
      <w:szCs w:val="32"/>
    </w:rPr>
  </w:style>
  <w:style w:type="paragraph" w:styleId="TOCHeading">
    <w:name w:val="TOC Heading"/>
    <w:basedOn w:val="Heading1"/>
    <w:next w:val="Normal"/>
    <w:uiPriority w:val="39"/>
    <w:unhideWhenUsed/>
    <w:qFormat/>
    <w:rsid w:val="00302656"/>
    <w:pPr>
      <w:spacing w:before="480" w:line="276" w:lineRule="auto"/>
      <w:outlineLvl w:val="9"/>
    </w:pPr>
    <w:rPr>
      <w:b w:val="0"/>
      <w:bCs/>
      <w:szCs w:val="28"/>
      <w:lang w:eastAsia="en-US"/>
    </w:rPr>
  </w:style>
  <w:style w:type="paragraph" w:styleId="TOC1">
    <w:name w:val="toc 1"/>
    <w:basedOn w:val="Normal"/>
    <w:next w:val="Normal"/>
    <w:autoRedefine/>
    <w:uiPriority w:val="39"/>
    <w:unhideWhenUsed/>
    <w:rsid w:val="00302656"/>
    <w:pPr>
      <w:spacing w:before="120"/>
    </w:pPr>
    <w:rPr>
      <w:b/>
      <w:bCs/>
    </w:rPr>
  </w:style>
  <w:style w:type="paragraph" w:styleId="TOC2">
    <w:name w:val="toc 2"/>
    <w:basedOn w:val="Normal"/>
    <w:next w:val="Normal"/>
    <w:autoRedefine/>
    <w:uiPriority w:val="39"/>
    <w:unhideWhenUsed/>
    <w:rsid w:val="00302656"/>
    <w:pPr>
      <w:ind w:left="240"/>
    </w:pPr>
    <w:rPr>
      <w:b/>
      <w:bCs/>
      <w:sz w:val="22"/>
      <w:szCs w:val="22"/>
    </w:rPr>
  </w:style>
  <w:style w:type="paragraph" w:styleId="TOC3">
    <w:name w:val="toc 3"/>
    <w:basedOn w:val="Normal"/>
    <w:next w:val="Normal"/>
    <w:autoRedefine/>
    <w:uiPriority w:val="39"/>
    <w:unhideWhenUsed/>
    <w:rsid w:val="00302656"/>
    <w:pPr>
      <w:ind w:left="480"/>
    </w:pPr>
    <w:rPr>
      <w:sz w:val="22"/>
      <w:szCs w:val="22"/>
    </w:rPr>
  </w:style>
  <w:style w:type="paragraph" w:styleId="TOC4">
    <w:name w:val="toc 4"/>
    <w:basedOn w:val="Normal"/>
    <w:next w:val="Normal"/>
    <w:autoRedefine/>
    <w:uiPriority w:val="39"/>
    <w:semiHidden/>
    <w:unhideWhenUsed/>
    <w:rsid w:val="00302656"/>
    <w:pPr>
      <w:ind w:left="720"/>
    </w:pPr>
    <w:rPr>
      <w:sz w:val="20"/>
      <w:szCs w:val="20"/>
    </w:rPr>
  </w:style>
  <w:style w:type="paragraph" w:styleId="TOC5">
    <w:name w:val="toc 5"/>
    <w:basedOn w:val="Normal"/>
    <w:next w:val="Normal"/>
    <w:autoRedefine/>
    <w:uiPriority w:val="39"/>
    <w:semiHidden/>
    <w:unhideWhenUsed/>
    <w:rsid w:val="00302656"/>
    <w:pPr>
      <w:ind w:left="960"/>
    </w:pPr>
    <w:rPr>
      <w:sz w:val="20"/>
      <w:szCs w:val="20"/>
    </w:rPr>
  </w:style>
  <w:style w:type="paragraph" w:styleId="TOC6">
    <w:name w:val="toc 6"/>
    <w:basedOn w:val="Normal"/>
    <w:next w:val="Normal"/>
    <w:autoRedefine/>
    <w:uiPriority w:val="39"/>
    <w:semiHidden/>
    <w:unhideWhenUsed/>
    <w:rsid w:val="00302656"/>
    <w:pPr>
      <w:ind w:left="1200"/>
    </w:pPr>
    <w:rPr>
      <w:sz w:val="20"/>
      <w:szCs w:val="20"/>
    </w:rPr>
  </w:style>
  <w:style w:type="paragraph" w:styleId="TOC7">
    <w:name w:val="toc 7"/>
    <w:basedOn w:val="Normal"/>
    <w:next w:val="Normal"/>
    <w:autoRedefine/>
    <w:uiPriority w:val="39"/>
    <w:semiHidden/>
    <w:unhideWhenUsed/>
    <w:rsid w:val="00302656"/>
    <w:pPr>
      <w:ind w:left="1440"/>
    </w:pPr>
    <w:rPr>
      <w:sz w:val="20"/>
      <w:szCs w:val="20"/>
    </w:rPr>
  </w:style>
  <w:style w:type="paragraph" w:styleId="TOC8">
    <w:name w:val="toc 8"/>
    <w:basedOn w:val="Normal"/>
    <w:next w:val="Normal"/>
    <w:autoRedefine/>
    <w:uiPriority w:val="39"/>
    <w:semiHidden/>
    <w:unhideWhenUsed/>
    <w:rsid w:val="00302656"/>
    <w:pPr>
      <w:ind w:left="1680"/>
    </w:pPr>
    <w:rPr>
      <w:sz w:val="20"/>
      <w:szCs w:val="20"/>
    </w:rPr>
  </w:style>
  <w:style w:type="paragraph" w:styleId="TOC9">
    <w:name w:val="toc 9"/>
    <w:basedOn w:val="Normal"/>
    <w:next w:val="Normal"/>
    <w:autoRedefine/>
    <w:uiPriority w:val="39"/>
    <w:semiHidden/>
    <w:unhideWhenUsed/>
    <w:rsid w:val="00302656"/>
    <w:pPr>
      <w:ind w:left="1920"/>
    </w:pPr>
    <w:rPr>
      <w:sz w:val="20"/>
      <w:szCs w:val="20"/>
    </w:rPr>
  </w:style>
  <w:style w:type="character" w:styleId="Hyperlink">
    <w:name w:val="Hyperlink"/>
    <w:basedOn w:val="DefaultParagraphFont"/>
    <w:uiPriority w:val="99"/>
    <w:unhideWhenUsed/>
    <w:rsid w:val="00F17D29"/>
    <w:rPr>
      <w:color w:val="0563C1" w:themeColor="hyperlink"/>
      <w:u w:val="single"/>
    </w:rPr>
  </w:style>
  <w:style w:type="paragraph" w:styleId="Footer">
    <w:name w:val="footer"/>
    <w:basedOn w:val="Normal"/>
    <w:link w:val="FooterChar"/>
    <w:uiPriority w:val="99"/>
    <w:unhideWhenUsed/>
    <w:rsid w:val="00A05EFD"/>
    <w:pPr>
      <w:tabs>
        <w:tab w:val="center" w:pos="4680"/>
        <w:tab w:val="right" w:pos="9360"/>
      </w:tabs>
    </w:pPr>
  </w:style>
  <w:style w:type="character" w:customStyle="1" w:styleId="FooterChar">
    <w:name w:val="Footer Char"/>
    <w:basedOn w:val="DefaultParagraphFont"/>
    <w:link w:val="Footer"/>
    <w:uiPriority w:val="99"/>
    <w:rsid w:val="00A05EFD"/>
  </w:style>
  <w:style w:type="character" w:styleId="PageNumber">
    <w:name w:val="page number"/>
    <w:basedOn w:val="DefaultParagraphFont"/>
    <w:uiPriority w:val="99"/>
    <w:semiHidden/>
    <w:unhideWhenUsed/>
    <w:rsid w:val="00A05EFD"/>
  </w:style>
  <w:style w:type="paragraph" w:styleId="NoSpacing">
    <w:name w:val="No Spacing"/>
    <w:link w:val="NoSpacingChar"/>
    <w:uiPriority w:val="1"/>
    <w:qFormat/>
    <w:rsid w:val="00F95814"/>
    <w:rPr>
      <w:sz w:val="22"/>
      <w:szCs w:val="22"/>
    </w:rPr>
  </w:style>
  <w:style w:type="character" w:customStyle="1" w:styleId="NoSpacingChar">
    <w:name w:val="No Spacing Char"/>
    <w:basedOn w:val="DefaultParagraphFont"/>
    <w:link w:val="NoSpacing"/>
    <w:uiPriority w:val="1"/>
    <w:rsid w:val="00F95814"/>
    <w:rPr>
      <w:sz w:val="22"/>
      <w:szCs w:val="22"/>
    </w:rPr>
  </w:style>
  <w:style w:type="table" w:styleId="TableGrid">
    <w:name w:val="Table Grid"/>
    <w:basedOn w:val="TableNormal"/>
    <w:uiPriority w:val="39"/>
    <w:rsid w:val="00A13AE6"/>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1209"/>
    <w:pPr>
      <w:tabs>
        <w:tab w:val="center" w:pos="4680"/>
        <w:tab w:val="right" w:pos="9360"/>
      </w:tabs>
    </w:pPr>
  </w:style>
  <w:style w:type="character" w:customStyle="1" w:styleId="HeaderChar">
    <w:name w:val="Header Char"/>
    <w:basedOn w:val="DefaultParagraphFont"/>
    <w:link w:val="Header"/>
    <w:uiPriority w:val="99"/>
    <w:rsid w:val="004B1209"/>
  </w:style>
  <w:style w:type="character" w:customStyle="1" w:styleId="Heading2Char">
    <w:name w:val="Heading 2 Char"/>
    <w:basedOn w:val="DefaultParagraphFont"/>
    <w:link w:val="Heading2"/>
    <w:uiPriority w:val="9"/>
    <w:rsid w:val="006F7694"/>
    <w:rPr>
      <w:rFonts w:eastAsiaTheme="majorEastAsia" w:cstheme="majorBidi"/>
      <w:b/>
      <w:color w:val="000000" w:themeColor="text1"/>
      <w:sz w:val="26"/>
      <w:szCs w:val="26"/>
    </w:rPr>
  </w:style>
  <w:style w:type="paragraph" w:styleId="ListParagraph">
    <w:name w:val="List Paragraph"/>
    <w:basedOn w:val="Normal"/>
    <w:uiPriority w:val="34"/>
    <w:qFormat/>
    <w:rsid w:val="00FA2EA0"/>
    <w:pPr>
      <w:ind w:left="720"/>
      <w:contextualSpacing/>
    </w:pPr>
  </w:style>
  <w:style w:type="character" w:customStyle="1" w:styleId="Heading3Char">
    <w:name w:val="Heading 3 Char"/>
    <w:basedOn w:val="DefaultParagraphFont"/>
    <w:link w:val="Heading3"/>
    <w:uiPriority w:val="9"/>
    <w:rsid w:val="00D04B67"/>
    <w:rPr>
      <w:rFonts w:eastAsiaTheme="majorEastAsia" w:cstheme="majorBidi"/>
      <w:b/>
      <w:color w:val="000000" w:themeColor="text1"/>
    </w:rPr>
  </w:style>
  <w:style w:type="paragraph" w:styleId="HTMLPreformatted">
    <w:name w:val="HTML Preformatted"/>
    <w:basedOn w:val="Normal"/>
    <w:link w:val="HTMLPreformattedChar"/>
    <w:uiPriority w:val="99"/>
    <w:unhideWhenUsed/>
    <w:rsid w:val="00D7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0E1F"/>
    <w:rPr>
      <w:rFonts w:ascii="Courier New" w:hAnsi="Courier New" w:cs="Courier New"/>
      <w:sz w:val="20"/>
      <w:szCs w:val="20"/>
    </w:rPr>
  </w:style>
  <w:style w:type="paragraph" w:styleId="NormalWeb">
    <w:name w:val="Normal (Web)"/>
    <w:basedOn w:val="Normal"/>
    <w:uiPriority w:val="99"/>
    <w:semiHidden/>
    <w:unhideWhenUsed/>
    <w:rsid w:val="004373BA"/>
    <w:pPr>
      <w:spacing w:before="100" w:beforeAutospacing="1" w:after="100" w:afterAutospacing="1"/>
    </w:pPr>
    <w:rPr>
      <w:rFonts w:ascii="Times New Roman" w:hAnsi="Times New Roman" w:cs="Times New Roman"/>
    </w:rPr>
  </w:style>
  <w:style w:type="paragraph" w:customStyle="1" w:styleId="norm-dynamic">
    <w:name w:val="norm-dynamic"/>
    <w:basedOn w:val="Normal"/>
    <w:rsid w:val="0025198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65451"/>
    <w:rPr>
      <w:sz w:val="18"/>
      <w:szCs w:val="18"/>
    </w:rPr>
  </w:style>
  <w:style w:type="paragraph" w:styleId="CommentText">
    <w:name w:val="annotation text"/>
    <w:basedOn w:val="Normal"/>
    <w:link w:val="CommentTextChar"/>
    <w:uiPriority w:val="99"/>
    <w:semiHidden/>
    <w:unhideWhenUsed/>
    <w:rsid w:val="00865451"/>
  </w:style>
  <w:style w:type="character" w:customStyle="1" w:styleId="CommentTextChar">
    <w:name w:val="Comment Text Char"/>
    <w:basedOn w:val="DefaultParagraphFont"/>
    <w:link w:val="CommentText"/>
    <w:uiPriority w:val="99"/>
    <w:semiHidden/>
    <w:rsid w:val="00865451"/>
  </w:style>
  <w:style w:type="paragraph" w:styleId="CommentSubject">
    <w:name w:val="annotation subject"/>
    <w:basedOn w:val="CommentText"/>
    <w:next w:val="CommentText"/>
    <w:link w:val="CommentSubjectChar"/>
    <w:uiPriority w:val="99"/>
    <w:semiHidden/>
    <w:unhideWhenUsed/>
    <w:rsid w:val="00865451"/>
    <w:rPr>
      <w:b/>
      <w:bCs/>
      <w:sz w:val="20"/>
      <w:szCs w:val="20"/>
    </w:rPr>
  </w:style>
  <w:style w:type="character" w:customStyle="1" w:styleId="CommentSubjectChar">
    <w:name w:val="Comment Subject Char"/>
    <w:basedOn w:val="CommentTextChar"/>
    <w:link w:val="CommentSubject"/>
    <w:uiPriority w:val="99"/>
    <w:semiHidden/>
    <w:rsid w:val="00865451"/>
    <w:rPr>
      <w:b/>
      <w:bCs/>
      <w:sz w:val="20"/>
      <w:szCs w:val="20"/>
    </w:rPr>
  </w:style>
  <w:style w:type="paragraph" w:styleId="BalloonText">
    <w:name w:val="Balloon Text"/>
    <w:basedOn w:val="Normal"/>
    <w:link w:val="BalloonTextChar"/>
    <w:uiPriority w:val="99"/>
    <w:semiHidden/>
    <w:unhideWhenUsed/>
    <w:rsid w:val="008654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5451"/>
    <w:rPr>
      <w:rFonts w:ascii="Times New Roman" w:hAnsi="Times New Roman" w:cs="Times New Roman"/>
      <w:sz w:val="18"/>
      <w:szCs w:val="18"/>
    </w:rPr>
  </w:style>
  <w:style w:type="paragraph" w:customStyle="1" w:styleId="norm">
    <w:name w:val="norm"/>
    <w:basedOn w:val="Normal"/>
    <w:rsid w:val="004B33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B33C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A5E88"/>
    <w:rPr>
      <w:rFonts w:eastAsiaTheme="majorEastAsia"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4302">
      <w:bodyDiv w:val="1"/>
      <w:marLeft w:val="0"/>
      <w:marRight w:val="0"/>
      <w:marTop w:val="0"/>
      <w:marBottom w:val="0"/>
      <w:divBdr>
        <w:top w:val="none" w:sz="0" w:space="0" w:color="auto"/>
        <w:left w:val="none" w:sz="0" w:space="0" w:color="auto"/>
        <w:bottom w:val="none" w:sz="0" w:space="0" w:color="auto"/>
        <w:right w:val="none" w:sz="0" w:space="0" w:color="auto"/>
      </w:divBdr>
    </w:div>
    <w:div w:id="60061173">
      <w:bodyDiv w:val="1"/>
      <w:marLeft w:val="0"/>
      <w:marRight w:val="0"/>
      <w:marTop w:val="0"/>
      <w:marBottom w:val="0"/>
      <w:divBdr>
        <w:top w:val="none" w:sz="0" w:space="0" w:color="auto"/>
        <w:left w:val="none" w:sz="0" w:space="0" w:color="auto"/>
        <w:bottom w:val="none" w:sz="0" w:space="0" w:color="auto"/>
        <w:right w:val="none" w:sz="0" w:space="0" w:color="auto"/>
      </w:divBdr>
    </w:div>
    <w:div w:id="128204549">
      <w:bodyDiv w:val="1"/>
      <w:marLeft w:val="0"/>
      <w:marRight w:val="0"/>
      <w:marTop w:val="0"/>
      <w:marBottom w:val="0"/>
      <w:divBdr>
        <w:top w:val="none" w:sz="0" w:space="0" w:color="auto"/>
        <w:left w:val="none" w:sz="0" w:space="0" w:color="auto"/>
        <w:bottom w:val="none" w:sz="0" w:space="0" w:color="auto"/>
        <w:right w:val="none" w:sz="0" w:space="0" w:color="auto"/>
      </w:divBdr>
    </w:div>
    <w:div w:id="142084057">
      <w:bodyDiv w:val="1"/>
      <w:marLeft w:val="0"/>
      <w:marRight w:val="0"/>
      <w:marTop w:val="0"/>
      <w:marBottom w:val="0"/>
      <w:divBdr>
        <w:top w:val="none" w:sz="0" w:space="0" w:color="auto"/>
        <w:left w:val="none" w:sz="0" w:space="0" w:color="auto"/>
        <w:bottom w:val="none" w:sz="0" w:space="0" w:color="auto"/>
        <w:right w:val="none" w:sz="0" w:space="0" w:color="auto"/>
      </w:divBdr>
    </w:div>
    <w:div w:id="207304740">
      <w:bodyDiv w:val="1"/>
      <w:marLeft w:val="0"/>
      <w:marRight w:val="0"/>
      <w:marTop w:val="0"/>
      <w:marBottom w:val="0"/>
      <w:divBdr>
        <w:top w:val="none" w:sz="0" w:space="0" w:color="auto"/>
        <w:left w:val="none" w:sz="0" w:space="0" w:color="auto"/>
        <w:bottom w:val="none" w:sz="0" w:space="0" w:color="auto"/>
        <w:right w:val="none" w:sz="0" w:space="0" w:color="auto"/>
      </w:divBdr>
    </w:div>
    <w:div w:id="385760850">
      <w:bodyDiv w:val="1"/>
      <w:marLeft w:val="0"/>
      <w:marRight w:val="0"/>
      <w:marTop w:val="0"/>
      <w:marBottom w:val="0"/>
      <w:divBdr>
        <w:top w:val="none" w:sz="0" w:space="0" w:color="auto"/>
        <w:left w:val="none" w:sz="0" w:space="0" w:color="auto"/>
        <w:bottom w:val="none" w:sz="0" w:space="0" w:color="auto"/>
        <w:right w:val="none" w:sz="0" w:space="0" w:color="auto"/>
      </w:divBdr>
    </w:div>
    <w:div w:id="397175038">
      <w:bodyDiv w:val="1"/>
      <w:marLeft w:val="0"/>
      <w:marRight w:val="0"/>
      <w:marTop w:val="0"/>
      <w:marBottom w:val="0"/>
      <w:divBdr>
        <w:top w:val="none" w:sz="0" w:space="0" w:color="auto"/>
        <w:left w:val="none" w:sz="0" w:space="0" w:color="auto"/>
        <w:bottom w:val="none" w:sz="0" w:space="0" w:color="auto"/>
        <w:right w:val="none" w:sz="0" w:space="0" w:color="auto"/>
      </w:divBdr>
    </w:div>
    <w:div w:id="431243011">
      <w:bodyDiv w:val="1"/>
      <w:marLeft w:val="0"/>
      <w:marRight w:val="0"/>
      <w:marTop w:val="0"/>
      <w:marBottom w:val="0"/>
      <w:divBdr>
        <w:top w:val="none" w:sz="0" w:space="0" w:color="auto"/>
        <w:left w:val="none" w:sz="0" w:space="0" w:color="auto"/>
        <w:bottom w:val="none" w:sz="0" w:space="0" w:color="auto"/>
        <w:right w:val="none" w:sz="0" w:space="0" w:color="auto"/>
      </w:divBdr>
    </w:div>
    <w:div w:id="505633193">
      <w:bodyDiv w:val="1"/>
      <w:marLeft w:val="0"/>
      <w:marRight w:val="0"/>
      <w:marTop w:val="0"/>
      <w:marBottom w:val="0"/>
      <w:divBdr>
        <w:top w:val="none" w:sz="0" w:space="0" w:color="auto"/>
        <w:left w:val="none" w:sz="0" w:space="0" w:color="auto"/>
        <w:bottom w:val="none" w:sz="0" w:space="0" w:color="auto"/>
        <w:right w:val="none" w:sz="0" w:space="0" w:color="auto"/>
      </w:divBdr>
    </w:div>
    <w:div w:id="564681183">
      <w:bodyDiv w:val="1"/>
      <w:marLeft w:val="0"/>
      <w:marRight w:val="0"/>
      <w:marTop w:val="0"/>
      <w:marBottom w:val="0"/>
      <w:divBdr>
        <w:top w:val="none" w:sz="0" w:space="0" w:color="auto"/>
        <w:left w:val="none" w:sz="0" w:space="0" w:color="auto"/>
        <w:bottom w:val="none" w:sz="0" w:space="0" w:color="auto"/>
        <w:right w:val="none" w:sz="0" w:space="0" w:color="auto"/>
      </w:divBdr>
    </w:div>
    <w:div w:id="749355361">
      <w:bodyDiv w:val="1"/>
      <w:marLeft w:val="0"/>
      <w:marRight w:val="0"/>
      <w:marTop w:val="0"/>
      <w:marBottom w:val="0"/>
      <w:divBdr>
        <w:top w:val="none" w:sz="0" w:space="0" w:color="auto"/>
        <w:left w:val="none" w:sz="0" w:space="0" w:color="auto"/>
        <w:bottom w:val="none" w:sz="0" w:space="0" w:color="auto"/>
        <w:right w:val="none" w:sz="0" w:space="0" w:color="auto"/>
      </w:divBdr>
    </w:div>
    <w:div w:id="785392094">
      <w:bodyDiv w:val="1"/>
      <w:marLeft w:val="0"/>
      <w:marRight w:val="0"/>
      <w:marTop w:val="0"/>
      <w:marBottom w:val="0"/>
      <w:divBdr>
        <w:top w:val="none" w:sz="0" w:space="0" w:color="auto"/>
        <w:left w:val="none" w:sz="0" w:space="0" w:color="auto"/>
        <w:bottom w:val="none" w:sz="0" w:space="0" w:color="auto"/>
        <w:right w:val="none" w:sz="0" w:space="0" w:color="auto"/>
      </w:divBdr>
    </w:div>
    <w:div w:id="795295692">
      <w:bodyDiv w:val="1"/>
      <w:marLeft w:val="0"/>
      <w:marRight w:val="0"/>
      <w:marTop w:val="0"/>
      <w:marBottom w:val="0"/>
      <w:divBdr>
        <w:top w:val="none" w:sz="0" w:space="0" w:color="auto"/>
        <w:left w:val="none" w:sz="0" w:space="0" w:color="auto"/>
        <w:bottom w:val="none" w:sz="0" w:space="0" w:color="auto"/>
        <w:right w:val="none" w:sz="0" w:space="0" w:color="auto"/>
      </w:divBdr>
    </w:div>
    <w:div w:id="829298489">
      <w:bodyDiv w:val="1"/>
      <w:marLeft w:val="0"/>
      <w:marRight w:val="0"/>
      <w:marTop w:val="0"/>
      <w:marBottom w:val="0"/>
      <w:divBdr>
        <w:top w:val="none" w:sz="0" w:space="0" w:color="auto"/>
        <w:left w:val="none" w:sz="0" w:space="0" w:color="auto"/>
        <w:bottom w:val="none" w:sz="0" w:space="0" w:color="auto"/>
        <w:right w:val="none" w:sz="0" w:space="0" w:color="auto"/>
      </w:divBdr>
    </w:div>
    <w:div w:id="846673523">
      <w:bodyDiv w:val="1"/>
      <w:marLeft w:val="0"/>
      <w:marRight w:val="0"/>
      <w:marTop w:val="0"/>
      <w:marBottom w:val="0"/>
      <w:divBdr>
        <w:top w:val="none" w:sz="0" w:space="0" w:color="auto"/>
        <w:left w:val="none" w:sz="0" w:space="0" w:color="auto"/>
        <w:bottom w:val="none" w:sz="0" w:space="0" w:color="auto"/>
        <w:right w:val="none" w:sz="0" w:space="0" w:color="auto"/>
      </w:divBdr>
    </w:div>
    <w:div w:id="875584995">
      <w:bodyDiv w:val="1"/>
      <w:marLeft w:val="0"/>
      <w:marRight w:val="0"/>
      <w:marTop w:val="0"/>
      <w:marBottom w:val="0"/>
      <w:divBdr>
        <w:top w:val="none" w:sz="0" w:space="0" w:color="auto"/>
        <w:left w:val="none" w:sz="0" w:space="0" w:color="auto"/>
        <w:bottom w:val="none" w:sz="0" w:space="0" w:color="auto"/>
        <w:right w:val="none" w:sz="0" w:space="0" w:color="auto"/>
      </w:divBdr>
    </w:div>
    <w:div w:id="954949441">
      <w:bodyDiv w:val="1"/>
      <w:marLeft w:val="0"/>
      <w:marRight w:val="0"/>
      <w:marTop w:val="0"/>
      <w:marBottom w:val="0"/>
      <w:divBdr>
        <w:top w:val="none" w:sz="0" w:space="0" w:color="auto"/>
        <w:left w:val="none" w:sz="0" w:space="0" w:color="auto"/>
        <w:bottom w:val="none" w:sz="0" w:space="0" w:color="auto"/>
        <w:right w:val="none" w:sz="0" w:space="0" w:color="auto"/>
      </w:divBdr>
    </w:div>
    <w:div w:id="986587326">
      <w:bodyDiv w:val="1"/>
      <w:marLeft w:val="0"/>
      <w:marRight w:val="0"/>
      <w:marTop w:val="0"/>
      <w:marBottom w:val="0"/>
      <w:divBdr>
        <w:top w:val="none" w:sz="0" w:space="0" w:color="auto"/>
        <w:left w:val="none" w:sz="0" w:space="0" w:color="auto"/>
        <w:bottom w:val="none" w:sz="0" w:space="0" w:color="auto"/>
        <w:right w:val="none" w:sz="0" w:space="0" w:color="auto"/>
      </w:divBdr>
    </w:div>
    <w:div w:id="1037662919">
      <w:bodyDiv w:val="1"/>
      <w:marLeft w:val="0"/>
      <w:marRight w:val="0"/>
      <w:marTop w:val="0"/>
      <w:marBottom w:val="0"/>
      <w:divBdr>
        <w:top w:val="none" w:sz="0" w:space="0" w:color="auto"/>
        <w:left w:val="none" w:sz="0" w:space="0" w:color="auto"/>
        <w:bottom w:val="none" w:sz="0" w:space="0" w:color="auto"/>
        <w:right w:val="none" w:sz="0" w:space="0" w:color="auto"/>
      </w:divBdr>
    </w:div>
    <w:div w:id="1060860314">
      <w:bodyDiv w:val="1"/>
      <w:marLeft w:val="0"/>
      <w:marRight w:val="0"/>
      <w:marTop w:val="0"/>
      <w:marBottom w:val="0"/>
      <w:divBdr>
        <w:top w:val="none" w:sz="0" w:space="0" w:color="auto"/>
        <w:left w:val="none" w:sz="0" w:space="0" w:color="auto"/>
        <w:bottom w:val="none" w:sz="0" w:space="0" w:color="auto"/>
        <w:right w:val="none" w:sz="0" w:space="0" w:color="auto"/>
      </w:divBdr>
    </w:div>
    <w:div w:id="1154180300">
      <w:bodyDiv w:val="1"/>
      <w:marLeft w:val="0"/>
      <w:marRight w:val="0"/>
      <w:marTop w:val="0"/>
      <w:marBottom w:val="0"/>
      <w:divBdr>
        <w:top w:val="none" w:sz="0" w:space="0" w:color="auto"/>
        <w:left w:val="none" w:sz="0" w:space="0" w:color="auto"/>
        <w:bottom w:val="none" w:sz="0" w:space="0" w:color="auto"/>
        <w:right w:val="none" w:sz="0" w:space="0" w:color="auto"/>
      </w:divBdr>
    </w:div>
    <w:div w:id="1174564659">
      <w:bodyDiv w:val="1"/>
      <w:marLeft w:val="0"/>
      <w:marRight w:val="0"/>
      <w:marTop w:val="0"/>
      <w:marBottom w:val="0"/>
      <w:divBdr>
        <w:top w:val="none" w:sz="0" w:space="0" w:color="auto"/>
        <w:left w:val="none" w:sz="0" w:space="0" w:color="auto"/>
        <w:bottom w:val="none" w:sz="0" w:space="0" w:color="auto"/>
        <w:right w:val="none" w:sz="0" w:space="0" w:color="auto"/>
      </w:divBdr>
    </w:div>
    <w:div w:id="1291938761">
      <w:bodyDiv w:val="1"/>
      <w:marLeft w:val="0"/>
      <w:marRight w:val="0"/>
      <w:marTop w:val="0"/>
      <w:marBottom w:val="0"/>
      <w:divBdr>
        <w:top w:val="none" w:sz="0" w:space="0" w:color="auto"/>
        <w:left w:val="none" w:sz="0" w:space="0" w:color="auto"/>
        <w:bottom w:val="none" w:sz="0" w:space="0" w:color="auto"/>
        <w:right w:val="none" w:sz="0" w:space="0" w:color="auto"/>
      </w:divBdr>
    </w:div>
    <w:div w:id="1293099678">
      <w:bodyDiv w:val="1"/>
      <w:marLeft w:val="0"/>
      <w:marRight w:val="0"/>
      <w:marTop w:val="0"/>
      <w:marBottom w:val="0"/>
      <w:divBdr>
        <w:top w:val="none" w:sz="0" w:space="0" w:color="auto"/>
        <w:left w:val="none" w:sz="0" w:space="0" w:color="auto"/>
        <w:bottom w:val="none" w:sz="0" w:space="0" w:color="auto"/>
        <w:right w:val="none" w:sz="0" w:space="0" w:color="auto"/>
      </w:divBdr>
    </w:div>
    <w:div w:id="1342657181">
      <w:bodyDiv w:val="1"/>
      <w:marLeft w:val="0"/>
      <w:marRight w:val="0"/>
      <w:marTop w:val="0"/>
      <w:marBottom w:val="0"/>
      <w:divBdr>
        <w:top w:val="none" w:sz="0" w:space="0" w:color="auto"/>
        <w:left w:val="none" w:sz="0" w:space="0" w:color="auto"/>
        <w:bottom w:val="none" w:sz="0" w:space="0" w:color="auto"/>
        <w:right w:val="none" w:sz="0" w:space="0" w:color="auto"/>
      </w:divBdr>
    </w:div>
    <w:div w:id="1362513780">
      <w:bodyDiv w:val="1"/>
      <w:marLeft w:val="0"/>
      <w:marRight w:val="0"/>
      <w:marTop w:val="0"/>
      <w:marBottom w:val="0"/>
      <w:divBdr>
        <w:top w:val="none" w:sz="0" w:space="0" w:color="auto"/>
        <w:left w:val="none" w:sz="0" w:space="0" w:color="auto"/>
        <w:bottom w:val="none" w:sz="0" w:space="0" w:color="auto"/>
        <w:right w:val="none" w:sz="0" w:space="0" w:color="auto"/>
      </w:divBdr>
    </w:div>
    <w:div w:id="1466847696">
      <w:bodyDiv w:val="1"/>
      <w:marLeft w:val="0"/>
      <w:marRight w:val="0"/>
      <w:marTop w:val="0"/>
      <w:marBottom w:val="0"/>
      <w:divBdr>
        <w:top w:val="none" w:sz="0" w:space="0" w:color="auto"/>
        <w:left w:val="none" w:sz="0" w:space="0" w:color="auto"/>
        <w:bottom w:val="none" w:sz="0" w:space="0" w:color="auto"/>
        <w:right w:val="none" w:sz="0" w:space="0" w:color="auto"/>
      </w:divBdr>
    </w:div>
    <w:div w:id="1486118059">
      <w:bodyDiv w:val="1"/>
      <w:marLeft w:val="0"/>
      <w:marRight w:val="0"/>
      <w:marTop w:val="0"/>
      <w:marBottom w:val="0"/>
      <w:divBdr>
        <w:top w:val="none" w:sz="0" w:space="0" w:color="auto"/>
        <w:left w:val="none" w:sz="0" w:space="0" w:color="auto"/>
        <w:bottom w:val="none" w:sz="0" w:space="0" w:color="auto"/>
        <w:right w:val="none" w:sz="0" w:space="0" w:color="auto"/>
      </w:divBdr>
    </w:div>
    <w:div w:id="1500389468">
      <w:bodyDiv w:val="1"/>
      <w:marLeft w:val="0"/>
      <w:marRight w:val="0"/>
      <w:marTop w:val="0"/>
      <w:marBottom w:val="0"/>
      <w:divBdr>
        <w:top w:val="none" w:sz="0" w:space="0" w:color="auto"/>
        <w:left w:val="none" w:sz="0" w:space="0" w:color="auto"/>
        <w:bottom w:val="none" w:sz="0" w:space="0" w:color="auto"/>
        <w:right w:val="none" w:sz="0" w:space="0" w:color="auto"/>
      </w:divBdr>
    </w:div>
    <w:div w:id="1544709228">
      <w:bodyDiv w:val="1"/>
      <w:marLeft w:val="0"/>
      <w:marRight w:val="0"/>
      <w:marTop w:val="0"/>
      <w:marBottom w:val="0"/>
      <w:divBdr>
        <w:top w:val="none" w:sz="0" w:space="0" w:color="auto"/>
        <w:left w:val="none" w:sz="0" w:space="0" w:color="auto"/>
        <w:bottom w:val="none" w:sz="0" w:space="0" w:color="auto"/>
        <w:right w:val="none" w:sz="0" w:space="0" w:color="auto"/>
      </w:divBdr>
    </w:div>
    <w:div w:id="1601570031">
      <w:bodyDiv w:val="1"/>
      <w:marLeft w:val="0"/>
      <w:marRight w:val="0"/>
      <w:marTop w:val="0"/>
      <w:marBottom w:val="0"/>
      <w:divBdr>
        <w:top w:val="none" w:sz="0" w:space="0" w:color="auto"/>
        <w:left w:val="none" w:sz="0" w:space="0" w:color="auto"/>
        <w:bottom w:val="none" w:sz="0" w:space="0" w:color="auto"/>
        <w:right w:val="none" w:sz="0" w:space="0" w:color="auto"/>
      </w:divBdr>
    </w:div>
    <w:div w:id="1616598430">
      <w:bodyDiv w:val="1"/>
      <w:marLeft w:val="0"/>
      <w:marRight w:val="0"/>
      <w:marTop w:val="0"/>
      <w:marBottom w:val="0"/>
      <w:divBdr>
        <w:top w:val="none" w:sz="0" w:space="0" w:color="auto"/>
        <w:left w:val="none" w:sz="0" w:space="0" w:color="auto"/>
        <w:bottom w:val="none" w:sz="0" w:space="0" w:color="auto"/>
        <w:right w:val="none" w:sz="0" w:space="0" w:color="auto"/>
      </w:divBdr>
    </w:div>
    <w:div w:id="1650205754">
      <w:bodyDiv w:val="1"/>
      <w:marLeft w:val="0"/>
      <w:marRight w:val="0"/>
      <w:marTop w:val="0"/>
      <w:marBottom w:val="0"/>
      <w:divBdr>
        <w:top w:val="none" w:sz="0" w:space="0" w:color="auto"/>
        <w:left w:val="none" w:sz="0" w:space="0" w:color="auto"/>
        <w:bottom w:val="none" w:sz="0" w:space="0" w:color="auto"/>
        <w:right w:val="none" w:sz="0" w:space="0" w:color="auto"/>
      </w:divBdr>
    </w:div>
    <w:div w:id="1735929825">
      <w:bodyDiv w:val="1"/>
      <w:marLeft w:val="0"/>
      <w:marRight w:val="0"/>
      <w:marTop w:val="0"/>
      <w:marBottom w:val="0"/>
      <w:divBdr>
        <w:top w:val="none" w:sz="0" w:space="0" w:color="auto"/>
        <w:left w:val="none" w:sz="0" w:space="0" w:color="auto"/>
        <w:bottom w:val="none" w:sz="0" w:space="0" w:color="auto"/>
        <w:right w:val="none" w:sz="0" w:space="0" w:color="auto"/>
      </w:divBdr>
    </w:div>
    <w:div w:id="1792238178">
      <w:bodyDiv w:val="1"/>
      <w:marLeft w:val="0"/>
      <w:marRight w:val="0"/>
      <w:marTop w:val="0"/>
      <w:marBottom w:val="0"/>
      <w:divBdr>
        <w:top w:val="none" w:sz="0" w:space="0" w:color="auto"/>
        <w:left w:val="none" w:sz="0" w:space="0" w:color="auto"/>
        <w:bottom w:val="none" w:sz="0" w:space="0" w:color="auto"/>
        <w:right w:val="none" w:sz="0" w:space="0" w:color="auto"/>
      </w:divBdr>
    </w:div>
    <w:div w:id="1856074303">
      <w:bodyDiv w:val="1"/>
      <w:marLeft w:val="0"/>
      <w:marRight w:val="0"/>
      <w:marTop w:val="0"/>
      <w:marBottom w:val="0"/>
      <w:divBdr>
        <w:top w:val="none" w:sz="0" w:space="0" w:color="auto"/>
        <w:left w:val="none" w:sz="0" w:space="0" w:color="auto"/>
        <w:bottom w:val="none" w:sz="0" w:space="0" w:color="auto"/>
        <w:right w:val="none" w:sz="0" w:space="0" w:color="auto"/>
      </w:divBdr>
    </w:div>
    <w:div w:id="1906599618">
      <w:bodyDiv w:val="1"/>
      <w:marLeft w:val="0"/>
      <w:marRight w:val="0"/>
      <w:marTop w:val="0"/>
      <w:marBottom w:val="0"/>
      <w:divBdr>
        <w:top w:val="none" w:sz="0" w:space="0" w:color="auto"/>
        <w:left w:val="none" w:sz="0" w:space="0" w:color="auto"/>
        <w:bottom w:val="none" w:sz="0" w:space="0" w:color="auto"/>
        <w:right w:val="none" w:sz="0" w:space="0" w:color="auto"/>
      </w:divBdr>
    </w:div>
    <w:div w:id="2025133566">
      <w:bodyDiv w:val="1"/>
      <w:marLeft w:val="0"/>
      <w:marRight w:val="0"/>
      <w:marTop w:val="0"/>
      <w:marBottom w:val="0"/>
      <w:divBdr>
        <w:top w:val="none" w:sz="0" w:space="0" w:color="auto"/>
        <w:left w:val="none" w:sz="0" w:space="0" w:color="auto"/>
        <w:bottom w:val="none" w:sz="0" w:space="0" w:color="auto"/>
        <w:right w:val="none" w:sz="0" w:space="0" w:color="auto"/>
      </w:divBdr>
    </w:div>
    <w:div w:id="2137523983">
      <w:bodyDiv w:val="1"/>
      <w:marLeft w:val="0"/>
      <w:marRight w:val="0"/>
      <w:marTop w:val="0"/>
      <w:marBottom w:val="0"/>
      <w:divBdr>
        <w:top w:val="none" w:sz="0" w:space="0" w:color="auto"/>
        <w:left w:val="none" w:sz="0" w:space="0" w:color="auto"/>
        <w:bottom w:val="none" w:sz="0" w:space="0" w:color="auto"/>
        <w:right w:val="none" w:sz="0" w:space="0" w:color="auto"/>
      </w:divBdr>
    </w:div>
    <w:div w:id="2142187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llvm.moe/ocaml-3.7/Llvm.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columbia.edu/~sedwards/classes/2016/4115-summer/index.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DB6EBB-A475-4544-B3A4-8ACB422A5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122</Pages>
  <Words>22538</Words>
  <Characters>128472</Characters>
  <Application>Microsoft Macintosh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Liva</vt:lpstr>
    </vt:vector>
  </TitlesOfParts>
  <LinksUpToDate>false</LinksUpToDate>
  <CharactersWithSpaces>150709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Liva</dc:title>
  <dc:subject>A Lite Version of Java</dc:subject>
  <dc:creator>Sean Lu</dc:creator>
  <cp:keywords/>
  <dc:description/>
  <cp:lastModifiedBy>Sean Lu</cp:lastModifiedBy>
  <cp:revision>208</cp:revision>
  <cp:lastPrinted>2016-07-20T23:29:00Z</cp:lastPrinted>
  <dcterms:created xsi:type="dcterms:W3CDTF">2016-07-20T23:29:00Z</dcterms:created>
  <dcterms:modified xsi:type="dcterms:W3CDTF">2016-08-12T02:40:00Z</dcterms:modified>
</cp:coreProperties>
</file>